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2D" w:rsidRPr="004C232D" w:rsidRDefault="009C7210" w:rsidP="004C232D">
      <w:pPr>
        <w:spacing w:beforeLines="50" w:afterLines="50" w:line="360" w:lineRule="auto"/>
        <w:ind w:left="283" w:hangingChars="94" w:hanging="283"/>
        <w:jc w:val="center"/>
        <w:rPr>
          <w:rFonts w:hint="eastAsia"/>
          <w:b/>
          <w:bCs/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left:0;text-align:left;margin-left:981pt;margin-top:913pt;width:38pt;height:31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9" o:title=""/>
            <w10:wrap anchorx="page"/>
          </v:shape>
        </w:pict>
      </w:r>
      <w:r w:rsidR="00417BCE" w:rsidRPr="004C232D">
        <w:rPr>
          <w:rFonts w:hint="eastAsia"/>
          <w:b/>
          <w:bCs/>
          <w:sz w:val="30"/>
          <w:szCs w:val="30"/>
          <w:lang w:eastAsia="zh-CN"/>
        </w:rPr>
        <w:t>人教版九年级物理</w:t>
      </w:r>
      <w:r w:rsidR="004C232D" w:rsidRPr="004C232D">
        <w:rPr>
          <w:rFonts w:hint="eastAsia"/>
          <w:b/>
          <w:bCs/>
          <w:sz w:val="30"/>
          <w:szCs w:val="30"/>
          <w:lang w:eastAsia="zh-CN"/>
        </w:rPr>
        <w:t xml:space="preserve">  </w:t>
      </w:r>
      <w:r w:rsidR="004C232D" w:rsidRPr="004C232D">
        <w:rPr>
          <w:rFonts w:hint="eastAsia"/>
          <w:b/>
          <w:bCs/>
          <w:sz w:val="30"/>
          <w:szCs w:val="30"/>
          <w:lang w:eastAsia="zh-CN"/>
        </w:rPr>
        <w:t>同步练习</w:t>
      </w:r>
    </w:p>
    <w:p w:rsidR="007C7D4E" w:rsidRPr="004C232D" w:rsidRDefault="004C232D" w:rsidP="004C232D">
      <w:pPr>
        <w:spacing w:beforeLines="50" w:afterLines="50" w:line="360" w:lineRule="auto"/>
        <w:ind w:left="283" w:hangingChars="94" w:hanging="283"/>
        <w:jc w:val="center"/>
        <w:rPr>
          <w:sz w:val="30"/>
          <w:szCs w:val="30"/>
          <w:lang w:eastAsia="zh-CN"/>
        </w:rPr>
      </w:pPr>
      <w:r w:rsidRPr="004C232D">
        <w:rPr>
          <w:rFonts w:hint="eastAsia"/>
          <w:b/>
          <w:bCs/>
          <w:sz w:val="30"/>
          <w:szCs w:val="30"/>
          <w:lang w:eastAsia="zh-CN"/>
        </w:rPr>
        <w:t>19.1</w:t>
      </w:r>
      <w:r w:rsidR="00417BCE" w:rsidRPr="004C232D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="00417BCE" w:rsidRPr="004C232D">
        <w:rPr>
          <w:rFonts w:hint="eastAsia"/>
          <w:b/>
          <w:bCs/>
          <w:sz w:val="30"/>
          <w:szCs w:val="30"/>
          <w:lang w:eastAsia="zh-CN"/>
        </w:rPr>
        <w:t>家庭电路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一、单选题（共</w:t>
      </w:r>
      <w:r w:rsidRPr="004C232D">
        <w:rPr>
          <w:b/>
          <w:bCs/>
          <w:sz w:val="30"/>
          <w:szCs w:val="30"/>
          <w:lang w:eastAsia="zh-CN"/>
        </w:rPr>
        <w:t>10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20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1.</w:t>
      </w:r>
      <w:r w:rsidRPr="004C232D">
        <w:rPr>
          <w:sz w:val="30"/>
          <w:szCs w:val="30"/>
          <w:lang w:eastAsia="zh-CN"/>
        </w:rPr>
        <w:t>家庭电路中需要安装一个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一开三孔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开关（即一个开关和一个三孔插座连在一起）要求插座能单独使用，开关能控制电灯且符合安全用电原则，从实物反面观察，如图所示的几种接线中符合要求的是（　　）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1" o:spid="_x0000_i1025" type="#_x0000_t75" style="width:70.5pt;height:47.25pt;visibility:visible;mso-wrap-style:square">
            <v:imagedata r:id="rId10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</w:rPr>
      </w:pPr>
      <w:r w:rsidRPr="004C232D">
        <w:rPr>
          <w:sz w:val="30"/>
          <w:szCs w:val="30"/>
        </w:rPr>
        <w:t>A. </w:t>
      </w:r>
      <w:r w:rsidR="009C7210" w:rsidRPr="004C232D">
        <w:rPr>
          <w:noProof/>
          <w:sz w:val="30"/>
          <w:szCs w:val="30"/>
          <w:lang w:eastAsia="zh-CN"/>
        </w:rPr>
        <w:pict>
          <v:shape id="图片 2" o:spid="_x0000_i1026" type="#_x0000_t75" style="width:88.5pt;height:75pt;visibility:visible;mso-wrap-style:square">
            <v:imagedata r:id="rId11" o:title=""/>
          </v:shape>
        </w:pict>
      </w:r>
      <w:r w:rsidRPr="004C232D">
        <w:rPr>
          <w:sz w:val="30"/>
          <w:szCs w:val="30"/>
        </w:rPr>
        <w:t>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3" o:spid="_x0000_i1027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B. </w:t>
      </w:r>
      <w:r w:rsidR="009C7210" w:rsidRPr="004C232D">
        <w:rPr>
          <w:noProof/>
          <w:sz w:val="30"/>
          <w:szCs w:val="30"/>
          <w:lang w:eastAsia="zh-CN"/>
        </w:rPr>
        <w:pict>
          <v:shape id="图片 4" o:spid="_x0000_i1028" type="#_x0000_t75" style="width:87.75pt;height:87pt;visibility:visible;mso-wrap-style:square">
            <v:imagedata r:id="rId13" o:title=""/>
          </v:shape>
        </w:pict>
      </w:r>
      <w:r w:rsidRPr="004C232D">
        <w:rPr>
          <w:sz w:val="30"/>
          <w:szCs w:val="30"/>
        </w:rPr>
        <w:t>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5" o:spid="_x0000_i1029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C. </w:t>
      </w:r>
      <w:r w:rsidR="009C7210" w:rsidRPr="004C232D">
        <w:rPr>
          <w:noProof/>
          <w:sz w:val="30"/>
          <w:szCs w:val="30"/>
          <w:lang w:eastAsia="zh-CN"/>
        </w:rPr>
        <w:pict>
          <v:shape id="图片 6" o:spid="_x0000_i1030" type="#_x0000_t75" style="width:94.5pt;height:82.5pt;visibility:visible;mso-wrap-style:square">
            <v:imagedata r:id="rId14" o:title=""/>
          </v:shape>
        </w:pict>
      </w:r>
      <w:r w:rsidRPr="004C232D">
        <w:rPr>
          <w:sz w:val="30"/>
          <w:szCs w:val="30"/>
        </w:rPr>
        <w:t>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7" o:spid="_x0000_i1031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D. </w:t>
      </w:r>
      <w:r w:rsidR="009C7210" w:rsidRPr="004C232D">
        <w:rPr>
          <w:noProof/>
          <w:sz w:val="30"/>
          <w:szCs w:val="30"/>
          <w:lang w:eastAsia="zh-CN"/>
        </w:rPr>
        <w:pict>
          <v:shape id="图片 8" o:spid="_x0000_i1032" type="#_x0000_t75" style="width:88.5pt;height:78.75pt;visibility:visible;mso-wrap-style:square">
            <v:imagedata r:id="rId15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2.</w:t>
      </w:r>
      <w:r w:rsidRPr="004C232D">
        <w:rPr>
          <w:sz w:val="30"/>
          <w:szCs w:val="30"/>
          <w:lang w:eastAsia="zh-CN"/>
        </w:rPr>
        <w:t>如图所示，墙壁上线盒内有三根电线，其中红色为火线、蓝色为零线、黄绿色为地线，现将三孔插座与三根电线连接，图中接线情况正确的是（　　）</w:t>
      </w:r>
      <w:r w:rsidRPr="004C232D">
        <w:rPr>
          <w:sz w:val="30"/>
          <w:szCs w:val="30"/>
          <w:lang w:eastAsia="zh-CN"/>
        </w:rPr>
        <w:br/>
      </w:r>
      <w:r w:rsidR="004C232D" w:rsidRPr="004C232D">
        <w:rPr>
          <w:noProof/>
          <w:sz w:val="30"/>
          <w:szCs w:val="30"/>
          <w:lang w:eastAsia="zh-CN"/>
        </w:rPr>
        <w:pict>
          <v:shape id="图片 9" o:spid="_x0000_i1033" type="#_x0000_t75" style="width:71.25pt;height:88.5pt;visibility:visible;mso-wrap-style:square">
            <v:imagedata r:id="rId16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</w:rPr>
      </w:pPr>
      <w:r w:rsidRPr="004C232D">
        <w:rPr>
          <w:sz w:val="30"/>
          <w:szCs w:val="30"/>
        </w:rPr>
        <w:t>A. </w:t>
      </w:r>
      <w:r w:rsidR="004C232D" w:rsidRPr="004C232D">
        <w:rPr>
          <w:noProof/>
          <w:sz w:val="30"/>
          <w:szCs w:val="30"/>
          <w:lang w:eastAsia="zh-CN"/>
        </w:rPr>
        <w:pict>
          <v:shape id="图片 10" o:spid="_x0000_i1034" type="#_x0000_t75" style="width:106.5pt;height:91.5pt;visibility:visible;mso-wrap-style:square">
            <v:imagedata r:id="rId17" o:title=""/>
          </v:shape>
        </w:pict>
      </w:r>
      <w:r w:rsidRPr="004C232D">
        <w:rPr>
          <w:sz w:val="30"/>
          <w:szCs w:val="30"/>
        </w:rPr>
        <w:t>    </w:t>
      </w:r>
      <w:r w:rsidRPr="004C232D">
        <w:rPr>
          <w:sz w:val="30"/>
          <w:szCs w:val="30"/>
        </w:rPr>
        <w:t>  </w:t>
      </w:r>
      <w:r w:rsidR="004C232D" w:rsidRPr="004C232D">
        <w:rPr>
          <w:noProof/>
          <w:sz w:val="30"/>
          <w:szCs w:val="30"/>
          <w:lang w:eastAsia="zh-CN"/>
        </w:rPr>
        <w:pict>
          <v:shape id="图片 11" o:spid="_x0000_i1035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</w:rPr>
        <w:t>B. </w:t>
      </w:r>
      <w:r w:rsidR="004C232D" w:rsidRPr="004C232D">
        <w:rPr>
          <w:noProof/>
          <w:sz w:val="30"/>
          <w:szCs w:val="30"/>
          <w:lang w:eastAsia="zh-CN"/>
        </w:rPr>
        <w:pict>
          <v:shape id="图片 12" o:spid="_x0000_i1036" type="#_x0000_t75" style="width:102.75pt;height:100.5pt;visibility:visible;mso-wrap-style:square">
            <v:imagedata r:id="rId19" o:title=""/>
          </v:shape>
        </w:pict>
      </w:r>
      <w:r w:rsidR="004C232D">
        <w:rPr>
          <w:rFonts w:hint="eastAsia"/>
          <w:noProof/>
          <w:sz w:val="30"/>
          <w:szCs w:val="30"/>
          <w:lang w:eastAsia="zh-CN"/>
        </w:rPr>
        <w:t xml:space="preserve">  </w:t>
      </w:r>
      <w:r w:rsidRPr="004C232D">
        <w:rPr>
          <w:sz w:val="30"/>
          <w:szCs w:val="30"/>
        </w:rPr>
        <w:t>C. </w:t>
      </w:r>
      <w:r w:rsidR="004C232D" w:rsidRPr="004C232D">
        <w:rPr>
          <w:noProof/>
          <w:sz w:val="30"/>
          <w:szCs w:val="30"/>
          <w:lang w:eastAsia="zh-CN"/>
        </w:rPr>
        <w:pict>
          <v:shape id="图片 13" o:spid="_x0000_i1037" type="#_x0000_t75" style="width:98.25pt;height:109.5pt;visibility:visible;mso-wrap-style:square">
            <v:imagedata r:id="rId20" o:title=""/>
          </v:shape>
        </w:pict>
      </w:r>
      <w:r w:rsidRPr="004C232D">
        <w:rPr>
          <w:sz w:val="30"/>
          <w:szCs w:val="30"/>
        </w:rPr>
        <w:t>    </w:t>
      </w:r>
      <w:r w:rsidRPr="004C232D">
        <w:rPr>
          <w:sz w:val="30"/>
          <w:szCs w:val="30"/>
        </w:rPr>
        <w:t>  </w:t>
      </w:r>
      <w:r w:rsidRPr="004C232D">
        <w:rPr>
          <w:sz w:val="30"/>
          <w:szCs w:val="30"/>
        </w:rPr>
        <w:t>D. </w:t>
      </w:r>
      <w:r w:rsidR="004C232D" w:rsidRPr="004C232D">
        <w:rPr>
          <w:noProof/>
          <w:sz w:val="30"/>
          <w:szCs w:val="30"/>
          <w:lang w:eastAsia="zh-CN"/>
        </w:rPr>
        <w:pict>
          <v:shape id="图片 14" o:spid="_x0000_i1038" type="#_x0000_t75" style="width:103.5pt;height:108.75pt;visibility:visible;mso-wrap-style:square">
            <v:imagedata r:id="rId21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3.</w:t>
      </w:r>
      <w:r w:rsidRPr="004C232D">
        <w:rPr>
          <w:sz w:val="30"/>
          <w:szCs w:val="30"/>
          <w:lang w:eastAsia="zh-CN"/>
        </w:rPr>
        <w:t>学习了家庭电路的知识后，小华与爸爸一起将书房电灯（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1</w:t>
      </w:r>
      <w:r w:rsidRPr="004C232D">
        <w:rPr>
          <w:sz w:val="30"/>
          <w:szCs w:val="30"/>
          <w:lang w:eastAsia="zh-CN"/>
        </w:rPr>
        <w:t>）的开关断开，从开关内两个触点引出两根电线接在一个插座上，然后将台灯的插头插入插座，闭合台灯（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2</w:t>
      </w:r>
      <w:r w:rsidRPr="004C232D">
        <w:rPr>
          <w:sz w:val="30"/>
          <w:szCs w:val="30"/>
          <w:lang w:eastAsia="zh-CN"/>
        </w:rPr>
        <w:t xml:space="preserve">）的开关，则（　　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           </w:t>
      </w:r>
    </w:p>
    <w:p w:rsidR="007C7D4E" w:rsidRPr="004C232D" w:rsidRDefault="00417BCE" w:rsidP="004C232D">
      <w:pPr>
        <w:spacing w:beforeLines="50" w:afterLines="50" w:line="360" w:lineRule="auto"/>
        <w:ind w:leftChars="150" w:left="315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>A. L</w:t>
      </w:r>
      <w:r w:rsidRPr="004C232D">
        <w:rPr>
          <w:sz w:val="30"/>
          <w:szCs w:val="30"/>
          <w:vertAlign w:val="subscript"/>
          <w:lang w:eastAsia="zh-CN"/>
        </w:rPr>
        <w:t>1</w:t>
      </w:r>
      <w:r w:rsidRPr="004C232D">
        <w:rPr>
          <w:sz w:val="30"/>
          <w:szCs w:val="30"/>
          <w:lang w:eastAsia="zh-CN"/>
        </w:rPr>
        <w:t>与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2</w:t>
      </w:r>
      <w:r w:rsidRPr="004C232D">
        <w:rPr>
          <w:sz w:val="30"/>
          <w:szCs w:val="30"/>
          <w:lang w:eastAsia="zh-CN"/>
        </w:rPr>
        <w:t>均正常发光</w:t>
      </w:r>
      <w:r w:rsidRPr="004C232D">
        <w:rPr>
          <w:sz w:val="30"/>
          <w:szCs w:val="30"/>
          <w:lang w:eastAsia="zh-CN"/>
        </w:rPr>
        <w:t>               </w:t>
      </w:r>
      <w:r w:rsidRPr="004C232D">
        <w:rPr>
          <w:sz w:val="30"/>
          <w:szCs w:val="30"/>
          <w:lang w:eastAsia="zh-CN"/>
        </w:rPr>
        <w:t>      </w:t>
      </w:r>
      <w:r w:rsidRPr="004C232D">
        <w:rPr>
          <w:sz w:val="30"/>
          <w:szCs w:val="30"/>
          <w:lang w:eastAsia="zh-CN"/>
        </w:rPr>
        <w:t>   </w:t>
      </w:r>
      <w:r w:rsidRPr="004C232D">
        <w:rPr>
          <w:sz w:val="30"/>
          <w:szCs w:val="30"/>
          <w:lang w:eastAsia="zh-CN"/>
        </w:rPr>
        <w:t>                </w:t>
      </w:r>
      <w:r w:rsidR="004C232D" w:rsidRPr="004C232D">
        <w:rPr>
          <w:noProof/>
          <w:sz w:val="30"/>
          <w:szCs w:val="30"/>
          <w:lang w:eastAsia="zh-CN"/>
        </w:rPr>
        <w:pict>
          <v:shape id="图片 15" o:spid="_x0000_i1039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B. L</w:t>
      </w:r>
      <w:r w:rsidRPr="004C232D">
        <w:rPr>
          <w:sz w:val="30"/>
          <w:szCs w:val="30"/>
          <w:vertAlign w:val="subscript"/>
          <w:lang w:eastAsia="zh-CN"/>
        </w:rPr>
        <w:t>1</w:t>
      </w:r>
      <w:r w:rsidRPr="004C232D">
        <w:rPr>
          <w:sz w:val="30"/>
          <w:szCs w:val="30"/>
          <w:lang w:eastAsia="zh-CN"/>
        </w:rPr>
        <w:t>与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2</w:t>
      </w:r>
      <w:r w:rsidRPr="004C232D">
        <w:rPr>
          <w:sz w:val="30"/>
          <w:szCs w:val="30"/>
          <w:lang w:eastAsia="zh-CN"/>
        </w:rPr>
        <w:t>均能发光，但亮度比正常暗些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C. L</w:t>
      </w:r>
      <w:r w:rsidRPr="004C232D">
        <w:rPr>
          <w:sz w:val="30"/>
          <w:szCs w:val="30"/>
          <w:vertAlign w:val="subscript"/>
          <w:lang w:eastAsia="zh-CN"/>
        </w:rPr>
        <w:t>1</w:t>
      </w:r>
      <w:r w:rsidRPr="004C232D">
        <w:rPr>
          <w:sz w:val="30"/>
          <w:szCs w:val="30"/>
          <w:lang w:eastAsia="zh-CN"/>
        </w:rPr>
        <w:t>与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2</w:t>
      </w:r>
      <w:r w:rsidRPr="004C232D">
        <w:rPr>
          <w:sz w:val="30"/>
          <w:szCs w:val="30"/>
          <w:lang w:eastAsia="zh-CN"/>
        </w:rPr>
        <w:t>均不能发光</w:t>
      </w:r>
      <w:r w:rsidRPr="004C232D">
        <w:rPr>
          <w:sz w:val="30"/>
          <w:szCs w:val="30"/>
          <w:lang w:eastAsia="zh-CN"/>
        </w:rPr>
        <w:t>                     </w:t>
      </w:r>
      <w:r w:rsidRPr="004C232D">
        <w:rPr>
          <w:sz w:val="30"/>
          <w:szCs w:val="30"/>
          <w:lang w:eastAsia="zh-CN"/>
        </w:rPr>
        <w:t> </w:t>
      </w:r>
      <w:r w:rsidRPr="004C232D">
        <w:rPr>
          <w:sz w:val="30"/>
          <w:szCs w:val="30"/>
          <w:lang w:eastAsia="zh-CN"/>
        </w:rPr>
        <w:t>    </w:t>
      </w:r>
      <w:r w:rsidRPr="004C232D">
        <w:rPr>
          <w:sz w:val="30"/>
          <w:szCs w:val="30"/>
          <w:lang w:eastAsia="zh-CN"/>
        </w:rPr>
        <w:t>      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16" o:spid="_x0000_i1040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D. L</w:t>
      </w:r>
      <w:r w:rsidRPr="004C232D">
        <w:rPr>
          <w:sz w:val="30"/>
          <w:szCs w:val="30"/>
          <w:vertAlign w:val="subscript"/>
          <w:lang w:eastAsia="zh-CN"/>
        </w:rPr>
        <w:t>1</w:t>
      </w:r>
      <w:r w:rsidRPr="004C232D">
        <w:rPr>
          <w:sz w:val="30"/>
          <w:szCs w:val="30"/>
          <w:lang w:eastAsia="zh-CN"/>
        </w:rPr>
        <w:t>与</w:t>
      </w:r>
      <w:r w:rsidRPr="004C232D">
        <w:rPr>
          <w:sz w:val="30"/>
          <w:szCs w:val="30"/>
          <w:lang w:eastAsia="zh-CN"/>
        </w:rPr>
        <w:t>L</w:t>
      </w:r>
      <w:r w:rsidRPr="004C232D">
        <w:rPr>
          <w:sz w:val="30"/>
          <w:szCs w:val="30"/>
          <w:vertAlign w:val="subscript"/>
          <w:lang w:eastAsia="zh-CN"/>
        </w:rPr>
        <w:t>2</w:t>
      </w:r>
      <w:r w:rsidRPr="004C232D">
        <w:rPr>
          <w:sz w:val="30"/>
          <w:szCs w:val="30"/>
          <w:lang w:eastAsia="zh-CN"/>
        </w:rPr>
        <w:t>均能发光，但亮度比正常亮些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4.</w:t>
      </w:r>
      <w:r w:rsidRPr="004C232D">
        <w:rPr>
          <w:sz w:val="30"/>
          <w:szCs w:val="30"/>
          <w:lang w:eastAsia="zh-CN"/>
        </w:rPr>
        <w:t>家庭电路中的插座、日光灯、电视机、电冰箱之间的连接方式是（</w:t>
      </w:r>
      <w:r w:rsidRPr="004C232D">
        <w:rPr>
          <w:sz w:val="30"/>
          <w:szCs w:val="30"/>
          <w:lang w:eastAsia="zh-CN"/>
        </w:rPr>
        <w:t>    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           </w:t>
      </w:r>
    </w:p>
    <w:p w:rsidR="007C7D4E" w:rsidRPr="004C232D" w:rsidRDefault="00417BCE" w:rsidP="004C232D">
      <w:pPr>
        <w:spacing w:beforeLines="50" w:afterLines="50" w:line="360" w:lineRule="auto"/>
        <w:ind w:leftChars="50" w:left="105" w:firstLineChars="50" w:firstLine="15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一定串联</w:t>
      </w:r>
      <w:r w:rsidRPr="004C232D">
        <w:rPr>
          <w:sz w:val="30"/>
          <w:szCs w:val="30"/>
          <w:lang w:eastAsia="zh-CN"/>
        </w:rPr>
        <w:t> </w:t>
      </w:r>
      <w:r w:rsidRPr="004C232D">
        <w:rPr>
          <w:sz w:val="30"/>
          <w:szCs w:val="30"/>
          <w:lang w:eastAsia="zh-CN"/>
        </w:rPr>
        <w:t>    </w:t>
      </w:r>
      <w:r w:rsidRPr="004C232D">
        <w:rPr>
          <w:sz w:val="30"/>
          <w:szCs w:val="30"/>
          <w:lang w:eastAsia="zh-CN"/>
        </w:rPr>
        <w:t> </w:t>
      </w:r>
      <w:r w:rsidR="009C7210" w:rsidRPr="004C232D">
        <w:rPr>
          <w:noProof/>
          <w:sz w:val="30"/>
          <w:szCs w:val="30"/>
          <w:lang w:eastAsia="zh-CN"/>
        </w:rPr>
        <w:pict>
          <v:shape id="图片 17" o:spid="_x0000_i1041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一定并联</w:t>
      </w:r>
      <w:r w:rsidRPr="004C232D">
        <w:rPr>
          <w:sz w:val="30"/>
          <w:szCs w:val="30"/>
          <w:lang w:eastAsia="zh-CN"/>
        </w:rPr>
        <w:t> </w:t>
      </w:r>
      <w:r w:rsidRPr="004C232D">
        <w:rPr>
          <w:sz w:val="30"/>
          <w:szCs w:val="30"/>
          <w:lang w:eastAsia="zh-CN"/>
        </w:rPr>
        <w:t>  </w:t>
      </w:r>
      <w:r w:rsidRPr="004C232D">
        <w:rPr>
          <w:sz w:val="30"/>
          <w:szCs w:val="30"/>
          <w:lang w:eastAsia="zh-CN"/>
        </w:rPr>
        <w:t> </w:t>
      </w:r>
      <w:r w:rsidR="009C7210" w:rsidRPr="004C232D">
        <w:rPr>
          <w:noProof/>
          <w:sz w:val="30"/>
          <w:szCs w:val="30"/>
          <w:lang w:eastAsia="zh-CN"/>
        </w:rPr>
        <w:pict>
          <v:shape id="图片 18" o:spid="_x0000_i1042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C. </w:t>
      </w:r>
      <w:r w:rsidRPr="004C232D">
        <w:rPr>
          <w:sz w:val="30"/>
          <w:szCs w:val="30"/>
          <w:lang w:eastAsia="zh-CN"/>
        </w:rPr>
        <w:t>可以是串联，也可以是并联</w:t>
      </w:r>
      <w:r w:rsidRPr="004C232D">
        <w:rPr>
          <w:sz w:val="30"/>
          <w:szCs w:val="30"/>
          <w:lang w:eastAsia="zh-CN"/>
        </w:rPr>
        <w:t> </w:t>
      </w:r>
      <w:r w:rsidRPr="004C232D">
        <w:rPr>
          <w:sz w:val="30"/>
          <w:szCs w:val="30"/>
          <w:lang w:eastAsia="zh-CN"/>
        </w:rPr>
        <w:t>    </w:t>
      </w:r>
      <w:r w:rsidRPr="004C232D">
        <w:rPr>
          <w:sz w:val="30"/>
          <w:szCs w:val="30"/>
          <w:lang w:eastAsia="zh-CN"/>
        </w:rPr>
        <w:t> </w:t>
      </w:r>
      <w:r w:rsidR="009C7210" w:rsidRPr="004C232D">
        <w:rPr>
          <w:noProof/>
          <w:sz w:val="30"/>
          <w:szCs w:val="30"/>
          <w:lang w:eastAsia="zh-CN"/>
        </w:rPr>
        <w:pict>
          <v:shape id="图片 19" o:spid="_x0000_i1043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D. </w:t>
      </w:r>
      <w:r w:rsidRPr="004C232D">
        <w:rPr>
          <w:sz w:val="30"/>
          <w:szCs w:val="30"/>
          <w:lang w:eastAsia="zh-CN"/>
        </w:rPr>
        <w:t>以上说法都不正确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5.</w:t>
      </w:r>
      <w:r w:rsidRPr="004C232D">
        <w:rPr>
          <w:sz w:val="30"/>
          <w:szCs w:val="30"/>
          <w:lang w:eastAsia="zh-CN"/>
        </w:rPr>
        <w:t>如图所示是某同学设计的家庭电路，电灯开关已断开．下列说法正确的是（</w:t>
      </w:r>
      <w:r w:rsidRPr="004C232D">
        <w:rPr>
          <w:sz w:val="30"/>
          <w:szCs w:val="30"/>
          <w:lang w:eastAsia="zh-CN"/>
        </w:rPr>
        <w:t xml:space="preserve">   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20" o:spid="_x0000_i1044" type="#_x0000_t75" style="width:179.25pt;height:86.25pt;visibility:visible;mso-wrap-style:square">
            <v:imagedata r:id="rId23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50" w:left="105" w:firstLineChars="50" w:firstLine="15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灯泡和两孔插座是串联的</w:t>
      </w:r>
      <w:r w:rsidRPr="004C232D">
        <w:rPr>
          <w:sz w:val="30"/>
          <w:szCs w:val="30"/>
          <w:lang w:eastAsia="zh-CN"/>
        </w:rPr>
        <w:t>            </w:t>
      </w:r>
      <w:r w:rsidRPr="004C232D">
        <w:rPr>
          <w:sz w:val="30"/>
          <w:szCs w:val="30"/>
          <w:lang w:eastAsia="zh-CN"/>
        </w:rPr>
        <w:t>  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21" o:spid="_x0000_i1045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试电笔接触</w:t>
      </w:r>
      <w:r w:rsidRPr="004C232D">
        <w:rPr>
          <w:sz w:val="30"/>
          <w:szCs w:val="30"/>
          <w:lang w:eastAsia="zh-CN"/>
        </w:rPr>
        <w:t>M</w:t>
      </w:r>
      <w:r w:rsidRPr="004C232D">
        <w:rPr>
          <w:sz w:val="30"/>
          <w:szCs w:val="30"/>
          <w:lang w:eastAsia="zh-CN"/>
        </w:rPr>
        <w:t>点，氖管不发光</w:t>
      </w:r>
      <w:r w:rsidRPr="004C232D">
        <w:rPr>
          <w:sz w:val="30"/>
          <w:szCs w:val="30"/>
          <w:lang w:eastAsia="zh-CN"/>
        </w:rPr>
        <w:br/>
        <w:t>C. </w:t>
      </w:r>
      <w:r w:rsidRPr="004C232D">
        <w:rPr>
          <w:sz w:val="30"/>
          <w:szCs w:val="30"/>
          <w:lang w:eastAsia="zh-CN"/>
        </w:rPr>
        <w:t>开关和三孔插座的连接都是错误的</w:t>
      </w:r>
      <w:r w:rsidRPr="004C232D">
        <w:rPr>
          <w:sz w:val="30"/>
          <w:szCs w:val="30"/>
          <w:lang w:eastAsia="zh-CN"/>
        </w:rPr>
        <w:t>  </w:t>
      </w:r>
      <w:r w:rsidRPr="004C232D">
        <w:rPr>
          <w:sz w:val="30"/>
          <w:szCs w:val="30"/>
          <w:lang w:eastAsia="zh-CN"/>
        </w:rPr>
        <w:t>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22" o:spid="_x0000_i1046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D. </w:t>
      </w:r>
      <w:r w:rsidRPr="004C232D">
        <w:rPr>
          <w:sz w:val="30"/>
          <w:szCs w:val="30"/>
          <w:lang w:eastAsia="zh-CN"/>
        </w:rPr>
        <w:t>试电笔插入两孔插座的左孔，氖管发光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6.</w:t>
      </w:r>
      <w:r w:rsidRPr="004C232D">
        <w:rPr>
          <w:sz w:val="30"/>
          <w:szCs w:val="30"/>
          <w:lang w:eastAsia="zh-CN"/>
        </w:rPr>
        <w:t>家庭电路中需要安装一个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一开三孔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开关</w:t>
      </w:r>
      <w:r w:rsidRPr="004C232D">
        <w:rPr>
          <w:sz w:val="30"/>
          <w:szCs w:val="30"/>
          <w:lang w:eastAsia="zh-CN"/>
        </w:rPr>
        <w:t>（即一个开关和一个三孔插座连在一起）要求插座能单独使用，开关能控制电灯且符合安全用电原则，从实物反面观察，如图所示的几种接线中符合要求的是（</w:t>
      </w:r>
      <w:r w:rsidRPr="004C232D">
        <w:rPr>
          <w:sz w:val="30"/>
          <w:szCs w:val="30"/>
          <w:lang w:eastAsia="zh-CN"/>
        </w:rPr>
        <w:t xml:space="preserve">      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23" o:spid="_x0000_i1047" type="#_x0000_t75" style="width:56.25pt;height:41.25pt;visibility:visible;mso-wrap-style:square">
            <v:imagedata r:id="rId24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50" w:left="105" w:firstLineChars="100" w:firstLine="300"/>
        <w:rPr>
          <w:sz w:val="30"/>
          <w:szCs w:val="30"/>
        </w:rPr>
      </w:pPr>
      <w:r w:rsidRPr="004C232D">
        <w:rPr>
          <w:sz w:val="30"/>
          <w:szCs w:val="30"/>
        </w:rPr>
        <w:t>A. </w:t>
      </w:r>
      <w:r w:rsidR="009C7210" w:rsidRPr="004C232D">
        <w:rPr>
          <w:noProof/>
          <w:sz w:val="30"/>
          <w:szCs w:val="30"/>
          <w:lang w:eastAsia="zh-CN"/>
        </w:rPr>
        <w:pict>
          <v:shape id="图片 24" o:spid="_x0000_i1048" type="#_x0000_t75" style="width:84.75pt;height:74.25pt;visibility:visible;mso-wrap-style:square">
            <v:imagedata r:id="rId25" o:title=""/>
          </v:shape>
        </w:pict>
      </w:r>
      <w:r w:rsidRPr="004C232D">
        <w:rPr>
          <w:sz w:val="30"/>
          <w:szCs w:val="30"/>
        </w:rPr>
        <w:t>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25" o:spid="_x0000_i1049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B. </w:t>
      </w:r>
      <w:r w:rsidR="009C7210" w:rsidRPr="004C232D">
        <w:rPr>
          <w:noProof/>
          <w:sz w:val="30"/>
          <w:szCs w:val="30"/>
          <w:lang w:eastAsia="zh-CN"/>
        </w:rPr>
        <w:pict>
          <v:shape id="图片 26" o:spid="_x0000_i1050" type="#_x0000_t75" style="width:82.5pt;height:74.25pt;visibility:visible;mso-wrap-style:square">
            <v:imagedata r:id="rId26" o:title=""/>
          </v:shape>
        </w:pict>
      </w:r>
      <w:r w:rsidRPr="004C232D">
        <w:rPr>
          <w:sz w:val="30"/>
          <w:szCs w:val="30"/>
        </w:rPr>
        <w:t>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27" o:spid="_x0000_i1051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C. </w:t>
      </w:r>
      <w:r w:rsidR="009C7210" w:rsidRPr="004C232D">
        <w:rPr>
          <w:noProof/>
          <w:sz w:val="30"/>
          <w:szCs w:val="30"/>
          <w:lang w:eastAsia="zh-CN"/>
        </w:rPr>
        <w:pict>
          <v:shape id="图片 28" o:spid="_x0000_i1052" type="#_x0000_t75" style="width:84pt;height:1in;visibility:visible;mso-wrap-style:square">
            <v:imagedata r:id="rId27" o:title=""/>
          </v:shape>
        </w:pict>
      </w:r>
      <w:r w:rsidRPr="004C232D">
        <w:rPr>
          <w:sz w:val="30"/>
          <w:szCs w:val="30"/>
        </w:rPr>
        <w:t>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29" o:spid="_x0000_i1053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</w:rPr>
        <w:t>D. </w:t>
      </w:r>
      <w:r w:rsidR="009C7210" w:rsidRPr="004C232D">
        <w:rPr>
          <w:noProof/>
          <w:sz w:val="30"/>
          <w:szCs w:val="30"/>
          <w:lang w:eastAsia="zh-CN"/>
        </w:rPr>
        <w:pict>
          <v:shape id="图片 30" o:spid="_x0000_i1054" type="#_x0000_t75" style="width:81.75pt;height:72.75pt;visibility:visible;mso-wrap-style:square">
            <v:imagedata r:id="rId28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</w:rPr>
      </w:pPr>
      <w:r w:rsidRPr="004C232D">
        <w:rPr>
          <w:sz w:val="30"/>
          <w:szCs w:val="30"/>
          <w:lang w:eastAsia="zh-CN"/>
        </w:rPr>
        <w:t>7.</w:t>
      </w:r>
      <w:r w:rsidRPr="004C232D">
        <w:rPr>
          <w:sz w:val="30"/>
          <w:szCs w:val="30"/>
          <w:lang w:eastAsia="zh-CN"/>
        </w:rPr>
        <w:t xml:space="preserve">小虎同学为了安装一个插座供晚上学习，他把家中控制电灯的开关拆下后引出两条导线，然后接上一个多孔插座．下列哪些是小虎同学在使用该插座时发生的现象？（　　</w:t>
      </w:r>
      <w:r w:rsidRPr="004C232D">
        <w:rPr>
          <w:sz w:val="30"/>
          <w:szCs w:val="30"/>
        </w:rPr>
        <w:t>）</w:t>
      </w:r>
      <w:r w:rsidRPr="004C232D">
        <w:rPr>
          <w:sz w:val="30"/>
          <w:szCs w:val="30"/>
        </w:rPr>
        <w:t xml:space="preserve">            </w:t>
      </w:r>
    </w:p>
    <w:p w:rsidR="007C7D4E" w:rsidRPr="004C232D" w:rsidRDefault="00417BCE" w:rsidP="004C232D">
      <w:pPr>
        <w:spacing w:beforeLines="50" w:afterLines="50" w:line="360" w:lineRule="auto"/>
        <w:ind w:leftChars="150" w:left="315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当插座没接入其他用电器时，电灯亮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当插座接入其他用电器越多时，电</w:t>
      </w:r>
      <w:r w:rsidRPr="004C232D">
        <w:rPr>
          <w:sz w:val="30"/>
          <w:szCs w:val="30"/>
          <w:lang w:eastAsia="zh-CN"/>
        </w:rPr>
        <w:t>灯越亮</w:t>
      </w:r>
      <w:r w:rsidRPr="004C232D">
        <w:rPr>
          <w:sz w:val="30"/>
          <w:szCs w:val="30"/>
          <w:lang w:eastAsia="zh-CN"/>
        </w:rPr>
        <w:br/>
        <w:t>C. </w:t>
      </w:r>
      <w:r w:rsidRPr="004C232D">
        <w:rPr>
          <w:sz w:val="30"/>
          <w:szCs w:val="30"/>
          <w:lang w:eastAsia="zh-CN"/>
        </w:rPr>
        <w:t>当插座接入其他用电器时，电灯和其他用电器能正常工作</w:t>
      </w:r>
      <w:r w:rsidRPr="004C232D">
        <w:rPr>
          <w:sz w:val="30"/>
          <w:szCs w:val="30"/>
          <w:lang w:eastAsia="zh-CN"/>
        </w:rPr>
        <w:br/>
        <w:t>D. </w:t>
      </w:r>
      <w:r w:rsidRPr="004C232D">
        <w:rPr>
          <w:sz w:val="30"/>
          <w:szCs w:val="30"/>
          <w:lang w:eastAsia="zh-CN"/>
        </w:rPr>
        <w:t>当插座接入其他大功率用电器时可能将保险丝熔断</w:t>
      </w:r>
    </w:p>
    <w:p w:rsidR="003E7868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>8.“</w:t>
      </w:r>
      <w:r w:rsidRPr="004C232D">
        <w:rPr>
          <w:sz w:val="30"/>
          <w:szCs w:val="30"/>
          <w:lang w:eastAsia="zh-CN"/>
        </w:rPr>
        <w:t>安全用电，珍爱生命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是同学们应有的意识．某同学家的配电系统如图所示，关于空气开关、电能表和漏电保护器的安装位置，下列说法中不正确的是（</w:t>
      </w:r>
      <w:r w:rsidRPr="004C232D">
        <w:rPr>
          <w:sz w:val="30"/>
          <w:szCs w:val="30"/>
          <w:lang w:eastAsia="zh-CN"/>
        </w:rPr>
        <w:t xml:space="preserve">   </w:t>
      </w:r>
      <w:r w:rsidRPr="004C232D">
        <w:rPr>
          <w:sz w:val="30"/>
          <w:szCs w:val="30"/>
          <w:lang w:eastAsia="zh-CN"/>
        </w:rPr>
        <w:t>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31" o:spid="_x0000_i1055" type="#_x0000_t75" style="width:154.5pt;height:90.75pt;visibility:visible;mso-wrap-style:square">
            <v:imagedata r:id="rId29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100" w:left="21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在</w:t>
      </w:r>
      <w:r w:rsidRPr="004C232D">
        <w:rPr>
          <w:sz w:val="30"/>
          <w:szCs w:val="30"/>
          <w:lang w:eastAsia="zh-CN"/>
        </w:rPr>
        <w:t>①</w:t>
      </w:r>
      <w:r w:rsidRPr="004C232D">
        <w:rPr>
          <w:sz w:val="30"/>
          <w:szCs w:val="30"/>
          <w:lang w:eastAsia="zh-CN"/>
        </w:rPr>
        <w:t>位置安装电能表</w:t>
      </w:r>
      <w:r w:rsidRPr="004C232D">
        <w:rPr>
          <w:sz w:val="30"/>
          <w:szCs w:val="30"/>
          <w:lang w:eastAsia="zh-CN"/>
        </w:rPr>
        <w:t>                                  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32" o:spid="_x0000_i1056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在</w:t>
      </w:r>
      <w:r w:rsidRPr="004C232D">
        <w:rPr>
          <w:sz w:val="30"/>
          <w:szCs w:val="30"/>
          <w:lang w:eastAsia="zh-CN"/>
        </w:rPr>
        <w:t>②</w:t>
      </w:r>
      <w:r w:rsidRPr="004C232D">
        <w:rPr>
          <w:sz w:val="30"/>
          <w:szCs w:val="30"/>
          <w:lang w:eastAsia="zh-CN"/>
        </w:rPr>
        <w:t>位置安装空气开关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C. </w:t>
      </w:r>
      <w:r w:rsidRPr="004C232D">
        <w:rPr>
          <w:sz w:val="30"/>
          <w:szCs w:val="30"/>
          <w:lang w:eastAsia="zh-CN"/>
        </w:rPr>
        <w:t>在</w:t>
      </w:r>
      <w:r w:rsidRPr="004C232D">
        <w:rPr>
          <w:sz w:val="30"/>
          <w:szCs w:val="30"/>
          <w:lang w:eastAsia="zh-CN"/>
        </w:rPr>
        <w:t>③</w:t>
      </w:r>
      <w:r w:rsidRPr="004C232D">
        <w:rPr>
          <w:sz w:val="30"/>
          <w:szCs w:val="30"/>
          <w:lang w:eastAsia="zh-CN"/>
        </w:rPr>
        <w:t>位置安装漏电保护器</w:t>
      </w:r>
      <w:r w:rsidRPr="004C232D">
        <w:rPr>
          <w:sz w:val="30"/>
          <w:szCs w:val="30"/>
          <w:lang w:eastAsia="zh-CN"/>
        </w:rPr>
        <w:t>                                  </w:t>
      </w:r>
      <w:r w:rsidRPr="004C232D">
        <w:rPr>
          <w:sz w:val="30"/>
          <w:szCs w:val="30"/>
          <w:lang w:eastAsia="zh-CN"/>
        </w:rPr>
        <w:t>  </w:t>
      </w:r>
      <w:r w:rsidR="009C7210" w:rsidRPr="004C232D">
        <w:rPr>
          <w:noProof/>
          <w:sz w:val="30"/>
          <w:szCs w:val="30"/>
          <w:lang w:eastAsia="zh-CN"/>
        </w:rPr>
        <w:pict>
          <v:shape id="图片 33" o:spid="_x0000_i1057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D. </w:t>
      </w:r>
      <w:r w:rsidRPr="004C232D">
        <w:rPr>
          <w:sz w:val="30"/>
          <w:szCs w:val="30"/>
          <w:lang w:eastAsia="zh-CN"/>
        </w:rPr>
        <w:t>在</w:t>
      </w:r>
      <w:r w:rsidRPr="004C232D">
        <w:rPr>
          <w:sz w:val="30"/>
          <w:szCs w:val="30"/>
          <w:lang w:eastAsia="zh-CN"/>
        </w:rPr>
        <w:t>④</w:t>
      </w:r>
      <w:r w:rsidRPr="004C232D">
        <w:rPr>
          <w:sz w:val="30"/>
          <w:szCs w:val="30"/>
          <w:lang w:eastAsia="zh-CN"/>
        </w:rPr>
        <w:t>位置安装漏电保护器</w:t>
      </w:r>
    </w:p>
    <w:p w:rsidR="003E7868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9.</w:t>
      </w:r>
      <w:r w:rsidRPr="004C232D">
        <w:rPr>
          <w:sz w:val="30"/>
          <w:szCs w:val="30"/>
          <w:lang w:eastAsia="zh-CN"/>
        </w:rPr>
        <w:t>如图所示为一个三孔插座，正确的连接是（</w:t>
      </w:r>
      <w:r w:rsidRPr="004C232D">
        <w:rPr>
          <w:sz w:val="30"/>
          <w:szCs w:val="30"/>
          <w:lang w:eastAsia="zh-CN"/>
        </w:rPr>
        <w:t xml:space="preserve">   </w:t>
      </w:r>
      <w:r w:rsidRPr="004C232D">
        <w:rPr>
          <w:sz w:val="30"/>
          <w:szCs w:val="30"/>
          <w:lang w:eastAsia="zh-CN"/>
        </w:rPr>
        <w:t>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34" o:spid="_x0000_i1058" type="#_x0000_t75" style="width:89.25pt;height:89.25pt;visibility:visible;mso-wrap-style:square">
            <v:imagedata r:id="rId30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100" w:left="210" w:firstLineChars="50" w:firstLine="15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1</w:t>
      </w:r>
      <w:r w:rsidRPr="004C232D">
        <w:rPr>
          <w:sz w:val="30"/>
          <w:szCs w:val="30"/>
          <w:lang w:eastAsia="zh-CN"/>
        </w:rPr>
        <w:t>孔接零线，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孔接地线，</w:t>
      </w:r>
      <w:r w:rsidRPr="004C232D">
        <w:rPr>
          <w:sz w:val="30"/>
          <w:szCs w:val="30"/>
          <w:lang w:eastAsia="zh-CN"/>
        </w:rPr>
        <w:t>3</w:t>
      </w:r>
      <w:r w:rsidRPr="004C232D">
        <w:rPr>
          <w:sz w:val="30"/>
          <w:szCs w:val="30"/>
          <w:lang w:eastAsia="zh-CN"/>
        </w:rPr>
        <w:t>孔接火线</w:t>
      </w:r>
      <w:r w:rsidRPr="004C232D">
        <w:rPr>
          <w:sz w:val="30"/>
          <w:szCs w:val="30"/>
          <w:lang w:eastAsia="zh-CN"/>
        </w:rPr>
        <w:t>      </w:t>
      </w:r>
      <w:r w:rsidRPr="004C232D">
        <w:rPr>
          <w:sz w:val="30"/>
          <w:szCs w:val="30"/>
          <w:lang w:eastAsia="zh-CN"/>
        </w:rPr>
        <w:t>  </w:t>
      </w:r>
      <w:r w:rsidRPr="004C232D">
        <w:rPr>
          <w:sz w:val="30"/>
          <w:szCs w:val="30"/>
          <w:lang w:eastAsia="zh-CN"/>
        </w:rPr>
        <w:t> </w:t>
      </w:r>
      <w:r w:rsidR="009C7210" w:rsidRPr="004C232D">
        <w:rPr>
          <w:noProof/>
          <w:sz w:val="30"/>
          <w:szCs w:val="30"/>
          <w:lang w:eastAsia="zh-CN"/>
        </w:rPr>
        <w:pict>
          <v:shape id="图片 35" o:spid="_x0000_i1059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  <w:lang w:eastAsia="zh-CN"/>
        </w:rPr>
        <w:t>B. 1</w:t>
      </w:r>
      <w:r w:rsidRPr="004C232D">
        <w:rPr>
          <w:sz w:val="30"/>
          <w:szCs w:val="30"/>
          <w:lang w:eastAsia="zh-CN"/>
        </w:rPr>
        <w:t>孔接地线，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孔接火线，</w:t>
      </w:r>
      <w:r w:rsidRPr="004C232D">
        <w:rPr>
          <w:sz w:val="30"/>
          <w:szCs w:val="30"/>
          <w:lang w:eastAsia="zh-CN"/>
        </w:rPr>
        <w:t>3</w:t>
      </w:r>
      <w:r w:rsidRPr="004C232D">
        <w:rPr>
          <w:sz w:val="30"/>
          <w:szCs w:val="30"/>
          <w:lang w:eastAsia="zh-CN"/>
        </w:rPr>
        <w:t>孔接零线</w:t>
      </w:r>
      <w:r w:rsidRPr="004C232D">
        <w:rPr>
          <w:sz w:val="30"/>
          <w:szCs w:val="30"/>
          <w:lang w:eastAsia="zh-CN"/>
        </w:rPr>
        <w:br/>
      </w:r>
      <w:r w:rsidR="004C232D">
        <w:rPr>
          <w:rFonts w:hint="eastAsia"/>
          <w:sz w:val="30"/>
          <w:szCs w:val="30"/>
          <w:lang w:eastAsia="zh-CN"/>
        </w:rPr>
        <w:t xml:space="preserve"> </w:t>
      </w:r>
      <w:r w:rsidRPr="004C232D">
        <w:rPr>
          <w:sz w:val="30"/>
          <w:szCs w:val="30"/>
          <w:lang w:eastAsia="zh-CN"/>
        </w:rPr>
        <w:t>C. 1</w:t>
      </w:r>
      <w:r w:rsidRPr="004C232D">
        <w:rPr>
          <w:sz w:val="30"/>
          <w:szCs w:val="30"/>
          <w:lang w:eastAsia="zh-CN"/>
        </w:rPr>
        <w:t>孔接零线，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孔接火线，</w:t>
      </w:r>
      <w:r w:rsidRPr="004C232D">
        <w:rPr>
          <w:sz w:val="30"/>
          <w:szCs w:val="30"/>
          <w:lang w:eastAsia="zh-CN"/>
        </w:rPr>
        <w:t>3</w:t>
      </w:r>
      <w:r w:rsidRPr="004C232D">
        <w:rPr>
          <w:sz w:val="30"/>
          <w:szCs w:val="30"/>
          <w:lang w:eastAsia="zh-CN"/>
        </w:rPr>
        <w:t>孔接地线</w:t>
      </w:r>
      <w:r w:rsidRPr="004C232D">
        <w:rPr>
          <w:sz w:val="30"/>
          <w:szCs w:val="30"/>
          <w:lang w:eastAsia="zh-CN"/>
        </w:rPr>
        <w:t>        </w:t>
      </w:r>
      <w:r w:rsidRPr="004C232D">
        <w:rPr>
          <w:sz w:val="30"/>
          <w:szCs w:val="30"/>
          <w:lang w:eastAsia="zh-CN"/>
        </w:rPr>
        <w:t>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36" o:spid="_x0000_i1060" type="#_x0000_t75" style="width:1.5pt;height:3pt;visibility:visible;mso-wrap-style:square">
            <v:imagedata r:id="rId12" o:title=""/>
          </v:shape>
        </w:pict>
      </w:r>
      <w:r w:rsidRPr="004C232D">
        <w:rPr>
          <w:sz w:val="30"/>
          <w:szCs w:val="30"/>
          <w:lang w:eastAsia="zh-CN"/>
        </w:rPr>
        <w:t>D. 1</w:t>
      </w:r>
      <w:r w:rsidRPr="004C232D">
        <w:rPr>
          <w:sz w:val="30"/>
          <w:szCs w:val="30"/>
          <w:lang w:eastAsia="zh-CN"/>
        </w:rPr>
        <w:t>孔接火线，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孔接地线，</w:t>
      </w:r>
      <w:r w:rsidRPr="004C232D">
        <w:rPr>
          <w:sz w:val="30"/>
          <w:szCs w:val="30"/>
          <w:lang w:eastAsia="zh-CN"/>
        </w:rPr>
        <w:t>3</w:t>
      </w:r>
      <w:r w:rsidRPr="004C232D">
        <w:rPr>
          <w:sz w:val="30"/>
          <w:szCs w:val="30"/>
          <w:lang w:eastAsia="zh-CN"/>
        </w:rPr>
        <w:t>孔接零线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10.</w:t>
      </w:r>
      <w:r w:rsidRPr="004C232D">
        <w:rPr>
          <w:sz w:val="30"/>
          <w:szCs w:val="30"/>
          <w:lang w:eastAsia="zh-CN"/>
        </w:rPr>
        <w:t>小明家的电路简化后如图所示，观察该电路，下列说法中正确的是（</w:t>
      </w:r>
      <w:r w:rsidRPr="004C232D">
        <w:rPr>
          <w:sz w:val="30"/>
          <w:szCs w:val="30"/>
          <w:lang w:eastAsia="zh-CN"/>
        </w:rPr>
        <w:t xml:space="preserve">   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</w:t>
      </w:r>
      <w:r w:rsidR="009C7210" w:rsidRPr="004C232D">
        <w:rPr>
          <w:noProof/>
          <w:sz w:val="30"/>
          <w:szCs w:val="30"/>
          <w:lang w:eastAsia="zh-CN"/>
        </w:rPr>
        <w:pict>
          <v:shape id="图片 37" o:spid="_x0000_i1061" type="#_x0000_t75" style="width:212.25pt;height:66.75pt;visibility:visible;mso-wrap-style:square">
            <v:imagedata r:id="rId31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100" w:left="21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电灯、电视和台灯是并联的</w:t>
      </w:r>
      <w:r w:rsidRPr="004C232D">
        <w:rPr>
          <w:sz w:val="30"/>
          <w:szCs w:val="30"/>
          <w:lang w:eastAsia="zh-CN"/>
        </w:rPr>
        <w:t>                               </w:t>
      </w:r>
      <w:r w:rsidRPr="004C232D">
        <w:rPr>
          <w:sz w:val="30"/>
          <w:szCs w:val="30"/>
          <w:lang w:eastAsia="zh-CN"/>
        </w:rPr>
        <w:t> </w:t>
      </w:r>
      <w:r w:rsidR="009C7210" w:rsidRPr="004C232D">
        <w:rPr>
          <w:noProof/>
          <w:sz w:val="30"/>
          <w:szCs w:val="30"/>
          <w:lang w:eastAsia="zh-CN"/>
        </w:rPr>
        <w:pict>
          <v:shape id="图片 38" o:spid="_x0000_i1062" type="#_x0000_t75" style="width:2.25pt;height:3pt;visibility:visible;mso-wrap-style:square">
            <v:imagedata r:id="rId22" o:title=""/>
          </v:shape>
        </w:pict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开关和电灯是并联的</w:t>
      </w:r>
      <w:r w:rsidRPr="004C232D">
        <w:rPr>
          <w:sz w:val="30"/>
          <w:szCs w:val="30"/>
          <w:lang w:eastAsia="zh-CN"/>
        </w:rPr>
        <w:br/>
        <w:t>C. </w:t>
      </w:r>
      <w:r w:rsidRPr="004C232D">
        <w:rPr>
          <w:sz w:val="30"/>
          <w:szCs w:val="30"/>
          <w:lang w:eastAsia="zh-CN"/>
        </w:rPr>
        <w:t>各个小彩灯之间是并联的</w:t>
      </w:r>
      <w:r w:rsidRPr="004C232D">
        <w:rPr>
          <w:sz w:val="30"/>
          <w:szCs w:val="30"/>
          <w:lang w:eastAsia="zh-CN"/>
        </w:rPr>
        <w:t>                             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39" o:spid="_x0000_i1063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D. </w:t>
      </w:r>
      <w:r w:rsidRPr="004C232D">
        <w:rPr>
          <w:sz w:val="30"/>
          <w:szCs w:val="30"/>
          <w:lang w:eastAsia="zh-CN"/>
        </w:rPr>
        <w:t>插座中的火线和零线是连通的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二、多选题（共</w:t>
      </w:r>
      <w:r w:rsidRPr="004C232D">
        <w:rPr>
          <w:b/>
          <w:bCs/>
          <w:sz w:val="30"/>
          <w:szCs w:val="30"/>
          <w:lang w:eastAsia="zh-CN"/>
        </w:rPr>
        <w:t>2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6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3E7868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11.</w:t>
      </w:r>
      <w:r w:rsidRPr="004C232D">
        <w:rPr>
          <w:sz w:val="30"/>
          <w:szCs w:val="30"/>
          <w:lang w:eastAsia="zh-CN"/>
        </w:rPr>
        <w:t>现在一般标准住宅内配电系统都使用了空气开关、漏电保护器、三线插座等设备，有一配电系统如图所示．其中各个设备的特征是（</w:t>
      </w:r>
      <w:r w:rsidRPr="004C232D">
        <w:rPr>
          <w:sz w:val="30"/>
          <w:szCs w:val="30"/>
          <w:lang w:eastAsia="zh-CN"/>
        </w:rPr>
        <w:t xml:space="preserve">   </w:t>
      </w:r>
      <w:r w:rsidRPr="004C232D">
        <w:rPr>
          <w:sz w:val="30"/>
          <w:szCs w:val="30"/>
          <w:lang w:eastAsia="zh-CN"/>
        </w:rPr>
        <w:t>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40" o:spid="_x0000_i1064" type="#_x0000_t75" style="width:139.5pt;height:83.25pt;visibility:visible;mso-wrap-style:square">
            <v:imagedata r:id="rId32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Chars="150" w:left="315" w:firstLineChars="50" w:firstLine="15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电能表上不能直接读出应该交的电费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空气开关兼具保险丝的短路保护作用</w:t>
      </w:r>
      <w:r w:rsidRPr="004C232D">
        <w:rPr>
          <w:sz w:val="30"/>
          <w:szCs w:val="30"/>
          <w:lang w:eastAsia="zh-CN"/>
        </w:rPr>
        <w:br/>
        <w:t>C. </w:t>
      </w:r>
      <w:r w:rsidRPr="004C232D">
        <w:rPr>
          <w:sz w:val="30"/>
          <w:szCs w:val="30"/>
          <w:lang w:eastAsia="zh-CN"/>
        </w:rPr>
        <w:t>三线插座正中间的插孔应该接三脚插头的最长那只脚</w:t>
      </w:r>
      <w:r w:rsidRPr="004C232D">
        <w:rPr>
          <w:sz w:val="30"/>
          <w:szCs w:val="30"/>
          <w:lang w:eastAsia="zh-CN"/>
        </w:rPr>
        <w:br/>
        <w:t>D. </w:t>
      </w:r>
      <w:r w:rsidRPr="004C232D">
        <w:rPr>
          <w:sz w:val="30"/>
          <w:szCs w:val="30"/>
          <w:lang w:eastAsia="zh-CN"/>
        </w:rPr>
        <w:t>漏电保护器用于当灯泡的灯丝烧断时，将电流导入大地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12.</w:t>
      </w:r>
      <w:r w:rsidRPr="004C232D">
        <w:rPr>
          <w:sz w:val="30"/>
          <w:szCs w:val="30"/>
          <w:lang w:eastAsia="zh-CN"/>
        </w:rPr>
        <w:t>关于家庭电路，下列说法中正确的是（</w:t>
      </w:r>
      <w:r w:rsidRPr="004C232D">
        <w:rPr>
          <w:sz w:val="30"/>
          <w:szCs w:val="30"/>
          <w:lang w:eastAsia="zh-CN"/>
        </w:rPr>
        <w:t xml:space="preserve">   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           </w:t>
      </w:r>
    </w:p>
    <w:p w:rsidR="007C7D4E" w:rsidRPr="004C232D" w:rsidRDefault="00417BCE" w:rsidP="004C232D">
      <w:pPr>
        <w:spacing w:beforeLines="50" w:afterLines="50" w:line="360" w:lineRule="auto"/>
        <w:ind w:leftChars="50" w:left="105" w:firstLineChars="50" w:firstLine="150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A. </w:t>
      </w:r>
      <w:r w:rsidRPr="004C232D">
        <w:rPr>
          <w:sz w:val="30"/>
          <w:szCs w:val="30"/>
          <w:lang w:eastAsia="zh-CN"/>
        </w:rPr>
        <w:t>应将控制用电器的开关接在火线上</w:t>
      </w:r>
      <w:r w:rsidRPr="004C232D">
        <w:rPr>
          <w:sz w:val="30"/>
          <w:szCs w:val="30"/>
          <w:lang w:eastAsia="zh-CN"/>
        </w:rPr>
        <w:t> </w:t>
      </w:r>
      <w:r w:rsidRPr="004C232D">
        <w:rPr>
          <w:sz w:val="30"/>
          <w:szCs w:val="30"/>
          <w:lang w:eastAsia="zh-CN"/>
        </w:rPr>
        <w:t>       </w:t>
      </w:r>
      <w:r w:rsidR="009C7210" w:rsidRPr="004C232D">
        <w:rPr>
          <w:noProof/>
          <w:sz w:val="30"/>
          <w:szCs w:val="30"/>
          <w:lang w:eastAsia="zh-CN"/>
        </w:rPr>
        <w:pict>
          <v:shape id="图片 41" o:spid="_x0000_i1065" type="#_x0000_t75" style="width:.75pt;height:3pt;visibility:visible;mso-wrap-style:square">
            <v:imagedata r:id="rId18" o:title=""/>
          </v:shape>
        </w:pict>
      </w:r>
      <w:r w:rsidRPr="004C232D">
        <w:rPr>
          <w:sz w:val="30"/>
          <w:szCs w:val="30"/>
          <w:lang w:eastAsia="zh-CN"/>
        </w:rPr>
        <w:t>B. </w:t>
      </w:r>
      <w:r w:rsidRPr="004C232D">
        <w:rPr>
          <w:sz w:val="30"/>
          <w:szCs w:val="30"/>
          <w:lang w:eastAsia="zh-CN"/>
        </w:rPr>
        <w:t>熔丝熔断一定是电路中某处发生短路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28"/>
          <w:szCs w:val="28"/>
          <w:lang w:eastAsia="zh-CN"/>
        </w:rPr>
        <w:t>C. </w:t>
      </w:r>
      <w:r w:rsidRPr="004C232D">
        <w:rPr>
          <w:sz w:val="28"/>
          <w:szCs w:val="28"/>
          <w:lang w:eastAsia="zh-CN"/>
        </w:rPr>
        <w:t>螺丝口灯座的螺旋套，只准接在零线上</w:t>
      </w:r>
      <w:r w:rsidR="009C7210" w:rsidRPr="004C232D">
        <w:rPr>
          <w:noProof/>
          <w:sz w:val="28"/>
          <w:szCs w:val="28"/>
          <w:lang w:eastAsia="zh-CN"/>
        </w:rPr>
        <w:pict>
          <v:shape id="图片 42" o:spid="_x0000_i1066" type="#_x0000_t75" style="width:.75pt;height:3pt;visibility:visible;mso-wrap-style:square">
            <v:imagedata r:id="rId18" o:title=""/>
          </v:shape>
        </w:pict>
      </w:r>
      <w:r w:rsidR="004C232D">
        <w:rPr>
          <w:rFonts w:hint="eastAsia"/>
          <w:noProof/>
          <w:sz w:val="28"/>
          <w:szCs w:val="28"/>
          <w:lang w:eastAsia="zh-CN"/>
        </w:rPr>
        <w:t xml:space="preserve">   </w:t>
      </w:r>
      <w:r w:rsidRPr="004C232D">
        <w:rPr>
          <w:sz w:val="28"/>
          <w:szCs w:val="28"/>
          <w:lang w:eastAsia="zh-CN"/>
        </w:rPr>
        <w:t>D. </w:t>
      </w:r>
      <w:r w:rsidRPr="004C232D">
        <w:rPr>
          <w:sz w:val="28"/>
          <w:szCs w:val="28"/>
          <w:lang w:eastAsia="zh-CN"/>
        </w:rPr>
        <w:t>有金属外壳的家用电器，其插座应安装接地线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三、填空题（共</w:t>
      </w:r>
      <w:r w:rsidRPr="004C232D">
        <w:rPr>
          <w:b/>
          <w:bCs/>
          <w:sz w:val="30"/>
          <w:szCs w:val="30"/>
          <w:lang w:eastAsia="zh-CN"/>
        </w:rPr>
        <w:t>5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11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13.</w:t>
      </w:r>
      <w:r w:rsidRPr="004C232D">
        <w:rPr>
          <w:sz w:val="30"/>
          <w:szCs w:val="30"/>
          <w:lang w:eastAsia="zh-CN"/>
        </w:rPr>
        <w:t>家庭电路中常用带有开关的移动插座，插座上的开关与插座是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联，插座与插座之间是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联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14.</w:t>
      </w:r>
      <w:r w:rsidRPr="004C232D">
        <w:rPr>
          <w:sz w:val="30"/>
          <w:szCs w:val="30"/>
          <w:lang w:eastAsia="zh-CN"/>
        </w:rPr>
        <w:t>如图所示为家庭电路常用的两种墙壁开关，其按钮可绕面板内某轴转动．根据你的生活经验，你认为</w:t>
      </w:r>
      <w:r w:rsidRPr="004C232D">
        <w:rPr>
          <w:sz w:val="30"/>
          <w:szCs w:val="30"/>
          <w:lang w:eastAsia="zh-CN"/>
        </w:rPr>
        <w:t>________ </w:t>
      </w:r>
      <w:r w:rsidRPr="004C232D">
        <w:rPr>
          <w:sz w:val="30"/>
          <w:szCs w:val="30"/>
          <w:lang w:eastAsia="zh-CN"/>
        </w:rPr>
        <w:t>（甲</w:t>
      </w:r>
      <w:r w:rsidRPr="004C232D">
        <w:rPr>
          <w:sz w:val="30"/>
          <w:szCs w:val="30"/>
          <w:lang w:eastAsia="zh-CN"/>
        </w:rPr>
        <w:t>/</w:t>
      </w:r>
      <w:r w:rsidRPr="004C232D">
        <w:rPr>
          <w:sz w:val="30"/>
          <w:szCs w:val="30"/>
          <w:lang w:eastAsia="zh-CN"/>
        </w:rPr>
        <w:t>乙）较易损坏；墙壁开关应与所控制的电灯</w:t>
      </w:r>
      <w:r w:rsidRPr="004C232D">
        <w:rPr>
          <w:sz w:val="30"/>
          <w:szCs w:val="30"/>
          <w:lang w:eastAsia="zh-CN"/>
        </w:rPr>
        <w:t>________ </w:t>
      </w:r>
      <w:r w:rsidRPr="004C232D">
        <w:rPr>
          <w:sz w:val="30"/>
          <w:szCs w:val="30"/>
          <w:lang w:eastAsia="zh-CN"/>
        </w:rPr>
        <w:t>联．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43" o:spid="_x0000_i1067" type="#_x0000_t75" style="width:233.25pt;height:135pt;visibility:visible;mso-wrap-style:square">
            <v:imagedata r:id="rId33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15.</w:t>
      </w:r>
      <w:r w:rsidRPr="004C232D">
        <w:rPr>
          <w:sz w:val="30"/>
          <w:szCs w:val="30"/>
          <w:lang w:eastAsia="zh-CN"/>
        </w:rPr>
        <w:t>电饭煲是一种常见的家用电器，它是根据电流的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效应工作的；从安全角度考虑，电饭煲应使用三孔插座，这样做是为了让它的金属外壳与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相连。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16.</w:t>
      </w:r>
      <w:r w:rsidRPr="004C232D">
        <w:rPr>
          <w:sz w:val="30"/>
          <w:szCs w:val="30"/>
          <w:lang w:eastAsia="zh-CN"/>
        </w:rPr>
        <w:t>居民楼的楼道照明电路的电压为</w:t>
      </w:r>
      <w:r w:rsidRPr="004C232D">
        <w:rPr>
          <w:sz w:val="30"/>
          <w:szCs w:val="30"/>
          <w:lang w:eastAsia="zh-CN"/>
        </w:rPr>
        <w:t> ________</w:t>
      </w:r>
      <w:r w:rsidRPr="004C232D">
        <w:rPr>
          <w:sz w:val="30"/>
          <w:szCs w:val="30"/>
          <w:lang w:eastAsia="zh-CN"/>
        </w:rPr>
        <w:t>伏，电路中电键和节能灯采用</w:t>
      </w:r>
      <w:r w:rsidRPr="004C232D">
        <w:rPr>
          <w:sz w:val="30"/>
          <w:szCs w:val="30"/>
          <w:lang w:eastAsia="zh-CN"/>
        </w:rPr>
        <w:t> ________</w:t>
      </w:r>
      <w:r w:rsidRPr="004C232D">
        <w:rPr>
          <w:sz w:val="30"/>
          <w:szCs w:val="30"/>
          <w:lang w:eastAsia="zh-CN"/>
        </w:rPr>
        <w:t>连接（选填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串联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或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并联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），节能灯上标有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15W”</w:t>
      </w:r>
      <w:r w:rsidRPr="004C232D">
        <w:rPr>
          <w:sz w:val="30"/>
          <w:szCs w:val="30"/>
          <w:lang w:eastAsia="zh-CN"/>
        </w:rPr>
        <w:t>字样，表示</w:t>
      </w:r>
      <w:r w:rsidRPr="004C232D">
        <w:rPr>
          <w:sz w:val="30"/>
          <w:szCs w:val="30"/>
          <w:lang w:eastAsia="zh-CN"/>
        </w:rPr>
        <w:t> ________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t xml:space="preserve">    </w:t>
      </w:r>
    </w:p>
    <w:p w:rsidR="003E7868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>17.</w:t>
      </w:r>
      <w:r w:rsidRPr="004C232D">
        <w:rPr>
          <w:sz w:val="30"/>
          <w:szCs w:val="30"/>
          <w:lang w:eastAsia="zh-CN"/>
        </w:rPr>
        <w:t>小明学习了电学知识以后，想在家里安装一盏照明灯和一个三孔插座，他设计的电路如图所示，图中虚线框</w:t>
      </w:r>
      <w:r w:rsidRPr="004C232D">
        <w:rPr>
          <w:sz w:val="30"/>
          <w:szCs w:val="30"/>
          <w:lang w:eastAsia="zh-CN"/>
        </w:rPr>
        <w:t>A</w:t>
      </w:r>
      <w:r w:rsidRPr="004C232D">
        <w:rPr>
          <w:sz w:val="30"/>
          <w:szCs w:val="30"/>
          <w:lang w:eastAsia="zh-CN"/>
        </w:rPr>
        <w:t>和</w:t>
      </w:r>
      <w:r w:rsidRPr="004C232D">
        <w:rPr>
          <w:sz w:val="30"/>
          <w:szCs w:val="30"/>
          <w:lang w:eastAsia="zh-CN"/>
        </w:rPr>
        <w:t>B</w:t>
      </w:r>
      <w:r w:rsidRPr="004C232D">
        <w:rPr>
          <w:sz w:val="30"/>
          <w:szCs w:val="30"/>
          <w:lang w:eastAsia="zh-CN"/>
        </w:rPr>
        <w:t>内分别接入开关或灯泡，则虚线框</w:t>
      </w:r>
      <w:r w:rsidRPr="004C232D">
        <w:rPr>
          <w:sz w:val="30"/>
          <w:szCs w:val="30"/>
          <w:lang w:eastAsia="zh-CN"/>
        </w:rPr>
        <w:t>A</w:t>
      </w:r>
      <w:r w:rsidRPr="004C232D">
        <w:rPr>
          <w:sz w:val="30"/>
          <w:szCs w:val="30"/>
          <w:lang w:eastAsia="zh-CN"/>
        </w:rPr>
        <w:t>内应接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，图中三孔插座的插孔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（选填</w:t>
      </w:r>
      <w:r w:rsidRPr="004C232D">
        <w:rPr>
          <w:sz w:val="30"/>
          <w:szCs w:val="30"/>
          <w:lang w:eastAsia="zh-CN"/>
        </w:rPr>
        <w:t>“a”</w:t>
      </w:r>
      <w:r w:rsidRPr="004C232D">
        <w:rPr>
          <w:sz w:val="30"/>
          <w:szCs w:val="30"/>
          <w:lang w:eastAsia="zh-CN"/>
        </w:rPr>
        <w:t>、</w:t>
      </w:r>
      <w:r w:rsidRPr="004C232D">
        <w:rPr>
          <w:sz w:val="30"/>
          <w:szCs w:val="30"/>
          <w:lang w:eastAsia="zh-CN"/>
        </w:rPr>
        <w:t>“b”</w:t>
      </w:r>
      <w:r w:rsidRPr="004C232D">
        <w:rPr>
          <w:sz w:val="30"/>
          <w:szCs w:val="30"/>
          <w:lang w:eastAsia="zh-CN"/>
        </w:rPr>
        <w:t>或</w:t>
      </w:r>
      <w:r w:rsidRPr="004C232D">
        <w:rPr>
          <w:sz w:val="30"/>
          <w:szCs w:val="30"/>
          <w:lang w:eastAsia="zh-CN"/>
        </w:rPr>
        <w:t>“c”</w:t>
      </w:r>
      <w:r w:rsidRPr="004C232D">
        <w:rPr>
          <w:sz w:val="30"/>
          <w:szCs w:val="30"/>
          <w:lang w:eastAsia="zh-CN"/>
        </w:rPr>
        <w:t>）应与地线相连．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44" o:spid="_x0000_i1068" type="#_x0000_t75" style="width:130.5pt;height:77.25pt;visibility:visible;mso-wrap-style:square">
            <v:imagedata r:id="rId34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四、解答题（共</w:t>
      </w:r>
      <w:r w:rsidRPr="004C232D">
        <w:rPr>
          <w:b/>
          <w:bCs/>
          <w:sz w:val="30"/>
          <w:szCs w:val="30"/>
          <w:lang w:eastAsia="zh-CN"/>
        </w:rPr>
        <w:t>1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5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18.</w:t>
      </w:r>
      <w:r w:rsidRPr="004C232D">
        <w:rPr>
          <w:sz w:val="30"/>
          <w:szCs w:val="30"/>
          <w:lang w:eastAsia="zh-CN"/>
        </w:rPr>
        <w:t>小明学习生活用电常识后，在生活中更加注意观察家用电器．如图所示，他发现自己家洗衣机用的是三脚插头，标有</w:t>
      </w:r>
      <w:r w:rsidRPr="004C232D">
        <w:rPr>
          <w:sz w:val="30"/>
          <w:szCs w:val="30"/>
          <w:lang w:eastAsia="zh-CN"/>
        </w:rPr>
        <w:t>“10A 250V”</w:t>
      </w:r>
      <w:r w:rsidRPr="004C232D">
        <w:rPr>
          <w:sz w:val="30"/>
          <w:szCs w:val="30"/>
          <w:lang w:eastAsia="zh-CN"/>
        </w:rPr>
        <w:t>字样，其中的</w:t>
      </w:r>
      <w:r w:rsidRPr="004C232D">
        <w:rPr>
          <w:sz w:val="30"/>
          <w:szCs w:val="30"/>
          <w:lang w:eastAsia="zh-CN"/>
        </w:rPr>
        <w:t>“10A”</w:t>
      </w:r>
      <w:r w:rsidRPr="004C232D">
        <w:rPr>
          <w:sz w:val="30"/>
          <w:szCs w:val="30"/>
          <w:lang w:eastAsia="zh-CN"/>
        </w:rPr>
        <w:t>表示什么意思？仔细观察三只插脚，又</w:t>
      </w:r>
      <w:r w:rsidRPr="004C232D">
        <w:rPr>
          <w:sz w:val="30"/>
          <w:szCs w:val="30"/>
          <w:lang w:eastAsia="zh-CN"/>
        </w:rPr>
        <w:t>有新的发现：标有</w:t>
      </w:r>
      <w:r w:rsidRPr="004C232D">
        <w:rPr>
          <w:sz w:val="30"/>
          <w:szCs w:val="30"/>
          <w:lang w:eastAsia="zh-CN"/>
        </w:rPr>
        <w:t>“E”</w:t>
      </w:r>
      <w:r w:rsidRPr="004C232D">
        <w:rPr>
          <w:sz w:val="30"/>
          <w:szCs w:val="30"/>
          <w:lang w:eastAsia="zh-CN"/>
        </w:rPr>
        <w:t>的脚比其它两脚稍长一些．他查看了其它三脚插头也同样如此，标</w:t>
      </w:r>
      <w:r w:rsidRPr="004C232D">
        <w:rPr>
          <w:sz w:val="30"/>
          <w:szCs w:val="30"/>
          <w:lang w:eastAsia="zh-CN"/>
        </w:rPr>
        <w:t>“E”</w:t>
      </w:r>
      <w:r w:rsidRPr="004C232D">
        <w:rPr>
          <w:sz w:val="30"/>
          <w:szCs w:val="30"/>
          <w:lang w:eastAsia="zh-CN"/>
        </w:rPr>
        <w:t>的脚稍长一些有什么好处？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45" o:spid="_x0000_i1069" type="#_x0000_t75" style="width:134.25pt;height:86.25pt;visibility:visible;mso-wrap-style:square">
            <v:imagedata r:id="rId35" o:title=""/>
          </v:shape>
        </w:pict>
      </w:r>
      <w:r w:rsidRPr="004C232D">
        <w:rPr>
          <w:sz w:val="30"/>
          <w:szCs w:val="30"/>
          <w:lang w:eastAsia="zh-CN"/>
        </w:rPr>
        <w:t>​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五、作图题（共</w:t>
      </w:r>
      <w:r w:rsidRPr="004C232D">
        <w:rPr>
          <w:b/>
          <w:bCs/>
          <w:sz w:val="30"/>
          <w:szCs w:val="30"/>
          <w:lang w:eastAsia="zh-CN"/>
        </w:rPr>
        <w:t>2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10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3E7868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19.</w:t>
      </w:r>
      <w:r w:rsidRPr="004C232D">
        <w:rPr>
          <w:sz w:val="30"/>
          <w:szCs w:val="30"/>
          <w:lang w:eastAsia="zh-CN"/>
        </w:rPr>
        <w:t>请同学们将图连成符合安全用电原则的照明电路．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bookmarkStart w:id="0" w:name="_GoBack"/>
      <w:bookmarkEnd w:id="0"/>
      <w:r w:rsidRPr="004C232D">
        <w:rPr>
          <w:sz w:val="30"/>
          <w:szCs w:val="30"/>
          <w:lang w:eastAsia="zh-CN"/>
        </w:rPr>
        <w:t xml:space="preserve">  </w:t>
      </w:r>
      <w:r w:rsidR="009C7210" w:rsidRPr="004C232D">
        <w:rPr>
          <w:noProof/>
          <w:sz w:val="30"/>
          <w:szCs w:val="30"/>
          <w:lang w:eastAsia="zh-CN"/>
        </w:rPr>
        <w:pict>
          <v:shape id="图片 46" o:spid="_x0000_i1070" type="#_x0000_t75" style="width:225.75pt;height:97.5pt;visibility:visible;mso-wrap-style:square">
            <v:imagedata r:id="rId36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>20.</w:t>
      </w:r>
      <w:r w:rsidRPr="004C232D">
        <w:rPr>
          <w:sz w:val="30"/>
          <w:szCs w:val="30"/>
          <w:lang w:eastAsia="zh-CN"/>
        </w:rPr>
        <w:t>请将如图所示的电路补画完整：在图中</w:t>
      </w:r>
      <w:r w:rsidRPr="004C232D">
        <w:rPr>
          <w:sz w:val="30"/>
          <w:szCs w:val="30"/>
          <w:lang w:eastAsia="zh-CN"/>
        </w:rPr>
        <w:t>①</w:t>
      </w:r>
      <w:r w:rsidRPr="004C232D">
        <w:rPr>
          <w:sz w:val="30"/>
          <w:szCs w:val="30"/>
          <w:lang w:eastAsia="zh-CN"/>
        </w:rPr>
        <w:t>和</w:t>
      </w:r>
      <w:r w:rsidRPr="004C232D">
        <w:rPr>
          <w:sz w:val="30"/>
          <w:szCs w:val="30"/>
          <w:lang w:eastAsia="zh-CN"/>
        </w:rPr>
        <w:t>②</w:t>
      </w:r>
      <w:r w:rsidRPr="004C232D">
        <w:rPr>
          <w:sz w:val="30"/>
          <w:szCs w:val="30"/>
          <w:lang w:eastAsia="zh-CN"/>
        </w:rPr>
        <w:t>的缺口处分别画出开关或灯泡的电路符号，并把</w:t>
      </w:r>
      <w:r w:rsidRPr="004C232D">
        <w:rPr>
          <w:sz w:val="30"/>
          <w:szCs w:val="30"/>
          <w:lang w:eastAsia="zh-CN"/>
        </w:rPr>
        <w:t>③</w:t>
      </w:r>
      <w:r w:rsidRPr="004C232D">
        <w:rPr>
          <w:sz w:val="30"/>
          <w:szCs w:val="30"/>
          <w:lang w:eastAsia="zh-CN"/>
        </w:rPr>
        <w:t>处的三孔插座连入电路．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47" o:spid="_x0000_i1071" type="#_x0000_t75" style="width:207pt;height:92.25pt;visibility:visible;mso-wrap-style:square">
            <v:imagedata r:id="rId37" o:title=""/>
          </v:shape>
        </w:pict>
      </w:r>
      <w:r w:rsidRPr="004C232D">
        <w:rPr>
          <w:sz w:val="30"/>
          <w:szCs w:val="30"/>
          <w:lang w:eastAsia="zh-CN"/>
        </w:rPr>
        <w:t>​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六、实验探究题（共</w:t>
      </w:r>
      <w:r w:rsidRPr="004C232D">
        <w:rPr>
          <w:b/>
          <w:bCs/>
          <w:sz w:val="30"/>
          <w:szCs w:val="30"/>
          <w:lang w:eastAsia="zh-CN"/>
        </w:rPr>
        <w:t>1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6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21.</w:t>
      </w:r>
      <w:r w:rsidRPr="004C232D">
        <w:rPr>
          <w:sz w:val="30"/>
          <w:szCs w:val="30"/>
          <w:lang w:eastAsia="zh-CN"/>
        </w:rPr>
        <w:t>如图甲所示是小敏常用的一个插线板．他在使用时发现：插线板上的开关断开时指示灯不发光，插孔不能提供工作电压；而在开关闭合时指示灯</w:t>
      </w:r>
      <w:r w:rsidRPr="004C232D">
        <w:rPr>
          <w:sz w:val="30"/>
          <w:szCs w:val="30"/>
          <w:lang w:eastAsia="zh-CN"/>
        </w:rPr>
        <w:t>发光，插孔可以提供工作电压；如果指示灯损坏了，开关闭合时插孔也能提供工作电压．</w:t>
      </w:r>
      <w:r w:rsidRPr="004C232D">
        <w:rPr>
          <w:sz w:val="30"/>
          <w:szCs w:val="30"/>
          <w:lang w:eastAsia="zh-CN"/>
        </w:rPr>
        <w:br/>
      </w:r>
      <w:r w:rsidR="009C7210" w:rsidRPr="004C232D">
        <w:rPr>
          <w:noProof/>
          <w:sz w:val="30"/>
          <w:szCs w:val="30"/>
          <w:lang w:eastAsia="zh-CN"/>
        </w:rPr>
        <w:pict>
          <v:shape id="图片 48" o:spid="_x0000_i1072" type="#_x0000_t75" style="width:305.25pt;height:113.25pt;visibility:visible;mso-wrap-style:square">
            <v:imagedata r:id="rId38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（</w:t>
      </w:r>
      <w:r w:rsidRPr="004C232D">
        <w:rPr>
          <w:sz w:val="30"/>
          <w:szCs w:val="30"/>
          <w:lang w:eastAsia="zh-CN"/>
        </w:rPr>
        <w:t>1</w:t>
      </w:r>
      <w:r w:rsidRPr="004C232D">
        <w:rPr>
          <w:sz w:val="30"/>
          <w:szCs w:val="30"/>
          <w:lang w:eastAsia="zh-CN"/>
        </w:rPr>
        <w:t>）根据上述现象，你认为插线板的指示灯和开关的连接方式是</w:t>
      </w:r>
      <w:r w:rsidRPr="004C232D">
        <w:rPr>
          <w:sz w:val="30"/>
          <w:szCs w:val="30"/>
          <w:lang w:eastAsia="zh-CN"/>
        </w:rPr>
        <w:t>________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（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）请你在图乙中已有连线的基础上画出插线板开关、指示灯和插孔与电源线的连接方式．（</w:t>
      </w:r>
      <w:r w:rsidRPr="004C232D">
        <w:rPr>
          <w:sz w:val="30"/>
          <w:szCs w:val="30"/>
          <w:lang w:eastAsia="zh-CN"/>
        </w:rPr>
        <w:t xml:space="preserve"> </w:t>
      </w:r>
      <w:r w:rsidRPr="004C232D">
        <w:rPr>
          <w:sz w:val="30"/>
          <w:szCs w:val="30"/>
          <w:lang w:eastAsia="zh-CN"/>
        </w:rPr>
        <w:t>图乙中三根导线自上而下分别是火线、零线和地线</w:t>
      </w:r>
      <w:r w:rsidRPr="004C232D">
        <w:rPr>
          <w:sz w:val="30"/>
          <w:szCs w:val="30"/>
          <w:lang w:eastAsia="zh-CN"/>
        </w:rPr>
        <w:t xml:space="preserve"> </w:t>
      </w:r>
      <w:r w:rsidRPr="004C232D">
        <w:rPr>
          <w:sz w:val="30"/>
          <w:szCs w:val="30"/>
          <w:lang w:eastAsia="zh-CN"/>
        </w:rPr>
        <w:t>）</w:t>
      </w:r>
      <w:r w:rsidRPr="004C232D">
        <w:rPr>
          <w:sz w:val="30"/>
          <w:szCs w:val="30"/>
          <w:lang w:eastAsia="zh-CN"/>
        </w:rPr>
        <w:t xml:space="preserve">    </w:t>
      </w:r>
    </w:p>
    <w:p w:rsidR="007C7D4E" w:rsidRPr="004C232D" w:rsidRDefault="00417BCE" w:rsidP="004C232D">
      <w:pPr>
        <w:spacing w:beforeLines="50" w:afterLines="50" w:line="360" w:lineRule="auto"/>
        <w:ind w:left="283" w:hangingChars="94" w:hanging="283"/>
        <w:rPr>
          <w:sz w:val="30"/>
          <w:szCs w:val="30"/>
          <w:lang w:eastAsia="zh-CN"/>
        </w:rPr>
      </w:pPr>
      <w:r w:rsidRPr="004C232D">
        <w:rPr>
          <w:b/>
          <w:bCs/>
          <w:sz w:val="30"/>
          <w:szCs w:val="30"/>
          <w:lang w:eastAsia="zh-CN"/>
        </w:rPr>
        <w:t>七、综合题（共</w:t>
      </w:r>
      <w:r w:rsidRPr="004C232D">
        <w:rPr>
          <w:b/>
          <w:bCs/>
          <w:sz w:val="30"/>
          <w:szCs w:val="30"/>
          <w:lang w:eastAsia="zh-CN"/>
        </w:rPr>
        <w:t>1</w:t>
      </w:r>
      <w:r w:rsidRPr="004C232D">
        <w:rPr>
          <w:b/>
          <w:bCs/>
          <w:sz w:val="30"/>
          <w:szCs w:val="30"/>
          <w:lang w:eastAsia="zh-CN"/>
        </w:rPr>
        <w:t>题；共</w:t>
      </w:r>
      <w:r w:rsidRPr="004C232D">
        <w:rPr>
          <w:b/>
          <w:bCs/>
          <w:sz w:val="30"/>
          <w:szCs w:val="30"/>
          <w:lang w:eastAsia="zh-CN"/>
        </w:rPr>
        <w:t>5</w:t>
      </w:r>
      <w:r w:rsidRPr="004C232D">
        <w:rPr>
          <w:b/>
          <w:bCs/>
          <w:sz w:val="30"/>
          <w:szCs w:val="30"/>
          <w:lang w:eastAsia="zh-CN"/>
        </w:rPr>
        <w:t>分）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22.</w:t>
      </w:r>
      <w:r w:rsidRPr="004C232D">
        <w:rPr>
          <w:sz w:val="30"/>
          <w:szCs w:val="30"/>
          <w:lang w:eastAsia="zh-CN"/>
        </w:rPr>
        <w:t>夏天，人们喜欢把啤酒放到冰箱里冰镇后再饮用，请问冰箱的插头为什么选用有三个脚的？人们在开启啤酒瓶盖的瞬间瓶口有一股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白烟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出现．请你用所学的物理知识解释此现象．</w:t>
      </w:r>
      <w:r w:rsidRPr="004C232D">
        <w:rPr>
          <w:sz w:val="30"/>
          <w:szCs w:val="30"/>
          <w:lang w:eastAsia="zh-CN"/>
        </w:rPr>
        <w:t xml:space="preserve"> </w:t>
      </w:r>
      <w:r w:rsidRPr="004C232D">
        <w:rPr>
          <w:sz w:val="30"/>
          <w:szCs w:val="30"/>
          <w:lang w:eastAsia="zh-CN"/>
        </w:rPr>
        <w:t xml:space="preserve"> 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jc w:val="center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br w:type="page"/>
      </w:r>
      <w:r w:rsidR="004C232D" w:rsidRPr="004C232D">
        <w:rPr>
          <w:rFonts w:hint="eastAsia"/>
          <w:b/>
          <w:bCs/>
          <w:sz w:val="30"/>
          <w:szCs w:val="30"/>
          <w:lang w:eastAsia="zh-CN"/>
        </w:rPr>
        <w:lastRenderedPageBreak/>
        <w:t>参考</w:t>
      </w:r>
      <w:r w:rsidRPr="004C232D">
        <w:rPr>
          <w:b/>
          <w:bCs/>
          <w:sz w:val="30"/>
          <w:szCs w:val="30"/>
          <w:lang w:eastAsia="zh-CN"/>
        </w:rPr>
        <w:t>答案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1.</w:t>
      </w:r>
      <w:r w:rsidRPr="004C232D">
        <w:rPr>
          <w:sz w:val="30"/>
          <w:szCs w:val="30"/>
          <w:lang w:eastAsia="zh-CN"/>
        </w:rPr>
        <w:t>B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t>2.</w:t>
      </w:r>
      <w:r w:rsidRPr="004C232D">
        <w:rPr>
          <w:sz w:val="30"/>
          <w:szCs w:val="30"/>
          <w:lang w:eastAsia="zh-CN"/>
        </w:rPr>
        <w:t xml:space="preserve">B  </w:t>
      </w:r>
      <w:r w:rsidRPr="004C232D">
        <w:rPr>
          <w:sz w:val="30"/>
          <w:szCs w:val="30"/>
          <w:lang w:eastAsia="zh-CN"/>
        </w:rPr>
        <w:t>3.</w:t>
      </w:r>
      <w:r w:rsidRPr="004C232D">
        <w:rPr>
          <w:sz w:val="30"/>
          <w:szCs w:val="30"/>
          <w:lang w:eastAsia="zh-CN"/>
        </w:rPr>
        <w:t xml:space="preserve">B  </w:t>
      </w:r>
      <w:r w:rsidRPr="004C232D">
        <w:rPr>
          <w:sz w:val="30"/>
          <w:szCs w:val="30"/>
          <w:lang w:eastAsia="zh-CN"/>
        </w:rPr>
        <w:t>4.</w:t>
      </w:r>
      <w:r w:rsidRPr="004C232D">
        <w:rPr>
          <w:sz w:val="30"/>
          <w:szCs w:val="30"/>
          <w:lang w:eastAsia="zh-CN"/>
        </w:rPr>
        <w:t xml:space="preserve">B  </w:t>
      </w:r>
      <w:r w:rsidRPr="004C232D">
        <w:rPr>
          <w:sz w:val="30"/>
          <w:szCs w:val="30"/>
          <w:lang w:eastAsia="zh-CN"/>
        </w:rPr>
        <w:t>5.</w:t>
      </w:r>
      <w:r w:rsidRPr="004C232D">
        <w:rPr>
          <w:sz w:val="30"/>
          <w:szCs w:val="30"/>
          <w:lang w:eastAsia="zh-CN"/>
        </w:rPr>
        <w:t xml:space="preserve">C  </w:t>
      </w:r>
      <w:r w:rsidRPr="004C232D">
        <w:rPr>
          <w:sz w:val="30"/>
          <w:szCs w:val="30"/>
          <w:lang w:eastAsia="zh-CN"/>
        </w:rPr>
        <w:t>6.</w:t>
      </w:r>
      <w:r w:rsidRPr="004C232D">
        <w:rPr>
          <w:sz w:val="30"/>
          <w:szCs w:val="30"/>
          <w:lang w:eastAsia="zh-CN"/>
        </w:rPr>
        <w:t xml:space="preserve">B </w:t>
      </w:r>
      <w:r w:rsidRPr="004C232D">
        <w:rPr>
          <w:sz w:val="30"/>
          <w:szCs w:val="30"/>
          <w:lang w:eastAsia="zh-CN"/>
        </w:rPr>
        <w:t xml:space="preserve"> </w:t>
      </w:r>
      <w:r w:rsidRPr="004C232D">
        <w:rPr>
          <w:sz w:val="30"/>
          <w:szCs w:val="30"/>
          <w:lang w:eastAsia="zh-CN"/>
        </w:rPr>
        <w:t>7.</w:t>
      </w:r>
      <w:r w:rsidRPr="004C232D">
        <w:rPr>
          <w:sz w:val="30"/>
          <w:szCs w:val="30"/>
          <w:lang w:eastAsia="zh-CN"/>
        </w:rPr>
        <w:t xml:space="preserve">B  </w:t>
      </w:r>
      <w:r w:rsidRPr="004C232D">
        <w:rPr>
          <w:sz w:val="30"/>
          <w:szCs w:val="30"/>
          <w:lang w:eastAsia="zh-CN"/>
        </w:rPr>
        <w:t>8.</w:t>
      </w:r>
      <w:r w:rsidRPr="004C232D">
        <w:rPr>
          <w:sz w:val="30"/>
          <w:szCs w:val="30"/>
          <w:lang w:eastAsia="zh-CN"/>
        </w:rPr>
        <w:t xml:space="preserve">C  </w:t>
      </w:r>
      <w:r w:rsidRPr="004C232D">
        <w:rPr>
          <w:sz w:val="30"/>
          <w:szCs w:val="30"/>
          <w:lang w:eastAsia="zh-CN"/>
        </w:rPr>
        <w:t>9.</w:t>
      </w:r>
      <w:r w:rsidRPr="004C232D">
        <w:rPr>
          <w:sz w:val="30"/>
          <w:szCs w:val="30"/>
          <w:lang w:eastAsia="zh-CN"/>
        </w:rPr>
        <w:t xml:space="preserve">B  </w:t>
      </w:r>
      <w:r w:rsidRPr="004C232D">
        <w:rPr>
          <w:sz w:val="30"/>
          <w:szCs w:val="30"/>
          <w:lang w:eastAsia="zh-CN"/>
        </w:rPr>
        <w:t>10.</w:t>
      </w:r>
      <w:r w:rsidRPr="004C232D">
        <w:rPr>
          <w:sz w:val="30"/>
          <w:szCs w:val="30"/>
          <w:lang w:eastAsia="zh-CN"/>
        </w:rPr>
        <w:t xml:space="preserve">A  </w:t>
      </w:r>
      <w:r w:rsidRPr="004C232D">
        <w:rPr>
          <w:sz w:val="30"/>
          <w:szCs w:val="30"/>
          <w:lang w:eastAsia="zh-CN"/>
        </w:rPr>
        <w:t>11.</w:t>
      </w:r>
      <w:r w:rsidRPr="004C232D">
        <w:rPr>
          <w:sz w:val="30"/>
          <w:szCs w:val="30"/>
          <w:lang w:eastAsia="zh-CN"/>
        </w:rPr>
        <w:t xml:space="preserve">ABC  </w:t>
      </w:r>
      <w:r w:rsidRPr="004C232D">
        <w:rPr>
          <w:sz w:val="30"/>
          <w:szCs w:val="30"/>
          <w:lang w:eastAsia="zh-CN"/>
        </w:rPr>
        <w:t>12.</w:t>
      </w:r>
      <w:r w:rsidRPr="004C232D">
        <w:rPr>
          <w:sz w:val="30"/>
          <w:szCs w:val="30"/>
          <w:lang w:eastAsia="zh-CN"/>
        </w:rPr>
        <w:t xml:space="preserve">AD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13.</w:t>
      </w:r>
      <w:r w:rsidRPr="004C232D">
        <w:rPr>
          <w:sz w:val="30"/>
          <w:szCs w:val="30"/>
          <w:lang w:eastAsia="zh-CN"/>
        </w:rPr>
        <w:t>串；并</w:t>
      </w:r>
      <w:r w:rsidRPr="004C232D">
        <w:rPr>
          <w:sz w:val="30"/>
          <w:szCs w:val="30"/>
          <w:lang w:eastAsia="zh-CN"/>
        </w:rPr>
        <w:t xml:space="preserve">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14.</w:t>
      </w:r>
      <w:r w:rsidRPr="004C232D">
        <w:rPr>
          <w:sz w:val="30"/>
          <w:szCs w:val="30"/>
          <w:lang w:eastAsia="zh-CN"/>
        </w:rPr>
        <w:t>甲；串</w:t>
      </w:r>
      <w:r w:rsidRPr="004C232D">
        <w:rPr>
          <w:sz w:val="30"/>
          <w:szCs w:val="30"/>
          <w:lang w:eastAsia="zh-CN"/>
        </w:rPr>
        <w:t xml:space="preserve">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15.</w:t>
      </w:r>
      <w:r w:rsidRPr="004C232D">
        <w:rPr>
          <w:sz w:val="30"/>
          <w:szCs w:val="30"/>
          <w:lang w:eastAsia="zh-CN"/>
        </w:rPr>
        <w:t>热；大地</w:t>
      </w:r>
      <w:r w:rsidRPr="004C232D">
        <w:rPr>
          <w:sz w:val="30"/>
          <w:szCs w:val="30"/>
          <w:lang w:eastAsia="zh-CN"/>
        </w:rPr>
        <w:t xml:space="preserve">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16.</w:t>
      </w:r>
      <w:r w:rsidRPr="004C232D">
        <w:rPr>
          <w:sz w:val="30"/>
          <w:szCs w:val="30"/>
          <w:lang w:eastAsia="zh-CN"/>
        </w:rPr>
        <w:t>220</w:t>
      </w:r>
      <w:r w:rsidRPr="004C232D">
        <w:rPr>
          <w:sz w:val="30"/>
          <w:szCs w:val="30"/>
          <w:lang w:eastAsia="zh-CN"/>
        </w:rPr>
        <w:t>；串联；节能灯的额定功率为</w:t>
      </w:r>
      <w:r w:rsidRPr="004C232D">
        <w:rPr>
          <w:sz w:val="30"/>
          <w:szCs w:val="30"/>
          <w:lang w:eastAsia="zh-CN"/>
        </w:rPr>
        <w:t xml:space="preserve">15W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17.</w:t>
      </w:r>
      <w:r w:rsidRPr="004C232D">
        <w:rPr>
          <w:sz w:val="30"/>
          <w:szCs w:val="30"/>
          <w:lang w:eastAsia="zh-CN"/>
        </w:rPr>
        <w:t>灯泡；</w:t>
      </w:r>
      <w:r w:rsidRPr="004C232D">
        <w:rPr>
          <w:sz w:val="30"/>
          <w:szCs w:val="30"/>
          <w:lang w:eastAsia="zh-CN"/>
        </w:rPr>
        <w:t xml:space="preserve">b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18.</w:t>
      </w:r>
      <w:r w:rsidRPr="004C232D">
        <w:rPr>
          <w:sz w:val="30"/>
          <w:szCs w:val="30"/>
          <w:lang w:eastAsia="zh-CN"/>
        </w:rPr>
        <w:t>答：三脚插头不是用电器，不需要利用电流来工作，则铭牌上标有</w:t>
      </w:r>
      <w:r w:rsidRPr="004C232D">
        <w:rPr>
          <w:sz w:val="30"/>
          <w:szCs w:val="30"/>
          <w:lang w:eastAsia="zh-CN"/>
        </w:rPr>
        <w:t>“10A 250V”</w:t>
      </w:r>
      <w:r w:rsidRPr="004C232D">
        <w:rPr>
          <w:sz w:val="30"/>
          <w:szCs w:val="30"/>
          <w:lang w:eastAsia="zh-CN"/>
        </w:rPr>
        <w:t>字样，其中的</w:t>
      </w:r>
      <w:r w:rsidRPr="004C232D">
        <w:rPr>
          <w:sz w:val="30"/>
          <w:szCs w:val="30"/>
          <w:lang w:eastAsia="zh-CN"/>
        </w:rPr>
        <w:t>“10A”</w:t>
      </w:r>
      <w:r w:rsidRPr="004C232D">
        <w:rPr>
          <w:sz w:val="30"/>
          <w:szCs w:val="30"/>
          <w:lang w:eastAsia="zh-CN"/>
        </w:rPr>
        <w:t>表示允许通过的最大电流为</w:t>
      </w:r>
      <w:r w:rsidRPr="004C232D">
        <w:rPr>
          <w:sz w:val="30"/>
          <w:szCs w:val="30"/>
          <w:lang w:eastAsia="zh-CN"/>
        </w:rPr>
        <w:t>10A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标有</w:t>
      </w:r>
      <w:r w:rsidRPr="004C232D">
        <w:rPr>
          <w:sz w:val="30"/>
          <w:szCs w:val="30"/>
          <w:lang w:eastAsia="zh-CN"/>
        </w:rPr>
        <w:t>“E”</w:t>
      </w:r>
      <w:r w:rsidRPr="004C232D">
        <w:rPr>
          <w:sz w:val="30"/>
          <w:szCs w:val="30"/>
          <w:lang w:eastAsia="zh-CN"/>
        </w:rPr>
        <w:t>字的插脚为接地线，比其它两脚稍长一些．这样插插头时能使家用电器的金属外壳先接地，拔插头时能使金属外壳后离开地线，即使家用电器因绝缘不好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漏电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，也会使电流通过导线导入大地，人也就不会触电．</w:t>
      </w:r>
      <w:r w:rsidRPr="004C232D">
        <w:rPr>
          <w:sz w:val="30"/>
          <w:szCs w:val="30"/>
          <w:lang w:eastAsia="zh-CN"/>
        </w:rPr>
        <w:t xml:space="preserve">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19.</w:t>
      </w:r>
      <w:r w:rsidRPr="004C232D">
        <w:rPr>
          <w:sz w:val="30"/>
          <w:szCs w:val="30"/>
          <w:lang w:eastAsia="zh-CN"/>
        </w:rPr>
        <w:t>解：开关和灯泡的连接方法：火线首先过开关，再入灯座顶端的金属点；零线直接入灯座的螺旋套．</w:t>
      </w:r>
      <w:r w:rsidRPr="004C232D">
        <w:rPr>
          <w:sz w:val="30"/>
          <w:szCs w:val="30"/>
          <w:lang w:eastAsia="zh-CN"/>
        </w:rPr>
        <w:t xml:space="preserve">  </w:t>
      </w:r>
      <w:r w:rsidRPr="004C232D">
        <w:rPr>
          <w:sz w:val="30"/>
          <w:szCs w:val="30"/>
          <w:lang w:eastAsia="zh-CN"/>
        </w:rPr>
        <w:t>三孔插座的接法：上孔接地线；左孔接零线；右孔接火线．如图所示：</w:t>
      </w:r>
      <w:r w:rsidRPr="004C232D">
        <w:rPr>
          <w:sz w:val="30"/>
          <w:szCs w:val="30"/>
          <w:lang w:eastAsia="zh-CN"/>
        </w:rPr>
        <w:br/>
      </w:r>
      <w:r w:rsidR="004C232D" w:rsidRPr="004C232D">
        <w:rPr>
          <w:noProof/>
          <w:sz w:val="30"/>
          <w:szCs w:val="30"/>
          <w:lang w:eastAsia="zh-CN"/>
        </w:rPr>
        <w:pict>
          <v:shape id="图片 49" o:spid="_x0000_i1073" type="#_x0000_t75" style="width:270.75pt;height:117pt;visibility:visible;mso-wrap-style:square">
            <v:imagedata r:id="rId39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20.</w:t>
      </w:r>
      <w:r w:rsidRPr="004C232D">
        <w:rPr>
          <w:sz w:val="30"/>
          <w:szCs w:val="30"/>
          <w:lang w:eastAsia="zh-CN"/>
        </w:rPr>
        <w:t>解：如图：</w:t>
      </w:r>
      <w:r w:rsidRPr="004C232D">
        <w:rPr>
          <w:sz w:val="30"/>
          <w:szCs w:val="30"/>
          <w:lang w:eastAsia="zh-CN"/>
        </w:rPr>
        <w:br/>
      </w:r>
      <w:r w:rsidR="004C232D" w:rsidRPr="004C232D">
        <w:rPr>
          <w:noProof/>
          <w:sz w:val="30"/>
          <w:szCs w:val="30"/>
          <w:lang w:eastAsia="zh-CN"/>
        </w:rPr>
        <w:pict>
          <v:shape id="图片 50" o:spid="_x0000_i1074" type="#_x0000_t75" style="width:227.25pt;height:104.25pt;visibility:visible;mso-wrap-style:square">
            <v:imagedata r:id="rId40" o:title=""/>
          </v:shape>
        </w:pict>
      </w:r>
      <w:r w:rsidRPr="004C232D">
        <w:rPr>
          <w:sz w:val="30"/>
          <w:szCs w:val="30"/>
          <w:lang w:eastAsia="zh-CN"/>
        </w:rPr>
        <w:t>​</w:t>
      </w:r>
      <w:r w:rsidRPr="004C232D">
        <w:rPr>
          <w:sz w:val="30"/>
          <w:szCs w:val="30"/>
          <w:lang w:eastAsia="zh-CN"/>
        </w:rPr>
        <w:t xml:space="preserve">  </w: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lastRenderedPageBreak/>
        <w:t>21.</w:t>
      </w:r>
      <w:r w:rsidRPr="004C232D">
        <w:rPr>
          <w:sz w:val="30"/>
          <w:szCs w:val="30"/>
          <w:lang w:eastAsia="zh-CN"/>
        </w:rPr>
        <w:t>（</w:t>
      </w:r>
      <w:r w:rsidRPr="004C232D">
        <w:rPr>
          <w:sz w:val="30"/>
          <w:szCs w:val="30"/>
          <w:lang w:eastAsia="zh-CN"/>
        </w:rPr>
        <w:t>1</w:t>
      </w:r>
      <w:r w:rsidRPr="004C232D">
        <w:rPr>
          <w:sz w:val="30"/>
          <w:szCs w:val="30"/>
          <w:lang w:eastAsia="zh-CN"/>
        </w:rPr>
        <w:t>）串联</w:t>
      </w:r>
      <w:r w:rsidRPr="004C232D">
        <w:rPr>
          <w:sz w:val="30"/>
          <w:szCs w:val="30"/>
          <w:lang w:eastAsia="zh-CN"/>
        </w:rPr>
        <w:br/>
      </w:r>
      <w:r w:rsidRPr="004C232D">
        <w:rPr>
          <w:sz w:val="30"/>
          <w:szCs w:val="30"/>
          <w:lang w:eastAsia="zh-CN"/>
        </w:rPr>
        <w:t>（</w:t>
      </w:r>
      <w:r w:rsidRPr="004C232D">
        <w:rPr>
          <w:sz w:val="30"/>
          <w:szCs w:val="30"/>
          <w:lang w:eastAsia="zh-CN"/>
        </w:rPr>
        <w:t>2</w:t>
      </w:r>
      <w:r w:rsidRPr="004C232D">
        <w:rPr>
          <w:sz w:val="30"/>
          <w:szCs w:val="30"/>
          <w:lang w:eastAsia="zh-CN"/>
        </w:rPr>
        <w:t>）解：如图所示：</w:t>
      </w:r>
      <w:r w:rsidRPr="004C232D">
        <w:rPr>
          <w:sz w:val="30"/>
          <w:szCs w:val="30"/>
          <w:lang w:eastAsia="zh-CN"/>
        </w:rPr>
        <w:br/>
      </w:r>
      <w:r w:rsidR="004C232D" w:rsidRPr="004C232D">
        <w:rPr>
          <w:noProof/>
          <w:sz w:val="30"/>
          <w:szCs w:val="30"/>
          <w:lang w:eastAsia="zh-CN"/>
        </w:rPr>
        <w:pict>
          <v:shape id="图片 51" o:spid="_x0000_i1075" type="#_x0000_t75" style="width:160.5pt;height:123.75pt;visibility:visible;mso-wrap-style:square">
            <v:imagedata r:id="rId41" o:title=""/>
          </v:shape>
        </w:pict>
      </w:r>
    </w:p>
    <w:p w:rsidR="007C7D4E" w:rsidRPr="004C232D" w:rsidRDefault="00417BCE" w:rsidP="004C232D">
      <w:pPr>
        <w:spacing w:beforeLines="50" w:afterLines="50" w:line="360" w:lineRule="auto"/>
        <w:ind w:left="282" w:hangingChars="94" w:hanging="282"/>
        <w:rPr>
          <w:sz w:val="30"/>
          <w:szCs w:val="30"/>
          <w:lang w:eastAsia="zh-CN"/>
        </w:rPr>
      </w:pPr>
      <w:r w:rsidRPr="004C232D">
        <w:rPr>
          <w:sz w:val="30"/>
          <w:szCs w:val="30"/>
          <w:lang w:eastAsia="zh-CN"/>
        </w:rPr>
        <w:t>22.</w:t>
      </w:r>
      <w:r w:rsidRPr="004C232D">
        <w:rPr>
          <w:sz w:val="30"/>
          <w:szCs w:val="30"/>
          <w:lang w:eastAsia="zh-CN"/>
        </w:rPr>
        <w:t>解：</w:t>
      </w:r>
      <w:r w:rsidRPr="004C232D">
        <w:rPr>
          <w:sz w:val="30"/>
          <w:szCs w:val="30"/>
          <w:lang w:eastAsia="zh-CN"/>
        </w:rPr>
        <w:t>①</w:t>
      </w:r>
      <w:r w:rsidRPr="004C232D">
        <w:rPr>
          <w:sz w:val="30"/>
          <w:szCs w:val="30"/>
          <w:lang w:eastAsia="zh-CN"/>
        </w:rPr>
        <w:t>冰箱的插头选用有三个脚的，是为了通过第三个脚将冰箱的外壳接地，防止漏电引起触电事故；</w:t>
      </w:r>
      <w:r w:rsidRPr="004C232D">
        <w:rPr>
          <w:sz w:val="30"/>
          <w:szCs w:val="30"/>
          <w:lang w:eastAsia="zh-CN"/>
        </w:rPr>
        <w:br/>
        <w:t>②</w:t>
      </w:r>
      <w:r w:rsidRPr="004C232D">
        <w:rPr>
          <w:sz w:val="30"/>
          <w:szCs w:val="30"/>
          <w:lang w:eastAsia="zh-CN"/>
        </w:rPr>
        <w:t>瓶内气体膨胀对外做功，内能减小，温度降低，瓶内水</w:t>
      </w:r>
      <w:r w:rsidRPr="004C232D">
        <w:rPr>
          <w:sz w:val="30"/>
          <w:szCs w:val="30"/>
          <w:lang w:eastAsia="zh-CN"/>
        </w:rPr>
        <w:t>蒸气液化成小水滴，出现</w:t>
      </w:r>
      <w:r w:rsidRPr="004C232D">
        <w:rPr>
          <w:sz w:val="30"/>
          <w:szCs w:val="30"/>
          <w:lang w:eastAsia="zh-CN"/>
        </w:rPr>
        <w:t>“</w:t>
      </w:r>
      <w:r w:rsidRPr="004C232D">
        <w:rPr>
          <w:sz w:val="30"/>
          <w:szCs w:val="30"/>
          <w:lang w:eastAsia="zh-CN"/>
        </w:rPr>
        <w:t>白烟</w:t>
      </w:r>
      <w:r w:rsidRPr="004C232D">
        <w:rPr>
          <w:sz w:val="30"/>
          <w:szCs w:val="30"/>
          <w:lang w:eastAsia="zh-CN"/>
        </w:rPr>
        <w:t>”</w:t>
      </w:r>
      <w:r w:rsidRPr="004C232D">
        <w:rPr>
          <w:sz w:val="30"/>
          <w:szCs w:val="30"/>
          <w:lang w:eastAsia="zh-CN"/>
        </w:rPr>
        <w:t>．</w:t>
      </w:r>
      <w:r w:rsidRPr="004C232D">
        <w:rPr>
          <w:sz w:val="30"/>
          <w:szCs w:val="30"/>
          <w:lang w:eastAsia="zh-CN"/>
        </w:rPr>
        <w:t xml:space="preserve">  </w:t>
      </w:r>
    </w:p>
    <w:sectPr w:rsidR="007C7D4E" w:rsidRPr="004C232D" w:rsidSect="004C232D">
      <w:headerReference w:type="even" r:id="rId42"/>
      <w:footerReference w:type="default" r:id="rId43"/>
      <w:pgSz w:w="11907" w:h="16839"/>
      <w:pgMar w:top="426" w:right="141" w:bottom="567" w:left="142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BCE" w:rsidRDefault="00417BCE" w:rsidP="009C7210">
      <w:pPr>
        <w:spacing w:after="0" w:line="240" w:lineRule="auto"/>
      </w:pPr>
      <w:r>
        <w:separator/>
      </w:r>
    </w:p>
  </w:endnote>
  <w:endnote w:type="continuationSeparator" w:id="0">
    <w:p w:rsidR="00417BCE" w:rsidRDefault="00417BCE" w:rsidP="009C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4E" w:rsidRDefault="00417BCE">
    <w:pPr>
      <w:pStyle w:val="2"/>
      <w:tabs>
        <w:tab w:val="right" w:pos="9639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BCE" w:rsidRDefault="00417BCE" w:rsidP="009C7210">
      <w:pPr>
        <w:spacing w:after="0" w:line="240" w:lineRule="auto"/>
      </w:pPr>
      <w:r>
        <w:separator/>
      </w:r>
    </w:p>
  </w:footnote>
  <w:footnote w:type="continuationSeparator" w:id="0">
    <w:p w:rsidR="00417BCE" w:rsidRDefault="00417BCE" w:rsidP="009C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4E" w:rsidRDefault="009C7210">
    <w:pPr>
      <w:pStyle w:val="a5"/>
      <w:pBdr>
        <w:bottom w:val="nil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2;v-text-anchor:middle" o:preferrelative="t">
          <v:textbox style="layout-flow:vertical;mso-layout-flow-alt:bottom-to-top">
            <w:txbxContent>
              <w:p w:rsidR="007C7D4E" w:rsidRDefault="00417BC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3;v-text-anchor:middle" o:preferrelative="t" fillcolor="#d8d8d8">
          <v:textbox style="layout-flow:vertical;mso-layout-flow-alt:bottom-to-top">
            <w:txbxContent>
              <w:p w:rsidR="007C7D4E" w:rsidRDefault="00417BCE" w:rsidP="004C232D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4;v-text-anchor:middle" o:preferrelative="t">
          <v:textbox style="layout-flow:vertical;mso-layout-flow-alt:bottom-to-top">
            <w:txbxContent>
              <w:p w:rsidR="007C7D4E" w:rsidRDefault="00417BC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F7CCD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0B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1AC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626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E2A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C1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8B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07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54408CB2">
      <w:start w:val="1"/>
      <w:numFmt w:val="decimal"/>
      <w:lvlText w:val="%1."/>
      <w:lvlJc w:val="left"/>
      <w:pPr>
        <w:ind w:left="720" w:hanging="360"/>
      </w:pPr>
    </w:lvl>
    <w:lvl w:ilvl="1" w:tplc="16D40084" w:tentative="1">
      <w:start w:val="1"/>
      <w:numFmt w:val="lowerLetter"/>
      <w:lvlText w:val="%2."/>
      <w:lvlJc w:val="left"/>
      <w:pPr>
        <w:ind w:left="1440" w:hanging="360"/>
      </w:pPr>
    </w:lvl>
    <w:lvl w:ilvl="2" w:tplc="13528CA0" w:tentative="1">
      <w:start w:val="1"/>
      <w:numFmt w:val="lowerRoman"/>
      <w:lvlText w:val="%3."/>
      <w:lvlJc w:val="right"/>
      <w:pPr>
        <w:ind w:left="2160" w:hanging="180"/>
      </w:pPr>
    </w:lvl>
    <w:lvl w:ilvl="3" w:tplc="3A9E2AAA" w:tentative="1">
      <w:start w:val="1"/>
      <w:numFmt w:val="decimal"/>
      <w:lvlText w:val="%4."/>
      <w:lvlJc w:val="left"/>
      <w:pPr>
        <w:ind w:left="2880" w:hanging="360"/>
      </w:pPr>
    </w:lvl>
    <w:lvl w:ilvl="4" w:tplc="32DA3B72" w:tentative="1">
      <w:start w:val="1"/>
      <w:numFmt w:val="lowerLetter"/>
      <w:lvlText w:val="%5."/>
      <w:lvlJc w:val="left"/>
      <w:pPr>
        <w:ind w:left="3600" w:hanging="360"/>
      </w:pPr>
    </w:lvl>
    <w:lvl w:ilvl="5" w:tplc="054A30E8" w:tentative="1">
      <w:start w:val="1"/>
      <w:numFmt w:val="lowerRoman"/>
      <w:lvlText w:val="%6."/>
      <w:lvlJc w:val="right"/>
      <w:pPr>
        <w:ind w:left="4320" w:hanging="180"/>
      </w:pPr>
    </w:lvl>
    <w:lvl w:ilvl="6" w:tplc="8BD4BD38" w:tentative="1">
      <w:start w:val="1"/>
      <w:numFmt w:val="decimal"/>
      <w:lvlText w:val="%7."/>
      <w:lvlJc w:val="left"/>
      <w:pPr>
        <w:ind w:left="5040" w:hanging="360"/>
      </w:pPr>
    </w:lvl>
    <w:lvl w:ilvl="7" w:tplc="C66A4744" w:tentative="1">
      <w:start w:val="1"/>
      <w:numFmt w:val="lowerLetter"/>
      <w:lvlText w:val="%8."/>
      <w:lvlJc w:val="left"/>
      <w:pPr>
        <w:ind w:left="5760" w:hanging="360"/>
      </w:pPr>
    </w:lvl>
    <w:lvl w:ilvl="8" w:tplc="7A84A7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9B01DD"/>
    <w:multiLevelType w:val="hybridMultilevel"/>
    <w:tmpl w:val="41E8B828"/>
    <w:lvl w:ilvl="0" w:tplc="9454F77C">
      <w:start w:val="1"/>
      <w:numFmt w:val="decimal"/>
      <w:lvlText w:val="%1."/>
      <w:lvlJc w:val="left"/>
      <w:pPr>
        <w:ind w:left="720" w:hanging="360"/>
      </w:pPr>
    </w:lvl>
    <w:lvl w:ilvl="1" w:tplc="1CA66C5C" w:tentative="1">
      <w:start w:val="1"/>
      <w:numFmt w:val="lowerLetter"/>
      <w:lvlText w:val="%2."/>
      <w:lvlJc w:val="left"/>
      <w:pPr>
        <w:ind w:left="1440" w:hanging="360"/>
      </w:pPr>
    </w:lvl>
    <w:lvl w:ilvl="2" w:tplc="992EF5B4" w:tentative="1">
      <w:start w:val="1"/>
      <w:numFmt w:val="lowerRoman"/>
      <w:lvlText w:val="%3."/>
      <w:lvlJc w:val="right"/>
      <w:pPr>
        <w:ind w:left="2160" w:hanging="180"/>
      </w:pPr>
    </w:lvl>
    <w:lvl w:ilvl="3" w:tplc="9E7A3B76" w:tentative="1">
      <w:start w:val="1"/>
      <w:numFmt w:val="decimal"/>
      <w:lvlText w:val="%4."/>
      <w:lvlJc w:val="left"/>
      <w:pPr>
        <w:ind w:left="2880" w:hanging="360"/>
      </w:pPr>
    </w:lvl>
    <w:lvl w:ilvl="4" w:tplc="77DA6862" w:tentative="1">
      <w:start w:val="1"/>
      <w:numFmt w:val="lowerLetter"/>
      <w:lvlText w:val="%5."/>
      <w:lvlJc w:val="left"/>
      <w:pPr>
        <w:ind w:left="3600" w:hanging="360"/>
      </w:pPr>
    </w:lvl>
    <w:lvl w:ilvl="5" w:tplc="D65648E8" w:tentative="1">
      <w:start w:val="1"/>
      <w:numFmt w:val="lowerRoman"/>
      <w:lvlText w:val="%6."/>
      <w:lvlJc w:val="right"/>
      <w:pPr>
        <w:ind w:left="4320" w:hanging="180"/>
      </w:pPr>
    </w:lvl>
    <w:lvl w:ilvl="6" w:tplc="718445BE" w:tentative="1">
      <w:start w:val="1"/>
      <w:numFmt w:val="decimal"/>
      <w:lvlText w:val="%7."/>
      <w:lvlJc w:val="left"/>
      <w:pPr>
        <w:ind w:left="5040" w:hanging="360"/>
      </w:pPr>
    </w:lvl>
    <w:lvl w:ilvl="7" w:tplc="1B1C8514" w:tentative="1">
      <w:start w:val="1"/>
      <w:numFmt w:val="lowerLetter"/>
      <w:lvlText w:val="%8."/>
      <w:lvlJc w:val="left"/>
      <w:pPr>
        <w:ind w:left="5760" w:hanging="360"/>
      </w:pPr>
    </w:lvl>
    <w:lvl w:ilvl="8" w:tplc="E034C3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00C2B"/>
    <w:multiLevelType w:val="hybridMultilevel"/>
    <w:tmpl w:val="DD3AA07C"/>
    <w:lvl w:ilvl="0" w:tplc="CAF4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EF2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24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3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0F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23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C9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41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9EA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210"/>
    <w:rsid w:val="00417BCE"/>
    <w:rsid w:val="004C232D"/>
    <w:rsid w:val="00522E2D"/>
    <w:rsid w:val="009C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10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C7210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9C721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9C721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9C7210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9C7210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9C7210"/>
    <w:rPr>
      <w:sz w:val="18"/>
      <w:szCs w:val="18"/>
    </w:rPr>
  </w:style>
  <w:style w:type="paragraph" w:customStyle="1" w:styleId="1">
    <w:name w:val="正文1"/>
    <w:qFormat/>
    <w:rsid w:val="009C7210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9C7210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9C7210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9C7210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9C72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6B7E0C-18D6-42F7-8203-89C7C6C4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533</Words>
  <Characters>3044</Characters>
  <Application>Microsoft Office Word</Application>
  <DocSecurity>0</DocSecurity>
  <Lines>25</Lines>
  <Paragraphs>7</Paragraphs>
  <ScaleCrop>false</ScaleCrop>
  <Company>Microsoft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8</cp:revision>
  <dcterms:created xsi:type="dcterms:W3CDTF">2013-12-09T06:44:00Z</dcterms:created>
  <dcterms:modified xsi:type="dcterms:W3CDTF">2020-11-02T12:14:00Z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