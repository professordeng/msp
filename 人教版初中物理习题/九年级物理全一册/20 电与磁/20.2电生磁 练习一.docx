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06" w:rsidRPr="006E5A35" w:rsidRDefault="00795DD1" w:rsidP="006E5A35">
      <w:pPr>
        <w:ind w:left="365" w:hangingChars="101" w:hanging="365"/>
        <w:jc w:val="center"/>
        <w:rPr>
          <w:rFonts w:hint="eastAsia"/>
          <w:b/>
          <w:bCs/>
          <w:sz w:val="36"/>
          <w:szCs w:val="36"/>
          <w:lang w:eastAsia="zh-CN"/>
        </w:rPr>
      </w:pPr>
      <w:r w:rsidRPr="006E5A35">
        <w:rPr>
          <w:b/>
          <w:bCs/>
          <w:sz w:val="36"/>
          <w:szCs w:val="36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3" type="#_x0000_t75" style="position:absolute;left:0;text-align:left;margin-left:904pt;margin-top:945pt;width:30pt;height:34pt;z-index:1;mso-left-percent:-10001;mso-top-percent:-10001;mso-position-horizontal:absolute;mso-position-horizontal-relative:page;mso-position-vertical:absolute;mso-position-vertical-relative:page;mso-left-percent:-10001;mso-top-percent:-10001">
            <v:imagedata r:id="rId9" o:title=""/>
            <w10:wrap anchorx="page"/>
          </v:shape>
        </w:pict>
      </w:r>
      <w:r w:rsidR="008F48C9" w:rsidRPr="006E5A35">
        <w:rPr>
          <w:rFonts w:hint="eastAsia"/>
          <w:b/>
          <w:bCs/>
          <w:sz w:val="36"/>
          <w:szCs w:val="36"/>
          <w:lang w:eastAsia="zh-CN"/>
        </w:rPr>
        <w:t>人教版九年级物理</w:t>
      </w:r>
      <w:r w:rsidR="00B21106" w:rsidRPr="006E5A35">
        <w:rPr>
          <w:rFonts w:hint="eastAsia"/>
          <w:b/>
          <w:bCs/>
          <w:sz w:val="36"/>
          <w:szCs w:val="36"/>
          <w:lang w:eastAsia="zh-CN"/>
        </w:rPr>
        <w:t xml:space="preserve">   </w:t>
      </w:r>
      <w:r w:rsidR="00B21106" w:rsidRPr="006E5A35">
        <w:rPr>
          <w:rFonts w:hint="eastAsia"/>
          <w:b/>
          <w:bCs/>
          <w:sz w:val="36"/>
          <w:szCs w:val="36"/>
          <w:lang w:eastAsia="zh-CN"/>
        </w:rPr>
        <w:t>同步练习</w:t>
      </w:r>
    </w:p>
    <w:p w:rsidR="001D5B04" w:rsidRPr="006E5A35" w:rsidRDefault="008F48C9" w:rsidP="006E5A35">
      <w:pPr>
        <w:ind w:left="365" w:hangingChars="101" w:hanging="365"/>
        <w:jc w:val="center"/>
        <w:rPr>
          <w:sz w:val="36"/>
          <w:szCs w:val="36"/>
          <w:lang w:eastAsia="zh-CN"/>
        </w:rPr>
      </w:pPr>
      <w:r w:rsidRPr="006E5A35">
        <w:rPr>
          <w:rFonts w:hint="eastAsia"/>
          <w:b/>
          <w:bCs/>
          <w:sz w:val="36"/>
          <w:szCs w:val="36"/>
          <w:lang w:eastAsia="zh-CN"/>
        </w:rPr>
        <w:t>20.2</w:t>
      </w:r>
      <w:r w:rsidRPr="006E5A35">
        <w:rPr>
          <w:rFonts w:hint="eastAsia"/>
          <w:b/>
          <w:bCs/>
          <w:sz w:val="36"/>
          <w:szCs w:val="36"/>
          <w:lang w:eastAsia="zh-CN"/>
        </w:rPr>
        <w:t>电生磁</w:t>
      </w:r>
      <w:r w:rsidRPr="006E5A35">
        <w:rPr>
          <w:rFonts w:hint="eastAsia"/>
          <w:b/>
          <w:bCs/>
          <w:sz w:val="36"/>
          <w:szCs w:val="36"/>
          <w:lang w:eastAsia="zh-CN"/>
        </w:rPr>
        <w:t xml:space="preserve"> </w:t>
      </w:r>
    </w:p>
    <w:p w:rsidR="001D5B04" w:rsidRPr="00B21106" w:rsidRDefault="008F48C9" w:rsidP="00B21106">
      <w:pPr>
        <w:ind w:left="304" w:hangingChars="101" w:hanging="304"/>
        <w:rPr>
          <w:sz w:val="30"/>
          <w:szCs w:val="30"/>
          <w:lang w:eastAsia="zh-CN"/>
        </w:rPr>
      </w:pPr>
      <w:r w:rsidRPr="00B21106">
        <w:rPr>
          <w:b/>
          <w:bCs/>
          <w:sz w:val="30"/>
          <w:szCs w:val="30"/>
          <w:lang w:eastAsia="zh-CN"/>
        </w:rPr>
        <w:t>一、单选题</w:t>
      </w:r>
    </w:p>
    <w:p w:rsidR="001D5B04" w:rsidRPr="00B21106" w:rsidRDefault="00B21106" w:rsidP="00B21106">
      <w:pPr>
        <w:spacing w:after="0"/>
        <w:ind w:left="212" w:hangingChars="101" w:hanging="212"/>
        <w:rPr>
          <w:sz w:val="30"/>
          <w:szCs w:val="30"/>
          <w:lang w:eastAsia="zh-CN"/>
        </w:rPr>
      </w:pPr>
      <w:r>
        <w:rPr>
          <w:noProof/>
        </w:rPr>
        <w:pict>
          <v:shape id="图片 1" o:spid="_x0000_s1074" type="#_x0000_t75" style="position:absolute;left:0;text-align:left;margin-left:424.15pt;margin-top:65.15pt;width:143.25pt;height:79.7pt;z-index:2;visibility:visible">
            <v:imagedata r:id="rId10" o:title=""/>
            <w10:wrap type="square"/>
          </v:shape>
        </w:pict>
      </w:r>
      <w:r w:rsidR="008F48C9" w:rsidRPr="00B21106">
        <w:rPr>
          <w:color w:val="000000"/>
          <w:sz w:val="30"/>
          <w:szCs w:val="30"/>
          <w:lang w:eastAsia="zh-CN"/>
        </w:rPr>
        <w:t>1.</w:t>
      </w:r>
      <w:r w:rsidR="008F48C9" w:rsidRPr="00B21106">
        <w:rPr>
          <w:color w:val="000000"/>
          <w:sz w:val="30"/>
          <w:szCs w:val="30"/>
          <w:lang w:eastAsia="zh-CN"/>
        </w:rPr>
        <w:t>在探究</w:t>
      </w:r>
      <w:r w:rsidR="008F48C9" w:rsidRPr="00B21106">
        <w:rPr>
          <w:color w:val="000000"/>
          <w:sz w:val="30"/>
          <w:szCs w:val="30"/>
          <w:lang w:eastAsia="zh-CN"/>
        </w:rPr>
        <w:t>“</w:t>
      </w:r>
      <w:r w:rsidR="008F48C9" w:rsidRPr="00B21106">
        <w:rPr>
          <w:color w:val="000000"/>
          <w:sz w:val="30"/>
          <w:szCs w:val="30"/>
          <w:lang w:eastAsia="zh-CN"/>
        </w:rPr>
        <w:t>通电螺线管外部磁场分布</w:t>
      </w:r>
      <w:r w:rsidR="008F48C9" w:rsidRPr="00B21106">
        <w:rPr>
          <w:color w:val="000000"/>
          <w:sz w:val="30"/>
          <w:szCs w:val="30"/>
          <w:lang w:eastAsia="zh-CN"/>
        </w:rPr>
        <w:t>”</w:t>
      </w:r>
      <w:r w:rsidR="008F48C9" w:rsidRPr="00B21106">
        <w:rPr>
          <w:color w:val="000000"/>
          <w:sz w:val="30"/>
          <w:szCs w:val="30"/>
          <w:lang w:eastAsia="zh-CN"/>
        </w:rPr>
        <w:t>的实验中，开关断开时小磁针甲、乙的指向如图所示，当开关闭合时，通电螺线管有磁性，则下列说法正确的是（</w:t>
      </w:r>
      <w:r w:rsidR="008F48C9" w:rsidRPr="00B21106">
        <w:rPr>
          <w:color w:val="000000"/>
          <w:sz w:val="30"/>
          <w:szCs w:val="30"/>
          <w:lang w:eastAsia="zh-CN"/>
        </w:rPr>
        <w:t xml:space="preserve">  </w:t>
      </w:r>
      <w:r w:rsidR="008F48C9" w:rsidRPr="00B21106">
        <w:rPr>
          <w:color w:val="000000"/>
          <w:sz w:val="30"/>
          <w:szCs w:val="30"/>
          <w:lang w:eastAsia="zh-CN"/>
        </w:rPr>
        <w:t>）</w:t>
      </w:r>
      <w:r w:rsidR="008F48C9" w:rsidRPr="00B21106">
        <w:rPr>
          <w:color w:val="000000"/>
          <w:sz w:val="30"/>
          <w:szCs w:val="30"/>
          <w:lang w:eastAsia="zh-CN"/>
        </w:rPr>
        <w:t xml:space="preserve"> </w:t>
      </w:r>
      <w:r w:rsidR="008F48C9" w:rsidRPr="00B21106">
        <w:rPr>
          <w:sz w:val="30"/>
          <w:szCs w:val="30"/>
          <w:lang w:eastAsia="zh-CN"/>
        </w:rPr>
        <w:br/>
      </w:r>
      <w:r w:rsidR="008F48C9" w:rsidRPr="00B21106">
        <w:rPr>
          <w:color w:val="000000"/>
          <w:sz w:val="30"/>
          <w:szCs w:val="30"/>
          <w:lang w:eastAsia="zh-CN"/>
        </w:rPr>
        <w:t>A. </w:t>
      </w:r>
      <w:r w:rsidR="008F48C9" w:rsidRPr="00B21106">
        <w:rPr>
          <w:color w:val="000000"/>
          <w:sz w:val="30"/>
          <w:szCs w:val="30"/>
          <w:lang w:eastAsia="zh-CN"/>
        </w:rPr>
        <w:t>小磁针甲偏转，小磁针乙不偏转</w:t>
      </w:r>
      <w:r w:rsidR="008F48C9" w:rsidRPr="00B21106">
        <w:rPr>
          <w:sz w:val="30"/>
          <w:szCs w:val="30"/>
          <w:lang w:eastAsia="zh-CN"/>
        </w:rPr>
        <w:br/>
      </w:r>
      <w:r w:rsidR="008F48C9" w:rsidRPr="00B21106">
        <w:rPr>
          <w:color w:val="000000"/>
          <w:sz w:val="30"/>
          <w:szCs w:val="30"/>
          <w:lang w:eastAsia="zh-CN"/>
        </w:rPr>
        <w:t>B. </w:t>
      </w:r>
      <w:r w:rsidR="008F48C9" w:rsidRPr="00B21106">
        <w:rPr>
          <w:color w:val="000000"/>
          <w:sz w:val="30"/>
          <w:szCs w:val="30"/>
          <w:lang w:eastAsia="zh-CN"/>
        </w:rPr>
        <w:t>小磁针乙偏转，小磁针甲不偏转</w:t>
      </w:r>
      <w:r w:rsidR="008F48C9" w:rsidRPr="00B21106">
        <w:rPr>
          <w:sz w:val="30"/>
          <w:szCs w:val="30"/>
          <w:lang w:eastAsia="zh-CN"/>
        </w:rPr>
        <w:br/>
      </w:r>
      <w:r w:rsidR="008F48C9" w:rsidRPr="00B21106">
        <w:rPr>
          <w:color w:val="000000"/>
          <w:sz w:val="30"/>
          <w:szCs w:val="30"/>
          <w:lang w:eastAsia="zh-CN"/>
        </w:rPr>
        <w:t>C. </w:t>
      </w:r>
      <w:r w:rsidR="008F48C9" w:rsidRPr="00B21106">
        <w:rPr>
          <w:color w:val="000000"/>
          <w:sz w:val="30"/>
          <w:szCs w:val="30"/>
          <w:lang w:eastAsia="zh-CN"/>
        </w:rPr>
        <w:t>小磁针甲、乙均偏转</w:t>
      </w:r>
      <w:r w:rsidR="008F48C9" w:rsidRPr="00B21106">
        <w:rPr>
          <w:sz w:val="30"/>
          <w:szCs w:val="30"/>
          <w:lang w:eastAsia="zh-CN"/>
        </w:rPr>
        <w:br/>
      </w:r>
      <w:r w:rsidR="008F48C9" w:rsidRPr="00B21106">
        <w:rPr>
          <w:color w:val="000000"/>
          <w:sz w:val="30"/>
          <w:szCs w:val="30"/>
          <w:lang w:eastAsia="zh-CN"/>
        </w:rPr>
        <w:t>D. </w:t>
      </w:r>
      <w:r w:rsidR="008F48C9" w:rsidRPr="00B21106">
        <w:rPr>
          <w:color w:val="000000"/>
          <w:sz w:val="30"/>
          <w:szCs w:val="30"/>
          <w:lang w:eastAsia="zh-CN"/>
        </w:rPr>
        <w:t>滑动变阻器滑片</w:t>
      </w:r>
      <w:r w:rsidR="008F48C9" w:rsidRPr="00B21106">
        <w:rPr>
          <w:color w:val="000000"/>
          <w:sz w:val="30"/>
          <w:szCs w:val="30"/>
          <w:lang w:eastAsia="zh-CN"/>
        </w:rPr>
        <w:t>P</w:t>
      </w:r>
      <w:r w:rsidR="008F48C9" w:rsidRPr="00B21106">
        <w:rPr>
          <w:color w:val="000000"/>
          <w:sz w:val="30"/>
          <w:szCs w:val="30"/>
          <w:lang w:eastAsia="zh-CN"/>
        </w:rPr>
        <w:t>从右向左滑动时，通电螺线管和磁性逐渐增强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2.</w:t>
      </w:r>
      <w:r w:rsidRPr="00B21106">
        <w:rPr>
          <w:color w:val="000000"/>
          <w:sz w:val="30"/>
          <w:szCs w:val="30"/>
          <w:lang w:eastAsia="zh-CN"/>
        </w:rPr>
        <w:t>在如图所示的实验装置图中，能够说明电能生磁的是（　　）</w:t>
      </w:r>
      <w:r w:rsidRPr="00B21106">
        <w:rPr>
          <w:color w:val="000000"/>
          <w:sz w:val="30"/>
          <w:szCs w:val="30"/>
          <w:lang w:eastAsia="zh-CN"/>
        </w:rPr>
        <w:t xml:space="preserve">            </w:t>
      </w:r>
    </w:p>
    <w:p w:rsidR="001D5B04" w:rsidRPr="00B21106" w:rsidRDefault="008F48C9" w:rsidP="00B21106">
      <w:pPr>
        <w:spacing w:after="0"/>
        <w:ind w:leftChars="100" w:left="210" w:firstLineChars="50" w:firstLine="150"/>
        <w:rPr>
          <w:sz w:val="30"/>
          <w:szCs w:val="30"/>
        </w:rPr>
      </w:pPr>
      <w:r w:rsidRPr="00B21106">
        <w:rPr>
          <w:color w:val="000000"/>
          <w:sz w:val="30"/>
          <w:szCs w:val="30"/>
        </w:rPr>
        <w:t>A. </w:t>
      </w:r>
      <w:r w:rsidR="00795DD1" w:rsidRPr="00B21106">
        <w:rPr>
          <w:noProof/>
          <w:sz w:val="30"/>
          <w:szCs w:val="30"/>
          <w:lang w:eastAsia="zh-CN"/>
        </w:rPr>
        <w:pict>
          <v:shape id="图片 2" o:spid="_x0000_i1025" type="#_x0000_t75" style="width:66.75pt;height:70.5pt;visibility:visible;mso-wrap-style:square">
            <v:imagedata r:id="rId11" o:title=""/>
          </v:shape>
        </w:pict>
      </w:r>
      <w:r w:rsidRPr="00B21106">
        <w:rPr>
          <w:color w:val="000000"/>
          <w:sz w:val="30"/>
          <w:szCs w:val="30"/>
        </w:rPr>
        <w:t>​</w:t>
      </w:r>
      <w:r w:rsidRPr="00B21106">
        <w:rPr>
          <w:color w:val="000000"/>
          <w:sz w:val="30"/>
          <w:szCs w:val="30"/>
        </w:rPr>
        <w:t>      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</w:t>
      </w:r>
      <w:r w:rsidRPr="00B21106">
        <w:rPr>
          <w:color w:val="000000"/>
          <w:sz w:val="30"/>
          <w:szCs w:val="30"/>
        </w:rPr>
        <w:t> B. </w:t>
      </w:r>
      <w:r w:rsidR="00795DD1" w:rsidRPr="00B21106">
        <w:rPr>
          <w:noProof/>
          <w:sz w:val="30"/>
          <w:szCs w:val="30"/>
          <w:lang w:eastAsia="zh-CN"/>
        </w:rPr>
        <w:pict>
          <v:shape id="图片 3" o:spid="_x0000_i1026" type="#_x0000_t75" style="width:91.5pt;height:82.5pt;visibility:visible;mso-wrap-style:square">
            <v:imagedata r:id="rId12" o:title=""/>
          </v:shape>
        </w:pict>
      </w:r>
      <w:r w:rsidRPr="00B21106">
        <w:rPr>
          <w:color w:val="000000"/>
          <w:sz w:val="30"/>
          <w:szCs w:val="30"/>
        </w:rPr>
        <w:t>​</w:t>
      </w:r>
      <w:r w:rsidRPr="00B21106">
        <w:rPr>
          <w:color w:val="000000"/>
          <w:sz w:val="30"/>
          <w:szCs w:val="30"/>
        </w:rPr>
        <w:t>     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 </w:t>
      </w:r>
      <w:r w:rsidRPr="00B21106">
        <w:rPr>
          <w:color w:val="000000"/>
          <w:sz w:val="30"/>
          <w:szCs w:val="30"/>
        </w:rPr>
        <w:t>  C. </w:t>
      </w:r>
      <w:r w:rsidR="00795DD1" w:rsidRPr="00B21106">
        <w:rPr>
          <w:noProof/>
          <w:sz w:val="30"/>
          <w:szCs w:val="30"/>
          <w:lang w:eastAsia="zh-CN"/>
        </w:rPr>
        <w:pict>
          <v:shape id="图片 4" o:spid="_x0000_i1027" type="#_x0000_t75" style="width:106.5pt;height:78pt;visibility:visible;mso-wrap-style:square">
            <v:imagedata r:id="rId13" o:title=""/>
          </v:shape>
        </w:pict>
      </w:r>
      <w:r w:rsidRPr="00B21106">
        <w:rPr>
          <w:color w:val="000000"/>
          <w:sz w:val="30"/>
          <w:szCs w:val="30"/>
        </w:rPr>
        <w:t>​</w:t>
      </w:r>
      <w:r w:rsidRPr="00B21106">
        <w:rPr>
          <w:color w:val="000000"/>
          <w:sz w:val="30"/>
          <w:szCs w:val="30"/>
        </w:rPr>
        <w:t>      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</w:t>
      </w:r>
      <w:r w:rsidRPr="00B21106">
        <w:rPr>
          <w:color w:val="000000"/>
          <w:sz w:val="30"/>
          <w:szCs w:val="30"/>
        </w:rPr>
        <w:t> D. </w:t>
      </w:r>
      <w:r w:rsidR="00795DD1" w:rsidRPr="00B21106">
        <w:rPr>
          <w:noProof/>
          <w:sz w:val="30"/>
          <w:szCs w:val="30"/>
          <w:lang w:eastAsia="zh-CN"/>
        </w:rPr>
        <w:pict>
          <v:shape id="图片 5" o:spid="_x0000_i1028" type="#_x0000_t75" style="width:89.25pt;height:74.25pt;visibility:visible;mso-wrap-style:square">
            <v:imagedata r:id="rId14" o:title=""/>
          </v:shape>
        </w:pict>
      </w:r>
      <w:r w:rsidRPr="00B21106">
        <w:rPr>
          <w:color w:val="000000"/>
          <w:sz w:val="30"/>
          <w:szCs w:val="30"/>
        </w:rPr>
        <w:t>​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3.</w:t>
      </w:r>
      <w:r w:rsidRPr="00B21106">
        <w:rPr>
          <w:color w:val="000000"/>
          <w:sz w:val="30"/>
          <w:szCs w:val="30"/>
          <w:lang w:eastAsia="zh-CN"/>
        </w:rPr>
        <w:t>下面哪一位科学家的发现，首次揭示了电与磁之间的联系（</w:t>
      </w:r>
      <w:r w:rsidRPr="00B21106">
        <w:rPr>
          <w:color w:val="000000"/>
          <w:sz w:val="30"/>
          <w:szCs w:val="30"/>
          <w:lang w:eastAsia="zh-CN"/>
        </w:rPr>
        <w:t xml:space="preserve">    </w:t>
      </w:r>
      <w:r w:rsidRPr="00B21106">
        <w:rPr>
          <w:color w:val="000000"/>
          <w:sz w:val="30"/>
          <w:szCs w:val="30"/>
          <w:lang w:eastAsia="zh-CN"/>
        </w:rPr>
        <w:t>）</w:t>
      </w:r>
      <w:r w:rsidRPr="00B21106">
        <w:rPr>
          <w:color w:val="000000"/>
          <w:sz w:val="30"/>
          <w:szCs w:val="30"/>
          <w:lang w:eastAsia="zh-CN"/>
        </w:rPr>
        <w:t xml:space="preserve">            </w:t>
      </w:r>
    </w:p>
    <w:p w:rsidR="001D5B04" w:rsidRPr="00B21106" w:rsidRDefault="008F48C9" w:rsidP="00B21106">
      <w:pPr>
        <w:spacing w:after="0"/>
        <w:ind w:leftChars="100" w:left="210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A.</w:t>
      </w:r>
      <w:r w:rsidRPr="00B21106">
        <w:rPr>
          <w:color w:val="000000"/>
          <w:sz w:val="30"/>
          <w:szCs w:val="30"/>
          <w:lang w:eastAsia="zh-CN"/>
        </w:rPr>
        <w:t>法拉第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   </w:t>
      </w:r>
      <w:r w:rsidRPr="00B21106">
        <w:rPr>
          <w:color w:val="000000"/>
          <w:sz w:val="30"/>
          <w:szCs w:val="30"/>
          <w:lang w:eastAsia="zh-CN"/>
        </w:rPr>
        <w:t>B.</w:t>
      </w:r>
      <w:r w:rsidRPr="00B21106">
        <w:rPr>
          <w:color w:val="000000"/>
          <w:sz w:val="30"/>
          <w:szCs w:val="30"/>
          <w:lang w:eastAsia="zh-CN"/>
        </w:rPr>
        <w:t>焦耳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   </w:t>
      </w:r>
      <w:r w:rsidRPr="00B21106">
        <w:rPr>
          <w:color w:val="000000"/>
          <w:sz w:val="30"/>
          <w:szCs w:val="30"/>
          <w:lang w:eastAsia="zh-CN"/>
        </w:rPr>
        <w:t>C.</w:t>
      </w:r>
      <w:r w:rsidRPr="00B21106">
        <w:rPr>
          <w:color w:val="000000"/>
          <w:sz w:val="30"/>
          <w:szCs w:val="30"/>
          <w:lang w:eastAsia="zh-CN"/>
        </w:rPr>
        <w:t>奥斯持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    </w:t>
      </w:r>
      <w:r w:rsidRPr="00B21106">
        <w:rPr>
          <w:color w:val="000000"/>
          <w:sz w:val="30"/>
          <w:szCs w:val="30"/>
          <w:lang w:eastAsia="zh-CN"/>
        </w:rPr>
        <w:t>D.</w:t>
      </w:r>
      <w:r w:rsidRPr="00B21106">
        <w:rPr>
          <w:color w:val="000000"/>
          <w:sz w:val="30"/>
          <w:szCs w:val="30"/>
          <w:lang w:eastAsia="zh-CN"/>
        </w:rPr>
        <w:t>安培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4.</w:t>
      </w:r>
      <w:r w:rsidRPr="00B21106">
        <w:rPr>
          <w:color w:val="000000"/>
          <w:sz w:val="30"/>
          <w:szCs w:val="30"/>
          <w:lang w:eastAsia="zh-CN"/>
        </w:rPr>
        <w:t>通电螺线管的极性决定于</w:t>
      </w:r>
      <w:r w:rsidRPr="00B21106">
        <w:rPr>
          <w:color w:val="000000"/>
          <w:sz w:val="30"/>
          <w:szCs w:val="30"/>
          <w:lang w:eastAsia="zh-CN"/>
        </w:rPr>
        <w:t xml:space="preserve">(    )            </w:t>
      </w:r>
    </w:p>
    <w:p w:rsidR="001D5B04" w:rsidRPr="00B21106" w:rsidRDefault="008F48C9" w:rsidP="00B21106">
      <w:pPr>
        <w:spacing w:after="0"/>
        <w:ind w:leftChars="100" w:left="213" w:hangingChars="1" w:hanging="3"/>
        <w:rPr>
          <w:sz w:val="28"/>
          <w:szCs w:val="28"/>
          <w:lang w:eastAsia="zh-CN"/>
        </w:rPr>
      </w:pPr>
      <w:r w:rsidRPr="00B21106">
        <w:rPr>
          <w:color w:val="000000"/>
          <w:sz w:val="28"/>
          <w:szCs w:val="28"/>
          <w:lang w:eastAsia="zh-CN"/>
        </w:rPr>
        <w:t>A. </w:t>
      </w:r>
      <w:r w:rsidRPr="00B21106">
        <w:rPr>
          <w:color w:val="000000"/>
          <w:sz w:val="28"/>
          <w:szCs w:val="28"/>
          <w:lang w:eastAsia="zh-CN"/>
        </w:rPr>
        <w:t>螺线管线圈的匝数</w:t>
      </w:r>
      <w:r w:rsidR="00B21106">
        <w:rPr>
          <w:rFonts w:hint="eastAsia"/>
          <w:color w:val="000000"/>
          <w:sz w:val="28"/>
          <w:szCs w:val="28"/>
          <w:lang w:eastAsia="zh-CN"/>
        </w:rPr>
        <w:t xml:space="preserve"> </w:t>
      </w:r>
      <w:r w:rsidRPr="00B21106">
        <w:rPr>
          <w:color w:val="000000"/>
          <w:sz w:val="28"/>
          <w:szCs w:val="28"/>
          <w:lang w:eastAsia="zh-CN"/>
        </w:rPr>
        <w:t> B. </w:t>
      </w:r>
      <w:r w:rsidRPr="00B21106">
        <w:rPr>
          <w:color w:val="000000"/>
          <w:sz w:val="28"/>
          <w:szCs w:val="28"/>
          <w:lang w:eastAsia="zh-CN"/>
        </w:rPr>
        <w:t>螺线管中有无铁芯</w:t>
      </w:r>
      <w:r w:rsidR="00B21106">
        <w:rPr>
          <w:rFonts w:hint="eastAsia"/>
          <w:color w:val="000000"/>
          <w:sz w:val="28"/>
          <w:szCs w:val="28"/>
          <w:lang w:eastAsia="zh-CN"/>
        </w:rPr>
        <w:t xml:space="preserve"> </w:t>
      </w:r>
      <w:r w:rsidRPr="00B21106">
        <w:rPr>
          <w:color w:val="000000"/>
          <w:sz w:val="28"/>
          <w:szCs w:val="28"/>
          <w:lang w:eastAsia="zh-CN"/>
        </w:rPr>
        <w:t>  C. </w:t>
      </w:r>
      <w:r w:rsidRPr="00B21106">
        <w:rPr>
          <w:color w:val="000000"/>
          <w:sz w:val="28"/>
          <w:szCs w:val="28"/>
          <w:lang w:eastAsia="zh-CN"/>
        </w:rPr>
        <w:t>螺线管中的电流大小</w:t>
      </w:r>
      <w:r w:rsidRPr="00B21106">
        <w:rPr>
          <w:color w:val="000000"/>
          <w:sz w:val="28"/>
          <w:szCs w:val="28"/>
          <w:lang w:eastAsia="zh-CN"/>
        </w:rPr>
        <w:t>  </w:t>
      </w:r>
      <w:r w:rsidRPr="00B21106">
        <w:rPr>
          <w:color w:val="000000"/>
          <w:sz w:val="28"/>
          <w:szCs w:val="28"/>
          <w:lang w:eastAsia="zh-CN"/>
        </w:rPr>
        <w:t>  </w:t>
      </w:r>
      <w:r w:rsidR="00B21106">
        <w:rPr>
          <w:rFonts w:hint="eastAsia"/>
          <w:color w:val="000000"/>
          <w:sz w:val="28"/>
          <w:szCs w:val="28"/>
          <w:lang w:eastAsia="zh-CN"/>
        </w:rPr>
        <w:t xml:space="preserve"> </w:t>
      </w:r>
      <w:r w:rsidRPr="00B21106">
        <w:rPr>
          <w:color w:val="000000"/>
          <w:sz w:val="28"/>
          <w:szCs w:val="28"/>
          <w:lang w:eastAsia="zh-CN"/>
        </w:rPr>
        <w:t>D. </w:t>
      </w:r>
      <w:r w:rsidRPr="00B21106">
        <w:rPr>
          <w:color w:val="000000"/>
          <w:sz w:val="28"/>
          <w:szCs w:val="28"/>
          <w:lang w:eastAsia="zh-CN"/>
        </w:rPr>
        <w:t>螺线管中电流方向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5.1820</w:t>
      </w:r>
      <w:r w:rsidRPr="00B21106">
        <w:rPr>
          <w:color w:val="000000"/>
          <w:sz w:val="30"/>
          <w:szCs w:val="30"/>
          <w:lang w:eastAsia="zh-CN"/>
        </w:rPr>
        <w:t>年，安培在科学院的例会上做了一个小实验，引起了到会科学家的兴趣．如图所示，把螺线管沿东</w:t>
      </w:r>
      <w:r w:rsidRPr="00B21106">
        <w:rPr>
          <w:color w:val="000000"/>
          <w:sz w:val="30"/>
          <w:szCs w:val="30"/>
          <w:lang w:eastAsia="zh-CN"/>
        </w:rPr>
        <w:t>西方向水平悬挂起来，然后给导线通电，会发生的现象是（　　）</w:t>
      </w:r>
      <w:r w:rsidRPr="00B21106">
        <w:rPr>
          <w:sz w:val="30"/>
          <w:szCs w:val="30"/>
          <w:lang w:eastAsia="zh-CN"/>
        </w:rPr>
        <w:br/>
      </w:r>
      <w:r w:rsidR="00B21106" w:rsidRPr="00B21106">
        <w:rPr>
          <w:noProof/>
          <w:sz w:val="30"/>
          <w:szCs w:val="30"/>
          <w:lang w:eastAsia="zh-CN"/>
        </w:rPr>
        <w:pict>
          <v:shape id="图片 6" o:spid="_x0000_i1029" type="#_x0000_t75" style="width:73.5pt;height:90pt;visibility:visible;mso-wrap-style:square">
            <v:imagedata r:id="rId15" o:title=""/>
          </v:shape>
        </w:pict>
      </w:r>
    </w:p>
    <w:p w:rsidR="001D5B04" w:rsidRPr="00B21106" w:rsidRDefault="008F48C9" w:rsidP="00B21106">
      <w:pPr>
        <w:spacing w:after="0"/>
        <w:ind w:leftChars="100" w:left="213" w:hangingChars="1" w:hanging="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A. </w:t>
      </w:r>
      <w:r w:rsidRPr="00B21106">
        <w:rPr>
          <w:color w:val="000000"/>
          <w:sz w:val="30"/>
          <w:szCs w:val="30"/>
          <w:lang w:eastAsia="zh-CN"/>
        </w:rPr>
        <w:t>通电螺线管仍保持原位置静止</w:t>
      </w:r>
      <w:r w:rsidRPr="00B21106">
        <w:rPr>
          <w:color w:val="000000"/>
          <w:sz w:val="30"/>
          <w:szCs w:val="30"/>
          <w:lang w:eastAsia="zh-CN"/>
        </w:rPr>
        <w:t>         </w:t>
      </w:r>
      <w:r w:rsidRPr="00B21106">
        <w:rPr>
          <w:color w:val="000000"/>
          <w:sz w:val="30"/>
          <w:szCs w:val="30"/>
          <w:lang w:eastAsia="zh-CN"/>
        </w:rPr>
        <w:t>       </w:t>
      </w:r>
      <w:r w:rsidR="00B21106" w:rsidRPr="00B21106">
        <w:rPr>
          <w:noProof/>
          <w:sz w:val="30"/>
          <w:szCs w:val="30"/>
          <w:lang w:eastAsia="zh-CN"/>
        </w:rPr>
        <w:pict>
          <v:shape id="图片 7" o:spid="_x0000_i1030" type="#_x0000_t75" style="width:.75pt;height:3pt;visibility:visible;mso-wrap-style:square">
            <v:imagedata r:id="rId16" o:title=""/>
          </v:shape>
        </w:pict>
      </w:r>
      <w:r w:rsidRPr="00B21106">
        <w:rPr>
          <w:color w:val="000000"/>
          <w:sz w:val="30"/>
          <w:szCs w:val="30"/>
          <w:lang w:eastAsia="zh-CN"/>
        </w:rPr>
        <w:t>B. </w:t>
      </w:r>
      <w:r w:rsidRPr="00B21106">
        <w:rPr>
          <w:color w:val="000000"/>
          <w:sz w:val="30"/>
          <w:szCs w:val="30"/>
          <w:lang w:eastAsia="zh-CN"/>
        </w:rPr>
        <w:t>通电螺线管转动，但最后又回到原位置</w:t>
      </w:r>
      <w:r w:rsidRPr="00B21106">
        <w:rPr>
          <w:sz w:val="30"/>
          <w:szCs w:val="30"/>
          <w:lang w:eastAsia="zh-CN"/>
        </w:rPr>
        <w:br/>
      </w:r>
      <w:r w:rsidRPr="00B21106">
        <w:rPr>
          <w:color w:val="000000"/>
          <w:sz w:val="30"/>
          <w:szCs w:val="30"/>
          <w:lang w:eastAsia="zh-CN"/>
        </w:rPr>
        <w:t>C. </w:t>
      </w:r>
      <w:r w:rsidRPr="00B21106">
        <w:rPr>
          <w:color w:val="000000"/>
          <w:sz w:val="30"/>
          <w:szCs w:val="30"/>
          <w:lang w:eastAsia="zh-CN"/>
        </w:rPr>
        <w:t>通电螺线管转动，直至</w:t>
      </w:r>
      <w:r w:rsidRPr="00B21106">
        <w:rPr>
          <w:color w:val="000000"/>
          <w:sz w:val="30"/>
          <w:szCs w:val="30"/>
          <w:lang w:eastAsia="zh-CN"/>
        </w:rPr>
        <w:t>A</w:t>
      </w:r>
      <w:r w:rsidRPr="00B21106">
        <w:rPr>
          <w:color w:val="000000"/>
          <w:sz w:val="30"/>
          <w:szCs w:val="30"/>
          <w:lang w:eastAsia="zh-CN"/>
        </w:rPr>
        <w:t>指向北，</w:t>
      </w:r>
      <w:r w:rsidRPr="00B21106">
        <w:rPr>
          <w:color w:val="000000"/>
          <w:sz w:val="30"/>
          <w:szCs w:val="30"/>
          <w:lang w:eastAsia="zh-CN"/>
        </w:rPr>
        <w:t>B</w:t>
      </w:r>
      <w:r w:rsidRPr="00B21106">
        <w:rPr>
          <w:color w:val="000000"/>
          <w:sz w:val="30"/>
          <w:szCs w:val="30"/>
          <w:lang w:eastAsia="zh-CN"/>
        </w:rPr>
        <w:t>指向南</w:t>
      </w:r>
      <w:r w:rsidRPr="00B21106">
        <w:rPr>
          <w:color w:val="000000"/>
          <w:sz w:val="30"/>
          <w:szCs w:val="30"/>
          <w:lang w:eastAsia="zh-CN"/>
        </w:rPr>
        <w:t>     </w:t>
      </w:r>
      <w:r w:rsidRPr="00B21106">
        <w:rPr>
          <w:color w:val="000000"/>
          <w:sz w:val="30"/>
          <w:szCs w:val="30"/>
          <w:lang w:eastAsia="zh-CN"/>
        </w:rPr>
        <w:t>   </w:t>
      </w:r>
      <w:r w:rsidR="00B21106" w:rsidRPr="00B21106">
        <w:rPr>
          <w:noProof/>
          <w:sz w:val="30"/>
          <w:szCs w:val="30"/>
          <w:lang w:eastAsia="zh-CN"/>
        </w:rPr>
        <w:pict>
          <v:shape id="图片 8" o:spid="_x0000_i1031" type="#_x0000_t75" style="width:1.5pt;height:3pt;visibility:visible;mso-wrap-style:square">
            <v:imagedata r:id="rId17" o:title=""/>
          </v:shape>
        </w:pict>
      </w:r>
      <w:r w:rsidRPr="00B21106">
        <w:rPr>
          <w:color w:val="000000"/>
          <w:sz w:val="30"/>
          <w:szCs w:val="30"/>
          <w:lang w:eastAsia="zh-CN"/>
        </w:rPr>
        <w:t>D. </w:t>
      </w:r>
      <w:r w:rsidRPr="00B21106">
        <w:rPr>
          <w:color w:val="000000"/>
          <w:sz w:val="30"/>
          <w:szCs w:val="30"/>
          <w:lang w:eastAsia="zh-CN"/>
        </w:rPr>
        <w:t>通电螺线管能在任意位置静止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lastRenderedPageBreak/>
        <w:t>6.</w:t>
      </w:r>
      <w:r w:rsidRPr="00B21106">
        <w:rPr>
          <w:color w:val="000000"/>
          <w:sz w:val="30"/>
          <w:szCs w:val="30"/>
          <w:lang w:eastAsia="zh-CN"/>
        </w:rPr>
        <w:t>下列各图中，小磁针静止时</w:t>
      </w:r>
      <w:r w:rsidRPr="00B21106">
        <w:rPr>
          <w:color w:val="000000"/>
          <w:sz w:val="30"/>
          <w:szCs w:val="30"/>
          <w:lang w:eastAsia="zh-CN"/>
        </w:rPr>
        <w:t>N</w:t>
      </w:r>
      <w:r w:rsidRPr="00B21106">
        <w:rPr>
          <w:color w:val="000000"/>
          <w:sz w:val="30"/>
          <w:szCs w:val="30"/>
          <w:lang w:eastAsia="zh-CN"/>
        </w:rPr>
        <w:t>极指向正确的是（　　）</w:t>
      </w:r>
      <w:r w:rsidRPr="00B21106">
        <w:rPr>
          <w:color w:val="000000"/>
          <w:sz w:val="30"/>
          <w:szCs w:val="30"/>
          <w:lang w:eastAsia="zh-CN"/>
        </w:rPr>
        <w:t xml:space="preserve">            </w:t>
      </w:r>
    </w:p>
    <w:p w:rsidR="001D5B04" w:rsidRPr="00B21106" w:rsidRDefault="008F48C9" w:rsidP="00B21106">
      <w:pPr>
        <w:spacing w:after="0"/>
        <w:ind w:leftChars="100" w:left="210"/>
        <w:rPr>
          <w:sz w:val="30"/>
          <w:szCs w:val="30"/>
        </w:rPr>
      </w:pPr>
      <w:r w:rsidRPr="00B21106">
        <w:rPr>
          <w:color w:val="000000"/>
          <w:sz w:val="30"/>
          <w:szCs w:val="30"/>
        </w:rPr>
        <w:t>A. </w:t>
      </w:r>
      <w:r w:rsidR="00B21106" w:rsidRPr="00B21106">
        <w:rPr>
          <w:noProof/>
          <w:sz w:val="30"/>
          <w:szCs w:val="30"/>
          <w:lang w:eastAsia="zh-CN"/>
        </w:rPr>
        <w:pict>
          <v:shape id="图片 9" o:spid="_x0000_i1032" type="#_x0000_t75" style="width:96.75pt;height:47.25pt;visibility:visible;mso-wrap-style:square">
            <v:imagedata r:id="rId18" o:title=""/>
          </v:shape>
        </w:pict>
      </w:r>
      <w:r w:rsidRPr="00B21106">
        <w:rPr>
          <w:color w:val="000000"/>
          <w:sz w:val="30"/>
          <w:szCs w:val="30"/>
        </w:rPr>
        <w:t>       </w:t>
      </w:r>
      <w:r w:rsidR="00B21106" w:rsidRPr="00B21106">
        <w:rPr>
          <w:noProof/>
          <w:sz w:val="30"/>
          <w:szCs w:val="30"/>
          <w:lang w:eastAsia="zh-CN"/>
        </w:rPr>
        <w:pict>
          <v:shape id="图片 10" o:spid="_x0000_i1033" type="#_x0000_t75" style="width:1.5pt;height:3pt;visibility:visible;mso-wrap-style:square">
            <v:imagedata r:id="rId17" o:title=""/>
          </v:shape>
        </w:pict>
      </w:r>
      <w:r w:rsidRPr="00B21106">
        <w:rPr>
          <w:color w:val="000000"/>
          <w:sz w:val="30"/>
          <w:szCs w:val="30"/>
        </w:rPr>
        <w:t>B. </w:t>
      </w:r>
      <w:r w:rsidR="00B21106" w:rsidRPr="00B21106">
        <w:rPr>
          <w:noProof/>
          <w:sz w:val="30"/>
          <w:szCs w:val="30"/>
          <w:lang w:eastAsia="zh-CN"/>
        </w:rPr>
        <w:pict>
          <v:shape id="图片 11" o:spid="_x0000_i1034" type="#_x0000_t75" style="width:81pt;height:69.75pt;visibility:visible;mso-wrap-style:square">
            <v:imagedata r:id="rId19" o:title=""/>
          </v:shape>
        </w:pict>
      </w:r>
      <w:r w:rsidRPr="00B21106">
        <w:rPr>
          <w:color w:val="000000"/>
          <w:sz w:val="30"/>
          <w:szCs w:val="30"/>
        </w:rPr>
        <w:t>       </w:t>
      </w:r>
      <w:r w:rsidR="00B21106" w:rsidRPr="00B21106">
        <w:rPr>
          <w:noProof/>
          <w:sz w:val="30"/>
          <w:szCs w:val="30"/>
          <w:lang w:eastAsia="zh-CN"/>
        </w:rPr>
        <w:pict>
          <v:shape id="图片 12" o:spid="_x0000_i1035" type="#_x0000_t75" style="width:1.5pt;height:3pt;visibility:visible;mso-wrap-style:square">
            <v:imagedata r:id="rId17" o:title=""/>
          </v:shape>
        </w:pict>
      </w:r>
      <w:r w:rsidRPr="00B21106">
        <w:rPr>
          <w:color w:val="000000"/>
          <w:sz w:val="30"/>
          <w:szCs w:val="30"/>
        </w:rPr>
        <w:t>C. </w:t>
      </w:r>
      <w:r w:rsidR="00B21106" w:rsidRPr="00B21106">
        <w:rPr>
          <w:noProof/>
          <w:sz w:val="30"/>
          <w:szCs w:val="30"/>
          <w:lang w:eastAsia="zh-CN"/>
        </w:rPr>
        <w:pict>
          <v:shape id="图片 13" o:spid="_x0000_i1036" type="#_x0000_t75" style="width:98.25pt;height:70.5pt;visibility:visible;mso-wrap-style:square">
            <v:imagedata r:id="rId20" o:title=""/>
          </v:shape>
        </w:pict>
      </w:r>
      <w:r w:rsidRPr="00B21106">
        <w:rPr>
          <w:color w:val="000000"/>
          <w:sz w:val="30"/>
          <w:szCs w:val="30"/>
        </w:rPr>
        <w:t>       </w:t>
      </w:r>
      <w:r w:rsidR="00B21106" w:rsidRPr="00B21106">
        <w:rPr>
          <w:noProof/>
          <w:sz w:val="30"/>
          <w:szCs w:val="30"/>
          <w:lang w:eastAsia="zh-CN"/>
        </w:rPr>
        <w:pict>
          <v:shape id="图片 14" o:spid="_x0000_i1037" type="#_x0000_t75" style="width:1.5pt;height:3pt;visibility:visible;mso-wrap-style:square">
            <v:imagedata r:id="rId17" o:title=""/>
          </v:shape>
        </w:pict>
      </w:r>
      <w:r w:rsidRPr="00B21106">
        <w:rPr>
          <w:color w:val="000000"/>
          <w:sz w:val="30"/>
          <w:szCs w:val="30"/>
        </w:rPr>
        <w:t>D. </w:t>
      </w:r>
      <w:r w:rsidR="00B21106" w:rsidRPr="00B21106">
        <w:rPr>
          <w:noProof/>
          <w:sz w:val="30"/>
          <w:szCs w:val="30"/>
          <w:lang w:eastAsia="zh-CN"/>
        </w:rPr>
        <w:pict>
          <v:shape id="图片 15" o:spid="_x0000_i1038" type="#_x0000_t75" style="width:74.25pt;height:49.5pt;visibility:visible;mso-wrap-style:square">
            <v:imagedata r:id="rId21" o:title=""/>
          </v:shape>
        </w:pic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7.</w:t>
      </w:r>
      <w:r w:rsidRPr="00B21106">
        <w:rPr>
          <w:color w:val="000000"/>
          <w:sz w:val="30"/>
          <w:szCs w:val="30"/>
          <w:lang w:eastAsia="zh-CN"/>
        </w:rPr>
        <w:t>关于下列四个实验的认识中，正确的是（　　）</w:t>
      </w:r>
      <w:r w:rsidRPr="00B21106">
        <w:rPr>
          <w:color w:val="000000"/>
          <w:sz w:val="30"/>
          <w:szCs w:val="30"/>
          <w:lang w:eastAsia="zh-CN"/>
        </w:rPr>
        <w:t xml:space="preserve">    </w:t>
      </w:r>
      <w:r w:rsidRPr="00B21106">
        <w:rPr>
          <w:color w:val="000000"/>
          <w:sz w:val="30"/>
          <w:szCs w:val="30"/>
          <w:lang w:eastAsia="zh-CN"/>
        </w:rPr>
        <w:t xml:space="preserve">        </w:t>
      </w:r>
    </w:p>
    <w:p w:rsidR="001D5B04" w:rsidRPr="00B21106" w:rsidRDefault="008F48C9" w:rsidP="00B21106">
      <w:pPr>
        <w:spacing w:after="0"/>
        <w:ind w:leftChars="150" w:left="315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A. </w:t>
      </w:r>
      <w:r w:rsidR="00B21106" w:rsidRPr="00B21106">
        <w:rPr>
          <w:noProof/>
          <w:sz w:val="30"/>
          <w:szCs w:val="30"/>
          <w:lang w:eastAsia="zh-CN"/>
        </w:rPr>
        <w:pict>
          <v:shape id="图片 16" o:spid="_x0000_i1039" type="#_x0000_t75" style="width:63.75pt;height:48.75pt;visibility:visible;mso-wrap-style:square">
            <v:imagedata r:id="rId22" o:title=""/>
          </v:shape>
        </w:pict>
      </w:r>
      <w:r w:rsidRPr="00B21106">
        <w:rPr>
          <w:color w:val="000000"/>
          <w:sz w:val="30"/>
          <w:szCs w:val="30"/>
          <w:lang w:eastAsia="zh-CN"/>
        </w:rPr>
        <w:t>实验现象说明电流周围存在磁场</w:t>
      </w:r>
      <w:r w:rsidRPr="00B21106">
        <w:rPr>
          <w:sz w:val="30"/>
          <w:szCs w:val="30"/>
          <w:lang w:eastAsia="zh-CN"/>
        </w:rPr>
        <w:br/>
      </w:r>
      <w:r w:rsidRPr="00B21106">
        <w:rPr>
          <w:color w:val="000000"/>
          <w:sz w:val="30"/>
          <w:szCs w:val="30"/>
          <w:lang w:eastAsia="zh-CN"/>
        </w:rPr>
        <w:t>B. </w:t>
      </w:r>
      <w:r w:rsidR="00B21106" w:rsidRPr="00B21106">
        <w:rPr>
          <w:noProof/>
          <w:sz w:val="30"/>
          <w:szCs w:val="30"/>
          <w:lang w:eastAsia="zh-CN"/>
        </w:rPr>
        <w:pict>
          <v:shape id="图片 17" o:spid="_x0000_i1040" type="#_x0000_t75" style="width:1in;height:54.75pt;visibility:visible;mso-wrap-style:square">
            <v:imagedata r:id="rId23" o:title=""/>
          </v:shape>
        </w:pict>
      </w:r>
      <w:r w:rsidRPr="00B21106">
        <w:rPr>
          <w:color w:val="000000"/>
          <w:sz w:val="30"/>
          <w:szCs w:val="30"/>
          <w:lang w:eastAsia="zh-CN"/>
        </w:rPr>
        <w:t>通电螺线管右端为</w:t>
      </w:r>
      <w:r w:rsidRPr="00B21106">
        <w:rPr>
          <w:color w:val="000000"/>
          <w:sz w:val="30"/>
          <w:szCs w:val="30"/>
          <w:lang w:eastAsia="zh-CN"/>
        </w:rPr>
        <w:t>S</w:t>
      </w:r>
      <w:r w:rsidRPr="00B21106">
        <w:rPr>
          <w:color w:val="000000"/>
          <w:sz w:val="30"/>
          <w:szCs w:val="30"/>
          <w:lang w:eastAsia="zh-CN"/>
        </w:rPr>
        <w:t>极</w:t>
      </w:r>
      <w:r w:rsidRPr="00B21106">
        <w:rPr>
          <w:sz w:val="30"/>
          <w:szCs w:val="30"/>
          <w:lang w:eastAsia="zh-CN"/>
        </w:rPr>
        <w:br/>
      </w:r>
      <w:r w:rsidRPr="00B21106">
        <w:rPr>
          <w:color w:val="000000"/>
          <w:sz w:val="30"/>
          <w:szCs w:val="30"/>
          <w:lang w:eastAsia="zh-CN"/>
        </w:rPr>
        <w:t>C. </w:t>
      </w:r>
      <w:r w:rsidR="00795DD1" w:rsidRPr="00B21106">
        <w:rPr>
          <w:noProof/>
          <w:sz w:val="30"/>
          <w:szCs w:val="30"/>
          <w:lang w:eastAsia="zh-CN"/>
        </w:rPr>
        <w:pict>
          <v:shape id="图片 18" o:spid="_x0000_i1041" type="#_x0000_t75" style="width:118.5pt;height:88.5pt;visibility:visible;mso-wrap-style:square">
            <v:imagedata r:id="rId24" o:title=""/>
          </v:shape>
        </w:pict>
      </w:r>
      <w:r w:rsidRPr="00B21106">
        <w:rPr>
          <w:color w:val="000000"/>
          <w:sz w:val="30"/>
          <w:szCs w:val="30"/>
          <w:lang w:eastAsia="zh-CN"/>
        </w:rPr>
        <w:t>实验研究的是通电导体在磁场中受到力的作用</w:t>
      </w:r>
      <w:r w:rsidRPr="00B21106">
        <w:rPr>
          <w:sz w:val="30"/>
          <w:szCs w:val="30"/>
          <w:lang w:eastAsia="zh-CN"/>
        </w:rPr>
        <w:br/>
      </w:r>
      <w:r w:rsidRPr="00B21106">
        <w:rPr>
          <w:color w:val="000000"/>
          <w:sz w:val="30"/>
          <w:szCs w:val="30"/>
          <w:lang w:eastAsia="zh-CN"/>
        </w:rPr>
        <w:t>D. </w:t>
      </w:r>
      <w:r w:rsidR="00795DD1" w:rsidRPr="00B21106">
        <w:rPr>
          <w:noProof/>
          <w:sz w:val="30"/>
          <w:szCs w:val="30"/>
          <w:lang w:eastAsia="zh-CN"/>
        </w:rPr>
        <w:pict>
          <v:shape id="图片 19" o:spid="_x0000_i1042" type="#_x0000_t75" style="width:118.5pt;height:78pt;visibility:visible;mso-wrap-style:square">
            <v:imagedata r:id="rId25" o:title=""/>
          </v:shape>
        </w:pict>
      </w:r>
      <w:r w:rsidRPr="00B21106">
        <w:rPr>
          <w:color w:val="000000"/>
          <w:sz w:val="30"/>
          <w:szCs w:val="30"/>
          <w:lang w:eastAsia="zh-CN"/>
        </w:rPr>
        <w:t>实验研究的是电磁感应现象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8.</w:t>
      </w:r>
      <w:r w:rsidRPr="00B21106">
        <w:rPr>
          <w:color w:val="000000"/>
          <w:sz w:val="30"/>
          <w:szCs w:val="30"/>
          <w:lang w:eastAsia="zh-CN"/>
        </w:rPr>
        <w:t>首先发现电流周围存在磁场的物理学家是</w:t>
      </w:r>
      <w:r w:rsidRPr="00B21106">
        <w:rPr>
          <w:color w:val="000000"/>
          <w:sz w:val="30"/>
          <w:szCs w:val="30"/>
          <w:lang w:eastAsia="zh-CN"/>
        </w:rPr>
        <w:t xml:space="preserve">(       )            </w:t>
      </w:r>
    </w:p>
    <w:p w:rsidR="001D5B04" w:rsidRPr="00B21106" w:rsidRDefault="008F48C9" w:rsidP="00B21106">
      <w:pPr>
        <w:spacing w:after="0"/>
        <w:ind w:leftChars="100" w:left="210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A. </w:t>
      </w:r>
      <w:r w:rsidRPr="00B21106">
        <w:rPr>
          <w:color w:val="000000"/>
          <w:sz w:val="30"/>
          <w:szCs w:val="30"/>
          <w:lang w:eastAsia="zh-CN"/>
        </w:rPr>
        <w:t>沈括</w:t>
      </w:r>
      <w:r w:rsidRPr="00B21106">
        <w:rPr>
          <w:color w:val="000000"/>
          <w:sz w:val="30"/>
          <w:szCs w:val="30"/>
          <w:lang w:eastAsia="zh-CN"/>
        </w:rPr>
        <w:t>         </w:t>
      </w:r>
      <w:r w:rsidRPr="00B21106">
        <w:rPr>
          <w:color w:val="000000"/>
          <w:sz w:val="30"/>
          <w:szCs w:val="30"/>
          <w:lang w:eastAsia="zh-CN"/>
        </w:rPr>
        <w:t>                </w:t>
      </w:r>
      <w:r w:rsidR="00795DD1" w:rsidRPr="00B21106">
        <w:rPr>
          <w:noProof/>
          <w:sz w:val="30"/>
          <w:szCs w:val="30"/>
          <w:lang w:eastAsia="zh-CN"/>
        </w:rPr>
        <w:pict>
          <v:shape id="图片 20" o:spid="_x0000_i1043" type="#_x0000_t75" style="width:1.5pt;height:3pt;visibility:visible;mso-wrap-style:square">
            <v:imagedata r:id="rId17" o:title=""/>
          </v:shape>
        </w:pict>
      </w:r>
      <w:r w:rsidRPr="00B21106">
        <w:rPr>
          <w:color w:val="000000"/>
          <w:sz w:val="30"/>
          <w:szCs w:val="30"/>
          <w:lang w:eastAsia="zh-CN"/>
        </w:rPr>
        <w:t>B. </w:t>
      </w:r>
      <w:r w:rsidRPr="00B21106">
        <w:rPr>
          <w:color w:val="000000"/>
          <w:sz w:val="30"/>
          <w:szCs w:val="30"/>
          <w:lang w:eastAsia="zh-CN"/>
        </w:rPr>
        <w:t>法拉第</w:t>
      </w:r>
      <w:r w:rsidRPr="00B21106">
        <w:rPr>
          <w:color w:val="000000"/>
          <w:sz w:val="30"/>
          <w:szCs w:val="30"/>
          <w:lang w:eastAsia="zh-CN"/>
        </w:rPr>
        <w:t>                </w:t>
      </w:r>
      <w:r w:rsidRPr="00B21106">
        <w:rPr>
          <w:color w:val="000000"/>
          <w:sz w:val="30"/>
          <w:szCs w:val="30"/>
          <w:lang w:eastAsia="zh-CN"/>
        </w:rPr>
        <w:t>           </w:t>
      </w:r>
      <w:r w:rsidR="00795DD1" w:rsidRPr="00B21106">
        <w:rPr>
          <w:noProof/>
          <w:sz w:val="30"/>
          <w:szCs w:val="30"/>
          <w:lang w:eastAsia="zh-CN"/>
        </w:rPr>
        <w:pict>
          <v:shape id="图片 21" o:spid="_x0000_i1044" type="#_x0000_t75" style="width:1.5pt;height:3pt;visibility:visible;mso-wrap-style:square">
            <v:imagedata r:id="rId17" o:title=""/>
          </v:shape>
        </w:pict>
      </w:r>
      <w:r w:rsidRPr="00B21106">
        <w:rPr>
          <w:color w:val="000000"/>
          <w:sz w:val="30"/>
          <w:szCs w:val="30"/>
          <w:lang w:eastAsia="zh-CN"/>
        </w:rPr>
        <w:t>C. </w:t>
      </w:r>
      <w:r w:rsidRPr="00B21106">
        <w:rPr>
          <w:color w:val="000000"/>
          <w:sz w:val="30"/>
          <w:szCs w:val="30"/>
          <w:lang w:eastAsia="zh-CN"/>
        </w:rPr>
        <w:t>麦克斯韦</w:t>
      </w:r>
      <w:r w:rsidRPr="00B21106">
        <w:rPr>
          <w:color w:val="000000"/>
          <w:sz w:val="30"/>
          <w:szCs w:val="30"/>
          <w:lang w:eastAsia="zh-CN"/>
        </w:rPr>
        <w:t>         </w:t>
      </w:r>
      <w:r w:rsidRPr="00B21106">
        <w:rPr>
          <w:color w:val="000000"/>
          <w:sz w:val="30"/>
          <w:szCs w:val="30"/>
          <w:lang w:eastAsia="zh-CN"/>
        </w:rPr>
        <w:t>               </w:t>
      </w:r>
      <w:r w:rsidR="00795DD1" w:rsidRPr="00B21106">
        <w:rPr>
          <w:noProof/>
          <w:sz w:val="30"/>
          <w:szCs w:val="30"/>
          <w:lang w:eastAsia="zh-CN"/>
        </w:rPr>
        <w:pict>
          <v:shape id="图片 22" o:spid="_x0000_i1045" type="#_x0000_t75" style="width:1.5pt;height:3pt;visibility:visible;mso-wrap-style:square">
            <v:imagedata r:id="rId17" o:title=""/>
          </v:shape>
        </w:pict>
      </w:r>
      <w:r w:rsidRPr="00B21106">
        <w:rPr>
          <w:color w:val="000000"/>
          <w:sz w:val="30"/>
          <w:szCs w:val="30"/>
          <w:lang w:eastAsia="zh-CN"/>
        </w:rPr>
        <w:t>D. </w:t>
      </w:r>
      <w:r w:rsidRPr="00B21106">
        <w:rPr>
          <w:color w:val="000000"/>
          <w:sz w:val="30"/>
          <w:szCs w:val="30"/>
          <w:lang w:eastAsia="zh-CN"/>
        </w:rPr>
        <w:t>奥斯特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9.</w:t>
      </w:r>
      <w:r w:rsidRPr="00B21106">
        <w:rPr>
          <w:color w:val="000000"/>
          <w:sz w:val="30"/>
          <w:szCs w:val="30"/>
          <w:lang w:eastAsia="zh-CN"/>
        </w:rPr>
        <w:t>放在条形磁铁和通电螺线管旁边的小磁针，静止时</w:t>
      </w:r>
      <w:r w:rsidRPr="00B21106">
        <w:rPr>
          <w:color w:val="000000"/>
          <w:sz w:val="30"/>
          <w:szCs w:val="30"/>
          <w:lang w:eastAsia="zh-CN"/>
        </w:rPr>
        <w:t>N</w:t>
      </w:r>
      <w:r w:rsidRPr="00B21106">
        <w:rPr>
          <w:color w:val="000000"/>
          <w:sz w:val="30"/>
          <w:szCs w:val="30"/>
          <w:lang w:eastAsia="zh-CN"/>
        </w:rPr>
        <w:t>极的指向就是小磁针中心所在位置的磁场方向，下列四幅图中，磁针的指向错误的是（　　）</w:t>
      </w:r>
      <w:r w:rsidRPr="00B21106">
        <w:rPr>
          <w:color w:val="000000"/>
          <w:sz w:val="30"/>
          <w:szCs w:val="30"/>
          <w:lang w:eastAsia="zh-CN"/>
        </w:rPr>
        <w:t xml:space="preserve">            </w:t>
      </w:r>
    </w:p>
    <w:p w:rsidR="001D5B04" w:rsidRPr="00B21106" w:rsidRDefault="008F48C9" w:rsidP="00B21106">
      <w:pPr>
        <w:spacing w:after="0"/>
        <w:ind w:leftChars="100" w:left="210" w:firstLineChars="50" w:firstLine="150"/>
        <w:rPr>
          <w:sz w:val="30"/>
          <w:szCs w:val="30"/>
        </w:rPr>
      </w:pPr>
      <w:r w:rsidRPr="00B21106">
        <w:rPr>
          <w:color w:val="000000"/>
          <w:sz w:val="30"/>
          <w:szCs w:val="30"/>
        </w:rPr>
        <w:t>A. </w:t>
      </w:r>
      <w:r w:rsidR="00795DD1" w:rsidRPr="00B21106">
        <w:rPr>
          <w:noProof/>
          <w:sz w:val="30"/>
          <w:szCs w:val="30"/>
          <w:lang w:eastAsia="zh-CN"/>
        </w:rPr>
        <w:pict>
          <v:shape id="图片 23" o:spid="_x0000_i1046" type="#_x0000_t75" style="width:64.5pt;height:18.75pt;visibility:visible;mso-wrap-style:square">
            <v:imagedata r:id="rId26" o:title=""/>
          </v:shape>
        </w:pict>
      </w:r>
      <w:r w:rsidRPr="00B21106">
        <w:rPr>
          <w:color w:val="000000"/>
          <w:sz w:val="30"/>
          <w:szCs w:val="30"/>
        </w:rPr>
        <w:t>    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</w:t>
      </w:r>
      <w:r w:rsidRPr="00B21106">
        <w:rPr>
          <w:color w:val="000000"/>
          <w:sz w:val="30"/>
          <w:szCs w:val="30"/>
        </w:rPr>
        <w:t> </w:t>
      </w:r>
      <w:r w:rsidRPr="00B21106">
        <w:rPr>
          <w:color w:val="000000"/>
          <w:sz w:val="30"/>
          <w:szCs w:val="30"/>
        </w:rPr>
        <w:t>    </w:t>
      </w:r>
      <w:r w:rsidR="00795DD1" w:rsidRPr="00B21106">
        <w:rPr>
          <w:noProof/>
          <w:sz w:val="30"/>
          <w:szCs w:val="30"/>
          <w:lang w:eastAsia="zh-CN"/>
        </w:rPr>
        <w:pict>
          <v:shape id="图片 24" o:spid="_x0000_i1047" type="#_x0000_t75" style="width:1.5pt;height:3pt;visibility:visible;mso-wrap-style:square">
            <v:imagedata r:id="rId17" o:title=""/>
          </v:shape>
        </w:pict>
      </w:r>
      <w:r w:rsidRPr="00B21106">
        <w:rPr>
          <w:color w:val="000000"/>
          <w:sz w:val="30"/>
          <w:szCs w:val="30"/>
        </w:rPr>
        <w:t>B. </w:t>
      </w:r>
      <w:r w:rsidR="00795DD1" w:rsidRPr="00B21106">
        <w:rPr>
          <w:noProof/>
          <w:sz w:val="30"/>
          <w:szCs w:val="30"/>
          <w:lang w:eastAsia="zh-CN"/>
        </w:rPr>
        <w:pict>
          <v:shape id="图片 25" o:spid="_x0000_i1048" type="#_x0000_t75" style="width:96pt;height:29.25pt;visibility:visible;mso-wrap-style:square">
            <v:imagedata r:id="rId27" o:title=""/>
          </v:shape>
        </w:pict>
      </w:r>
      <w:r w:rsidRPr="00B21106">
        <w:rPr>
          <w:color w:val="000000"/>
          <w:sz w:val="30"/>
          <w:szCs w:val="30"/>
        </w:rPr>
        <w:t>    </w:t>
      </w:r>
      <w:r w:rsidRPr="00B21106">
        <w:rPr>
          <w:color w:val="000000"/>
          <w:sz w:val="30"/>
          <w:szCs w:val="30"/>
        </w:rPr>
        <w:t> 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</w:t>
      </w:r>
      <w:r w:rsidRPr="00B21106">
        <w:rPr>
          <w:color w:val="000000"/>
          <w:sz w:val="30"/>
          <w:szCs w:val="30"/>
        </w:rPr>
        <w:t>     </w:t>
      </w:r>
      <w:r w:rsidR="00795DD1" w:rsidRPr="00B21106">
        <w:rPr>
          <w:noProof/>
          <w:sz w:val="30"/>
          <w:szCs w:val="30"/>
          <w:lang w:eastAsia="zh-CN"/>
        </w:rPr>
        <w:pict>
          <v:shape id="图片 26" o:spid="_x0000_i1049" type="#_x0000_t75" style="width:1.5pt;height:3pt;visibility:visible;mso-wrap-style:square">
            <v:imagedata r:id="rId17" o:title=""/>
          </v:shape>
        </w:pict>
      </w:r>
      <w:r w:rsidRPr="00B21106">
        <w:rPr>
          <w:color w:val="000000"/>
          <w:sz w:val="30"/>
          <w:szCs w:val="30"/>
        </w:rPr>
        <w:t>C. </w:t>
      </w:r>
      <w:r w:rsidR="00795DD1" w:rsidRPr="00B21106">
        <w:rPr>
          <w:noProof/>
          <w:sz w:val="30"/>
          <w:szCs w:val="30"/>
          <w:lang w:eastAsia="zh-CN"/>
        </w:rPr>
        <w:pict>
          <v:shape id="图片 27" o:spid="_x0000_i1050" type="#_x0000_t75" style="width:61.5pt;height:41.25pt;visibility:visible;mso-wrap-style:square">
            <v:imagedata r:id="rId28" o:title=""/>
          </v:shape>
        </w:pict>
      </w:r>
      <w:r w:rsidRPr="00B21106">
        <w:rPr>
          <w:color w:val="000000"/>
          <w:sz w:val="30"/>
          <w:szCs w:val="30"/>
        </w:rPr>
        <w:t>          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</w:t>
      </w:r>
      <w:r w:rsidRPr="00B21106">
        <w:rPr>
          <w:color w:val="000000"/>
          <w:sz w:val="30"/>
          <w:szCs w:val="30"/>
        </w:rPr>
        <w:t> </w:t>
      </w:r>
      <w:r w:rsidR="00795DD1" w:rsidRPr="00B21106">
        <w:rPr>
          <w:noProof/>
          <w:sz w:val="30"/>
          <w:szCs w:val="30"/>
          <w:lang w:eastAsia="zh-CN"/>
        </w:rPr>
        <w:pict>
          <v:shape id="图片 28" o:spid="_x0000_i1051" type="#_x0000_t75" style="width:1.5pt;height:3pt;visibility:visible;mso-wrap-style:square">
            <v:imagedata r:id="rId17" o:title=""/>
          </v:shape>
        </w:pict>
      </w:r>
      <w:r w:rsidRPr="00B21106">
        <w:rPr>
          <w:color w:val="000000"/>
          <w:sz w:val="30"/>
          <w:szCs w:val="30"/>
        </w:rPr>
        <w:t>D. </w:t>
      </w:r>
      <w:r w:rsidR="00795DD1" w:rsidRPr="00B21106">
        <w:rPr>
          <w:noProof/>
          <w:sz w:val="30"/>
          <w:szCs w:val="30"/>
          <w:lang w:eastAsia="zh-CN"/>
        </w:rPr>
        <w:pict>
          <v:shape id="图片 29" o:spid="_x0000_i1052" type="#_x0000_t75" style="width:91.5pt;height:39pt;visibility:visible;mso-wrap-style:square">
            <v:imagedata r:id="rId29" o:title=""/>
          </v:shape>
        </w:pict>
      </w:r>
    </w:p>
    <w:p w:rsidR="001D5B04" w:rsidRPr="00B21106" w:rsidRDefault="008F48C9" w:rsidP="00B21106">
      <w:pPr>
        <w:ind w:left="304" w:hangingChars="101" w:hanging="304"/>
        <w:rPr>
          <w:sz w:val="30"/>
          <w:szCs w:val="30"/>
          <w:lang w:eastAsia="zh-CN"/>
        </w:rPr>
      </w:pPr>
      <w:r w:rsidRPr="00B21106">
        <w:rPr>
          <w:b/>
          <w:bCs/>
          <w:sz w:val="30"/>
          <w:szCs w:val="30"/>
          <w:lang w:eastAsia="zh-CN"/>
        </w:rPr>
        <w:t>二、多选题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10.</w:t>
      </w:r>
      <w:r w:rsidRPr="00B21106">
        <w:rPr>
          <w:color w:val="000000"/>
          <w:sz w:val="30"/>
          <w:szCs w:val="30"/>
          <w:lang w:eastAsia="zh-CN"/>
        </w:rPr>
        <w:t>如图所示，放在通电螺线管内部中点处的小磁针，静止时</w:t>
      </w:r>
      <w:r w:rsidRPr="00B21106">
        <w:rPr>
          <w:color w:val="000000"/>
          <w:sz w:val="30"/>
          <w:szCs w:val="30"/>
          <w:lang w:eastAsia="zh-CN"/>
        </w:rPr>
        <w:t>N</w:t>
      </w:r>
      <w:r w:rsidRPr="00B21106">
        <w:rPr>
          <w:color w:val="000000"/>
          <w:sz w:val="30"/>
          <w:szCs w:val="30"/>
          <w:lang w:eastAsia="zh-CN"/>
        </w:rPr>
        <w:t>极指向左，关于电源的正负极和螺旋管的</w:t>
      </w:r>
      <w:r w:rsidRPr="00B21106">
        <w:rPr>
          <w:color w:val="000000"/>
          <w:sz w:val="30"/>
          <w:szCs w:val="30"/>
          <w:lang w:eastAsia="zh-CN"/>
        </w:rPr>
        <w:t>N</w:t>
      </w:r>
      <w:r w:rsidRPr="00B21106">
        <w:rPr>
          <w:color w:val="000000"/>
          <w:sz w:val="30"/>
          <w:szCs w:val="30"/>
          <w:lang w:eastAsia="zh-CN"/>
        </w:rPr>
        <w:t>、</w:t>
      </w:r>
      <w:r w:rsidRPr="00B21106">
        <w:rPr>
          <w:color w:val="000000"/>
          <w:sz w:val="30"/>
          <w:szCs w:val="30"/>
          <w:lang w:eastAsia="zh-CN"/>
        </w:rPr>
        <w:t>S</w:t>
      </w:r>
      <w:r w:rsidRPr="00B21106">
        <w:rPr>
          <w:color w:val="000000"/>
          <w:sz w:val="30"/>
          <w:szCs w:val="30"/>
          <w:lang w:eastAsia="zh-CN"/>
        </w:rPr>
        <w:t>极，下列判定正确的是（　　）</w:t>
      </w:r>
      <w:r w:rsidRPr="00B21106">
        <w:rPr>
          <w:sz w:val="30"/>
          <w:szCs w:val="30"/>
          <w:lang w:eastAsia="zh-CN"/>
        </w:rPr>
        <w:br/>
      </w:r>
      <w:r w:rsidR="00795DD1" w:rsidRPr="00B21106">
        <w:rPr>
          <w:noProof/>
          <w:sz w:val="30"/>
          <w:szCs w:val="30"/>
          <w:lang w:eastAsia="zh-CN"/>
        </w:rPr>
        <w:pict>
          <v:shape id="图片 30" o:spid="_x0000_i1053" type="#_x0000_t75" style="width:140.25pt;height:71.25pt;visibility:visible;mso-wrap-style:square">
            <v:imagedata r:id="rId30" o:title=""/>
          </v:shape>
        </w:pict>
      </w:r>
    </w:p>
    <w:p w:rsidR="001D5B04" w:rsidRPr="00B21106" w:rsidRDefault="008F48C9" w:rsidP="00B21106">
      <w:pPr>
        <w:spacing w:after="0"/>
        <w:ind w:leftChars="100" w:left="213" w:hangingChars="1" w:hanging="3"/>
        <w:rPr>
          <w:sz w:val="28"/>
          <w:szCs w:val="28"/>
          <w:lang w:eastAsia="zh-CN"/>
        </w:rPr>
      </w:pPr>
      <w:r w:rsidRPr="00B21106">
        <w:rPr>
          <w:color w:val="000000"/>
          <w:sz w:val="28"/>
          <w:szCs w:val="28"/>
          <w:lang w:eastAsia="zh-CN"/>
        </w:rPr>
        <w:lastRenderedPageBreak/>
        <w:t>A. A</w:t>
      </w:r>
      <w:r w:rsidRPr="00B21106">
        <w:rPr>
          <w:color w:val="000000"/>
          <w:sz w:val="28"/>
          <w:szCs w:val="28"/>
          <w:lang w:eastAsia="zh-CN"/>
        </w:rPr>
        <w:t>端是螺线管的</w:t>
      </w:r>
      <w:r w:rsidRPr="00B21106">
        <w:rPr>
          <w:color w:val="000000"/>
          <w:sz w:val="28"/>
          <w:szCs w:val="28"/>
          <w:lang w:eastAsia="zh-CN"/>
        </w:rPr>
        <w:t>S</w:t>
      </w:r>
      <w:r w:rsidRPr="00B21106">
        <w:rPr>
          <w:color w:val="000000"/>
          <w:sz w:val="28"/>
          <w:szCs w:val="28"/>
          <w:lang w:eastAsia="zh-CN"/>
        </w:rPr>
        <w:t>极</w:t>
      </w:r>
      <w:r w:rsidRPr="00B21106">
        <w:rPr>
          <w:color w:val="000000"/>
          <w:sz w:val="28"/>
          <w:szCs w:val="28"/>
          <w:lang w:eastAsia="zh-CN"/>
        </w:rPr>
        <w:t>    </w:t>
      </w:r>
      <w:r w:rsidRPr="00B21106">
        <w:rPr>
          <w:color w:val="000000"/>
          <w:sz w:val="28"/>
          <w:szCs w:val="28"/>
          <w:lang w:eastAsia="zh-CN"/>
        </w:rPr>
        <w:t> </w:t>
      </w:r>
      <w:r w:rsidR="00795DD1" w:rsidRPr="00B21106">
        <w:rPr>
          <w:noProof/>
          <w:sz w:val="28"/>
          <w:szCs w:val="28"/>
          <w:lang w:eastAsia="zh-CN"/>
        </w:rPr>
        <w:pict>
          <v:shape id="图片 31" o:spid="_x0000_i1054" type="#_x0000_t75" style="width:1.5pt;height:3pt;visibility:visible;mso-wrap-style:square">
            <v:imagedata r:id="rId17" o:title=""/>
          </v:shape>
        </w:pict>
      </w:r>
      <w:r w:rsidRPr="00B21106">
        <w:rPr>
          <w:color w:val="000000"/>
          <w:sz w:val="28"/>
          <w:szCs w:val="28"/>
          <w:lang w:eastAsia="zh-CN"/>
        </w:rPr>
        <w:t>B. A</w:t>
      </w:r>
      <w:r w:rsidRPr="00B21106">
        <w:rPr>
          <w:color w:val="000000"/>
          <w:sz w:val="28"/>
          <w:szCs w:val="28"/>
          <w:lang w:eastAsia="zh-CN"/>
        </w:rPr>
        <w:t>端是螺线管的</w:t>
      </w:r>
      <w:r w:rsidRPr="00B21106">
        <w:rPr>
          <w:color w:val="000000"/>
          <w:sz w:val="28"/>
          <w:szCs w:val="28"/>
          <w:lang w:eastAsia="zh-CN"/>
        </w:rPr>
        <w:t>N</w:t>
      </w:r>
      <w:r w:rsidRPr="00B21106">
        <w:rPr>
          <w:color w:val="000000"/>
          <w:sz w:val="28"/>
          <w:szCs w:val="28"/>
          <w:lang w:eastAsia="zh-CN"/>
        </w:rPr>
        <w:t>极</w:t>
      </w:r>
      <w:r w:rsidRPr="00B21106">
        <w:rPr>
          <w:color w:val="000000"/>
          <w:sz w:val="28"/>
          <w:szCs w:val="28"/>
          <w:lang w:eastAsia="zh-CN"/>
        </w:rPr>
        <w:t>  </w:t>
      </w:r>
      <w:r w:rsidRPr="00B21106">
        <w:rPr>
          <w:color w:val="000000"/>
          <w:sz w:val="28"/>
          <w:szCs w:val="28"/>
          <w:lang w:eastAsia="zh-CN"/>
        </w:rPr>
        <w:t> </w:t>
      </w:r>
      <w:r w:rsidR="00795DD1" w:rsidRPr="00B21106">
        <w:rPr>
          <w:noProof/>
          <w:sz w:val="28"/>
          <w:szCs w:val="28"/>
          <w:lang w:eastAsia="zh-CN"/>
        </w:rPr>
        <w:pict>
          <v:shape id="图片 32" o:spid="_x0000_i1055" type="#_x0000_t75" style="width:1.5pt;height:3pt;visibility:visible;mso-wrap-style:square">
            <v:imagedata r:id="rId17" o:title=""/>
          </v:shape>
        </w:pict>
      </w:r>
      <w:r w:rsidRPr="00B21106">
        <w:rPr>
          <w:color w:val="000000"/>
          <w:sz w:val="28"/>
          <w:szCs w:val="28"/>
          <w:lang w:eastAsia="zh-CN"/>
        </w:rPr>
        <w:t>C. C</w:t>
      </w:r>
      <w:r w:rsidRPr="00B21106">
        <w:rPr>
          <w:color w:val="000000"/>
          <w:sz w:val="28"/>
          <w:szCs w:val="28"/>
          <w:lang w:eastAsia="zh-CN"/>
        </w:rPr>
        <w:t>端是电源的负</w:t>
      </w:r>
      <w:r w:rsidRPr="00B21106">
        <w:rPr>
          <w:color w:val="000000"/>
          <w:sz w:val="28"/>
          <w:szCs w:val="28"/>
          <w:lang w:eastAsia="zh-CN"/>
        </w:rPr>
        <w:t>极</w:t>
      </w:r>
      <w:r w:rsidRPr="00B21106">
        <w:rPr>
          <w:color w:val="000000"/>
          <w:sz w:val="28"/>
          <w:szCs w:val="28"/>
          <w:lang w:eastAsia="zh-CN"/>
        </w:rPr>
        <w:t> </w:t>
      </w:r>
      <w:r w:rsidRPr="00B21106">
        <w:rPr>
          <w:color w:val="000000"/>
          <w:sz w:val="28"/>
          <w:szCs w:val="28"/>
          <w:lang w:eastAsia="zh-CN"/>
        </w:rPr>
        <w:t>   </w:t>
      </w:r>
      <w:r w:rsidR="00795DD1" w:rsidRPr="00B21106">
        <w:rPr>
          <w:noProof/>
          <w:sz w:val="28"/>
          <w:szCs w:val="28"/>
          <w:lang w:eastAsia="zh-CN"/>
        </w:rPr>
        <w:pict>
          <v:shape id="图片 33" o:spid="_x0000_i1056" type="#_x0000_t75" style="width:1.5pt;height:3pt;visibility:visible;mso-wrap-style:square">
            <v:imagedata r:id="rId17" o:title=""/>
          </v:shape>
        </w:pict>
      </w:r>
      <w:r w:rsidRPr="00B21106">
        <w:rPr>
          <w:color w:val="000000"/>
          <w:sz w:val="28"/>
          <w:szCs w:val="28"/>
          <w:lang w:eastAsia="zh-CN"/>
        </w:rPr>
        <w:t>D. D</w:t>
      </w:r>
      <w:r w:rsidRPr="00B21106">
        <w:rPr>
          <w:color w:val="000000"/>
          <w:sz w:val="28"/>
          <w:szCs w:val="28"/>
          <w:lang w:eastAsia="zh-CN"/>
        </w:rPr>
        <w:t>端是电源的负极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11.</w:t>
      </w:r>
      <w:r w:rsidRPr="00B21106">
        <w:rPr>
          <w:color w:val="000000"/>
          <w:sz w:val="30"/>
          <w:szCs w:val="30"/>
          <w:lang w:eastAsia="zh-CN"/>
        </w:rPr>
        <w:t>如图所示，当开关闭合时，位于电磁铁右端的小磁针的北极向右偏转．那么（　　）</w:t>
      </w:r>
      <w:r w:rsidRPr="00B21106">
        <w:rPr>
          <w:sz w:val="30"/>
          <w:szCs w:val="30"/>
          <w:lang w:eastAsia="zh-CN"/>
        </w:rPr>
        <w:br/>
      </w:r>
      <w:r w:rsidR="00795DD1" w:rsidRPr="00B21106">
        <w:rPr>
          <w:noProof/>
          <w:sz w:val="30"/>
          <w:szCs w:val="30"/>
          <w:lang w:eastAsia="zh-CN"/>
        </w:rPr>
        <w:pict>
          <v:shape id="图片 34" o:spid="_x0000_i1057" type="#_x0000_t75" style="width:117.75pt;height:76.5pt;visibility:visible;mso-wrap-style:square">
            <v:imagedata r:id="rId31" o:title=""/>
          </v:shape>
        </w:pict>
      </w:r>
      <w:r w:rsidRPr="00B21106">
        <w:rPr>
          <w:color w:val="000000"/>
          <w:sz w:val="30"/>
          <w:szCs w:val="30"/>
          <w:lang w:eastAsia="zh-CN"/>
        </w:rPr>
        <w:t>​</w:t>
      </w:r>
      <w:r w:rsidRPr="00B21106">
        <w:rPr>
          <w:color w:val="000000"/>
          <w:sz w:val="30"/>
          <w:szCs w:val="30"/>
          <w:lang w:eastAsia="zh-CN"/>
        </w:rPr>
        <w:t xml:space="preserve">            </w:t>
      </w:r>
    </w:p>
    <w:p w:rsidR="001D5B04" w:rsidRPr="00B21106" w:rsidRDefault="008F48C9" w:rsidP="00B21106">
      <w:pPr>
        <w:spacing w:after="0"/>
        <w:ind w:leftChars="150" w:left="315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A. </w:t>
      </w:r>
      <w:r w:rsidRPr="00B21106">
        <w:rPr>
          <w:color w:val="000000"/>
          <w:sz w:val="30"/>
          <w:szCs w:val="30"/>
          <w:lang w:eastAsia="zh-CN"/>
        </w:rPr>
        <w:t>电源的</w:t>
      </w:r>
      <w:r w:rsidRPr="00B21106">
        <w:rPr>
          <w:color w:val="000000"/>
          <w:sz w:val="30"/>
          <w:szCs w:val="30"/>
          <w:lang w:eastAsia="zh-CN"/>
        </w:rPr>
        <w:t>a</w:t>
      </w:r>
      <w:r w:rsidRPr="00B21106">
        <w:rPr>
          <w:color w:val="000000"/>
          <w:sz w:val="30"/>
          <w:szCs w:val="30"/>
          <w:lang w:eastAsia="zh-CN"/>
        </w:rPr>
        <w:t>端为正极</w:t>
      </w:r>
      <w:r w:rsidRPr="00B21106">
        <w:rPr>
          <w:color w:val="000000"/>
          <w:sz w:val="30"/>
          <w:szCs w:val="30"/>
          <w:lang w:eastAsia="zh-CN"/>
        </w:rPr>
        <w:t>                                      </w:t>
      </w:r>
      <w:r w:rsidRPr="00B21106">
        <w:rPr>
          <w:color w:val="000000"/>
          <w:sz w:val="30"/>
          <w:szCs w:val="30"/>
          <w:lang w:eastAsia="zh-CN"/>
        </w:rPr>
        <w:t>       </w:t>
      </w:r>
      <w:r w:rsidR="00795DD1" w:rsidRPr="00B21106">
        <w:rPr>
          <w:noProof/>
          <w:sz w:val="30"/>
          <w:szCs w:val="30"/>
          <w:lang w:eastAsia="zh-CN"/>
        </w:rPr>
        <w:pict>
          <v:shape id="图片 35" o:spid="_x0000_i1058" type="#_x0000_t75" style="width:.75pt;height:3pt;visibility:visible;mso-wrap-style:square">
            <v:imagedata r:id="rId16" o:title=""/>
          </v:shape>
        </w:pict>
      </w:r>
      <w:r w:rsidRPr="00B21106">
        <w:rPr>
          <w:color w:val="000000"/>
          <w:sz w:val="30"/>
          <w:szCs w:val="30"/>
          <w:lang w:eastAsia="zh-CN"/>
        </w:rPr>
        <w:t>B. </w:t>
      </w:r>
      <w:r w:rsidRPr="00B21106">
        <w:rPr>
          <w:color w:val="000000"/>
          <w:sz w:val="30"/>
          <w:szCs w:val="30"/>
          <w:lang w:eastAsia="zh-CN"/>
        </w:rPr>
        <w:t>电源的</w:t>
      </w:r>
      <w:r w:rsidRPr="00B21106">
        <w:rPr>
          <w:color w:val="000000"/>
          <w:sz w:val="30"/>
          <w:szCs w:val="30"/>
          <w:lang w:eastAsia="zh-CN"/>
        </w:rPr>
        <w:t>b</w:t>
      </w:r>
      <w:r w:rsidRPr="00B21106">
        <w:rPr>
          <w:color w:val="000000"/>
          <w:sz w:val="30"/>
          <w:szCs w:val="30"/>
          <w:lang w:eastAsia="zh-CN"/>
        </w:rPr>
        <w:t>端为正极</w:t>
      </w:r>
      <w:r w:rsidRPr="00B21106">
        <w:rPr>
          <w:sz w:val="30"/>
          <w:szCs w:val="30"/>
          <w:lang w:eastAsia="zh-CN"/>
        </w:rPr>
        <w:br/>
      </w:r>
      <w:r w:rsidRPr="00B21106">
        <w:rPr>
          <w:color w:val="000000"/>
          <w:sz w:val="30"/>
          <w:szCs w:val="30"/>
          <w:lang w:eastAsia="zh-CN"/>
        </w:rPr>
        <w:t>C. </w:t>
      </w:r>
      <w:r w:rsidRPr="00B21106">
        <w:rPr>
          <w:color w:val="000000"/>
          <w:sz w:val="30"/>
          <w:szCs w:val="30"/>
          <w:lang w:eastAsia="zh-CN"/>
        </w:rPr>
        <w:t>滑片向右移动时，电磁铁的磁性增强</w:t>
      </w:r>
      <w:r w:rsidRPr="00B21106">
        <w:rPr>
          <w:color w:val="000000"/>
          <w:sz w:val="30"/>
          <w:szCs w:val="30"/>
          <w:lang w:eastAsia="zh-CN"/>
        </w:rPr>
        <w:t>    </w:t>
      </w:r>
      <w:r w:rsidRPr="00B21106">
        <w:rPr>
          <w:color w:val="000000"/>
          <w:sz w:val="30"/>
          <w:szCs w:val="30"/>
          <w:lang w:eastAsia="zh-CN"/>
        </w:rPr>
        <w:t>       </w:t>
      </w:r>
      <w:r w:rsidR="00795DD1" w:rsidRPr="00B21106">
        <w:rPr>
          <w:noProof/>
          <w:sz w:val="30"/>
          <w:szCs w:val="30"/>
          <w:lang w:eastAsia="zh-CN"/>
        </w:rPr>
        <w:pict>
          <v:shape id="图片 36" o:spid="_x0000_i1059" type="#_x0000_t75" style="width:2.25pt;height:3pt;visibility:visible;mso-wrap-style:square">
            <v:imagedata r:id="rId32" o:title=""/>
          </v:shape>
        </w:pict>
      </w:r>
      <w:r w:rsidRPr="00B21106">
        <w:rPr>
          <w:color w:val="000000"/>
          <w:sz w:val="30"/>
          <w:szCs w:val="30"/>
          <w:lang w:eastAsia="zh-CN"/>
        </w:rPr>
        <w:t>D. </w:t>
      </w:r>
      <w:r w:rsidRPr="00B21106">
        <w:rPr>
          <w:color w:val="000000"/>
          <w:sz w:val="30"/>
          <w:szCs w:val="30"/>
          <w:lang w:eastAsia="zh-CN"/>
        </w:rPr>
        <w:t>滑片向右移动时，电磁铁的磁性减弱</w:t>
      </w:r>
    </w:p>
    <w:p w:rsidR="001D5B04" w:rsidRPr="00B21106" w:rsidRDefault="008F48C9" w:rsidP="00B21106">
      <w:pPr>
        <w:ind w:left="304" w:hangingChars="101" w:hanging="304"/>
        <w:rPr>
          <w:sz w:val="30"/>
          <w:szCs w:val="30"/>
          <w:lang w:eastAsia="zh-CN"/>
        </w:rPr>
      </w:pPr>
      <w:r w:rsidRPr="00B21106">
        <w:rPr>
          <w:b/>
          <w:bCs/>
          <w:sz w:val="30"/>
          <w:szCs w:val="30"/>
          <w:lang w:eastAsia="zh-CN"/>
        </w:rPr>
        <w:t>三、填空题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12.</w:t>
      </w:r>
      <w:r w:rsidRPr="00B21106">
        <w:rPr>
          <w:color w:val="000000"/>
          <w:sz w:val="30"/>
          <w:szCs w:val="30"/>
          <w:lang w:eastAsia="zh-CN"/>
        </w:rPr>
        <w:t>如图所示，给直导线通电时，其下方的小磁针发生偏转，这说明</w:t>
      </w:r>
      <w:r w:rsidRPr="00B21106">
        <w:rPr>
          <w:color w:val="000000"/>
          <w:sz w:val="30"/>
          <w:szCs w:val="30"/>
          <w:lang w:eastAsia="zh-CN"/>
        </w:rPr>
        <w:t>________ </w:t>
      </w:r>
      <w:r w:rsidRPr="00B21106">
        <w:rPr>
          <w:color w:val="000000"/>
          <w:sz w:val="30"/>
          <w:szCs w:val="30"/>
          <w:lang w:eastAsia="zh-CN"/>
        </w:rPr>
        <w:t>；改</w:t>
      </w:r>
      <w:r w:rsidRPr="00B21106">
        <w:rPr>
          <w:color w:val="000000"/>
          <w:sz w:val="30"/>
          <w:szCs w:val="30"/>
          <w:lang w:eastAsia="zh-CN"/>
        </w:rPr>
        <w:t>变直导线中电流方向，小磁针偏转方向</w:t>
      </w:r>
      <w:r w:rsidRPr="00B21106">
        <w:rPr>
          <w:color w:val="000000"/>
          <w:sz w:val="30"/>
          <w:szCs w:val="30"/>
          <w:lang w:eastAsia="zh-CN"/>
        </w:rPr>
        <w:t>________ </w:t>
      </w:r>
      <w:r w:rsidRPr="00B21106">
        <w:rPr>
          <w:color w:val="000000"/>
          <w:sz w:val="30"/>
          <w:szCs w:val="30"/>
          <w:lang w:eastAsia="zh-CN"/>
        </w:rPr>
        <w:t>（选填</w:t>
      </w:r>
      <w:r w:rsidRPr="00B21106">
        <w:rPr>
          <w:color w:val="000000"/>
          <w:sz w:val="30"/>
          <w:szCs w:val="30"/>
          <w:lang w:eastAsia="zh-CN"/>
        </w:rPr>
        <w:t>“</w:t>
      </w:r>
      <w:r w:rsidRPr="00B21106">
        <w:rPr>
          <w:color w:val="000000"/>
          <w:sz w:val="30"/>
          <w:szCs w:val="30"/>
          <w:lang w:eastAsia="zh-CN"/>
        </w:rPr>
        <w:t>改变</w:t>
      </w:r>
      <w:r w:rsidRPr="00B21106">
        <w:rPr>
          <w:color w:val="000000"/>
          <w:sz w:val="30"/>
          <w:szCs w:val="30"/>
          <w:lang w:eastAsia="zh-CN"/>
        </w:rPr>
        <w:t>”</w:t>
      </w:r>
      <w:r w:rsidRPr="00B21106">
        <w:rPr>
          <w:color w:val="000000"/>
          <w:sz w:val="30"/>
          <w:szCs w:val="30"/>
          <w:lang w:eastAsia="zh-CN"/>
        </w:rPr>
        <w:t>或</w:t>
      </w:r>
      <w:r w:rsidRPr="00B21106">
        <w:rPr>
          <w:color w:val="000000"/>
          <w:sz w:val="30"/>
          <w:szCs w:val="30"/>
          <w:lang w:eastAsia="zh-CN"/>
        </w:rPr>
        <w:t>“</w:t>
      </w:r>
      <w:r w:rsidRPr="00B21106">
        <w:rPr>
          <w:color w:val="000000"/>
          <w:sz w:val="30"/>
          <w:szCs w:val="30"/>
          <w:lang w:eastAsia="zh-CN"/>
        </w:rPr>
        <w:t>不变</w:t>
      </w:r>
      <w:r w:rsidRPr="00B21106">
        <w:rPr>
          <w:color w:val="000000"/>
          <w:sz w:val="30"/>
          <w:szCs w:val="30"/>
          <w:lang w:eastAsia="zh-CN"/>
        </w:rPr>
        <w:t>”</w:t>
      </w:r>
      <w:r w:rsidRPr="00B21106">
        <w:rPr>
          <w:color w:val="000000"/>
          <w:sz w:val="30"/>
          <w:szCs w:val="30"/>
          <w:lang w:eastAsia="zh-CN"/>
        </w:rPr>
        <w:t>）．</w:t>
      </w:r>
      <w:r w:rsidRPr="00B21106">
        <w:rPr>
          <w:sz w:val="30"/>
          <w:szCs w:val="30"/>
          <w:lang w:eastAsia="zh-CN"/>
        </w:rPr>
        <w:br/>
      </w:r>
      <w:r w:rsidR="00795DD1" w:rsidRPr="00B21106">
        <w:rPr>
          <w:noProof/>
          <w:sz w:val="30"/>
          <w:szCs w:val="30"/>
          <w:lang w:eastAsia="zh-CN"/>
        </w:rPr>
        <w:pict>
          <v:shape id="图片 37" o:spid="_x0000_i1060" type="#_x0000_t75" style="width:93pt;height:63pt;visibility:visible;mso-wrap-style:square">
            <v:imagedata r:id="rId33" o:title=""/>
          </v:shape>
        </w:pic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13.1820</w:t>
      </w:r>
      <w:r w:rsidRPr="00B21106">
        <w:rPr>
          <w:color w:val="000000"/>
          <w:sz w:val="30"/>
          <w:szCs w:val="30"/>
          <w:lang w:eastAsia="zh-CN"/>
        </w:rPr>
        <w:t>年丹麦物理学家</w:t>
      </w:r>
      <w:r w:rsidRPr="00B21106">
        <w:rPr>
          <w:color w:val="000000"/>
          <w:sz w:val="30"/>
          <w:szCs w:val="30"/>
          <w:lang w:eastAsia="zh-CN"/>
        </w:rPr>
        <w:t> ________</w:t>
      </w:r>
      <w:r w:rsidRPr="00B21106">
        <w:rPr>
          <w:color w:val="000000"/>
          <w:sz w:val="30"/>
          <w:szCs w:val="30"/>
          <w:lang w:eastAsia="zh-CN"/>
        </w:rPr>
        <w:t>发现通电导线周围小磁针发生偏转，向世界宣布了电流的</w:t>
      </w:r>
      <w:r w:rsidRPr="00B21106">
        <w:rPr>
          <w:color w:val="000000"/>
          <w:sz w:val="30"/>
          <w:szCs w:val="30"/>
          <w:lang w:eastAsia="zh-CN"/>
        </w:rPr>
        <w:t> ________</w:t>
      </w:r>
      <w:r w:rsidRPr="00B21106">
        <w:rPr>
          <w:color w:val="000000"/>
          <w:sz w:val="30"/>
          <w:szCs w:val="30"/>
          <w:lang w:eastAsia="zh-CN"/>
        </w:rPr>
        <w:t>效应，开创了电磁应用的新时代．</w:t>
      </w:r>
      <w:r w:rsidRPr="00B21106">
        <w:rPr>
          <w:color w:val="000000"/>
          <w:sz w:val="30"/>
          <w:szCs w:val="30"/>
          <w:lang w:eastAsia="zh-CN"/>
        </w:rPr>
        <w:t xml:space="preserve">    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14.</w:t>
      </w:r>
      <w:r w:rsidRPr="00B21106">
        <w:rPr>
          <w:color w:val="000000"/>
          <w:sz w:val="30"/>
          <w:szCs w:val="30"/>
          <w:lang w:eastAsia="zh-CN"/>
        </w:rPr>
        <w:t xml:space="preserve">如图所示，螺线管的右端是　</w:t>
      </w:r>
      <w:r w:rsidRPr="00B21106">
        <w:rPr>
          <w:color w:val="000000"/>
          <w:sz w:val="30"/>
          <w:szCs w:val="30"/>
          <w:lang w:eastAsia="zh-CN"/>
        </w:rPr>
        <w:t>________ </w:t>
      </w:r>
      <w:r w:rsidRPr="00B21106">
        <w:rPr>
          <w:color w:val="000000"/>
          <w:sz w:val="30"/>
          <w:szCs w:val="30"/>
          <w:lang w:eastAsia="zh-CN"/>
        </w:rPr>
        <w:t>极；</w:t>
      </w:r>
      <w:r w:rsidRPr="00B21106">
        <w:rPr>
          <w:sz w:val="30"/>
          <w:szCs w:val="30"/>
          <w:lang w:eastAsia="zh-CN"/>
        </w:rPr>
        <w:br/>
      </w:r>
      <w:r w:rsidR="00795DD1" w:rsidRPr="00B21106">
        <w:rPr>
          <w:noProof/>
          <w:sz w:val="30"/>
          <w:szCs w:val="30"/>
          <w:lang w:eastAsia="zh-CN"/>
        </w:rPr>
        <w:pict>
          <v:shape id="图片 38" o:spid="_x0000_i1061" type="#_x0000_t75" style="width:99pt;height:42.75pt;visibility:visible;mso-wrap-style:square">
            <v:imagedata r:id="rId34" o:title=""/>
          </v:shape>
        </w:pic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15.</w:t>
      </w:r>
      <w:r w:rsidRPr="00B21106">
        <w:rPr>
          <w:color w:val="000000"/>
          <w:sz w:val="30"/>
          <w:szCs w:val="30"/>
          <w:lang w:eastAsia="zh-CN"/>
        </w:rPr>
        <w:t>如图是做电磁铁实验时连接的电路，将滑片</w:t>
      </w:r>
      <w:r w:rsidRPr="00B21106">
        <w:rPr>
          <w:color w:val="000000"/>
          <w:sz w:val="30"/>
          <w:szCs w:val="30"/>
          <w:lang w:eastAsia="zh-CN"/>
        </w:rPr>
        <w:t>P</w:t>
      </w:r>
      <w:r w:rsidRPr="00B21106">
        <w:rPr>
          <w:color w:val="000000"/>
          <w:sz w:val="30"/>
          <w:szCs w:val="30"/>
          <w:lang w:eastAsia="zh-CN"/>
        </w:rPr>
        <w:t>向左移动时，小灯泡中的电流将</w:t>
      </w:r>
      <w:r w:rsidRPr="00B21106">
        <w:rPr>
          <w:color w:val="000000"/>
          <w:sz w:val="30"/>
          <w:szCs w:val="30"/>
          <w:lang w:eastAsia="zh-CN"/>
        </w:rPr>
        <w:t> ________</w:t>
      </w:r>
      <w:r w:rsidRPr="00B21106">
        <w:rPr>
          <w:color w:val="000000"/>
          <w:sz w:val="30"/>
          <w:szCs w:val="30"/>
          <w:lang w:eastAsia="zh-CN"/>
        </w:rPr>
        <w:t>，电压表的示数将</w:t>
      </w:r>
      <w:r w:rsidRPr="00B21106">
        <w:rPr>
          <w:color w:val="000000"/>
          <w:sz w:val="30"/>
          <w:szCs w:val="30"/>
          <w:lang w:eastAsia="zh-CN"/>
        </w:rPr>
        <w:t> ________</w:t>
      </w:r>
      <w:r w:rsidRPr="00B21106">
        <w:rPr>
          <w:color w:val="000000"/>
          <w:sz w:val="30"/>
          <w:szCs w:val="30"/>
          <w:lang w:eastAsia="zh-CN"/>
        </w:rPr>
        <w:t>；电磁铁的磁性将</w:t>
      </w:r>
      <w:r w:rsidRPr="00B21106">
        <w:rPr>
          <w:color w:val="000000"/>
          <w:sz w:val="30"/>
          <w:szCs w:val="30"/>
          <w:lang w:eastAsia="zh-CN"/>
        </w:rPr>
        <w:t> ________</w:t>
      </w:r>
      <w:r w:rsidRPr="00B21106">
        <w:rPr>
          <w:color w:val="000000"/>
          <w:sz w:val="30"/>
          <w:szCs w:val="30"/>
          <w:lang w:eastAsia="zh-CN"/>
        </w:rPr>
        <w:t>．（均选填</w:t>
      </w:r>
      <w:r w:rsidRPr="00B21106">
        <w:rPr>
          <w:color w:val="000000"/>
          <w:sz w:val="30"/>
          <w:szCs w:val="30"/>
          <w:lang w:eastAsia="zh-CN"/>
        </w:rPr>
        <w:t>“</w:t>
      </w:r>
      <w:r w:rsidRPr="00B21106">
        <w:rPr>
          <w:color w:val="000000"/>
          <w:sz w:val="30"/>
          <w:szCs w:val="30"/>
          <w:lang w:eastAsia="zh-CN"/>
        </w:rPr>
        <w:t>变大</w:t>
      </w:r>
      <w:r w:rsidRPr="00B21106">
        <w:rPr>
          <w:color w:val="000000"/>
          <w:sz w:val="30"/>
          <w:szCs w:val="30"/>
          <w:lang w:eastAsia="zh-CN"/>
        </w:rPr>
        <w:t>”</w:t>
      </w:r>
      <w:r w:rsidRPr="00B21106">
        <w:rPr>
          <w:color w:val="000000"/>
          <w:sz w:val="30"/>
          <w:szCs w:val="30"/>
          <w:lang w:eastAsia="zh-CN"/>
        </w:rPr>
        <w:t>、</w:t>
      </w:r>
      <w:r w:rsidRPr="00B21106">
        <w:rPr>
          <w:color w:val="000000"/>
          <w:sz w:val="30"/>
          <w:szCs w:val="30"/>
          <w:lang w:eastAsia="zh-CN"/>
        </w:rPr>
        <w:t>“</w:t>
      </w:r>
      <w:r w:rsidRPr="00B21106">
        <w:rPr>
          <w:color w:val="000000"/>
          <w:sz w:val="30"/>
          <w:szCs w:val="30"/>
          <w:lang w:eastAsia="zh-CN"/>
        </w:rPr>
        <w:t>变小</w:t>
      </w:r>
      <w:r w:rsidRPr="00B21106">
        <w:rPr>
          <w:color w:val="000000"/>
          <w:sz w:val="30"/>
          <w:szCs w:val="30"/>
          <w:lang w:eastAsia="zh-CN"/>
        </w:rPr>
        <w:t>”</w:t>
      </w:r>
      <w:r w:rsidRPr="00B21106">
        <w:rPr>
          <w:color w:val="000000"/>
          <w:sz w:val="30"/>
          <w:szCs w:val="30"/>
          <w:lang w:eastAsia="zh-CN"/>
        </w:rPr>
        <w:t>或</w:t>
      </w:r>
      <w:r w:rsidRPr="00B21106">
        <w:rPr>
          <w:color w:val="000000"/>
          <w:sz w:val="30"/>
          <w:szCs w:val="30"/>
          <w:lang w:eastAsia="zh-CN"/>
        </w:rPr>
        <w:t>“</w:t>
      </w:r>
      <w:r w:rsidRPr="00B21106">
        <w:rPr>
          <w:color w:val="000000"/>
          <w:sz w:val="30"/>
          <w:szCs w:val="30"/>
          <w:lang w:eastAsia="zh-CN"/>
        </w:rPr>
        <w:t>不变</w:t>
      </w:r>
      <w:r w:rsidRPr="00B21106">
        <w:rPr>
          <w:color w:val="000000"/>
          <w:sz w:val="30"/>
          <w:szCs w:val="30"/>
          <w:lang w:eastAsia="zh-CN"/>
        </w:rPr>
        <w:t>”</w:t>
      </w:r>
      <w:r w:rsidRPr="00B21106">
        <w:rPr>
          <w:color w:val="000000"/>
          <w:sz w:val="30"/>
          <w:szCs w:val="30"/>
          <w:lang w:eastAsia="zh-CN"/>
        </w:rPr>
        <w:t>）</w:t>
      </w:r>
      <w:r w:rsidRPr="00B21106">
        <w:rPr>
          <w:sz w:val="30"/>
          <w:szCs w:val="30"/>
          <w:lang w:eastAsia="zh-CN"/>
        </w:rPr>
        <w:br/>
      </w:r>
      <w:r w:rsidR="00795DD1" w:rsidRPr="00B21106">
        <w:rPr>
          <w:noProof/>
          <w:sz w:val="30"/>
          <w:szCs w:val="30"/>
          <w:lang w:eastAsia="zh-CN"/>
        </w:rPr>
        <w:pict>
          <v:shape id="图片 39" o:spid="_x0000_i1062" type="#_x0000_t75" style="width:112.5pt;height:64.5pt;visibility:visible;mso-wrap-style:square">
            <v:imagedata r:id="rId35" o:title=""/>
          </v:shape>
        </w:pict>
      </w:r>
    </w:p>
    <w:p w:rsidR="00B21106" w:rsidRDefault="00B21106" w:rsidP="00B21106">
      <w:pPr>
        <w:spacing w:after="0"/>
        <w:ind w:left="212" w:hangingChars="101" w:hanging="212"/>
        <w:rPr>
          <w:rFonts w:hint="eastAsia"/>
          <w:color w:val="000000"/>
          <w:sz w:val="30"/>
          <w:szCs w:val="30"/>
          <w:u w:val="single"/>
          <w:lang w:eastAsia="zh-CN"/>
        </w:rPr>
      </w:pPr>
      <w:r>
        <w:rPr>
          <w:noProof/>
        </w:rPr>
        <w:pict>
          <v:shape id="图片 41" o:spid="_x0000_s1076" type="#_x0000_t75" style="position:absolute;left:0;text-align:left;margin-left:407.65pt;margin-top:126.05pt;width:159pt;height:96.95pt;z-index:4;visibility:visible">
            <v:imagedata r:id="rId36" o:title=""/>
            <w10:wrap type="square"/>
          </v:shape>
        </w:pict>
      </w:r>
      <w:r>
        <w:rPr>
          <w:noProof/>
        </w:rPr>
        <w:pict>
          <v:shape id="图片 40" o:spid="_x0000_s1075" type="#_x0000_t75" style="position:absolute;left:0;text-align:left;margin-left:407.65pt;margin-top:-29.95pt;width:171.75pt;height:131.25pt;z-index:3;visibility:visible">
            <v:imagedata r:id="rId37" o:title=""/>
            <w10:wrap type="square"/>
          </v:shape>
        </w:pict>
      </w:r>
      <w:r w:rsidR="008F48C9" w:rsidRPr="00B21106">
        <w:rPr>
          <w:color w:val="000000"/>
          <w:sz w:val="30"/>
          <w:szCs w:val="30"/>
          <w:lang w:eastAsia="zh-CN"/>
        </w:rPr>
        <w:t>16.</w:t>
      </w:r>
      <w:r w:rsidR="008F48C9" w:rsidRPr="00B21106">
        <w:rPr>
          <w:color w:val="000000"/>
          <w:sz w:val="30"/>
          <w:szCs w:val="30"/>
          <w:lang w:eastAsia="zh-CN"/>
        </w:rPr>
        <w:t>小华连接了图所示电路</w:t>
      </w:r>
      <w:r w:rsidR="008F48C9" w:rsidRPr="00B21106">
        <w:rPr>
          <w:color w:val="000000"/>
          <w:sz w:val="30"/>
          <w:szCs w:val="30"/>
          <w:lang w:eastAsia="zh-CN"/>
        </w:rPr>
        <w:t xml:space="preserve"> . </w:t>
      </w:r>
      <w:r w:rsidR="008F48C9" w:rsidRPr="00B21106">
        <w:rPr>
          <w:color w:val="000000"/>
          <w:sz w:val="30"/>
          <w:szCs w:val="30"/>
          <w:lang w:eastAsia="zh-CN"/>
        </w:rPr>
        <w:t>闭合开关，当电流通过导线时，观察小磁针偏转情况；断开开关，将电源的正负极对调，闭</w:t>
      </w:r>
      <w:r w:rsidR="008F48C9" w:rsidRPr="00B21106">
        <w:rPr>
          <w:color w:val="000000"/>
          <w:sz w:val="30"/>
          <w:szCs w:val="30"/>
          <w:lang w:eastAsia="zh-CN"/>
        </w:rPr>
        <w:lastRenderedPageBreak/>
        <w:t>合开关，当电流通过导线时，观察小磁针的偏转情况</w:t>
      </w:r>
      <w:r w:rsidR="008F48C9" w:rsidRPr="00B21106">
        <w:rPr>
          <w:color w:val="000000"/>
          <w:sz w:val="30"/>
          <w:szCs w:val="30"/>
          <w:lang w:eastAsia="zh-CN"/>
        </w:rPr>
        <w:t xml:space="preserve"> . </w:t>
      </w:r>
      <w:r w:rsidR="008F48C9" w:rsidRPr="00B21106">
        <w:rPr>
          <w:color w:val="000000"/>
          <w:sz w:val="30"/>
          <w:szCs w:val="30"/>
          <w:lang w:eastAsia="zh-CN"/>
        </w:rPr>
        <w:t>小华所探究的问题是</w:t>
      </w:r>
      <w:r w:rsidR="008F48C9" w:rsidRPr="00B21106">
        <w:rPr>
          <w:color w:val="000000"/>
          <w:sz w:val="30"/>
          <w:szCs w:val="30"/>
          <w:lang w:eastAsia="zh-CN"/>
        </w:rPr>
        <w:t>________.</w:t>
      </w:r>
      <w:r w:rsidR="008F48C9" w:rsidRPr="00B21106">
        <w:rPr>
          <w:sz w:val="30"/>
          <w:szCs w:val="30"/>
          <w:lang w:eastAsia="zh-CN"/>
        </w:rPr>
        <w:br/>
      </w:r>
      <w:r w:rsidR="008F48C9" w:rsidRPr="00B21106">
        <w:rPr>
          <w:color w:val="000000"/>
          <w:sz w:val="30"/>
          <w:szCs w:val="30"/>
          <w:lang w:eastAsia="zh-CN"/>
        </w:rPr>
        <w:t>17.</w:t>
      </w:r>
      <w:r w:rsidR="008F48C9" w:rsidRPr="00B21106">
        <w:rPr>
          <w:color w:val="000000"/>
          <w:sz w:val="30"/>
          <w:szCs w:val="30"/>
          <w:lang w:eastAsia="zh-CN"/>
        </w:rPr>
        <w:t>如图，小磁针在纸面上能自由转动．闭合开关后，通电螺线管的上端的小磁针将沿</w:t>
      </w:r>
      <w:r w:rsidR="008F48C9" w:rsidRPr="00B21106">
        <w:rPr>
          <w:color w:val="000000"/>
          <w:sz w:val="30"/>
          <w:szCs w:val="30"/>
          <w:lang w:eastAsia="zh-CN"/>
        </w:rPr>
        <w:t>________ </w:t>
      </w:r>
      <w:r w:rsidR="008F48C9" w:rsidRPr="00B21106">
        <w:rPr>
          <w:color w:val="000000"/>
          <w:sz w:val="30"/>
          <w:szCs w:val="30"/>
          <w:lang w:eastAsia="zh-CN"/>
        </w:rPr>
        <w:t>方向转动（</w:t>
      </w:r>
      <w:r w:rsidR="008F48C9" w:rsidRPr="00B21106">
        <w:rPr>
          <w:color w:val="000000"/>
          <w:sz w:val="30"/>
          <w:szCs w:val="30"/>
          <w:lang w:eastAsia="zh-CN"/>
        </w:rPr>
        <w:t>“</w:t>
      </w:r>
      <w:r w:rsidR="008F48C9" w:rsidRPr="00B21106">
        <w:rPr>
          <w:color w:val="000000"/>
          <w:sz w:val="30"/>
          <w:szCs w:val="30"/>
          <w:lang w:eastAsia="zh-CN"/>
        </w:rPr>
        <w:t>顺时针</w:t>
      </w:r>
      <w:r w:rsidR="008F48C9" w:rsidRPr="00B21106">
        <w:rPr>
          <w:color w:val="000000"/>
          <w:sz w:val="30"/>
          <w:szCs w:val="30"/>
          <w:lang w:eastAsia="zh-CN"/>
        </w:rPr>
        <w:t>”</w:t>
      </w:r>
      <w:r w:rsidR="008F48C9" w:rsidRPr="00B21106">
        <w:rPr>
          <w:color w:val="000000"/>
          <w:sz w:val="30"/>
          <w:szCs w:val="30"/>
          <w:lang w:eastAsia="zh-CN"/>
        </w:rPr>
        <w:t>或</w:t>
      </w:r>
      <w:r w:rsidR="008F48C9" w:rsidRPr="00B21106">
        <w:rPr>
          <w:color w:val="000000"/>
          <w:sz w:val="30"/>
          <w:szCs w:val="30"/>
          <w:lang w:eastAsia="zh-CN"/>
        </w:rPr>
        <w:t>“</w:t>
      </w:r>
      <w:r w:rsidR="008F48C9" w:rsidRPr="00B21106">
        <w:rPr>
          <w:color w:val="000000"/>
          <w:sz w:val="30"/>
          <w:szCs w:val="30"/>
          <w:lang w:eastAsia="zh-CN"/>
        </w:rPr>
        <w:t>逆时针</w:t>
      </w:r>
      <w:r w:rsidR="008F48C9" w:rsidRPr="00B21106">
        <w:rPr>
          <w:color w:val="000000"/>
          <w:sz w:val="30"/>
          <w:szCs w:val="30"/>
          <w:lang w:eastAsia="zh-CN"/>
        </w:rPr>
        <w:t>”</w:t>
      </w:r>
      <w:r w:rsidR="008F48C9" w:rsidRPr="00B21106">
        <w:rPr>
          <w:color w:val="000000"/>
          <w:sz w:val="30"/>
          <w:szCs w:val="30"/>
          <w:lang w:eastAsia="zh-CN"/>
        </w:rPr>
        <w:t>）．当滑动变阻器的滑片向</w:t>
      </w:r>
      <w:r w:rsidR="008F48C9" w:rsidRPr="00B21106">
        <w:rPr>
          <w:color w:val="000000"/>
          <w:sz w:val="30"/>
          <w:szCs w:val="30"/>
          <w:lang w:eastAsia="zh-CN"/>
        </w:rPr>
        <w:t>a</w:t>
      </w:r>
      <w:r w:rsidR="008F48C9" w:rsidRPr="00B21106">
        <w:rPr>
          <w:color w:val="000000"/>
          <w:sz w:val="30"/>
          <w:szCs w:val="30"/>
          <w:lang w:eastAsia="zh-CN"/>
        </w:rPr>
        <w:t>端移动时，通电螺线管的磁场将</w:t>
      </w:r>
      <w:r w:rsidR="008F48C9" w:rsidRPr="00B21106">
        <w:rPr>
          <w:color w:val="000000"/>
          <w:sz w:val="30"/>
          <w:szCs w:val="30"/>
          <w:u w:val="single"/>
          <w:lang w:eastAsia="zh-CN"/>
        </w:rPr>
        <w:t>________ </w:t>
      </w:r>
    </w:p>
    <w:p w:rsidR="001D5B04" w:rsidRPr="00B21106" w:rsidRDefault="008F48C9" w:rsidP="00B21106">
      <w:pPr>
        <w:spacing w:after="0"/>
        <w:ind w:left="304" w:hangingChars="101" w:hanging="304"/>
        <w:rPr>
          <w:sz w:val="30"/>
          <w:szCs w:val="30"/>
          <w:lang w:eastAsia="zh-CN"/>
        </w:rPr>
      </w:pPr>
      <w:r w:rsidRPr="00B21106">
        <w:rPr>
          <w:b/>
          <w:bCs/>
          <w:sz w:val="30"/>
          <w:szCs w:val="30"/>
          <w:lang w:eastAsia="zh-CN"/>
        </w:rPr>
        <w:t>四、解答题</w:t>
      </w:r>
    </w:p>
    <w:p w:rsidR="00B21106" w:rsidRDefault="008F48C9" w:rsidP="00B21106">
      <w:pPr>
        <w:spacing w:after="0"/>
        <w:ind w:left="303" w:hangingChars="101" w:hanging="303"/>
        <w:rPr>
          <w:rFonts w:hint="eastAsia"/>
          <w:noProof/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18.</w:t>
      </w:r>
      <w:r w:rsidRPr="00B21106">
        <w:rPr>
          <w:color w:val="000000"/>
          <w:sz w:val="30"/>
          <w:szCs w:val="30"/>
          <w:lang w:eastAsia="zh-CN"/>
        </w:rPr>
        <w:t>在图中，请根据电源的正、负极，标出通电螺旋管的</w:t>
      </w:r>
      <w:r w:rsidRPr="00B21106">
        <w:rPr>
          <w:color w:val="000000"/>
          <w:sz w:val="30"/>
          <w:szCs w:val="30"/>
          <w:lang w:eastAsia="zh-CN"/>
        </w:rPr>
        <w:t>N</w:t>
      </w:r>
      <w:r w:rsidRPr="00B21106">
        <w:rPr>
          <w:color w:val="000000"/>
          <w:sz w:val="30"/>
          <w:szCs w:val="30"/>
          <w:lang w:eastAsia="zh-CN"/>
        </w:rPr>
        <w:t>、</w:t>
      </w:r>
      <w:r w:rsidRPr="00B21106">
        <w:rPr>
          <w:color w:val="000000"/>
          <w:sz w:val="30"/>
          <w:szCs w:val="30"/>
          <w:lang w:eastAsia="zh-CN"/>
        </w:rPr>
        <w:t>S</w:t>
      </w:r>
      <w:r w:rsidRPr="00B21106">
        <w:rPr>
          <w:color w:val="000000"/>
          <w:sz w:val="30"/>
          <w:szCs w:val="30"/>
          <w:lang w:eastAsia="zh-CN"/>
        </w:rPr>
        <w:t>极，小磁针的</w:t>
      </w:r>
      <w:r w:rsidRPr="00B21106">
        <w:rPr>
          <w:color w:val="000000"/>
          <w:sz w:val="30"/>
          <w:szCs w:val="30"/>
          <w:lang w:eastAsia="zh-CN"/>
        </w:rPr>
        <w:t>N</w:t>
      </w:r>
      <w:r w:rsidRPr="00B21106">
        <w:rPr>
          <w:color w:val="000000"/>
          <w:sz w:val="30"/>
          <w:szCs w:val="30"/>
          <w:lang w:eastAsia="zh-CN"/>
        </w:rPr>
        <w:t>极，以及周围磁</w:t>
      </w:r>
      <w:r w:rsidRPr="00B21106">
        <w:rPr>
          <w:color w:val="000000"/>
          <w:sz w:val="30"/>
          <w:szCs w:val="30"/>
          <w:lang w:eastAsia="zh-CN"/>
        </w:rPr>
        <w:t>感线方向．</w:t>
      </w:r>
      <w:r w:rsidRPr="00B21106">
        <w:rPr>
          <w:sz w:val="30"/>
          <w:szCs w:val="30"/>
          <w:lang w:eastAsia="zh-CN"/>
        </w:rPr>
        <w:br/>
      </w:r>
      <w:r w:rsidR="00795DD1" w:rsidRPr="00B21106">
        <w:rPr>
          <w:noProof/>
          <w:sz w:val="30"/>
          <w:szCs w:val="30"/>
          <w:lang w:eastAsia="zh-CN"/>
        </w:rPr>
        <w:pict>
          <v:shape id="图片 42" o:spid="_x0000_i1063" type="#_x0000_t75" style="width:139.5pt;height:72.75pt;visibility:visible;mso-wrap-style:square">
            <v:imagedata r:id="rId38" o:title=""/>
          </v:shape>
        </w:pict>
      </w:r>
      <w:r w:rsidR="00B21106">
        <w:rPr>
          <w:rFonts w:hint="eastAsia"/>
          <w:noProof/>
          <w:sz w:val="30"/>
          <w:szCs w:val="30"/>
          <w:lang w:eastAsia="zh-CN"/>
        </w:rPr>
        <w:t xml:space="preserve">     </w:t>
      </w:r>
      <w:r w:rsidR="00B21106" w:rsidRPr="00B21106">
        <w:rPr>
          <w:noProof/>
          <w:sz w:val="30"/>
          <w:szCs w:val="30"/>
          <w:lang w:eastAsia="zh-CN"/>
        </w:rPr>
        <w:pict>
          <v:shape id="图片 43" o:spid="_x0000_i1068" type="#_x0000_t75" style="width:106.5pt;height:76.5pt;visibility:visible;mso-wrap-style:square">
            <v:imagedata r:id="rId39" o:title=""/>
          </v:shape>
        </w:pict>
      </w:r>
    </w:p>
    <w:p w:rsidR="00B21106" w:rsidRDefault="00B21106" w:rsidP="00B21106">
      <w:pPr>
        <w:spacing w:after="0"/>
        <w:ind w:left="303" w:hangingChars="101" w:hanging="303"/>
        <w:rPr>
          <w:rFonts w:hint="eastAsia"/>
          <w:noProof/>
          <w:sz w:val="30"/>
          <w:szCs w:val="30"/>
          <w:lang w:eastAsia="zh-CN"/>
        </w:rPr>
      </w:pPr>
      <w:r>
        <w:rPr>
          <w:rFonts w:hint="eastAsia"/>
          <w:noProof/>
          <w:sz w:val="30"/>
          <w:szCs w:val="30"/>
          <w:lang w:eastAsia="zh-CN"/>
        </w:rPr>
        <w:t xml:space="preserve">      </w:t>
      </w:r>
      <w:r>
        <w:rPr>
          <w:rFonts w:hint="eastAsia"/>
          <w:noProof/>
          <w:sz w:val="30"/>
          <w:szCs w:val="30"/>
          <w:lang w:eastAsia="zh-CN"/>
        </w:rPr>
        <w:t>题</w:t>
      </w:r>
      <w:r>
        <w:rPr>
          <w:rFonts w:hint="eastAsia"/>
          <w:noProof/>
          <w:sz w:val="30"/>
          <w:szCs w:val="30"/>
          <w:lang w:eastAsia="zh-CN"/>
        </w:rPr>
        <w:t>18</w:t>
      </w:r>
      <w:r>
        <w:rPr>
          <w:rFonts w:hint="eastAsia"/>
          <w:noProof/>
          <w:sz w:val="30"/>
          <w:szCs w:val="30"/>
          <w:lang w:eastAsia="zh-CN"/>
        </w:rPr>
        <w:t>图</w:t>
      </w:r>
      <w:r>
        <w:rPr>
          <w:rFonts w:hint="eastAsia"/>
          <w:noProof/>
          <w:sz w:val="30"/>
          <w:szCs w:val="30"/>
          <w:lang w:eastAsia="zh-CN"/>
        </w:rPr>
        <w:t xml:space="preserve">               </w:t>
      </w:r>
      <w:r>
        <w:rPr>
          <w:rFonts w:hint="eastAsia"/>
          <w:noProof/>
          <w:sz w:val="30"/>
          <w:szCs w:val="30"/>
          <w:lang w:eastAsia="zh-CN"/>
        </w:rPr>
        <w:t>题</w:t>
      </w:r>
      <w:r>
        <w:rPr>
          <w:rFonts w:hint="eastAsia"/>
          <w:noProof/>
          <w:sz w:val="30"/>
          <w:szCs w:val="30"/>
          <w:lang w:eastAsia="zh-CN"/>
        </w:rPr>
        <w:t>19</w:t>
      </w:r>
      <w:r>
        <w:rPr>
          <w:rFonts w:hint="eastAsia"/>
          <w:noProof/>
          <w:sz w:val="30"/>
          <w:szCs w:val="30"/>
          <w:lang w:eastAsia="zh-CN"/>
        </w:rPr>
        <w:t>图</w:t>
      </w:r>
    </w:p>
    <w:p w:rsidR="00B21106" w:rsidRDefault="008F48C9" w:rsidP="00B21106">
      <w:pPr>
        <w:spacing w:after="0"/>
        <w:ind w:left="303" w:hangingChars="101" w:hanging="303"/>
        <w:rPr>
          <w:rFonts w:hint="eastAsia"/>
          <w:color w:val="000000"/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19.</w:t>
      </w:r>
      <w:r w:rsidRPr="00B21106">
        <w:rPr>
          <w:color w:val="000000"/>
          <w:sz w:val="30"/>
          <w:szCs w:val="30"/>
          <w:lang w:eastAsia="zh-CN"/>
        </w:rPr>
        <w:t>在图中标出开关</w:t>
      </w:r>
      <w:r w:rsidRPr="00B21106">
        <w:rPr>
          <w:color w:val="000000"/>
          <w:sz w:val="30"/>
          <w:szCs w:val="30"/>
          <w:lang w:eastAsia="zh-CN"/>
        </w:rPr>
        <w:t>S</w:t>
      </w:r>
      <w:r w:rsidRPr="00B21106">
        <w:rPr>
          <w:color w:val="000000"/>
          <w:sz w:val="30"/>
          <w:szCs w:val="30"/>
          <w:lang w:eastAsia="zh-CN"/>
        </w:rPr>
        <w:t>闭合后电源的正极和置于螺线管正上方小磁针的北极．</w:t>
      </w:r>
    </w:p>
    <w:p w:rsidR="001D5B04" w:rsidRPr="00B21106" w:rsidRDefault="008F48C9" w:rsidP="00B21106">
      <w:pPr>
        <w:spacing w:after="0"/>
        <w:ind w:left="304" w:hangingChars="101" w:hanging="304"/>
        <w:rPr>
          <w:sz w:val="30"/>
          <w:szCs w:val="30"/>
          <w:lang w:eastAsia="zh-CN"/>
        </w:rPr>
      </w:pPr>
      <w:r w:rsidRPr="00B21106">
        <w:rPr>
          <w:b/>
          <w:bCs/>
          <w:sz w:val="30"/>
          <w:szCs w:val="30"/>
          <w:lang w:eastAsia="zh-CN"/>
        </w:rPr>
        <w:t>五、实验探究题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20.</w:t>
      </w:r>
      <w:r w:rsidRPr="00B21106">
        <w:rPr>
          <w:color w:val="000000"/>
          <w:sz w:val="30"/>
          <w:szCs w:val="30"/>
          <w:lang w:eastAsia="zh-CN"/>
        </w:rPr>
        <w:t>下列是创新小组对电流磁场的研究．</w:t>
      </w:r>
      <w:r w:rsidRPr="00B21106">
        <w:rPr>
          <w:color w:val="000000"/>
          <w:sz w:val="30"/>
          <w:szCs w:val="30"/>
          <w:lang w:eastAsia="zh-CN"/>
        </w:rPr>
        <w:t xml:space="preserve">    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（</w:t>
      </w:r>
      <w:r w:rsidRPr="00B21106">
        <w:rPr>
          <w:color w:val="000000"/>
          <w:sz w:val="30"/>
          <w:szCs w:val="30"/>
          <w:lang w:eastAsia="zh-CN"/>
        </w:rPr>
        <w:t>1</w:t>
      </w:r>
      <w:r w:rsidRPr="00B21106">
        <w:rPr>
          <w:color w:val="000000"/>
          <w:sz w:val="30"/>
          <w:szCs w:val="30"/>
          <w:lang w:eastAsia="zh-CN"/>
        </w:rPr>
        <w:t>）如图甲所示的实验，闭合开关前，小磁针静止且能指向南北，这是因为</w:t>
      </w:r>
      <w:r w:rsidRPr="00B21106">
        <w:rPr>
          <w:color w:val="000000"/>
          <w:sz w:val="30"/>
          <w:szCs w:val="30"/>
          <w:lang w:eastAsia="zh-CN"/>
        </w:rPr>
        <w:t>________</w:t>
      </w:r>
      <w:r w:rsidRPr="00B21106">
        <w:rPr>
          <w:color w:val="000000"/>
          <w:sz w:val="30"/>
          <w:szCs w:val="30"/>
          <w:lang w:eastAsia="zh-CN"/>
        </w:rPr>
        <w:t>的作用；闭合开关后，导线下方的小磁针偏转，说明通电导体周围存在</w:t>
      </w:r>
      <w:r w:rsidRPr="00B21106">
        <w:rPr>
          <w:color w:val="000000"/>
          <w:sz w:val="30"/>
          <w:szCs w:val="30"/>
          <w:lang w:eastAsia="zh-CN"/>
        </w:rPr>
        <w:t>________</w:t>
      </w:r>
      <w:r w:rsidRPr="00B21106">
        <w:rPr>
          <w:color w:val="000000"/>
          <w:sz w:val="30"/>
          <w:szCs w:val="30"/>
          <w:lang w:eastAsia="zh-CN"/>
        </w:rPr>
        <w:t>，这一发现是丹麦科学家</w:t>
      </w:r>
      <w:r w:rsidRPr="00B21106">
        <w:rPr>
          <w:color w:val="000000"/>
          <w:sz w:val="30"/>
          <w:szCs w:val="30"/>
          <w:lang w:eastAsia="zh-CN"/>
        </w:rPr>
        <w:t>________</w:t>
      </w:r>
      <w:r w:rsidRPr="00B21106">
        <w:rPr>
          <w:color w:val="000000"/>
          <w:sz w:val="30"/>
          <w:szCs w:val="30"/>
          <w:lang w:eastAsia="zh-CN"/>
        </w:rPr>
        <w:t>首先完成的．</w:t>
      </w:r>
      <w:r w:rsidRPr="00B21106">
        <w:rPr>
          <w:color w:val="000000"/>
          <w:sz w:val="30"/>
          <w:szCs w:val="30"/>
          <w:lang w:eastAsia="zh-CN"/>
        </w:rPr>
        <w:t xml:space="preserve">    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（</w:t>
      </w:r>
      <w:r w:rsidRPr="00B21106">
        <w:rPr>
          <w:color w:val="000000"/>
          <w:sz w:val="30"/>
          <w:szCs w:val="30"/>
          <w:lang w:eastAsia="zh-CN"/>
        </w:rPr>
        <w:t>2</w:t>
      </w:r>
      <w:r w:rsidRPr="00B21106">
        <w:rPr>
          <w:color w:val="000000"/>
          <w:sz w:val="30"/>
          <w:szCs w:val="30"/>
          <w:lang w:eastAsia="zh-CN"/>
        </w:rPr>
        <w:t>）为探究通电直导线周围的磁场分布情况，用小磁针、铁屑、硬纸板等做了如图乙所示的实验，发现了直导线周围的磁场是以导线为圆心的同心圆圈</w:t>
      </w:r>
      <w:r w:rsidRPr="00B21106">
        <w:rPr>
          <w:color w:val="000000"/>
          <w:sz w:val="30"/>
          <w:szCs w:val="30"/>
          <w:lang w:eastAsia="zh-CN"/>
        </w:rPr>
        <w:t>，根据图乙的情景判断图丙中小磁针</w:t>
      </w:r>
      <w:r w:rsidRPr="00B21106">
        <w:rPr>
          <w:color w:val="000000"/>
          <w:sz w:val="30"/>
          <w:szCs w:val="30"/>
          <w:lang w:eastAsia="zh-CN"/>
        </w:rPr>
        <w:t>N</w:t>
      </w:r>
      <w:r w:rsidRPr="00B21106">
        <w:rPr>
          <w:color w:val="000000"/>
          <w:sz w:val="30"/>
          <w:szCs w:val="30"/>
          <w:lang w:eastAsia="zh-CN"/>
        </w:rPr>
        <w:t>极将</w:t>
      </w:r>
      <w:r w:rsidRPr="00B21106">
        <w:rPr>
          <w:color w:val="000000"/>
          <w:sz w:val="30"/>
          <w:szCs w:val="30"/>
          <w:lang w:eastAsia="zh-CN"/>
        </w:rPr>
        <w:t>________</w:t>
      </w:r>
      <w:r w:rsidRPr="00B21106">
        <w:rPr>
          <w:color w:val="000000"/>
          <w:sz w:val="30"/>
          <w:szCs w:val="30"/>
          <w:lang w:eastAsia="zh-CN"/>
        </w:rPr>
        <w:t>．（选填</w:t>
      </w:r>
      <w:r w:rsidRPr="00B21106">
        <w:rPr>
          <w:color w:val="000000"/>
          <w:sz w:val="30"/>
          <w:szCs w:val="30"/>
          <w:lang w:eastAsia="zh-CN"/>
        </w:rPr>
        <w:t>“</w:t>
      </w:r>
      <w:r w:rsidRPr="00B21106">
        <w:rPr>
          <w:color w:val="000000"/>
          <w:sz w:val="30"/>
          <w:szCs w:val="30"/>
          <w:lang w:eastAsia="zh-CN"/>
        </w:rPr>
        <w:t>转向纸内</w:t>
      </w:r>
      <w:r w:rsidRPr="00B21106">
        <w:rPr>
          <w:color w:val="000000"/>
          <w:sz w:val="30"/>
          <w:szCs w:val="30"/>
          <w:lang w:eastAsia="zh-CN"/>
        </w:rPr>
        <w:t>”</w:t>
      </w:r>
      <w:r w:rsidRPr="00B21106">
        <w:rPr>
          <w:color w:val="000000"/>
          <w:sz w:val="30"/>
          <w:szCs w:val="30"/>
          <w:lang w:eastAsia="zh-CN"/>
        </w:rPr>
        <w:t>、</w:t>
      </w:r>
      <w:r w:rsidRPr="00B21106">
        <w:rPr>
          <w:color w:val="000000"/>
          <w:sz w:val="30"/>
          <w:szCs w:val="30"/>
          <w:lang w:eastAsia="zh-CN"/>
        </w:rPr>
        <w:t>“</w:t>
      </w:r>
      <w:r w:rsidRPr="00B21106">
        <w:rPr>
          <w:color w:val="000000"/>
          <w:sz w:val="30"/>
          <w:szCs w:val="30"/>
          <w:lang w:eastAsia="zh-CN"/>
        </w:rPr>
        <w:t>转向纸外</w:t>
      </w:r>
      <w:r w:rsidRPr="00B21106">
        <w:rPr>
          <w:color w:val="000000"/>
          <w:sz w:val="30"/>
          <w:szCs w:val="30"/>
          <w:lang w:eastAsia="zh-CN"/>
        </w:rPr>
        <w:t>”</w:t>
      </w:r>
      <w:r w:rsidRPr="00B21106">
        <w:rPr>
          <w:color w:val="000000"/>
          <w:sz w:val="30"/>
          <w:szCs w:val="30"/>
          <w:lang w:eastAsia="zh-CN"/>
        </w:rPr>
        <w:t>或</w:t>
      </w:r>
      <w:r w:rsidRPr="00B21106">
        <w:rPr>
          <w:color w:val="000000"/>
          <w:sz w:val="30"/>
          <w:szCs w:val="30"/>
          <w:lang w:eastAsia="zh-CN"/>
        </w:rPr>
        <w:t>“</w:t>
      </w:r>
      <w:r w:rsidRPr="00B21106">
        <w:rPr>
          <w:color w:val="000000"/>
          <w:sz w:val="30"/>
          <w:szCs w:val="30"/>
          <w:lang w:eastAsia="zh-CN"/>
        </w:rPr>
        <w:t>保持不动</w:t>
      </w:r>
      <w:r w:rsidRPr="00B21106">
        <w:rPr>
          <w:color w:val="000000"/>
          <w:sz w:val="30"/>
          <w:szCs w:val="30"/>
          <w:lang w:eastAsia="zh-CN"/>
        </w:rPr>
        <w:t>”</w:t>
      </w:r>
      <w:r w:rsidRPr="00B21106">
        <w:rPr>
          <w:color w:val="000000"/>
          <w:sz w:val="30"/>
          <w:szCs w:val="30"/>
          <w:lang w:eastAsia="zh-CN"/>
        </w:rPr>
        <w:t>）．改变电流的方向，小磁针</w:t>
      </w:r>
      <w:r w:rsidRPr="00B21106">
        <w:rPr>
          <w:color w:val="000000"/>
          <w:sz w:val="30"/>
          <w:szCs w:val="30"/>
          <w:lang w:eastAsia="zh-CN"/>
        </w:rPr>
        <w:t>N</w:t>
      </w:r>
      <w:r w:rsidRPr="00B21106">
        <w:rPr>
          <w:color w:val="000000"/>
          <w:sz w:val="30"/>
          <w:szCs w:val="30"/>
          <w:lang w:eastAsia="zh-CN"/>
        </w:rPr>
        <w:t>极的指向</w:t>
      </w:r>
      <w:r w:rsidRPr="00B21106">
        <w:rPr>
          <w:color w:val="000000"/>
          <w:sz w:val="30"/>
          <w:szCs w:val="30"/>
          <w:lang w:eastAsia="zh-CN"/>
        </w:rPr>
        <w:t>________</w:t>
      </w:r>
      <w:r w:rsidRPr="00B21106">
        <w:rPr>
          <w:color w:val="000000"/>
          <w:sz w:val="30"/>
          <w:szCs w:val="30"/>
          <w:lang w:eastAsia="zh-CN"/>
        </w:rPr>
        <w:t>（选填</w:t>
      </w:r>
      <w:r w:rsidRPr="00B21106">
        <w:rPr>
          <w:color w:val="000000"/>
          <w:sz w:val="30"/>
          <w:szCs w:val="30"/>
          <w:lang w:eastAsia="zh-CN"/>
        </w:rPr>
        <w:t>“</w:t>
      </w:r>
      <w:r w:rsidRPr="00B21106">
        <w:rPr>
          <w:color w:val="000000"/>
          <w:sz w:val="30"/>
          <w:szCs w:val="30"/>
          <w:lang w:eastAsia="zh-CN"/>
        </w:rPr>
        <w:t>不变</w:t>
      </w:r>
      <w:r w:rsidRPr="00B21106">
        <w:rPr>
          <w:color w:val="000000"/>
          <w:sz w:val="30"/>
          <w:szCs w:val="30"/>
          <w:lang w:eastAsia="zh-CN"/>
        </w:rPr>
        <w:t>”</w:t>
      </w:r>
      <w:r w:rsidRPr="00B21106">
        <w:rPr>
          <w:color w:val="000000"/>
          <w:sz w:val="30"/>
          <w:szCs w:val="30"/>
          <w:lang w:eastAsia="zh-CN"/>
        </w:rPr>
        <w:t>或</w:t>
      </w:r>
      <w:r w:rsidRPr="00B21106">
        <w:rPr>
          <w:color w:val="000000"/>
          <w:sz w:val="30"/>
          <w:szCs w:val="30"/>
          <w:lang w:eastAsia="zh-CN"/>
        </w:rPr>
        <w:t>“</w:t>
      </w:r>
      <w:r w:rsidRPr="00B21106">
        <w:rPr>
          <w:color w:val="000000"/>
          <w:sz w:val="30"/>
          <w:szCs w:val="30"/>
          <w:lang w:eastAsia="zh-CN"/>
        </w:rPr>
        <w:t>变化</w:t>
      </w:r>
      <w:r w:rsidRPr="00B21106">
        <w:rPr>
          <w:color w:val="000000"/>
          <w:sz w:val="30"/>
          <w:szCs w:val="30"/>
          <w:lang w:eastAsia="zh-CN"/>
        </w:rPr>
        <w:t>”</w:t>
      </w:r>
      <w:r w:rsidRPr="00B21106">
        <w:rPr>
          <w:color w:val="000000"/>
          <w:sz w:val="30"/>
          <w:szCs w:val="30"/>
          <w:lang w:eastAsia="zh-CN"/>
        </w:rPr>
        <w:t>）．</w:t>
      </w:r>
      <w:r w:rsidRPr="00B21106">
        <w:rPr>
          <w:sz w:val="30"/>
          <w:szCs w:val="30"/>
          <w:lang w:eastAsia="zh-CN"/>
        </w:rPr>
        <w:br/>
      </w:r>
      <w:r w:rsidR="00795DD1" w:rsidRPr="00B21106">
        <w:rPr>
          <w:noProof/>
          <w:sz w:val="30"/>
          <w:szCs w:val="30"/>
          <w:lang w:eastAsia="zh-CN"/>
        </w:rPr>
        <w:pict>
          <v:shape id="图片 44" o:spid="_x0000_i1064" type="#_x0000_t75" style="width:417pt;height:97.5pt;visibility:visible;mso-wrap-style:square">
            <v:imagedata r:id="rId40" o:title=""/>
          </v:shape>
        </w:pic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lastRenderedPageBreak/>
        <w:t>（</w:t>
      </w:r>
      <w:r w:rsidRPr="00B21106">
        <w:rPr>
          <w:color w:val="000000"/>
          <w:sz w:val="30"/>
          <w:szCs w:val="30"/>
          <w:lang w:eastAsia="zh-CN"/>
        </w:rPr>
        <w:t>3</w:t>
      </w:r>
      <w:r w:rsidRPr="00B21106">
        <w:rPr>
          <w:color w:val="000000"/>
          <w:sz w:val="30"/>
          <w:szCs w:val="30"/>
          <w:lang w:eastAsia="zh-CN"/>
        </w:rPr>
        <w:t>）在做</w:t>
      </w:r>
      <w:r w:rsidRPr="00B21106">
        <w:rPr>
          <w:color w:val="000000"/>
          <w:sz w:val="30"/>
          <w:szCs w:val="30"/>
          <w:lang w:eastAsia="zh-CN"/>
        </w:rPr>
        <w:t>“</w:t>
      </w:r>
      <w:r w:rsidRPr="00B21106">
        <w:rPr>
          <w:color w:val="000000"/>
          <w:sz w:val="30"/>
          <w:szCs w:val="30"/>
          <w:lang w:eastAsia="zh-CN"/>
        </w:rPr>
        <w:t>探究通电螺旋管外部磁场的方向</w:t>
      </w:r>
      <w:r w:rsidRPr="00B21106">
        <w:rPr>
          <w:color w:val="000000"/>
          <w:sz w:val="30"/>
          <w:szCs w:val="30"/>
          <w:lang w:eastAsia="zh-CN"/>
        </w:rPr>
        <w:t>”</w:t>
      </w:r>
      <w:r w:rsidRPr="00B21106">
        <w:rPr>
          <w:color w:val="000000"/>
          <w:sz w:val="30"/>
          <w:szCs w:val="30"/>
          <w:lang w:eastAsia="zh-CN"/>
        </w:rPr>
        <w:t>的实验时，在螺线管周围摆放了一些小磁针通电后小磁针的指向如图丁所示，由此可看出通电螺线管外部的磁场与</w:t>
      </w:r>
      <w:r w:rsidRPr="00B21106">
        <w:rPr>
          <w:color w:val="000000"/>
          <w:sz w:val="30"/>
          <w:szCs w:val="30"/>
          <w:lang w:eastAsia="zh-CN"/>
        </w:rPr>
        <w:t>________</w:t>
      </w:r>
      <w:r w:rsidRPr="00B21106">
        <w:rPr>
          <w:color w:val="000000"/>
          <w:sz w:val="30"/>
          <w:szCs w:val="30"/>
          <w:lang w:eastAsia="zh-CN"/>
        </w:rPr>
        <w:t>磁体的磁场相似．改变螺线管中的电流方向，发现小磁针静止时北极所指方向与原来相反，由此可知：通电螺线管外部磁场方向与螺线管的</w:t>
      </w:r>
      <w:r w:rsidRPr="00B21106">
        <w:rPr>
          <w:color w:val="000000"/>
          <w:sz w:val="30"/>
          <w:szCs w:val="30"/>
          <w:lang w:eastAsia="zh-CN"/>
        </w:rPr>
        <w:t>________</w:t>
      </w:r>
      <w:r w:rsidRPr="00B21106">
        <w:rPr>
          <w:color w:val="000000"/>
          <w:sz w:val="30"/>
          <w:szCs w:val="30"/>
          <w:lang w:eastAsia="zh-CN"/>
        </w:rPr>
        <w:t>方向有关．</w:t>
      </w:r>
      <w:r w:rsidRPr="00B21106">
        <w:rPr>
          <w:color w:val="000000"/>
          <w:sz w:val="30"/>
          <w:szCs w:val="30"/>
          <w:lang w:eastAsia="zh-CN"/>
        </w:rPr>
        <w:t xml:space="preserve">    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（</w:t>
      </w:r>
      <w:r w:rsidRPr="00B21106">
        <w:rPr>
          <w:color w:val="000000"/>
          <w:sz w:val="30"/>
          <w:szCs w:val="30"/>
          <w:lang w:eastAsia="zh-CN"/>
        </w:rPr>
        <w:t>4</w:t>
      </w:r>
      <w:r w:rsidRPr="00B21106">
        <w:rPr>
          <w:color w:val="000000"/>
          <w:sz w:val="30"/>
          <w:szCs w:val="30"/>
          <w:lang w:eastAsia="zh-CN"/>
        </w:rPr>
        <w:t>）写</w:t>
      </w:r>
      <w:r w:rsidRPr="00B21106">
        <w:rPr>
          <w:color w:val="000000"/>
          <w:sz w:val="30"/>
          <w:szCs w:val="30"/>
          <w:lang w:eastAsia="zh-CN"/>
        </w:rPr>
        <w:t>出增强通电螺线管周围磁场的一个方法</w:t>
      </w:r>
      <w:r w:rsidRPr="00B21106">
        <w:rPr>
          <w:color w:val="000000"/>
          <w:sz w:val="30"/>
          <w:szCs w:val="30"/>
          <w:lang w:eastAsia="zh-CN"/>
        </w:rPr>
        <w:t>________</w:t>
      </w:r>
      <w:r w:rsidRPr="00B21106">
        <w:rPr>
          <w:color w:val="000000"/>
          <w:sz w:val="30"/>
          <w:szCs w:val="30"/>
          <w:lang w:eastAsia="zh-CN"/>
        </w:rPr>
        <w:t>．</w:t>
      </w:r>
      <w:r w:rsidRPr="00B21106">
        <w:rPr>
          <w:color w:val="000000"/>
          <w:sz w:val="30"/>
          <w:szCs w:val="30"/>
          <w:lang w:eastAsia="zh-CN"/>
        </w:rPr>
        <w:t xml:space="preserve">    </w:t>
      </w:r>
    </w:p>
    <w:p w:rsidR="001D5B04" w:rsidRPr="00B21106" w:rsidRDefault="008F48C9" w:rsidP="00B21106">
      <w:pPr>
        <w:ind w:left="304" w:hangingChars="101" w:hanging="304"/>
        <w:rPr>
          <w:sz w:val="30"/>
          <w:szCs w:val="30"/>
          <w:lang w:eastAsia="zh-CN"/>
        </w:rPr>
      </w:pPr>
      <w:r w:rsidRPr="00B21106">
        <w:rPr>
          <w:b/>
          <w:bCs/>
          <w:sz w:val="30"/>
          <w:szCs w:val="30"/>
          <w:lang w:eastAsia="zh-CN"/>
        </w:rPr>
        <w:t>六、综合题</w:t>
      </w:r>
      <w:bookmarkStart w:id="0" w:name="_GoBack"/>
      <w:bookmarkEnd w:id="0"/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21.</w:t>
      </w:r>
      <w:r w:rsidRPr="00B21106">
        <w:rPr>
          <w:color w:val="000000"/>
          <w:sz w:val="30"/>
          <w:szCs w:val="30"/>
          <w:lang w:eastAsia="zh-CN"/>
        </w:rPr>
        <w:t>学习了通电螺线管的磁场后，小华同学利用螺线管、小磁针、电键和电池等器材继续做实验．小华将小磁针放在螺线管内部，电键</w:t>
      </w:r>
      <w:r w:rsidRPr="00B21106">
        <w:rPr>
          <w:color w:val="000000"/>
          <w:sz w:val="30"/>
          <w:szCs w:val="30"/>
          <w:lang w:eastAsia="zh-CN"/>
        </w:rPr>
        <w:t>S</w:t>
      </w:r>
      <w:r w:rsidRPr="00B21106">
        <w:rPr>
          <w:color w:val="000000"/>
          <w:sz w:val="30"/>
          <w:szCs w:val="30"/>
          <w:lang w:eastAsia="zh-CN"/>
        </w:rPr>
        <w:t>断开，小磁针静止后如图（</w:t>
      </w:r>
      <w:r w:rsidRPr="00B21106">
        <w:rPr>
          <w:color w:val="000000"/>
          <w:sz w:val="30"/>
          <w:szCs w:val="30"/>
          <w:lang w:eastAsia="zh-CN"/>
        </w:rPr>
        <w:t>a</w:t>
      </w:r>
      <w:r w:rsidRPr="00B21106">
        <w:rPr>
          <w:color w:val="000000"/>
          <w:sz w:val="30"/>
          <w:szCs w:val="30"/>
          <w:lang w:eastAsia="zh-CN"/>
        </w:rPr>
        <w:t>）所示．闭合电键</w:t>
      </w:r>
      <w:r w:rsidRPr="00B21106">
        <w:rPr>
          <w:color w:val="000000"/>
          <w:sz w:val="30"/>
          <w:szCs w:val="30"/>
          <w:lang w:eastAsia="zh-CN"/>
        </w:rPr>
        <w:t>S</w:t>
      </w:r>
      <w:r w:rsidRPr="00B21106">
        <w:rPr>
          <w:color w:val="000000"/>
          <w:sz w:val="30"/>
          <w:szCs w:val="30"/>
          <w:lang w:eastAsia="zh-CN"/>
        </w:rPr>
        <w:t>，小磁针转动，静止后如图（</w:t>
      </w:r>
      <w:r w:rsidRPr="00B21106">
        <w:rPr>
          <w:color w:val="000000"/>
          <w:sz w:val="30"/>
          <w:szCs w:val="30"/>
          <w:lang w:eastAsia="zh-CN"/>
        </w:rPr>
        <w:t>b</w:t>
      </w:r>
      <w:r w:rsidRPr="00B21106">
        <w:rPr>
          <w:color w:val="000000"/>
          <w:sz w:val="30"/>
          <w:szCs w:val="30"/>
          <w:lang w:eastAsia="zh-CN"/>
        </w:rPr>
        <w:t>）所示．接着小华改变电池的接法，再闭合电键</w:t>
      </w:r>
      <w:r w:rsidRPr="00B21106">
        <w:rPr>
          <w:color w:val="000000"/>
          <w:sz w:val="30"/>
          <w:szCs w:val="30"/>
          <w:lang w:eastAsia="zh-CN"/>
        </w:rPr>
        <w:t>S</w:t>
      </w:r>
      <w:r w:rsidRPr="00B21106">
        <w:rPr>
          <w:color w:val="000000"/>
          <w:sz w:val="30"/>
          <w:szCs w:val="30"/>
          <w:lang w:eastAsia="zh-CN"/>
        </w:rPr>
        <w:t>，小磁针静止后如图（</w:t>
      </w:r>
      <w:r w:rsidRPr="00B21106">
        <w:rPr>
          <w:color w:val="000000"/>
          <w:sz w:val="30"/>
          <w:szCs w:val="30"/>
          <w:lang w:eastAsia="zh-CN"/>
        </w:rPr>
        <w:t>c</w:t>
      </w:r>
      <w:r w:rsidRPr="00B21106">
        <w:rPr>
          <w:color w:val="000000"/>
          <w:sz w:val="30"/>
          <w:szCs w:val="30"/>
          <w:lang w:eastAsia="zh-CN"/>
        </w:rPr>
        <w:t>）所示．请根据现象及相关条件归纳得出初步结论．</w:t>
      </w:r>
      <w:r w:rsidRPr="00B21106">
        <w:rPr>
          <w:sz w:val="30"/>
          <w:szCs w:val="30"/>
          <w:lang w:eastAsia="zh-CN"/>
        </w:rPr>
        <w:br/>
      </w:r>
      <w:r w:rsidR="00795DD1" w:rsidRPr="00B21106">
        <w:rPr>
          <w:noProof/>
          <w:sz w:val="30"/>
          <w:szCs w:val="30"/>
          <w:lang w:eastAsia="zh-CN"/>
        </w:rPr>
        <w:pict>
          <v:shape id="图片 45" o:spid="_x0000_i1065" type="#_x0000_t75" style="width:348.75pt;height:90pt;visibility:visible;mso-wrap-style:square">
            <v:imagedata r:id="rId41" o:title=""/>
          </v:shape>
        </w:pict>
      </w:r>
      <w:r w:rsidRPr="00B21106">
        <w:rPr>
          <w:color w:val="000000"/>
          <w:sz w:val="30"/>
          <w:szCs w:val="30"/>
          <w:lang w:eastAsia="zh-CN"/>
        </w:rPr>
        <w:t>​</w:t>
      </w:r>
      <w:r w:rsidRPr="00B21106">
        <w:rPr>
          <w:color w:val="000000"/>
          <w:sz w:val="30"/>
          <w:szCs w:val="30"/>
          <w:lang w:eastAsia="zh-CN"/>
        </w:rPr>
        <w:t xml:space="preserve">    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（</w:t>
      </w:r>
      <w:r w:rsidRPr="00B21106">
        <w:rPr>
          <w:color w:val="000000"/>
          <w:sz w:val="30"/>
          <w:szCs w:val="30"/>
          <w:lang w:eastAsia="zh-CN"/>
        </w:rPr>
        <w:t>1</w:t>
      </w:r>
      <w:r w:rsidRPr="00B21106">
        <w:rPr>
          <w:color w:val="000000"/>
          <w:sz w:val="30"/>
          <w:szCs w:val="30"/>
          <w:lang w:eastAsia="zh-CN"/>
        </w:rPr>
        <w:t>）比较图（</w:t>
      </w:r>
      <w:r w:rsidRPr="00B21106">
        <w:rPr>
          <w:color w:val="000000"/>
          <w:sz w:val="30"/>
          <w:szCs w:val="30"/>
          <w:lang w:eastAsia="zh-CN"/>
        </w:rPr>
        <w:t>a</w:t>
      </w:r>
      <w:r w:rsidRPr="00B21106">
        <w:rPr>
          <w:color w:val="000000"/>
          <w:sz w:val="30"/>
          <w:szCs w:val="30"/>
          <w:lang w:eastAsia="zh-CN"/>
        </w:rPr>
        <w:t>）和（</w:t>
      </w:r>
      <w:r w:rsidRPr="00B21106">
        <w:rPr>
          <w:color w:val="000000"/>
          <w:sz w:val="30"/>
          <w:szCs w:val="30"/>
          <w:lang w:eastAsia="zh-CN"/>
        </w:rPr>
        <w:t>b</w:t>
      </w:r>
      <w:r w:rsidRPr="00B21106">
        <w:rPr>
          <w:color w:val="000000"/>
          <w:sz w:val="30"/>
          <w:szCs w:val="30"/>
          <w:lang w:eastAsia="zh-CN"/>
        </w:rPr>
        <w:t>）可知：</w:t>
      </w:r>
      <w:r w:rsidRPr="00B21106">
        <w:rPr>
          <w:color w:val="000000"/>
          <w:sz w:val="30"/>
          <w:szCs w:val="30"/>
          <w:lang w:eastAsia="zh-CN"/>
        </w:rPr>
        <w:t xml:space="preserve">________     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（</w:t>
      </w:r>
      <w:r w:rsidRPr="00B21106">
        <w:rPr>
          <w:color w:val="000000"/>
          <w:sz w:val="30"/>
          <w:szCs w:val="30"/>
          <w:lang w:eastAsia="zh-CN"/>
        </w:rPr>
        <w:t>2</w:t>
      </w:r>
      <w:r w:rsidRPr="00B21106">
        <w:rPr>
          <w:color w:val="000000"/>
          <w:sz w:val="30"/>
          <w:szCs w:val="30"/>
          <w:lang w:eastAsia="zh-CN"/>
        </w:rPr>
        <w:t>）比较图（</w:t>
      </w:r>
      <w:r w:rsidRPr="00B21106">
        <w:rPr>
          <w:color w:val="000000"/>
          <w:sz w:val="30"/>
          <w:szCs w:val="30"/>
          <w:lang w:eastAsia="zh-CN"/>
        </w:rPr>
        <w:t>b</w:t>
      </w:r>
      <w:r w:rsidRPr="00B21106">
        <w:rPr>
          <w:color w:val="000000"/>
          <w:sz w:val="30"/>
          <w:szCs w:val="30"/>
          <w:lang w:eastAsia="zh-CN"/>
        </w:rPr>
        <w:t>）和（</w:t>
      </w:r>
      <w:r w:rsidRPr="00B21106">
        <w:rPr>
          <w:color w:val="000000"/>
          <w:sz w:val="30"/>
          <w:szCs w:val="30"/>
          <w:lang w:eastAsia="zh-CN"/>
        </w:rPr>
        <w:t>c</w:t>
      </w:r>
      <w:r w:rsidRPr="00B21106">
        <w:rPr>
          <w:color w:val="000000"/>
          <w:sz w:val="30"/>
          <w:szCs w:val="30"/>
          <w:lang w:eastAsia="zh-CN"/>
        </w:rPr>
        <w:t>）可知：</w:t>
      </w:r>
      <w:r w:rsidRPr="00B21106">
        <w:rPr>
          <w:color w:val="000000"/>
          <w:sz w:val="30"/>
          <w:szCs w:val="30"/>
          <w:lang w:eastAsia="zh-CN"/>
        </w:rPr>
        <w:t>​</w:t>
      </w:r>
      <w:r w:rsidRPr="00B21106">
        <w:rPr>
          <w:color w:val="000000"/>
          <w:sz w:val="30"/>
          <w:szCs w:val="30"/>
          <w:lang w:eastAsia="zh-CN"/>
        </w:rPr>
        <w:t xml:space="preserve">________   </w:t>
      </w:r>
      <w:r w:rsidRPr="00B21106">
        <w:rPr>
          <w:color w:val="000000"/>
          <w:sz w:val="30"/>
          <w:szCs w:val="30"/>
          <w:lang w:eastAsia="zh-CN"/>
        </w:rPr>
        <w:t xml:space="preserve">  </w:t>
      </w:r>
    </w:p>
    <w:p w:rsidR="001D5B04" w:rsidRPr="00B21106" w:rsidRDefault="008F48C9" w:rsidP="00B21106">
      <w:pPr>
        <w:ind w:left="303" w:hangingChars="101" w:hanging="303"/>
        <w:jc w:val="center"/>
        <w:rPr>
          <w:sz w:val="30"/>
          <w:szCs w:val="30"/>
          <w:lang w:eastAsia="zh-CN"/>
        </w:rPr>
      </w:pPr>
      <w:r w:rsidRPr="00B21106">
        <w:rPr>
          <w:sz w:val="30"/>
          <w:szCs w:val="30"/>
          <w:lang w:eastAsia="zh-CN"/>
        </w:rPr>
        <w:br w:type="page"/>
      </w:r>
      <w:r w:rsidR="00B21106" w:rsidRPr="00B21106">
        <w:rPr>
          <w:rFonts w:hint="eastAsia"/>
          <w:b/>
          <w:sz w:val="30"/>
          <w:szCs w:val="30"/>
          <w:lang w:eastAsia="zh-CN"/>
        </w:rPr>
        <w:lastRenderedPageBreak/>
        <w:t>参考</w:t>
      </w:r>
      <w:r w:rsidRPr="00B21106">
        <w:rPr>
          <w:b/>
          <w:bCs/>
          <w:sz w:val="30"/>
          <w:szCs w:val="30"/>
          <w:lang w:eastAsia="zh-CN"/>
        </w:rPr>
        <w:t>答案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</w:rPr>
        <w:t>1.</w:t>
      </w:r>
      <w:r w:rsidRPr="00B21106">
        <w:rPr>
          <w:color w:val="000000"/>
          <w:sz w:val="30"/>
          <w:szCs w:val="30"/>
        </w:rPr>
        <w:t xml:space="preserve">B  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</w:t>
      </w:r>
      <w:r w:rsidRPr="00B21106">
        <w:rPr>
          <w:color w:val="000000"/>
          <w:sz w:val="30"/>
          <w:szCs w:val="30"/>
        </w:rPr>
        <w:t>2.</w:t>
      </w:r>
      <w:r w:rsidRPr="00B21106">
        <w:rPr>
          <w:color w:val="000000"/>
          <w:sz w:val="30"/>
          <w:szCs w:val="30"/>
        </w:rPr>
        <w:t xml:space="preserve">A  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</w:t>
      </w:r>
      <w:r w:rsidRPr="00B21106">
        <w:rPr>
          <w:color w:val="000000"/>
          <w:sz w:val="30"/>
          <w:szCs w:val="30"/>
        </w:rPr>
        <w:t>3.</w:t>
      </w:r>
      <w:r w:rsidRPr="00B21106">
        <w:rPr>
          <w:color w:val="000000"/>
          <w:sz w:val="30"/>
          <w:szCs w:val="30"/>
        </w:rPr>
        <w:t xml:space="preserve">C  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 </w:t>
      </w:r>
      <w:r w:rsidRPr="00B21106">
        <w:rPr>
          <w:color w:val="000000"/>
          <w:sz w:val="30"/>
          <w:szCs w:val="30"/>
        </w:rPr>
        <w:t>4.</w:t>
      </w:r>
      <w:r w:rsidRPr="00B21106">
        <w:rPr>
          <w:color w:val="000000"/>
          <w:sz w:val="30"/>
          <w:szCs w:val="30"/>
        </w:rPr>
        <w:t xml:space="preserve">D  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 </w:t>
      </w:r>
      <w:r w:rsidRPr="00B21106">
        <w:rPr>
          <w:color w:val="000000"/>
          <w:sz w:val="30"/>
          <w:szCs w:val="30"/>
        </w:rPr>
        <w:t>5.</w:t>
      </w:r>
      <w:r w:rsidRPr="00B21106">
        <w:rPr>
          <w:color w:val="000000"/>
          <w:sz w:val="30"/>
          <w:szCs w:val="30"/>
        </w:rPr>
        <w:t xml:space="preserve">C  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 </w:t>
      </w:r>
      <w:r w:rsidRPr="00B21106">
        <w:rPr>
          <w:color w:val="000000"/>
          <w:sz w:val="30"/>
          <w:szCs w:val="30"/>
        </w:rPr>
        <w:t>6.</w:t>
      </w:r>
      <w:r w:rsidRPr="00B21106">
        <w:rPr>
          <w:color w:val="000000"/>
          <w:sz w:val="30"/>
          <w:szCs w:val="30"/>
        </w:rPr>
        <w:t xml:space="preserve">A  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 </w:t>
      </w:r>
      <w:r w:rsidRPr="00B21106">
        <w:rPr>
          <w:color w:val="000000"/>
          <w:sz w:val="30"/>
          <w:szCs w:val="30"/>
        </w:rPr>
        <w:t>7.</w:t>
      </w:r>
      <w:r w:rsidRPr="00B21106">
        <w:rPr>
          <w:color w:val="000000"/>
          <w:sz w:val="30"/>
          <w:szCs w:val="30"/>
        </w:rPr>
        <w:t xml:space="preserve">A  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 </w:t>
      </w:r>
      <w:r w:rsidRPr="00B21106">
        <w:rPr>
          <w:color w:val="000000"/>
          <w:sz w:val="30"/>
          <w:szCs w:val="30"/>
        </w:rPr>
        <w:t>8.</w:t>
      </w:r>
      <w:r w:rsidRPr="00B21106">
        <w:rPr>
          <w:color w:val="000000"/>
          <w:sz w:val="30"/>
          <w:szCs w:val="30"/>
        </w:rPr>
        <w:t xml:space="preserve">D  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  </w:t>
      </w:r>
      <w:r w:rsidRPr="00B21106">
        <w:rPr>
          <w:color w:val="000000"/>
          <w:sz w:val="30"/>
          <w:szCs w:val="30"/>
          <w:lang w:eastAsia="zh-CN"/>
        </w:rPr>
        <w:t>9.</w:t>
      </w:r>
      <w:r w:rsidRPr="00B21106">
        <w:rPr>
          <w:color w:val="000000"/>
          <w:sz w:val="30"/>
          <w:szCs w:val="30"/>
          <w:lang w:eastAsia="zh-CN"/>
        </w:rPr>
        <w:t xml:space="preserve">C  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10.</w:t>
      </w:r>
      <w:r w:rsidRPr="00B21106">
        <w:rPr>
          <w:color w:val="000000"/>
          <w:sz w:val="30"/>
          <w:szCs w:val="30"/>
          <w:lang w:eastAsia="zh-CN"/>
        </w:rPr>
        <w:t xml:space="preserve">B,C  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 </w:t>
      </w:r>
      <w:r w:rsidRPr="00B21106">
        <w:rPr>
          <w:color w:val="000000"/>
          <w:sz w:val="30"/>
          <w:szCs w:val="30"/>
          <w:lang w:eastAsia="zh-CN"/>
        </w:rPr>
        <w:t>11.</w:t>
      </w:r>
      <w:r w:rsidRPr="00B21106">
        <w:rPr>
          <w:color w:val="000000"/>
          <w:sz w:val="30"/>
          <w:szCs w:val="30"/>
          <w:lang w:eastAsia="zh-CN"/>
        </w:rPr>
        <w:t xml:space="preserve">A,D  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12.</w:t>
      </w:r>
      <w:r w:rsidRPr="00B21106">
        <w:rPr>
          <w:color w:val="000000"/>
          <w:sz w:val="30"/>
          <w:szCs w:val="30"/>
          <w:lang w:eastAsia="zh-CN"/>
        </w:rPr>
        <w:t>通电导体周围存在磁场；改变</w:t>
      </w:r>
      <w:r w:rsidRPr="00B21106">
        <w:rPr>
          <w:color w:val="000000"/>
          <w:sz w:val="30"/>
          <w:szCs w:val="30"/>
          <w:lang w:eastAsia="zh-CN"/>
        </w:rPr>
        <w:t xml:space="preserve">  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        </w:t>
      </w:r>
      <w:r w:rsidRPr="00B21106">
        <w:rPr>
          <w:color w:val="000000"/>
          <w:sz w:val="30"/>
          <w:szCs w:val="30"/>
          <w:lang w:eastAsia="zh-CN"/>
        </w:rPr>
        <w:t>13.</w:t>
      </w:r>
      <w:r w:rsidRPr="00B21106">
        <w:rPr>
          <w:color w:val="000000"/>
          <w:sz w:val="30"/>
          <w:szCs w:val="30"/>
          <w:lang w:eastAsia="zh-CN"/>
        </w:rPr>
        <w:t>奥斯特；磁</w:t>
      </w:r>
      <w:r w:rsidRPr="00B21106">
        <w:rPr>
          <w:color w:val="000000"/>
          <w:sz w:val="30"/>
          <w:szCs w:val="30"/>
          <w:lang w:eastAsia="zh-CN"/>
        </w:rPr>
        <w:t xml:space="preserve">  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14.</w:t>
      </w:r>
      <w:r w:rsidRPr="00B21106">
        <w:rPr>
          <w:color w:val="000000"/>
          <w:sz w:val="30"/>
          <w:szCs w:val="30"/>
          <w:lang w:eastAsia="zh-CN"/>
        </w:rPr>
        <w:t xml:space="preserve">N  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                                 </w:t>
      </w:r>
      <w:r w:rsidRPr="00B21106">
        <w:rPr>
          <w:color w:val="000000"/>
          <w:sz w:val="30"/>
          <w:szCs w:val="30"/>
          <w:lang w:eastAsia="zh-CN"/>
        </w:rPr>
        <w:t>15.</w:t>
      </w:r>
      <w:r w:rsidRPr="00B21106">
        <w:rPr>
          <w:color w:val="000000"/>
          <w:sz w:val="30"/>
          <w:szCs w:val="30"/>
          <w:lang w:eastAsia="zh-CN"/>
        </w:rPr>
        <w:t>变小；变大；变小</w:t>
      </w:r>
      <w:r w:rsidRPr="00B21106">
        <w:rPr>
          <w:color w:val="000000"/>
          <w:sz w:val="30"/>
          <w:szCs w:val="30"/>
          <w:lang w:eastAsia="zh-CN"/>
        </w:rPr>
        <w:t xml:space="preserve">  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16.</w:t>
      </w:r>
      <w:r w:rsidRPr="00B21106">
        <w:rPr>
          <w:color w:val="000000"/>
          <w:sz w:val="30"/>
          <w:szCs w:val="30"/>
          <w:lang w:eastAsia="zh-CN"/>
        </w:rPr>
        <w:t>小磁针的偏转方向与电流方向是否有关</w:t>
      </w:r>
      <w:r w:rsidRPr="00B21106">
        <w:rPr>
          <w:color w:val="000000"/>
          <w:sz w:val="30"/>
          <w:szCs w:val="30"/>
          <w:lang w:eastAsia="zh-CN"/>
        </w:rPr>
        <w:t xml:space="preserve">  </w:t>
      </w:r>
      <w:r w:rsidR="00B21106">
        <w:rPr>
          <w:rFonts w:hint="eastAsia"/>
          <w:color w:val="000000"/>
          <w:sz w:val="30"/>
          <w:szCs w:val="30"/>
          <w:lang w:eastAsia="zh-CN"/>
        </w:rPr>
        <w:t xml:space="preserve">  </w:t>
      </w:r>
      <w:r w:rsidRPr="00B21106">
        <w:rPr>
          <w:color w:val="000000"/>
          <w:sz w:val="30"/>
          <w:szCs w:val="30"/>
          <w:lang w:eastAsia="zh-CN"/>
        </w:rPr>
        <w:t>17.</w:t>
      </w:r>
      <w:r w:rsidRPr="00B21106">
        <w:rPr>
          <w:color w:val="000000"/>
          <w:sz w:val="30"/>
          <w:szCs w:val="30"/>
          <w:lang w:eastAsia="zh-CN"/>
        </w:rPr>
        <w:t>顺时针；减弱</w:t>
      </w:r>
      <w:r w:rsidRPr="00B21106">
        <w:rPr>
          <w:color w:val="000000"/>
          <w:sz w:val="30"/>
          <w:szCs w:val="30"/>
          <w:lang w:eastAsia="zh-CN"/>
        </w:rPr>
        <w:t xml:space="preserve">  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18.</w:t>
      </w:r>
      <w:r w:rsidRPr="00B21106">
        <w:rPr>
          <w:color w:val="000000"/>
          <w:sz w:val="30"/>
          <w:szCs w:val="30"/>
          <w:lang w:eastAsia="zh-CN"/>
        </w:rPr>
        <w:t>解：电流由左侧流入，由右手螺旋定则知电磁铁的右侧为</w:t>
      </w:r>
      <w:r w:rsidRPr="00B21106">
        <w:rPr>
          <w:color w:val="000000"/>
          <w:sz w:val="30"/>
          <w:szCs w:val="30"/>
          <w:lang w:eastAsia="zh-CN"/>
        </w:rPr>
        <w:t>N</w:t>
      </w:r>
      <w:r w:rsidRPr="00B21106">
        <w:rPr>
          <w:color w:val="000000"/>
          <w:sz w:val="30"/>
          <w:szCs w:val="30"/>
          <w:lang w:eastAsia="zh-CN"/>
        </w:rPr>
        <w:t>极，左侧为</w:t>
      </w:r>
      <w:r w:rsidRPr="00B21106">
        <w:rPr>
          <w:color w:val="000000"/>
          <w:sz w:val="30"/>
          <w:szCs w:val="30"/>
          <w:lang w:eastAsia="zh-CN"/>
        </w:rPr>
        <w:t>S</w:t>
      </w:r>
      <w:r w:rsidRPr="00B21106">
        <w:rPr>
          <w:color w:val="000000"/>
          <w:sz w:val="30"/>
          <w:szCs w:val="30"/>
          <w:lang w:eastAsia="zh-CN"/>
        </w:rPr>
        <w:t>极；由磁极间的相互作用可知小磁铁左侧为</w:t>
      </w:r>
      <w:r w:rsidRPr="00B21106">
        <w:rPr>
          <w:color w:val="000000"/>
          <w:sz w:val="30"/>
          <w:szCs w:val="30"/>
          <w:lang w:eastAsia="zh-CN"/>
        </w:rPr>
        <w:t>S</w:t>
      </w:r>
      <w:r w:rsidRPr="00B21106">
        <w:rPr>
          <w:color w:val="000000"/>
          <w:sz w:val="30"/>
          <w:szCs w:val="30"/>
          <w:lang w:eastAsia="zh-CN"/>
        </w:rPr>
        <w:t>极，右侧为</w:t>
      </w:r>
      <w:r w:rsidRPr="00B21106">
        <w:rPr>
          <w:color w:val="000000"/>
          <w:sz w:val="30"/>
          <w:szCs w:val="30"/>
          <w:lang w:eastAsia="zh-CN"/>
        </w:rPr>
        <w:t>N</w:t>
      </w:r>
      <w:r w:rsidRPr="00B21106">
        <w:rPr>
          <w:color w:val="000000"/>
          <w:sz w:val="30"/>
          <w:szCs w:val="30"/>
          <w:lang w:eastAsia="zh-CN"/>
        </w:rPr>
        <w:t>极．外部磁感线由</w:t>
      </w:r>
      <w:r w:rsidRPr="00B21106">
        <w:rPr>
          <w:color w:val="000000"/>
          <w:sz w:val="30"/>
          <w:szCs w:val="30"/>
          <w:lang w:eastAsia="zh-CN"/>
        </w:rPr>
        <w:t>N</w:t>
      </w:r>
      <w:r w:rsidRPr="00B21106">
        <w:rPr>
          <w:color w:val="000000"/>
          <w:sz w:val="30"/>
          <w:szCs w:val="30"/>
          <w:lang w:eastAsia="zh-CN"/>
        </w:rPr>
        <w:t>极指向</w:t>
      </w:r>
      <w:r w:rsidRPr="00B21106">
        <w:rPr>
          <w:color w:val="000000"/>
          <w:sz w:val="30"/>
          <w:szCs w:val="30"/>
          <w:lang w:eastAsia="zh-CN"/>
        </w:rPr>
        <w:t>S</w:t>
      </w:r>
      <w:r w:rsidRPr="00B21106">
        <w:rPr>
          <w:color w:val="000000"/>
          <w:sz w:val="30"/>
          <w:szCs w:val="30"/>
          <w:lang w:eastAsia="zh-CN"/>
        </w:rPr>
        <w:t>极．故答案如图：</w:t>
      </w:r>
      <w:r w:rsidRPr="00B21106">
        <w:rPr>
          <w:sz w:val="30"/>
          <w:szCs w:val="30"/>
          <w:lang w:eastAsia="zh-CN"/>
        </w:rPr>
        <w:br/>
      </w:r>
      <w:r w:rsidR="00795DD1" w:rsidRPr="00B21106">
        <w:rPr>
          <w:noProof/>
          <w:sz w:val="30"/>
          <w:szCs w:val="30"/>
          <w:lang w:eastAsia="zh-CN"/>
        </w:rPr>
        <w:pict>
          <v:shape id="图片 46" o:spid="_x0000_i1066" type="#_x0000_t75" style="width:159.75pt;height:80.25pt;visibility:visible;mso-wrap-style:square">
            <v:imagedata r:id="rId42" o:title=""/>
          </v:shape>
        </w:pict>
      </w:r>
      <w:r w:rsidRPr="00B21106">
        <w:rPr>
          <w:color w:val="000000"/>
          <w:sz w:val="30"/>
          <w:szCs w:val="30"/>
          <w:lang w:eastAsia="zh-CN"/>
        </w:rPr>
        <w:t>​</w:t>
      </w:r>
      <w:r w:rsidRPr="00B21106">
        <w:rPr>
          <w:color w:val="000000"/>
          <w:sz w:val="30"/>
          <w:szCs w:val="30"/>
          <w:lang w:eastAsia="zh-CN"/>
        </w:rPr>
        <w:t xml:space="preserve">  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19.</w:t>
      </w:r>
      <w:r w:rsidRPr="00B21106">
        <w:rPr>
          <w:color w:val="000000"/>
          <w:sz w:val="30"/>
          <w:szCs w:val="30"/>
          <w:lang w:eastAsia="zh-CN"/>
        </w:rPr>
        <w:t>解：螺线管</w:t>
      </w:r>
      <w:r w:rsidRPr="00B21106">
        <w:rPr>
          <w:color w:val="000000"/>
          <w:sz w:val="30"/>
          <w:szCs w:val="30"/>
          <w:lang w:eastAsia="zh-CN"/>
        </w:rPr>
        <w:t>N</w:t>
      </w:r>
      <w:r w:rsidRPr="00B21106">
        <w:rPr>
          <w:color w:val="000000"/>
          <w:sz w:val="30"/>
          <w:szCs w:val="30"/>
          <w:lang w:eastAsia="zh-CN"/>
        </w:rPr>
        <w:t>极在右端，则由右手螺旋定则可得，电流由左侧流入，故电源的左端为正极；</w:t>
      </w:r>
      <w:r w:rsidRPr="00B21106">
        <w:rPr>
          <w:sz w:val="30"/>
          <w:szCs w:val="30"/>
          <w:lang w:eastAsia="zh-CN"/>
        </w:rPr>
        <w:br/>
      </w:r>
      <w:r w:rsidRPr="00B21106">
        <w:rPr>
          <w:color w:val="000000"/>
          <w:sz w:val="30"/>
          <w:szCs w:val="30"/>
          <w:lang w:eastAsia="zh-CN"/>
        </w:rPr>
        <w:t>因外部磁感线由</w:t>
      </w:r>
      <w:r w:rsidRPr="00B21106">
        <w:rPr>
          <w:color w:val="000000"/>
          <w:sz w:val="30"/>
          <w:szCs w:val="30"/>
          <w:lang w:eastAsia="zh-CN"/>
        </w:rPr>
        <w:t>N</w:t>
      </w:r>
      <w:r w:rsidRPr="00B21106">
        <w:rPr>
          <w:color w:val="000000"/>
          <w:sz w:val="30"/>
          <w:szCs w:val="30"/>
          <w:lang w:eastAsia="zh-CN"/>
        </w:rPr>
        <w:t>极指向</w:t>
      </w:r>
      <w:r w:rsidRPr="00B21106">
        <w:rPr>
          <w:color w:val="000000"/>
          <w:sz w:val="30"/>
          <w:szCs w:val="30"/>
          <w:lang w:eastAsia="zh-CN"/>
        </w:rPr>
        <w:t>S</w:t>
      </w:r>
      <w:r w:rsidRPr="00B21106">
        <w:rPr>
          <w:color w:val="000000"/>
          <w:sz w:val="30"/>
          <w:szCs w:val="30"/>
          <w:lang w:eastAsia="zh-CN"/>
        </w:rPr>
        <w:t>极，则小磁针所在位置的磁场向左，则小磁针</w:t>
      </w:r>
      <w:r w:rsidRPr="00B21106">
        <w:rPr>
          <w:color w:val="000000"/>
          <w:sz w:val="30"/>
          <w:szCs w:val="30"/>
          <w:lang w:eastAsia="zh-CN"/>
        </w:rPr>
        <w:t>N</w:t>
      </w:r>
      <w:r w:rsidRPr="00B21106">
        <w:rPr>
          <w:color w:val="000000"/>
          <w:sz w:val="30"/>
          <w:szCs w:val="30"/>
          <w:lang w:eastAsia="zh-CN"/>
        </w:rPr>
        <w:t>极应向左；</w:t>
      </w:r>
      <w:r w:rsidRPr="00B21106">
        <w:rPr>
          <w:sz w:val="30"/>
          <w:szCs w:val="30"/>
          <w:lang w:eastAsia="zh-CN"/>
        </w:rPr>
        <w:br/>
      </w:r>
      <w:r w:rsidRPr="00B21106">
        <w:rPr>
          <w:color w:val="000000"/>
          <w:sz w:val="30"/>
          <w:szCs w:val="30"/>
          <w:lang w:eastAsia="zh-CN"/>
        </w:rPr>
        <w:t>故答案如图所示：</w:t>
      </w:r>
      <w:r w:rsidRPr="00B21106">
        <w:rPr>
          <w:sz w:val="30"/>
          <w:szCs w:val="30"/>
          <w:lang w:eastAsia="zh-CN"/>
        </w:rPr>
        <w:br/>
      </w:r>
      <w:r w:rsidR="00795DD1" w:rsidRPr="00B21106">
        <w:rPr>
          <w:noProof/>
          <w:sz w:val="30"/>
          <w:szCs w:val="30"/>
          <w:lang w:eastAsia="zh-CN"/>
        </w:rPr>
        <w:pict>
          <v:shape id="图片 47" o:spid="_x0000_i1067" type="#_x0000_t75" style="width:81.75pt;height:70.5pt;visibility:visible;mso-wrap-style:square">
            <v:imagedata r:id="rId43" o:title=""/>
          </v:shape>
        </w:pict>
      </w:r>
    </w:p>
    <w:p w:rsidR="001D5B04" w:rsidRPr="00B21106" w:rsidRDefault="008F48C9" w:rsidP="00B21106">
      <w:pPr>
        <w:ind w:left="303" w:hangingChars="101" w:hanging="303"/>
        <w:rPr>
          <w:sz w:val="30"/>
          <w:szCs w:val="30"/>
          <w:lang w:eastAsia="zh-CN"/>
        </w:rPr>
      </w:pPr>
      <w:r w:rsidRPr="00B21106">
        <w:rPr>
          <w:sz w:val="30"/>
          <w:szCs w:val="30"/>
          <w:lang w:eastAsia="zh-CN"/>
        </w:rPr>
        <w:t>五、实验探究题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20.</w:t>
      </w:r>
      <w:r w:rsidRPr="00B21106">
        <w:rPr>
          <w:color w:val="000000"/>
          <w:sz w:val="30"/>
          <w:szCs w:val="30"/>
          <w:lang w:eastAsia="zh-CN"/>
        </w:rPr>
        <w:t>（</w:t>
      </w:r>
      <w:r w:rsidRPr="00B21106">
        <w:rPr>
          <w:color w:val="000000"/>
          <w:sz w:val="30"/>
          <w:szCs w:val="30"/>
          <w:lang w:eastAsia="zh-CN"/>
        </w:rPr>
        <w:t>1</w:t>
      </w:r>
      <w:r w:rsidRPr="00B21106">
        <w:rPr>
          <w:color w:val="000000"/>
          <w:sz w:val="30"/>
          <w:szCs w:val="30"/>
          <w:lang w:eastAsia="zh-CN"/>
        </w:rPr>
        <w:t>）地磁场；磁场；奥斯特</w:t>
      </w:r>
      <w:r w:rsidRPr="00B21106">
        <w:rPr>
          <w:color w:val="000000"/>
          <w:sz w:val="30"/>
          <w:szCs w:val="30"/>
          <w:lang w:eastAsia="zh-CN"/>
        </w:rPr>
        <w:t>（</w:t>
      </w:r>
      <w:r w:rsidRPr="00B21106">
        <w:rPr>
          <w:color w:val="000000"/>
          <w:sz w:val="30"/>
          <w:szCs w:val="30"/>
          <w:lang w:eastAsia="zh-CN"/>
        </w:rPr>
        <w:t>2</w:t>
      </w:r>
      <w:r w:rsidRPr="00B21106">
        <w:rPr>
          <w:color w:val="000000"/>
          <w:sz w:val="30"/>
          <w:szCs w:val="30"/>
          <w:lang w:eastAsia="zh-CN"/>
        </w:rPr>
        <w:t>）转向纸外；变化</w:t>
      </w:r>
      <w:r w:rsidRPr="00B21106">
        <w:rPr>
          <w:color w:val="000000"/>
          <w:sz w:val="30"/>
          <w:szCs w:val="30"/>
          <w:lang w:eastAsia="zh-CN"/>
        </w:rPr>
        <w:t>（</w:t>
      </w:r>
      <w:r w:rsidRPr="00B21106">
        <w:rPr>
          <w:color w:val="000000"/>
          <w:sz w:val="30"/>
          <w:szCs w:val="30"/>
          <w:lang w:eastAsia="zh-CN"/>
        </w:rPr>
        <w:t>3</w:t>
      </w:r>
      <w:r w:rsidRPr="00B21106">
        <w:rPr>
          <w:color w:val="000000"/>
          <w:sz w:val="30"/>
          <w:szCs w:val="30"/>
          <w:lang w:eastAsia="zh-CN"/>
        </w:rPr>
        <w:t>）条形；电流</w:t>
      </w:r>
      <w:r w:rsidRPr="00B21106">
        <w:rPr>
          <w:sz w:val="30"/>
          <w:szCs w:val="30"/>
          <w:lang w:eastAsia="zh-CN"/>
        </w:rPr>
        <w:br/>
      </w:r>
      <w:r w:rsidRPr="00B21106">
        <w:rPr>
          <w:color w:val="000000"/>
          <w:sz w:val="30"/>
          <w:szCs w:val="30"/>
          <w:lang w:eastAsia="zh-CN"/>
        </w:rPr>
        <w:t>（</w:t>
      </w:r>
      <w:r w:rsidRPr="00B21106">
        <w:rPr>
          <w:color w:val="000000"/>
          <w:sz w:val="30"/>
          <w:szCs w:val="30"/>
          <w:lang w:eastAsia="zh-CN"/>
        </w:rPr>
        <w:t>4</w:t>
      </w:r>
      <w:r w:rsidRPr="00B21106">
        <w:rPr>
          <w:color w:val="000000"/>
          <w:sz w:val="30"/>
          <w:szCs w:val="30"/>
          <w:lang w:eastAsia="zh-CN"/>
        </w:rPr>
        <w:t>）增大电流</w:t>
      </w:r>
      <w:r w:rsidRPr="00B21106">
        <w:rPr>
          <w:color w:val="000000"/>
          <w:sz w:val="30"/>
          <w:szCs w:val="30"/>
          <w:lang w:eastAsia="zh-CN"/>
        </w:rPr>
        <w:t xml:space="preserve">  </w:t>
      </w:r>
    </w:p>
    <w:p w:rsidR="001D5B04" w:rsidRPr="00B21106" w:rsidRDefault="008F48C9" w:rsidP="00B21106">
      <w:pPr>
        <w:ind w:left="303" w:hangingChars="101" w:hanging="303"/>
        <w:rPr>
          <w:sz w:val="30"/>
          <w:szCs w:val="30"/>
          <w:lang w:eastAsia="zh-CN"/>
        </w:rPr>
      </w:pPr>
      <w:r w:rsidRPr="00B21106">
        <w:rPr>
          <w:sz w:val="30"/>
          <w:szCs w:val="30"/>
          <w:lang w:eastAsia="zh-CN"/>
        </w:rPr>
        <w:t>六、综合题</w:t>
      </w:r>
    </w:p>
    <w:p w:rsidR="001D5B04" w:rsidRPr="00B21106" w:rsidRDefault="008F48C9" w:rsidP="00B2110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21106">
        <w:rPr>
          <w:color w:val="000000"/>
          <w:sz w:val="30"/>
          <w:szCs w:val="30"/>
          <w:lang w:eastAsia="zh-CN"/>
        </w:rPr>
        <w:t>21.</w:t>
      </w:r>
      <w:r w:rsidRPr="00B21106">
        <w:rPr>
          <w:color w:val="000000"/>
          <w:sz w:val="30"/>
          <w:szCs w:val="30"/>
          <w:lang w:eastAsia="zh-CN"/>
        </w:rPr>
        <w:t>（</w:t>
      </w:r>
      <w:r w:rsidRPr="00B21106">
        <w:rPr>
          <w:color w:val="000000"/>
          <w:sz w:val="30"/>
          <w:szCs w:val="30"/>
          <w:lang w:eastAsia="zh-CN"/>
        </w:rPr>
        <w:t>1</w:t>
      </w:r>
      <w:r w:rsidRPr="00B21106">
        <w:rPr>
          <w:color w:val="000000"/>
          <w:sz w:val="30"/>
          <w:szCs w:val="30"/>
          <w:lang w:eastAsia="zh-CN"/>
        </w:rPr>
        <w:t>）当螺线管通电时，螺线管内部有磁场</w:t>
      </w:r>
      <w:r w:rsidRPr="00B21106">
        <w:rPr>
          <w:sz w:val="30"/>
          <w:szCs w:val="30"/>
          <w:lang w:eastAsia="zh-CN"/>
        </w:rPr>
        <w:br/>
      </w:r>
      <w:r w:rsidRPr="00B21106">
        <w:rPr>
          <w:color w:val="000000"/>
          <w:sz w:val="30"/>
          <w:szCs w:val="30"/>
          <w:lang w:eastAsia="zh-CN"/>
        </w:rPr>
        <w:t>（</w:t>
      </w:r>
      <w:r w:rsidRPr="00B21106">
        <w:rPr>
          <w:color w:val="000000"/>
          <w:sz w:val="30"/>
          <w:szCs w:val="30"/>
          <w:lang w:eastAsia="zh-CN"/>
        </w:rPr>
        <w:t>2</w:t>
      </w:r>
      <w:r w:rsidRPr="00B21106">
        <w:rPr>
          <w:color w:val="000000"/>
          <w:sz w:val="30"/>
          <w:szCs w:val="30"/>
          <w:lang w:eastAsia="zh-CN"/>
        </w:rPr>
        <w:t>）当螺线管内的电流方向变化时，螺线管内磁场的方向发生变化</w:t>
      </w:r>
      <w:r w:rsidRPr="00B21106">
        <w:rPr>
          <w:color w:val="000000"/>
          <w:sz w:val="30"/>
          <w:szCs w:val="30"/>
          <w:lang w:eastAsia="zh-CN"/>
        </w:rPr>
        <w:t xml:space="preserve">  </w:t>
      </w:r>
    </w:p>
    <w:sectPr w:rsidR="001D5B04" w:rsidRPr="00B21106" w:rsidSect="00B21106">
      <w:headerReference w:type="even" r:id="rId44"/>
      <w:footerReference w:type="default" r:id="rId45"/>
      <w:pgSz w:w="11907" w:h="16839"/>
      <w:pgMar w:top="426" w:right="141" w:bottom="709" w:left="142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8C9" w:rsidRDefault="008F48C9" w:rsidP="00795DD1">
      <w:pPr>
        <w:spacing w:after="0" w:line="240" w:lineRule="auto"/>
      </w:pPr>
      <w:r>
        <w:separator/>
      </w:r>
    </w:p>
  </w:endnote>
  <w:endnote w:type="continuationSeparator" w:id="0">
    <w:p w:rsidR="008F48C9" w:rsidRDefault="008F48C9" w:rsidP="0079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B04" w:rsidRDefault="008F48C9">
    <w:pPr>
      <w:pStyle w:val="2"/>
      <w:tabs>
        <w:tab w:val="right" w:pos="9639"/>
      </w:tabs>
    </w:pPr>
    <w:r>
      <w:rPr>
        <w:rFonts w:ascii="微软雅黑" w:eastAsia="微软雅黑" w:hAnsi="微软雅黑" w:cs="微软雅黑" w:hint="eastAsia"/>
        <w:sz w:val="18"/>
        <w:szCs w:val="18"/>
      </w:rPr>
      <w:t xml:space="preserve">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8C9" w:rsidRDefault="008F48C9" w:rsidP="00795DD1">
      <w:pPr>
        <w:spacing w:after="0" w:line="240" w:lineRule="auto"/>
      </w:pPr>
      <w:r>
        <w:separator/>
      </w:r>
    </w:p>
  </w:footnote>
  <w:footnote w:type="continuationSeparator" w:id="0">
    <w:p w:rsidR="008F48C9" w:rsidRDefault="008F48C9" w:rsidP="00795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B04" w:rsidRDefault="00795DD1">
    <w:pPr>
      <w:pStyle w:val="a5"/>
      <w:pBdr>
        <w:bottom w:val="nil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2;v-text-anchor:middle" o:preferrelative="t">
          <v:textbox style="layout-flow:vertical;mso-layout-flow-alt:bottom-to-top">
            <w:txbxContent>
              <w:p w:rsidR="001D5B04" w:rsidRDefault="008F48C9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3;v-text-anchor:middle" o:preferrelative="t" fillcolor="#d8d8d8">
          <v:textbox style="layout-flow:vertical;mso-layout-flow-alt:bottom-to-top">
            <w:txbxContent>
              <w:p w:rsidR="001D5B04" w:rsidRDefault="008F48C9" w:rsidP="00B21106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4;v-text-anchor:middle" o:preferrelative="t">
          <v:textbox style="layout-flow:vertical;mso-layout-flow-alt:bottom-to-top">
            <w:txbxContent>
              <w:p w:rsidR="001D5B04" w:rsidRDefault="008F48C9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DE01B5F"/>
    <w:multiLevelType w:val="hybridMultilevel"/>
    <w:tmpl w:val="5DDE97B6"/>
    <w:lvl w:ilvl="0" w:tplc="743CA20E">
      <w:start w:val="1"/>
      <w:numFmt w:val="decimal"/>
      <w:lvlText w:val="%1."/>
      <w:lvlJc w:val="left"/>
      <w:pPr>
        <w:ind w:left="720" w:hanging="360"/>
      </w:pPr>
    </w:lvl>
    <w:lvl w:ilvl="1" w:tplc="65CCB0F8" w:tentative="1">
      <w:start w:val="1"/>
      <w:numFmt w:val="lowerLetter"/>
      <w:lvlText w:val="%2."/>
      <w:lvlJc w:val="left"/>
      <w:pPr>
        <w:ind w:left="1440" w:hanging="360"/>
      </w:pPr>
    </w:lvl>
    <w:lvl w:ilvl="2" w:tplc="9064D7F8" w:tentative="1">
      <w:start w:val="1"/>
      <w:numFmt w:val="lowerRoman"/>
      <w:lvlText w:val="%3."/>
      <w:lvlJc w:val="right"/>
      <w:pPr>
        <w:ind w:left="2160" w:hanging="180"/>
      </w:pPr>
    </w:lvl>
    <w:lvl w:ilvl="3" w:tplc="FC74B690" w:tentative="1">
      <w:start w:val="1"/>
      <w:numFmt w:val="decimal"/>
      <w:lvlText w:val="%4."/>
      <w:lvlJc w:val="left"/>
      <w:pPr>
        <w:ind w:left="2880" w:hanging="360"/>
      </w:pPr>
    </w:lvl>
    <w:lvl w:ilvl="4" w:tplc="3386F8B0" w:tentative="1">
      <w:start w:val="1"/>
      <w:numFmt w:val="lowerLetter"/>
      <w:lvlText w:val="%5."/>
      <w:lvlJc w:val="left"/>
      <w:pPr>
        <w:ind w:left="3600" w:hanging="360"/>
      </w:pPr>
    </w:lvl>
    <w:lvl w:ilvl="5" w:tplc="0F5CB31A" w:tentative="1">
      <w:start w:val="1"/>
      <w:numFmt w:val="lowerRoman"/>
      <w:lvlText w:val="%6."/>
      <w:lvlJc w:val="right"/>
      <w:pPr>
        <w:ind w:left="4320" w:hanging="180"/>
      </w:pPr>
    </w:lvl>
    <w:lvl w:ilvl="6" w:tplc="90C20FF8" w:tentative="1">
      <w:start w:val="1"/>
      <w:numFmt w:val="decimal"/>
      <w:lvlText w:val="%7."/>
      <w:lvlJc w:val="left"/>
      <w:pPr>
        <w:ind w:left="5040" w:hanging="360"/>
      </w:pPr>
    </w:lvl>
    <w:lvl w:ilvl="7" w:tplc="F4A629A2" w:tentative="1">
      <w:start w:val="1"/>
      <w:numFmt w:val="lowerLetter"/>
      <w:lvlText w:val="%8."/>
      <w:lvlJc w:val="left"/>
      <w:pPr>
        <w:ind w:left="5760" w:hanging="360"/>
      </w:pPr>
    </w:lvl>
    <w:lvl w:ilvl="8" w:tplc="76F4FC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B69AC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60E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DE38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C6E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049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66A4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6D0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E5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E211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221865F6">
      <w:start w:val="1"/>
      <w:numFmt w:val="decimal"/>
      <w:lvlText w:val="%1."/>
      <w:lvlJc w:val="left"/>
      <w:pPr>
        <w:ind w:left="720" w:hanging="360"/>
      </w:pPr>
    </w:lvl>
    <w:lvl w:ilvl="1" w:tplc="EDEC0FE0" w:tentative="1">
      <w:start w:val="1"/>
      <w:numFmt w:val="lowerLetter"/>
      <w:lvlText w:val="%2."/>
      <w:lvlJc w:val="left"/>
      <w:pPr>
        <w:ind w:left="1440" w:hanging="360"/>
      </w:pPr>
    </w:lvl>
    <w:lvl w:ilvl="2" w:tplc="445AAF8C" w:tentative="1">
      <w:start w:val="1"/>
      <w:numFmt w:val="lowerRoman"/>
      <w:lvlText w:val="%3."/>
      <w:lvlJc w:val="right"/>
      <w:pPr>
        <w:ind w:left="2160" w:hanging="180"/>
      </w:pPr>
    </w:lvl>
    <w:lvl w:ilvl="3" w:tplc="02BA1174" w:tentative="1">
      <w:start w:val="1"/>
      <w:numFmt w:val="decimal"/>
      <w:lvlText w:val="%4."/>
      <w:lvlJc w:val="left"/>
      <w:pPr>
        <w:ind w:left="2880" w:hanging="360"/>
      </w:pPr>
    </w:lvl>
    <w:lvl w:ilvl="4" w:tplc="FDC04B58" w:tentative="1">
      <w:start w:val="1"/>
      <w:numFmt w:val="lowerLetter"/>
      <w:lvlText w:val="%5."/>
      <w:lvlJc w:val="left"/>
      <w:pPr>
        <w:ind w:left="3600" w:hanging="360"/>
      </w:pPr>
    </w:lvl>
    <w:lvl w:ilvl="5" w:tplc="03481ED2" w:tentative="1">
      <w:start w:val="1"/>
      <w:numFmt w:val="lowerRoman"/>
      <w:lvlText w:val="%6."/>
      <w:lvlJc w:val="right"/>
      <w:pPr>
        <w:ind w:left="4320" w:hanging="180"/>
      </w:pPr>
    </w:lvl>
    <w:lvl w:ilvl="6" w:tplc="DA98872A" w:tentative="1">
      <w:start w:val="1"/>
      <w:numFmt w:val="decimal"/>
      <w:lvlText w:val="%7."/>
      <w:lvlJc w:val="left"/>
      <w:pPr>
        <w:ind w:left="5040" w:hanging="360"/>
      </w:pPr>
    </w:lvl>
    <w:lvl w:ilvl="7" w:tplc="D076BC18" w:tentative="1">
      <w:start w:val="1"/>
      <w:numFmt w:val="lowerLetter"/>
      <w:lvlText w:val="%8."/>
      <w:lvlJc w:val="left"/>
      <w:pPr>
        <w:ind w:left="5760" w:hanging="360"/>
      </w:pPr>
    </w:lvl>
    <w:lvl w:ilvl="8" w:tplc="5540E4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0725A"/>
    <w:multiLevelType w:val="hybridMultilevel"/>
    <w:tmpl w:val="787483FE"/>
    <w:lvl w:ilvl="0" w:tplc="2BC2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846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365B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6F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481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EC60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0B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DF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FE1D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DD1"/>
    <w:rsid w:val="006E5A35"/>
    <w:rsid w:val="00795DD1"/>
    <w:rsid w:val="008F48C9"/>
    <w:rsid w:val="00B21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DD1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95DD1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795DD1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795DD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795DD1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795DD1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795DD1"/>
    <w:rPr>
      <w:sz w:val="18"/>
      <w:szCs w:val="18"/>
    </w:rPr>
  </w:style>
  <w:style w:type="paragraph" w:customStyle="1" w:styleId="1">
    <w:name w:val="正文1"/>
    <w:qFormat/>
    <w:rsid w:val="00795DD1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795DD1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795DD1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795DD1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795DD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9E428B-9DD1-4965-8FBE-8DA56517B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491</Words>
  <Characters>2802</Characters>
  <Application>Microsoft Office Word</Application>
  <DocSecurity>0</DocSecurity>
  <Lines>23</Lines>
  <Paragraphs>6</Paragraphs>
  <ScaleCrop>false</ScaleCrop>
  <Company>Microsoft</Company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10</cp:revision>
  <dcterms:created xsi:type="dcterms:W3CDTF">2013-12-09T06:44:00Z</dcterms:created>
  <dcterms:modified xsi:type="dcterms:W3CDTF">2020-11-04T04:40:00Z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