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900" w:rsidRPr="00B97900" w:rsidRDefault="00023E2E" w:rsidP="00B97900">
      <w:pPr>
        <w:ind w:left="446" w:hangingChars="101" w:hanging="446"/>
        <w:jc w:val="center"/>
        <w:rPr>
          <w:b/>
          <w:bCs/>
          <w:sz w:val="44"/>
          <w:szCs w:val="44"/>
          <w:lang w:eastAsia="zh-CN"/>
        </w:rPr>
      </w:pPr>
      <w:r>
        <w:rPr>
          <w:b/>
          <w:bCs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3" type="#_x0000_t75" style="position:absolute;left:0;text-align:left;margin-left:12in;margin-top:823pt;width:26pt;height:22pt;z-index:1;mso-position-horizontal-relative:page;mso-position-vertical-relative:page">
            <v:imagedata r:id="rId9" o:title=""/>
            <w10:wrap anchorx="page" anchory="page"/>
          </v:shape>
        </w:pict>
      </w:r>
      <w:r w:rsidR="000D049E" w:rsidRPr="00B97900">
        <w:rPr>
          <w:rFonts w:hint="eastAsia"/>
          <w:b/>
          <w:bCs/>
          <w:sz w:val="44"/>
          <w:szCs w:val="44"/>
        </w:rPr>
        <w:t>人教版九年级物理</w:t>
      </w:r>
      <w:r w:rsidR="00B97900" w:rsidRPr="00B97900">
        <w:rPr>
          <w:rFonts w:hint="eastAsia"/>
          <w:b/>
          <w:bCs/>
          <w:sz w:val="44"/>
          <w:szCs w:val="44"/>
          <w:lang w:eastAsia="zh-CN"/>
        </w:rPr>
        <w:t xml:space="preserve">  </w:t>
      </w:r>
      <w:r w:rsidR="00B97900" w:rsidRPr="00B97900">
        <w:rPr>
          <w:rFonts w:hint="eastAsia"/>
          <w:b/>
          <w:bCs/>
          <w:sz w:val="44"/>
          <w:szCs w:val="44"/>
        </w:rPr>
        <w:t>同步</w:t>
      </w:r>
      <w:r w:rsidR="00605661">
        <w:rPr>
          <w:rFonts w:hint="eastAsia"/>
          <w:b/>
          <w:bCs/>
          <w:sz w:val="44"/>
          <w:szCs w:val="44"/>
          <w:lang w:eastAsia="zh-CN"/>
        </w:rPr>
        <w:t>练习</w:t>
      </w:r>
    </w:p>
    <w:p w:rsidR="00E32758" w:rsidRPr="00B97900" w:rsidRDefault="000D049E" w:rsidP="00B97900">
      <w:pPr>
        <w:ind w:left="446" w:hangingChars="101" w:hanging="446"/>
        <w:jc w:val="center"/>
        <w:rPr>
          <w:sz w:val="44"/>
          <w:szCs w:val="44"/>
        </w:rPr>
      </w:pPr>
      <w:r w:rsidRPr="00B97900">
        <w:rPr>
          <w:rFonts w:hint="eastAsia"/>
          <w:b/>
          <w:bCs/>
          <w:sz w:val="44"/>
          <w:szCs w:val="44"/>
        </w:rPr>
        <w:t>20.3</w:t>
      </w:r>
      <w:r w:rsidRPr="00B97900">
        <w:rPr>
          <w:rFonts w:hint="eastAsia"/>
          <w:b/>
          <w:bCs/>
          <w:sz w:val="44"/>
          <w:szCs w:val="44"/>
        </w:rPr>
        <w:t>电磁铁</w:t>
      </w:r>
      <w:r w:rsidRPr="00B97900">
        <w:rPr>
          <w:rFonts w:hint="eastAsia"/>
          <w:b/>
          <w:bCs/>
          <w:sz w:val="44"/>
          <w:szCs w:val="44"/>
        </w:rPr>
        <w:t xml:space="preserve"> </w:t>
      </w:r>
      <w:r w:rsidRPr="00B97900">
        <w:rPr>
          <w:rFonts w:hint="eastAsia"/>
          <w:b/>
          <w:bCs/>
          <w:sz w:val="44"/>
          <w:szCs w:val="44"/>
        </w:rPr>
        <w:t>电磁继电器</w:t>
      </w:r>
      <w:r w:rsidRPr="00B97900">
        <w:rPr>
          <w:rFonts w:hint="eastAsia"/>
          <w:b/>
          <w:bCs/>
          <w:sz w:val="44"/>
          <w:szCs w:val="44"/>
        </w:rPr>
        <w:t xml:space="preserve"> </w:t>
      </w:r>
    </w:p>
    <w:p w:rsidR="00E32758" w:rsidRPr="00B97900" w:rsidRDefault="000D049E" w:rsidP="00B97900">
      <w:pPr>
        <w:ind w:left="304" w:hangingChars="101" w:hanging="304"/>
        <w:rPr>
          <w:sz w:val="30"/>
          <w:szCs w:val="30"/>
          <w:lang w:eastAsia="zh-CN"/>
        </w:rPr>
      </w:pPr>
      <w:r w:rsidRPr="00B97900">
        <w:rPr>
          <w:b/>
          <w:bCs/>
          <w:sz w:val="30"/>
          <w:szCs w:val="30"/>
        </w:rPr>
        <w:t>一、单选题</w:t>
      </w:r>
    </w:p>
    <w:p w:rsidR="00E32758" w:rsidRPr="00B97900" w:rsidRDefault="000D049E" w:rsidP="00B97900">
      <w:pPr>
        <w:spacing w:after="0"/>
        <w:ind w:left="303" w:hangingChars="101" w:hanging="303"/>
        <w:rPr>
          <w:sz w:val="30"/>
          <w:szCs w:val="30"/>
        </w:rPr>
      </w:pPr>
      <w:r w:rsidRPr="00B97900">
        <w:rPr>
          <w:color w:val="000000"/>
          <w:sz w:val="30"/>
          <w:szCs w:val="30"/>
        </w:rPr>
        <w:t>1.</w:t>
      </w:r>
      <w:r w:rsidRPr="00B97900">
        <w:rPr>
          <w:color w:val="000000"/>
          <w:sz w:val="30"/>
          <w:szCs w:val="30"/>
        </w:rPr>
        <w:t>小明用如图所示的装置探究电磁铁的性质，只用该装置，以下结论</w:t>
      </w:r>
      <w:r w:rsidRPr="00B97900">
        <w:rPr>
          <w:color w:val="000000"/>
          <w:sz w:val="30"/>
          <w:szCs w:val="30"/>
        </w:rPr>
        <w:t xml:space="preserve"> </w:t>
      </w:r>
      <w:r w:rsidR="00605661" w:rsidRPr="00023E2E">
        <w:rPr>
          <w:noProof/>
          <w:sz w:val="30"/>
          <w:szCs w:val="30"/>
          <w:lang w:eastAsia="zh-CN"/>
        </w:rPr>
        <w:pict>
          <v:shape id="_x0000_i1025" type="#_x0000_t75" style="width:27.75pt;height:15.75pt;visibility:visible;mso-wrap-style:square">
            <v:imagedata r:id="rId10" o:title=""/>
          </v:shape>
        </w:pict>
      </w:r>
      <w:r w:rsidRPr="00B97900">
        <w:rPr>
          <w:color w:val="000000"/>
          <w:sz w:val="30"/>
          <w:szCs w:val="30"/>
        </w:rPr>
        <w:t>探究的是（</w:t>
      </w:r>
      <w:r w:rsidRPr="00B97900">
        <w:rPr>
          <w:color w:val="000000"/>
          <w:sz w:val="30"/>
          <w:szCs w:val="30"/>
        </w:rPr>
        <w:t xml:space="preserve">   </w:t>
      </w:r>
      <w:r w:rsidRPr="00B97900">
        <w:rPr>
          <w:color w:val="000000"/>
          <w:sz w:val="30"/>
          <w:szCs w:val="30"/>
        </w:rPr>
        <w:t>）</w:t>
      </w:r>
      <w:r w:rsidRPr="00B97900">
        <w:rPr>
          <w:color w:val="000000"/>
          <w:sz w:val="30"/>
          <w:szCs w:val="30"/>
        </w:rPr>
        <w:t xml:space="preserve">  </w:t>
      </w:r>
      <w:r w:rsidR="00023E2E" w:rsidRPr="00023E2E">
        <w:rPr>
          <w:noProof/>
          <w:sz w:val="30"/>
          <w:szCs w:val="30"/>
          <w:lang w:eastAsia="zh-CN"/>
        </w:rPr>
        <w:pict>
          <v:shape id="_x0000_i1026" type="#_x0000_t75" style="width:93pt;height:63pt;visibility:visible;mso-wrap-style:square">
            <v:imagedata r:id="rId11" o:title=""/>
          </v:shape>
        </w:pict>
      </w:r>
    </w:p>
    <w:p w:rsidR="00E32758" w:rsidRPr="00B97900" w:rsidRDefault="000D049E" w:rsidP="00B97900">
      <w:pPr>
        <w:spacing w:after="0"/>
        <w:ind w:leftChars="150" w:left="318" w:hangingChars="1" w:hanging="3"/>
        <w:rPr>
          <w:sz w:val="30"/>
          <w:szCs w:val="30"/>
        </w:rPr>
      </w:pPr>
      <w:r w:rsidRPr="00B97900">
        <w:rPr>
          <w:color w:val="000000"/>
          <w:sz w:val="30"/>
          <w:szCs w:val="30"/>
        </w:rPr>
        <w:t>A. </w:t>
      </w:r>
      <w:r w:rsidRPr="00B97900">
        <w:rPr>
          <w:color w:val="000000"/>
          <w:sz w:val="30"/>
          <w:szCs w:val="30"/>
        </w:rPr>
        <w:t>线圈匝数越多，磁性越强</w:t>
      </w:r>
      <w:r w:rsidRPr="00B97900">
        <w:rPr>
          <w:color w:val="000000"/>
          <w:sz w:val="30"/>
          <w:szCs w:val="30"/>
        </w:rPr>
        <w:t>                                    </w:t>
      </w:r>
      <w:r w:rsidR="00023E2E" w:rsidRPr="00023E2E">
        <w:rPr>
          <w:noProof/>
          <w:sz w:val="30"/>
          <w:szCs w:val="30"/>
          <w:lang w:eastAsia="zh-CN"/>
        </w:rPr>
        <w:pict>
          <v:shape id="_x0000_i1027" type="#_x0000_t75" style="width:.75pt;height:3pt;visibility:visible;mso-wrap-style:square">
            <v:imagedata r:id="rId12" o:title=""/>
          </v:shape>
        </w:pict>
      </w:r>
      <w:r w:rsidRPr="00B97900">
        <w:rPr>
          <w:color w:val="000000"/>
          <w:sz w:val="30"/>
          <w:szCs w:val="30"/>
        </w:rPr>
        <w:t>B. </w:t>
      </w:r>
      <w:r w:rsidRPr="00B97900">
        <w:rPr>
          <w:color w:val="000000"/>
          <w:sz w:val="30"/>
          <w:szCs w:val="30"/>
        </w:rPr>
        <w:t>线圈电流越大，磁性越强</w:t>
      </w:r>
      <w:r w:rsidRPr="00B97900">
        <w:rPr>
          <w:sz w:val="30"/>
          <w:szCs w:val="30"/>
        </w:rPr>
        <w:br/>
      </w:r>
      <w:r w:rsidRPr="00B97900">
        <w:rPr>
          <w:color w:val="000000"/>
          <w:sz w:val="30"/>
          <w:szCs w:val="30"/>
        </w:rPr>
        <w:t>C. </w:t>
      </w:r>
      <w:r w:rsidRPr="00B97900">
        <w:rPr>
          <w:color w:val="000000"/>
          <w:sz w:val="30"/>
          <w:szCs w:val="30"/>
        </w:rPr>
        <w:t>拔出线圈中的铁钉，磁性变弱</w:t>
      </w:r>
      <w:r w:rsidRPr="00B97900">
        <w:rPr>
          <w:color w:val="000000"/>
          <w:sz w:val="30"/>
          <w:szCs w:val="30"/>
        </w:rPr>
        <w:t>                             </w:t>
      </w:r>
      <w:r w:rsidR="00023E2E" w:rsidRPr="00023E2E">
        <w:rPr>
          <w:noProof/>
          <w:sz w:val="30"/>
          <w:szCs w:val="30"/>
          <w:lang w:eastAsia="zh-CN"/>
        </w:rPr>
        <w:pict>
          <v:shape id="_x0000_i1028" type="#_x0000_t75" style="width:.75pt;height:3pt;visibility:visible;mso-wrap-style:square">
            <v:imagedata r:id="rId12" o:title=""/>
          </v:shape>
        </w:pict>
      </w:r>
      <w:r w:rsidRPr="00B97900">
        <w:rPr>
          <w:color w:val="000000"/>
          <w:sz w:val="30"/>
          <w:szCs w:val="30"/>
        </w:rPr>
        <w:t>D. </w:t>
      </w:r>
      <w:r w:rsidRPr="00B97900">
        <w:rPr>
          <w:color w:val="000000"/>
          <w:sz w:val="30"/>
          <w:szCs w:val="30"/>
        </w:rPr>
        <w:t>改变电流方向，磁场方向改变</w:t>
      </w:r>
    </w:p>
    <w:p w:rsidR="00E32758" w:rsidRPr="00B97900" w:rsidRDefault="000D049E" w:rsidP="00B97900">
      <w:pPr>
        <w:spacing w:after="0"/>
        <w:ind w:left="303" w:hangingChars="101" w:hanging="303"/>
        <w:rPr>
          <w:sz w:val="30"/>
          <w:szCs w:val="30"/>
        </w:rPr>
      </w:pPr>
      <w:r w:rsidRPr="00B97900">
        <w:rPr>
          <w:color w:val="000000"/>
          <w:sz w:val="30"/>
          <w:szCs w:val="30"/>
        </w:rPr>
        <w:t>2.</w:t>
      </w:r>
      <w:r w:rsidRPr="00B97900">
        <w:rPr>
          <w:color w:val="000000"/>
          <w:sz w:val="30"/>
          <w:szCs w:val="30"/>
        </w:rPr>
        <w:t>下列哪种方法可以增强电磁铁的磁性（　　）</w:t>
      </w:r>
      <w:r w:rsidRPr="00B97900">
        <w:rPr>
          <w:color w:val="000000"/>
          <w:sz w:val="30"/>
          <w:szCs w:val="30"/>
        </w:rPr>
        <w:t xml:space="preserve">            </w:t>
      </w:r>
    </w:p>
    <w:p w:rsidR="00E32758" w:rsidRPr="00B97900" w:rsidRDefault="000D049E" w:rsidP="00B97900">
      <w:pPr>
        <w:spacing w:after="0"/>
        <w:ind w:leftChars="100" w:left="210" w:firstLineChars="50" w:firstLine="150"/>
        <w:rPr>
          <w:sz w:val="30"/>
          <w:szCs w:val="30"/>
        </w:rPr>
      </w:pPr>
      <w:r w:rsidRPr="00B97900">
        <w:rPr>
          <w:color w:val="000000"/>
          <w:sz w:val="30"/>
          <w:szCs w:val="30"/>
        </w:rPr>
        <w:t>A. </w:t>
      </w:r>
      <w:r w:rsidRPr="00B97900">
        <w:rPr>
          <w:color w:val="000000"/>
          <w:sz w:val="30"/>
          <w:szCs w:val="30"/>
        </w:rPr>
        <w:t>增大电阻</w:t>
      </w:r>
      <w:r w:rsidRPr="00B97900">
        <w:rPr>
          <w:color w:val="000000"/>
          <w:sz w:val="30"/>
          <w:szCs w:val="30"/>
        </w:rPr>
        <w:t>                  B. </w:t>
      </w:r>
      <w:r w:rsidRPr="00B97900">
        <w:rPr>
          <w:color w:val="000000"/>
          <w:sz w:val="30"/>
          <w:szCs w:val="30"/>
        </w:rPr>
        <w:t>增强电流</w:t>
      </w:r>
      <w:r w:rsidRPr="00B97900">
        <w:rPr>
          <w:color w:val="000000"/>
          <w:sz w:val="30"/>
          <w:szCs w:val="30"/>
        </w:rPr>
        <w:t>                 C. </w:t>
      </w:r>
      <w:r w:rsidRPr="00B97900">
        <w:rPr>
          <w:color w:val="000000"/>
          <w:sz w:val="30"/>
          <w:szCs w:val="30"/>
        </w:rPr>
        <w:t>延长通电时间</w:t>
      </w:r>
      <w:r w:rsidRPr="00B97900">
        <w:rPr>
          <w:color w:val="000000"/>
          <w:sz w:val="30"/>
          <w:szCs w:val="30"/>
        </w:rPr>
        <w:t>                D. </w:t>
      </w:r>
      <w:r w:rsidRPr="00B97900">
        <w:rPr>
          <w:color w:val="000000"/>
          <w:sz w:val="30"/>
          <w:szCs w:val="30"/>
        </w:rPr>
        <w:t>改变电流方向</w:t>
      </w:r>
    </w:p>
    <w:p w:rsidR="00E32758" w:rsidRPr="00B97900" w:rsidRDefault="000D049E" w:rsidP="00B97900">
      <w:pPr>
        <w:spacing w:after="0"/>
        <w:ind w:left="303" w:hangingChars="101" w:hanging="303"/>
        <w:rPr>
          <w:sz w:val="30"/>
          <w:szCs w:val="30"/>
        </w:rPr>
      </w:pPr>
      <w:r w:rsidRPr="00B97900">
        <w:rPr>
          <w:color w:val="000000"/>
          <w:sz w:val="30"/>
          <w:szCs w:val="30"/>
        </w:rPr>
        <w:t>3.</w:t>
      </w:r>
      <w:r w:rsidRPr="00B97900">
        <w:rPr>
          <w:color w:val="000000"/>
          <w:sz w:val="30"/>
          <w:szCs w:val="30"/>
        </w:rPr>
        <w:t>下列说法正确的是（　　）</w:t>
      </w:r>
      <w:r w:rsidRPr="00B97900">
        <w:rPr>
          <w:color w:val="000000"/>
          <w:sz w:val="30"/>
          <w:szCs w:val="30"/>
        </w:rPr>
        <w:t xml:space="preserve">            </w:t>
      </w:r>
    </w:p>
    <w:p w:rsidR="00E32758" w:rsidRPr="00B97900" w:rsidRDefault="000D049E" w:rsidP="00B97900">
      <w:pPr>
        <w:spacing w:after="0"/>
        <w:ind w:leftChars="100" w:left="210"/>
        <w:rPr>
          <w:sz w:val="30"/>
          <w:szCs w:val="30"/>
        </w:rPr>
      </w:pPr>
      <w:r w:rsidRPr="00B97900">
        <w:rPr>
          <w:color w:val="000000"/>
          <w:sz w:val="30"/>
          <w:szCs w:val="30"/>
        </w:rPr>
        <w:t>A. </w:t>
      </w:r>
      <w:r w:rsidRPr="00B97900">
        <w:rPr>
          <w:color w:val="000000"/>
          <w:sz w:val="30"/>
          <w:szCs w:val="30"/>
        </w:rPr>
        <w:t>电铃在工作中应用了电磁铁</w:t>
      </w:r>
      <w:r w:rsidRPr="00B97900">
        <w:rPr>
          <w:color w:val="000000"/>
          <w:sz w:val="30"/>
          <w:szCs w:val="30"/>
        </w:rPr>
        <w:t>                   </w:t>
      </w:r>
      <w:r w:rsidR="00605661" w:rsidRPr="00023E2E">
        <w:rPr>
          <w:noProof/>
          <w:sz w:val="30"/>
          <w:szCs w:val="30"/>
          <w:lang w:eastAsia="zh-CN"/>
        </w:rPr>
        <w:pict>
          <v:shape id="_x0000_i1029" type="#_x0000_t75" style="width:2.25pt;height:3pt;visibility:visible;mso-wrap-style:square">
            <v:imagedata r:id="rId13" o:title=""/>
          </v:shape>
        </w:pict>
      </w:r>
      <w:r w:rsidRPr="00B97900">
        <w:rPr>
          <w:color w:val="000000"/>
          <w:sz w:val="30"/>
          <w:szCs w:val="30"/>
        </w:rPr>
        <w:t>B. </w:t>
      </w:r>
      <w:r w:rsidRPr="00B97900">
        <w:rPr>
          <w:color w:val="000000"/>
          <w:sz w:val="30"/>
          <w:szCs w:val="30"/>
        </w:rPr>
        <w:t>电磁继电器的工作原理与发电机的相同</w:t>
      </w:r>
      <w:r w:rsidRPr="00B97900">
        <w:rPr>
          <w:sz w:val="30"/>
          <w:szCs w:val="30"/>
        </w:rPr>
        <w:br/>
      </w:r>
      <w:r w:rsidRPr="00B97900">
        <w:rPr>
          <w:color w:val="000000"/>
          <w:sz w:val="28"/>
          <w:szCs w:val="28"/>
        </w:rPr>
        <w:t>C. </w:t>
      </w:r>
      <w:r w:rsidRPr="00B97900">
        <w:rPr>
          <w:color w:val="000000"/>
          <w:sz w:val="28"/>
          <w:szCs w:val="28"/>
        </w:rPr>
        <w:t>电话话筒的作用是将电流信息转化为声音信息</w:t>
      </w:r>
      <w:r w:rsidRPr="00B97900">
        <w:rPr>
          <w:color w:val="000000"/>
          <w:sz w:val="28"/>
          <w:szCs w:val="28"/>
        </w:rPr>
        <w:t>    </w:t>
      </w:r>
      <w:r w:rsidR="00605661" w:rsidRPr="00023E2E">
        <w:rPr>
          <w:noProof/>
          <w:sz w:val="28"/>
          <w:szCs w:val="28"/>
          <w:lang w:eastAsia="zh-CN"/>
        </w:rPr>
        <w:pict>
          <v:shape id="_x0000_i1030" type="#_x0000_t75" style="width:2.25pt;height:3pt;visibility:visible;mso-wrap-style:square">
            <v:imagedata r:id="rId13" o:title=""/>
          </v:shape>
        </w:pict>
      </w:r>
      <w:r w:rsidRPr="00B97900">
        <w:rPr>
          <w:color w:val="000000"/>
          <w:sz w:val="28"/>
          <w:szCs w:val="28"/>
        </w:rPr>
        <w:t>D. </w:t>
      </w:r>
      <w:r w:rsidRPr="00B97900">
        <w:rPr>
          <w:color w:val="000000"/>
          <w:sz w:val="28"/>
          <w:szCs w:val="28"/>
        </w:rPr>
        <w:t>电动机是将机械能转化为电能的机械</w:t>
      </w:r>
    </w:p>
    <w:p w:rsidR="00E32758" w:rsidRPr="00B97900" w:rsidRDefault="000D049E" w:rsidP="00B97900">
      <w:pPr>
        <w:spacing w:after="0"/>
        <w:ind w:left="303" w:hangingChars="101" w:hanging="303"/>
        <w:rPr>
          <w:sz w:val="30"/>
          <w:szCs w:val="30"/>
        </w:rPr>
      </w:pPr>
      <w:r w:rsidRPr="00B97900">
        <w:rPr>
          <w:color w:val="000000"/>
          <w:sz w:val="30"/>
          <w:szCs w:val="30"/>
        </w:rPr>
        <w:t>4.</w:t>
      </w:r>
      <w:r w:rsidRPr="00B97900">
        <w:rPr>
          <w:color w:val="000000"/>
          <w:sz w:val="30"/>
          <w:szCs w:val="30"/>
        </w:rPr>
        <w:t>下列用电器中，没有使用到电磁铁的是（</w:t>
      </w:r>
      <w:r w:rsidRPr="00B97900">
        <w:rPr>
          <w:color w:val="000000"/>
          <w:sz w:val="30"/>
          <w:szCs w:val="30"/>
        </w:rPr>
        <w:t>   </w:t>
      </w:r>
      <w:r w:rsidRPr="00B97900">
        <w:rPr>
          <w:color w:val="000000"/>
          <w:sz w:val="30"/>
          <w:szCs w:val="30"/>
        </w:rPr>
        <w:t>）</w:t>
      </w:r>
      <w:r w:rsidRPr="00B97900">
        <w:rPr>
          <w:color w:val="000000"/>
          <w:sz w:val="30"/>
          <w:szCs w:val="30"/>
        </w:rPr>
        <w:t xml:space="preserve">            </w:t>
      </w:r>
    </w:p>
    <w:p w:rsidR="00E32758" w:rsidRPr="00B97900" w:rsidRDefault="000D049E" w:rsidP="00B97900">
      <w:pPr>
        <w:spacing w:after="0"/>
        <w:ind w:leftChars="100" w:left="210"/>
        <w:rPr>
          <w:sz w:val="30"/>
          <w:szCs w:val="30"/>
        </w:rPr>
      </w:pPr>
      <w:r w:rsidRPr="00B97900">
        <w:rPr>
          <w:color w:val="000000"/>
          <w:sz w:val="30"/>
          <w:szCs w:val="30"/>
        </w:rPr>
        <w:t>A. </w:t>
      </w:r>
      <w:r w:rsidRPr="00B97900">
        <w:rPr>
          <w:color w:val="000000"/>
          <w:sz w:val="30"/>
          <w:szCs w:val="30"/>
        </w:rPr>
        <w:t xml:space="preserve">电炉　</w:t>
      </w:r>
      <w:r w:rsidRPr="00B97900">
        <w:rPr>
          <w:color w:val="000000"/>
          <w:sz w:val="30"/>
          <w:szCs w:val="30"/>
        </w:rPr>
        <w:t>                   B. </w:t>
      </w:r>
      <w:r w:rsidRPr="00B97900">
        <w:rPr>
          <w:color w:val="000000"/>
          <w:sz w:val="30"/>
          <w:szCs w:val="30"/>
        </w:rPr>
        <w:t>电磁起重机</w:t>
      </w:r>
      <w:r w:rsidRPr="00B97900">
        <w:rPr>
          <w:color w:val="000000"/>
          <w:sz w:val="30"/>
          <w:szCs w:val="30"/>
        </w:rPr>
        <w:t>                      C. </w:t>
      </w:r>
      <w:r w:rsidRPr="00B97900">
        <w:rPr>
          <w:color w:val="000000"/>
          <w:sz w:val="30"/>
          <w:szCs w:val="30"/>
        </w:rPr>
        <w:t>电磁继电器</w:t>
      </w:r>
      <w:r w:rsidRPr="00B97900">
        <w:rPr>
          <w:color w:val="000000"/>
          <w:sz w:val="30"/>
          <w:szCs w:val="30"/>
        </w:rPr>
        <w:t>                       D. </w:t>
      </w:r>
      <w:r w:rsidRPr="00B97900">
        <w:rPr>
          <w:color w:val="000000"/>
          <w:sz w:val="30"/>
          <w:szCs w:val="30"/>
        </w:rPr>
        <w:t>电铃</w:t>
      </w:r>
    </w:p>
    <w:p w:rsidR="00B97900" w:rsidRDefault="00023E2E" w:rsidP="00B97900">
      <w:pPr>
        <w:spacing w:after="0"/>
        <w:ind w:left="212" w:hangingChars="101" w:hanging="212"/>
        <w:rPr>
          <w:noProof/>
          <w:sz w:val="30"/>
          <w:szCs w:val="30"/>
          <w:lang w:eastAsia="zh-CN"/>
        </w:rPr>
      </w:pPr>
      <w:r w:rsidRPr="00023E2E">
        <w:rPr>
          <w:noProof/>
        </w:rPr>
        <w:pict>
          <v:shape id="_x0000_s1054" type="#_x0000_t75" style="position:absolute;left:0;text-align:left;margin-left:427.15pt;margin-top:48.65pt;width:143.25pt;height:73.5pt;z-index:2;visibility:visible">
            <v:imagedata r:id="rId14" o:title=""/>
            <w10:wrap type="square"/>
          </v:shape>
        </w:pict>
      </w:r>
      <w:r w:rsidR="000D049E" w:rsidRPr="00B97900">
        <w:rPr>
          <w:color w:val="000000"/>
          <w:sz w:val="30"/>
          <w:szCs w:val="30"/>
        </w:rPr>
        <w:t>5.</w:t>
      </w:r>
      <w:r w:rsidR="000D049E" w:rsidRPr="00B97900">
        <w:rPr>
          <w:color w:val="000000"/>
          <w:sz w:val="30"/>
          <w:szCs w:val="30"/>
        </w:rPr>
        <w:t>如图是汽车启动装置电路简图，当钥匙插入钥匙孔并转动时，下列说法中正确的是（　　）</w:t>
      </w:r>
      <w:r w:rsidR="000D049E" w:rsidRPr="00B97900">
        <w:rPr>
          <w:sz w:val="30"/>
          <w:szCs w:val="30"/>
        </w:rPr>
        <w:br/>
      </w:r>
      <w:r w:rsidR="00B97900">
        <w:rPr>
          <w:rFonts w:hint="eastAsia"/>
          <w:color w:val="000000"/>
          <w:sz w:val="30"/>
          <w:szCs w:val="30"/>
          <w:lang w:eastAsia="zh-CN"/>
        </w:rPr>
        <w:t xml:space="preserve"> </w:t>
      </w:r>
      <w:r w:rsidR="000D049E" w:rsidRPr="00B97900">
        <w:rPr>
          <w:color w:val="000000"/>
          <w:sz w:val="30"/>
          <w:szCs w:val="30"/>
        </w:rPr>
        <w:t>A. </w:t>
      </w:r>
      <w:r w:rsidR="000D049E" w:rsidRPr="00B97900">
        <w:rPr>
          <w:color w:val="000000"/>
          <w:sz w:val="30"/>
          <w:szCs w:val="30"/>
        </w:rPr>
        <w:t>电磁铁上端为</w:t>
      </w:r>
      <w:r w:rsidR="000D049E" w:rsidRPr="00B97900">
        <w:rPr>
          <w:color w:val="000000"/>
          <w:sz w:val="30"/>
          <w:szCs w:val="30"/>
        </w:rPr>
        <w:t>S</w:t>
      </w:r>
      <w:r w:rsidR="000D049E" w:rsidRPr="00B97900">
        <w:rPr>
          <w:color w:val="000000"/>
          <w:sz w:val="30"/>
          <w:szCs w:val="30"/>
        </w:rPr>
        <w:t>极，触点</w:t>
      </w:r>
      <w:r w:rsidR="000D049E" w:rsidRPr="00B97900">
        <w:rPr>
          <w:color w:val="000000"/>
          <w:sz w:val="30"/>
          <w:szCs w:val="30"/>
        </w:rPr>
        <w:t>B</w:t>
      </w:r>
      <w:r w:rsidR="000D049E" w:rsidRPr="00B97900">
        <w:rPr>
          <w:color w:val="000000"/>
          <w:sz w:val="30"/>
          <w:szCs w:val="30"/>
        </w:rPr>
        <w:t>与</w:t>
      </w:r>
      <w:r w:rsidR="000D049E" w:rsidRPr="00B97900">
        <w:rPr>
          <w:color w:val="000000"/>
          <w:sz w:val="30"/>
          <w:szCs w:val="30"/>
        </w:rPr>
        <w:t>C</w:t>
      </w:r>
      <w:r w:rsidR="000D049E" w:rsidRPr="00B97900">
        <w:rPr>
          <w:color w:val="000000"/>
          <w:sz w:val="30"/>
          <w:szCs w:val="30"/>
        </w:rPr>
        <w:t>断开，汽车启动</w:t>
      </w:r>
      <w:r w:rsidR="000D049E" w:rsidRPr="00B97900">
        <w:rPr>
          <w:color w:val="000000"/>
          <w:sz w:val="30"/>
          <w:szCs w:val="30"/>
        </w:rPr>
        <w:t>     </w:t>
      </w:r>
      <w:r w:rsidR="00605661" w:rsidRPr="00023E2E">
        <w:rPr>
          <w:noProof/>
          <w:sz w:val="30"/>
          <w:szCs w:val="30"/>
          <w:lang w:eastAsia="zh-CN"/>
        </w:rPr>
        <w:pict>
          <v:shape id="_x0000_i1031" type="#_x0000_t75" style="width:.75pt;height:3pt;visibility:visible;mso-wrap-style:square">
            <v:imagedata r:id="rId12" o:title=""/>
          </v:shape>
        </w:pict>
      </w:r>
    </w:p>
    <w:p w:rsidR="00B97900" w:rsidRDefault="000D049E" w:rsidP="00B97900">
      <w:pPr>
        <w:spacing w:after="0"/>
        <w:ind w:leftChars="150" w:left="315"/>
        <w:rPr>
          <w:color w:val="000000"/>
          <w:sz w:val="30"/>
          <w:szCs w:val="30"/>
          <w:lang w:eastAsia="zh-CN"/>
        </w:rPr>
      </w:pPr>
      <w:r w:rsidRPr="00B97900">
        <w:rPr>
          <w:color w:val="000000"/>
          <w:sz w:val="30"/>
          <w:szCs w:val="30"/>
        </w:rPr>
        <w:t>B. </w:t>
      </w:r>
      <w:r w:rsidRPr="00B97900">
        <w:rPr>
          <w:color w:val="000000"/>
          <w:sz w:val="30"/>
          <w:szCs w:val="30"/>
        </w:rPr>
        <w:t>电磁铁上端为</w:t>
      </w:r>
      <w:r w:rsidRPr="00B97900">
        <w:rPr>
          <w:color w:val="000000"/>
          <w:sz w:val="30"/>
          <w:szCs w:val="30"/>
        </w:rPr>
        <w:t>S</w:t>
      </w:r>
      <w:r w:rsidRPr="00B97900">
        <w:rPr>
          <w:color w:val="000000"/>
          <w:sz w:val="30"/>
          <w:szCs w:val="30"/>
        </w:rPr>
        <w:t>极，触点</w:t>
      </w:r>
      <w:r w:rsidRPr="00B97900">
        <w:rPr>
          <w:color w:val="000000"/>
          <w:sz w:val="30"/>
          <w:szCs w:val="30"/>
        </w:rPr>
        <w:t>B</w:t>
      </w:r>
      <w:r w:rsidRPr="00B97900">
        <w:rPr>
          <w:color w:val="000000"/>
          <w:sz w:val="30"/>
          <w:szCs w:val="30"/>
        </w:rPr>
        <w:t>与</w:t>
      </w:r>
      <w:r w:rsidRPr="00B97900">
        <w:rPr>
          <w:color w:val="000000"/>
          <w:sz w:val="30"/>
          <w:szCs w:val="30"/>
        </w:rPr>
        <w:t>C</w:t>
      </w:r>
      <w:r w:rsidRPr="00B97900">
        <w:rPr>
          <w:color w:val="000000"/>
          <w:sz w:val="30"/>
          <w:szCs w:val="30"/>
        </w:rPr>
        <w:t>接通，汽车启动</w:t>
      </w:r>
      <w:r w:rsidRPr="00B97900">
        <w:rPr>
          <w:sz w:val="30"/>
          <w:szCs w:val="30"/>
        </w:rPr>
        <w:br/>
      </w:r>
      <w:r w:rsidRPr="00B97900">
        <w:rPr>
          <w:color w:val="000000"/>
          <w:sz w:val="30"/>
          <w:szCs w:val="30"/>
        </w:rPr>
        <w:t>C. </w:t>
      </w:r>
      <w:r w:rsidRPr="00B97900">
        <w:rPr>
          <w:color w:val="000000"/>
          <w:sz w:val="30"/>
          <w:szCs w:val="30"/>
        </w:rPr>
        <w:t>电磁铁上端为</w:t>
      </w:r>
      <w:r w:rsidRPr="00B97900">
        <w:rPr>
          <w:color w:val="000000"/>
          <w:sz w:val="30"/>
          <w:szCs w:val="30"/>
        </w:rPr>
        <w:t>N</w:t>
      </w:r>
      <w:r w:rsidRPr="00B97900">
        <w:rPr>
          <w:color w:val="000000"/>
          <w:sz w:val="30"/>
          <w:szCs w:val="30"/>
        </w:rPr>
        <w:t>极，触点</w:t>
      </w:r>
      <w:r w:rsidRPr="00B97900">
        <w:rPr>
          <w:color w:val="000000"/>
          <w:sz w:val="30"/>
          <w:szCs w:val="30"/>
        </w:rPr>
        <w:t>B</w:t>
      </w:r>
      <w:r w:rsidRPr="00B97900">
        <w:rPr>
          <w:color w:val="000000"/>
          <w:sz w:val="30"/>
          <w:szCs w:val="30"/>
        </w:rPr>
        <w:t>与</w:t>
      </w:r>
      <w:r w:rsidRPr="00B97900">
        <w:rPr>
          <w:color w:val="000000"/>
          <w:sz w:val="30"/>
          <w:szCs w:val="30"/>
        </w:rPr>
        <w:t>C</w:t>
      </w:r>
      <w:r w:rsidRPr="00B97900">
        <w:rPr>
          <w:color w:val="000000"/>
          <w:sz w:val="30"/>
          <w:szCs w:val="30"/>
        </w:rPr>
        <w:t>断开，汽车启动</w:t>
      </w:r>
      <w:r w:rsidRPr="00B97900">
        <w:rPr>
          <w:color w:val="000000"/>
          <w:sz w:val="30"/>
          <w:szCs w:val="30"/>
        </w:rPr>
        <w:t>    </w:t>
      </w:r>
    </w:p>
    <w:p w:rsidR="00E32758" w:rsidRPr="00B97900" w:rsidRDefault="00605661" w:rsidP="00B97900">
      <w:pPr>
        <w:spacing w:after="0"/>
        <w:ind w:leftChars="100" w:left="210" w:firstLineChars="50" w:firstLine="150"/>
        <w:rPr>
          <w:sz w:val="30"/>
          <w:szCs w:val="30"/>
        </w:rPr>
      </w:pPr>
      <w:r w:rsidRPr="00023E2E">
        <w:rPr>
          <w:noProof/>
          <w:sz w:val="30"/>
          <w:szCs w:val="30"/>
          <w:lang w:eastAsia="zh-CN"/>
        </w:rPr>
        <w:pict>
          <v:shape id="_x0000_i1032" type="#_x0000_t75" style="width:.75pt;height:3pt;visibility:visible;mso-wrap-style:square">
            <v:imagedata r:id="rId12" o:title=""/>
          </v:shape>
        </w:pict>
      </w:r>
      <w:r w:rsidR="000D049E" w:rsidRPr="00B97900">
        <w:rPr>
          <w:color w:val="000000"/>
          <w:sz w:val="30"/>
          <w:szCs w:val="30"/>
        </w:rPr>
        <w:t>D. </w:t>
      </w:r>
      <w:r w:rsidR="000D049E" w:rsidRPr="00B97900">
        <w:rPr>
          <w:color w:val="000000"/>
          <w:sz w:val="30"/>
          <w:szCs w:val="30"/>
        </w:rPr>
        <w:t>电磁铁上端为</w:t>
      </w:r>
      <w:r w:rsidR="000D049E" w:rsidRPr="00B97900">
        <w:rPr>
          <w:color w:val="000000"/>
          <w:sz w:val="30"/>
          <w:szCs w:val="30"/>
        </w:rPr>
        <w:t>N</w:t>
      </w:r>
      <w:r w:rsidR="000D049E" w:rsidRPr="00B97900">
        <w:rPr>
          <w:color w:val="000000"/>
          <w:sz w:val="30"/>
          <w:szCs w:val="30"/>
        </w:rPr>
        <w:t>极，触点</w:t>
      </w:r>
      <w:r w:rsidR="000D049E" w:rsidRPr="00B97900">
        <w:rPr>
          <w:color w:val="000000"/>
          <w:sz w:val="30"/>
          <w:szCs w:val="30"/>
        </w:rPr>
        <w:t>B</w:t>
      </w:r>
      <w:r w:rsidR="000D049E" w:rsidRPr="00B97900">
        <w:rPr>
          <w:color w:val="000000"/>
          <w:sz w:val="30"/>
          <w:szCs w:val="30"/>
        </w:rPr>
        <w:t>与</w:t>
      </w:r>
      <w:r w:rsidR="000D049E" w:rsidRPr="00B97900">
        <w:rPr>
          <w:color w:val="000000"/>
          <w:sz w:val="30"/>
          <w:szCs w:val="30"/>
        </w:rPr>
        <w:t>C</w:t>
      </w:r>
      <w:r w:rsidR="000D049E" w:rsidRPr="00B97900">
        <w:rPr>
          <w:color w:val="000000"/>
          <w:sz w:val="30"/>
          <w:szCs w:val="30"/>
        </w:rPr>
        <w:t>接通，汽车启动</w:t>
      </w:r>
    </w:p>
    <w:p w:rsidR="00E32758" w:rsidRPr="00B97900" w:rsidRDefault="000D049E" w:rsidP="00B97900">
      <w:pPr>
        <w:spacing w:after="0"/>
        <w:ind w:left="303" w:hangingChars="101" w:hanging="303"/>
        <w:rPr>
          <w:sz w:val="30"/>
          <w:szCs w:val="30"/>
        </w:rPr>
      </w:pPr>
      <w:r w:rsidRPr="00B97900">
        <w:rPr>
          <w:color w:val="000000"/>
          <w:sz w:val="30"/>
          <w:szCs w:val="30"/>
        </w:rPr>
        <w:t>6.</w:t>
      </w:r>
      <w:r w:rsidRPr="00B97900">
        <w:rPr>
          <w:color w:val="000000"/>
          <w:sz w:val="30"/>
          <w:szCs w:val="30"/>
        </w:rPr>
        <w:t>使用电磁铁的优点是（　　）</w:t>
      </w:r>
      <w:r w:rsidRPr="00B97900">
        <w:rPr>
          <w:color w:val="000000"/>
          <w:sz w:val="30"/>
          <w:szCs w:val="30"/>
        </w:rPr>
        <w:t xml:space="preserve">            </w:t>
      </w:r>
    </w:p>
    <w:p w:rsidR="00E32758" w:rsidRPr="00B97900" w:rsidRDefault="000D049E" w:rsidP="00B97900">
      <w:pPr>
        <w:spacing w:after="0"/>
        <w:ind w:leftChars="150" w:left="318" w:hangingChars="1" w:hanging="3"/>
        <w:rPr>
          <w:sz w:val="30"/>
          <w:szCs w:val="30"/>
        </w:rPr>
      </w:pPr>
      <w:r w:rsidRPr="00B97900">
        <w:rPr>
          <w:color w:val="000000"/>
          <w:sz w:val="30"/>
          <w:szCs w:val="30"/>
        </w:rPr>
        <w:t>A. </w:t>
      </w:r>
      <w:r w:rsidRPr="00B97900">
        <w:rPr>
          <w:color w:val="000000"/>
          <w:sz w:val="30"/>
          <w:szCs w:val="30"/>
        </w:rPr>
        <w:t>它可永保磁性</w:t>
      </w:r>
      <w:r w:rsidRPr="00B97900">
        <w:rPr>
          <w:color w:val="000000"/>
          <w:sz w:val="30"/>
          <w:szCs w:val="30"/>
        </w:rPr>
        <w:t>                                               </w:t>
      </w:r>
      <w:r w:rsidR="00605661" w:rsidRPr="00023E2E">
        <w:rPr>
          <w:noProof/>
          <w:sz w:val="30"/>
          <w:szCs w:val="30"/>
          <w:lang w:eastAsia="zh-CN"/>
        </w:rPr>
        <w:pict>
          <v:shape id="_x0000_i1033" type="#_x0000_t75" style="width:2.25pt;height:3pt;visibility:visible;mso-wrap-style:square">
            <v:imagedata r:id="rId13" o:title=""/>
          </v:shape>
        </w:pict>
      </w:r>
      <w:r w:rsidRPr="00B97900">
        <w:rPr>
          <w:color w:val="000000"/>
          <w:sz w:val="30"/>
          <w:szCs w:val="30"/>
        </w:rPr>
        <w:t>B. </w:t>
      </w:r>
      <w:r w:rsidRPr="00B97900">
        <w:rPr>
          <w:color w:val="000000"/>
          <w:sz w:val="30"/>
          <w:szCs w:val="30"/>
        </w:rPr>
        <w:t>它不需消耗电能</w:t>
      </w:r>
      <w:r w:rsidRPr="00B97900">
        <w:rPr>
          <w:sz w:val="30"/>
          <w:szCs w:val="30"/>
        </w:rPr>
        <w:br/>
      </w:r>
      <w:r w:rsidRPr="00B97900">
        <w:rPr>
          <w:color w:val="000000"/>
          <w:sz w:val="30"/>
          <w:szCs w:val="30"/>
        </w:rPr>
        <w:t>C. </w:t>
      </w:r>
      <w:r w:rsidRPr="00B97900">
        <w:rPr>
          <w:color w:val="000000"/>
          <w:sz w:val="30"/>
          <w:szCs w:val="30"/>
        </w:rPr>
        <w:t>它的磁极磁性可确定</w:t>
      </w:r>
      <w:r w:rsidRPr="00B97900">
        <w:rPr>
          <w:color w:val="000000"/>
          <w:sz w:val="30"/>
          <w:szCs w:val="30"/>
        </w:rPr>
        <w:t>                                   </w:t>
      </w:r>
      <w:r w:rsidR="00605661" w:rsidRPr="00023E2E">
        <w:rPr>
          <w:noProof/>
          <w:sz w:val="30"/>
          <w:szCs w:val="30"/>
          <w:lang w:eastAsia="zh-CN"/>
        </w:rPr>
        <w:pict>
          <v:shape id="_x0000_i1034" type="#_x0000_t75" style="width:.75pt;height:3pt;visibility:visible;mso-wrap-style:square">
            <v:imagedata r:id="rId12" o:title=""/>
          </v:shape>
        </w:pict>
      </w:r>
      <w:r w:rsidRPr="00B97900">
        <w:rPr>
          <w:color w:val="000000"/>
          <w:sz w:val="30"/>
          <w:szCs w:val="30"/>
        </w:rPr>
        <w:t>D. </w:t>
      </w:r>
      <w:r w:rsidRPr="00B97900">
        <w:rPr>
          <w:color w:val="000000"/>
          <w:sz w:val="30"/>
          <w:szCs w:val="30"/>
        </w:rPr>
        <w:t>它磁性有无、强弱、磁极可以控制</w:t>
      </w:r>
    </w:p>
    <w:p w:rsidR="00E32758" w:rsidRPr="00B97900" w:rsidRDefault="00023E2E" w:rsidP="00B97900">
      <w:pPr>
        <w:spacing w:after="0"/>
        <w:ind w:left="212" w:hangingChars="101" w:hanging="212"/>
        <w:rPr>
          <w:sz w:val="30"/>
          <w:szCs w:val="30"/>
        </w:rPr>
      </w:pPr>
      <w:r w:rsidRPr="00023E2E">
        <w:rPr>
          <w:noProof/>
        </w:rPr>
        <w:lastRenderedPageBreak/>
        <w:pict>
          <v:shape id="_x0000_s1055" type="#_x0000_t75" style="position:absolute;left:0;text-align:left;margin-left:473.65pt;margin-top:37.1pt;width:93pt;height:69.75pt;z-index:3;visibility:visible">
            <v:imagedata r:id="rId15" o:title=""/>
            <w10:wrap type="square"/>
          </v:shape>
        </w:pict>
      </w:r>
      <w:r w:rsidR="000D049E" w:rsidRPr="00B97900">
        <w:rPr>
          <w:color w:val="000000"/>
          <w:sz w:val="30"/>
          <w:szCs w:val="30"/>
        </w:rPr>
        <w:t>7.</w:t>
      </w:r>
      <w:r w:rsidR="000D049E" w:rsidRPr="00B97900">
        <w:rPr>
          <w:color w:val="000000"/>
          <w:sz w:val="30"/>
          <w:szCs w:val="30"/>
        </w:rPr>
        <w:t>小明用如图所示电路进行</w:t>
      </w:r>
      <w:r w:rsidR="000D049E" w:rsidRPr="00B97900">
        <w:rPr>
          <w:color w:val="000000"/>
          <w:sz w:val="30"/>
          <w:szCs w:val="30"/>
        </w:rPr>
        <w:t>“</w:t>
      </w:r>
      <w:r w:rsidR="000D049E" w:rsidRPr="00B97900">
        <w:rPr>
          <w:color w:val="000000"/>
          <w:sz w:val="30"/>
          <w:szCs w:val="30"/>
        </w:rPr>
        <w:t>电磁铁的磁性强弱与哪些因素有关</w:t>
      </w:r>
      <w:r w:rsidR="000D049E" w:rsidRPr="00B97900">
        <w:rPr>
          <w:color w:val="000000"/>
          <w:sz w:val="30"/>
          <w:szCs w:val="30"/>
        </w:rPr>
        <w:t>”</w:t>
      </w:r>
      <w:r w:rsidR="000D049E" w:rsidRPr="00B97900">
        <w:rPr>
          <w:color w:val="000000"/>
          <w:sz w:val="30"/>
          <w:szCs w:val="30"/>
        </w:rPr>
        <w:t>的探究活动后，得出以下的结论，其中正确的是（</w:t>
      </w:r>
      <w:r w:rsidR="000D049E" w:rsidRPr="00B97900">
        <w:rPr>
          <w:color w:val="000000"/>
          <w:sz w:val="30"/>
          <w:szCs w:val="30"/>
        </w:rPr>
        <w:t xml:space="preserve">   </w:t>
      </w:r>
      <w:r w:rsidR="000D049E" w:rsidRPr="00B97900">
        <w:rPr>
          <w:color w:val="000000"/>
          <w:sz w:val="30"/>
          <w:szCs w:val="30"/>
        </w:rPr>
        <w:t>）</w:t>
      </w:r>
      <w:r w:rsidR="000D049E" w:rsidRPr="00B97900">
        <w:rPr>
          <w:color w:val="000000"/>
          <w:sz w:val="30"/>
          <w:szCs w:val="30"/>
        </w:rPr>
        <w:t xml:space="preserve">  ①</w:t>
      </w:r>
      <w:r w:rsidR="000D049E" w:rsidRPr="00B97900">
        <w:rPr>
          <w:color w:val="000000"/>
          <w:sz w:val="30"/>
          <w:szCs w:val="30"/>
        </w:rPr>
        <w:t>线圈中的电流越强，磁性越强</w:t>
      </w:r>
      <w:r w:rsidR="000D049E" w:rsidRPr="00B97900">
        <w:rPr>
          <w:sz w:val="30"/>
          <w:szCs w:val="30"/>
        </w:rPr>
        <w:br/>
      </w:r>
      <w:r w:rsidR="000D049E" w:rsidRPr="00B97900">
        <w:rPr>
          <w:color w:val="000000"/>
          <w:sz w:val="30"/>
          <w:szCs w:val="30"/>
        </w:rPr>
        <w:t>②</w:t>
      </w:r>
      <w:r w:rsidR="000D049E" w:rsidRPr="00B97900">
        <w:rPr>
          <w:color w:val="000000"/>
          <w:sz w:val="30"/>
          <w:szCs w:val="30"/>
        </w:rPr>
        <w:t>电磁铁线圈匝数越多，磁性越强</w:t>
      </w:r>
      <w:r w:rsidR="000D049E" w:rsidRPr="00B97900">
        <w:rPr>
          <w:sz w:val="30"/>
          <w:szCs w:val="30"/>
        </w:rPr>
        <w:br/>
      </w:r>
      <w:r w:rsidR="000D049E" w:rsidRPr="00B97900">
        <w:rPr>
          <w:color w:val="000000"/>
          <w:sz w:val="30"/>
          <w:szCs w:val="30"/>
        </w:rPr>
        <w:t>③</w:t>
      </w:r>
      <w:r w:rsidR="000D049E" w:rsidRPr="00B97900">
        <w:rPr>
          <w:color w:val="000000"/>
          <w:sz w:val="30"/>
          <w:szCs w:val="30"/>
        </w:rPr>
        <w:t>若将线圈</w:t>
      </w:r>
      <w:r w:rsidR="000D049E" w:rsidRPr="00B97900">
        <w:rPr>
          <w:color w:val="000000"/>
          <w:sz w:val="30"/>
          <w:szCs w:val="30"/>
        </w:rPr>
        <w:t>A</w:t>
      </w:r>
      <w:r w:rsidR="000D049E" w:rsidRPr="00B97900">
        <w:rPr>
          <w:color w:val="000000"/>
          <w:sz w:val="30"/>
          <w:szCs w:val="30"/>
        </w:rPr>
        <w:t>的铁钉拔出，磁性大大减弱．</w:t>
      </w:r>
      <w:r w:rsidR="000D049E" w:rsidRPr="00B97900">
        <w:rPr>
          <w:sz w:val="30"/>
          <w:szCs w:val="30"/>
        </w:rPr>
        <w:br/>
      </w:r>
      <w:r w:rsidR="000D049E" w:rsidRPr="00B97900">
        <w:rPr>
          <w:color w:val="000000"/>
          <w:sz w:val="30"/>
          <w:szCs w:val="30"/>
        </w:rPr>
        <w:t>A. </w:t>
      </w:r>
      <w:r w:rsidR="000D049E" w:rsidRPr="00B97900">
        <w:rPr>
          <w:color w:val="000000"/>
          <w:sz w:val="30"/>
          <w:szCs w:val="30"/>
        </w:rPr>
        <w:t>只有</w:t>
      </w:r>
      <w:r w:rsidR="000D049E" w:rsidRPr="00B97900">
        <w:rPr>
          <w:color w:val="000000"/>
          <w:sz w:val="30"/>
          <w:szCs w:val="30"/>
        </w:rPr>
        <w:t>①②              B. </w:t>
      </w:r>
      <w:r w:rsidR="000D049E" w:rsidRPr="00B97900">
        <w:rPr>
          <w:color w:val="000000"/>
          <w:sz w:val="30"/>
          <w:szCs w:val="30"/>
        </w:rPr>
        <w:t>只有</w:t>
      </w:r>
      <w:r w:rsidR="000D049E" w:rsidRPr="00B97900">
        <w:rPr>
          <w:color w:val="000000"/>
          <w:sz w:val="30"/>
          <w:szCs w:val="30"/>
        </w:rPr>
        <w:t>②③                      C. </w:t>
      </w:r>
      <w:r w:rsidR="000D049E" w:rsidRPr="00B97900">
        <w:rPr>
          <w:color w:val="000000"/>
          <w:sz w:val="30"/>
          <w:szCs w:val="30"/>
        </w:rPr>
        <w:t>只有</w:t>
      </w:r>
      <w:r w:rsidR="000D049E" w:rsidRPr="00B97900">
        <w:rPr>
          <w:color w:val="000000"/>
          <w:sz w:val="30"/>
          <w:szCs w:val="30"/>
        </w:rPr>
        <w:t>①③                    D. ①②③</w:t>
      </w:r>
    </w:p>
    <w:p w:rsidR="00B97900" w:rsidRDefault="00023E2E" w:rsidP="00B97900">
      <w:pPr>
        <w:spacing w:after="0"/>
        <w:ind w:left="212" w:hangingChars="101" w:hanging="212"/>
        <w:rPr>
          <w:color w:val="000000"/>
          <w:sz w:val="30"/>
          <w:szCs w:val="30"/>
          <w:lang w:eastAsia="zh-CN"/>
        </w:rPr>
      </w:pPr>
      <w:r w:rsidRPr="00023E2E">
        <w:rPr>
          <w:noProof/>
        </w:rPr>
        <w:pict>
          <v:shape id="_x0000_s1056" type="#_x0000_t75" style="position:absolute;left:0;text-align:left;margin-left:428.65pt;margin-top:46.85pt;width:134.25pt;height:92.25pt;z-index:4;visibility:visible">
            <v:imagedata r:id="rId16" o:title=""/>
            <w10:wrap type="square"/>
          </v:shape>
        </w:pict>
      </w:r>
      <w:r w:rsidR="000D049E" w:rsidRPr="00B97900">
        <w:rPr>
          <w:color w:val="000000"/>
          <w:sz w:val="30"/>
          <w:szCs w:val="30"/>
        </w:rPr>
        <w:t>8.</w:t>
      </w:r>
      <w:r w:rsidR="000D049E" w:rsidRPr="00B97900">
        <w:rPr>
          <w:color w:val="000000"/>
          <w:sz w:val="30"/>
          <w:szCs w:val="30"/>
        </w:rPr>
        <w:t>如图所示为一种温度自动报警电器的原理图，在水银温度计的顶端封入一段金属丝，下列说法中正确的是（）</w:t>
      </w:r>
      <w:r w:rsidR="000D049E" w:rsidRPr="00B97900">
        <w:rPr>
          <w:sz w:val="30"/>
          <w:szCs w:val="30"/>
        </w:rPr>
        <w:br/>
      </w:r>
      <w:r w:rsidR="000D049E" w:rsidRPr="00B97900">
        <w:rPr>
          <w:color w:val="000000"/>
          <w:sz w:val="30"/>
          <w:szCs w:val="30"/>
        </w:rPr>
        <w:t>A. </w:t>
      </w:r>
      <w:r w:rsidR="000D049E" w:rsidRPr="00B97900">
        <w:rPr>
          <w:color w:val="000000"/>
          <w:sz w:val="30"/>
          <w:szCs w:val="30"/>
        </w:rPr>
        <w:t>温度升高至</w:t>
      </w:r>
      <w:r w:rsidR="000D049E" w:rsidRPr="00B97900">
        <w:rPr>
          <w:color w:val="000000"/>
          <w:sz w:val="30"/>
          <w:szCs w:val="30"/>
        </w:rPr>
        <w:t>74℃</w:t>
      </w:r>
      <w:r w:rsidR="000D049E" w:rsidRPr="00B97900">
        <w:rPr>
          <w:color w:val="000000"/>
          <w:sz w:val="30"/>
          <w:szCs w:val="30"/>
        </w:rPr>
        <w:t>时，</w:t>
      </w:r>
      <w:r w:rsidR="000D049E" w:rsidRPr="00B97900">
        <w:rPr>
          <w:color w:val="000000"/>
          <w:sz w:val="30"/>
          <w:szCs w:val="30"/>
        </w:rPr>
        <w:t>L</w:t>
      </w:r>
      <w:r w:rsidR="000D049E" w:rsidRPr="00B97900">
        <w:rPr>
          <w:color w:val="000000"/>
          <w:sz w:val="30"/>
          <w:szCs w:val="30"/>
          <w:vertAlign w:val="subscript"/>
        </w:rPr>
        <w:t>1</w:t>
      </w:r>
      <w:r w:rsidR="000D049E" w:rsidRPr="00B97900">
        <w:rPr>
          <w:color w:val="000000"/>
          <w:sz w:val="30"/>
          <w:szCs w:val="30"/>
        </w:rPr>
        <w:t>亮灯报警</w:t>
      </w:r>
      <w:r w:rsidR="000D049E" w:rsidRPr="00B97900">
        <w:rPr>
          <w:color w:val="000000"/>
          <w:sz w:val="30"/>
          <w:szCs w:val="30"/>
        </w:rPr>
        <w:t>                         </w:t>
      </w:r>
    </w:p>
    <w:p w:rsidR="00B97900" w:rsidRDefault="000D049E" w:rsidP="00B97900">
      <w:pPr>
        <w:spacing w:after="0"/>
        <w:ind w:leftChars="100" w:left="213" w:hangingChars="1" w:hanging="3"/>
        <w:rPr>
          <w:color w:val="000000"/>
          <w:sz w:val="30"/>
          <w:szCs w:val="30"/>
          <w:lang w:eastAsia="zh-CN"/>
        </w:rPr>
      </w:pPr>
      <w:r w:rsidRPr="00B97900">
        <w:rPr>
          <w:color w:val="000000"/>
          <w:sz w:val="30"/>
          <w:szCs w:val="30"/>
        </w:rPr>
        <w:t>B. </w:t>
      </w:r>
      <w:r w:rsidRPr="00B97900">
        <w:rPr>
          <w:color w:val="000000"/>
          <w:sz w:val="30"/>
          <w:szCs w:val="30"/>
        </w:rPr>
        <w:t>温度升高至</w:t>
      </w:r>
      <w:r w:rsidRPr="00B97900">
        <w:rPr>
          <w:color w:val="000000"/>
          <w:sz w:val="30"/>
          <w:szCs w:val="30"/>
        </w:rPr>
        <w:t>74℃</w:t>
      </w:r>
      <w:r w:rsidRPr="00B97900">
        <w:rPr>
          <w:color w:val="000000"/>
          <w:sz w:val="30"/>
          <w:szCs w:val="30"/>
        </w:rPr>
        <w:t>时，</w:t>
      </w:r>
      <w:r w:rsidRPr="00B97900">
        <w:rPr>
          <w:color w:val="000000"/>
          <w:sz w:val="30"/>
          <w:szCs w:val="30"/>
        </w:rPr>
        <w:t>L</w:t>
      </w:r>
      <w:r w:rsidRPr="00B97900">
        <w:rPr>
          <w:color w:val="000000"/>
          <w:sz w:val="30"/>
          <w:szCs w:val="30"/>
          <w:vertAlign w:val="subscript"/>
        </w:rPr>
        <w:t>2</w:t>
      </w:r>
      <w:r w:rsidRPr="00B97900">
        <w:rPr>
          <w:color w:val="000000"/>
          <w:sz w:val="30"/>
          <w:szCs w:val="30"/>
        </w:rPr>
        <w:t>亮灯报警</w:t>
      </w:r>
      <w:r w:rsidRPr="00B97900">
        <w:rPr>
          <w:sz w:val="30"/>
          <w:szCs w:val="30"/>
        </w:rPr>
        <w:br/>
      </w:r>
      <w:r w:rsidRPr="00B97900">
        <w:rPr>
          <w:color w:val="000000"/>
          <w:sz w:val="30"/>
          <w:szCs w:val="30"/>
        </w:rPr>
        <w:t>C. </w:t>
      </w:r>
      <w:r w:rsidRPr="00B97900">
        <w:rPr>
          <w:color w:val="000000"/>
          <w:sz w:val="30"/>
          <w:szCs w:val="30"/>
        </w:rPr>
        <w:t>温度升高至</w:t>
      </w:r>
      <w:r w:rsidRPr="00B97900">
        <w:rPr>
          <w:color w:val="000000"/>
          <w:sz w:val="30"/>
          <w:szCs w:val="30"/>
        </w:rPr>
        <w:t>78℃</w:t>
      </w:r>
      <w:r w:rsidRPr="00B97900">
        <w:rPr>
          <w:color w:val="000000"/>
          <w:sz w:val="30"/>
          <w:szCs w:val="30"/>
        </w:rPr>
        <w:t>时，</w:t>
      </w:r>
      <w:r w:rsidRPr="00B97900">
        <w:rPr>
          <w:color w:val="000000"/>
          <w:sz w:val="30"/>
          <w:szCs w:val="30"/>
        </w:rPr>
        <w:t>L</w:t>
      </w:r>
      <w:r w:rsidRPr="00B97900">
        <w:rPr>
          <w:color w:val="000000"/>
          <w:sz w:val="30"/>
          <w:szCs w:val="30"/>
          <w:vertAlign w:val="subscript"/>
        </w:rPr>
        <w:t>1</w:t>
      </w:r>
      <w:r w:rsidRPr="00B97900">
        <w:rPr>
          <w:color w:val="000000"/>
          <w:sz w:val="30"/>
          <w:szCs w:val="30"/>
        </w:rPr>
        <w:t>亮灯报警</w:t>
      </w:r>
      <w:r w:rsidRPr="00B97900">
        <w:rPr>
          <w:color w:val="000000"/>
          <w:sz w:val="30"/>
          <w:szCs w:val="30"/>
        </w:rPr>
        <w:t>                         </w:t>
      </w:r>
    </w:p>
    <w:p w:rsidR="00E32758" w:rsidRPr="00B97900" w:rsidRDefault="000D049E" w:rsidP="00B97900">
      <w:pPr>
        <w:spacing w:after="0"/>
        <w:ind w:leftChars="100" w:left="213" w:hangingChars="1" w:hanging="3"/>
        <w:rPr>
          <w:sz w:val="30"/>
          <w:szCs w:val="30"/>
        </w:rPr>
      </w:pPr>
      <w:r w:rsidRPr="00B97900">
        <w:rPr>
          <w:color w:val="000000"/>
          <w:sz w:val="30"/>
          <w:szCs w:val="30"/>
        </w:rPr>
        <w:t>D. </w:t>
      </w:r>
      <w:r w:rsidRPr="00B97900">
        <w:rPr>
          <w:color w:val="000000"/>
          <w:sz w:val="30"/>
          <w:szCs w:val="30"/>
        </w:rPr>
        <w:t>温度升高至</w:t>
      </w:r>
      <w:r w:rsidRPr="00B97900">
        <w:rPr>
          <w:color w:val="000000"/>
          <w:sz w:val="30"/>
          <w:szCs w:val="30"/>
        </w:rPr>
        <w:t>78℃</w:t>
      </w:r>
      <w:r w:rsidRPr="00B97900">
        <w:rPr>
          <w:color w:val="000000"/>
          <w:sz w:val="30"/>
          <w:szCs w:val="30"/>
        </w:rPr>
        <w:t>时，</w:t>
      </w:r>
      <w:r w:rsidRPr="00B97900">
        <w:rPr>
          <w:color w:val="000000"/>
          <w:sz w:val="30"/>
          <w:szCs w:val="30"/>
        </w:rPr>
        <w:t>L</w:t>
      </w:r>
      <w:r w:rsidRPr="00B97900">
        <w:rPr>
          <w:color w:val="000000"/>
          <w:sz w:val="30"/>
          <w:szCs w:val="30"/>
          <w:vertAlign w:val="subscript"/>
        </w:rPr>
        <w:t>2</w:t>
      </w:r>
      <w:r w:rsidRPr="00B97900">
        <w:rPr>
          <w:color w:val="000000"/>
          <w:sz w:val="30"/>
          <w:szCs w:val="30"/>
        </w:rPr>
        <w:t>亮灯报警</w:t>
      </w:r>
    </w:p>
    <w:p w:rsidR="00E32758" w:rsidRPr="00B97900" w:rsidRDefault="000D049E" w:rsidP="00B97900">
      <w:pPr>
        <w:spacing w:after="0"/>
        <w:ind w:left="303" w:hangingChars="101" w:hanging="303"/>
        <w:rPr>
          <w:sz w:val="30"/>
          <w:szCs w:val="30"/>
        </w:rPr>
      </w:pPr>
      <w:r w:rsidRPr="00B97900">
        <w:rPr>
          <w:color w:val="000000"/>
          <w:sz w:val="30"/>
          <w:szCs w:val="30"/>
        </w:rPr>
        <w:t>9.</w:t>
      </w:r>
      <w:r w:rsidRPr="00B97900">
        <w:rPr>
          <w:color w:val="000000"/>
          <w:sz w:val="30"/>
          <w:szCs w:val="30"/>
        </w:rPr>
        <w:t>如图所示，是一个自动控制电路，当开关断开时，工作电路的情况是（</w:t>
      </w:r>
      <w:r w:rsidRPr="00B97900">
        <w:rPr>
          <w:color w:val="000000"/>
          <w:sz w:val="30"/>
          <w:szCs w:val="30"/>
        </w:rPr>
        <w:t>  </w:t>
      </w:r>
      <w:r w:rsidRPr="00B97900">
        <w:rPr>
          <w:color w:val="000000"/>
          <w:sz w:val="30"/>
          <w:szCs w:val="30"/>
        </w:rPr>
        <w:t>）</w:t>
      </w:r>
      <w:r w:rsidRPr="00B97900">
        <w:rPr>
          <w:sz w:val="30"/>
          <w:szCs w:val="30"/>
        </w:rPr>
        <w:br/>
      </w:r>
      <w:r w:rsidR="00605661" w:rsidRPr="00023E2E">
        <w:rPr>
          <w:noProof/>
          <w:sz w:val="30"/>
          <w:szCs w:val="30"/>
          <w:lang w:eastAsia="zh-CN"/>
        </w:rPr>
        <w:pict>
          <v:shape id="_x0000_i1035" type="#_x0000_t75" style="width:94.5pt;height:70.5pt;visibility:visible;mso-wrap-style:square">
            <v:imagedata r:id="rId17" o:title=""/>
          </v:shape>
        </w:pict>
      </w:r>
    </w:p>
    <w:p w:rsidR="00E32758" w:rsidRPr="00B97900" w:rsidRDefault="000D049E" w:rsidP="00B97900">
      <w:pPr>
        <w:spacing w:after="0"/>
        <w:ind w:leftChars="150" w:left="465" w:hangingChars="50" w:hanging="150"/>
        <w:rPr>
          <w:sz w:val="30"/>
          <w:szCs w:val="30"/>
        </w:rPr>
      </w:pPr>
      <w:r w:rsidRPr="00B97900">
        <w:rPr>
          <w:color w:val="000000"/>
          <w:sz w:val="30"/>
          <w:szCs w:val="30"/>
        </w:rPr>
        <w:t>A. </w:t>
      </w:r>
      <w:r w:rsidRPr="00B97900">
        <w:rPr>
          <w:color w:val="000000"/>
          <w:sz w:val="30"/>
          <w:szCs w:val="30"/>
        </w:rPr>
        <w:t>灯亮，电动机转动起来，电铃响</w:t>
      </w:r>
      <w:r w:rsidRPr="00B97900">
        <w:rPr>
          <w:color w:val="000000"/>
          <w:sz w:val="30"/>
          <w:szCs w:val="30"/>
        </w:rPr>
        <w:t>                    </w:t>
      </w:r>
      <w:r w:rsidR="00605661" w:rsidRPr="00023E2E">
        <w:rPr>
          <w:noProof/>
          <w:sz w:val="30"/>
          <w:szCs w:val="30"/>
          <w:lang w:eastAsia="zh-CN"/>
        </w:rPr>
        <w:pict>
          <v:shape id="_x0000_i1036" type="#_x0000_t75" style="width:2.25pt;height:3pt;visibility:visible;mso-wrap-style:square">
            <v:imagedata r:id="rId13" o:title=""/>
          </v:shape>
        </w:pict>
      </w:r>
      <w:r w:rsidRPr="00B97900">
        <w:rPr>
          <w:color w:val="000000"/>
          <w:sz w:val="30"/>
          <w:szCs w:val="30"/>
        </w:rPr>
        <w:t>B. </w:t>
      </w:r>
      <w:r w:rsidRPr="00B97900">
        <w:rPr>
          <w:color w:val="000000"/>
          <w:sz w:val="30"/>
          <w:szCs w:val="30"/>
        </w:rPr>
        <w:t>灯亮，电动机转起来，电铃不响</w:t>
      </w:r>
      <w:r w:rsidRPr="00B97900">
        <w:rPr>
          <w:sz w:val="30"/>
          <w:szCs w:val="30"/>
        </w:rPr>
        <w:br/>
      </w:r>
      <w:r w:rsidRPr="00B97900">
        <w:rPr>
          <w:color w:val="000000"/>
          <w:sz w:val="30"/>
          <w:szCs w:val="30"/>
        </w:rPr>
        <w:t>C. </w:t>
      </w:r>
      <w:r w:rsidRPr="00B97900">
        <w:rPr>
          <w:color w:val="000000"/>
          <w:sz w:val="30"/>
          <w:szCs w:val="30"/>
        </w:rPr>
        <w:t>灯不亮，电动机不转，电铃响</w:t>
      </w:r>
      <w:r w:rsidRPr="00B97900">
        <w:rPr>
          <w:color w:val="000000"/>
          <w:sz w:val="30"/>
          <w:szCs w:val="30"/>
        </w:rPr>
        <w:t>                          </w:t>
      </w:r>
      <w:r w:rsidR="00605661" w:rsidRPr="00023E2E">
        <w:rPr>
          <w:noProof/>
          <w:sz w:val="30"/>
          <w:szCs w:val="30"/>
          <w:lang w:eastAsia="zh-CN"/>
        </w:rPr>
        <w:pict>
          <v:shape id="_x0000_i1037" type="#_x0000_t75" style="width:.75pt;height:3pt;visibility:visible;mso-wrap-style:square">
            <v:imagedata r:id="rId12" o:title=""/>
          </v:shape>
        </w:pict>
      </w:r>
      <w:r w:rsidRPr="00B97900">
        <w:rPr>
          <w:color w:val="000000"/>
          <w:sz w:val="30"/>
          <w:szCs w:val="30"/>
        </w:rPr>
        <w:t>D. </w:t>
      </w:r>
      <w:r w:rsidRPr="00B97900">
        <w:rPr>
          <w:color w:val="000000"/>
          <w:sz w:val="30"/>
          <w:szCs w:val="30"/>
        </w:rPr>
        <w:t>灯亮，电动机不转，电铃响</w:t>
      </w:r>
    </w:p>
    <w:p w:rsidR="00E32758" w:rsidRPr="00B97900" w:rsidRDefault="000D049E" w:rsidP="00B97900">
      <w:pPr>
        <w:spacing w:after="0"/>
        <w:ind w:left="303" w:hangingChars="101" w:hanging="303"/>
        <w:rPr>
          <w:sz w:val="30"/>
          <w:szCs w:val="30"/>
        </w:rPr>
      </w:pPr>
      <w:r w:rsidRPr="00B97900">
        <w:rPr>
          <w:color w:val="000000"/>
          <w:sz w:val="30"/>
          <w:szCs w:val="30"/>
        </w:rPr>
        <w:t>10.</w:t>
      </w:r>
      <w:r w:rsidRPr="00B97900">
        <w:rPr>
          <w:color w:val="000000"/>
          <w:sz w:val="30"/>
          <w:szCs w:val="30"/>
        </w:rPr>
        <w:t>如图所示是消防应急灯的电路图，其中少连了一根导线，工作原理是：外部电路为</w:t>
      </w:r>
      <w:r w:rsidRPr="00B97900">
        <w:rPr>
          <w:color w:val="000000"/>
          <w:sz w:val="30"/>
          <w:szCs w:val="30"/>
        </w:rPr>
        <w:t>220V</w:t>
      </w:r>
      <w:r w:rsidRPr="00B97900">
        <w:rPr>
          <w:color w:val="000000"/>
          <w:sz w:val="30"/>
          <w:szCs w:val="30"/>
        </w:rPr>
        <w:t>交流电，当其正常时，两盏标有</w:t>
      </w:r>
      <w:r w:rsidRPr="00B97900">
        <w:rPr>
          <w:color w:val="000000"/>
          <w:sz w:val="30"/>
          <w:szCs w:val="30"/>
        </w:rPr>
        <w:t>“6V”</w:t>
      </w:r>
      <w:r w:rsidRPr="00B97900">
        <w:rPr>
          <w:color w:val="000000"/>
          <w:sz w:val="30"/>
          <w:szCs w:val="30"/>
        </w:rPr>
        <w:t>灯泡不发光；外部电路停电时，两盏标有</w:t>
      </w:r>
      <w:r w:rsidRPr="00B97900">
        <w:rPr>
          <w:color w:val="000000"/>
          <w:sz w:val="30"/>
          <w:szCs w:val="30"/>
        </w:rPr>
        <w:t>“6V”</w:t>
      </w:r>
      <w:r w:rsidRPr="00B97900">
        <w:rPr>
          <w:color w:val="000000"/>
          <w:sz w:val="30"/>
          <w:szCs w:val="30"/>
        </w:rPr>
        <w:t>灯泡发光．对于这一装置及其工作特点，下列说法中正确的是（　　）</w:t>
      </w:r>
      <w:r w:rsidRPr="00B97900">
        <w:rPr>
          <w:sz w:val="30"/>
          <w:szCs w:val="30"/>
        </w:rPr>
        <w:br/>
      </w:r>
      <w:r w:rsidR="00605661" w:rsidRPr="00023E2E">
        <w:rPr>
          <w:noProof/>
          <w:sz w:val="30"/>
          <w:szCs w:val="30"/>
          <w:lang w:eastAsia="zh-CN"/>
        </w:rPr>
        <w:pict>
          <v:shape id="_x0000_i1038" type="#_x0000_t75" style="width:137.25pt;height:95.25pt;visibility:visible;mso-wrap-style:square">
            <v:imagedata r:id="rId18" o:title=""/>
          </v:shape>
        </w:pict>
      </w:r>
    </w:p>
    <w:p w:rsidR="00E32758" w:rsidRPr="00B97900" w:rsidRDefault="000D049E" w:rsidP="00B97900">
      <w:pPr>
        <w:spacing w:after="0"/>
        <w:ind w:leftChars="100" w:left="213" w:hangingChars="1" w:hanging="3"/>
        <w:rPr>
          <w:sz w:val="30"/>
          <w:szCs w:val="30"/>
        </w:rPr>
      </w:pPr>
      <w:r w:rsidRPr="00B97900">
        <w:rPr>
          <w:color w:val="000000"/>
          <w:sz w:val="30"/>
          <w:szCs w:val="30"/>
        </w:rPr>
        <w:t>A. </w:t>
      </w:r>
      <w:r w:rsidRPr="00B97900">
        <w:rPr>
          <w:color w:val="000000"/>
          <w:sz w:val="30"/>
          <w:szCs w:val="30"/>
        </w:rPr>
        <w:t>当外部电路停电时，电磁铁所在电路工作</w:t>
      </w:r>
      <w:r w:rsidRPr="00B97900">
        <w:rPr>
          <w:color w:val="000000"/>
          <w:sz w:val="30"/>
          <w:szCs w:val="30"/>
        </w:rPr>
        <w:t>           </w:t>
      </w:r>
      <w:r w:rsidR="00605661" w:rsidRPr="00023E2E">
        <w:rPr>
          <w:noProof/>
          <w:sz w:val="30"/>
          <w:szCs w:val="30"/>
          <w:lang w:eastAsia="zh-CN"/>
        </w:rPr>
        <w:pict>
          <v:shape id="_x0000_i1039" type="#_x0000_t75" style="width:2.25pt;height:3pt;visibility:visible;mso-wrap-style:square">
            <v:imagedata r:id="rId13" o:title=""/>
          </v:shape>
        </w:pict>
      </w:r>
      <w:r w:rsidRPr="00B97900">
        <w:rPr>
          <w:color w:val="000000"/>
          <w:sz w:val="30"/>
          <w:szCs w:val="30"/>
        </w:rPr>
        <w:t>B. </w:t>
      </w:r>
      <w:r w:rsidRPr="00B97900">
        <w:rPr>
          <w:color w:val="000000"/>
          <w:sz w:val="30"/>
          <w:szCs w:val="30"/>
        </w:rPr>
        <w:t>电磁铁通电时，弹簧具有弹性势能</w:t>
      </w:r>
      <w:r w:rsidRPr="00B97900">
        <w:rPr>
          <w:sz w:val="30"/>
          <w:szCs w:val="30"/>
        </w:rPr>
        <w:br/>
      </w:r>
      <w:r w:rsidRPr="00B97900">
        <w:rPr>
          <w:color w:val="000000"/>
          <w:sz w:val="30"/>
          <w:szCs w:val="30"/>
        </w:rPr>
        <w:t>C. </w:t>
      </w:r>
      <w:r w:rsidRPr="00B97900">
        <w:rPr>
          <w:color w:val="000000"/>
          <w:sz w:val="30"/>
          <w:szCs w:val="30"/>
        </w:rPr>
        <w:t>电磁铁的上端始终为</w:t>
      </w:r>
      <w:r w:rsidRPr="00B97900">
        <w:rPr>
          <w:color w:val="000000"/>
          <w:sz w:val="30"/>
          <w:szCs w:val="30"/>
        </w:rPr>
        <w:t>N</w:t>
      </w:r>
      <w:r w:rsidRPr="00B97900">
        <w:rPr>
          <w:color w:val="000000"/>
          <w:sz w:val="30"/>
          <w:szCs w:val="30"/>
        </w:rPr>
        <w:t>极</w:t>
      </w:r>
      <w:r w:rsidRPr="00B97900">
        <w:rPr>
          <w:color w:val="000000"/>
          <w:sz w:val="30"/>
          <w:szCs w:val="30"/>
        </w:rPr>
        <w:t>                                     D. C</w:t>
      </w:r>
      <w:r w:rsidRPr="00B97900">
        <w:rPr>
          <w:color w:val="000000"/>
          <w:sz w:val="30"/>
          <w:szCs w:val="30"/>
        </w:rPr>
        <w:t>点应该和触点</w:t>
      </w:r>
      <w:r w:rsidRPr="00B97900">
        <w:rPr>
          <w:color w:val="000000"/>
          <w:sz w:val="30"/>
          <w:szCs w:val="30"/>
        </w:rPr>
        <w:t>B</w:t>
      </w:r>
      <w:r w:rsidRPr="00B97900">
        <w:rPr>
          <w:color w:val="000000"/>
          <w:sz w:val="30"/>
          <w:szCs w:val="30"/>
        </w:rPr>
        <w:t>相连</w:t>
      </w:r>
    </w:p>
    <w:p w:rsidR="00E32758" w:rsidRPr="00B97900" w:rsidRDefault="000D049E" w:rsidP="00B97900">
      <w:pPr>
        <w:ind w:left="304" w:hangingChars="101" w:hanging="304"/>
        <w:rPr>
          <w:sz w:val="30"/>
          <w:szCs w:val="30"/>
          <w:lang w:eastAsia="zh-CN"/>
        </w:rPr>
      </w:pPr>
      <w:r w:rsidRPr="00B97900">
        <w:rPr>
          <w:b/>
          <w:bCs/>
          <w:sz w:val="30"/>
          <w:szCs w:val="30"/>
        </w:rPr>
        <w:lastRenderedPageBreak/>
        <w:t>二、填空题</w:t>
      </w:r>
    </w:p>
    <w:p w:rsidR="00E32758" w:rsidRPr="00B97900" w:rsidRDefault="000D049E" w:rsidP="00B97900">
      <w:pPr>
        <w:spacing w:after="0"/>
        <w:ind w:left="303" w:hangingChars="101" w:hanging="303"/>
        <w:rPr>
          <w:sz w:val="30"/>
          <w:szCs w:val="30"/>
        </w:rPr>
      </w:pPr>
      <w:r w:rsidRPr="00B97900">
        <w:rPr>
          <w:color w:val="000000"/>
          <w:sz w:val="30"/>
          <w:szCs w:val="30"/>
        </w:rPr>
        <w:t>11.</w:t>
      </w:r>
      <w:r w:rsidRPr="00B97900">
        <w:rPr>
          <w:color w:val="000000"/>
          <w:sz w:val="30"/>
          <w:szCs w:val="30"/>
        </w:rPr>
        <w:t>无锡城市发展迅速，地铁</w:t>
      </w:r>
      <w:r w:rsidRPr="00B97900">
        <w:rPr>
          <w:color w:val="000000"/>
          <w:sz w:val="30"/>
          <w:szCs w:val="30"/>
        </w:rPr>
        <w:t>1</w:t>
      </w:r>
      <w:r w:rsidRPr="00B97900">
        <w:rPr>
          <w:color w:val="000000"/>
          <w:sz w:val="30"/>
          <w:szCs w:val="30"/>
        </w:rPr>
        <w:t>、</w:t>
      </w:r>
      <w:r w:rsidRPr="00B97900">
        <w:rPr>
          <w:color w:val="000000"/>
          <w:sz w:val="30"/>
          <w:szCs w:val="30"/>
        </w:rPr>
        <w:t>2</w:t>
      </w:r>
      <w:r w:rsidRPr="00B97900">
        <w:rPr>
          <w:color w:val="000000"/>
          <w:sz w:val="30"/>
          <w:szCs w:val="30"/>
        </w:rPr>
        <w:t>号均已全线开通。小霖去乘坐地铁时发现</w:t>
      </w:r>
      <w:r w:rsidRPr="00B97900">
        <w:rPr>
          <w:color w:val="000000"/>
          <w:sz w:val="30"/>
          <w:szCs w:val="30"/>
        </w:rPr>
        <w:t>“</w:t>
      </w:r>
      <w:r w:rsidRPr="00B97900">
        <w:rPr>
          <w:color w:val="000000"/>
          <w:sz w:val="30"/>
          <w:szCs w:val="30"/>
        </w:rPr>
        <w:t>聪明的电梯</w:t>
      </w:r>
      <w:r w:rsidRPr="00B97900">
        <w:rPr>
          <w:color w:val="000000"/>
          <w:sz w:val="30"/>
          <w:szCs w:val="30"/>
        </w:rPr>
        <w:t>”</w:t>
      </w:r>
      <w:r w:rsidRPr="00B97900">
        <w:rPr>
          <w:color w:val="000000"/>
          <w:sz w:val="30"/>
          <w:szCs w:val="30"/>
        </w:rPr>
        <w:t>（如右图甲），小霖根据网络搜索的如右图乙所示的简易控制电路，</w:t>
      </w:r>
      <w:r w:rsidRPr="00B97900">
        <w:rPr>
          <w:color w:val="000000"/>
          <w:sz w:val="30"/>
          <w:szCs w:val="30"/>
        </w:rPr>
        <w:t>R</w:t>
      </w:r>
      <w:r w:rsidRPr="00B97900">
        <w:rPr>
          <w:color w:val="000000"/>
          <w:sz w:val="30"/>
          <w:szCs w:val="30"/>
        </w:rPr>
        <w:t>是一个压敏电阻，其电阻阻值随压力的增大而减小。分析：当人走上电梯后，人相对于电梯是</w:t>
      </w:r>
      <w:r w:rsidRPr="00B97900">
        <w:rPr>
          <w:color w:val="000000"/>
          <w:sz w:val="30"/>
          <w:szCs w:val="30"/>
        </w:rPr>
        <w:t>________(</w:t>
      </w:r>
      <w:r w:rsidRPr="00B97900">
        <w:rPr>
          <w:color w:val="000000"/>
          <w:sz w:val="30"/>
          <w:szCs w:val="30"/>
        </w:rPr>
        <w:t>选填</w:t>
      </w:r>
      <w:r w:rsidRPr="00B97900">
        <w:rPr>
          <w:color w:val="000000"/>
          <w:sz w:val="30"/>
          <w:szCs w:val="30"/>
        </w:rPr>
        <w:t xml:space="preserve"> “</w:t>
      </w:r>
      <w:r w:rsidRPr="00B97900">
        <w:rPr>
          <w:color w:val="000000"/>
          <w:sz w:val="30"/>
          <w:szCs w:val="30"/>
        </w:rPr>
        <w:t>运动</w:t>
      </w:r>
      <w:r w:rsidRPr="00B97900">
        <w:rPr>
          <w:color w:val="000000"/>
          <w:sz w:val="30"/>
          <w:szCs w:val="30"/>
        </w:rPr>
        <w:t>”</w:t>
      </w:r>
      <w:r w:rsidRPr="00B97900">
        <w:rPr>
          <w:color w:val="000000"/>
          <w:sz w:val="30"/>
          <w:szCs w:val="30"/>
        </w:rPr>
        <w:t>或</w:t>
      </w:r>
      <w:r w:rsidRPr="00B97900">
        <w:rPr>
          <w:color w:val="000000"/>
          <w:sz w:val="30"/>
          <w:szCs w:val="30"/>
        </w:rPr>
        <w:t>“</w:t>
      </w:r>
      <w:r w:rsidRPr="00B97900">
        <w:rPr>
          <w:color w:val="000000"/>
          <w:sz w:val="30"/>
          <w:szCs w:val="30"/>
        </w:rPr>
        <w:t>静止</w:t>
      </w:r>
      <w:r w:rsidRPr="00B97900">
        <w:rPr>
          <w:color w:val="000000"/>
          <w:sz w:val="30"/>
          <w:szCs w:val="30"/>
        </w:rPr>
        <w:t>”)</w:t>
      </w:r>
      <w:r w:rsidRPr="00B97900">
        <w:rPr>
          <w:color w:val="000000"/>
          <w:sz w:val="30"/>
          <w:szCs w:val="30"/>
        </w:rPr>
        <w:t>，电动机的转速将变</w:t>
      </w:r>
      <w:r w:rsidRPr="00B97900">
        <w:rPr>
          <w:color w:val="000000"/>
          <w:sz w:val="30"/>
          <w:szCs w:val="30"/>
        </w:rPr>
        <w:t>________(</w:t>
      </w:r>
      <w:r w:rsidRPr="00B97900">
        <w:rPr>
          <w:color w:val="000000"/>
          <w:sz w:val="30"/>
          <w:szCs w:val="30"/>
        </w:rPr>
        <w:t>选填</w:t>
      </w:r>
      <w:r w:rsidRPr="00B97900">
        <w:rPr>
          <w:color w:val="000000"/>
          <w:sz w:val="30"/>
          <w:szCs w:val="30"/>
        </w:rPr>
        <w:t>“</w:t>
      </w:r>
      <w:r w:rsidRPr="00B97900">
        <w:rPr>
          <w:color w:val="000000"/>
          <w:sz w:val="30"/>
          <w:szCs w:val="30"/>
        </w:rPr>
        <w:t>大</w:t>
      </w:r>
      <w:r w:rsidRPr="00B97900">
        <w:rPr>
          <w:color w:val="000000"/>
          <w:sz w:val="30"/>
          <w:szCs w:val="30"/>
        </w:rPr>
        <w:t>”</w:t>
      </w:r>
      <w:r w:rsidRPr="00B97900">
        <w:rPr>
          <w:color w:val="000000"/>
          <w:sz w:val="30"/>
          <w:szCs w:val="30"/>
        </w:rPr>
        <w:t>或</w:t>
      </w:r>
      <w:r w:rsidRPr="00B97900">
        <w:rPr>
          <w:color w:val="000000"/>
          <w:sz w:val="30"/>
          <w:szCs w:val="30"/>
        </w:rPr>
        <w:t>“</w:t>
      </w:r>
      <w:r w:rsidRPr="00B97900">
        <w:rPr>
          <w:color w:val="000000"/>
          <w:sz w:val="30"/>
          <w:szCs w:val="30"/>
        </w:rPr>
        <w:t>小</w:t>
      </w:r>
      <w:r w:rsidRPr="00B97900">
        <w:rPr>
          <w:color w:val="000000"/>
          <w:sz w:val="30"/>
          <w:szCs w:val="30"/>
        </w:rPr>
        <w:t>”)</w:t>
      </w:r>
      <w:r w:rsidRPr="00B97900">
        <w:rPr>
          <w:color w:val="000000"/>
          <w:sz w:val="30"/>
          <w:szCs w:val="30"/>
        </w:rPr>
        <w:t>。</w:t>
      </w:r>
      <w:r w:rsidRPr="00B97900">
        <w:rPr>
          <w:sz w:val="30"/>
          <w:szCs w:val="30"/>
        </w:rPr>
        <w:br/>
      </w:r>
      <w:r w:rsidR="00605661" w:rsidRPr="00023E2E">
        <w:rPr>
          <w:noProof/>
          <w:sz w:val="30"/>
          <w:szCs w:val="30"/>
          <w:lang w:eastAsia="zh-CN"/>
        </w:rPr>
        <w:pict>
          <v:shape id="_x0000_i1040" type="#_x0000_t75" style="width:153.75pt;height:75pt;visibility:visible;mso-wrap-style:square">
            <v:imagedata r:id="rId19" o:title=""/>
          </v:shape>
        </w:pict>
      </w:r>
    </w:p>
    <w:p w:rsidR="00E32758" w:rsidRPr="00B97900" w:rsidRDefault="000D049E" w:rsidP="00B97900">
      <w:pPr>
        <w:spacing w:after="0"/>
        <w:ind w:left="303" w:hangingChars="101" w:hanging="303"/>
        <w:rPr>
          <w:sz w:val="30"/>
          <w:szCs w:val="30"/>
        </w:rPr>
      </w:pPr>
      <w:r w:rsidRPr="00B97900">
        <w:rPr>
          <w:color w:val="000000"/>
          <w:sz w:val="30"/>
          <w:szCs w:val="30"/>
        </w:rPr>
        <w:t>12.</w:t>
      </w:r>
      <w:r w:rsidRPr="00B97900">
        <w:rPr>
          <w:color w:val="000000"/>
          <w:sz w:val="30"/>
          <w:szCs w:val="30"/>
        </w:rPr>
        <w:t>请在下面的流程图中填入后面所列出的短语，来解释电铃（图甲）是怎样利用电磁铁工作的。短语：弹簧片恢复原状；电磁铁无磁性；电路接通；电路断开；电磁铁吸引衔铁，锤子敲击铃碗；电磁铁有磁性。</w:t>
      </w:r>
      <w:r w:rsidRPr="00B97900">
        <w:rPr>
          <w:sz w:val="30"/>
          <w:szCs w:val="30"/>
        </w:rPr>
        <w:br/>
      </w:r>
      <w:r w:rsidR="00605661" w:rsidRPr="00023E2E">
        <w:rPr>
          <w:noProof/>
          <w:sz w:val="30"/>
          <w:szCs w:val="30"/>
          <w:lang w:eastAsia="zh-CN"/>
        </w:rPr>
        <w:pict>
          <v:shape id="_x0000_i1041" type="#_x0000_t75" style="width:225.75pt;height:113.25pt;visibility:visible;mso-wrap-style:square">
            <v:imagedata r:id="rId20" o:title=""/>
          </v:shape>
        </w:pict>
      </w:r>
    </w:p>
    <w:p w:rsidR="00E32758" w:rsidRPr="00B97900" w:rsidRDefault="000D049E" w:rsidP="00B97900">
      <w:pPr>
        <w:spacing w:after="0"/>
        <w:ind w:left="303" w:hangingChars="101" w:hanging="303"/>
        <w:rPr>
          <w:sz w:val="30"/>
          <w:szCs w:val="30"/>
        </w:rPr>
      </w:pPr>
      <w:r w:rsidRPr="00B97900">
        <w:rPr>
          <w:color w:val="000000"/>
          <w:sz w:val="30"/>
          <w:szCs w:val="30"/>
        </w:rPr>
        <w:t>13.</w:t>
      </w:r>
      <w:r w:rsidRPr="00B97900">
        <w:rPr>
          <w:color w:val="000000"/>
          <w:sz w:val="30"/>
          <w:szCs w:val="30"/>
        </w:rPr>
        <w:t>如图，闭合开关使螺线管通电，当滑片</w:t>
      </w:r>
      <w:r w:rsidRPr="00B97900">
        <w:rPr>
          <w:color w:val="000000"/>
          <w:sz w:val="30"/>
          <w:szCs w:val="30"/>
        </w:rPr>
        <w:t>P</w:t>
      </w:r>
      <w:r w:rsidRPr="00B97900">
        <w:rPr>
          <w:color w:val="000000"/>
          <w:sz w:val="30"/>
          <w:szCs w:val="30"/>
        </w:rPr>
        <w:t>向右移动时螺线管的磁性将</w:t>
      </w:r>
      <w:r w:rsidRPr="00B97900">
        <w:rPr>
          <w:color w:val="000000"/>
          <w:sz w:val="30"/>
          <w:szCs w:val="30"/>
        </w:rPr>
        <w:t> ________</w:t>
      </w:r>
      <w:r w:rsidRPr="00B97900">
        <w:rPr>
          <w:color w:val="000000"/>
          <w:sz w:val="30"/>
          <w:szCs w:val="30"/>
        </w:rPr>
        <w:t>（选填</w:t>
      </w:r>
      <w:r w:rsidRPr="00B97900">
        <w:rPr>
          <w:color w:val="000000"/>
          <w:sz w:val="30"/>
          <w:szCs w:val="30"/>
        </w:rPr>
        <w:t>“</w:t>
      </w:r>
      <w:r w:rsidRPr="00B97900">
        <w:rPr>
          <w:color w:val="000000"/>
          <w:sz w:val="30"/>
          <w:szCs w:val="30"/>
        </w:rPr>
        <w:t>增强</w:t>
      </w:r>
      <w:r w:rsidRPr="00B97900">
        <w:rPr>
          <w:color w:val="000000"/>
          <w:sz w:val="30"/>
          <w:szCs w:val="30"/>
        </w:rPr>
        <w:t>”</w:t>
      </w:r>
      <w:r w:rsidRPr="00B97900">
        <w:rPr>
          <w:color w:val="000000"/>
          <w:sz w:val="30"/>
          <w:szCs w:val="30"/>
        </w:rPr>
        <w:t>、</w:t>
      </w:r>
      <w:r w:rsidRPr="00B97900">
        <w:rPr>
          <w:color w:val="000000"/>
          <w:sz w:val="30"/>
          <w:szCs w:val="30"/>
        </w:rPr>
        <w:t>“</w:t>
      </w:r>
      <w:r w:rsidRPr="00B97900">
        <w:rPr>
          <w:color w:val="000000"/>
          <w:sz w:val="30"/>
          <w:szCs w:val="30"/>
        </w:rPr>
        <w:t>减弱</w:t>
      </w:r>
      <w:r w:rsidRPr="00B97900">
        <w:rPr>
          <w:color w:val="000000"/>
          <w:sz w:val="30"/>
          <w:szCs w:val="30"/>
        </w:rPr>
        <w:t>”</w:t>
      </w:r>
      <w:r w:rsidRPr="00B97900">
        <w:rPr>
          <w:color w:val="000000"/>
          <w:sz w:val="30"/>
          <w:szCs w:val="30"/>
        </w:rPr>
        <w:t>或</w:t>
      </w:r>
      <w:r w:rsidRPr="00B97900">
        <w:rPr>
          <w:color w:val="000000"/>
          <w:sz w:val="30"/>
          <w:szCs w:val="30"/>
        </w:rPr>
        <w:t>“</w:t>
      </w:r>
      <w:r w:rsidRPr="00B97900">
        <w:rPr>
          <w:color w:val="000000"/>
          <w:sz w:val="30"/>
          <w:szCs w:val="30"/>
        </w:rPr>
        <w:t>不变</w:t>
      </w:r>
      <w:r w:rsidRPr="00B97900">
        <w:rPr>
          <w:color w:val="000000"/>
          <w:sz w:val="30"/>
          <w:szCs w:val="30"/>
        </w:rPr>
        <w:t>”</w:t>
      </w:r>
      <w:r w:rsidRPr="00B97900">
        <w:rPr>
          <w:color w:val="000000"/>
          <w:sz w:val="30"/>
          <w:szCs w:val="30"/>
        </w:rPr>
        <w:t>）．此过程，可以观察到左边弹簧将</w:t>
      </w:r>
      <w:r w:rsidRPr="00B97900">
        <w:rPr>
          <w:color w:val="000000"/>
          <w:sz w:val="30"/>
          <w:szCs w:val="30"/>
        </w:rPr>
        <w:t> ________</w:t>
      </w:r>
      <w:r w:rsidRPr="00B97900">
        <w:rPr>
          <w:color w:val="000000"/>
          <w:sz w:val="30"/>
          <w:szCs w:val="30"/>
        </w:rPr>
        <w:t>，右边弹簧将</w:t>
      </w:r>
      <w:r w:rsidRPr="00B97900">
        <w:rPr>
          <w:color w:val="000000"/>
          <w:sz w:val="30"/>
          <w:szCs w:val="30"/>
        </w:rPr>
        <w:t> ________</w:t>
      </w:r>
      <w:r w:rsidRPr="00B97900">
        <w:rPr>
          <w:color w:val="000000"/>
          <w:sz w:val="30"/>
          <w:szCs w:val="30"/>
        </w:rPr>
        <w:t>（选填</w:t>
      </w:r>
      <w:r w:rsidRPr="00B97900">
        <w:rPr>
          <w:color w:val="000000"/>
          <w:sz w:val="30"/>
          <w:szCs w:val="30"/>
        </w:rPr>
        <w:t>“</w:t>
      </w:r>
      <w:r w:rsidRPr="00B97900">
        <w:rPr>
          <w:color w:val="000000"/>
          <w:sz w:val="30"/>
          <w:szCs w:val="30"/>
        </w:rPr>
        <w:t>伸长</w:t>
      </w:r>
      <w:r w:rsidRPr="00B97900">
        <w:rPr>
          <w:color w:val="000000"/>
          <w:sz w:val="30"/>
          <w:szCs w:val="30"/>
        </w:rPr>
        <w:t>”</w:t>
      </w:r>
      <w:r w:rsidRPr="00B97900">
        <w:rPr>
          <w:color w:val="000000"/>
          <w:sz w:val="30"/>
          <w:szCs w:val="30"/>
        </w:rPr>
        <w:t>、</w:t>
      </w:r>
      <w:r w:rsidRPr="00B97900">
        <w:rPr>
          <w:color w:val="000000"/>
          <w:sz w:val="30"/>
          <w:szCs w:val="30"/>
        </w:rPr>
        <w:t>“</w:t>
      </w:r>
      <w:r w:rsidRPr="00B97900">
        <w:rPr>
          <w:color w:val="000000"/>
          <w:sz w:val="30"/>
          <w:szCs w:val="30"/>
        </w:rPr>
        <w:t>缩短</w:t>
      </w:r>
      <w:r w:rsidRPr="00B97900">
        <w:rPr>
          <w:color w:val="000000"/>
          <w:sz w:val="30"/>
          <w:szCs w:val="30"/>
        </w:rPr>
        <w:t>”</w:t>
      </w:r>
      <w:r w:rsidRPr="00B97900">
        <w:rPr>
          <w:color w:val="000000"/>
          <w:sz w:val="30"/>
          <w:szCs w:val="30"/>
        </w:rPr>
        <w:t>或</w:t>
      </w:r>
      <w:r w:rsidRPr="00B97900">
        <w:rPr>
          <w:color w:val="000000"/>
          <w:sz w:val="30"/>
          <w:szCs w:val="30"/>
        </w:rPr>
        <w:t>“</w:t>
      </w:r>
      <w:r w:rsidRPr="00B97900">
        <w:rPr>
          <w:color w:val="000000"/>
          <w:sz w:val="30"/>
          <w:szCs w:val="30"/>
        </w:rPr>
        <w:t>不变</w:t>
      </w:r>
      <w:r w:rsidRPr="00B97900">
        <w:rPr>
          <w:color w:val="000000"/>
          <w:sz w:val="30"/>
          <w:szCs w:val="30"/>
        </w:rPr>
        <w:t>”</w:t>
      </w:r>
      <w:r w:rsidRPr="00B97900">
        <w:rPr>
          <w:color w:val="000000"/>
          <w:sz w:val="30"/>
          <w:szCs w:val="30"/>
        </w:rPr>
        <w:t>）．</w:t>
      </w:r>
      <w:r w:rsidRPr="00B97900">
        <w:rPr>
          <w:sz w:val="30"/>
          <w:szCs w:val="30"/>
        </w:rPr>
        <w:br/>
      </w:r>
      <w:r w:rsidR="00605661" w:rsidRPr="00023E2E">
        <w:rPr>
          <w:noProof/>
          <w:sz w:val="30"/>
          <w:szCs w:val="30"/>
          <w:lang w:eastAsia="zh-CN"/>
        </w:rPr>
        <w:pict>
          <v:shape id="_x0000_i1042" type="#_x0000_t75" style="width:102.75pt;height:106.5pt;visibility:visible;mso-wrap-style:square">
            <v:imagedata r:id="rId21" o:title=""/>
          </v:shape>
        </w:pict>
      </w:r>
    </w:p>
    <w:p w:rsidR="00E32758" w:rsidRPr="00B97900" w:rsidRDefault="000D049E" w:rsidP="00B97900">
      <w:pPr>
        <w:spacing w:after="0"/>
        <w:ind w:left="303" w:hangingChars="101" w:hanging="303"/>
        <w:rPr>
          <w:sz w:val="30"/>
          <w:szCs w:val="30"/>
        </w:rPr>
      </w:pPr>
      <w:r w:rsidRPr="00B97900">
        <w:rPr>
          <w:color w:val="000000"/>
          <w:sz w:val="30"/>
          <w:szCs w:val="30"/>
        </w:rPr>
        <w:t>14.</w:t>
      </w:r>
      <w:r w:rsidRPr="00B97900">
        <w:rPr>
          <w:color w:val="000000"/>
          <w:sz w:val="30"/>
          <w:szCs w:val="30"/>
        </w:rPr>
        <w:t>如图中，将开关</w:t>
      </w:r>
      <w:r w:rsidRPr="00B97900">
        <w:rPr>
          <w:color w:val="000000"/>
          <w:sz w:val="30"/>
          <w:szCs w:val="30"/>
        </w:rPr>
        <w:t>S</w:t>
      </w:r>
      <w:r w:rsidRPr="00B97900">
        <w:rPr>
          <w:color w:val="000000"/>
          <w:sz w:val="30"/>
          <w:szCs w:val="30"/>
        </w:rPr>
        <w:t>打到</w:t>
      </w:r>
      <w:r w:rsidRPr="00B97900">
        <w:rPr>
          <w:color w:val="000000"/>
          <w:sz w:val="30"/>
          <w:szCs w:val="30"/>
        </w:rPr>
        <w:t>a</w:t>
      </w:r>
      <w:r w:rsidRPr="00B97900">
        <w:rPr>
          <w:color w:val="000000"/>
          <w:sz w:val="30"/>
          <w:szCs w:val="30"/>
        </w:rPr>
        <w:t>点，电路中电流方向如箭头所示，向下调节变阻器的滑片时，图中指针上端向</w:t>
      </w:r>
      <w:r w:rsidRPr="00B97900">
        <w:rPr>
          <w:color w:val="000000"/>
          <w:sz w:val="30"/>
          <w:szCs w:val="30"/>
        </w:rPr>
        <w:t> ________</w:t>
      </w:r>
      <w:r w:rsidRPr="00B97900">
        <w:rPr>
          <w:color w:val="000000"/>
          <w:sz w:val="30"/>
          <w:szCs w:val="30"/>
        </w:rPr>
        <w:t>（选填</w:t>
      </w:r>
      <w:r w:rsidRPr="00B97900">
        <w:rPr>
          <w:color w:val="000000"/>
          <w:sz w:val="30"/>
          <w:szCs w:val="30"/>
        </w:rPr>
        <w:t>“</w:t>
      </w:r>
      <w:r w:rsidRPr="00B97900">
        <w:rPr>
          <w:color w:val="000000"/>
          <w:sz w:val="30"/>
          <w:szCs w:val="30"/>
        </w:rPr>
        <w:t>左</w:t>
      </w:r>
      <w:r w:rsidRPr="00B97900">
        <w:rPr>
          <w:color w:val="000000"/>
          <w:sz w:val="30"/>
          <w:szCs w:val="30"/>
        </w:rPr>
        <w:t>”</w:t>
      </w:r>
      <w:r w:rsidRPr="00B97900">
        <w:rPr>
          <w:color w:val="000000"/>
          <w:sz w:val="30"/>
          <w:szCs w:val="30"/>
        </w:rPr>
        <w:t>或</w:t>
      </w:r>
      <w:r w:rsidRPr="00B97900">
        <w:rPr>
          <w:color w:val="000000"/>
          <w:sz w:val="30"/>
          <w:szCs w:val="30"/>
        </w:rPr>
        <w:t>“</w:t>
      </w:r>
      <w:r w:rsidRPr="00B97900">
        <w:rPr>
          <w:color w:val="000000"/>
          <w:sz w:val="30"/>
          <w:szCs w:val="30"/>
        </w:rPr>
        <w:t>右</w:t>
      </w:r>
      <w:r w:rsidRPr="00B97900">
        <w:rPr>
          <w:color w:val="000000"/>
          <w:sz w:val="30"/>
          <w:szCs w:val="30"/>
        </w:rPr>
        <w:t>”</w:t>
      </w:r>
      <w:r w:rsidRPr="00B97900">
        <w:rPr>
          <w:color w:val="000000"/>
          <w:sz w:val="30"/>
          <w:szCs w:val="30"/>
        </w:rPr>
        <w:t>）偏转．再将开关</w:t>
      </w:r>
      <w:r w:rsidRPr="00B97900">
        <w:rPr>
          <w:color w:val="000000"/>
          <w:sz w:val="30"/>
          <w:szCs w:val="30"/>
        </w:rPr>
        <w:t>S</w:t>
      </w:r>
      <w:r w:rsidRPr="00B97900">
        <w:rPr>
          <w:color w:val="000000"/>
          <w:sz w:val="30"/>
          <w:szCs w:val="30"/>
        </w:rPr>
        <w:t>从</w:t>
      </w:r>
      <w:r w:rsidRPr="00B97900">
        <w:rPr>
          <w:color w:val="000000"/>
          <w:sz w:val="30"/>
          <w:szCs w:val="30"/>
        </w:rPr>
        <w:t>a</w:t>
      </w:r>
      <w:r w:rsidRPr="00B97900">
        <w:rPr>
          <w:color w:val="000000"/>
          <w:sz w:val="30"/>
          <w:szCs w:val="30"/>
        </w:rPr>
        <w:t>打到</w:t>
      </w:r>
      <w:r w:rsidRPr="00B97900">
        <w:rPr>
          <w:color w:val="000000"/>
          <w:sz w:val="30"/>
          <w:szCs w:val="30"/>
        </w:rPr>
        <w:t>b</w:t>
      </w:r>
      <w:r w:rsidRPr="00B97900">
        <w:rPr>
          <w:color w:val="000000"/>
          <w:sz w:val="30"/>
          <w:szCs w:val="30"/>
        </w:rPr>
        <w:t>点，调节滑动变阻器滑片的位置，使电流大小保持不变，指针指示的数值将</w:t>
      </w:r>
      <w:r w:rsidRPr="00B97900">
        <w:rPr>
          <w:color w:val="000000"/>
          <w:sz w:val="30"/>
          <w:szCs w:val="30"/>
        </w:rPr>
        <w:t> ________</w:t>
      </w:r>
      <w:r w:rsidRPr="00B97900">
        <w:rPr>
          <w:color w:val="000000"/>
          <w:sz w:val="30"/>
          <w:szCs w:val="30"/>
        </w:rPr>
        <w:t>（选填</w:t>
      </w:r>
      <w:r w:rsidRPr="00B97900">
        <w:rPr>
          <w:color w:val="000000"/>
          <w:sz w:val="30"/>
          <w:szCs w:val="30"/>
        </w:rPr>
        <w:t>“</w:t>
      </w:r>
      <w:r w:rsidRPr="00B97900">
        <w:rPr>
          <w:color w:val="000000"/>
          <w:sz w:val="30"/>
          <w:szCs w:val="30"/>
        </w:rPr>
        <w:t>变</w:t>
      </w:r>
      <w:r w:rsidRPr="00B97900">
        <w:rPr>
          <w:color w:val="000000"/>
          <w:sz w:val="30"/>
          <w:szCs w:val="30"/>
        </w:rPr>
        <w:lastRenderedPageBreak/>
        <w:t>大</w:t>
      </w:r>
      <w:r w:rsidRPr="00B97900">
        <w:rPr>
          <w:color w:val="000000"/>
          <w:sz w:val="30"/>
          <w:szCs w:val="30"/>
        </w:rPr>
        <w:t>”</w:t>
      </w:r>
      <w:r w:rsidRPr="00B97900">
        <w:rPr>
          <w:color w:val="000000"/>
          <w:sz w:val="30"/>
          <w:szCs w:val="30"/>
        </w:rPr>
        <w:t>、</w:t>
      </w:r>
      <w:r w:rsidRPr="00B97900">
        <w:rPr>
          <w:color w:val="000000"/>
          <w:sz w:val="30"/>
          <w:szCs w:val="30"/>
        </w:rPr>
        <w:t>“</w:t>
      </w:r>
      <w:r w:rsidRPr="00B97900">
        <w:rPr>
          <w:color w:val="000000"/>
          <w:sz w:val="30"/>
          <w:szCs w:val="30"/>
        </w:rPr>
        <w:t>变小</w:t>
      </w:r>
      <w:r w:rsidRPr="00B97900">
        <w:rPr>
          <w:color w:val="000000"/>
          <w:sz w:val="30"/>
          <w:szCs w:val="30"/>
        </w:rPr>
        <w:t>”</w:t>
      </w:r>
      <w:r w:rsidRPr="00B97900">
        <w:rPr>
          <w:color w:val="000000"/>
          <w:sz w:val="30"/>
          <w:szCs w:val="30"/>
        </w:rPr>
        <w:t>或</w:t>
      </w:r>
      <w:r w:rsidRPr="00B97900">
        <w:rPr>
          <w:color w:val="000000"/>
          <w:sz w:val="30"/>
          <w:szCs w:val="30"/>
        </w:rPr>
        <w:t>“</w:t>
      </w:r>
      <w:r w:rsidRPr="00B97900">
        <w:rPr>
          <w:color w:val="000000"/>
          <w:sz w:val="30"/>
          <w:szCs w:val="30"/>
        </w:rPr>
        <w:t>不变</w:t>
      </w:r>
      <w:r w:rsidRPr="00B97900">
        <w:rPr>
          <w:color w:val="000000"/>
          <w:sz w:val="30"/>
          <w:szCs w:val="30"/>
        </w:rPr>
        <w:t>”</w:t>
      </w:r>
      <w:r w:rsidRPr="00B97900">
        <w:rPr>
          <w:color w:val="000000"/>
          <w:sz w:val="30"/>
          <w:szCs w:val="30"/>
        </w:rPr>
        <w:t>），这说明电磁铁磁性的强弱与</w:t>
      </w:r>
      <w:r w:rsidRPr="00B97900">
        <w:rPr>
          <w:color w:val="000000"/>
          <w:sz w:val="30"/>
          <w:szCs w:val="30"/>
        </w:rPr>
        <w:t> ________</w:t>
      </w:r>
      <w:r w:rsidRPr="00B97900">
        <w:rPr>
          <w:color w:val="000000"/>
          <w:sz w:val="30"/>
          <w:szCs w:val="30"/>
        </w:rPr>
        <w:t>有关</w:t>
      </w:r>
      <w:r w:rsidRPr="00B97900">
        <w:rPr>
          <w:sz w:val="30"/>
          <w:szCs w:val="30"/>
        </w:rPr>
        <w:br/>
      </w:r>
      <w:r w:rsidR="00605661" w:rsidRPr="00023E2E">
        <w:rPr>
          <w:noProof/>
          <w:sz w:val="30"/>
          <w:szCs w:val="30"/>
          <w:lang w:eastAsia="zh-CN"/>
        </w:rPr>
        <w:pict>
          <v:shape id="_x0000_i1043" type="#_x0000_t75" style="width:155.25pt;height:120.75pt;visibility:visible;mso-wrap-style:square">
            <v:imagedata r:id="rId22" o:title=""/>
          </v:shape>
        </w:pict>
      </w:r>
    </w:p>
    <w:p w:rsidR="00E32758" w:rsidRPr="00B97900" w:rsidRDefault="000D049E" w:rsidP="00B97900">
      <w:pPr>
        <w:spacing w:after="0"/>
        <w:ind w:left="303" w:hangingChars="101" w:hanging="303"/>
        <w:rPr>
          <w:sz w:val="30"/>
          <w:szCs w:val="30"/>
        </w:rPr>
      </w:pPr>
      <w:r w:rsidRPr="00B97900">
        <w:rPr>
          <w:color w:val="000000"/>
          <w:sz w:val="30"/>
          <w:szCs w:val="30"/>
        </w:rPr>
        <w:t>15.</w:t>
      </w:r>
      <w:r w:rsidRPr="00B97900">
        <w:rPr>
          <w:color w:val="000000"/>
          <w:sz w:val="30"/>
          <w:szCs w:val="30"/>
        </w:rPr>
        <w:t>右图是小华设计的一种节能电梯工作原理图，</w:t>
      </w:r>
      <w:r w:rsidRPr="00B97900">
        <w:rPr>
          <w:color w:val="000000"/>
          <w:sz w:val="30"/>
          <w:szCs w:val="30"/>
        </w:rPr>
        <w:t>R</w:t>
      </w:r>
      <w:r w:rsidRPr="00B97900">
        <w:rPr>
          <w:color w:val="000000"/>
          <w:sz w:val="30"/>
          <w:szCs w:val="30"/>
        </w:rPr>
        <w:t>是一个力敏电阻，当电梯上无人时，力敏电阻受到的压力变小，阻值变大，电磁铁的磁性变</w:t>
      </w:r>
      <w:r w:rsidRPr="00B97900">
        <w:rPr>
          <w:color w:val="000000"/>
          <w:sz w:val="30"/>
          <w:szCs w:val="30"/>
        </w:rPr>
        <w:t>________</w:t>
      </w:r>
      <w:r w:rsidRPr="00B97900">
        <w:rPr>
          <w:color w:val="000000"/>
          <w:sz w:val="30"/>
          <w:szCs w:val="30"/>
        </w:rPr>
        <w:t>，触点</w:t>
      </w:r>
      <w:r w:rsidRPr="00B97900">
        <w:rPr>
          <w:color w:val="000000"/>
          <w:sz w:val="30"/>
          <w:szCs w:val="30"/>
        </w:rPr>
        <w:t>3</w:t>
      </w:r>
      <w:r w:rsidRPr="00B97900">
        <w:rPr>
          <w:color w:val="000000"/>
          <w:sz w:val="30"/>
          <w:szCs w:val="30"/>
        </w:rPr>
        <w:t>与触点</w:t>
      </w:r>
      <w:r w:rsidRPr="00B97900">
        <w:rPr>
          <w:color w:val="000000"/>
          <w:sz w:val="30"/>
          <w:szCs w:val="30"/>
        </w:rPr>
        <w:t>________</w:t>
      </w:r>
      <w:r w:rsidRPr="00B97900">
        <w:rPr>
          <w:color w:val="000000"/>
          <w:sz w:val="30"/>
          <w:szCs w:val="30"/>
        </w:rPr>
        <w:t>（选填</w:t>
      </w:r>
      <w:r w:rsidRPr="00B97900">
        <w:rPr>
          <w:color w:val="000000"/>
          <w:sz w:val="30"/>
          <w:szCs w:val="30"/>
        </w:rPr>
        <w:t>“1”</w:t>
      </w:r>
      <w:r w:rsidRPr="00B97900">
        <w:rPr>
          <w:color w:val="000000"/>
          <w:sz w:val="30"/>
          <w:szCs w:val="30"/>
        </w:rPr>
        <w:t>或</w:t>
      </w:r>
      <w:r w:rsidRPr="00B97900">
        <w:rPr>
          <w:color w:val="000000"/>
          <w:sz w:val="30"/>
          <w:szCs w:val="30"/>
        </w:rPr>
        <w:t>“2”</w:t>
      </w:r>
      <w:r w:rsidRPr="00B97900">
        <w:rPr>
          <w:color w:val="000000"/>
          <w:sz w:val="30"/>
          <w:szCs w:val="30"/>
        </w:rPr>
        <w:t>）接触，电动机的转速变小，电梯变慢，从而达到节能目的</w:t>
      </w:r>
      <w:r w:rsidRPr="00B97900">
        <w:rPr>
          <w:color w:val="000000"/>
          <w:sz w:val="30"/>
          <w:szCs w:val="30"/>
        </w:rPr>
        <w:t>.</w:t>
      </w:r>
      <w:r w:rsidRPr="00B97900">
        <w:rPr>
          <w:sz w:val="30"/>
          <w:szCs w:val="30"/>
        </w:rPr>
        <w:br/>
      </w:r>
      <w:r w:rsidR="00605661" w:rsidRPr="00023E2E">
        <w:rPr>
          <w:noProof/>
          <w:sz w:val="30"/>
          <w:szCs w:val="30"/>
          <w:lang w:eastAsia="zh-CN"/>
        </w:rPr>
        <w:pict>
          <v:shape id="_x0000_i1044" type="#_x0000_t75" style="width:112.5pt;height:86.25pt;visibility:visible;mso-wrap-style:square">
            <v:imagedata r:id="rId23" o:title=""/>
          </v:shape>
        </w:pict>
      </w:r>
    </w:p>
    <w:p w:rsidR="00E32758" w:rsidRPr="00B97900" w:rsidRDefault="000D049E" w:rsidP="00B97900">
      <w:pPr>
        <w:ind w:left="304" w:hangingChars="101" w:hanging="304"/>
        <w:rPr>
          <w:sz w:val="30"/>
          <w:szCs w:val="30"/>
          <w:lang w:eastAsia="zh-CN"/>
        </w:rPr>
      </w:pPr>
      <w:r w:rsidRPr="00B97900">
        <w:rPr>
          <w:b/>
          <w:bCs/>
          <w:sz w:val="30"/>
          <w:szCs w:val="30"/>
        </w:rPr>
        <w:t>三、解答题</w:t>
      </w:r>
    </w:p>
    <w:p w:rsidR="00E32758" w:rsidRPr="00B97900" w:rsidRDefault="000D049E" w:rsidP="00B97900">
      <w:pPr>
        <w:spacing w:after="0"/>
        <w:ind w:left="303" w:hangingChars="101" w:hanging="303"/>
        <w:rPr>
          <w:sz w:val="30"/>
          <w:szCs w:val="30"/>
        </w:rPr>
      </w:pPr>
      <w:r w:rsidRPr="00B97900">
        <w:rPr>
          <w:color w:val="000000"/>
          <w:sz w:val="30"/>
          <w:szCs w:val="30"/>
        </w:rPr>
        <w:t>16.</w:t>
      </w:r>
      <w:r w:rsidRPr="00B97900">
        <w:rPr>
          <w:color w:val="000000"/>
          <w:sz w:val="30"/>
          <w:szCs w:val="30"/>
        </w:rPr>
        <w:t>如图所示是未完成的电铃电路，图中</w:t>
      </w:r>
      <w:r w:rsidRPr="00B97900">
        <w:rPr>
          <w:color w:val="000000"/>
          <w:sz w:val="30"/>
          <w:szCs w:val="30"/>
        </w:rPr>
        <w:t>1</w:t>
      </w:r>
      <w:r w:rsidRPr="00B97900">
        <w:rPr>
          <w:color w:val="000000"/>
          <w:sz w:val="30"/>
          <w:szCs w:val="30"/>
        </w:rPr>
        <w:t>、</w:t>
      </w:r>
      <w:r w:rsidRPr="00B97900">
        <w:rPr>
          <w:color w:val="000000"/>
          <w:sz w:val="30"/>
          <w:szCs w:val="30"/>
        </w:rPr>
        <w:t>2</w:t>
      </w:r>
      <w:r w:rsidRPr="00B97900">
        <w:rPr>
          <w:color w:val="000000"/>
          <w:sz w:val="30"/>
          <w:szCs w:val="30"/>
        </w:rPr>
        <w:t>、</w:t>
      </w:r>
      <w:r w:rsidRPr="00B97900">
        <w:rPr>
          <w:color w:val="000000"/>
          <w:sz w:val="30"/>
          <w:szCs w:val="30"/>
        </w:rPr>
        <w:t>3</w:t>
      </w:r>
      <w:r w:rsidRPr="00B97900">
        <w:rPr>
          <w:color w:val="000000"/>
          <w:sz w:val="30"/>
          <w:szCs w:val="30"/>
        </w:rPr>
        <w:t>、</w:t>
      </w:r>
      <w:r w:rsidRPr="00B97900">
        <w:rPr>
          <w:color w:val="000000"/>
          <w:sz w:val="30"/>
          <w:szCs w:val="30"/>
        </w:rPr>
        <w:t>4</w:t>
      </w:r>
      <w:r w:rsidRPr="00B97900">
        <w:rPr>
          <w:color w:val="000000"/>
          <w:sz w:val="30"/>
          <w:szCs w:val="30"/>
        </w:rPr>
        <w:t>、</w:t>
      </w:r>
      <w:r w:rsidRPr="00B97900">
        <w:rPr>
          <w:color w:val="000000"/>
          <w:sz w:val="30"/>
          <w:szCs w:val="30"/>
        </w:rPr>
        <w:t>5</w:t>
      </w:r>
      <w:r w:rsidRPr="00B97900">
        <w:rPr>
          <w:color w:val="000000"/>
          <w:sz w:val="30"/>
          <w:szCs w:val="30"/>
        </w:rPr>
        <w:t>、</w:t>
      </w:r>
      <w:r w:rsidRPr="00B97900">
        <w:rPr>
          <w:color w:val="000000"/>
          <w:sz w:val="30"/>
          <w:szCs w:val="30"/>
        </w:rPr>
        <w:t>6</w:t>
      </w:r>
      <w:r w:rsidRPr="00B97900">
        <w:rPr>
          <w:color w:val="000000"/>
          <w:sz w:val="30"/>
          <w:szCs w:val="30"/>
        </w:rPr>
        <w:t>都是接线柱，请把它们连接成完整的电路．</w:t>
      </w:r>
      <w:r w:rsidRPr="00B97900">
        <w:rPr>
          <w:sz w:val="30"/>
          <w:szCs w:val="30"/>
        </w:rPr>
        <w:br/>
      </w:r>
      <w:r w:rsidR="00605661" w:rsidRPr="00023E2E">
        <w:rPr>
          <w:noProof/>
          <w:sz w:val="30"/>
          <w:szCs w:val="30"/>
          <w:lang w:eastAsia="zh-CN"/>
        </w:rPr>
        <w:pict>
          <v:shape id="_x0000_i1045" type="#_x0000_t75" style="width:177pt;height:129pt;visibility:visible;mso-wrap-style:square">
            <v:imagedata r:id="rId24" o:title=""/>
          </v:shape>
        </w:pict>
      </w:r>
    </w:p>
    <w:p w:rsidR="00E32758" w:rsidRPr="00B97900" w:rsidRDefault="000D049E" w:rsidP="00B97900">
      <w:pPr>
        <w:ind w:left="304" w:hangingChars="101" w:hanging="304"/>
        <w:rPr>
          <w:sz w:val="30"/>
          <w:szCs w:val="30"/>
        </w:rPr>
      </w:pPr>
      <w:r w:rsidRPr="00B97900">
        <w:rPr>
          <w:b/>
          <w:bCs/>
          <w:sz w:val="30"/>
          <w:szCs w:val="30"/>
        </w:rPr>
        <w:t>四、实验探究题</w:t>
      </w:r>
    </w:p>
    <w:p w:rsidR="008A7963" w:rsidRPr="00B97900" w:rsidRDefault="00023E2E" w:rsidP="00B97900">
      <w:pPr>
        <w:spacing w:after="0"/>
        <w:ind w:left="212" w:hangingChars="101" w:hanging="212"/>
        <w:rPr>
          <w:noProof/>
          <w:sz w:val="30"/>
          <w:szCs w:val="30"/>
          <w:lang w:eastAsia="zh-CN"/>
        </w:rPr>
      </w:pPr>
      <w:r w:rsidRPr="00023E2E">
        <w:rPr>
          <w:noProof/>
        </w:rPr>
        <w:pict>
          <v:shape id="_x0000_s1057" type="#_x0000_t75" style="position:absolute;left:0;text-align:left;margin-left:466.15pt;margin-top:5.6pt;width:109.5pt;height:83.25pt;z-index:5;visibility:visible">
            <v:imagedata r:id="rId25" o:title=""/>
            <w10:wrap type="square"/>
          </v:shape>
        </w:pict>
      </w:r>
      <w:r w:rsidR="000D049E" w:rsidRPr="00B97900">
        <w:rPr>
          <w:color w:val="000000"/>
          <w:sz w:val="30"/>
          <w:szCs w:val="30"/>
        </w:rPr>
        <w:t>17.</w:t>
      </w:r>
      <w:r w:rsidR="000D049E" w:rsidRPr="00B97900">
        <w:rPr>
          <w:color w:val="000000"/>
          <w:sz w:val="30"/>
          <w:szCs w:val="30"/>
        </w:rPr>
        <w:t>（</w:t>
      </w:r>
      <w:r w:rsidR="000D049E" w:rsidRPr="00B97900">
        <w:rPr>
          <w:color w:val="000000"/>
          <w:sz w:val="30"/>
          <w:szCs w:val="30"/>
        </w:rPr>
        <w:t>2017•</w:t>
      </w:r>
      <w:r w:rsidR="000D049E" w:rsidRPr="00B97900">
        <w:rPr>
          <w:color w:val="000000"/>
          <w:sz w:val="30"/>
          <w:szCs w:val="30"/>
        </w:rPr>
        <w:t>河池）为探究</w:t>
      </w:r>
      <w:r w:rsidR="000D049E" w:rsidRPr="00B97900">
        <w:rPr>
          <w:color w:val="000000"/>
          <w:sz w:val="30"/>
          <w:szCs w:val="30"/>
        </w:rPr>
        <w:t>“</w:t>
      </w:r>
      <w:r w:rsidR="000D049E" w:rsidRPr="00B97900">
        <w:rPr>
          <w:color w:val="000000"/>
          <w:sz w:val="30"/>
          <w:szCs w:val="30"/>
        </w:rPr>
        <w:t>影响电磁铁磁性强弱的因素</w:t>
      </w:r>
      <w:r w:rsidR="000D049E" w:rsidRPr="00B97900">
        <w:rPr>
          <w:color w:val="000000"/>
          <w:sz w:val="30"/>
          <w:szCs w:val="30"/>
        </w:rPr>
        <w:t>”</w:t>
      </w:r>
      <w:r w:rsidR="000D049E" w:rsidRPr="00B97900">
        <w:rPr>
          <w:color w:val="000000"/>
          <w:sz w:val="30"/>
          <w:szCs w:val="30"/>
        </w:rPr>
        <w:t>，小明用电池（电压一定）、滑动变阻器、数量很多的大头针、铁钉以及足够长的漆包线为主要器材，进行如图所示的实验，闭合开关后．</w:t>
      </w:r>
      <w:r w:rsidR="000D049E" w:rsidRPr="00B97900">
        <w:rPr>
          <w:color w:val="000000"/>
          <w:sz w:val="30"/>
          <w:szCs w:val="30"/>
        </w:rPr>
        <w:t xml:space="preserve">  </w:t>
      </w:r>
    </w:p>
    <w:p w:rsidR="00E32758" w:rsidRPr="00B97900" w:rsidRDefault="000D049E" w:rsidP="00B97900">
      <w:pPr>
        <w:spacing w:after="0"/>
        <w:ind w:left="303" w:hangingChars="101" w:hanging="303"/>
        <w:rPr>
          <w:sz w:val="30"/>
          <w:szCs w:val="30"/>
        </w:rPr>
      </w:pPr>
      <w:r w:rsidRPr="00B97900">
        <w:rPr>
          <w:color w:val="000000"/>
          <w:sz w:val="30"/>
          <w:szCs w:val="30"/>
        </w:rPr>
        <w:t>（</w:t>
      </w:r>
      <w:r w:rsidRPr="00B97900">
        <w:rPr>
          <w:color w:val="000000"/>
          <w:sz w:val="30"/>
          <w:szCs w:val="30"/>
        </w:rPr>
        <w:t>1</w:t>
      </w:r>
      <w:r w:rsidRPr="00B97900">
        <w:rPr>
          <w:color w:val="000000"/>
          <w:sz w:val="30"/>
          <w:szCs w:val="30"/>
        </w:rPr>
        <w:t>）他将滑动变阻器的滑片向左移动，电磁铁吸引大头针的数量会</w:t>
      </w:r>
      <w:r w:rsidRPr="00B97900">
        <w:rPr>
          <w:color w:val="000000"/>
          <w:sz w:val="30"/>
          <w:szCs w:val="30"/>
        </w:rPr>
        <w:t>________</w:t>
      </w:r>
      <w:r w:rsidRPr="00B97900">
        <w:rPr>
          <w:color w:val="000000"/>
          <w:sz w:val="30"/>
          <w:szCs w:val="30"/>
        </w:rPr>
        <w:t>（选填</w:t>
      </w:r>
      <w:r w:rsidRPr="00B97900">
        <w:rPr>
          <w:color w:val="000000"/>
          <w:sz w:val="30"/>
          <w:szCs w:val="30"/>
        </w:rPr>
        <w:t>“</w:t>
      </w:r>
      <w:r w:rsidRPr="00B97900">
        <w:rPr>
          <w:color w:val="000000"/>
          <w:sz w:val="30"/>
          <w:szCs w:val="30"/>
        </w:rPr>
        <w:t>增加</w:t>
      </w:r>
      <w:r w:rsidRPr="00B97900">
        <w:rPr>
          <w:color w:val="000000"/>
          <w:sz w:val="30"/>
          <w:szCs w:val="30"/>
        </w:rPr>
        <w:t>”</w:t>
      </w:r>
      <w:r w:rsidRPr="00B97900">
        <w:rPr>
          <w:color w:val="000000"/>
          <w:sz w:val="30"/>
          <w:szCs w:val="30"/>
        </w:rPr>
        <w:t>、</w:t>
      </w:r>
      <w:r w:rsidRPr="00B97900">
        <w:rPr>
          <w:color w:val="000000"/>
          <w:sz w:val="30"/>
          <w:szCs w:val="30"/>
        </w:rPr>
        <w:t>“</w:t>
      </w:r>
      <w:r w:rsidRPr="00B97900">
        <w:rPr>
          <w:color w:val="000000"/>
          <w:sz w:val="30"/>
          <w:szCs w:val="30"/>
        </w:rPr>
        <w:t>不变</w:t>
      </w:r>
      <w:r w:rsidRPr="00B97900">
        <w:rPr>
          <w:color w:val="000000"/>
          <w:sz w:val="30"/>
          <w:szCs w:val="30"/>
        </w:rPr>
        <w:t>”</w:t>
      </w:r>
      <w:r w:rsidRPr="00B97900">
        <w:rPr>
          <w:color w:val="000000"/>
          <w:sz w:val="30"/>
          <w:szCs w:val="30"/>
        </w:rPr>
        <w:t>或</w:t>
      </w:r>
      <w:r w:rsidRPr="00B97900">
        <w:rPr>
          <w:color w:val="000000"/>
          <w:sz w:val="30"/>
          <w:szCs w:val="30"/>
        </w:rPr>
        <w:t>“</w:t>
      </w:r>
      <w:r w:rsidRPr="00B97900">
        <w:rPr>
          <w:color w:val="000000"/>
          <w:sz w:val="30"/>
          <w:szCs w:val="30"/>
        </w:rPr>
        <w:t>减少</w:t>
      </w:r>
      <w:r w:rsidRPr="00B97900">
        <w:rPr>
          <w:color w:val="000000"/>
          <w:sz w:val="30"/>
          <w:szCs w:val="30"/>
        </w:rPr>
        <w:t>”</w:t>
      </w:r>
      <w:r w:rsidRPr="00B97900">
        <w:rPr>
          <w:color w:val="000000"/>
          <w:sz w:val="30"/>
          <w:szCs w:val="30"/>
        </w:rPr>
        <w:t>）．</w:t>
      </w:r>
      <w:r w:rsidRPr="00B97900">
        <w:rPr>
          <w:color w:val="000000"/>
          <w:sz w:val="30"/>
          <w:szCs w:val="30"/>
        </w:rPr>
        <w:t xml:space="preserve">    </w:t>
      </w:r>
    </w:p>
    <w:p w:rsidR="00E32758" w:rsidRPr="00B97900" w:rsidRDefault="000D049E" w:rsidP="00B97900">
      <w:pPr>
        <w:spacing w:after="0"/>
        <w:ind w:left="303" w:hangingChars="101" w:hanging="303"/>
        <w:rPr>
          <w:sz w:val="30"/>
          <w:szCs w:val="30"/>
        </w:rPr>
      </w:pPr>
      <w:r w:rsidRPr="00B97900">
        <w:rPr>
          <w:color w:val="000000"/>
          <w:sz w:val="30"/>
          <w:szCs w:val="30"/>
        </w:rPr>
        <w:lastRenderedPageBreak/>
        <w:t>（</w:t>
      </w:r>
      <w:r w:rsidRPr="00B97900">
        <w:rPr>
          <w:color w:val="000000"/>
          <w:sz w:val="30"/>
          <w:szCs w:val="30"/>
        </w:rPr>
        <w:t>2</w:t>
      </w:r>
      <w:r w:rsidRPr="00B97900">
        <w:rPr>
          <w:color w:val="000000"/>
          <w:sz w:val="30"/>
          <w:szCs w:val="30"/>
        </w:rPr>
        <w:t>）由图可知，</w:t>
      </w:r>
      <w:r w:rsidRPr="00B97900">
        <w:rPr>
          <w:color w:val="000000"/>
          <w:sz w:val="30"/>
          <w:szCs w:val="30"/>
        </w:rPr>
        <w:t>________</w:t>
      </w:r>
      <w:r w:rsidRPr="00B97900">
        <w:rPr>
          <w:color w:val="000000"/>
          <w:sz w:val="30"/>
          <w:szCs w:val="30"/>
        </w:rPr>
        <w:t>铁钉的磁性较强．</w:t>
      </w:r>
      <w:r w:rsidRPr="00B97900">
        <w:rPr>
          <w:color w:val="000000"/>
          <w:sz w:val="30"/>
          <w:szCs w:val="30"/>
        </w:rPr>
        <w:t xml:space="preserve">    </w:t>
      </w:r>
    </w:p>
    <w:p w:rsidR="00E32758" w:rsidRPr="00B97900" w:rsidRDefault="000D049E" w:rsidP="00B97900">
      <w:pPr>
        <w:spacing w:after="0"/>
        <w:ind w:left="303" w:hangingChars="101" w:hanging="303"/>
        <w:rPr>
          <w:sz w:val="30"/>
          <w:szCs w:val="30"/>
        </w:rPr>
      </w:pPr>
      <w:r w:rsidRPr="00B97900">
        <w:rPr>
          <w:color w:val="000000"/>
          <w:sz w:val="30"/>
          <w:szCs w:val="30"/>
        </w:rPr>
        <w:t>（</w:t>
      </w:r>
      <w:r w:rsidRPr="00B97900">
        <w:rPr>
          <w:color w:val="000000"/>
          <w:sz w:val="30"/>
          <w:szCs w:val="30"/>
        </w:rPr>
        <w:t>3</w:t>
      </w:r>
      <w:r w:rsidRPr="00B97900">
        <w:rPr>
          <w:color w:val="000000"/>
          <w:sz w:val="30"/>
          <w:szCs w:val="30"/>
        </w:rPr>
        <w:t>）由图可知，甲铁钉钉尖是</w:t>
      </w:r>
      <w:r w:rsidRPr="00B97900">
        <w:rPr>
          <w:color w:val="000000"/>
          <w:sz w:val="30"/>
          <w:szCs w:val="30"/>
        </w:rPr>
        <w:t>________</w:t>
      </w:r>
      <w:r w:rsidRPr="00B97900">
        <w:rPr>
          <w:color w:val="000000"/>
          <w:sz w:val="30"/>
          <w:szCs w:val="30"/>
        </w:rPr>
        <w:t>极．</w:t>
      </w:r>
      <w:r w:rsidRPr="00B97900">
        <w:rPr>
          <w:color w:val="000000"/>
          <w:sz w:val="30"/>
          <w:szCs w:val="30"/>
        </w:rPr>
        <w:t xml:space="preserve">    </w:t>
      </w:r>
    </w:p>
    <w:p w:rsidR="00E32758" w:rsidRPr="00B97900" w:rsidRDefault="000D049E" w:rsidP="00B97900">
      <w:pPr>
        <w:spacing w:after="0"/>
        <w:ind w:left="303" w:hangingChars="101" w:hanging="303"/>
        <w:rPr>
          <w:sz w:val="30"/>
          <w:szCs w:val="30"/>
        </w:rPr>
      </w:pPr>
      <w:r w:rsidRPr="00B97900">
        <w:rPr>
          <w:color w:val="000000"/>
          <w:sz w:val="30"/>
          <w:szCs w:val="30"/>
        </w:rPr>
        <w:t>18.</w:t>
      </w:r>
      <w:r w:rsidRPr="00B97900">
        <w:rPr>
          <w:color w:val="000000"/>
          <w:sz w:val="30"/>
          <w:szCs w:val="30"/>
        </w:rPr>
        <w:t>为了探究电磁铁的磁性强弱跟哪些因素有关，小明所在的实验小组进行了如下实验：他们首先找了两颗大铁钉，用漆包线在上面绕若干圈，做成简易电磁铁，然后分别接入电路进行实验探究．探究前，小明他们作了如下猜想：</w:t>
      </w:r>
      <w:r w:rsidRPr="00B97900">
        <w:rPr>
          <w:color w:val="000000"/>
          <w:sz w:val="30"/>
          <w:szCs w:val="30"/>
        </w:rPr>
        <w:t xml:space="preserve">  </w:t>
      </w:r>
      <w:r w:rsidRPr="00B97900">
        <w:rPr>
          <w:color w:val="000000"/>
          <w:sz w:val="30"/>
          <w:szCs w:val="30"/>
        </w:rPr>
        <w:t>猜想</w:t>
      </w:r>
      <w:r w:rsidRPr="00B97900">
        <w:rPr>
          <w:color w:val="000000"/>
          <w:sz w:val="30"/>
          <w:szCs w:val="30"/>
        </w:rPr>
        <w:t>A</w:t>
      </w:r>
      <w:r w:rsidRPr="00B97900">
        <w:rPr>
          <w:color w:val="000000"/>
          <w:sz w:val="30"/>
          <w:szCs w:val="30"/>
        </w:rPr>
        <w:t>：通电时有磁性，断电时没有磁性；</w:t>
      </w:r>
      <w:r w:rsidRPr="00B97900">
        <w:rPr>
          <w:sz w:val="30"/>
          <w:szCs w:val="30"/>
        </w:rPr>
        <w:br/>
      </w:r>
      <w:r w:rsidRPr="00B97900">
        <w:rPr>
          <w:color w:val="000000"/>
          <w:sz w:val="30"/>
          <w:szCs w:val="30"/>
        </w:rPr>
        <w:t>猜想</w:t>
      </w:r>
      <w:r w:rsidRPr="00B97900">
        <w:rPr>
          <w:color w:val="000000"/>
          <w:sz w:val="30"/>
          <w:szCs w:val="30"/>
        </w:rPr>
        <w:t>B</w:t>
      </w:r>
      <w:r w:rsidRPr="00B97900">
        <w:rPr>
          <w:color w:val="000000"/>
          <w:sz w:val="30"/>
          <w:szCs w:val="30"/>
        </w:rPr>
        <w:t>：通过电磁铁线圈的电流越大，电磁铁的磁性越强；</w:t>
      </w:r>
      <w:r w:rsidRPr="00B97900">
        <w:rPr>
          <w:sz w:val="30"/>
          <w:szCs w:val="30"/>
        </w:rPr>
        <w:br/>
      </w:r>
      <w:r w:rsidRPr="00B97900">
        <w:rPr>
          <w:color w:val="000000"/>
          <w:sz w:val="30"/>
          <w:szCs w:val="30"/>
        </w:rPr>
        <w:t>猜</w:t>
      </w:r>
      <w:r w:rsidRPr="00B97900">
        <w:rPr>
          <w:color w:val="000000"/>
          <w:sz w:val="30"/>
          <w:szCs w:val="30"/>
        </w:rPr>
        <w:t>C</w:t>
      </w:r>
      <w:r w:rsidRPr="00B97900">
        <w:rPr>
          <w:color w:val="000000"/>
          <w:sz w:val="30"/>
          <w:szCs w:val="30"/>
        </w:rPr>
        <w:t>：外形相同时，电磁铁线圈的匝数越多，磁性越强．</w:t>
      </w:r>
      <w:r w:rsidRPr="00B97900">
        <w:rPr>
          <w:color w:val="000000"/>
          <w:sz w:val="30"/>
          <w:szCs w:val="30"/>
        </w:rPr>
        <w:t xml:space="preserve">    </w:t>
      </w:r>
    </w:p>
    <w:p w:rsidR="00E32758" w:rsidRPr="00B97900" w:rsidRDefault="000D049E" w:rsidP="00B97900">
      <w:pPr>
        <w:spacing w:after="0"/>
        <w:ind w:left="303" w:hangingChars="101" w:hanging="303"/>
        <w:rPr>
          <w:sz w:val="30"/>
          <w:szCs w:val="30"/>
        </w:rPr>
      </w:pPr>
      <w:r w:rsidRPr="00B97900">
        <w:rPr>
          <w:color w:val="000000"/>
          <w:sz w:val="30"/>
          <w:szCs w:val="30"/>
        </w:rPr>
        <w:t>（</w:t>
      </w:r>
      <w:r w:rsidRPr="00B97900">
        <w:rPr>
          <w:color w:val="000000"/>
          <w:sz w:val="30"/>
          <w:szCs w:val="30"/>
        </w:rPr>
        <w:t>1</w:t>
      </w:r>
      <w:r w:rsidRPr="00B97900">
        <w:rPr>
          <w:color w:val="000000"/>
          <w:sz w:val="30"/>
          <w:szCs w:val="30"/>
        </w:rPr>
        <w:t>）他们的探究过程如图所示，通过观察简易电磁铁</w:t>
      </w:r>
      <w:r w:rsidRPr="00B97900">
        <w:rPr>
          <w:color w:val="000000"/>
          <w:sz w:val="30"/>
          <w:szCs w:val="30"/>
        </w:rPr>
        <w:t>________</w:t>
      </w:r>
      <w:r w:rsidRPr="00B97900">
        <w:rPr>
          <w:color w:val="000000"/>
          <w:sz w:val="30"/>
          <w:szCs w:val="30"/>
        </w:rPr>
        <w:t>来判断磁性的有无和强弱．滑动变阻器的作用除了保护电路外，还能</w:t>
      </w:r>
      <w:r w:rsidRPr="00B97900">
        <w:rPr>
          <w:color w:val="000000"/>
          <w:sz w:val="30"/>
          <w:szCs w:val="30"/>
        </w:rPr>
        <w:t>________</w:t>
      </w:r>
      <w:r w:rsidRPr="00B97900">
        <w:rPr>
          <w:color w:val="000000"/>
          <w:sz w:val="30"/>
          <w:szCs w:val="30"/>
        </w:rPr>
        <w:t>．</w:t>
      </w:r>
      <w:r w:rsidRPr="00B97900">
        <w:rPr>
          <w:color w:val="000000"/>
          <w:sz w:val="30"/>
          <w:szCs w:val="30"/>
        </w:rPr>
        <w:t xml:space="preserve">    </w:t>
      </w:r>
    </w:p>
    <w:p w:rsidR="00E32758" w:rsidRPr="00B97900" w:rsidRDefault="000D049E" w:rsidP="00B97900">
      <w:pPr>
        <w:spacing w:after="0"/>
        <w:ind w:left="303" w:hangingChars="101" w:hanging="303"/>
        <w:rPr>
          <w:sz w:val="30"/>
          <w:szCs w:val="30"/>
        </w:rPr>
      </w:pPr>
      <w:r w:rsidRPr="00B97900">
        <w:rPr>
          <w:color w:val="000000"/>
          <w:sz w:val="30"/>
          <w:szCs w:val="30"/>
        </w:rPr>
        <w:t>（</w:t>
      </w:r>
      <w:r w:rsidRPr="00B97900">
        <w:rPr>
          <w:color w:val="000000"/>
          <w:sz w:val="30"/>
          <w:szCs w:val="30"/>
        </w:rPr>
        <w:t>2</w:t>
      </w:r>
      <w:r w:rsidRPr="00B97900">
        <w:rPr>
          <w:color w:val="000000"/>
          <w:sz w:val="30"/>
          <w:szCs w:val="30"/>
        </w:rPr>
        <w:t>）认真观察这四幅图，可以发现：比较图</w:t>
      </w:r>
      <w:r w:rsidRPr="00B97900">
        <w:rPr>
          <w:color w:val="000000"/>
          <w:sz w:val="30"/>
          <w:szCs w:val="30"/>
        </w:rPr>
        <w:t>________</w:t>
      </w:r>
      <w:r w:rsidRPr="00B97900">
        <w:rPr>
          <w:color w:val="000000"/>
          <w:sz w:val="30"/>
          <w:szCs w:val="30"/>
        </w:rPr>
        <w:t>可以验证猜想</w:t>
      </w:r>
      <w:r w:rsidRPr="00B97900">
        <w:rPr>
          <w:color w:val="000000"/>
          <w:sz w:val="30"/>
          <w:szCs w:val="30"/>
        </w:rPr>
        <w:t>A</w:t>
      </w:r>
      <w:r w:rsidRPr="00B97900">
        <w:rPr>
          <w:color w:val="000000"/>
          <w:sz w:val="30"/>
          <w:szCs w:val="30"/>
        </w:rPr>
        <w:t>是正确的；比较图</w:t>
      </w:r>
      <w:r w:rsidRPr="00B97900">
        <w:rPr>
          <w:color w:val="000000"/>
          <w:sz w:val="30"/>
          <w:szCs w:val="30"/>
        </w:rPr>
        <w:t>________</w:t>
      </w:r>
      <w:r w:rsidRPr="00B97900">
        <w:rPr>
          <w:color w:val="000000"/>
          <w:sz w:val="30"/>
          <w:szCs w:val="30"/>
        </w:rPr>
        <w:t>可验证猜想</w:t>
      </w:r>
      <w:r w:rsidRPr="00B97900">
        <w:rPr>
          <w:color w:val="000000"/>
          <w:sz w:val="30"/>
          <w:szCs w:val="30"/>
        </w:rPr>
        <w:t>B</w:t>
      </w:r>
      <w:r w:rsidRPr="00B97900">
        <w:rPr>
          <w:color w:val="000000"/>
          <w:sz w:val="30"/>
          <w:szCs w:val="30"/>
        </w:rPr>
        <w:t>是正确的．</w:t>
      </w:r>
      <w:r w:rsidRPr="00B97900">
        <w:rPr>
          <w:color w:val="000000"/>
          <w:sz w:val="30"/>
          <w:szCs w:val="30"/>
        </w:rPr>
        <w:t xml:space="preserve">    </w:t>
      </w:r>
    </w:p>
    <w:p w:rsidR="008A7963" w:rsidRPr="00B97900" w:rsidRDefault="000D049E" w:rsidP="00B97900">
      <w:pPr>
        <w:spacing w:after="0"/>
        <w:ind w:left="303" w:hangingChars="101" w:hanging="303"/>
        <w:rPr>
          <w:noProof/>
          <w:sz w:val="30"/>
          <w:szCs w:val="30"/>
          <w:lang w:eastAsia="zh-CN"/>
        </w:rPr>
      </w:pPr>
      <w:r w:rsidRPr="00B97900">
        <w:rPr>
          <w:color w:val="000000"/>
          <w:sz w:val="30"/>
          <w:szCs w:val="30"/>
        </w:rPr>
        <w:t>（</w:t>
      </w:r>
      <w:r w:rsidRPr="00B97900">
        <w:rPr>
          <w:color w:val="000000"/>
          <w:sz w:val="30"/>
          <w:szCs w:val="30"/>
        </w:rPr>
        <w:t>3</w:t>
      </w:r>
      <w:r w:rsidRPr="00B97900">
        <w:rPr>
          <w:color w:val="000000"/>
          <w:sz w:val="30"/>
          <w:szCs w:val="30"/>
        </w:rPr>
        <w:t>）仔细分析发现，猜想</w:t>
      </w:r>
      <w:r w:rsidRPr="00B97900">
        <w:rPr>
          <w:color w:val="000000"/>
          <w:sz w:val="30"/>
          <w:szCs w:val="30"/>
        </w:rPr>
        <w:t>C</w:t>
      </w:r>
      <w:r w:rsidRPr="00B97900">
        <w:rPr>
          <w:color w:val="000000"/>
          <w:sz w:val="30"/>
          <w:szCs w:val="30"/>
        </w:rPr>
        <w:t>的表述不完整，还应补充条件</w:t>
      </w:r>
      <w:r w:rsidRPr="00B97900">
        <w:rPr>
          <w:color w:val="000000"/>
          <w:sz w:val="30"/>
          <w:szCs w:val="30"/>
        </w:rPr>
        <w:t>________</w:t>
      </w:r>
      <w:r w:rsidRPr="00B97900">
        <w:rPr>
          <w:color w:val="000000"/>
          <w:sz w:val="30"/>
          <w:szCs w:val="30"/>
        </w:rPr>
        <w:t>．</w:t>
      </w:r>
      <w:r w:rsidRPr="00B97900">
        <w:rPr>
          <w:color w:val="000000"/>
          <w:sz w:val="30"/>
          <w:szCs w:val="30"/>
        </w:rPr>
        <w:t xml:space="preserve">  </w:t>
      </w:r>
    </w:p>
    <w:p w:rsidR="00E32758" w:rsidRPr="00B97900" w:rsidRDefault="00605661" w:rsidP="00B97900">
      <w:pPr>
        <w:spacing w:after="0"/>
        <w:ind w:left="303" w:hangingChars="101" w:hanging="303"/>
        <w:rPr>
          <w:sz w:val="30"/>
          <w:szCs w:val="30"/>
        </w:rPr>
      </w:pPr>
      <w:r w:rsidRPr="00023E2E">
        <w:rPr>
          <w:noProof/>
          <w:sz w:val="30"/>
          <w:szCs w:val="30"/>
          <w:lang w:eastAsia="zh-CN"/>
        </w:rPr>
        <w:pict>
          <v:shape id="_x0000_i1046" type="#_x0000_t75" style="width:314.25pt;height:63.75pt;visibility:visible;mso-wrap-style:square">
            <v:imagedata r:id="rId26" o:title=""/>
          </v:shape>
        </w:pict>
      </w:r>
    </w:p>
    <w:p w:rsidR="00E32758" w:rsidRPr="00B97900" w:rsidRDefault="000D049E" w:rsidP="00B97900">
      <w:pPr>
        <w:ind w:left="304" w:hangingChars="101" w:hanging="304"/>
        <w:rPr>
          <w:sz w:val="30"/>
          <w:szCs w:val="30"/>
          <w:lang w:eastAsia="zh-CN"/>
        </w:rPr>
      </w:pPr>
      <w:r w:rsidRPr="00B97900">
        <w:rPr>
          <w:b/>
          <w:bCs/>
          <w:sz w:val="30"/>
          <w:szCs w:val="30"/>
        </w:rPr>
        <w:t>五、综合题</w:t>
      </w:r>
    </w:p>
    <w:p w:rsidR="00E32758" w:rsidRPr="00B97900" w:rsidRDefault="000D049E" w:rsidP="00B97900">
      <w:pPr>
        <w:spacing w:after="0"/>
        <w:ind w:left="303" w:hangingChars="101" w:hanging="303"/>
        <w:rPr>
          <w:sz w:val="30"/>
          <w:szCs w:val="30"/>
        </w:rPr>
      </w:pPr>
      <w:r w:rsidRPr="00B97900">
        <w:rPr>
          <w:color w:val="000000"/>
          <w:sz w:val="30"/>
          <w:szCs w:val="30"/>
        </w:rPr>
        <w:t>19.</w:t>
      </w:r>
      <w:r w:rsidRPr="00B97900">
        <w:rPr>
          <w:color w:val="000000"/>
          <w:sz w:val="30"/>
          <w:szCs w:val="30"/>
        </w:rPr>
        <w:t>（</w:t>
      </w:r>
      <w:r w:rsidRPr="00B97900">
        <w:rPr>
          <w:color w:val="000000"/>
          <w:sz w:val="30"/>
          <w:szCs w:val="30"/>
        </w:rPr>
        <w:t>2017•</w:t>
      </w:r>
      <w:r w:rsidRPr="00B97900">
        <w:rPr>
          <w:color w:val="000000"/>
          <w:sz w:val="30"/>
          <w:szCs w:val="30"/>
        </w:rPr>
        <w:t>菏泽）电磁铁的磁性强弱与它的匝数和通过它的电流有关．为了证明</w:t>
      </w:r>
      <w:r w:rsidRPr="00B97900">
        <w:rPr>
          <w:color w:val="000000"/>
          <w:sz w:val="30"/>
          <w:szCs w:val="30"/>
        </w:rPr>
        <w:t>“</w:t>
      </w:r>
      <w:r w:rsidRPr="00B97900">
        <w:rPr>
          <w:color w:val="000000"/>
          <w:sz w:val="30"/>
          <w:szCs w:val="30"/>
        </w:rPr>
        <w:t>电磁铁的磁性强弱与匝数有关</w:t>
      </w:r>
      <w:r w:rsidRPr="00B97900">
        <w:rPr>
          <w:color w:val="000000"/>
          <w:sz w:val="30"/>
          <w:szCs w:val="30"/>
        </w:rPr>
        <w:t>”</w:t>
      </w:r>
      <w:r w:rsidRPr="00B97900">
        <w:rPr>
          <w:color w:val="000000"/>
          <w:sz w:val="30"/>
          <w:szCs w:val="30"/>
        </w:rPr>
        <w:t>，小美用两个匝数不同的电磁铁（电阻不同）设计了二种连接方式：</w:t>
      </w:r>
      <w:r w:rsidRPr="00B97900">
        <w:rPr>
          <w:color w:val="000000"/>
          <w:sz w:val="30"/>
          <w:szCs w:val="30"/>
        </w:rPr>
        <w:t xml:space="preserve">  A</w:t>
      </w:r>
      <w:r w:rsidRPr="00B97900">
        <w:rPr>
          <w:color w:val="000000"/>
          <w:sz w:val="30"/>
          <w:szCs w:val="30"/>
        </w:rPr>
        <w:t>．将两个电磁铁直接串联在电路中</w:t>
      </w:r>
      <w:r w:rsidRPr="00B97900">
        <w:rPr>
          <w:color w:val="000000"/>
          <w:sz w:val="30"/>
          <w:szCs w:val="30"/>
        </w:rPr>
        <w:t>   B</w:t>
      </w:r>
      <w:r w:rsidRPr="00B97900">
        <w:rPr>
          <w:color w:val="000000"/>
          <w:sz w:val="30"/>
          <w:szCs w:val="30"/>
        </w:rPr>
        <w:t>．将两个电磁铁直接并联在电路中</w:t>
      </w:r>
      <w:r w:rsidRPr="00B97900">
        <w:rPr>
          <w:color w:val="000000"/>
          <w:sz w:val="30"/>
          <w:szCs w:val="30"/>
        </w:rPr>
        <w:t xml:space="preserve">    </w:t>
      </w:r>
    </w:p>
    <w:p w:rsidR="00E32758" w:rsidRPr="00B97900" w:rsidRDefault="000D049E" w:rsidP="00B97900">
      <w:pPr>
        <w:spacing w:after="0"/>
        <w:ind w:left="303" w:hangingChars="101" w:hanging="303"/>
        <w:rPr>
          <w:sz w:val="30"/>
          <w:szCs w:val="30"/>
        </w:rPr>
      </w:pPr>
      <w:r w:rsidRPr="00B97900">
        <w:rPr>
          <w:color w:val="000000"/>
          <w:sz w:val="30"/>
          <w:szCs w:val="30"/>
        </w:rPr>
        <w:t>（</w:t>
      </w:r>
      <w:r w:rsidRPr="00B97900">
        <w:rPr>
          <w:color w:val="000000"/>
          <w:sz w:val="30"/>
          <w:szCs w:val="30"/>
        </w:rPr>
        <w:t>1</w:t>
      </w:r>
      <w:r w:rsidRPr="00B97900">
        <w:rPr>
          <w:color w:val="000000"/>
          <w:sz w:val="30"/>
          <w:szCs w:val="30"/>
        </w:rPr>
        <w:t>）以上二种设计中，你认为正确的是</w:t>
      </w:r>
      <w:r w:rsidRPr="00B97900">
        <w:rPr>
          <w:color w:val="000000"/>
          <w:sz w:val="30"/>
          <w:szCs w:val="30"/>
        </w:rPr>
        <w:t xml:space="preserve">________    </w:t>
      </w:r>
    </w:p>
    <w:p w:rsidR="00E32758" w:rsidRPr="00B97900" w:rsidRDefault="000D049E" w:rsidP="00B97900">
      <w:pPr>
        <w:spacing w:after="0"/>
        <w:ind w:left="303" w:hangingChars="101" w:hanging="303"/>
        <w:rPr>
          <w:sz w:val="30"/>
          <w:szCs w:val="30"/>
        </w:rPr>
      </w:pPr>
      <w:r w:rsidRPr="00B97900">
        <w:rPr>
          <w:color w:val="000000"/>
          <w:sz w:val="30"/>
          <w:szCs w:val="30"/>
        </w:rPr>
        <w:t>（</w:t>
      </w:r>
      <w:r w:rsidRPr="00B97900">
        <w:rPr>
          <w:color w:val="000000"/>
          <w:sz w:val="30"/>
          <w:szCs w:val="30"/>
        </w:rPr>
        <w:t>2</w:t>
      </w:r>
      <w:r w:rsidRPr="00B97900">
        <w:rPr>
          <w:color w:val="000000"/>
          <w:sz w:val="30"/>
          <w:szCs w:val="30"/>
        </w:rPr>
        <w:t>）简述你的理由</w:t>
      </w:r>
      <w:r w:rsidRPr="00B97900">
        <w:rPr>
          <w:color w:val="000000"/>
          <w:sz w:val="30"/>
          <w:szCs w:val="30"/>
        </w:rPr>
        <w:t>________</w:t>
      </w:r>
      <w:r w:rsidRPr="00B97900">
        <w:rPr>
          <w:color w:val="000000"/>
          <w:sz w:val="30"/>
          <w:szCs w:val="30"/>
        </w:rPr>
        <w:t>．</w:t>
      </w:r>
      <w:r w:rsidRPr="00B97900">
        <w:rPr>
          <w:color w:val="000000"/>
          <w:sz w:val="30"/>
          <w:szCs w:val="30"/>
        </w:rPr>
        <w:t xml:space="preserve">    </w:t>
      </w:r>
    </w:p>
    <w:p w:rsidR="00E32758" w:rsidRPr="00B97900" w:rsidRDefault="000D049E" w:rsidP="00B97900">
      <w:pPr>
        <w:ind w:left="303" w:hangingChars="101" w:hanging="303"/>
        <w:jc w:val="center"/>
        <w:rPr>
          <w:b/>
          <w:sz w:val="36"/>
          <w:szCs w:val="36"/>
        </w:rPr>
      </w:pPr>
      <w:r w:rsidRPr="00B97900">
        <w:rPr>
          <w:sz w:val="30"/>
          <w:szCs w:val="30"/>
        </w:rPr>
        <w:br w:type="page"/>
      </w:r>
      <w:r w:rsidR="00B97900" w:rsidRPr="00B97900">
        <w:rPr>
          <w:rFonts w:hint="eastAsia"/>
          <w:b/>
          <w:sz w:val="36"/>
          <w:szCs w:val="36"/>
          <w:lang w:eastAsia="zh-CN"/>
        </w:rPr>
        <w:lastRenderedPageBreak/>
        <w:t>参考</w:t>
      </w:r>
      <w:r w:rsidRPr="00B97900">
        <w:rPr>
          <w:b/>
          <w:bCs/>
          <w:sz w:val="36"/>
          <w:szCs w:val="36"/>
        </w:rPr>
        <w:t>答案</w:t>
      </w:r>
    </w:p>
    <w:p w:rsidR="00E32758" w:rsidRPr="00B97900" w:rsidRDefault="000D049E" w:rsidP="00B97900">
      <w:pPr>
        <w:spacing w:after="0"/>
        <w:ind w:left="303" w:hangingChars="101" w:hanging="303"/>
        <w:rPr>
          <w:sz w:val="30"/>
          <w:szCs w:val="30"/>
        </w:rPr>
      </w:pPr>
      <w:r w:rsidRPr="00B97900">
        <w:rPr>
          <w:color w:val="000000"/>
          <w:sz w:val="30"/>
          <w:szCs w:val="30"/>
        </w:rPr>
        <w:t xml:space="preserve">1.D  </w:t>
      </w:r>
      <w:r w:rsidR="00B97900" w:rsidRPr="00B97900">
        <w:rPr>
          <w:rFonts w:hint="eastAsia"/>
          <w:color w:val="000000"/>
          <w:sz w:val="30"/>
          <w:szCs w:val="30"/>
          <w:lang w:eastAsia="zh-CN"/>
        </w:rPr>
        <w:t xml:space="preserve"> </w:t>
      </w:r>
      <w:r w:rsidRPr="00B97900">
        <w:rPr>
          <w:color w:val="000000"/>
          <w:sz w:val="30"/>
          <w:szCs w:val="30"/>
        </w:rPr>
        <w:t xml:space="preserve">2.B  3.A  4.A  5.D  6.D  7.D  8.D  9.B  10.B  </w:t>
      </w:r>
    </w:p>
    <w:p w:rsidR="00E32758" w:rsidRPr="00B97900" w:rsidRDefault="000D049E" w:rsidP="00B97900">
      <w:pPr>
        <w:spacing w:after="0"/>
        <w:ind w:left="303" w:hangingChars="101" w:hanging="303"/>
        <w:rPr>
          <w:sz w:val="30"/>
          <w:szCs w:val="30"/>
        </w:rPr>
      </w:pPr>
      <w:r w:rsidRPr="00B97900">
        <w:rPr>
          <w:color w:val="000000"/>
          <w:sz w:val="30"/>
          <w:szCs w:val="30"/>
        </w:rPr>
        <w:t>11.</w:t>
      </w:r>
      <w:r w:rsidRPr="00B97900">
        <w:rPr>
          <w:color w:val="000000"/>
          <w:sz w:val="30"/>
          <w:szCs w:val="30"/>
        </w:rPr>
        <w:t>静止；大</w:t>
      </w:r>
      <w:r w:rsidRPr="00B97900">
        <w:rPr>
          <w:color w:val="000000"/>
          <w:sz w:val="30"/>
          <w:szCs w:val="30"/>
        </w:rPr>
        <w:t xml:space="preserve">  </w:t>
      </w:r>
    </w:p>
    <w:p w:rsidR="00E32758" w:rsidRPr="00B97900" w:rsidRDefault="000D049E" w:rsidP="00B97900">
      <w:pPr>
        <w:spacing w:after="0"/>
        <w:ind w:left="303" w:hangingChars="101" w:hanging="303"/>
        <w:rPr>
          <w:sz w:val="30"/>
          <w:szCs w:val="30"/>
        </w:rPr>
      </w:pPr>
      <w:r w:rsidRPr="00B97900">
        <w:rPr>
          <w:color w:val="000000"/>
          <w:sz w:val="30"/>
          <w:szCs w:val="30"/>
        </w:rPr>
        <w:t>12.</w:t>
      </w:r>
      <w:r w:rsidRPr="00B97900">
        <w:rPr>
          <w:color w:val="000000"/>
          <w:sz w:val="30"/>
          <w:szCs w:val="30"/>
        </w:rPr>
        <w:t>解</w:t>
      </w:r>
      <w:r w:rsidRPr="00B97900">
        <w:rPr>
          <w:color w:val="000000"/>
          <w:sz w:val="30"/>
          <w:szCs w:val="30"/>
        </w:rPr>
        <w:t>:</w:t>
      </w:r>
      <w:r w:rsidRPr="00B97900">
        <w:rPr>
          <w:color w:val="000000"/>
          <w:sz w:val="30"/>
          <w:szCs w:val="30"/>
        </w:rPr>
        <w:t>闭合开关，电磁铁有电流通过，电磁铁具有了磁性，衔铁被吸引过来，使锤子打击铃碗发出声音，同时衔铁</w:t>
      </w:r>
      <w:r w:rsidRPr="00B97900">
        <w:rPr>
          <w:color w:val="000000"/>
          <w:sz w:val="30"/>
          <w:szCs w:val="30"/>
        </w:rPr>
        <w:t>B</w:t>
      </w:r>
      <w:r w:rsidRPr="00B97900">
        <w:rPr>
          <w:color w:val="000000"/>
          <w:sz w:val="30"/>
          <w:szCs w:val="30"/>
        </w:rPr>
        <w:t>与螺钉</w:t>
      </w:r>
      <w:r w:rsidRPr="00B97900">
        <w:rPr>
          <w:color w:val="000000"/>
          <w:sz w:val="30"/>
          <w:szCs w:val="30"/>
        </w:rPr>
        <w:t>A</w:t>
      </w:r>
      <w:r w:rsidRPr="00B97900">
        <w:rPr>
          <w:color w:val="000000"/>
          <w:sz w:val="30"/>
          <w:szCs w:val="30"/>
        </w:rPr>
        <w:t>分离，电路断开，电磁铁失去了磁性，锤子又被弹簧片弹回，电路闭合，不断重复，电铃便发出连续击打声了</w:t>
      </w:r>
      <w:r w:rsidRPr="00B97900">
        <w:rPr>
          <w:color w:val="000000"/>
          <w:sz w:val="30"/>
          <w:szCs w:val="30"/>
        </w:rPr>
        <w:t xml:space="preserve">  </w:t>
      </w:r>
    </w:p>
    <w:p w:rsidR="00E32758" w:rsidRPr="00B97900" w:rsidRDefault="000D049E" w:rsidP="00B97900">
      <w:pPr>
        <w:spacing w:after="0"/>
        <w:ind w:left="303" w:hangingChars="101" w:hanging="303"/>
        <w:rPr>
          <w:sz w:val="30"/>
          <w:szCs w:val="30"/>
        </w:rPr>
      </w:pPr>
      <w:r w:rsidRPr="00B97900">
        <w:rPr>
          <w:color w:val="000000"/>
          <w:sz w:val="30"/>
          <w:szCs w:val="30"/>
        </w:rPr>
        <w:t>13.</w:t>
      </w:r>
      <w:r w:rsidRPr="00B97900">
        <w:rPr>
          <w:color w:val="000000"/>
          <w:sz w:val="30"/>
          <w:szCs w:val="30"/>
        </w:rPr>
        <w:t>减弱；缩短；伸长</w:t>
      </w:r>
      <w:r w:rsidRPr="00B97900">
        <w:rPr>
          <w:color w:val="000000"/>
          <w:sz w:val="30"/>
          <w:szCs w:val="30"/>
        </w:rPr>
        <w:t xml:space="preserve">  </w:t>
      </w:r>
    </w:p>
    <w:p w:rsidR="00E32758" w:rsidRPr="00B97900" w:rsidRDefault="000D049E" w:rsidP="00B97900">
      <w:pPr>
        <w:spacing w:after="0"/>
        <w:ind w:left="303" w:hangingChars="101" w:hanging="303"/>
        <w:rPr>
          <w:sz w:val="30"/>
          <w:szCs w:val="30"/>
        </w:rPr>
      </w:pPr>
      <w:r w:rsidRPr="00B97900">
        <w:rPr>
          <w:color w:val="000000"/>
          <w:sz w:val="30"/>
          <w:szCs w:val="30"/>
        </w:rPr>
        <w:t>14.</w:t>
      </w:r>
      <w:r w:rsidRPr="00B97900">
        <w:rPr>
          <w:color w:val="000000"/>
          <w:sz w:val="30"/>
          <w:szCs w:val="30"/>
        </w:rPr>
        <w:t>左；变大；线圈匝数</w:t>
      </w:r>
      <w:r w:rsidRPr="00B97900">
        <w:rPr>
          <w:color w:val="000000"/>
          <w:sz w:val="30"/>
          <w:szCs w:val="30"/>
        </w:rPr>
        <w:t xml:space="preserve">  </w:t>
      </w:r>
    </w:p>
    <w:p w:rsidR="00E32758" w:rsidRPr="00B97900" w:rsidRDefault="000D049E" w:rsidP="00B97900">
      <w:pPr>
        <w:spacing w:after="0"/>
        <w:ind w:left="303" w:hangingChars="101" w:hanging="303"/>
        <w:rPr>
          <w:sz w:val="30"/>
          <w:szCs w:val="30"/>
        </w:rPr>
      </w:pPr>
      <w:r w:rsidRPr="00B97900">
        <w:rPr>
          <w:color w:val="000000"/>
          <w:sz w:val="30"/>
          <w:szCs w:val="30"/>
        </w:rPr>
        <w:t>15.</w:t>
      </w:r>
      <w:r w:rsidRPr="00B97900">
        <w:rPr>
          <w:color w:val="000000"/>
          <w:sz w:val="30"/>
          <w:szCs w:val="30"/>
        </w:rPr>
        <w:t>弱；</w:t>
      </w:r>
      <w:r w:rsidRPr="00B97900">
        <w:rPr>
          <w:color w:val="000000"/>
          <w:sz w:val="30"/>
          <w:szCs w:val="30"/>
        </w:rPr>
        <w:t xml:space="preserve">1  </w:t>
      </w:r>
    </w:p>
    <w:p w:rsidR="00E32758" w:rsidRPr="00B97900" w:rsidRDefault="000D049E" w:rsidP="00B97900">
      <w:pPr>
        <w:spacing w:after="0"/>
        <w:ind w:left="303" w:hangingChars="101" w:hanging="303"/>
        <w:rPr>
          <w:sz w:val="30"/>
          <w:szCs w:val="30"/>
        </w:rPr>
      </w:pPr>
      <w:r w:rsidRPr="00B97900">
        <w:rPr>
          <w:color w:val="000000"/>
          <w:sz w:val="30"/>
          <w:szCs w:val="30"/>
        </w:rPr>
        <w:t>16.</w:t>
      </w:r>
      <w:r w:rsidRPr="00B97900">
        <w:rPr>
          <w:color w:val="000000"/>
          <w:sz w:val="30"/>
          <w:szCs w:val="30"/>
        </w:rPr>
        <w:t>解：电铃是依靠电磁铁来工作的，将电磁铁、衔铁、铃锤等部件依次串联，接入电路中，如图所示．</w:t>
      </w:r>
      <w:r w:rsidRPr="00B97900">
        <w:rPr>
          <w:sz w:val="30"/>
          <w:szCs w:val="30"/>
        </w:rPr>
        <w:br/>
      </w:r>
      <w:r w:rsidR="00605661" w:rsidRPr="00023E2E">
        <w:rPr>
          <w:noProof/>
          <w:sz w:val="30"/>
          <w:szCs w:val="30"/>
          <w:lang w:eastAsia="zh-CN"/>
        </w:rPr>
        <w:pict>
          <v:shape id="_x0000_i1047" type="#_x0000_t75" style="width:150.75pt;height:91.5pt;visibility:visible;mso-wrap-style:square">
            <v:imagedata r:id="rId27" o:title=""/>
          </v:shape>
        </w:pict>
      </w:r>
    </w:p>
    <w:p w:rsidR="00E32758" w:rsidRPr="00B97900" w:rsidRDefault="000D049E" w:rsidP="00B97900">
      <w:pPr>
        <w:spacing w:after="0"/>
        <w:ind w:left="303" w:hangingChars="101" w:hanging="303"/>
        <w:rPr>
          <w:sz w:val="30"/>
          <w:szCs w:val="30"/>
        </w:rPr>
      </w:pPr>
      <w:r w:rsidRPr="00B97900">
        <w:rPr>
          <w:color w:val="000000"/>
          <w:sz w:val="30"/>
          <w:szCs w:val="30"/>
        </w:rPr>
        <w:t>17.</w:t>
      </w:r>
      <w:r w:rsidRPr="00B97900">
        <w:rPr>
          <w:color w:val="000000"/>
          <w:sz w:val="30"/>
          <w:szCs w:val="30"/>
        </w:rPr>
        <w:t>（</w:t>
      </w:r>
      <w:r w:rsidRPr="00B97900">
        <w:rPr>
          <w:color w:val="000000"/>
          <w:sz w:val="30"/>
          <w:szCs w:val="30"/>
        </w:rPr>
        <w:t>1</w:t>
      </w:r>
      <w:r w:rsidRPr="00B97900">
        <w:rPr>
          <w:color w:val="000000"/>
          <w:sz w:val="30"/>
          <w:szCs w:val="30"/>
        </w:rPr>
        <w:t>）增加</w:t>
      </w:r>
      <w:r w:rsidR="00B97900" w:rsidRPr="00B97900">
        <w:rPr>
          <w:rFonts w:hint="eastAsia"/>
          <w:color w:val="000000"/>
          <w:sz w:val="30"/>
          <w:szCs w:val="30"/>
          <w:lang w:eastAsia="zh-CN"/>
        </w:rPr>
        <w:t xml:space="preserve">  </w:t>
      </w:r>
      <w:r w:rsidRPr="00B97900">
        <w:rPr>
          <w:color w:val="000000"/>
          <w:sz w:val="30"/>
          <w:szCs w:val="30"/>
        </w:rPr>
        <w:t>（</w:t>
      </w:r>
      <w:r w:rsidRPr="00B97900">
        <w:rPr>
          <w:color w:val="000000"/>
          <w:sz w:val="30"/>
          <w:szCs w:val="30"/>
        </w:rPr>
        <w:t>2</w:t>
      </w:r>
      <w:r w:rsidRPr="00B97900">
        <w:rPr>
          <w:color w:val="000000"/>
          <w:sz w:val="30"/>
          <w:szCs w:val="30"/>
        </w:rPr>
        <w:t>）乙</w:t>
      </w:r>
      <w:r w:rsidR="00B97900" w:rsidRPr="00B97900">
        <w:rPr>
          <w:rFonts w:hint="eastAsia"/>
          <w:color w:val="000000"/>
          <w:sz w:val="30"/>
          <w:szCs w:val="30"/>
          <w:lang w:eastAsia="zh-CN"/>
        </w:rPr>
        <w:t xml:space="preserve">  </w:t>
      </w:r>
      <w:r w:rsidRPr="00B97900">
        <w:rPr>
          <w:color w:val="000000"/>
          <w:sz w:val="30"/>
          <w:szCs w:val="30"/>
        </w:rPr>
        <w:t>（</w:t>
      </w:r>
      <w:r w:rsidRPr="00B97900">
        <w:rPr>
          <w:color w:val="000000"/>
          <w:sz w:val="30"/>
          <w:szCs w:val="30"/>
        </w:rPr>
        <w:t>3</w:t>
      </w:r>
      <w:r w:rsidRPr="00B97900">
        <w:rPr>
          <w:color w:val="000000"/>
          <w:sz w:val="30"/>
          <w:szCs w:val="30"/>
        </w:rPr>
        <w:t>）</w:t>
      </w:r>
      <w:r w:rsidRPr="00B97900">
        <w:rPr>
          <w:color w:val="000000"/>
          <w:sz w:val="30"/>
          <w:szCs w:val="30"/>
        </w:rPr>
        <w:t xml:space="preserve">N  </w:t>
      </w:r>
    </w:p>
    <w:p w:rsidR="00E32758" w:rsidRPr="00B97900" w:rsidRDefault="000D049E" w:rsidP="00B97900">
      <w:pPr>
        <w:spacing w:after="0"/>
        <w:ind w:left="303" w:hangingChars="101" w:hanging="303"/>
        <w:rPr>
          <w:sz w:val="30"/>
          <w:szCs w:val="30"/>
        </w:rPr>
      </w:pPr>
      <w:r w:rsidRPr="00B97900">
        <w:rPr>
          <w:color w:val="000000"/>
          <w:sz w:val="30"/>
          <w:szCs w:val="30"/>
        </w:rPr>
        <w:t>18.</w:t>
      </w:r>
      <w:r w:rsidRPr="00B97900">
        <w:rPr>
          <w:color w:val="000000"/>
          <w:sz w:val="30"/>
          <w:szCs w:val="30"/>
        </w:rPr>
        <w:t>（</w:t>
      </w:r>
      <w:r w:rsidRPr="00B97900">
        <w:rPr>
          <w:color w:val="000000"/>
          <w:sz w:val="30"/>
          <w:szCs w:val="30"/>
        </w:rPr>
        <w:t>1</w:t>
      </w:r>
      <w:r w:rsidRPr="00B97900">
        <w:rPr>
          <w:color w:val="000000"/>
          <w:sz w:val="30"/>
          <w:szCs w:val="30"/>
        </w:rPr>
        <w:t>）吸引大头针数目多少；改变电流</w:t>
      </w:r>
      <w:r w:rsidR="00B97900" w:rsidRPr="00B97900">
        <w:rPr>
          <w:rFonts w:hint="eastAsia"/>
          <w:color w:val="000000"/>
          <w:sz w:val="30"/>
          <w:szCs w:val="30"/>
          <w:lang w:eastAsia="zh-CN"/>
        </w:rPr>
        <w:t xml:space="preserve">  </w:t>
      </w:r>
      <w:r w:rsidRPr="00B97900">
        <w:rPr>
          <w:color w:val="000000"/>
          <w:sz w:val="30"/>
          <w:szCs w:val="30"/>
        </w:rPr>
        <w:t>（</w:t>
      </w:r>
      <w:r w:rsidRPr="00B97900">
        <w:rPr>
          <w:color w:val="000000"/>
          <w:sz w:val="30"/>
          <w:szCs w:val="30"/>
        </w:rPr>
        <w:t>2</w:t>
      </w:r>
      <w:r w:rsidRPr="00B97900">
        <w:rPr>
          <w:color w:val="000000"/>
          <w:sz w:val="30"/>
          <w:szCs w:val="30"/>
        </w:rPr>
        <w:t>）</w:t>
      </w:r>
      <w:r w:rsidRPr="00B97900">
        <w:rPr>
          <w:color w:val="000000"/>
          <w:sz w:val="30"/>
          <w:szCs w:val="30"/>
        </w:rPr>
        <w:t>a</w:t>
      </w:r>
      <w:r w:rsidRPr="00B97900">
        <w:rPr>
          <w:color w:val="000000"/>
          <w:sz w:val="30"/>
          <w:szCs w:val="30"/>
        </w:rPr>
        <w:t>、</w:t>
      </w:r>
      <w:r w:rsidRPr="00B97900">
        <w:rPr>
          <w:color w:val="000000"/>
          <w:sz w:val="30"/>
          <w:szCs w:val="30"/>
        </w:rPr>
        <w:t>b</w:t>
      </w:r>
      <w:r w:rsidRPr="00B97900">
        <w:rPr>
          <w:color w:val="000000"/>
          <w:sz w:val="30"/>
          <w:szCs w:val="30"/>
        </w:rPr>
        <w:t>；</w:t>
      </w:r>
      <w:r w:rsidRPr="00B97900">
        <w:rPr>
          <w:color w:val="000000"/>
          <w:sz w:val="30"/>
          <w:szCs w:val="30"/>
        </w:rPr>
        <w:t>b</w:t>
      </w:r>
      <w:r w:rsidRPr="00B97900">
        <w:rPr>
          <w:color w:val="000000"/>
          <w:sz w:val="30"/>
          <w:szCs w:val="30"/>
        </w:rPr>
        <w:t>、</w:t>
      </w:r>
      <w:r w:rsidRPr="00B97900">
        <w:rPr>
          <w:color w:val="000000"/>
          <w:sz w:val="30"/>
          <w:szCs w:val="30"/>
        </w:rPr>
        <w:t>c</w:t>
      </w:r>
      <w:r w:rsidR="00B97900" w:rsidRPr="00B97900">
        <w:rPr>
          <w:rFonts w:hint="eastAsia"/>
          <w:color w:val="000000"/>
          <w:sz w:val="30"/>
          <w:szCs w:val="30"/>
          <w:lang w:eastAsia="zh-CN"/>
        </w:rPr>
        <w:t xml:space="preserve">  </w:t>
      </w:r>
      <w:r w:rsidRPr="00B97900">
        <w:rPr>
          <w:color w:val="000000"/>
          <w:sz w:val="30"/>
          <w:szCs w:val="30"/>
        </w:rPr>
        <w:t>（</w:t>
      </w:r>
      <w:r w:rsidRPr="00B97900">
        <w:rPr>
          <w:color w:val="000000"/>
          <w:sz w:val="30"/>
          <w:szCs w:val="30"/>
        </w:rPr>
        <w:t>3</w:t>
      </w:r>
      <w:r w:rsidRPr="00B97900">
        <w:rPr>
          <w:color w:val="000000"/>
          <w:sz w:val="30"/>
          <w:szCs w:val="30"/>
        </w:rPr>
        <w:t>）电流相同</w:t>
      </w:r>
      <w:r w:rsidRPr="00B97900">
        <w:rPr>
          <w:color w:val="000000"/>
          <w:sz w:val="30"/>
          <w:szCs w:val="30"/>
        </w:rPr>
        <w:t xml:space="preserve">  </w:t>
      </w:r>
    </w:p>
    <w:p w:rsidR="00E32758" w:rsidRPr="00B97900" w:rsidRDefault="000D049E" w:rsidP="00B97900">
      <w:pPr>
        <w:spacing w:after="0"/>
        <w:ind w:left="303" w:hangingChars="101" w:hanging="303"/>
        <w:rPr>
          <w:sz w:val="30"/>
          <w:szCs w:val="30"/>
        </w:rPr>
      </w:pPr>
      <w:r w:rsidRPr="00B97900">
        <w:rPr>
          <w:color w:val="000000"/>
          <w:sz w:val="30"/>
          <w:szCs w:val="30"/>
        </w:rPr>
        <w:t>19.</w:t>
      </w:r>
      <w:r w:rsidRPr="00B97900">
        <w:rPr>
          <w:color w:val="000000"/>
          <w:sz w:val="30"/>
          <w:szCs w:val="30"/>
        </w:rPr>
        <w:t>（</w:t>
      </w:r>
      <w:r w:rsidRPr="00B97900">
        <w:rPr>
          <w:color w:val="000000"/>
          <w:sz w:val="30"/>
          <w:szCs w:val="30"/>
        </w:rPr>
        <w:t>1</w:t>
      </w:r>
      <w:r w:rsidRPr="00B97900">
        <w:rPr>
          <w:color w:val="000000"/>
          <w:sz w:val="30"/>
          <w:szCs w:val="30"/>
        </w:rPr>
        <w:t>）</w:t>
      </w:r>
      <w:r w:rsidRPr="00B97900">
        <w:rPr>
          <w:color w:val="000000"/>
          <w:sz w:val="30"/>
          <w:szCs w:val="30"/>
        </w:rPr>
        <w:t>A</w:t>
      </w:r>
      <w:r w:rsidR="00B97900" w:rsidRPr="00B97900">
        <w:rPr>
          <w:rFonts w:hint="eastAsia"/>
          <w:color w:val="000000"/>
          <w:sz w:val="30"/>
          <w:szCs w:val="30"/>
          <w:lang w:eastAsia="zh-CN"/>
        </w:rPr>
        <w:t xml:space="preserve">  </w:t>
      </w:r>
      <w:r w:rsidRPr="00B97900">
        <w:rPr>
          <w:color w:val="000000"/>
          <w:sz w:val="30"/>
          <w:szCs w:val="30"/>
        </w:rPr>
        <w:t>（</w:t>
      </w:r>
      <w:r w:rsidRPr="00B97900">
        <w:rPr>
          <w:color w:val="000000"/>
          <w:sz w:val="30"/>
          <w:szCs w:val="30"/>
        </w:rPr>
        <w:t>2</w:t>
      </w:r>
      <w:r w:rsidRPr="00B97900">
        <w:rPr>
          <w:color w:val="000000"/>
          <w:sz w:val="30"/>
          <w:szCs w:val="30"/>
        </w:rPr>
        <w:t>）串联电路中，各处的电流是相同的，即通过两个电磁铁的电流相同</w:t>
      </w:r>
      <w:r w:rsidRPr="00B97900">
        <w:rPr>
          <w:color w:val="000000"/>
          <w:sz w:val="30"/>
          <w:szCs w:val="30"/>
        </w:rPr>
        <w:t xml:space="preserve">  </w:t>
      </w:r>
    </w:p>
    <w:sectPr w:rsidR="00E32758" w:rsidRPr="00B97900" w:rsidSect="00B97900">
      <w:headerReference w:type="even" r:id="rId28"/>
      <w:footerReference w:type="default" r:id="rId29"/>
      <w:pgSz w:w="11907" w:h="16839"/>
      <w:pgMar w:top="426" w:right="141" w:bottom="709" w:left="142" w:header="397" w:footer="340" w:gutter="0"/>
      <w:pgNumType w:chapStyle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47AD" w:rsidRDefault="001B47AD" w:rsidP="009C4D06">
      <w:pPr>
        <w:spacing w:after="0" w:line="240" w:lineRule="auto"/>
      </w:pPr>
      <w:r>
        <w:separator/>
      </w:r>
    </w:p>
  </w:endnote>
  <w:endnote w:type="continuationSeparator" w:id="0">
    <w:p w:rsidR="001B47AD" w:rsidRDefault="001B47AD" w:rsidP="009C4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758" w:rsidRDefault="000D049E">
    <w:pPr>
      <w:pStyle w:val="2"/>
      <w:tabs>
        <w:tab w:val="right" w:pos="9639"/>
      </w:tabs>
    </w:pPr>
    <w:r>
      <w:rPr>
        <w:rFonts w:ascii="微软雅黑" w:eastAsia="微软雅黑" w:hAnsi="微软雅黑" w:cs="微软雅黑" w:hint="eastAsia"/>
        <w:sz w:val="18"/>
        <w:szCs w:val="18"/>
      </w:rPr>
      <w:t xml:space="preserve">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47AD" w:rsidRDefault="001B47AD" w:rsidP="009C4D06">
      <w:pPr>
        <w:spacing w:after="0" w:line="240" w:lineRule="auto"/>
      </w:pPr>
      <w:r>
        <w:separator/>
      </w:r>
    </w:p>
  </w:footnote>
  <w:footnote w:type="continuationSeparator" w:id="0">
    <w:p w:rsidR="001B47AD" w:rsidRDefault="001B47AD" w:rsidP="009C4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758" w:rsidRDefault="00023E2E">
    <w:pPr>
      <w:pStyle w:val="a5"/>
      <w:pBdr>
        <w:bottom w:val="nil"/>
      </w:pBdr>
    </w:pPr>
    <w:r>
      <w:rPr>
        <w:lang w:eastAsia="en-US"/>
      </w:rPr>
      <w:pict>
        <v:rect id="Rectangle 7" o:spid="_x0000_s2049" style="position:absolute;left:0;text-align:left;margin-left:1056.4pt;margin-top:-43pt;width:42.15pt;height:57pt;z-index:1" o:preferrelative="t" fillcolor="gray"/>
      </w:pict>
    </w:r>
    <w:r>
      <w:rPr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Quad Arrow 1" o:spid="_x0000_s2050" type="#_x0000_t202" style="position:absolute;left:0;text-align:left;margin-left:1098.55pt;margin-top:-43pt;width:31.6pt;height:843pt;z-index:2;v-text-anchor:middle" o:preferrelative="t">
          <v:textbox style="layout-flow:vertical;mso-layout-flow-alt:bottom-to-top">
            <w:txbxContent>
              <w:p w:rsidR="00E32758" w:rsidRDefault="000D049E"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rPr>
        <w:lang w:eastAsia="en-US"/>
      </w:rPr>
      <w:pict>
        <v:shape id="Quad Arrow 3" o:spid="_x0000_s2051" type="#_x0000_t202" style="position:absolute;left:0;text-align:left;margin-left:1056.4pt;margin-top:-43pt;width:42.15pt;height:843pt;z-index:3;v-text-anchor:middle" o:preferrelative="t" fillcolor="#d8d8d8">
          <v:textbox style="layout-flow:vertical;mso-layout-flow-alt:bottom-to-top">
            <w:txbxContent>
              <w:p w:rsidR="00E32758" w:rsidRDefault="000D049E" w:rsidP="00605661">
                <w:pPr>
                  <w:spacing w:beforeLines="100" w:afterLines="100" w:line="240" w:lineRule="auto"/>
                  <w:jc w:val="center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rPr>
        <w:lang w:eastAsia="en-US"/>
      </w:rPr>
      <w:pict>
        <v:shape id="Quad Arrow 5" o:spid="_x0000_s2052" type="#_x0000_t202" style="position:absolute;left:0;text-align:left;margin-left:1025.45pt;margin-top:-43pt;width:30.95pt;height:843pt;z-index:4;v-text-anchor:middle" o:preferrelative="t">
          <v:textbox style="layout-flow:vertical;mso-layout-flow-alt:bottom-to-top">
            <w:txbxContent>
              <w:p w:rsidR="00E32758" w:rsidRDefault="000D049E"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01EB1"/>
    <w:multiLevelType w:val="hybridMultilevel"/>
    <w:tmpl w:val="30548E70"/>
    <w:lvl w:ilvl="0" w:tplc="297A8B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9CD2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5E2C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BEA9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625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9287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6426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D21B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88C0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 w:tplc="1370F7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BA2B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54DD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7E42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3E38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D20E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CA1B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A05F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7E1F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 w:tplc="24F090CC">
      <w:start w:val="1"/>
      <w:numFmt w:val="decimal"/>
      <w:lvlText w:val="%1."/>
      <w:lvlJc w:val="left"/>
      <w:pPr>
        <w:ind w:left="720" w:hanging="360"/>
      </w:pPr>
    </w:lvl>
    <w:lvl w:ilvl="1" w:tplc="6232ADB4" w:tentative="1">
      <w:start w:val="1"/>
      <w:numFmt w:val="lowerLetter"/>
      <w:lvlText w:val="%2."/>
      <w:lvlJc w:val="left"/>
      <w:pPr>
        <w:ind w:left="1440" w:hanging="360"/>
      </w:pPr>
    </w:lvl>
    <w:lvl w:ilvl="2" w:tplc="883C0D78" w:tentative="1">
      <w:start w:val="1"/>
      <w:numFmt w:val="lowerRoman"/>
      <w:lvlText w:val="%3."/>
      <w:lvlJc w:val="right"/>
      <w:pPr>
        <w:ind w:left="2160" w:hanging="180"/>
      </w:pPr>
    </w:lvl>
    <w:lvl w:ilvl="3" w:tplc="0BF62B10" w:tentative="1">
      <w:start w:val="1"/>
      <w:numFmt w:val="decimal"/>
      <w:lvlText w:val="%4."/>
      <w:lvlJc w:val="left"/>
      <w:pPr>
        <w:ind w:left="2880" w:hanging="360"/>
      </w:pPr>
    </w:lvl>
    <w:lvl w:ilvl="4" w:tplc="6C823EF2" w:tentative="1">
      <w:start w:val="1"/>
      <w:numFmt w:val="lowerLetter"/>
      <w:lvlText w:val="%5."/>
      <w:lvlJc w:val="left"/>
      <w:pPr>
        <w:ind w:left="3600" w:hanging="360"/>
      </w:pPr>
    </w:lvl>
    <w:lvl w:ilvl="5" w:tplc="3C20F6F6" w:tentative="1">
      <w:start w:val="1"/>
      <w:numFmt w:val="lowerRoman"/>
      <w:lvlText w:val="%6."/>
      <w:lvlJc w:val="right"/>
      <w:pPr>
        <w:ind w:left="4320" w:hanging="180"/>
      </w:pPr>
    </w:lvl>
    <w:lvl w:ilvl="6" w:tplc="D188DC9E" w:tentative="1">
      <w:start w:val="1"/>
      <w:numFmt w:val="decimal"/>
      <w:lvlText w:val="%7."/>
      <w:lvlJc w:val="left"/>
      <w:pPr>
        <w:ind w:left="5040" w:hanging="360"/>
      </w:pPr>
    </w:lvl>
    <w:lvl w:ilvl="7" w:tplc="15EC4848" w:tentative="1">
      <w:start w:val="1"/>
      <w:numFmt w:val="lowerLetter"/>
      <w:lvlText w:val="%8."/>
      <w:lvlJc w:val="left"/>
      <w:pPr>
        <w:ind w:left="5760" w:hanging="360"/>
      </w:pPr>
    </w:lvl>
    <w:lvl w:ilvl="8" w:tplc="5C5CB3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DD83D1E"/>
    <w:multiLevelType w:val="hybridMultilevel"/>
    <w:tmpl w:val="8A6CD17E"/>
    <w:lvl w:ilvl="0" w:tplc="C924E970">
      <w:start w:val="1"/>
      <w:numFmt w:val="decimal"/>
      <w:lvlText w:val="%1."/>
      <w:lvlJc w:val="left"/>
      <w:pPr>
        <w:ind w:left="720" w:hanging="360"/>
      </w:pPr>
    </w:lvl>
    <w:lvl w:ilvl="1" w:tplc="194E39AA" w:tentative="1">
      <w:start w:val="1"/>
      <w:numFmt w:val="lowerLetter"/>
      <w:lvlText w:val="%2."/>
      <w:lvlJc w:val="left"/>
      <w:pPr>
        <w:ind w:left="1440" w:hanging="360"/>
      </w:pPr>
    </w:lvl>
    <w:lvl w:ilvl="2" w:tplc="AB34915A" w:tentative="1">
      <w:start w:val="1"/>
      <w:numFmt w:val="lowerRoman"/>
      <w:lvlText w:val="%3."/>
      <w:lvlJc w:val="right"/>
      <w:pPr>
        <w:ind w:left="2160" w:hanging="180"/>
      </w:pPr>
    </w:lvl>
    <w:lvl w:ilvl="3" w:tplc="9F2830D2" w:tentative="1">
      <w:start w:val="1"/>
      <w:numFmt w:val="decimal"/>
      <w:lvlText w:val="%4."/>
      <w:lvlJc w:val="left"/>
      <w:pPr>
        <w:ind w:left="2880" w:hanging="360"/>
      </w:pPr>
    </w:lvl>
    <w:lvl w:ilvl="4" w:tplc="61D8360C" w:tentative="1">
      <w:start w:val="1"/>
      <w:numFmt w:val="lowerLetter"/>
      <w:lvlText w:val="%5."/>
      <w:lvlJc w:val="left"/>
      <w:pPr>
        <w:ind w:left="3600" w:hanging="360"/>
      </w:pPr>
    </w:lvl>
    <w:lvl w:ilvl="5" w:tplc="B268E3D6" w:tentative="1">
      <w:start w:val="1"/>
      <w:numFmt w:val="lowerRoman"/>
      <w:lvlText w:val="%6."/>
      <w:lvlJc w:val="right"/>
      <w:pPr>
        <w:ind w:left="4320" w:hanging="180"/>
      </w:pPr>
    </w:lvl>
    <w:lvl w:ilvl="6" w:tplc="2A7C3610" w:tentative="1">
      <w:start w:val="1"/>
      <w:numFmt w:val="decimal"/>
      <w:lvlText w:val="%7."/>
      <w:lvlJc w:val="left"/>
      <w:pPr>
        <w:ind w:left="5040" w:hanging="360"/>
      </w:pPr>
    </w:lvl>
    <w:lvl w:ilvl="7" w:tplc="6474420A" w:tentative="1">
      <w:start w:val="1"/>
      <w:numFmt w:val="lowerLetter"/>
      <w:lvlText w:val="%8."/>
      <w:lvlJc w:val="left"/>
      <w:pPr>
        <w:ind w:left="5760" w:hanging="360"/>
      </w:pPr>
    </w:lvl>
    <w:lvl w:ilvl="8" w:tplc="EA488200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4D06"/>
    <w:rsid w:val="00023E2E"/>
    <w:rsid w:val="000D049E"/>
    <w:rsid w:val="001B47AD"/>
    <w:rsid w:val="00605661"/>
    <w:rsid w:val="009C4D06"/>
    <w:rsid w:val="00B97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qFormat="1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758"/>
    <w:pPr>
      <w:spacing w:after="120" w:line="288" w:lineRule="auto"/>
      <w:textAlignment w:val="center"/>
    </w:pPr>
    <w:rPr>
      <w:rFonts w:ascii="Calibri" w:hAnsi="Calibri"/>
      <w:sz w:val="21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E32758"/>
    <w:rPr>
      <w:rFonts w:ascii="Times New Roman" w:hAnsi="Times New Roman"/>
      <w:sz w:val="18"/>
      <w:szCs w:val="18"/>
      <w:lang/>
    </w:rPr>
  </w:style>
  <w:style w:type="paragraph" w:styleId="a4">
    <w:name w:val="footer"/>
    <w:basedOn w:val="a"/>
    <w:link w:val="Char0"/>
    <w:uiPriority w:val="99"/>
    <w:unhideWhenUsed/>
    <w:qFormat/>
    <w:rsid w:val="00E32758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hAnsi="Times New Roman"/>
      <w:sz w:val="18"/>
      <w:szCs w:val="18"/>
      <w:lang/>
    </w:rPr>
  </w:style>
  <w:style w:type="paragraph" w:styleId="a5">
    <w:name w:val="header"/>
    <w:basedOn w:val="a"/>
    <w:link w:val="Char1"/>
    <w:uiPriority w:val="99"/>
    <w:unhideWhenUsed/>
    <w:qFormat/>
    <w:rsid w:val="00E3275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="Times New Roman" w:hAnsi="Times New Roman"/>
      <w:sz w:val="18"/>
      <w:szCs w:val="18"/>
      <w:lang/>
    </w:rPr>
  </w:style>
  <w:style w:type="character" w:customStyle="1" w:styleId="Char1">
    <w:name w:val="页眉 Char"/>
    <w:link w:val="a5"/>
    <w:uiPriority w:val="99"/>
    <w:qFormat/>
    <w:rsid w:val="00E32758"/>
    <w:rPr>
      <w:sz w:val="18"/>
      <w:szCs w:val="18"/>
    </w:rPr>
  </w:style>
  <w:style w:type="character" w:customStyle="1" w:styleId="Char0">
    <w:name w:val="页脚 Char"/>
    <w:link w:val="a4"/>
    <w:uiPriority w:val="99"/>
    <w:qFormat/>
    <w:rsid w:val="00E32758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qFormat/>
    <w:rsid w:val="00E32758"/>
    <w:rPr>
      <w:sz w:val="18"/>
      <w:szCs w:val="18"/>
    </w:rPr>
  </w:style>
  <w:style w:type="paragraph" w:customStyle="1" w:styleId="1">
    <w:name w:val="正文1"/>
    <w:qFormat/>
    <w:rsid w:val="00E32758"/>
    <w:pPr>
      <w:jc w:val="both"/>
    </w:pPr>
    <w:rPr>
      <w:kern w:val="2"/>
      <w:sz w:val="21"/>
      <w:szCs w:val="21"/>
    </w:rPr>
  </w:style>
  <w:style w:type="character" w:customStyle="1" w:styleId="15">
    <w:name w:val="15"/>
    <w:qFormat/>
    <w:rsid w:val="00E32758"/>
    <w:rPr>
      <w:rFonts w:ascii="Times New Roman" w:hAnsi="Times New Roman" w:cs="Times New Roman" w:hint="default"/>
      <w:color w:val="0000FF"/>
      <w:u w:val="single"/>
    </w:rPr>
  </w:style>
  <w:style w:type="paragraph" w:customStyle="1" w:styleId="2">
    <w:name w:val="正文2"/>
    <w:qFormat/>
    <w:rsid w:val="00E32758"/>
    <w:pPr>
      <w:jc w:val="both"/>
    </w:pPr>
    <w:rPr>
      <w:kern w:val="2"/>
      <w:sz w:val="21"/>
      <w:szCs w:val="21"/>
    </w:rPr>
  </w:style>
  <w:style w:type="character" w:customStyle="1" w:styleId="DefaultParagraphFontPHPDOCX">
    <w:name w:val="Default Paragraph Font PHPDOCX"/>
    <w:uiPriority w:val="1"/>
    <w:semiHidden/>
    <w:unhideWhenUsed/>
    <w:rsid w:val="00E32758"/>
  </w:style>
  <w:style w:type="paragraph" w:customStyle="1" w:styleId="ListParagraphPHPDOCX">
    <w:name w:val="List Paragraph PHPDOCX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DF064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="Cambria" w:hAnsi="Cambria"/>
      <w:color w:val="17365D"/>
      <w:spacing w:val="5"/>
      <w:kern w:val="28"/>
      <w:sz w:val="52"/>
      <w:szCs w:val="52"/>
      <w:lang w:val="en-US" w:eastAsia="zh-CN" w:bidi="ar-SA"/>
    </w:rPr>
  </w:style>
  <w:style w:type="paragraph" w:customStyle="1" w:styleId="SubtitlePHPDOCX">
    <w:name w:val="Subtitle PHPDOCX"/>
    <w:link w:val="SubtitleCarPHPDOCX"/>
    <w:uiPriority w:val="11"/>
    <w:qFormat/>
    <w:rsid w:val="00DF064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="Cambria" w:hAnsi="Cambria"/>
      <w:i/>
      <w:iCs/>
      <w:color w:val="4F81BD"/>
      <w:spacing w:val="15"/>
      <w:sz w:val="24"/>
      <w:szCs w:val="24"/>
      <w:lang w:val="en-US" w:eastAsia="zh-CN" w:bidi="ar-SA"/>
    </w:rPr>
  </w:style>
  <w:style w:type="table" w:customStyle="1" w:styleId="NormalTablePHPDOCX">
    <w:name w:val="Normal Table PHPDOCX"/>
    <w:uiPriority w:val="99"/>
    <w:semiHidden/>
    <w:unhideWhenUsed/>
    <w:qFormat/>
    <w:rsid w:val="00E3275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E139EA"/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lang w:val="en-US" w:eastAsia="zh-CN" w:bidi="ar-SA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  <w:lang w:val="en-US" w:eastAsia="zh-CN" w:bidi="ar-SA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6E0FDA"/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lang w:val="en-US" w:eastAsia="zh-CN" w:bidi="ar-SA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link w:val="endnoteTextCarPHPDOCX"/>
    <w:uiPriority w:val="99"/>
    <w:semiHidden/>
    <w:unhideWhenUsed/>
    <w:rsid w:val="006E0FDA"/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lang w:val="en-US" w:eastAsia="zh-CN" w:bidi="ar-SA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  <customShpInfo spid="_x0000_s4099"/>
    <customShpInfo spid="_x0000_s4100"/>
    <customShpInfo spid="_x0000_s4102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7FB4B8-846A-40AC-8A3F-834D8D09C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</dc:creator>
  <cp:lastModifiedBy>Administrator</cp:lastModifiedBy>
  <cp:revision>10</cp:revision>
  <dcterms:created xsi:type="dcterms:W3CDTF">2013-12-09T06:44:00Z</dcterms:created>
  <dcterms:modified xsi:type="dcterms:W3CDTF">2020-11-04T12:53:00Z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