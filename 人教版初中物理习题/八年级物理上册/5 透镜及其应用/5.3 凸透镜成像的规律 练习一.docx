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98" w:rsidRPr="00032036" w:rsidRDefault="00DA29B3" w:rsidP="00032036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bookmarkStart w:id="0" w:name="_GoBack"/>
      <w:bookmarkEnd w:id="0"/>
      <w:r w:rsidRPr="00032036">
        <w:rPr>
          <w:rFonts w:ascii="黑体" w:eastAsia="黑体" w:hAnsi="黑体"/>
          <w:bCs/>
          <w:sz w:val="32"/>
          <w:szCs w:val="28"/>
          <w:lang w:eastAsia="zh-CN"/>
        </w:rPr>
        <w:t>5.3</w:t>
      </w:r>
      <w:r w:rsidRPr="00032036">
        <w:rPr>
          <w:rFonts w:ascii="黑体" w:eastAsia="黑体" w:hAnsi="黑体"/>
          <w:bCs/>
          <w:sz w:val="32"/>
          <w:szCs w:val="28"/>
          <w:lang w:eastAsia="zh-CN"/>
        </w:rPr>
        <w:t>凸透镜成像的规律</w:t>
      </w:r>
    </w:p>
    <w:p w:rsidR="009E6898" w:rsidRDefault="00DA29B3" w:rsidP="00032036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将凸透镜正对太阳光，其下方的纸上呈现一个并非最小的光斑，如图所示，这时光斑到凸透镜的距离为</w:t>
      </w:r>
      <w:r>
        <w:rPr>
          <w:color w:val="000000"/>
          <w:lang w:eastAsia="zh-CN"/>
        </w:rPr>
        <w:t>5cm</w:t>
      </w:r>
      <w:r>
        <w:rPr>
          <w:color w:val="000000"/>
          <w:lang w:eastAsia="zh-CN"/>
        </w:rPr>
        <w:t>。若凸透镜远离纸的过程中光斑一直变大，则该凸透镜的焦距（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15794A" w:rsidP="00032036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5" style="width:66.75pt;height:63pt;visibility:visible;mso-wrap-style:square">
            <v:imagedata r:id="rId9" o:title="图片_x0020_100005"/>
          </v:shape>
        </w:pict>
      </w:r>
    </w:p>
    <w:p w:rsidR="009E6898" w:rsidRDefault="00DA29B3" w:rsidP="00D32A63">
      <w:pPr>
        <w:spacing w:after="0" w:line="360" w:lineRule="auto"/>
        <w:ind w:left="150"/>
      </w:pPr>
      <w:r>
        <w:rPr>
          <w:color w:val="000000"/>
        </w:rPr>
        <w:t>A. </w:t>
      </w:r>
      <w:r>
        <w:rPr>
          <w:color w:val="000000"/>
        </w:rPr>
        <w:t>一定小于</w:t>
      </w:r>
      <w:r>
        <w:rPr>
          <w:color w:val="000000"/>
        </w:rPr>
        <w:t>5cm</w:t>
      </w:r>
    </w:p>
    <w:p w:rsidR="009E6898" w:rsidRDefault="00DA29B3" w:rsidP="00032036">
      <w:pPr>
        <w:spacing w:after="0" w:line="360" w:lineRule="auto"/>
      </w:pPr>
      <w:r>
        <w:rPr>
          <w:color w:val="000000"/>
        </w:rPr>
        <w:t>  B. </w:t>
      </w:r>
      <w:r>
        <w:rPr>
          <w:color w:val="000000"/>
        </w:rPr>
        <w:t>一定等于</w:t>
      </w:r>
      <w:r>
        <w:rPr>
          <w:color w:val="000000"/>
        </w:rPr>
        <w:t>5cm</w:t>
      </w:r>
    </w:p>
    <w:p w:rsidR="009E6898" w:rsidRDefault="00DA29B3" w:rsidP="00032036">
      <w:pPr>
        <w:spacing w:after="0" w:line="360" w:lineRule="auto"/>
      </w:pPr>
      <w:r>
        <w:rPr>
          <w:color w:val="000000"/>
        </w:rPr>
        <w:t>  C. </w:t>
      </w:r>
      <w:r>
        <w:rPr>
          <w:color w:val="000000"/>
        </w:rPr>
        <w:t>一定大于</w:t>
      </w:r>
      <w:r>
        <w:rPr>
          <w:color w:val="000000"/>
        </w:rPr>
        <w:t>5cm</w:t>
      </w:r>
    </w:p>
    <w:p w:rsidR="009E6898" w:rsidRDefault="00DA29B3" w:rsidP="00032036">
      <w:pPr>
        <w:spacing w:after="0" w:line="360" w:lineRule="auto"/>
      </w:pPr>
      <w:r>
        <w:rPr>
          <w:color w:val="000000"/>
        </w:rPr>
        <w:t>  D. </w:t>
      </w:r>
      <w:r>
        <w:rPr>
          <w:color w:val="000000"/>
        </w:rPr>
        <w:t>可能小于</w:t>
      </w:r>
      <w:r>
        <w:rPr>
          <w:color w:val="000000"/>
        </w:rPr>
        <w:t>5cm</w:t>
      </w:r>
      <w:r>
        <w:rPr>
          <w:color w:val="000000"/>
        </w:rPr>
        <w:t>，也可能大于</w:t>
      </w:r>
      <w:r>
        <w:rPr>
          <w:color w:val="000000"/>
        </w:rPr>
        <w:t>5cm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的实验时，当点燃的蜡烛、凸透镜和光屏在光具座上的位置如图所示时，烛焰在光屏上成了一个清晰的像。下列说法正确的是（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2" o:spid="_x0000_i1026" type="#_x0000_t75" alt="图片_x0020_100012" style="width:210.75pt;height:72.75pt;visibility:visible;mso-wrap-style:square">
            <v:imagedata r:id="rId10" o:title="图片_x0020_100012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此时成像情况符合投影仪成像原理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透镜位置不变，蜡烛和光屏位置互换，光屏上也能得到烛焰清晰的像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要使光屏上烛焰的像变小，只需将蜡烛靠近凸透镜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为了便于从不同方向观察光屏上的像，光屏应选用较光滑的玻璃板</w:t>
      </w:r>
    </w:p>
    <w:p w:rsidR="009E6898" w:rsidRDefault="00DA29B3" w:rsidP="00032036">
      <w:pPr>
        <w:spacing w:after="0" w:line="360" w:lineRule="auto"/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探究凸透镜成像的规律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实验中，蜡烛、凸透镜和光屏的位置如图所示，烛焰在光屏上恰好成清晰的像。</w:t>
      </w:r>
      <w:r>
        <w:rPr>
          <w:color w:val="000000"/>
        </w:rPr>
        <w:t>下列说法正确的是</w:t>
      </w:r>
      <w:r>
        <w:rPr>
          <w:color w:val="000000"/>
        </w:rPr>
        <w:t xml:space="preserve">(    )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3" o:spid="_x0000_i1027" type="#_x0000_t75" style="width:282.75pt;height:67.5pt;visibility:visible;mso-wrap-style:square">
            <v:imagedata r:id="rId11" o:title="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照相机应用了这一成像规律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所成的像是倒立、放大的实像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蜡烛燃烧一段时间后，光屏上的像会向下移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保持透镜不动，交换蜡烛和光屏的位置，光屏</w:t>
      </w:r>
      <w:r>
        <w:rPr>
          <w:color w:val="000000"/>
          <w:lang w:eastAsia="zh-CN"/>
        </w:rPr>
        <w:t>上不能成像</w:t>
      </w:r>
      <w:r>
        <w:rPr>
          <w:color w:val="000000"/>
          <w:lang w:eastAsia="zh-CN"/>
        </w:rPr>
        <w:t xml:space="preserve">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4.</w:t>
      </w:r>
      <w:r>
        <w:rPr>
          <w:color w:val="000000"/>
          <w:lang w:eastAsia="zh-CN"/>
        </w:rPr>
        <w:t>小明想通过实验来研究小孔成像的成像特点，他准备用</w:t>
      </w:r>
      <w:r>
        <w:rPr>
          <w:color w:val="000000"/>
          <w:lang w:eastAsia="zh-CN"/>
        </w:rPr>
        <w:t>LED</w:t>
      </w:r>
      <w:r>
        <w:rPr>
          <w:color w:val="000000"/>
          <w:lang w:eastAsia="zh-CN"/>
        </w:rPr>
        <w:t>灯制作一个下列字形的光源进行研究，关于光源的形状最适合的是（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834943">
        <w:rPr>
          <w:noProof/>
        </w:rPr>
        <w:pict>
          <v:shape id="图片 4" o:spid="_x0000_i1028" type="#_x0000_t75" alt="图片_x0020_100009" style="width:30pt;height:38.25pt;visibility:visible;mso-wrap-style:square">
            <v:imagedata r:id="rId12" o:title="图片_x0020_100009"/>
          </v:shape>
        </w:pict>
      </w:r>
      <w:r>
        <w:rPr>
          <w:color w:val="000000"/>
          <w:lang w:eastAsia="zh-CN"/>
        </w:rPr>
        <w:t>                                 B. </w:t>
      </w:r>
      <w:r w:rsidR="00834943">
        <w:rPr>
          <w:noProof/>
        </w:rPr>
        <w:pict>
          <v:shape id="图片 5" o:spid="_x0000_i1029" type="#_x0000_t75" alt="图片_x0020_100010" style="width:30pt;height:38.25pt;visibility:visible;mso-wrap-style:square">
            <v:imagedata r:id="rId13" o:title="图片_x0020_100010"/>
          </v:shape>
        </w:pict>
      </w:r>
      <w:r>
        <w:rPr>
          <w:color w:val="000000"/>
          <w:lang w:eastAsia="zh-CN"/>
        </w:rPr>
        <w:t>                                 C. </w:t>
      </w:r>
      <w:r w:rsidR="00834943">
        <w:rPr>
          <w:noProof/>
        </w:rPr>
        <w:pict>
          <v:shape id="图片 6" o:spid="_x0000_i1030" type="#_x0000_t75" alt="图片_x0020_100011" style="width:30pt;height:38.25pt;visibility:visible;mso-wrap-style:square">
            <v:imagedata r:id="rId14" o:title="图片_x0020_100011"/>
          </v:shape>
        </w:pict>
      </w:r>
      <w:r>
        <w:rPr>
          <w:color w:val="000000"/>
          <w:lang w:eastAsia="zh-CN"/>
        </w:rPr>
        <w:t>                                 D. </w:t>
      </w:r>
      <w:r w:rsidR="00834943">
        <w:rPr>
          <w:noProof/>
        </w:rPr>
        <w:pict>
          <v:shape id="图片 7" o:spid="_x0000_i1031" type="#_x0000_t75" alt="图片_x0020_100012" style="width:30pt;height:38.25pt;visibility:visible;mso-wrap-style:square">
            <v:imagedata r:id="rId15" o:title="图片_x0020_100012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将凸透镜和蜡烛、光屏安装到光具座上如图位置，此时光屏上得到清晰的像。下列说法正确的是（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8" o:spid="_x0000_i1032" type="#_x0000_t75" style="width:264pt;height:96pt;visibility:visible;mso-wrap-style:square">
            <v:imagedata r:id="rId16" o:title="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此时光屏上的像是放大、倒立的虚像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用手捂住凸透镜的一部分，像会变得不完整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此时成像情况符合投影仪成像原理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透镜位置不变，蜡烛和光屏位置互换，光屏上也能得到烛焰清晰的像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在探究凸透镜成像规律的实验中，当凸透镜、光屏和烛焰的位置如图所示时，光屏上能成一清晰的像，则（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9" o:spid="_x0000_i1033" type="#_x0000_t75" alt="图片_x0020_100019" style="width:145.5pt;height:50.25pt;visibility:visible;mso-wrap-style:square">
            <v:imagedata r:id="rId17" o:title="图片_x0020_100019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所成的像是倒立缩小的实像</w:t>
      </w:r>
      <w:r>
        <w:rPr>
          <w:color w:val="000000"/>
          <w:lang w:eastAsia="zh-CN"/>
        </w:rPr>
        <w:t>    B. </w:t>
      </w:r>
      <w:r>
        <w:rPr>
          <w:color w:val="000000"/>
          <w:lang w:eastAsia="zh-CN"/>
        </w:rPr>
        <w:t>把蜡烛向左移动，调整光屏的位置，得到的像变小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眼睛的成像原理与此图一致</w:t>
      </w:r>
      <w:r>
        <w:rPr>
          <w:color w:val="000000"/>
          <w:lang w:eastAsia="zh-CN"/>
        </w:rPr>
        <w:t>    D. </w:t>
      </w:r>
      <w:r>
        <w:rPr>
          <w:color w:val="000000"/>
          <w:lang w:eastAsia="zh-CN"/>
        </w:rPr>
        <w:t>凸透镜不动，只将蜡烛和光屏的位置对调，光屏上得不到清晰的像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小燕同学在做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研究凸透镜成像规律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实验时，将点燃的蜡烛、凸透镜、光屏调试到如图所示的位置，光屏中心正好出现清晰地像（未画出），下列说法正确的是（　　）</w:t>
      </w:r>
      <w:r>
        <w:rPr>
          <w:color w:val="000000"/>
          <w:lang w:eastAsia="zh-CN"/>
        </w:rPr>
        <w:t xml:space="preserve">  </w:t>
      </w:r>
    </w:p>
    <w:p w:rsidR="009E6898" w:rsidRDefault="00DA29B3" w:rsidP="00032036">
      <w:pPr>
        <w:spacing w:after="0" w:line="360" w:lineRule="auto"/>
      </w:pPr>
      <w:r>
        <w:rPr>
          <w:color w:val="000000"/>
          <w:lang w:eastAsia="zh-CN"/>
        </w:rPr>
        <w:t xml:space="preserve"> </w:t>
      </w:r>
      <w:r w:rsidR="00834943">
        <w:rPr>
          <w:noProof/>
        </w:rPr>
        <w:pict>
          <v:shape id="图片 10" o:spid="_x0000_i1034" type="#_x0000_t75" style="width:318pt;height:115.5pt;visibility:visible;mso-wrap-style:square">
            <v:imagedata r:id="rId18" o:title="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凸透镜焦距为</w:t>
      </w:r>
      <w:r>
        <w:rPr>
          <w:color w:val="000000"/>
          <w:lang w:eastAsia="zh-CN"/>
        </w:rPr>
        <w:t>20cm                                            </w:t>
      </w:r>
      <w:r w:rsidR="00834943">
        <w:rPr>
          <w:noProof/>
        </w:rPr>
        <w:pict>
          <v:shape id="图片 11" o:spid="_x0000_i1035" type="#_x0000_t75" style="width:2.25pt;height:3pt;visibility:visible;mso-wrap-style:square">
            <v:imagedata r:id="rId1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屏上的像是倒立、缩小的实像</w:t>
      </w:r>
      <w:r>
        <w:rPr>
          <w:color w:val="000000"/>
          <w:lang w:eastAsia="zh-CN"/>
        </w:rPr>
        <w:t>                       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蜡烛燃烧变短，屏上像的位置会下降</w:t>
      </w:r>
      <w:r>
        <w:rPr>
          <w:color w:val="000000"/>
          <w:lang w:eastAsia="zh-CN"/>
        </w:rPr>
        <w:t>                  </w:t>
      </w:r>
      <w:r w:rsidR="00834943">
        <w:rPr>
          <w:noProof/>
        </w:rPr>
        <w:pict>
          <v:shape id="图片 12" o:spid="_x0000_i1036" type="#_x0000_t75" style="width:2.25pt;height:3pt;visibility:visible;mso-wrap-style:square">
            <v:imagedata r:id="rId1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取走光屏，则凸透镜不成像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某班同学在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的实验中，</w:t>
      </w:r>
      <w:r>
        <w:rPr>
          <w:color w:val="000000"/>
          <w:lang w:eastAsia="zh-CN"/>
        </w:rPr>
        <w:t>记录并绘制了像到凸透镜的距离</w:t>
      </w:r>
      <w:r>
        <w:rPr>
          <w:color w:val="000000"/>
          <w:lang w:eastAsia="zh-CN"/>
        </w:rPr>
        <w:t>v</w:t>
      </w:r>
      <w:r>
        <w:rPr>
          <w:color w:val="000000"/>
          <w:lang w:eastAsia="zh-CN"/>
        </w:rPr>
        <w:t>跟物体到凸透镜的距离</w:t>
      </w:r>
      <w:r>
        <w:rPr>
          <w:color w:val="000000"/>
          <w:lang w:eastAsia="zh-CN"/>
        </w:rPr>
        <w:t>u</w:t>
      </w:r>
      <w:r>
        <w:rPr>
          <w:color w:val="000000"/>
          <w:lang w:eastAsia="zh-CN"/>
        </w:rPr>
        <w:t>之间关系的图象，如图所示。下列判断正确的是（　　）</w:t>
      </w:r>
      <w:r>
        <w:rPr>
          <w:color w:val="000000"/>
          <w:lang w:eastAsia="zh-CN"/>
        </w:rPr>
        <w:t xml:space="preserve"> </w:t>
      </w:r>
    </w:p>
    <w:p w:rsidR="009E6898" w:rsidRDefault="00834943" w:rsidP="00032036">
      <w:pPr>
        <w:spacing w:after="0" w:line="360" w:lineRule="auto"/>
      </w:pPr>
      <w:r>
        <w:rPr>
          <w:noProof/>
        </w:rPr>
        <w:lastRenderedPageBreak/>
        <w:pict>
          <v:shape id="图片 13" o:spid="_x0000_i1037" type="#_x0000_t75" style="width:122.25pt;height:110.25pt;visibility:visible;mso-wrap-style:square">
            <v:imagedata r:id="rId20" o:title="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该凸透镜的焦距是</w:t>
      </w:r>
      <w:r>
        <w:rPr>
          <w:color w:val="000000"/>
          <w:lang w:eastAsia="zh-CN"/>
        </w:rPr>
        <w:t>16 cm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当</w:t>
      </w:r>
      <w:r>
        <w:rPr>
          <w:color w:val="000000"/>
          <w:lang w:eastAsia="zh-CN"/>
        </w:rPr>
        <w:t>u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>12 cm</w:t>
      </w:r>
      <w:r>
        <w:rPr>
          <w:color w:val="000000"/>
          <w:lang w:eastAsia="zh-CN"/>
        </w:rPr>
        <w:t>时，在光屏上能得到一个缩小的像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当</w:t>
      </w:r>
      <w:r>
        <w:rPr>
          <w:color w:val="000000"/>
          <w:lang w:eastAsia="zh-CN"/>
        </w:rPr>
        <w:t>u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>20 cm</w:t>
      </w:r>
      <w:r>
        <w:rPr>
          <w:color w:val="000000"/>
          <w:lang w:eastAsia="zh-CN"/>
        </w:rPr>
        <w:t>时成放大的像，投影仪就是根据这一原理制成的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把物体从距凸透镜</w:t>
      </w:r>
      <w:r>
        <w:rPr>
          <w:color w:val="000000"/>
          <w:lang w:eastAsia="zh-CN"/>
        </w:rPr>
        <w:t>12 cm</w:t>
      </w:r>
      <w:r>
        <w:rPr>
          <w:color w:val="000000"/>
          <w:lang w:eastAsia="zh-CN"/>
        </w:rPr>
        <w:t>处移动到</w:t>
      </w:r>
      <w:r>
        <w:rPr>
          <w:color w:val="000000"/>
          <w:lang w:eastAsia="zh-CN"/>
        </w:rPr>
        <w:t>24 cm</w:t>
      </w:r>
      <w:r>
        <w:rPr>
          <w:color w:val="000000"/>
          <w:lang w:eastAsia="zh-CN"/>
        </w:rPr>
        <w:t>处的过程中，像逐渐变小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蜡烛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、某光学元件</w:t>
      </w:r>
      <w:r>
        <w:rPr>
          <w:color w:val="000000"/>
          <w:lang w:eastAsia="zh-CN"/>
        </w:rPr>
        <w:t>K</w:t>
      </w:r>
      <w:r>
        <w:rPr>
          <w:color w:val="000000"/>
          <w:lang w:eastAsia="zh-CN"/>
        </w:rPr>
        <w:t>和光屏</w:t>
      </w:r>
      <w:r>
        <w:rPr>
          <w:color w:val="000000"/>
          <w:lang w:eastAsia="zh-CN"/>
        </w:rPr>
        <w:t>P</w:t>
      </w:r>
      <w:r>
        <w:rPr>
          <w:color w:val="000000"/>
          <w:lang w:eastAsia="zh-CN"/>
        </w:rPr>
        <w:t>按下图示位置放置在光具座上，它们的中心在同一水平直线。此时光屏上可观察到烛焰清晰的像，则下列说法中正确的是（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14" o:spid="_x0000_i1038" type="#_x0000_t75" alt="图片_x0020_100009" style="width:348pt;height:108pt;visibility:visible;mso-wrap-style:square">
            <v:imagedata r:id="rId21" o:title="图片_x0020_100009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若</w:t>
      </w:r>
      <w:r>
        <w:rPr>
          <w:color w:val="000000"/>
          <w:lang w:eastAsia="zh-CN"/>
        </w:rPr>
        <w:t>K</w:t>
      </w:r>
      <w:r>
        <w:rPr>
          <w:color w:val="000000"/>
          <w:lang w:eastAsia="zh-CN"/>
        </w:rPr>
        <w:t>是小孔</w:t>
      </w:r>
      <w:r>
        <w:rPr>
          <w:color w:val="000000"/>
          <w:lang w:eastAsia="zh-CN"/>
        </w:rPr>
        <w:t>并将光屏向右移动少许，光屏上的像将变模糊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若</w:t>
      </w:r>
      <w:r>
        <w:rPr>
          <w:color w:val="000000"/>
          <w:lang w:eastAsia="zh-CN"/>
        </w:rPr>
        <w:t>K</w:t>
      </w:r>
      <w:r>
        <w:rPr>
          <w:color w:val="000000"/>
          <w:lang w:eastAsia="zh-CN"/>
        </w:rPr>
        <w:t>是凸透镜，则它的焦距满足</w:t>
      </w:r>
      <w:r>
        <w:rPr>
          <w:color w:val="000000"/>
          <w:lang w:eastAsia="zh-CN"/>
        </w:rPr>
        <w:t>f&gt;15cm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仅需水平移动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K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P</w:t>
      </w:r>
      <w:r>
        <w:rPr>
          <w:color w:val="000000"/>
          <w:lang w:eastAsia="zh-CN"/>
        </w:rPr>
        <w:t>中的一个，即可判断</w:t>
      </w:r>
      <w:r>
        <w:rPr>
          <w:color w:val="000000"/>
          <w:lang w:eastAsia="zh-CN"/>
        </w:rPr>
        <w:t>K</w:t>
      </w:r>
      <w:r>
        <w:rPr>
          <w:color w:val="000000"/>
          <w:lang w:eastAsia="zh-CN"/>
        </w:rPr>
        <w:t>是否为小孔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若</w:t>
      </w:r>
      <w:r>
        <w:rPr>
          <w:color w:val="000000"/>
          <w:lang w:eastAsia="zh-CN"/>
        </w:rPr>
        <w:t>K</w:t>
      </w:r>
      <w:r>
        <w:rPr>
          <w:color w:val="000000"/>
          <w:lang w:eastAsia="zh-CN"/>
        </w:rPr>
        <w:t>是凸透镜并移至</w:t>
      </w:r>
      <w:r>
        <w:rPr>
          <w:color w:val="000000"/>
          <w:lang w:eastAsia="zh-CN"/>
        </w:rPr>
        <w:t>35.0cm</w:t>
      </w:r>
      <w:r>
        <w:rPr>
          <w:color w:val="000000"/>
          <w:lang w:eastAsia="zh-CN"/>
        </w:rPr>
        <w:t>刻度线处，光屏上将得到清晰的缩小像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我们常常会看到树枝和树叶上有一些水珠，甲图中看到水珠后面远处景物是倒立的；乙图中透过树叶上的水珠观察到树叶清晰的叶脉。下列说法正确的是（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15" o:spid="_x0000_i1039" type="#_x0000_t75" alt="图片_x0020_100004" style="width:143.25pt;height:81pt;visibility:visible;mso-wrap-style:square">
            <v:imagedata r:id="rId22" o:title="图片_x0020_100004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乙图中的水珠其作用相当于一个放大镜</w:t>
      </w:r>
      <w:r>
        <w:rPr>
          <w:color w:val="000000"/>
          <w:lang w:eastAsia="zh-CN"/>
        </w:rPr>
        <w:t>               </w:t>
      </w:r>
      <w:r w:rsidR="00834943">
        <w:rPr>
          <w:noProof/>
        </w:rPr>
        <w:pict>
          <v:shape id="图片 16" o:spid="_x0000_i1040" type="#_x0000_t75" style="width:.75pt;height:3pt;visibility:visible;mso-wrap-style:square">
            <v:imagedata r:id="rId23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乙图中的像是可以成于光屏上的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甲图中的水珠其作用类似凹透镜</w:t>
      </w:r>
      <w:r>
        <w:rPr>
          <w:color w:val="000000"/>
          <w:lang w:eastAsia="zh-CN"/>
        </w:rPr>
        <w:t>                         </w:t>
      </w:r>
      <w:r w:rsidR="00834943">
        <w:rPr>
          <w:noProof/>
        </w:rPr>
        <w:pict>
          <v:shape id="图片 17" o:spid="_x0000_i1041" type="#_x0000_t75" style="width:2.25pt;height:3pt;visibility:visible;mso-wrap-style:square">
            <v:imagedata r:id="rId1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甲乙两图中的像都是虚像</w:t>
      </w:r>
    </w:p>
    <w:p w:rsidR="009E6898" w:rsidRDefault="00DA29B3" w:rsidP="00032036">
      <w:pPr>
        <w:spacing w:after="0" w:line="360" w:lineRule="auto"/>
      </w:pPr>
      <w:r>
        <w:rPr>
          <w:color w:val="000000"/>
          <w:lang w:eastAsia="zh-CN"/>
        </w:rPr>
        <w:t>11.“</w:t>
      </w:r>
      <w:r>
        <w:rPr>
          <w:color w:val="000000"/>
          <w:lang w:eastAsia="zh-CN"/>
        </w:rPr>
        <w:t>刷脸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实际上就是一种人脸识别，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刷脸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时只需面对摄像头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相当于凸透镜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，经系统自动拍照、扫描等，确认相关信息后，迅速完成认证。</w:t>
      </w:r>
      <w:r>
        <w:rPr>
          <w:color w:val="000000"/>
        </w:rPr>
        <w:t>下列有关说法正确的是</w:t>
      </w:r>
      <w:r>
        <w:rPr>
          <w:color w:val="000000"/>
        </w:rPr>
        <w:t xml:space="preserve">(    )  </w:t>
      </w:r>
    </w:p>
    <w:p w:rsidR="009E6898" w:rsidRDefault="00DA29B3" w:rsidP="00032036">
      <w:pPr>
        <w:spacing w:after="0" w:line="360" w:lineRule="auto"/>
      </w:pPr>
      <w:r>
        <w:rPr>
          <w:color w:val="000000"/>
        </w:rPr>
        <w:lastRenderedPageBreak/>
        <w:t xml:space="preserve"> </w:t>
      </w:r>
      <w:r w:rsidR="00834943">
        <w:rPr>
          <w:noProof/>
        </w:rPr>
        <w:pict>
          <v:shape id="图片 18" o:spid="_x0000_i1042" type="#_x0000_t75" style="width:86.25pt;height:51.75pt;visibility:visible;mso-wrap-style:square">
            <v:imagedata r:id="rId24" o:title="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光经过摄像头成像利用的是光的反射</w:t>
      </w:r>
      <w:r>
        <w:rPr>
          <w:color w:val="000000"/>
          <w:lang w:eastAsia="zh-CN"/>
        </w:rPr>
        <w:t>                  </w:t>
      </w:r>
      <w:r w:rsidR="00834943">
        <w:rPr>
          <w:noProof/>
        </w:rPr>
        <w:pict>
          <v:shape id="图片 19" o:spid="_x0000_i1043" type="#_x0000_t75" style="width:2.25pt;height:3pt;visibility:visible;mso-wrap-style:square">
            <v:imagedata r:id="rId1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摄像头成像特点与投影仪相同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“</w:t>
      </w:r>
      <w:r>
        <w:rPr>
          <w:color w:val="000000"/>
          <w:lang w:eastAsia="zh-CN"/>
        </w:rPr>
        <w:t>刷脸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时，面部应位于摄像头两倍焦距之外</w:t>
      </w:r>
      <w:r>
        <w:rPr>
          <w:color w:val="000000"/>
          <w:lang w:eastAsia="zh-CN"/>
        </w:rPr>
        <w:t>    </w:t>
      </w:r>
      <w:r w:rsidR="00834943">
        <w:rPr>
          <w:noProof/>
        </w:rPr>
        <w:pict>
          <v:shape id="图片 20" o:spid="_x0000_i1044" type="#_x0000_t75" style="width:2.25pt;height:3pt;visibility:visible;mso-wrap-style:square">
            <v:imagedata r:id="rId19" o:title=""/>
          </v:shape>
        </w:pict>
      </w:r>
      <w:r>
        <w:rPr>
          <w:color w:val="000000"/>
          <w:lang w:eastAsia="zh-CN"/>
        </w:rPr>
        <w:t>D. “</w:t>
      </w:r>
      <w:r>
        <w:rPr>
          <w:color w:val="000000"/>
          <w:lang w:eastAsia="zh-CN"/>
        </w:rPr>
        <w:t>刷脸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时，面部经摄像头成正立缩小的实像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如图</w:t>
      </w:r>
      <w:r>
        <w:rPr>
          <w:color w:val="000000"/>
          <w:lang w:eastAsia="zh-CN"/>
        </w:rPr>
        <w:t>所示，小红在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的实验中，烛焰在图示位置时能在光屏上成清晰的像，下列说法错误的是（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21" o:spid="_x0000_i1045" type="#_x0000_t75" alt="图片_x0020_100005" style="width:139.5pt;height:55.5pt;visibility:visible;mso-wrap-style:square">
            <v:imagedata r:id="rId25" o:title="图片_x0020_100005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保持蜡烛和光屏位置不变，只将透镜向蜡烛适当移动，仍成清晰的像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保持蜡烛和透镜位置不变，只将光屏向透镜适当移动，光屏上还会成清晰的像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保持蜡烛和透镜位置不变，眼睛在光屏后面，把光屏撤掉后通过透镜仍可以看到蜡烛的像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将一个近视眼镜放在蜡烛和透镜中间，为使光屏上成清晰像，将光屏向右适当移动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用图甲所示的装置测出凸透镜的焦距，并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，当蜡烛、透镜、光屏位置如图乙时，在光屏上可成清晰的像。下列说法正确的是（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22" o:spid="_x0000_i1046" type="#_x0000_t75" alt="图片_x0020_100015" style="width:278.25pt;height:83.25pt;visibility:visible;mso-wrap-style:square">
            <v:imagedata r:id="rId26" o:title="图片_x0020_100015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凸透镜的焦距是</w:t>
      </w:r>
      <w:r>
        <w:rPr>
          <w:color w:val="000000"/>
          <w:lang w:eastAsia="zh-CN"/>
        </w:rPr>
        <w:t>20cm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图乙中烛焰成的是倒立放大的像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照相机成像特点与图乙中所成像的特点相同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将蜡烛远离凸透镜，保持凸透镜、光屏位置不变，烛焰可在光屏上成清晰的像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如图所示，在光屏上得到烛焰清晰的像，以下说法正确的是（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23" o:spid="_x0000_i1047" type="#_x0000_t75" alt="图片_x0020_100001" style="width:171.75pt;height:69.75pt;visibility:visible;mso-wrap-style:square">
            <v:imagedata r:id="rId27" o:title="图片_x0020_100001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此时光屏上成倒立缩小的实像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将蜡烛向下移动，光屏上的像也跟着向下移动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在蜡烛和凸透镜之间放一个近视镜，适当向右移动光屏能在光屏上看到清</w:t>
      </w:r>
      <w:r>
        <w:rPr>
          <w:color w:val="000000"/>
          <w:lang w:eastAsia="zh-CN"/>
        </w:rPr>
        <w:t>晰的像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将蜡烛放到</w:t>
      </w:r>
      <w:r>
        <w:rPr>
          <w:color w:val="000000"/>
          <w:lang w:eastAsia="zh-CN"/>
        </w:rPr>
        <w:t>44cm</w:t>
      </w:r>
      <w:r>
        <w:rPr>
          <w:color w:val="000000"/>
          <w:lang w:eastAsia="zh-CN"/>
        </w:rPr>
        <w:t>刻度线处时，移动光屏，能在光屏上承接到放大的像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15.</w:t>
      </w:r>
      <w:r>
        <w:rPr>
          <w:color w:val="000000"/>
          <w:lang w:eastAsia="zh-CN"/>
        </w:rPr>
        <w:t>将一物体放在凸透镜前，使物距依次为</w:t>
      </w:r>
      <w:r>
        <w:rPr>
          <w:color w:val="000000"/>
          <w:lang w:eastAsia="zh-CN"/>
        </w:rPr>
        <w:t>6cm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18cm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24cm</w:t>
      </w:r>
      <w:r>
        <w:rPr>
          <w:color w:val="000000"/>
          <w:lang w:eastAsia="zh-CN"/>
        </w:rPr>
        <w:t>，分别得到放大的虚像、放大的实像和缩小的实像，则凸透镜的焦距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满足关系式（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9E6898" w:rsidRDefault="00DA29B3" w:rsidP="00032036">
      <w:pPr>
        <w:spacing w:after="0" w:line="360" w:lineRule="auto"/>
        <w:ind w:left="150"/>
      </w:pPr>
      <w:r>
        <w:rPr>
          <w:color w:val="000000"/>
        </w:rPr>
        <w:t>A. f</w:t>
      </w:r>
      <w:r>
        <w:rPr>
          <w:color w:val="000000"/>
        </w:rPr>
        <w:t>＜</w:t>
      </w:r>
      <w:r>
        <w:rPr>
          <w:color w:val="000000"/>
        </w:rPr>
        <w:t>6cm                 </w:t>
      </w:r>
      <w:r w:rsidR="00834943">
        <w:rPr>
          <w:noProof/>
        </w:rPr>
        <w:pict>
          <v:shape id="图片 24" o:spid="_x0000_i1048" type="#_x0000_t75" style="width:1.5pt;height:3pt;visibility:visible;mso-wrap-style:square">
            <v:imagedata r:id="rId28" o:title=""/>
          </v:shape>
        </w:pict>
      </w:r>
      <w:r>
        <w:rPr>
          <w:color w:val="000000"/>
        </w:rPr>
        <w:t>B. 6cm</w:t>
      </w:r>
      <w:r>
        <w:rPr>
          <w:color w:val="000000"/>
        </w:rPr>
        <w:t>＜</w:t>
      </w:r>
      <w:r>
        <w:rPr>
          <w:color w:val="000000"/>
        </w:rPr>
        <w:t>f</w:t>
      </w:r>
      <w:r>
        <w:rPr>
          <w:color w:val="000000"/>
        </w:rPr>
        <w:t>＜</w:t>
      </w:r>
      <w:r>
        <w:rPr>
          <w:color w:val="000000"/>
        </w:rPr>
        <w:t>18cm                 </w:t>
      </w:r>
      <w:r w:rsidR="00834943">
        <w:rPr>
          <w:noProof/>
        </w:rPr>
        <w:pict>
          <v:shape id="图片 25" o:spid="_x0000_i1049" type="#_x0000_t75" style="width:1.5pt;height:3pt;visibility:visible;mso-wrap-style:square">
            <v:imagedata r:id="rId28" o:title=""/>
          </v:shape>
        </w:pict>
      </w:r>
      <w:r>
        <w:rPr>
          <w:color w:val="000000"/>
        </w:rPr>
        <w:t>C. 9cm</w:t>
      </w:r>
      <w:r>
        <w:rPr>
          <w:color w:val="000000"/>
        </w:rPr>
        <w:t>＜</w:t>
      </w:r>
      <w:r>
        <w:rPr>
          <w:color w:val="000000"/>
        </w:rPr>
        <w:t>f</w:t>
      </w:r>
      <w:r>
        <w:rPr>
          <w:color w:val="000000"/>
        </w:rPr>
        <w:t>＜</w:t>
      </w:r>
      <w:r>
        <w:rPr>
          <w:color w:val="000000"/>
        </w:rPr>
        <w:t>12cm                 </w:t>
      </w:r>
      <w:r w:rsidR="00834943">
        <w:rPr>
          <w:noProof/>
        </w:rPr>
        <w:pict>
          <v:shape id="图片 26" o:spid="_x0000_i1050" type="#_x0000_t75" style="width:1.5pt;height:3pt;visibility:visible;mso-wrap-style:square">
            <v:imagedata r:id="rId28" o:title=""/>
          </v:shape>
        </w:pict>
      </w:r>
      <w:r>
        <w:rPr>
          <w:color w:val="000000"/>
        </w:rPr>
        <w:t>D. 18cm</w:t>
      </w:r>
      <w:r>
        <w:rPr>
          <w:color w:val="000000"/>
        </w:rPr>
        <w:t>＜</w:t>
      </w:r>
      <w:r>
        <w:rPr>
          <w:color w:val="000000"/>
        </w:rPr>
        <w:t>f</w:t>
      </w:r>
      <w:r>
        <w:rPr>
          <w:color w:val="000000"/>
        </w:rPr>
        <w:t>＜</w:t>
      </w:r>
      <w:r>
        <w:rPr>
          <w:color w:val="000000"/>
        </w:rPr>
        <w:t>24cm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下图为小红同学的脸庞外形和大小，通过凸透镜看她的脸庞时，不可能看到的像为下图的（</w:t>
      </w:r>
      <w:r>
        <w:rPr>
          <w:color w:val="000000"/>
          <w:lang w:eastAsia="zh-CN"/>
        </w:rPr>
        <w:t xml:space="preserve"> 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27" o:spid="_x0000_i1051" type="#_x0000_t75" alt="图片_x0020_648446683" style="width:45.75pt;height:63pt;visibility:visible;mso-wrap-style:square">
            <v:imagedata r:id="rId29" o:title="图片_x0020_648446683"/>
          </v:shape>
        </w:pic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834943">
        <w:rPr>
          <w:noProof/>
        </w:rPr>
        <w:pict>
          <v:shape id="图片 28" o:spid="_x0000_i1052" type="#_x0000_t75" alt="图片_x0020_2066182379" style="width:58.5pt;height:82.5pt;visibility:visible;mso-wrap-style:square">
            <v:imagedata r:id="rId30" o:title="图片_x0020_2066182379"/>
          </v:shape>
        </w:pict>
      </w:r>
      <w:r>
        <w:rPr>
          <w:color w:val="000000"/>
          <w:lang w:eastAsia="zh-CN"/>
        </w:rPr>
        <w:t>                          B. </w:t>
      </w:r>
      <w:r w:rsidR="00834943">
        <w:rPr>
          <w:noProof/>
        </w:rPr>
        <w:pict>
          <v:shape id="图片 29" o:spid="_x0000_i1053" type="#_x0000_t75" alt="图片_x0020_272727761" style="width:57.75pt;height:82.5pt;visibility:visible;mso-wrap-style:square">
            <v:imagedata r:id="rId31" o:title="图片_x0020_272727761"/>
          </v:shape>
        </w:pict>
      </w:r>
      <w:r>
        <w:rPr>
          <w:color w:val="000000"/>
          <w:lang w:eastAsia="zh-CN"/>
        </w:rPr>
        <w:t>                          C. </w:t>
      </w:r>
      <w:r w:rsidR="00834943">
        <w:rPr>
          <w:noProof/>
        </w:rPr>
        <w:pict>
          <v:shape id="图片 30" o:spid="_x0000_i1054" type="#_x0000_t75" alt="图片_x0020_1921394016" style="width:34.5pt;height:48.75pt;visibility:visible;mso-wrap-style:square">
            <v:imagedata r:id="rId32" o:title="图片_x0020_1921394016"/>
          </v:shape>
        </w:pict>
      </w:r>
      <w:r>
        <w:rPr>
          <w:color w:val="000000"/>
          <w:lang w:eastAsia="zh-CN"/>
        </w:rPr>
        <w:t>                          D. </w:t>
      </w:r>
      <w:r w:rsidR="00834943">
        <w:rPr>
          <w:noProof/>
        </w:rPr>
        <w:pict>
          <v:shape id="图片 31" o:spid="_x0000_i1055" type="#_x0000_t75" alt="图片_x0020_1120277823" style="width:33pt;height:46.5pt;visibility:visible;mso-wrap-style:square">
            <v:imagedata r:id="rId33" o:title="图片_x0020_1120277823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如图甲所示，在白纸上画了两个箭头，用玻璃杯装半杯水放在白纸前，人眼观察到位于下方的箭头发生了变化，如图乙所示，下列说法正确的是（</w:t>
      </w:r>
      <w:r>
        <w:rPr>
          <w:color w:val="000000"/>
          <w:lang w:eastAsia="zh-CN"/>
        </w:rPr>
        <w:t xml:space="preserve">  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E6898" w:rsidRDefault="00DA29B3" w:rsidP="00032036">
      <w:pPr>
        <w:spacing w:after="0" w:line="360" w:lineRule="auto"/>
      </w:pPr>
      <w:r>
        <w:rPr>
          <w:color w:val="000000"/>
          <w:lang w:eastAsia="zh-CN"/>
        </w:rPr>
        <w:t xml:space="preserve"> </w:t>
      </w:r>
      <w:r w:rsidR="00834943">
        <w:rPr>
          <w:noProof/>
        </w:rPr>
        <w:pict>
          <v:shape id="图片 32" o:spid="_x0000_i1056" type="#_x0000_t75" style="width:194.25pt;height:94.5pt;visibility:visible;mso-wrap-style:square">
            <v:imagedata r:id="rId34" o:title="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水杯的下半部分相当于凹透镜，对光线有发散作用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水杯下半部分</w:t>
      </w:r>
      <w:r>
        <w:rPr>
          <w:color w:val="000000"/>
          <w:lang w:eastAsia="zh-CN"/>
        </w:rPr>
        <w:t>的箭头是倒立、缩小的实像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这种成像原理在生活中的应用实例是投影仪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要使水杯下方的箭头成的像变大，应将纸片远离水杯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某同学在探究凸透镜成像的规律时，在光屏上得到了一个清晰的烛焰的像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下图所示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，为使光屏上清晰的像变大些，下列调节方法可行的是</w:t>
      </w:r>
      <w:r>
        <w:rPr>
          <w:color w:val="000000"/>
          <w:lang w:eastAsia="zh-CN"/>
        </w:rPr>
        <w:t xml:space="preserve">(   )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33" o:spid="_x0000_i1057" type="#_x0000_t75" alt="图片_x0020_822595681" style="width:139.5pt;height:45pt;visibility:visible;mso-wrap-style:square">
            <v:imagedata r:id="rId35" o:title="图片_x0020_822595681"/>
          </v:shape>
        </w:pic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将蜡烛适当远离透镜，光屏适当靠近透镜</w:t>
      </w:r>
      <w:r>
        <w:rPr>
          <w:color w:val="000000"/>
          <w:lang w:eastAsia="zh-CN"/>
        </w:rPr>
        <w:t>           </w:t>
      </w:r>
      <w:r w:rsidR="00834943">
        <w:rPr>
          <w:noProof/>
        </w:rPr>
        <w:pict>
          <v:shape id="图片 34" o:spid="_x0000_i1058" type="#_x0000_t75" style="width:2.25pt;height:3pt;visibility:visible;mso-wrap-style:square">
            <v:imagedata r:id="rId1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将蜡烛适当靠近透镜，光屏适当远离透镜</w:t>
      </w:r>
    </w:p>
    <w:p w:rsidR="009E6898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将透镜适当远离蜡烛</w:t>
      </w:r>
      <w:r>
        <w:rPr>
          <w:color w:val="000000"/>
          <w:lang w:eastAsia="zh-CN"/>
        </w:rPr>
        <w:t>                                           </w:t>
      </w:r>
      <w:r w:rsidR="00834943">
        <w:rPr>
          <w:noProof/>
        </w:rPr>
        <w:pict>
          <v:shape id="图片 35" o:spid="_x0000_i1059" type="#_x0000_t75" style="width:.75pt;height:3pt;visibility:visible;mso-wrap-style:square">
            <v:imagedata r:id="rId23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将透镜适当</w:t>
      </w:r>
      <w:r>
        <w:rPr>
          <w:color w:val="000000"/>
          <w:lang w:eastAsia="zh-CN"/>
        </w:rPr>
        <w:t>靠近光屏</w:t>
      </w:r>
    </w:p>
    <w:p w:rsidR="009E6898" w:rsidRDefault="00DA29B3" w:rsidP="00032036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二、填空题</w:t>
      </w:r>
    </w:p>
    <w:p w:rsidR="009E6898" w:rsidRDefault="00DA29B3" w:rsidP="00032036">
      <w:pPr>
        <w:spacing w:after="0" w:line="360" w:lineRule="auto"/>
      </w:pPr>
      <w:r>
        <w:rPr>
          <w:color w:val="000000"/>
          <w:lang w:eastAsia="zh-CN"/>
        </w:rPr>
        <w:lastRenderedPageBreak/>
        <w:t>19.</w:t>
      </w:r>
      <w:r>
        <w:rPr>
          <w:color w:val="000000"/>
          <w:lang w:eastAsia="zh-CN"/>
        </w:rPr>
        <w:t>如图所示，一束平行光正对凸透镜射入后，在光屏上得到一个最小、最亮的光斑，则此凸透镜的焦距是</w:t>
      </w:r>
      <w:r>
        <w:rPr>
          <w:color w:val="000000"/>
          <w:lang w:eastAsia="zh-CN"/>
        </w:rPr>
        <w:t>________cm</w:t>
      </w:r>
      <w:r>
        <w:rPr>
          <w:color w:val="000000"/>
          <w:lang w:eastAsia="zh-CN"/>
        </w:rPr>
        <w:t>；用此凸透镜探究成像规律，将蜡烛放在图中光具座的</w:t>
      </w:r>
      <w:r>
        <w:rPr>
          <w:color w:val="000000"/>
          <w:lang w:eastAsia="zh-CN"/>
        </w:rPr>
        <w:t>45cm</w:t>
      </w:r>
      <w:r>
        <w:rPr>
          <w:color w:val="000000"/>
          <w:lang w:eastAsia="zh-CN"/>
        </w:rPr>
        <w:t>刻度线处时，成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放大的虚像（选填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正立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倒立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），此时人眼要在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一侧才能观察到像。</w:t>
      </w:r>
      <w:r>
        <w:rPr>
          <w:color w:val="000000"/>
        </w:rPr>
        <w:t>（选填</w:t>
      </w:r>
      <w:r>
        <w:rPr>
          <w:color w:val="000000"/>
        </w:rPr>
        <w:t>“</w:t>
      </w:r>
      <w:r>
        <w:rPr>
          <w:color w:val="000000"/>
        </w:rPr>
        <w:t>蜡烛</w:t>
      </w:r>
      <w:r>
        <w:rPr>
          <w:color w:val="000000"/>
        </w:rPr>
        <w:t>”</w:t>
      </w:r>
      <w:r>
        <w:rPr>
          <w:color w:val="000000"/>
        </w:rPr>
        <w:t>或</w:t>
      </w:r>
      <w:r>
        <w:rPr>
          <w:color w:val="000000"/>
        </w:rPr>
        <w:t>“</w:t>
      </w:r>
      <w:r>
        <w:rPr>
          <w:color w:val="000000"/>
        </w:rPr>
        <w:t>光屏</w:t>
      </w:r>
      <w:r>
        <w:rPr>
          <w:color w:val="000000"/>
        </w:rPr>
        <w:t>”</w:t>
      </w:r>
      <w:r>
        <w:rPr>
          <w:color w:val="000000"/>
        </w:rPr>
        <w:t>）。</w:t>
      </w:r>
      <w:r>
        <w:rPr>
          <w:color w:val="000000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36" o:spid="_x0000_i1060" type="#_x0000_t75" alt="图片_x0020_100012" style="width:185.25pt;height:71.25pt;visibility:visible;mso-wrap-style:square">
            <v:imagedata r:id="rId36" o:title="图片_x0020_100012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某同学在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的实验中，绘制了如图所示的图像（</w:t>
      </w:r>
      <w:r>
        <w:rPr>
          <w:color w:val="000000"/>
          <w:lang w:eastAsia="zh-CN"/>
        </w:rPr>
        <w:t>v</w:t>
      </w:r>
      <w:r>
        <w:rPr>
          <w:color w:val="000000"/>
          <w:lang w:eastAsia="zh-CN"/>
        </w:rPr>
        <w:t>表示像到凸透镜的距离，</w:t>
      </w:r>
      <w:r>
        <w:rPr>
          <w:color w:val="000000"/>
          <w:lang w:eastAsia="zh-CN"/>
        </w:rPr>
        <w:t>u</w:t>
      </w:r>
      <w:r>
        <w:rPr>
          <w:color w:val="000000"/>
          <w:lang w:eastAsia="zh-CN"/>
        </w:rPr>
        <w:t>表示物体到凸透镜的距离），用该凸透镜作放大镜使用时，被观察的物体到透镜的距离在</w:t>
      </w:r>
      <w:r>
        <w:rPr>
          <w:color w:val="000000"/>
          <w:lang w:eastAsia="zh-CN"/>
        </w:rPr>
        <w:t>________cm</w:t>
      </w:r>
      <w:r>
        <w:rPr>
          <w:color w:val="000000"/>
          <w:lang w:eastAsia="zh-CN"/>
        </w:rPr>
        <w:t>以内；把物体从距凸透镜</w:t>
      </w:r>
      <w:r>
        <w:rPr>
          <w:color w:val="000000"/>
          <w:lang w:eastAsia="zh-CN"/>
        </w:rPr>
        <w:t>3cm</w:t>
      </w:r>
      <w:r>
        <w:rPr>
          <w:color w:val="000000"/>
          <w:lang w:eastAsia="zh-CN"/>
        </w:rPr>
        <w:t>处移动到距凸透镜</w:t>
      </w:r>
      <w:r>
        <w:rPr>
          <w:color w:val="000000"/>
          <w:lang w:eastAsia="zh-CN"/>
        </w:rPr>
        <w:t>20cm</w:t>
      </w:r>
      <w:r>
        <w:rPr>
          <w:color w:val="000000"/>
          <w:lang w:eastAsia="zh-CN"/>
        </w:rPr>
        <w:t>处的过程中，像的大小将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变大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变小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先变小再变大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先变大再变小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37" o:spid="_x0000_i1061" type="#_x0000_t75" alt="图片_x0020_100008" style="width:120pt;height:75pt;visibility:visible;mso-wrap-style:square">
            <v:imagedata r:id="rId37" o:title="图片_x0020_100008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将一凸透镜正对太阳，可在距透镜</w:t>
      </w:r>
      <w:r>
        <w:rPr>
          <w:color w:val="000000"/>
          <w:lang w:eastAsia="zh-CN"/>
        </w:rPr>
        <w:t>20cm</w:t>
      </w:r>
      <w:r>
        <w:rPr>
          <w:color w:val="000000"/>
          <w:lang w:eastAsia="zh-CN"/>
        </w:rPr>
        <w:t>处得到一个最小、最亮的光斑，则此凸透镜的焦距是</w:t>
      </w:r>
      <w:r>
        <w:rPr>
          <w:color w:val="000000"/>
          <w:lang w:eastAsia="zh-CN"/>
        </w:rPr>
        <w:t>________cm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若将一个物体放在此透镜前</w:t>
      </w:r>
      <w:r>
        <w:rPr>
          <w:color w:val="000000"/>
          <w:lang w:eastAsia="zh-CN"/>
        </w:rPr>
        <w:t>30cm</w:t>
      </w:r>
      <w:r>
        <w:rPr>
          <w:color w:val="000000"/>
          <w:lang w:eastAsia="zh-CN"/>
        </w:rPr>
        <w:t>处，则可在透镜另一侧得到一个倒立、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的实像。若将此物体远离凸透镜，而在屏上仍能得到清晰的像，则光</w:t>
      </w:r>
      <w:r>
        <w:rPr>
          <w:color w:val="000000"/>
          <w:lang w:eastAsia="zh-CN"/>
        </w:rPr>
        <w:t>屏应该向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（靠近</w:t>
      </w:r>
      <w:r>
        <w:rPr>
          <w:color w:val="000000"/>
          <w:lang w:eastAsia="zh-CN"/>
        </w:rPr>
        <w:t>/</w:t>
      </w:r>
      <w:r>
        <w:rPr>
          <w:color w:val="000000"/>
          <w:lang w:eastAsia="zh-CN"/>
        </w:rPr>
        <w:t>远离）凸透镜的方向移动，在此过程中，像逐渐变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（大</w:t>
      </w:r>
      <w:r>
        <w:rPr>
          <w:color w:val="000000"/>
          <w:lang w:eastAsia="zh-CN"/>
        </w:rPr>
        <w:t>/</w:t>
      </w:r>
      <w:r>
        <w:rPr>
          <w:color w:val="000000"/>
          <w:lang w:eastAsia="zh-CN"/>
        </w:rPr>
        <w:t>小）。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三、作图题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如图所示，请画出发光点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经凸透镜后的出射光线，并确定发光点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的像点</w:t>
      </w:r>
      <w:r>
        <w:rPr>
          <w:color w:val="000000"/>
          <w:lang w:eastAsia="zh-CN"/>
        </w:rPr>
        <w:t>S′</w:t>
      </w:r>
      <w:r>
        <w:rPr>
          <w:color w:val="000000"/>
          <w:lang w:eastAsia="zh-CN"/>
        </w:rPr>
        <w:t>．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38" o:spid="_x0000_i1062" type="#_x0000_t75" style="width:104.25pt;height:1in;visibility:visible;mso-wrap-style:square">
            <v:imagedata r:id="rId38" o:title=""/>
          </v:shape>
        </w:pict>
      </w: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如图所示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是探究凸透镜成像规律实验时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光屏上所得到的像</w:t>
      </w:r>
      <w:r>
        <w:rPr>
          <w:color w:val="000000"/>
          <w:lang w:eastAsia="zh-CN"/>
        </w:rPr>
        <w:t>.</w:t>
      </w:r>
      <w:r>
        <w:rPr>
          <w:color w:val="000000"/>
          <w:lang w:eastAsia="zh-CN"/>
        </w:rPr>
        <w:t>请你在图上大致画出其所对应的物体</w:t>
      </w:r>
      <w:r>
        <w:rPr>
          <w:color w:val="000000"/>
          <w:lang w:eastAsia="zh-CN"/>
        </w:rPr>
        <w:t>.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39" o:spid="_x0000_i1063" type="#_x0000_t75" style="width:195pt;height:83.25pt;visibility:visible;mso-wrap-style:square">
            <v:imagedata r:id="rId39" o:title=""/>
          </v:shape>
        </w:pict>
      </w:r>
    </w:p>
    <w:p w:rsidR="009E6898" w:rsidRDefault="00DA29B3" w:rsidP="00032036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四、实验探究题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物理创新实验小组的同学通过实验探究凸透镜成像规律。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lastRenderedPageBreak/>
        <w:pict>
          <v:shape id="图片 40" o:spid="_x0000_i1064" type="#_x0000_t75" alt="图片_x0020_100024" style="width:417pt;height:90pt;visibility:visible;mso-wrap-style:square">
            <v:imagedata r:id="rId40" o:title="图片_x0020_100024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）为了使烛焰的像能成在光屏的中央，要调整三者的位置，使它们的中心在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）通过实验他得到了凸透镜成实像时的像距</w:t>
      </w:r>
      <w:r>
        <w:rPr>
          <w:i/>
          <w:color w:val="000000"/>
          <w:lang w:eastAsia="zh-CN"/>
        </w:rPr>
        <w:t>v</w:t>
      </w:r>
      <w:r>
        <w:rPr>
          <w:color w:val="000000"/>
          <w:lang w:eastAsia="zh-CN"/>
        </w:rPr>
        <w:t>和物距</w:t>
      </w:r>
      <w:r>
        <w:rPr>
          <w:i/>
          <w:color w:val="000000"/>
          <w:lang w:eastAsia="zh-CN"/>
        </w:rPr>
        <w:t>u</w:t>
      </w:r>
      <w:r>
        <w:rPr>
          <w:color w:val="000000"/>
          <w:lang w:eastAsia="zh-CN"/>
        </w:rPr>
        <w:t>的关系（如图甲所示），由图可知凸透镜的焦距是</w:t>
      </w:r>
      <w:r>
        <w:rPr>
          <w:color w:val="000000"/>
          <w:lang w:eastAsia="zh-CN"/>
        </w:rPr>
        <w:t>________cm</w:t>
      </w:r>
      <w:r>
        <w:rPr>
          <w:color w:val="000000"/>
          <w:lang w:eastAsia="zh-CN"/>
        </w:rPr>
        <w:t>；当物距为</w:t>
      </w:r>
      <w:r>
        <w:rPr>
          <w:color w:val="000000"/>
          <w:lang w:eastAsia="zh-CN"/>
        </w:rPr>
        <w:t>15cm</w:t>
      </w:r>
      <w:r>
        <w:rPr>
          <w:color w:val="000000"/>
          <w:lang w:eastAsia="zh-CN"/>
        </w:rPr>
        <w:t>时的成像特点可应用于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照相机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投影仪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放大镜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）；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）某次实验中将蜡烛和光屏调整到图乙位置时，光屏上出现清晰的倒立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的像（选填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放大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缩小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等大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）；保持蜡烛和光屏的位置不动，只将凸透镜向左移动，可以在光屏上再次看到一个清晰的倒立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的像（选填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放大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缩小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等大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）；接着用一块遮光布遮住凸透镜的下半部分</w:t>
      </w:r>
      <w:r>
        <w:rPr>
          <w:color w:val="000000"/>
          <w:lang w:eastAsia="zh-CN"/>
        </w:rPr>
        <w:t>，可观察到光屏上的像是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完整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不完整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）的；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）蜡烛在燃烧过程中不断变短，导致光屏上的像向上移动。为使像重新回到光屏中央，可将蜡烛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向上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向下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）移动；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）如图丙所示，烛焰的像重新回到光屏中央后，若将一远视眼镜片放在凸透镜前，光屏上的像变模糊了，接着要将光屏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向左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向右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）移动，像又清晰了。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物理兴趣小组在探究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凸透镜成像的规律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实验时：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）用图甲所示的装置测出凸透镜的焦距为</w:t>
      </w:r>
      <w:r>
        <w:rPr>
          <w:color w:val="000000"/>
          <w:lang w:eastAsia="zh-CN"/>
        </w:rPr>
        <w:t>_____</w:t>
      </w:r>
      <w:r>
        <w:rPr>
          <w:color w:val="000000"/>
          <w:lang w:eastAsia="zh-CN"/>
        </w:rPr>
        <w:t>___cm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41" o:spid="_x0000_i1065" type="#_x0000_t75" alt="图片_x0020_1004483961" style="width:277.5pt;height:109.5pt;visibility:visible;mso-wrap-style:square">
            <v:imagedata r:id="rId41" o:title="图片_x0020_1004483961"/>
          </v:shape>
        </w:pict>
      </w:r>
      <w:r>
        <w:rPr>
          <w:noProof/>
        </w:rPr>
        <w:pict>
          <v:shape id="图片 42" o:spid="_x0000_i1066" type="#_x0000_t75" alt="图片_x0020_972881106" style="width:282pt;height:117.75pt;visibility:visible;mso-wrap-style:square">
            <v:imagedata r:id="rId42" o:title="图片_x0020_972881106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）图乙是某次实验时观察到的现象，生活中的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放大镜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投影仪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照相机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）是利用这一原理制成的。保持凸透镜不动，把蜡烛向左移动一段距离，要想在光屏上再次得到清晰的像，应该把光屏向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左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右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）移动一段距离，像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）；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）实验时，光屏上得到了蜡烛清晰的像，一同学不小心将光屏碰倒了，此时看不到蜡烛的像了，则有同学认为像消失了，这种说法正确吗？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正确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错误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00"/>
          <w:lang w:eastAsia="zh-CN"/>
        </w:rPr>
        <w:t>用如图所示的装置做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实验。图甲中一束平行光射向凸透镜，光屏上得到一个最小、最亮的光斑。</w:t>
      </w:r>
      <w:r>
        <w:rPr>
          <w:color w:val="000000"/>
          <w:lang w:eastAsia="zh-CN"/>
        </w:rPr>
        <w:t xml:space="preserve"> </w:t>
      </w:r>
    </w:p>
    <w:p w:rsidR="009E6898" w:rsidRDefault="00834943" w:rsidP="00032036">
      <w:pPr>
        <w:spacing w:after="0" w:line="360" w:lineRule="auto"/>
      </w:pPr>
      <w:r>
        <w:rPr>
          <w:noProof/>
        </w:rPr>
        <w:lastRenderedPageBreak/>
        <w:pict>
          <v:shape id="图片 43" o:spid="_x0000_i1067" type="#_x0000_t75" style="width:367.5pt;height:87pt;visibility:visible;mso-wrap-style:square">
            <v:imagedata r:id="rId43" o:title="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）请在甲图中画出光线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通过凸透镜的折射光线。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）图乙中烛焰在光屏上恰好成一清晰的像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未画出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，则该像是倒立、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的实像。若在图乙中将凸透镜移到</w:t>
      </w:r>
      <w:r>
        <w:rPr>
          <w:color w:val="000000"/>
          <w:lang w:eastAsia="zh-CN"/>
        </w:rPr>
        <w:t>55cm</w:t>
      </w:r>
      <w:r>
        <w:rPr>
          <w:color w:val="000000"/>
          <w:lang w:eastAsia="zh-CN"/>
        </w:rPr>
        <w:t>刻度线处，则将光屏移动到</w:t>
      </w:r>
      <w:r>
        <w:rPr>
          <w:color w:val="000000"/>
          <w:lang w:eastAsia="zh-CN"/>
        </w:rPr>
        <w:t>________cm</w:t>
      </w:r>
      <w:r>
        <w:rPr>
          <w:color w:val="000000"/>
          <w:lang w:eastAsia="zh-CN"/>
        </w:rPr>
        <w:t>刻度线处，可以再次看到清晰的像。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）若在图乙中烛焰和凸透镜之间放一近视眼镜的镜片，则将光屏向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左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右</w:t>
      </w:r>
      <w:r>
        <w:rPr>
          <w:color w:val="000000"/>
          <w:lang w:eastAsia="zh-CN"/>
        </w:rPr>
        <w:t>”)</w:t>
      </w:r>
      <w:r>
        <w:rPr>
          <w:color w:val="000000"/>
          <w:lang w:eastAsia="zh-CN"/>
        </w:rPr>
        <w:t>移动才能再次看到</w:t>
      </w:r>
      <w:r>
        <w:rPr>
          <w:color w:val="000000"/>
          <w:lang w:eastAsia="zh-CN"/>
        </w:rPr>
        <w:t>清晰的像。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）学校疫情防控用的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测温门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是利用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外线，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测温门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上安装的摄像头相当于凸透镜，成的是</w:t>
      </w:r>
      <w:r>
        <w:rPr>
          <w:color w:val="000000"/>
          <w:lang w:eastAsia="zh-CN"/>
        </w:rPr>
        <w:t>________(</w:t>
      </w:r>
      <w:r>
        <w:rPr>
          <w:color w:val="000000"/>
          <w:lang w:eastAsia="zh-CN"/>
        </w:rPr>
        <w:t>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实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虚</w:t>
      </w:r>
      <w:r>
        <w:rPr>
          <w:color w:val="000000"/>
          <w:lang w:eastAsia="zh-CN"/>
        </w:rPr>
        <w:t>”)</w:t>
      </w:r>
      <w:r>
        <w:rPr>
          <w:color w:val="000000"/>
          <w:lang w:eastAsia="zh-CN"/>
        </w:rPr>
        <w:t>像。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的实验中：</w:t>
      </w:r>
      <w:r>
        <w:rPr>
          <w:color w:val="000000"/>
          <w:lang w:eastAsia="zh-CN"/>
        </w:rPr>
        <w:t xml:space="preserve">  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44" o:spid="_x0000_i1068" type="#_x0000_t75" alt="图片_x0020_100021" style="width:262.5pt;height:78pt;visibility:visible;mso-wrap-style:square">
            <v:imagedata r:id="rId44" o:title="图片_x0020_100021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）实验装置正确安装并调节后，小芳同学某次实验情景如图所示，此时她在光屏上看到了烛焰清晰的像，生活中的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就是利用这一原理制成的；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）实验过程中，如果用不透明的硬纸板挡住凸透镜的上半部分，则光屏上的像</w:t>
      </w:r>
      <w:r>
        <w:rPr>
          <w:color w:val="000000"/>
          <w:lang w:eastAsia="zh-CN"/>
        </w:rPr>
        <w:t>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        </w:t>
      </w:r>
    </w:p>
    <w:p w:rsidR="00032036" w:rsidRDefault="00DA29B3" w:rsidP="0003203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</w:t>
      </w:r>
      <w:r>
        <w:rPr>
          <w:color w:val="000000"/>
          <w:lang w:eastAsia="zh-CN"/>
        </w:rPr>
        <w:t>只出现烛焰像的上半</w:t>
      </w:r>
      <w:r>
        <w:rPr>
          <w:color w:val="000000"/>
          <w:lang w:eastAsia="zh-CN"/>
        </w:rPr>
        <w:t>部分</w:t>
      </w:r>
    </w:p>
    <w:p w:rsidR="00032036" w:rsidRDefault="00032036" w:rsidP="00032036">
      <w:pPr>
        <w:spacing w:after="0" w:line="360" w:lineRule="auto"/>
        <w:rPr>
          <w:lang w:eastAsia="zh-CN"/>
        </w:rPr>
      </w:pP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B.</w:t>
      </w:r>
      <w:r>
        <w:rPr>
          <w:color w:val="000000"/>
          <w:lang w:eastAsia="zh-CN"/>
        </w:rPr>
        <w:t>只出现烛焰像的下半部分</w:t>
      </w:r>
    </w:p>
    <w:p w:rsidR="00032036" w:rsidRDefault="00032036" w:rsidP="00032036">
      <w:pPr>
        <w:spacing w:after="0" w:line="360" w:lineRule="auto"/>
        <w:rPr>
          <w:lang w:eastAsia="zh-CN"/>
        </w:rPr>
      </w:pP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C.</w:t>
      </w:r>
      <w:r>
        <w:rPr>
          <w:color w:val="000000"/>
          <w:lang w:eastAsia="zh-CN"/>
        </w:rPr>
        <w:t>出现烛焰完整的像，但像更小了</w:t>
      </w:r>
    </w:p>
    <w:p w:rsidR="00032036" w:rsidRDefault="00032036" w:rsidP="00032036">
      <w:pPr>
        <w:spacing w:after="0" w:line="360" w:lineRule="auto"/>
        <w:rPr>
          <w:lang w:eastAsia="zh-CN"/>
        </w:rPr>
      </w:pP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D.</w:t>
      </w:r>
      <w:r>
        <w:rPr>
          <w:color w:val="000000"/>
          <w:lang w:eastAsia="zh-CN"/>
        </w:rPr>
        <w:t>像仍然是完整的，且大小不变，只是变暗了</w:t>
      </w:r>
    </w:p>
    <w:p w:rsidR="00032036" w:rsidRDefault="00032036" w:rsidP="00032036">
      <w:pPr>
        <w:spacing w:after="0" w:line="360" w:lineRule="auto"/>
        <w:rPr>
          <w:lang w:eastAsia="zh-CN"/>
        </w:rPr>
      </w:pPr>
    </w:p>
    <w:p w:rsidR="009E6898" w:rsidRDefault="009E6898" w:rsidP="00032036">
      <w:pPr>
        <w:spacing w:after="0" w:line="360" w:lineRule="auto"/>
        <w:rPr>
          <w:lang w:eastAsia="zh-CN"/>
        </w:rPr>
      </w:pP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）如果保持蜡烛和凸透镜的位置不变，把光屏向右移一小段距离后，要想在光屏上再次得到清晰的像，可在蜡烛与凸透镜之间放一个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近视眼镜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远视眼镜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）；</w:t>
      </w:r>
      <w:r>
        <w:rPr>
          <w:color w:val="000000"/>
          <w:lang w:eastAsia="zh-CN"/>
        </w:rPr>
        <w:t xml:space="preserve"> 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）实验过程中，燃烧的蜡烛在不断缩短，导致光屏上的像向上移动，为了使烛焰的像能成在光屏中央，在不更换实验器材的情况下，请写出一种可行的方法：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9E6898" w:rsidRDefault="00DA29B3" w:rsidP="00834943">
      <w:pPr>
        <w:spacing w:line="360" w:lineRule="auto"/>
        <w:ind w:left="141" w:hangingChars="67" w:hanging="141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834943" w:rsidRDefault="00DA29B3" w:rsidP="00032036">
      <w:pPr>
        <w:spacing w:after="0" w:line="360" w:lineRule="auto"/>
        <w:rPr>
          <w:rFonts w:hint="eastAsia"/>
          <w:color w:val="000000"/>
          <w:lang w:eastAsia="zh-CN"/>
        </w:rPr>
      </w:pPr>
      <w:r>
        <w:rPr>
          <w:color w:val="000000"/>
          <w:lang w:eastAsia="zh-CN"/>
        </w:rPr>
        <w:t xml:space="preserve">1. A   </w:t>
      </w:r>
      <w:r>
        <w:rPr>
          <w:color w:val="000000"/>
          <w:lang w:eastAsia="zh-CN"/>
        </w:rPr>
        <w:t xml:space="preserve">2. B   </w:t>
      </w:r>
      <w:r>
        <w:rPr>
          <w:color w:val="000000"/>
          <w:lang w:eastAsia="zh-CN"/>
        </w:rPr>
        <w:t xml:space="preserve">3. B   </w:t>
      </w:r>
      <w:r>
        <w:rPr>
          <w:color w:val="000000"/>
          <w:lang w:eastAsia="zh-CN"/>
        </w:rPr>
        <w:t xml:space="preserve">4. D   </w:t>
      </w:r>
      <w:r>
        <w:rPr>
          <w:color w:val="000000"/>
          <w:lang w:eastAsia="zh-CN"/>
        </w:rPr>
        <w:t xml:space="preserve">5. D   </w:t>
      </w:r>
      <w:r>
        <w:rPr>
          <w:color w:val="000000"/>
          <w:lang w:eastAsia="zh-CN"/>
        </w:rPr>
        <w:t xml:space="preserve">6. B   </w:t>
      </w:r>
      <w:r>
        <w:rPr>
          <w:color w:val="000000"/>
          <w:lang w:eastAsia="zh-CN"/>
        </w:rPr>
        <w:t xml:space="preserve">7. B   </w:t>
      </w:r>
      <w:r>
        <w:rPr>
          <w:color w:val="000000"/>
          <w:lang w:eastAsia="zh-CN"/>
        </w:rPr>
        <w:t xml:space="preserve">8. D   </w:t>
      </w:r>
      <w:r>
        <w:rPr>
          <w:color w:val="000000"/>
          <w:lang w:eastAsia="zh-CN"/>
        </w:rPr>
        <w:t xml:space="preserve">9. C   </w:t>
      </w:r>
      <w:r>
        <w:rPr>
          <w:color w:val="000000"/>
          <w:lang w:eastAsia="zh-CN"/>
        </w:rPr>
        <w:t xml:space="preserve">10. A   </w:t>
      </w:r>
      <w:r>
        <w:rPr>
          <w:color w:val="000000"/>
          <w:lang w:eastAsia="zh-CN"/>
        </w:rPr>
        <w:t xml:space="preserve">11. C   </w:t>
      </w:r>
      <w:r>
        <w:rPr>
          <w:color w:val="000000"/>
          <w:lang w:eastAsia="zh-CN"/>
        </w:rPr>
        <w:t xml:space="preserve">12. B   </w:t>
      </w:r>
      <w:r>
        <w:rPr>
          <w:color w:val="000000"/>
          <w:lang w:eastAsia="zh-CN"/>
        </w:rPr>
        <w:t xml:space="preserve">13. B   </w:t>
      </w:r>
      <w:r>
        <w:rPr>
          <w:color w:val="000000"/>
          <w:lang w:eastAsia="zh-CN"/>
        </w:rPr>
        <w:t xml:space="preserve">14. C   </w:t>
      </w:r>
      <w:r>
        <w:rPr>
          <w:color w:val="000000"/>
          <w:lang w:eastAsia="zh-CN"/>
        </w:rPr>
        <w:t xml:space="preserve">15. C   </w:t>
      </w:r>
      <w:r>
        <w:rPr>
          <w:color w:val="000000"/>
          <w:lang w:eastAsia="zh-CN"/>
        </w:rPr>
        <w:t xml:space="preserve">16. C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B   </w:t>
      </w:r>
      <w:r>
        <w:rPr>
          <w:color w:val="000000"/>
          <w:lang w:eastAsia="zh-CN"/>
        </w:rPr>
        <w:t xml:space="preserve">18. B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19. 10.0</w:t>
      </w:r>
      <w:r>
        <w:rPr>
          <w:color w:val="000000"/>
          <w:lang w:eastAsia="zh-CN"/>
        </w:rPr>
        <w:t>；正立；光屏</w:t>
      </w:r>
      <w:r>
        <w:rPr>
          <w:color w:val="000000"/>
          <w:lang w:eastAsia="zh-CN"/>
        </w:rPr>
        <w:t xml:space="preserve">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20. 5</w:t>
      </w:r>
      <w:r>
        <w:rPr>
          <w:color w:val="000000"/>
          <w:lang w:eastAsia="zh-CN"/>
        </w:rPr>
        <w:t>；先变大再变小</w:t>
      </w:r>
      <w:r>
        <w:rPr>
          <w:color w:val="000000"/>
          <w:lang w:eastAsia="zh-CN"/>
        </w:rPr>
        <w:t xml:space="preserve">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21. 20</w:t>
      </w:r>
      <w:r>
        <w:rPr>
          <w:color w:val="000000"/>
          <w:lang w:eastAsia="zh-CN"/>
        </w:rPr>
        <w:t>；放大；靠近；小</w:t>
      </w:r>
      <w:r>
        <w:rPr>
          <w:color w:val="000000"/>
          <w:lang w:eastAsia="zh-CN"/>
        </w:rPr>
        <w:t xml:space="preserve">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解：如图所示</w:t>
      </w:r>
      <w:r>
        <w:rPr>
          <w:color w:val="000000"/>
          <w:lang w:eastAsia="zh-CN"/>
        </w:rPr>
        <w:t>：</w:t>
      </w:r>
    </w:p>
    <w:p w:rsidR="009E6898" w:rsidRDefault="00834943" w:rsidP="00032036">
      <w:pPr>
        <w:spacing w:after="0" w:line="360" w:lineRule="auto"/>
      </w:pPr>
      <w:r>
        <w:rPr>
          <w:noProof/>
        </w:rPr>
        <w:pict>
          <v:shape id="图片 45" o:spid="_x0000_i1069" type="#_x0000_t75" style="width:104.25pt;height:77.25pt;visibility:visible;mso-wrap-style:square">
            <v:imagedata r:id="rId45" o:title=""/>
          </v:shape>
        </w:pict>
      </w: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23. </w:t>
      </w:r>
      <w:r w:rsidR="00834943">
        <w:rPr>
          <w:noProof/>
        </w:rPr>
        <w:pict>
          <v:shape id="图片 47" o:spid="_x0000_i1070" type="#_x0000_t75" style="width:140.25pt;height:76.5pt;visibility:visible;mso-wrap-style:square">
            <v:imagedata r:id="rId46" o:title=""/>
          </v:shape>
        </w:pic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）同一高度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10</w:t>
      </w:r>
      <w:r>
        <w:rPr>
          <w:color w:val="000000"/>
          <w:lang w:eastAsia="zh-CN"/>
        </w:rPr>
        <w:t>；投影仪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）缩小；放大；完整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）向上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）向左</w:t>
      </w:r>
      <w:r>
        <w:rPr>
          <w:color w:val="000000"/>
          <w:lang w:eastAsia="zh-CN"/>
        </w:rPr>
        <w:t xml:space="preserve">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25.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10.5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）照相机；左；变</w:t>
      </w:r>
      <w:r>
        <w:rPr>
          <w:color w:val="000000"/>
          <w:lang w:eastAsia="zh-CN"/>
        </w:rPr>
        <w:t>小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）错误</w:t>
      </w:r>
      <w:r>
        <w:rPr>
          <w:color w:val="000000"/>
          <w:lang w:eastAsia="zh-CN"/>
        </w:rPr>
        <w:t xml:space="preserve">   </w:t>
      </w: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26.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</w:t>
      </w:r>
      <w:r w:rsidR="00834943">
        <w:rPr>
          <w:noProof/>
        </w:rPr>
        <w:pict>
          <v:shape id="图片 49" o:spid="_x0000_i1071" type="#_x0000_t75" style="width:142.5pt;height:73.5pt;visibility:visible;mso-wrap-style:square">
            <v:imagedata r:id="rId47" o:title=""/>
          </v:shape>
        </w:pict>
      </w: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）放大；</w:t>
      </w:r>
      <w:r>
        <w:rPr>
          <w:color w:val="000000"/>
          <w:lang w:eastAsia="zh-CN"/>
        </w:rPr>
        <w:t>75</w:t>
      </w:r>
    </w:p>
    <w:p w:rsidR="00032036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）右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）红；实</w:t>
      </w:r>
      <w:r>
        <w:rPr>
          <w:color w:val="000000"/>
          <w:lang w:eastAsia="zh-CN"/>
        </w:rPr>
        <w:t xml:space="preserve">   </w:t>
      </w:r>
    </w:p>
    <w:p w:rsidR="009E6898" w:rsidRDefault="00DA29B3" w:rsidP="0003203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27.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）照相机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）近视眼镜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）将蜡烛向上调节（或将光屏向上调节）</w:t>
      </w:r>
      <w:r>
        <w:rPr>
          <w:color w:val="000000"/>
          <w:lang w:eastAsia="zh-CN"/>
        </w:rPr>
        <w:t xml:space="preserve">   </w:t>
      </w:r>
    </w:p>
    <w:sectPr w:rsidR="009E6898" w:rsidSect="00834943">
      <w:headerReference w:type="even" r:id="rId48"/>
      <w:headerReference w:type="first" r:id="rId49"/>
      <w:pgSz w:w="11907" w:h="16839"/>
      <w:pgMar w:top="1134" w:right="283" w:bottom="1134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9B3" w:rsidRDefault="00DA29B3" w:rsidP="0015794A">
      <w:pPr>
        <w:spacing w:after="0" w:line="240" w:lineRule="auto"/>
      </w:pPr>
      <w:r>
        <w:separator/>
      </w:r>
    </w:p>
  </w:endnote>
  <w:endnote w:type="continuationSeparator" w:id="0">
    <w:p w:rsidR="00DA29B3" w:rsidRDefault="00DA29B3" w:rsidP="0015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9B3" w:rsidRDefault="00DA29B3" w:rsidP="0015794A">
      <w:pPr>
        <w:spacing w:after="0" w:line="240" w:lineRule="auto"/>
      </w:pPr>
      <w:r>
        <w:separator/>
      </w:r>
    </w:p>
  </w:footnote>
  <w:footnote w:type="continuationSeparator" w:id="0">
    <w:p w:rsidR="00DA29B3" w:rsidRDefault="00DA29B3" w:rsidP="0015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8" w:rsidRDefault="0015794A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9E6898" w:rsidRDefault="00DA29B3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9E6898" w:rsidRDefault="00DA29B3" w:rsidP="00834943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9E6898" w:rsidRDefault="00DA29B3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94A" w:rsidRDefault="0015794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4pt;height:18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10D19"/>
    <w:multiLevelType w:val="hybridMultilevel"/>
    <w:tmpl w:val="4DF07516"/>
    <w:lvl w:ilvl="0" w:tplc="F86CF5E2">
      <w:start w:val="1"/>
      <w:numFmt w:val="decimal"/>
      <w:lvlText w:val="%1."/>
      <w:lvlJc w:val="left"/>
      <w:pPr>
        <w:ind w:left="720" w:hanging="360"/>
      </w:pPr>
    </w:lvl>
    <w:lvl w:ilvl="1" w:tplc="6292D8A4" w:tentative="1">
      <w:start w:val="1"/>
      <w:numFmt w:val="lowerLetter"/>
      <w:lvlText w:val="%2."/>
      <w:lvlJc w:val="left"/>
      <w:pPr>
        <w:ind w:left="1440" w:hanging="360"/>
      </w:pPr>
    </w:lvl>
    <w:lvl w:ilvl="2" w:tplc="B05E9B6A" w:tentative="1">
      <w:start w:val="1"/>
      <w:numFmt w:val="lowerRoman"/>
      <w:lvlText w:val="%3."/>
      <w:lvlJc w:val="right"/>
      <w:pPr>
        <w:ind w:left="2160" w:hanging="180"/>
      </w:pPr>
    </w:lvl>
    <w:lvl w:ilvl="3" w:tplc="B0229552" w:tentative="1">
      <w:start w:val="1"/>
      <w:numFmt w:val="decimal"/>
      <w:lvlText w:val="%4."/>
      <w:lvlJc w:val="left"/>
      <w:pPr>
        <w:ind w:left="2880" w:hanging="360"/>
      </w:pPr>
    </w:lvl>
    <w:lvl w:ilvl="4" w:tplc="09EE31B0" w:tentative="1">
      <w:start w:val="1"/>
      <w:numFmt w:val="lowerLetter"/>
      <w:lvlText w:val="%5."/>
      <w:lvlJc w:val="left"/>
      <w:pPr>
        <w:ind w:left="3600" w:hanging="360"/>
      </w:pPr>
    </w:lvl>
    <w:lvl w:ilvl="5" w:tplc="73002428" w:tentative="1">
      <w:start w:val="1"/>
      <w:numFmt w:val="lowerRoman"/>
      <w:lvlText w:val="%6."/>
      <w:lvlJc w:val="right"/>
      <w:pPr>
        <w:ind w:left="4320" w:hanging="180"/>
      </w:pPr>
    </w:lvl>
    <w:lvl w:ilvl="6" w:tplc="5434C658" w:tentative="1">
      <w:start w:val="1"/>
      <w:numFmt w:val="decimal"/>
      <w:lvlText w:val="%7."/>
      <w:lvlJc w:val="left"/>
      <w:pPr>
        <w:ind w:left="5040" w:hanging="360"/>
      </w:pPr>
    </w:lvl>
    <w:lvl w:ilvl="7" w:tplc="B93A602C" w:tentative="1">
      <w:start w:val="1"/>
      <w:numFmt w:val="lowerLetter"/>
      <w:lvlText w:val="%8."/>
      <w:lvlJc w:val="left"/>
      <w:pPr>
        <w:ind w:left="5760" w:hanging="360"/>
      </w:pPr>
    </w:lvl>
    <w:lvl w:ilvl="8" w:tplc="FC640E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D32C08"/>
    <w:multiLevelType w:val="hybridMultilevel"/>
    <w:tmpl w:val="D9AAD81E"/>
    <w:lvl w:ilvl="0" w:tplc="A552B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A4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E19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E5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8FF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6E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AA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E0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1C8C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6E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F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AFF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83E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D2F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44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2F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CA3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5F34C8B4">
      <w:start w:val="1"/>
      <w:numFmt w:val="decimal"/>
      <w:lvlText w:val="%1."/>
      <w:lvlJc w:val="left"/>
      <w:pPr>
        <w:ind w:left="720" w:hanging="360"/>
      </w:pPr>
    </w:lvl>
    <w:lvl w:ilvl="1" w:tplc="59D600B8" w:tentative="1">
      <w:start w:val="1"/>
      <w:numFmt w:val="lowerLetter"/>
      <w:lvlText w:val="%2."/>
      <w:lvlJc w:val="left"/>
      <w:pPr>
        <w:ind w:left="1440" w:hanging="360"/>
      </w:pPr>
    </w:lvl>
    <w:lvl w:ilvl="2" w:tplc="DAFCA514" w:tentative="1">
      <w:start w:val="1"/>
      <w:numFmt w:val="lowerRoman"/>
      <w:lvlText w:val="%3."/>
      <w:lvlJc w:val="right"/>
      <w:pPr>
        <w:ind w:left="2160" w:hanging="180"/>
      </w:pPr>
    </w:lvl>
    <w:lvl w:ilvl="3" w:tplc="5AC474FA" w:tentative="1">
      <w:start w:val="1"/>
      <w:numFmt w:val="decimal"/>
      <w:lvlText w:val="%4."/>
      <w:lvlJc w:val="left"/>
      <w:pPr>
        <w:ind w:left="2880" w:hanging="360"/>
      </w:pPr>
    </w:lvl>
    <w:lvl w:ilvl="4" w:tplc="2424F7D6" w:tentative="1">
      <w:start w:val="1"/>
      <w:numFmt w:val="lowerLetter"/>
      <w:lvlText w:val="%5."/>
      <w:lvlJc w:val="left"/>
      <w:pPr>
        <w:ind w:left="3600" w:hanging="360"/>
      </w:pPr>
    </w:lvl>
    <w:lvl w:ilvl="5" w:tplc="5D14475C" w:tentative="1">
      <w:start w:val="1"/>
      <w:numFmt w:val="lowerRoman"/>
      <w:lvlText w:val="%6."/>
      <w:lvlJc w:val="right"/>
      <w:pPr>
        <w:ind w:left="4320" w:hanging="180"/>
      </w:pPr>
    </w:lvl>
    <w:lvl w:ilvl="6" w:tplc="1556F078" w:tentative="1">
      <w:start w:val="1"/>
      <w:numFmt w:val="decimal"/>
      <w:lvlText w:val="%7."/>
      <w:lvlJc w:val="left"/>
      <w:pPr>
        <w:ind w:left="5040" w:hanging="360"/>
      </w:pPr>
    </w:lvl>
    <w:lvl w:ilvl="7" w:tplc="DF6E2EF2" w:tentative="1">
      <w:start w:val="1"/>
      <w:numFmt w:val="lowerLetter"/>
      <w:lvlText w:val="%8."/>
      <w:lvlJc w:val="left"/>
      <w:pPr>
        <w:ind w:left="5760" w:hanging="360"/>
      </w:pPr>
    </w:lvl>
    <w:lvl w:ilvl="8" w:tplc="6F8831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2036"/>
    <w:rsid w:val="00035A1A"/>
    <w:rsid w:val="00081CD1"/>
    <w:rsid w:val="000F2234"/>
    <w:rsid w:val="00105B32"/>
    <w:rsid w:val="0015794A"/>
    <w:rsid w:val="0016193D"/>
    <w:rsid w:val="00170002"/>
    <w:rsid w:val="0019595E"/>
    <w:rsid w:val="00243F78"/>
    <w:rsid w:val="00244DEA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2166A"/>
    <w:rsid w:val="00570E98"/>
    <w:rsid w:val="00630BD5"/>
    <w:rsid w:val="006B7A92"/>
    <w:rsid w:val="006D054F"/>
    <w:rsid w:val="00751BBD"/>
    <w:rsid w:val="00777D0A"/>
    <w:rsid w:val="007A43E3"/>
    <w:rsid w:val="0081069C"/>
    <w:rsid w:val="008222E8"/>
    <w:rsid w:val="00827CAC"/>
    <w:rsid w:val="00834943"/>
    <w:rsid w:val="008512EA"/>
    <w:rsid w:val="008860DB"/>
    <w:rsid w:val="008977BC"/>
    <w:rsid w:val="008E0712"/>
    <w:rsid w:val="00902F56"/>
    <w:rsid w:val="00903B0A"/>
    <w:rsid w:val="009413CA"/>
    <w:rsid w:val="0099608E"/>
    <w:rsid w:val="009A1E5B"/>
    <w:rsid w:val="009B1FC3"/>
    <w:rsid w:val="009E6898"/>
    <w:rsid w:val="00A00BCA"/>
    <w:rsid w:val="00A35226"/>
    <w:rsid w:val="00A45102"/>
    <w:rsid w:val="00A747B5"/>
    <w:rsid w:val="00A800F3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2A63"/>
    <w:rsid w:val="00D36692"/>
    <w:rsid w:val="00D51F5D"/>
    <w:rsid w:val="00D67A68"/>
    <w:rsid w:val="00DA29B3"/>
    <w:rsid w:val="00DA5268"/>
    <w:rsid w:val="00DC3A35"/>
    <w:rsid w:val="00DD58AD"/>
    <w:rsid w:val="00E200C6"/>
    <w:rsid w:val="00E629F3"/>
    <w:rsid w:val="00E7434B"/>
    <w:rsid w:val="00E74CE9"/>
    <w:rsid w:val="00E824FD"/>
    <w:rsid w:val="00E84440"/>
    <w:rsid w:val="00EA7F9A"/>
    <w:rsid w:val="00ED4BBB"/>
    <w:rsid w:val="00EE6DE3"/>
    <w:rsid w:val="00EE7645"/>
    <w:rsid w:val="00F47B26"/>
    <w:rsid w:val="00F86A70"/>
    <w:rsid w:val="00F926C7"/>
    <w:rsid w:val="00FA20DA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94A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5794A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15794A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15794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15794A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15794A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15794A"/>
    <w:rPr>
      <w:sz w:val="18"/>
      <w:szCs w:val="18"/>
    </w:rPr>
  </w:style>
  <w:style w:type="paragraph" w:customStyle="1" w:styleId="1">
    <w:name w:val="正文1"/>
    <w:qFormat/>
    <w:rsid w:val="0015794A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15794A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15794A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15794A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1579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D32A63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A980F9-6050-4ECD-BBCB-CC63D831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3</cp:revision>
  <dcterms:created xsi:type="dcterms:W3CDTF">2021-07-24T09:41:00Z</dcterms:created>
  <dcterms:modified xsi:type="dcterms:W3CDTF">2022-08-14T10:46:00Z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