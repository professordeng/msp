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FE" w:rsidRPr="0051564C" w:rsidRDefault="00547FA5" w:rsidP="0051564C">
      <w:pPr>
        <w:spacing w:line="360" w:lineRule="auto"/>
        <w:jc w:val="center"/>
        <w:rPr>
          <w:rFonts w:ascii="黑体" w:eastAsia="黑体" w:hAnsi="黑体"/>
          <w:sz w:val="32"/>
          <w:lang w:eastAsia="zh-CN"/>
        </w:rPr>
      </w:pPr>
      <w:bookmarkStart w:id="0" w:name="_GoBack"/>
      <w:bookmarkEnd w:id="0"/>
      <w:r w:rsidRPr="0051564C">
        <w:rPr>
          <w:rFonts w:ascii="黑体" w:eastAsia="黑体" w:hAnsi="黑体"/>
          <w:bCs/>
          <w:sz w:val="32"/>
          <w:szCs w:val="28"/>
          <w:lang w:eastAsia="zh-CN"/>
        </w:rPr>
        <w:t>5.4</w:t>
      </w:r>
      <w:r w:rsidRPr="0051564C">
        <w:rPr>
          <w:rFonts w:ascii="黑体" w:eastAsia="黑体" w:hAnsi="黑体"/>
          <w:bCs/>
          <w:sz w:val="32"/>
          <w:szCs w:val="28"/>
          <w:lang w:eastAsia="zh-CN"/>
        </w:rPr>
        <w:t>眼睛</w:t>
      </w:r>
      <w:r w:rsidR="00594D8C">
        <w:rPr>
          <w:rFonts w:ascii="黑体" w:eastAsia="黑体" w:hAnsi="黑体" w:hint="eastAsia"/>
          <w:bCs/>
          <w:sz w:val="32"/>
          <w:szCs w:val="28"/>
          <w:lang w:eastAsia="zh-CN"/>
        </w:rPr>
        <w:t>和</w:t>
      </w:r>
      <w:r w:rsidRPr="0051564C">
        <w:rPr>
          <w:rFonts w:ascii="黑体" w:eastAsia="黑体" w:hAnsi="黑体"/>
          <w:bCs/>
          <w:sz w:val="32"/>
          <w:szCs w:val="28"/>
          <w:lang w:eastAsia="zh-CN"/>
        </w:rPr>
        <w:t>眼镜</w:t>
      </w:r>
    </w:p>
    <w:p w:rsidR="009054FE" w:rsidRDefault="00547FA5" w:rsidP="0051564C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一、单选题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1.</w:t>
      </w:r>
      <w:r>
        <w:rPr>
          <w:color w:val="000000"/>
          <w:lang w:eastAsia="zh-CN"/>
        </w:rPr>
        <w:t>如图所示的四幅示意图中，表示近视眼成因和近视眼矫正的是（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9054FE" w:rsidRDefault="00C522BD" w:rsidP="0051564C">
      <w:pPr>
        <w:spacing w:after="0" w:line="36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图片_x0020_100002" style="width:445.5pt;height:76.5pt;visibility:visible;mso-wrap-style:square">
            <v:imagedata r:id="rId9" o:title="图片_x0020_100002"/>
          </v:shape>
        </w:pict>
      </w:r>
    </w:p>
    <w:p w:rsidR="009054FE" w:rsidRDefault="00547FA5" w:rsidP="0051564C">
      <w:pPr>
        <w:spacing w:after="0" w:line="360" w:lineRule="auto"/>
        <w:ind w:left="150"/>
      </w:pPr>
      <w:r>
        <w:rPr>
          <w:color w:val="000000"/>
        </w:rPr>
        <w:t>A. </w:t>
      </w:r>
      <w:r>
        <w:rPr>
          <w:color w:val="000000"/>
        </w:rPr>
        <w:t>乙和丙</w:t>
      </w:r>
      <w:r>
        <w:rPr>
          <w:color w:val="000000"/>
        </w:rPr>
        <w:t>                                </w:t>
      </w:r>
      <w:r w:rsidR="00C522BD">
        <w:rPr>
          <w:noProof/>
        </w:rPr>
        <w:pict>
          <v:shape id="图片 2" o:spid="_x0000_i1026" type="#_x0000_t75" style="width:1.5pt;height:3pt;visibility:visible;mso-wrap-style:square">
            <v:imagedata r:id="rId10" o:title=""/>
          </v:shape>
        </w:pict>
      </w:r>
      <w:r>
        <w:rPr>
          <w:color w:val="000000"/>
        </w:rPr>
        <w:t>B. </w:t>
      </w:r>
      <w:r>
        <w:rPr>
          <w:color w:val="000000"/>
        </w:rPr>
        <w:t>乙和丁</w:t>
      </w:r>
      <w:r>
        <w:rPr>
          <w:color w:val="000000"/>
        </w:rPr>
        <w:t>                                </w:t>
      </w:r>
      <w:r w:rsidR="00C522BD">
        <w:rPr>
          <w:noProof/>
        </w:rPr>
        <w:pict>
          <v:shape id="图片 3" o:spid="_x0000_i1027" type="#_x0000_t75" style="width:1.5pt;height:3pt;visibility:visible;mso-wrap-style:square">
            <v:imagedata r:id="rId10" o:title=""/>
          </v:shape>
        </w:pict>
      </w:r>
      <w:r>
        <w:rPr>
          <w:color w:val="000000"/>
        </w:rPr>
        <w:t>C. </w:t>
      </w:r>
      <w:r>
        <w:rPr>
          <w:color w:val="000000"/>
        </w:rPr>
        <w:t>甲和丁</w:t>
      </w:r>
      <w:r>
        <w:rPr>
          <w:color w:val="000000"/>
        </w:rPr>
        <w:t>                                </w:t>
      </w:r>
      <w:r w:rsidR="00C522BD">
        <w:rPr>
          <w:noProof/>
        </w:rPr>
        <w:pict>
          <v:shape id="图片 4" o:spid="_x0000_i1028" type="#_x0000_t75" style="width:1.5pt;height:3pt;visibility:visible;mso-wrap-style:square">
            <v:imagedata r:id="rId10" o:title=""/>
          </v:shape>
        </w:pict>
      </w:r>
      <w:r>
        <w:rPr>
          <w:color w:val="000000"/>
        </w:rPr>
        <w:t>D. </w:t>
      </w:r>
      <w:r>
        <w:rPr>
          <w:color w:val="000000"/>
        </w:rPr>
        <w:t>甲和丙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2.</w:t>
      </w:r>
      <w:r>
        <w:rPr>
          <w:color w:val="000000"/>
          <w:lang w:eastAsia="zh-CN"/>
        </w:rPr>
        <w:t>现代生活，智能手机给人们带来了许多便利，但长时间盯着手机屏幕，容易导致视力下降。图中关于近视眼及其矫正后的原理图正确的是（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9054FE" w:rsidRDefault="00C522BD" w:rsidP="0051564C">
      <w:pPr>
        <w:spacing w:after="0" w:line="360" w:lineRule="auto"/>
      </w:pPr>
      <w:r>
        <w:rPr>
          <w:noProof/>
        </w:rPr>
        <w:pict>
          <v:shape id="图片 5" o:spid="_x0000_i1029" type="#_x0000_t75" alt="图片_x0020_100002" style="width:318pt;height:53.25pt;visibility:visible;mso-wrap-style:square">
            <v:imagedata r:id="rId11" o:title="图片_x0020_100002"/>
          </v:shape>
        </w:pict>
      </w:r>
    </w:p>
    <w:p w:rsidR="0051564C" w:rsidRDefault="00547FA5" w:rsidP="0051564C">
      <w:pPr>
        <w:spacing w:after="0" w:line="360" w:lineRule="auto"/>
        <w:ind w:left="150"/>
      </w:pPr>
      <w:r>
        <w:rPr>
          <w:color w:val="000000"/>
        </w:rPr>
        <w:t>A. </w:t>
      </w:r>
      <w:r>
        <w:rPr>
          <w:color w:val="000000"/>
        </w:rPr>
        <w:t>甲和丙</w:t>
      </w:r>
      <w:r>
        <w:rPr>
          <w:color w:val="000000"/>
        </w:rPr>
        <w:t>                                </w:t>
      </w:r>
      <w:r w:rsidR="00E70ACC">
        <w:rPr>
          <w:noProof/>
        </w:rPr>
        <w:pict>
          <v:shape id="图片 6" o:spid="_x0000_i1030" type="#_x0000_t75" style="width:1.5pt;height:3pt;visibility:visible;mso-wrap-style:square">
            <v:imagedata r:id="rId10" o:title=""/>
          </v:shape>
        </w:pict>
      </w:r>
      <w:r>
        <w:rPr>
          <w:color w:val="000000"/>
        </w:rPr>
        <w:t>B. </w:t>
      </w:r>
      <w:r>
        <w:rPr>
          <w:color w:val="000000"/>
        </w:rPr>
        <w:t>甲和丁</w:t>
      </w:r>
      <w:r>
        <w:rPr>
          <w:color w:val="000000"/>
        </w:rPr>
        <w:t>                                </w:t>
      </w:r>
      <w:r w:rsidR="00E70ACC">
        <w:rPr>
          <w:noProof/>
        </w:rPr>
        <w:pict>
          <v:shape id="图片 7" o:spid="_x0000_i1031" type="#_x0000_t75" style="width:1.5pt;height:3pt;visibility:visible;mso-wrap-style:square">
            <v:imagedata r:id="rId10" o:title=""/>
          </v:shape>
        </w:pict>
      </w:r>
      <w:r>
        <w:rPr>
          <w:color w:val="000000"/>
        </w:rPr>
        <w:t>C. </w:t>
      </w:r>
      <w:r>
        <w:rPr>
          <w:color w:val="000000"/>
        </w:rPr>
        <w:t>乙和丙</w:t>
      </w:r>
      <w:r>
        <w:rPr>
          <w:color w:val="000000"/>
        </w:rPr>
        <w:t>                                </w:t>
      </w:r>
      <w:r w:rsidR="00C522BD">
        <w:rPr>
          <w:noProof/>
        </w:rPr>
        <w:pict>
          <v:shape id="图片 8" o:spid="_x0000_i1032" type="#_x0000_t75" style="width:1.5pt;height:3pt;visibility:visible;mso-wrap-style:square">
            <v:imagedata r:id="rId10" o:title=""/>
          </v:shape>
        </w:pict>
      </w:r>
      <w:r>
        <w:rPr>
          <w:color w:val="000000"/>
        </w:rPr>
        <w:t>D. </w:t>
      </w:r>
      <w:r>
        <w:rPr>
          <w:color w:val="000000"/>
        </w:rPr>
        <w:t>乙和丁</w:t>
      </w:r>
    </w:p>
    <w:p w:rsidR="0051564C" w:rsidRDefault="0051564C" w:rsidP="0051564C">
      <w:pPr>
        <w:spacing w:after="0" w:line="360" w:lineRule="auto"/>
      </w:pPr>
    </w:p>
    <w:p w:rsidR="009054FE" w:rsidRDefault="009054FE" w:rsidP="0051564C">
      <w:pPr>
        <w:spacing w:after="0" w:line="360" w:lineRule="auto"/>
      </w:pP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3.</w:t>
      </w:r>
      <w:r>
        <w:rPr>
          <w:color w:val="000000"/>
          <w:lang w:eastAsia="zh-CN"/>
        </w:rPr>
        <w:t>人眼的晶状体相当于凸透镜，观察物体时，物体在视网膜上所成的像是（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51564C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缩小的虚像</w:t>
      </w:r>
      <w:r>
        <w:rPr>
          <w:color w:val="000000"/>
          <w:lang w:eastAsia="zh-CN"/>
        </w:rPr>
        <w:t>                       B. </w:t>
      </w:r>
      <w:r>
        <w:rPr>
          <w:color w:val="000000"/>
          <w:lang w:eastAsia="zh-CN"/>
        </w:rPr>
        <w:t>缩小的实像</w:t>
      </w:r>
      <w:r>
        <w:rPr>
          <w:color w:val="000000"/>
          <w:lang w:eastAsia="zh-CN"/>
        </w:rPr>
        <w:t>                       C. </w:t>
      </w:r>
      <w:r>
        <w:rPr>
          <w:color w:val="000000"/>
          <w:lang w:eastAsia="zh-CN"/>
        </w:rPr>
        <w:t>放大的虚像</w:t>
      </w:r>
      <w:r>
        <w:rPr>
          <w:color w:val="000000"/>
          <w:lang w:eastAsia="zh-CN"/>
        </w:rPr>
        <w:t>            </w:t>
      </w:r>
      <w:r>
        <w:rPr>
          <w:color w:val="000000"/>
          <w:lang w:eastAsia="zh-CN"/>
        </w:rPr>
        <w:t>           D. </w:t>
      </w:r>
      <w:r>
        <w:rPr>
          <w:color w:val="000000"/>
          <w:lang w:eastAsia="zh-CN"/>
        </w:rPr>
        <w:t>放大的实像</w:t>
      </w:r>
      <w:r>
        <w:rPr>
          <w:color w:val="000000"/>
          <w:lang w:eastAsia="zh-CN"/>
        </w:rPr>
        <w:t xml:space="preserve">  </w:t>
      </w:r>
    </w:p>
    <w:p w:rsidR="0051564C" w:rsidRDefault="0051564C" w:rsidP="0051564C">
      <w:pPr>
        <w:spacing w:after="0" w:line="360" w:lineRule="auto"/>
        <w:rPr>
          <w:lang w:eastAsia="zh-CN"/>
        </w:rPr>
      </w:pP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4.</w:t>
      </w:r>
      <w:r>
        <w:rPr>
          <w:color w:val="000000"/>
          <w:lang w:eastAsia="zh-CN"/>
        </w:rPr>
        <w:t>如图所示，与照相机结构中的部件比较，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眼球的晶状体相当于（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9054FE" w:rsidRDefault="00E70ACC" w:rsidP="0051564C">
      <w:pPr>
        <w:spacing w:after="0" w:line="360" w:lineRule="auto"/>
      </w:pPr>
      <w:r>
        <w:rPr>
          <w:noProof/>
        </w:rPr>
        <w:pict>
          <v:shape id="图片 9" o:spid="_x0000_i1033" type="#_x0000_t75" alt="图片_x0020_100012" style="width:153pt;height:77.25pt;visibility:visible;mso-wrap-style:square">
            <v:imagedata r:id="rId12" o:title="图片_x0020_100012"/>
          </v:shape>
        </w:pict>
      </w:r>
    </w:p>
    <w:p w:rsidR="009054FE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镜头</w:t>
      </w:r>
      <w:r>
        <w:rPr>
          <w:color w:val="000000"/>
          <w:lang w:eastAsia="zh-CN"/>
        </w:rPr>
        <w:t>                                     B. </w:t>
      </w:r>
      <w:r>
        <w:rPr>
          <w:color w:val="000000"/>
          <w:lang w:eastAsia="zh-CN"/>
        </w:rPr>
        <w:t>快门</w:t>
      </w:r>
      <w:r>
        <w:rPr>
          <w:color w:val="000000"/>
          <w:lang w:eastAsia="zh-CN"/>
        </w:rPr>
        <w:t>                                     C. </w:t>
      </w:r>
      <w:r>
        <w:rPr>
          <w:color w:val="000000"/>
          <w:lang w:eastAsia="zh-CN"/>
        </w:rPr>
        <w:t>胶片</w:t>
      </w:r>
      <w:r>
        <w:rPr>
          <w:color w:val="000000"/>
          <w:lang w:eastAsia="zh-CN"/>
        </w:rPr>
        <w:t>                                     D. </w:t>
      </w:r>
      <w:r>
        <w:rPr>
          <w:color w:val="000000"/>
          <w:lang w:eastAsia="zh-CN"/>
        </w:rPr>
        <w:t>暗箱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5.</w:t>
      </w:r>
      <w:r>
        <w:rPr>
          <w:color w:val="000000"/>
          <w:lang w:eastAsia="zh-CN"/>
        </w:rPr>
        <w:t>图是陈大爷眼睛看物体时的成像情况，则他的眼睛类型及矫正需要选用的透镜分别是（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9054FE" w:rsidRDefault="00E70ACC" w:rsidP="0051564C">
      <w:pPr>
        <w:spacing w:after="0" w:line="360" w:lineRule="auto"/>
      </w:pPr>
      <w:r>
        <w:rPr>
          <w:noProof/>
        </w:rPr>
        <w:pict>
          <v:shape id="图片 10" o:spid="_x0000_i1034" type="#_x0000_t75" alt="图片_x0020_100002" style="width:145.5pt;height:63pt;visibility:visible;mso-wrap-style:square">
            <v:imagedata r:id="rId13" o:title="图片_x0020_100002"/>
          </v:shape>
        </w:pict>
      </w:r>
    </w:p>
    <w:p w:rsidR="009054FE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远视眼凸透镜</w:t>
      </w:r>
      <w:r>
        <w:rPr>
          <w:color w:val="000000"/>
          <w:lang w:eastAsia="zh-CN"/>
        </w:rPr>
        <w:t>   </w:t>
      </w:r>
      <w:r>
        <w:rPr>
          <w:color w:val="000000"/>
          <w:lang w:eastAsia="zh-CN"/>
        </w:rPr>
        <w:t>               </w:t>
      </w:r>
      <w:r w:rsidR="00E70ACC">
        <w:rPr>
          <w:noProof/>
        </w:rPr>
        <w:pict>
          <v:shape id="图片 11" o:spid="_x0000_i1035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远视眼凹透镜</w:t>
      </w:r>
      <w:r>
        <w:rPr>
          <w:color w:val="000000"/>
          <w:lang w:eastAsia="zh-CN"/>
        </w:rPr>
        <w:t>                  </w:t>
      </w:r>
      <w:r w:rsidR="00E70ACC">
        <w:rPr>
          <w:noProof/>
        </w:rPr>
        <w:pict>
          <v:shape id="图片 12" o:spid="_x0000_i1036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近视眼凸透镜</w:t>
      </w:r>
      <w:r>
        <w:rPr>
          <w:color w:val="000000"/>
          <w:lang w:eastAsia="zh-CN"/>
        </w:rPr>
        <w:t>                  </w:t>
      </w:r>
      <w:r w:rsidR="00E70ACC">
        <w:rPr>
          <w:noProof/>
        </w:rPr>
        <w:pict>
          <v:shape id="图片 13" o:spid="_x0000_i1037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近视眼凹透镜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6.</w:t>
      </w:r>
      <w:r>
        <w:rPr>
          <w:color w:val="000000"/>
          <w:lang w:eastAsia="zh-CN"/>
        </w:rPr>
        <w:t>如图甲是正常眼睛对光的作用情况，则图乙</w:t>
      </w:r>
      <w:r>
        <w:rPr>
          <w:color w:val="000000"/>
          <w:lang w:eastAsia="zh-CN"/>
        </w:rPr>
        <w:t xml:space="preserve"> (     )  </w:t>
      </w:r>
    </w:p>
    <w:p w:rsidR="009054FE" w:rsidRDefault="00E70ACC" w:rsidP="0051564C">
      <w:pPr>
        <w:spacing w:after="0" w:line="360" w:lineRule="auto"/>
      </w:pPr>
      <w:r>
        <w:rPr>
          <w:noProof/>
        </w:rPr>
        <w:lastRenderedPageBreak/>
        <w:pict>
          <v:shape id="图片 14" o:spid="_x0000_i1038" type="#_x0000_t75" alt="图片_x0020_100009" style="width:180pt;height:51pt;visibility:visible;mso-wrap-style:square">
            <v:imagedata r:id="rId14" o:title="图片_x0020_100009"/>
          </v:shape>
        </w:pict>
      </w:r>
    </w:p>
    <w:p w:rsidR="0051564C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是近视眼，应戴凸透镜制成的眼镜矫正</w:t>
      </w:r>
      <w:r>
        <w:rPr>
          <w:color w:val="000000"/>
          <w:lang w:eastAsia="zh-CN"/>
        </w:rPr>
        <w:t>               </w:t>
      </w:r>
      <w:r w:rsidR="00E70ACC">
        <w:rPr>
          <w:noProof/>
        </w:rPr>
        <w:pict>
          <v:shape id="图片 15" o:spid="_x0000_i1039" type="#_x0000_t75" style="width:.75pt;height:3pt;visibility:visible;mso-wrap-style:square">
            <v:imagedata r:id="rId15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是近视眼，应戴凹透镜制成的眼镜矫正</w:t>
      </w:r>
    </w:p>
    <w:p w:rsidR="009054FE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是远视眼，应戴凹透镜制成的眼镜矫正</w:t>
      </w:r>
      <w:r>
        <w:rPr>
          <w:color w:val="000000"/>
          <w:lang w:eastAsia="zh-CN"/>
        </w:rPr>
        <w:t>               </w:t>
      </w:r>
      <w:r w:rsidR="00E70ACC">
        <w:rPr>
          <w:noProof/>
        </w:rPr>
        <w:pict>
          <v:shape id="图片 16" o:spid="_x0000_i1040" type="#_x0000_t75" style="width:.75pt;height:3pt;visibility:visible;mso-wrap-style:square">
            <v:imagedata r:id="rId15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是远视眼，应戴凸透镜制成的眼镜矫正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7.</w:t>
      </w:r>
      <w:r>
        <w:rPr>
          <w:color w:val="000000"/>
          <w:lang w:eastAsia="zh-CN"/>
        </w:rPr>
        <w:t>小覃看远处的某点时，其光路如右图所示，则下列说法正确的是（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9054FE" w:rsidRDefault="00E70ACC" w:rsidP="0051564C">
      <w:pPr>
        <w:spacing w:after="0" w:line="360" w:lineRule="auto"/>
      </w:pPr>
      <w:r>
        <w:rPr>
          <w:noProof/>
        </w:rPr>
        <w:pict>
          <v:shape id="图片 17" o:spid="_x0000_i1041" type="#_x0000_t75" alt="图片_x0020_100005" style="width:93pt;height:52.5pt;visibility:visible;mso-wrap-style:square">
            <v:imagedata r:id="rId16" o:title="图片_x0020_100005"/>
          </v:shape>
        </w:pict>
      </w:r>
    </w:p>
    <w:p w:rsidR="0051564C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小覃的眼睛正常，无须配戴眼镜</w:t>
      </w:r>
    </w:p>
    <w:p w:rsidR="0051564C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小覃的眼睛是近视眼，应配凹透镜做成的眼镜</w:t>
      </w:r>
    </w:p>
    <w:p w:rsidR="0051564C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小覃的眼睛是远视眼，应配凸透镜做成的眼镜</w:t>
      </w:r>
    </w:p>
    <w:p w:rsidR="009054FE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小覃的眼睛是近视眼，应配凸透镜做成的眼镜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8.</w:t>
      </w:r>
      <w:r>
        <w:rPr>
          <w:color w:val="000000"/>
          <w:lang w:eastAsia="zh-CN"/>
        </w:rPr>
        <w:t>今年</w:t>
      </w:r>
      <w:r>
        <w:rPr>
          <w:color w:val="000000"/>
          <w:lang w:eastAsia="zh-CN"/>
        </w:rPr>
        <w:t>6</w:t>
      </w:r>
      <w:r>
        <w:rPr>
          <w:color w:val="000000"/>
          <w:lang w:eastAsia="zh-CN"/>
        </w:rPr>
        <w:t>月</w:t>
      </w:r>
      <w:r>
        <w:rPr>
          <w:color w:val="000000"/>
          <w:lang w:eastAsia="zh-CN"/>
        </w:rPr>
        <w:t>6</w:t>
      </w:r>
      <w:r>
        <w:rPr>
          <w:color w:val="000000"/>
          <w:lang w:eastAsia="zh-CN"/>
        </w:rPr>
        <w:t>日是全国第</w:t>
      </w:r>
      <w:r>
        <w:rPr>
          <w:color w:val="000000"/>
          <w:lang w:eastAsia="zh-CN"/>
        </w:rPr>
        <w:t>25</w:t>
      </w:r>
      <w:r>
        <w:rPr>
          <w:color w:val="000000"/>
          <w:lang w:eastAsia="zh-CN"/>
        </w:rPr>
        <w:t>个爱眼日。国家卫健委以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视觉</w:t>
      </w:r>
      <w:r>
        <w:rPr>
          <w:color w:val="000000"/>
          <w:lang w:eastAsia="zh-CN"/>
        </w:rPr>
        <w:t>2020</w:t>
      </w:r>
      <w:r>
        <w:rPr>
          <w:color w:val="000000"/>
          <w:lang w:eastAsia="zh-CN"/>
        </w:rPr>
        <w:t>，关注普遍的眼健康</w:t>
      </w:r>
      <w:r>
        <w:rPr>
          <w:color w:val="000000"/>
          <w:lang w:eastAsia="zh-CN"/>
        </w:rPr>
        <w:t xml:space="preserve">” </w:t>
      </w:r>
      <w:r>
        <w:rPr>
          <w:color w:val="000000"/>
          <w:lang w:eastAsia="zh-CN"/>
        </w:rPr>
        <w:t>为宣传主题，关爱眼健康，尽享新视界。人眼的晶状体和角膜的共同作用相当于凸透镜，图中关于近视眼与远视眼的成因及矫正的说法中正确是（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9054FE" w:rsidRDefault="00E70ACC" w:rsidP="0051564C">
      <w:pPr>
        <w:spacing w:after="0" w:line="360" w:lineRule="auto"/>
      </w:pPr>
      <w:r>
        <w:rPr>
          <w:noProof/>
        </w:rPr>
        <w:pict>
          <v:shape id="图片 18" o:spid="_x0000_i1042" type="#_x0000_t75" alt="图片_x0020_100007" style="width:212.25pt;height:75pt;visibility:visible;mso-wrap-style:square">
            <v:imagedata r:id="rId17" o:title="图片_x0020_100007"/>
          </v:shape>
        </w:pict>
      </w:r>
    </w:p>
    <w:p w:rsidR="0051564C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甲为近视眼，可佩戴凹透镜矫正</w:t>
      </w:r>
      <w:r>
        <w:rPr>
          <w:color w:val="000000"/>
          <w:lang w:eastAsia="zh-CN"/>
        </w:rPr>
        <w:t>                         </w:t>
      </w:r>
      <w:r w:rsidR="00E70ACC">
        <w:rPr>
          <w:noProof/>
        </w:rPr>
        <w:pict>
          <v:shape id="图片 19" o:spid="_x0000_i1043" type="#_x0000_t75" style="width:2.25pt;height:3pt;visibility:visible;mso-wrap-style:square">
            <v:imagedata r:id="rId18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甲为远视眼，可佩戴凸透镜矫正</w:t>
      </w:r>
    </w:p>
    <w:p w:rsidR="009054FE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乙为近视眼，可佩戴凸透镜矫正</w:t>
      </w:r>
      <w:r>
        <w:rPr>
          <w:color w:val="000000"/>
          <w:lang w:eastAsia="zh-CN"/>
        </w:rPr>
        <w:t>                         </w:t>
      </w:r>
      <w:r w:rsidR="00E70ACC">
        <w:rPr>
          <w:noProof/>
        </w:rPr>
        <w:pict>
          <v:shape id="图片 20" o:spid="_x0000_i1044" type="#_x0000_t75" style="width:2.25pt;height:3pt;visibility:visible;mso-wrap-style:square">
            <v:imagedata r:id="rId18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乙为远视眼，可佩戴凹透镜矫正</w:t>
      </w:r>
    </w:p>
    <w:p w:rsidR="009054FE" w:rsidRDefault="00547FA5" w:rsidP="0051564C">
      <w:pPr>
        <w:spacing w:after="0" w:line="360" w:lineRule="auto"/>
      </w:pPr>
      <w:r>
        <w:rPr>
          <w:color w:val="000000"/>
          <w:lang w:eastAsia="zh-CN"/>
        </w:rPr>
        <w:t>9.</w:t>
      </w:r>
      <w:r>
        <w:rPr>
          <w:color w:val="000000"/>
          <w:lang w:eastAsia="zh-CN"/>
        </w:rPr>
        <w:t>如图，小桃在做探究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凸透镜成像规律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实验时，把蔡老师的眼镜放在蜡烛和凸透镜之间，发现光屏上烛焰的像变模糊了；接着，她再将光屏靠近凸透镜，又能在光屏上看到烛焰清晰的像。</w:t>
      </w:r>
      <w:r>
        <w:rPr>
          <w:color w:val="000000"/>
        </w:rPr>
        <w:t>关于蔡老师的眼睛和眼镜说法正确的是（</w:t>
      </w:r>
      <w:r>
        <w:rPr>
          <w:color w:val="000000"/>
        </w:rPr>
        <w:t xml:space="preserve">  </w:t>
      </w:r>
      <w:r>
        <w:rPr>
          <w:color w:val="000000"/>
        </w:rPr>
        <w:t>）</w:t>
      </w:r>
      <w:r>
        <w:rPr>
          <w:color w:val="000000"/>
        </w:rPr>
        <w:t xml:space="preserve">  </w:t>
      </w:r>
    </w:p>
    <w:p w:rsidR="009054FE" w:rsidRDefault="00E70ACC" w:rsidP="0051564C">
      <w:pPr>
        <w:spacing w:after="0" w:line="360" w:lineRule="auto"/>
      </w:pPr>
      <w:r>
        <w:rPr>
          <w:noProof/>
        </w:rPr>
        <w:pict>
          <v:shape id="图片 21" o:spid="_x0000_i1045" type="#_x0000_t75" alt="图片_x0020_456810363" style="width:115.5pt;height:76.5pt;visibility:visible;mso-wrap-style:square">
            <v:imagedata r:id="rId19" o:title="图片_x0020_456810363"/>
          </v:shape>
        </w:pict>
      </w:r>
    </w:p>
    <w:p w:rsidR="0051564C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蔡老师是近视眼，戴凸透镜</w:t>
      </w:r>
      <w:r>
        <w:rPr>
          <w:color w:val="000000"/>
          <w:lang w:eastAsia="zh-CN"/>
        </w:rPr>
        <w:t>           </w:t>
      </w:r>
      <w:r>
        <w:rPr>
          <w:color w:val="000000"/>
          <w:lang w:eastAsia="zh-CN"/>
        </w:rPr>
        <w:t>                     </w:t>
      </w:r>
      <w:r w:rsidR="00E70ACC">
        <w:rPr>
          <w:noProof/>
        </w:rPr>
        <w:pict>
          <v:shape id="图片 22" o:spid="_x0000_i1046" type="#_x0000_t75" style="width:2.25pt;height:3pt;visibility:visible;mso-wrap-style:square">
            <v:imagedata r:id="rId18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蔡老师是远视眼，戴凸透镜</w:t>
      </w:r>
    </w:p>
    <w:p w:rsidR="009054FE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蔡老师是近视眼，戴凹透镜</w:t>
      </w:r>
      <w:r>
        <w:rPr>
          <w:color w:val="000000"/>
          <w:lang w:eastAsia="zh-CN"/>
        </w:rPr>
        <w:t>                                </w:t>
      </w:r>
      <w:r w:rsidR="00E70ACC">
        <w:rPr>
          <w:noProof/>
        </w:rPr>
        <w:pict>
          <v:shape id="图片 23" o:spid="_x0000_i1047" type="#_x0000_t75" style="width:2.25pt;height:3pt;visibility:visible;mso-wrap-style:square">
            <v:imagedata r:id="rId18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蔡老师是远视眼，戴凹透镜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10.</w:t>
      </w:r>
      <w:r>
        <w:rPr>
          <w:color w:val="000000"/>
          <w:lang w:eastAsia="zh-CN"/>
        </w:rPr>
        <w:t>下图中人手持的是一枚（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9054FE" w:rsidRDefault="00E70ACC" w:rsidP="0051564C">
      <w:pPr>
        <w:spacing w:after="0" w:line="360" w:lineRule="auto"/>
      </w:pPr>
      <w:r>
        <w:rPr>
          <w:noProof/>
        </w:rPr>
        <w:pict>
          <v:shape id="图片 24" o:spid="_x0000_i1048" type="#_x0000_t75" alt="图片_x0020_100007" style="width:114pt;height:107.25pt;visibility:visible;mso-wrap-style:square">
            <v:imagedata r:id="rId20" o:title="图片_x0020_100007"/>
          </v:shape>
        </w:pict>
      </w:r>
    </w:p>
    <w:p w:rsidR="0051564C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lastRenderedPageBreak/>
        <w:t>A. </w:t>
      </w:r>
      <w:r>
        <w:rPr>
          <w:color w:val="000000"/>
          <w:lang w:eastAsia="zh-CN"/>
        </w:rPr>
        <w:t>凹透镜，可以矫正近视</w:t>
      </w:r>
      <w:r>
        <w:rPr>
          <w:color w:val="000000"/>
          <w:lang w:eastAsia="zh-CN"/>
        </w:rPr>
        <w:t>                                       </w:t>
      </w:r>
      <w:r w:rsidR="00E70ACC">
        <w:rPr>
          <w:noProof/>
        </w:rPr>
        <w:pict>
          <v:shape id="图片 25" o:spid="_x0000_i1049" type="#_x0000_t75" style="width:2.25pt;height:3pt;visibility:visible;mso-wrap-style:square">
            <v:imagedata r:id="rId18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凹透镜，可以矫正远视</w:t>
      </w:r>
    </w:p>
    <w:p w:rsidR="009054FE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凸透镜，可以矫正近视</w:t>
      </w:r>
      <w:r>
        <w:rPr>
          <w:color w:val="000000"/>
          <w:lang w:eastAsia="zh-CN"/>
        </w:rPr>
        <w:t>                                       </w:t>
      </w:r>
      <w:r w:rsidR="00E70ACC">
        <w:rPr>
          <w:noProof/>
        </w:rPr>
        <w:pict>
          <v:shape id="图片 26" o:spid="_x0000_i1050" type="#_x0000_t75" style="width:2.25pt;height:3pt;visibility:visible;mso-wrap-style:square">
            <v:imagedata r:id="rId18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凸透镜，可以矫正</w:t>
      </w:r>
      <w:r>
        <w:rPr>
          <w:color w:val="000000"/>
          <w:lang w:eastAsia="zh-CN"/>
        </w:rPr>
        <w:t>远视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11.</w:t>
      </w:r>
      <w:r>
        <w:rPr>
          <w:color w:val="000000"/>
          <w:lang w:eastAsia="zh-CN"/>
        </w:rPr>
        <w:t>图中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是同一人的两幅照片，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图中他拿的眼镜</w:t>
      </w:r>
      <w:r>
        <w:rPr>
          <w:color w:val="000000"/>
          <w:lang w:eastAsia="zh-CN"/>
        </w:rPr>
        <w:t>(</w:t>
      </w:r>
      <w:r>
        <w:rPr>
          <w:color w:val="000000"/>
          <w:lang w:eastAsia="zh-CN"/>
        </w:rPr>
        <w:t xml:space="preserve">　　</w:t>
      </w:r>
      <w:r>
        <w:rPr>
          <w:color w:val="000000"/>
          <w:lang w:eastAsia="zh-CN"/>
        </w:rPr>
        <w:t>)</w:t>
      </w:r>
    </w:p>
    <w:p w:rsidR="009054FE" w:rsidRDefault="00E70ACC" w:rsidP="0051564C">
      <w:pPr>
        <w:spacing w:after="0" w:line="360" w:lineRule="auto"/>
      </w:pPr>
      <w:r>
        <w:rPr>
          <w:noProof/>
        </w:rPr>
        <w:pict>
          <v:shape id="图片 27" o:spid="_x0000_i1051" type="#_x0000_t75" style="width:135.75pt;height:67.5pt;visibility:visible;mso-wrap-style:square">
            <v:imagedata r:id="rId21" o:title=""/>
          </v:shape>
        </w:pict>
      </w:r>
    </w:p>
    <w:p w:rsidR="0051564C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属于凸透镜，可用于矫正近视眼</w:t>
      </w:r>
      <w:r>
        <w:rPr>
          <w:color w:val="000000"/>
          <w:lang w:eastAsia="zh-CN"/>
        </w:rPr>
        <w:t>                         </w:t>
      </w:r>
      <w:r w:rsidR="00E70ACC">
        <w:rPr>
          <w:noProof/>
        </w:rPr>
        <w:pict>
          <v:shape id="图片 28" o:spid="_x0000_i1052" type="#_x0000_t75" style="width:2.25pt;height:3pt;visibility:visible;mso-wrap-style:square">
            <v:imagedata r:id="rId18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属于凸透镜，可用于矫正远视眼</w:t>
      </w:r>
    </w:p>
    <w:p w:rsidR="009054FE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属于凹透镜，可用于矫正远视眼</w:t>
      </w:r>
      <w:r>
        <w:rPr>
          <w:color w:val="000000"/>
          <w:lang w:eastAsia="zh-CN"/>
        </w:rPr>
        <w:t>                         </w:t>
      </w:r>
      <w:r w:rsidR="00E70ACC">
        <w:rPr>
          <w:noProof/>
        </w:rPr>
        <w:pict>
          <v:shape id="图片 29" o:spid="_x0000_i1053" type="#_x0000_t75" style="width:2.25pt;height:3pt;visibility:visible;mso-wrap-style:square">
            <v:imagedata r:id="rId18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属于凹透镜，可用于矫正近视眼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12.</w:t>
      </w:r>
      <w:r>
        <w:rPr>
          <w:color w:val="000000"/>
          <w:lang w:eastAsia="zh-CN"/>
        </w:rPr>
        <w:t>检查视力的时候，视力表上的字母</w:t>
      </w:r>
      <w:r>
        <w:rPr>
          <w:color w:val="000000"/>
          <w:lang w:eastAsia="zh-CN"/>
        </w:rPr>
        <w:t xml:space="preserve"> </w:t>
      </w:r>
      <w:r w:rsidR="00E70ACC">
        <w:rPr>
          <w:noProof/>
        </w:rPr>
        <w:pict>
          <v:shape id="图片 30" o:spid="_x0000_i1054" type="#_x0000_t75" style="width:24pt;height:37.5pt;visibility:visible;mso-wrap-style:square">
            <v:imagedata r:id="rId22" o:title=""/>
          </v:shape>
        </w:pict>
      </w:r>
      <w:r>
        <w:rPr>
          <w:color w:val="000000"/>
          <w:lang w:eastAsia="zh-CN"/>
        </w:rPr>
        <w:t>落在被检查者视网膜上的图像是（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9054FE" w:rsidRDefault="00547FA5" w:rsidP="0051564C">
      <w:pPr>
        <w:spacing w:after="0" w:line="360" w:lineRule="auto"/>
        <w:ind w:left="150"/>
      </w:pPr>
      <w:r>
        <w:rPr>
          <w:color w:val="000000"/>
        </w:rPr>
        <w:t>A. </w:t>
      </w:r>
      <w:r w:rsidR="00E70ACC">
        <w:rPr>
          <w:noProof/>
        </w:rPr>
        <w:pict>
          <v:shape id="图片 31" o:spid="_x0000_i1055" type="#_x0000_t75" style="width:22.5pt;height:39.75pt;visibility:visible;mso-wrap-style:square">
            <v:imagedata r:id="rId23" o:title=""/>
          </v:shape>
        </w:pict>
      </w:r>
      <w:r>
        <w:rPr>
          <w:color w:val="000000"/>
        </w:rPr>
        <w:t>                                  </w:t>
      </w:r>
      <w:r w:rsidR="00E70ACC">
        <w:rPr>
          <w:noProof/>
        </w:rPr>
        <w:pict>
          <v:shape id="图片 32" o:spid="_x0000_i1056" type="#_x0000_t75" style="width:1.5pt;height:3pt;visibility:visible;mso-wrap-style:square">
            <v:imagedata r:id="rId10" o:title=""/>
          </v:shape>
        </w:pict>
      </w:r>
      <w:r>
        <w:rPr>
          <w:color w:val="000000"/>
        </w:rPr>
        <w:t>B. </w:t>
      </w:r>
      <w:r w:rsidR="00E70ACC">
        <w:rPr>
          <w:noProof/>
        </w:rPr>
        <w:pict>
          <v:shape id="图片 33" o:spid="_x0000_i1057" type="#_x0000_t75" style="width:22.5pt;height:39pt;visibility:visible;mso-wrap-style:square">
            <v:imagedata r:id="rId24" o:title=""/>
          </v:shape>
        </w:pict>
      </w:r>
      <w:r>
        <w:rPr>
          <w:color w:val="000000"/>
        </w:rPr>
        <w:t>                                  </w:t>
      </w:r>
      <w:r w:rsidR="00E70ACC">
        <w:rPr>
          <w:noProof/>
        </w:rPr>
        <w:pict>
          <v:shape id="图片 34" o:spid="_x0000_i1058" type="#_x0000_t75" style="width:1.5pt;height:3pt;visibility:visible;mso-wrap-style:square">
            <v:imagedata r:id="rId10" o:title=""/>
          </v:shape>
        </w:pict>
      </w:r>
      <w:r>
        <w:rPr>
          <w:color w:val="000000"/>
        </w:rPr>
        <w:t>C. </w:t>
      </w:r>
      <w:r w:rsidR="00E70ACC">
        <w:rPr>
          <w:noProof/>
        </w:rPr>
        <w:pict>
          <v:shape id="图片 35" o:spid="_x0000_i1059" type="#_x0000_t75" style="width:39.75pt;height:22.5pt;visibility:visible;mso-wrap-style:square">
            <v:imagedata r:id="rId25" o:title=""/>
          </v:shape>
        </w:pict>
      </w:r>
      <w:r>
        <w:rPr>
          <w:color w:val="000000"/>
        </w:rPr>
        <w:t>                                  </w:t>
      </w:r>
      <w:r w:rsidR="00E70ACC">
        <w:rPr>
          <w:noProof/>
        </w:rPr>
        <w:pict>
          <v:shape id="图片 36" o:spid="_x0000_i1060" type="#_x0000_t75" style="width:1.5pt;height:3pt;visibility:visible;mso-wrap-style:square">
            <v:imagedata r:id="rId10" o:title=""/>
          </v:shape>
        </w:pict>
      </w:r>
      <w:r>
        <w:rPr>
          <w:color w:val="000000"/>
        </w:rPr>
        <w:t>D. </w:t>
      </w:r>
      <w:r w:rsidR="00E70ACC">
        <w:rPr>
          <w:noProof/>
        </w:rPr>
        <w:pict>
          <v:shape id="图片 37" o:spid="_x0000_i1061" type="#_x0000_t75" style="width:22.5pt;height:27pt;visibility:visible;mso-wrap-style:square">
            <v:imagedata r:id="rId26" o:title=""/>
          </v:shape>
        </w:pic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13.</w:t>
      </w:r>
      <w:r>
        <w:rPr>
          <w:color w:val="000000"/>
          <w:lang w:eastAsia="zh-CN"/>
        </w:rPr>
        <w:t>隐形眼镜是一种直接贴在眼睛角膜表面的超薄镜片，可随眼球的运动而运动．目前使用的软质隐形眼镜由甲醛丙烯酸羟乙酯</w:t>
      </w:r>
      <w:r>
        <w:rPr>
          <w:color w:val="000000"/>
          <w:lang w:eastAsia="zh-CN"/>
        </w:rPr>
        <w:t>(HEMA)</w:t>
      </w:r>
      <w:r>
        <w:rPr>
          <w:color w:val="000000"/>
          <w:lang w:eastAsia="zh-CN"/>
        </w:rPr>
        <w:t>制成，边缘厚度只有</w:t>
      </w:r>
      <w:r>
        <w:rPr>
          <w:color w:val="000000"/>
          <w:lang w:eastAsia="zh-CN"/>
        </w:rPr>
        <w:t>0.07mm</w:t>
      </w:r>
      <w:r>
        <w:rPr>
          <w:color w:val="000000"/>
          <w:lang w:eastAsia="zh-CN"/>
        </w:rPr>
        <w:t>．如图是某人观察物体时，物体在眼球内成像的示意图，则该人所患眼病及应佩带的这种隐形眼镜镜片中央的厚度分别为</w:t>
      </w:r>
      <w:r>
        <w:rPr>
          <w:color w:val="000000"/>
          <w:lang w:eastAsia="zh-CN"/>
        </w:rPr>
        <w:t xml:space="preserve"> 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 xml:space="preserve">    </w:t>
      </w:r>
      <w:r>
        <w:rPr>
          <w:color w:val="000000"/>
          <w:lang w:eastAsia="zh-CN"/>
        </w:rPr>
        <w:t>）</w:t>
      </w:r>
    </w:p>
    <w:p w:rsidR="009054FE" w:rsidRDefault="00E70ACC" w:rsidP="0051564C">
      <w:pPr>
        <w:spacing w:after="0" w:line="360" w:lineRule="auto"/>
      </w:pPr>
      <w:r>
        <w:rPr>
          <w:noProof/>
        </w:rPr>
        <w:pict>
          <v:shape id="图片 38" o:spid="_x0000_i1062" type="#_x0000_t75" style="width:90pt;height:39pt;visibility:visible;mso-wrap-style:square">
            <v:imagedata r:id="rId27" o:title=""/>
          </v:shape>
        </w:pict>
      </w:r>
    </w:p>
    <w:p w:rsidR="0051564C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近视眼，大于</w:t>
      </w:r>
      <w:r>
        <w:rPr>
          <w:color w:val="000000"/>
          <w:lang w:eastAsia="zh-CN"/>
        </w:rPr>
        <w:t>0.07mm                    </w:t>
      </w:r>
      <w:r>
        <w:rPr>
          <w:color w:val="000000"/>
          <w:lang w:eastAsia="zh-CN"/>
        </w:rPr>
        <w:t>                    </w:t>
      </w:r>
      <w:r w:rsidR="00E70ACC">
        <w:rPr>
          <w:noProof/>
        </w:rPr>
        <w:pict>
          <v:shape id="图片 39" o:spid="_x0000_i1063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近视眼，小于</w:t>
      </w:r>
      <w:r>
        <w:rPr>
          <w:color w:val="000000"/>
          <w:lang w:eastAsia="zh-CN"/>
        </w:rPr>
        <w:t>0.07mm</w:t>
      </w:r>
    </w:p>
    <w:p w:rsidR="009054FE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远视眼，大于</w:t>
      </w:r>
      <w:r>
        <w:rPr>
          <w:color w:val="000000"/>
          <w:lang w:eastAsia="zh-CN"/>
        </w:rPr>
        <w:t>0.07mm                                        </w:t>
      </w:r>
      <w:r w:rsidR="00E70ACC">
        <w:rPr>
          <w:noProof/>
        </w:rPr>
        <w:pict>
          <v:shape id="图片 40" o:spid="_x0000_i1064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远视眼，小于</w:t>
      </w:r>
      <w:r>
        <w:rPr>
          <w:color w:val="000000"/>
          <w:lang w:eastAsia="zh-CN"/>
        </w:rPr>
        <w:t>0.07mm</w:t>
      </w:r>
    </w:p>
    <w:p w:rsidR="0051564C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14.</w:t>
      </w:r>
      <w:r>
        <w:rPr>
          <w:color w:val="000000"/>
          <w:lang w:eastAsia="zh-CN"/>
        </w:rPr>
        <w:t>某同学为了探究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视力矫正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原理，利用探究凸透镜成像规律的装置做了以下实验：如图所示，光屏上得到的是模糊的倒立实像，他将一个眼镜片放在凸透镜和烛焰之间，发现光屏上的像变清晰了；他移走眼镜片，稍微将光屏远离凸透镜，屏上再次得到清晰的像，则该眼镜片是（　　）</w:t>
      </w:r>
    </w:p>
    <w:p w:rsidR="009054FE" w:rsidRDefault="00E70ACC" w:rsidP="0051564C">
      <w:pPr>
        <w:spacing w:after="0" w:line="360" w:lineRule="auto"/>
      </w:pPr>
      <w:r>
        <w:rPr>
          <w:noProof/>
        </w:rPr>
        <w:pict>
          <v:shape id="图片 41" o:spid="_x0000_i1065" type="#_x0000_t75" style="width:181.5pt;height:60pt;visibility:visible;mso-wrap-style:square">
            <v:imagedata r:id="rId28" o:title=""/>
          </v:shape>
        </w:pict>
      </w:r>
    </w:p>
    <w:p w:rsidR="0051564C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远视眼镜片，对光线有会聚作用</w:t>
      </w:r>
      <w:r>
        <w:rPr>
          <w:color w:val="000000"/>
          <w:lang w:eastAsia="zh-CN"/>
        </w:rPr>
        <w:t>                         </w:t>
      </w:r>
      <w:r w:rsidR="00E70ACC">
        <w:rPr>
          <w:noProof/>
        </w:rPr>
        <w:pict>
          <v:shape id="图片 42" o:spid="_x0000_i1066" type="#_x0000_t75" style="width:2.25pt;height:3pt;visibility:visible;mso-wrap-style:square">
            <v:imagedata r:id="rId18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近视眼镜片，对光线有会聚作用</w:t>
      </w:r>
    </w:p>
    <w:p w:rsidR="009054FE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远视眼镜片，对光线有发散作用</w:t>
      </w:r>
      <w:r>
        <w:rPr>
          <w:color w:val="000000"/>
          <w:lang w:eastAsia="zh-CN"/>
        </w:rPr>
        <w:t>                         </w:t>
      </w:r>
      <w:r w:rsidR="00E70ACC">
        <w:rPr>
          <w:noProof/>
        </w:rPr>
        <w:pict>
          <v:shape id="图片 43" o:spid="_x0000_i1067" type="#_x0000_t75" style="width:2.25pt;height:3pt;visibility:visible;mso-wrap-style:square">
            <v:imagedata r:id="rId18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近视眼镜片，对光线有发散作用</w:t>
      </w:r>
    </w:p>
    <w:p w:rsidR="0051564C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15.6</w:t>
      </w:r>
      <w:r>
        <w:rPr>
          <w:color w:val="000000"/>
          <w:lang w:eastAsia="zh-CN"/>
        </w:rPr>
        <w:t>月</w:t>
      </w:r>
      <w:r>
        <w:rPr>
          <w:color w:val="000000"/>
          <w:lang w:eastAsia="zh-CN"/>
        </w:rPr>
        <w:t>6</w:t>
      </w:r>
      <w:r>
        <w:rPr>
          <w:color w:val="000000"/>
          <w:lang w:eastAsia="zh-CN"/>
        </w:rPr>
        <w:t>日世界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爱眼日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，视觉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亚健康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值得每个同学关注，如图表示某同学看物体时的示意图，则该同学眼球特点和应采取的矫正措施分别是（　　）</w:t>
      </w:r>
    </w:p>
    <w:p w:rsidR="009054FE" w:rsidRDefault="00E70ACC" w:rsidP="0051564C">
      <w:pPr>
        <w:spacing w:after="0" w:line="360" w:lineRule="auto"/>
      </w:pPr>
      <w:r>
        <w:rPr>
          <w:noProof/>
        </w:rPr>
        <w:pict>
          <v:shape id="图片 44" o:spid="_x0000_i1068" type="#_x0000_t75" style="width:149.25pt;height:58.5pt;visibility:visible;mso-wrap-style:square">
            <v:imagedata r:id="rId29" o:title=""/>
          </v:shape>
        </w:pict>
      </w:r>
    </w:p>
    <w:p w:rsidR="0051564C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是远视眼，晶状体折光能力太弱，用凸透镜矫正</w:t>
      </w:r>
    </w:p>
    <w:p w:rsidR="0051564C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lastRenderedPageBreak/>
        <w:t>B. </w:t>
      </w:r>
      <w:r>
        <w:rPr>
          <w:color w:val="000000"/>
          <w:lang w:eastAsia="zh-CN"/>
        </w:rPr>
        <w:t>是近视眼，晶状体折光能力太强，用凹透镜矫正</w:t>
      </w:r>
    </w:p>
    <w:p w:rsidR="0051564C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是近视眼，晶状体折光</w:t>
      </w:r>
      <w:r>
        <w:rPr>
          <w:color w:val="000000"/>
          <w:lang w:eastAsia="zh-CN"/>
        </w:rPr>
        <w:t>能力太弱，用凸透镜矫正</w:t>
      </w:r>
    </w:p>
    <w:p w:rsidR="009054FE" w:rsidRDefault="00547FA5" w:rsidP="0051564C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是远视眼，晶状体折光能力太强，用凹透镜矫正</w:t>
      </w:r>
    </w:p>
    <w:p w:rsidR="009054FE" w:rsidRDefault="00547FA5" w:rsidP="0051564C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二、解答题</w:t>
      </w:r>
    </w:p>
    <w:p w:rsidR="00112D3E" w:rsidRDefault="00547FA5" w:rsidP="0051564C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16.</w:t>
      </w:r>
      <w:r>
        <w:rPr>
          <w:color w:val="000000"/>
          <w:lang w:eastAsia="zh-CN"/>
        </w:rPr>
        <w:t>桌面上有一副眼镜，不知道是近视眼镜还是远视眼镜。请你写出两种判定的具体方法。</w:t>
      </w:r>
      <w:r>
        <w:rPr>
          <w:color w:val="000000"/>
          <w:lang w:eastAsia="zh-CN"/>
        </w:rPr>
        <w:t xml:space="preserve"> </w:t>
      </w:r>
    </w:p>
    <w:p w:rsidR="00112D3E" w:rsidRDefault="00112D3E" w:rsidP="0051564C">
      <w:pPr>
        <w:spacing w:after="0" w:line="360" w:lineRule="auto"/>
        <w:rPr>
          <w:color w:val="000000"/>
          <w:lang w:eastAsia="zh-CN"/>
        </w:rPr>
      </w:pPr>
    </w:p>
    <w:p w:rsidR="00112D3E" w:rsidRDefault="00112D3E" w:rsidP="0051564C">
      <w:pPr>
        <w:spacing w:after="0" w:line="360" w:lineRule="auto"/>
        <w:rPr>
          <w:color w:val="000000"/>
          <w:lang w:eastAsia="zh-CN"/>
        </w:rPr>
      </w:pPr>
    </w:p>
    <w:p w:rsidR="00112D3E" w:rsidRDefault="00112D3E" w:rsidP="0051564C">
      <w:pPr>
        <w:spacing w:after="0" w:line="360" w:lineRule="auto"/>
        <w:rPr>
          <w:color w:val="000000"/>
          <w:lang w:eastAsia="zh-CN"/>
        </w:rPr>
      </w:pP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   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17.</w:t>
      </w:r>
      <w:r>
        <w:rPr>
          <w:color w:val="000000"/>
          <w:lang w:eastAsia="zh-CN"/>
        </w:rPr>
        <w:t>人眼的晶状体相当于凸透镜。常见的视力缺陷为近视眼和远视眼。如图所示的某人眼睛成像原理图，请简要分析说明该人的眼睛是近视眼还是远视眼。并说明应该利用什么透镜进行矫正（写出透镜类型及其对光的作用）。</w:t>
      </w:r>
      <w:r>
        <w:rPr>
          <w:color w:val="000000"/>
          <w:lang w:eastAsia="zh-CN"/>
        </w:rPr>
        <w:t xml:space="preserve">  </w:t>
      </w:r>
    </w:p>
    <w:p w:rsidR="009054FE" w:rsidRDefault="00E70ACC" w:rsidP="0051564C">
      <w:pPr>
        <w:spacing w:after="0" w:line="360" w:lineRule="auto"/>
      </w:pPr>
      <w:r>
        <w:rPr>
          <w:noProof/>
        </w:rPr>
        <w:pict>
          <v:shape id="图片 45" o:spid="_x0000_i1069" type="#_x0000_t75" style="width:142.5pt;height:69pt;visibility:visible;mso-wrap-style:square">
            <v:imagedata r:id="rId30" o:title=""/>
          </v:shape>
        </w:pict>
      </w:r>
    </w:p>
    <w:p w:rsidR="00112D3E" w:rsidRDefault="00112D3E" w:rsidP="0051564C">
      <w:pPr>
        <w:spacing w:after="0" w:line="360" w:lineRule="auto"/>
      </w:pPr>
    </w:p>
    <w:p w:rsidR="00112D3E" w:rsidRDefault="00112D3E" w:rsidP="0051564C">
      <w:pPr>
        <w:spacing w:after="0" w:line="360" w:lineRule="auto"/>
      </w:pPr>
    </w:p>
    <w:p w:rsidR="00112D3E" w:rsidRDefault="00112D3E" w:rsidP="0051564C">
      <w:pPr>
        <w:spacing w:after="0" w:line="360" w:lineRule="auto"/>
      </w:pPr>
    </w:p>
    <w:p w:rsidR="0051564C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18.</w:t>
      </w:r>
      <w:r>
        <w:rPr>
          <w:color w:val="000000"/>
          <w:lang w:eastAsia="zh-CN"/>
        </w:rPr>
        <w:t>小月同学平常眼睛近视，却一直没配戴眼睛，致使近视得越加厉害．通过这次探究，她感受到戴眼镜的重要性，于是就</w:t>
      </w:r>
      <w:r>
        <w:rPr>
          <w:color w:val="000000"/>
          <w:lang w:eastAsia="zh-CN"/>
        </w:rPr>
        <w:t>在同学的陪同下到眼镜店配了一副眼镜，竟然</w:t>
      </w:r>
      <w:r>
        <w:rPr>
          <w:color w:val="000000"/>
          <w:lang w:eastAsia="zh-CN"/>
        </w:rPr>
        <w:t>500</w:t>
      </w:r>
      <w:r>
        <w:rPr>
          <w:color w:val="000000"/>
          <w:lang w:eastAsia="zh-CN"/>
        </w:rPr>
        <w:t>度！她走出眼镜店，戴上眼镜刚下台阶，猛地一个趔趄差点摔倒．小马问她：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你怎么越戴眼镜越看不清路了？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她说：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你不知道，我一戴眼镜猛然发现地面似乎变高了！</w:t>
      </w:r>
      <w:r>
        <w:rPr>
          <w:color w:val="000000"/>
          <w:lang w:eastAsia="zh-CN"/>
        </w:rPr>
        <w:t>”</w:t>
      </w:r>
    </w:p>
    <w:p w:rsidR="0051564C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请你帮她解释一下这是为什么？</w:t>
      </w:r>
      <w:r>
        <w:rPr>
          <w:color w:val="000000"/>
          <w:lang w:eastAsia="zh-CN"/>
        </w:rPr>
        <w:t xml:space="preserve">  </w:t>
      </w:r>
    </w:p>
    <w:p w:rsidR="009054FE" w:rsidRDefault="00547FA5" w:rsidP="0051564C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  </w:t>
      </w:r>
    </w:p>
    <w:p w:rsidR="00112D3E" w:rsidRDefault="00112D3E" w:rsidP="0051564C">
      <w:pPr>
        <w:spacing w:after="0" w:line="360" w:lineRule="auto"/>
        <w:rPr>
          <w:color w:val="000000"/>
          <w:lang w:eastAsia="zh-CN"/>
        </w:rPr>
      </w:pPr>
    </w:p>
    <w:p w:rsidR="00112D3E" w:rsidRDefault="00112D3E" w:rsidP="0051564C">
      <w:pPr>
        <w:spacing w:after="0" w:line="360" w:lineRule="auto"/>
        <w:rPr>
          <w:lang w:eastAsia="zh-CN"/>
        </w:rPr>
      </w:pPr>
    </w:p>
    <w:p w:rsidR="009054FE" w:rsidRDefault="00547FA5" w:rsidP="0051564C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三、作图题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19.</w:t>
      </w:r>
      <w:r>
        <w:rPr>
          <w:color w:val="000000"/>
          <w:lang w:eastAsia="zh-CN"/>
        </w:rPr>
        <w:t>按下面要求在如图中作图。图甲是远处物体在某人眼睛成像的示意图，请在图乙中的虚线框内画上适当的透镜，使远处物体成像在视网膜上。</w:t>
      </w:r>
      <w:r>
        <w:rPr>
          <w:color w:val="000000"/>
          <w:lang w:eastAsia="zh-CN"/>
        </w:rPr>
        <w:t xml:space="preserve">  </w:t>
      </w:r>
    </w:p>
    <w:p w:rsidR="009054FE" w:rsidRDefault="00547FA5" w:rsidP="0051564C">
      <w:pPr>
        <w:spacing w:after="0" w:line="360" w:lineRule="auto"/>
      </w:pPr>
      <w:r>
        <w:rPr>
          <w:color w:val="000000"/>
          <w:lang w:eastAsia="zh-CN"/>
        </w:rPr>
        <w:t xml:space="preserve"> </w:t>
      </w:r>
      <w:r w:rsidR="00E70ACC">
        <w:rPr>
          <w:noProof/>
        </w:rPr>
        <w:pict>
          <v:shape id="图片 46" o:spid="_x0000_i1070" type="#_x0000_t75" style="width:176.25pt;height:68.25pt;visibility:visible;mso-wrap-style:square">
            <v:imagedata r:id="rId31" o:title=""/>
          </v:shape>
        </w:pic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20.</w:t>
      </w:r>
      <w:r>
        <w:rPr>
          <w:color w:val="000000"/>
          <w:lang w:eastAsia="zh-CN"/>
        </w:rPr>
        <w:t>请根据近视眼的成因和矫正方法，在左下图所示的方框内画出矫正所需的透镜并完成光路图。</w:t>
      </w:r>
    </w:p>
    <w:p w:rsidR="009054FE" w:rsidRDefault="00E70ACC" w:rsidP="0051564C">
      <w:pPr>
        <w:spacing w:after="0" w:line="360" w:lineRule="auto"/>
      </w:pPr>
      <w:r>
        <w:rPr>
          <w:noProof/>
        </w:rPr>
        <w:lastRenderedPageBreak/>
        <w:pict>
          <v:shape id="图片 47" o:spid="_x0000_i1071" type="#_x0000_t75" style="width:137.25pt;height:66pt;visibility:visible;mso-wrap-style:square">
            <v:imagedata r:id="rId32" o:title=""/>
          </v:shape>
        </w:pict>
      </w:r>
    </w:p>
    <w:p w:rsidR="009054FE" w:rsidRDefault="00547FA5" w:rsidP="0051564C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四、实验探究题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21.</w:t>
      </w:r>
      <w:r>
        <w:rPr>
          <w:color w:val="000000"/>
          <w:lang w:eastAsia="zh-CN"/>
        </w:rPr>
        <w:t>小明用薄膜充水后制成水透镜模拟眼球中的晶状体，来比较正常眼、近视眼和远视眼的焦距大小．实验中测得甲图焦距为</w:t>
      </w:r>
      <w:r>
        <w:rPr>
          <w:color w:val="000000"/>
          <w:lang w:eastAsia="zh-CN"/>
        </w:rPr>
        <w:t>10cm</w:t>
      </w:r>
      <w:r>
        <w:rPr>
          <w:color w:val="000000"/>
          <w:lang w:eastAsia="zh-CN"/>
        </w:rPr>
        <w:t>，再将甲分别挤压成乙图、丙图的形状，并分别测量焦距，如图所示．</w:t>
      </w:r>
      <w:r>
        <w:rPr>
          <w:color w:val="000000"/>
          <w:lang w:eastAsia="zh-CN"/>
        </w:rPr>
        <w:t xml:space="preserve">  </w:t>
      </w:r>
    </w:p>
    <w:p w:rsidR="009054FE" w:rsidRDefault="00E70ACC" w:rsidP="0051564C">
      <w:pPr>
        <w:spacing w:after="0" w:line="360" w:lineRule="auto"/>
      </w:pPr>
      <w:r>
        <w:rPr>
          <w:noProof/>
        </w:rPr>
        <w:pict>
          <v:shape id="图片 48" o:spid="_x0000_i1072" type="#_x0000_t75" alt="图片_x0020_1342604751" style="width:233.25pt;height:63pt;visibility:visible;mso-wrap-style:square">
            <v:imagedata r:id="rId33" o:title="图片_x0020_1342604751"/>
          </v:shape>
        </w:pic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）测得焦距小于</w:t>
      </w:r>
      <w:r>
        <w:rPr>
          <w:color w:val="000000"/>
          <w:lang w:eastAsia="zh-CN"/>
        </w:rPr>
        <w:t>10cm</w:t>
      </w:r>
      <w:r>
        <w:rPr>
          <w:color w:val="000000"/>
          <w:lang w:eastAsia="zh-CN"/>
        </w:rPr>
        <w:t>的是图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，模拟近视眼的是图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．</w:t>
      </w:r>
      <w:r>
        <w:rPr>
          <w:color w:val="000000"/>
          <w:lang w:eastAsia="zh-CN"/>
        </w:rPr>
        <w:t xml:space="preserve">    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）在同一位置，用甲、乙、丙透镜分别对着远处的某一物体，移动光屏得到清晰的像，其中像距较大的是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图．</w:t>
      </w:r>
      <w:r>
        <w:rPr>
          <w:color w:val="000000"/>
          <w:lang w:eastAsia="zh-CN"/>
        </w:rPr>
        <w:t xml:space="preserve">    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）目前很多近视患者戴隐形眼镜来矫正视力．隐形眼镜是一种直接贴在角膜表面的超薄镜片</w:t>
      </w:r>
      <w:r>
        <w:rPr>
          <w:color w:val="000000"/>
          <w:lang w:eastAsia="zh-CN"/>
        </w:rPr>
        <w:t>，可随着眼球运动，其中心厚度只有</w:t>
      </w:r>
      <w:r>
        <w:rPr>
          <w:color w:val="000000"/>
          <w:lang w:eastAsia="zh-CN"/>
        </w:rPr>
        <w:t>0</w:t>
      </w:r>
      <w:r>
        <w:rPr>
          <w:color w:val="000000"/>
          <w:lang w:eastAsia="zh-CN"/>
        </w:rPr>
        <w:t>．</w:t>
      </w:r>
      <w:r>
        <w:rPr>
          <w:color w:val="000000"/>
          <w:lang w:eastAsia="zh-CN"/>
        </w:rPr>
        <w:t>05mm</w:t>
      </w:r>
      <w:r>
        <w:rPr>
          <w:color w:val="000000"/>
          <w:lang w:eastAsia="zh-CN"/>
        </w:rPr>
        <w:t>，则此镜片的边缘厚度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小于</w:t>
      </w:r>
      <w:r>
        <w:rPr>
          <w:color w:val="000000"/>
          <w:lang w:eastAsia="zh-CN"/>
        </w:rPr>
        <w:t>”“</w:t>
      </w:r>
      <w:r>
        <w:rPr>
          <w:color w:val="000000"/>
          <w:lang w:eastAsia="zh-CN"/>
        </w:rPr>
        <w:t>等于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大于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0</w:t>
      </w:r>
      <w:r>
        <w:rPr>
          <w:color w:val="000000"/>
          <w:lang w:eastAsia="zh-CN"/>
        </w:rPr>
        <w:t>．</w:t>
      </w:r>
      <w:r>
        <w:rPr>
          <w:color w:val="000000"/>
          <w:lang w:eastAsia="zh-CN"/>
        </w:rPr>
        <w:t>05mm</w:t>
      </w:r>
      <w:r>
        <w:rPr>
          <w:color w:val="000000"/>
          <w:lang w:eastAsia="zh-CN"/>
        </w:rPr>
        <w:t>．</w:t>
      </w:r>
      <w:r>
        <w:rPr>
          <w:color w:val="000000"/>
          <w:lang w:eastAsia="zh-CN"/>
        </w:rPr>
        <w:t xml:space="preserve">    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22.</w:t>
      </w:r>
      <w:r>
        <w:rPr>
          <w:color w:val="000000"/>
          <w:lang w:eastAsia="zh-CN"/>
        </w:rPr>
        <w:t>学完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眼睛和眼镜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的知识后，小明自制了一个水透镜，如图甲所示，利用注射器向水透镜内注水或往外抽水，可以改变水透镜的焦距。小明想利用这个水透镜来研究近视眼的成因。</w:t>
      </w:r>
      <w:r>
        <w:rPr>
          <w:color w:val="000000"/>
          <w:lang w:eastAsia="zh-CN"/>
        </w:rPr>
        <w:t xml:space="preserve">    </w:t>
      </w:r>
    </w:p>
    <w:p w:rsidR="009054FE" w:rsidRDefault="00547FA5" w:rsidP="0051564C">
      <w:pPr>
        <w:spacing w:after="0" w:line="360" w:lineRule="auto"/>
      </w:pPr>
      <w:r>
        <w:rPr>
          <w:color w:val="000000"/>
          <w:lang w:eastAsia="zh-CN"/>
        </w:rPr>
        <w:t xml:space="preserve"> </w:t>
      </w:r>
      <w:r w:rsidR="00E70ACC">
        <w:rPr>
          <w:noProof/>
        </w:rPr>
        <w:pict>
          <v:shape id="图片 49" o:spid="_x0000_i1073" type="#_x0000_t75" style="width:205.5pt;height:1in;visibility:visible;mso-wrap-style:square">
            <v:imagedata r:id="rId34" o:title=""/>
          </v:shape>
        </w:pic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）小明把蜡烛、水透镜和光屏依次放置在光具座上，此时在光屏上成像如图乙所示。要想模拟眼睛的成像情况，小明需要把蜡烛向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左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右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）移动，并移动光屏得到清晰的倒立、缩小的</w:t>
      </w:r>
      <w:r>
        <w:rPr>
          <w:color w:val="000000"/>
          <w:lang w:eastAsia="zh-CN"/>
        </w:rPr>
        <w:t>实像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）接着小明要想研究近视眼的成因，保持蜡烛和水透镜的位置不动，他要用注射器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向水透镜中注水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从水透镜里往外抽水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），然后向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移动光屏，再次在光屏上得到清晰的实像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，则实像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要比实像</w:t>
      </w:r>
      <w:r>
        <w:rPr>
          <w:color w:val="000000"/>
          <w:lang w:eastAsia="zh-CN"/>
        </w:rPr>
        <w:t>A________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大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小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）。</w:t>
      </w:r>
      <w:r>
        <w:rPr>
          <w:color w:val="000000"/>
          <w:lang w:eastAsia="zh-CN"/>
        </w:rPr>
        <w:t xml:space="preserve">    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23.</w:t>
      </w:r>
      <w:r>
        <w:rPr>
          <w:color w:val="000000"/>
          <w:lang w:eastAsia="zh-CN"/>
        </w:rPr>
        <w:t>由于不良学习习惯和上网游戏、偏食等因素影响，青少年患近视的人数不断增加。请利用所学知识，完成以下与近视相关的部分探究活动。</w:t>
      </w:r>
    </w:p>
    <w:p w:rsidR="009054FE" w:rsidRDefault="00E70ACC" w:rsidP="0051564C">
      <w:pPr>
        <w:spacing w:after="0" w:line="360" w:lineRule="auto"/>
      </w:pPr>
      <w:r>
        <w:rPr>
          <w:noProof/>
        </w:rPr>
        <w:pict>
          <v:shape id="图片 50" o:spid="_x0000_i1074" type="#_x0000_t75" style="width:376.5pt;height:66pt;visibility:visible;mso-wrap-style:square">
            <v:imagedata r:id="rId35" o:title=""/>
          </v:shape>
        </w:pic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如图甲所示，把近视眼镜放在蜡烛和凸透镜之间，移动光屏得到清晰的像，标出光屏的位置；拿开</w:t>
      </w:r>
      <w:r>
        <w:rPr>
          <w:color w:val="000000"/>
          <w:lang w:eastAsia="zh-CN"/>
        </w:rPr>
        <w:t>眼镜，屏上的像变得模糊，向凸透镜方向移动光屏，像又变得清晰，再标出光屏的位置。观察眼球结构图</w:t>
      </w:r>
      <w:r>
        <w:rPr>
          <w:color w:val="000000"/>
          <w:lang w:eastAsia="zh-CN"/>
        </w:rPr>
        <w:t>[</w:t>
      </w:r>
      <w:r>
        <w:rPr>
          <w:color w:val="000000"/>
          <w:lang w:eastAsia="zh-CN"/>
        </w:rPr>
        <w:t>如图乙</w:t>
      </w:r>
      <w:r>
        <w:rPr>
          <w:color w:val="000000"/>
          <w:lang w:eastAsia="zh-CN"/>
        </w:rPr>
        <w:t>]</w:t>
      </w:r>
      <w:r>
        <w:rPr>
          <w:color w:val="000000"/>
          <w:lang w:eastAsia="zh-CN"/>
        </w:rPr>
        <w:t>并结合以上实验，回答：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）实验中的光屏相当于眼球中的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；眼球中的晶状体相当于实验中的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lastRenderedPageBreak/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）图丙、丁中的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丙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丁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）可用来解释近视的成因。小王同学的眼睛也患了近视，近段时间看黑板上的字模糊，他应选用如图戊所示中的哪一种透镜来矫正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。（请填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D</w:t>
      </w:r>
      <w:r>
        <w:rPr>
          <w:color w:val="000000"/>
          <w:lang w:eastAsia="zh-CN"/>
        </w:rPr>
        <w:t>序号）</w:t>
      </w:r>
      <w:r>
        <w:rPr>
          <w:color w:val="000000"/>
          <w:lang w:eastAsia="zh-CN"/>
        </w:rPr>
        <w:t xml:space="preserve">    </w:t>
      </w:r>
    </w:p>
    <w:p w:rsidR="0051564C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24.</w:t>
      </w:r>
      <w:r>
        <w:rPr>
          <w:color w:val="000000"/>
          <w:lang w:eastAsia="zh-CN"/>
        </w:rPr>
        <w:t>在探究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近视眼的矫正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课外实验中：</w:t>
      </w:r>
    </w:p>
    <w:p w:rsidR="009054FE" w:rsidRDefault="00E70ACC" w:rsidP="0051564C">
      <w:pPr>
        <w:spacing w:after="0" w:line="360" w:lineRule="auto"/>
      </w:pPr>
      <w:r>
        <w:rPr>
          <w:noProof/>
        </w:rPr>
        <w:pict>
          <v:shape id="图片 51" o:spid="_x0000_i1075" type="#_x0000_t75" style="width:248.25pt;height:85.5pt;visibility:visible;mso-wrap-style:square">
            <v:imagedata r:id="rId36" o:title=""/>
          </v:shape>
        </w:pict>
      </w:r>
    </w:p>
    <w:p w:rsidR="0051564C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）调整烛</w:t>
      </w:r>
      <w:r>
        <w:rPr>
          <w:color w:val="000000"/>
          <w:lang w:eastAsia="zh-CN"/>
        </w:rPr>
        <w:t>焰（模拟远所视物）、水凸透镜（模拟人眼晶状体，并与注射器相连，其凸起程度可通过注射器注入或吸收水量来调节）、光屏（模拟人眼视网膜）在光具座上的位置，如图所示，此时在光屏上得到了烛焰清晰的像，该像是倒立、</w:t>
      </w:r>
      <w:r>
        <w:rPr>
          <w:color w:val="000000"/>
          <w:lang w:eastAsia="zh-CN"/>
        </w:rPr>
        <w:t>________ </w:t>
      </w:r>
      <w:r>
        <w:rPr>
          <w:color w:val="000000"/>
          <w:lang w:eastAsia="zh-CN"/>
        </w:rPr>
        <w:t>的</w:t>
      </w:r>
      <w:r>
        <w:rPr>
          <w:color w:val="000000"/>
          <w:lang w:eastAsia="zh-CN"/>
        </w:rPr>
        <w:t>________ </w:t>
      </w:r>
      <w:r>
        <w:rPr>
          <w:color w:val="000000"/>
          <w:lang w:eastAsia="zh-CN"/>
        </w:rPr>
        <w:t>像．</w:t>
      </w:r>
    </w:p>
    <w:p w:rsidR="0051564C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）向水凸透镜内</w:t>
      </w:r>
      <w:r>
        <w:rPr>
          <w:color w:val="000000"/>
          <w:lang w:eastAsia="zh-CN"/>
        </w:rPr>
        <w:t>________ </w:t>
      </w:r>
      <w:r>
        <w:rPr>
          <w:color w:val="000000"/>
          <w:lang w:eastAsia="zh-CN"/>
        </w:rPr>
        <w:t>（填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注入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吸取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）适量的水来模拟近视眼，发现光屏上原来清晰的像变模糊了，说明凸透镜对光的偏折能力与</w:t>
      </w:r>
      <w:r>
        <w:rPr>
          <w:color w:val="000000"/>
          <w:lang w:eastAsia="zh-CN"/>
        </w:rPr>
        <w:t>________ </w:t>
      </w:r>
      <w:r>
        <w:rPr>
          <w:color w:val="000000"/>
          <w:lang w:eastAsia="zh-CN"/>
        </w:rPr>
        <w:t>有关．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①</w:t>
      </w:r>
      <w:r>
        <w:rPr>
          <w:color w:val="000000"/>
          <w:lang w:eastAsia="zh-CN"/>
        </w:rPr>
        <w:t>若将光屏向靠近透镜的方向移动适当距离，再次得到清晰的像，说明近视眼将远处的物体成像在视网膜</w:t>
      </w:r>
      <w:r>
        <w:rPr>
          <w:color w:val="000000"/>
          <w:lang w:eastAsia="zh-CN"/>
        </w:rPr>
        <w:t>____</w:t>
      </w:r>
      <w:r>
        <w:rPr>
          <w:color w:val="000000"/>
          <w:lang w:eastAsia="zh-CN"/>
        </w:rPr>
        <w:t>____ </w:t>
      </w:r>
      <w:r>
        <w:rPr>
          <w:color w:val="000000"/>
          <w:lang w:eastAsia="zh-CN"/>
        </w:rPr>
        <w:t>（填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前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后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）．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②</w:t>
      </w:r>
      <w:r>
        <w:rPr>
          <w:color w:val="000000"/>
          <w:lang w:eastAsia="zh-CN"/>
        </w:rPr>
        <w:t>若光屏不移动，在烛焰和水凸透镜间加一个焦距合适的凹透镜，光屏上也能得到清晰的像．说明近视眼镜是</w:t>
      </w:r>
      <w:r>
        <w:rPr>
          <w:color w:val="000000"/>
          <w:lang w:eastAsia="zh-CN"/>
        </w:rPr>
        <w:t>________ </w:t>
      </w:r>
      <w:r>
        <w:rPr>
          <w:color w:val="000000"/>
          <w:lang w:eastAsia="zh-CN"/>
        </w:rPr>
        <w:t>透镜．</w:t>
      </w:r>
    </w:p>
    <w:p w:rsidR="0051564C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25.</w:t>
      </w:r>
      <w:r>
        <w:rPr>
          <w:color w:val="000000"/>
          <w:lang w:eastAsia="zh-CN"/>
        </w:rPr>
        <w:t>近视眼究竟是怎么回事？某校兴趣小组同学进行了以下探究实验：如图（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）所示，把近视眼镜放在蜡烛和凸透镜中间，使光屏上映出清晰的像，标出光屏位置，表示近视眼的视网膜位置．拿开眼镜，屏上的像变得模糊，向透镜方向移动光屏，像又变得清晰，再标出光屏位置．观察眼球结构图（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）并结合以上实验，回答：</w:t>
      </w:r>
    </w:p>
    <w:p w:rsidR="009054FE" w:rsidRDefault="00E70ACC" w:rsidP="0051564C">
      <w:pPr>
        <w:spacing w:after="0" w:line="360" w:lineRule="auto"/>
      </w:pPr>
      <w:r>
        <w:rPr>
          <w:noProof/>
        </w:rPr>
        <w:pict>
          <v:shape id="图片 52" o:spid="_x0000_i1076" type="#_x0000_t75" style="width:343.5pt;height:78.75pt;visibility:visible;mso-wrap-style:square">
            <v:imagedata r:id="rId37" o:title=""/>
          </v:shape>
        </w:pict>
      </w:r>
    </w:p>
    <w:p w:rsidR="0051564C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）你认为眼球中的晶状体相当于实验中的</w:t>
      </w:r>
      <w:r>
        <w:rPr>
          <w:color w:val="000000"/>
          <w:lang w:eastAsia="zh-CN"/>
        </w:rPr>
        <w:t>________ </w:t>
      </w:r>
    </w:p>
    <w:p w:rsidR="0051564C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）近视眼患者不戴眼镜时，看见的物像落在视网膜的</w:t>
      </w:r>
      <w:r>
        <w:rPr>
          <w:color w:val="000000"/>
          <w:lang w:eastAsia="zh-CN"/>
        </w:rPr>
        <w:t>________ </w:t>
      </w:r>
      <w:r>
        <w:rPr>
          <w:color w:val="000000"/>
          <w:lang w:eastAsia="zh-CN"/>
        </w:rPr>
        <w:t>（填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前方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后方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）．</w:t>
      </w:r>
    </w:p>
    <w:p w:rsidR="0051564C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）如图画出了光线经虚线框内的透镜后的出射光线，请在图中，画出甲、乙两种情况下对应的透镜示意图</w:t>
      </w:r>
      <w:r>
        <w:rPr>
          <w:color w:val="000000"/>
          <w:lang w:eastAsia="zh-CN"/>
        </w:rPr>
        <w:t>________ </w:t>
      </w:r>
      <w:r>
        <w:rPr>
          <w:color w:val="000000"/>
          <w:lang w:eastAsia="zh-CN"/>
        </w:rPr>
        <w:t>．矫正近视眼应配戴的眼镜是</w:t>
      </w:r>
      <w:r>
        <w:rPr>
          <w:color w:val="000000"/>
          <w:lang w:eastAsia="zh-CN"/>
        </w:rPr>
        <w:t>________  </w:t>
      </w:r>
      <w:r>
        <w:rPr>
          <w:color w:val="000000"/>
          <w:lang w:eastAsia="zh-CN"/>
        </w:rPr>
        <w:t>透镜，作用是</w:t>
      </w:r>
      <w:r>
        <w:rPr>
          <w:color w:val="000000"/>
          <w:lang w:eastAsia="zh-CN"/>
        </w:rPr>
        <w:t> ________ </w:t>
      </w:r>
    </w:p>
    <w:p w:rsidR="009054FE" w:rsidRDefault="00547FA5" w:rsidP="0051564C">
      <w:pPr>
        <w:spacing w:line="360" w:lineRule="auto"/>
        <w:jc w:val="center"/>
        <w:rPr>
          <w:lang w:eastAsia="zh-CN"/>
        </w:rPr>
      </w:pPr>
      <w:r>
        <w:rPr>
          <w:lang w:eastAsia="zh-CN"/>
        </w:rPr>
        <w:br w:type="page"/>
      </w:r>
      <w:r>
        <w:rPr>
          <w:b/>
          <w:bCs/>
          <w:sz w:val="28"/>
          <w:szCs w:val="28"/>
          <w:lang w:eastAsia="zh-CN"/>
        </w:rPr>
        <w:lastRenderedPageBreak/>
        <w:t>答案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1. D   </w:t>
      </w:r>
      <w:r>
        <w:rPr>
          <w:color w:val="000000"/>
          <w:lang w:eastAsia="zh-CN"/>
        </w:rPr>
        <w:t xml:space="preserve">2. D   </w:t>
      </w:r>
      <w:r>
        <w:rPr>
          <w:color w:val="000000"/>
          <w:lang w:eastAsia="zh-CN"/>
        </w:rPr>
        <w:t xml:space="preserve">3. B   </w:t>
      </w:r>
      <w:r>
        <w:rPr>
          <w:color w:val="000000"/>
          <w:lang w:eastAsia="zh-CN"/>
        </w:rPr>
        <w:t xml:space="preserve">4. A   </w:t>
      </w:r>
      <w:r>
        <w:rPr>
          <w:color w:val="000000"/>
          <w:lang w:eastAsia="zh-CN"/>
        </w:rPr>
        <w:t xml:space="preserve">5. A   </w:t>
      </w:r>
      <w:r>
        <w:rPr>
          <w:color w:val="000000"/>
          <w:lang w:eastAsia="zh-CN"/>
        </w:rPr>
        <w:t xml:space="preserve">6. B   </w:t>
      </w:r>
      <w:r>
        <w:rPr>
          <w:color w:val="000000"/>
          <w:lang w:eastAsia="zh-CN"/>
        </w:rPr>
        <w:t xml:space="preserve">7. B   </w:t>
      </w:r>
      <w:r>
        <w:rPr>
          <w:color w:val="000000"/>
          <w:lang w:eastAsia="zh-CN"/>
        </w:rPr>
        <w:t xml:space="preserve">8. B   </w:t>
      </w:r>
      <w:r>
        <w:rPr>
          <w:color w:val="000000"/>
          <w:lang w:eastAsia="zh-CN"/>
        </w:rPr>
        <w:t xml:space="preserve">9. B   </w:t>
      </w:r>
      <w:r>
        <w:rPr>
          <w:color w:val="000000"/>
          <w:lang w:eastAsia="zh-CN"/>
        </w:rPr>
        <w:t xml:space="preserve">10. D   </w:t>
      </w:r>
      <w:r>
        <w:rPr>
          <w:color w:val="000000"/>
          <w:lang w:eastAsia="zh-CN"/>
        </w:rPr>
        <w:t xml:space="preserve">11. B   </w:t>
      </w:r>
      <w:r>
        <w:rPr>
          <w:color w:val="000000"/>
          <w:lang w:eastAsia="zh-CN"/>
        </w:rPr>
        <w:t xml:space="preserve">12. D   </w:t>
      </w:r>
      <w:r>
        <w:rPr>
          <w:color w:val="000000"/>
          <w:lang w:eastAsia="zh-CN"/>
        </w:rPr>
        <w:t xml:space="preserve">13. B   </w:t>
      </w:r>
      <w:r>
        <w:rPr>
          <w:color w:val="000000"/>
          <w:lang w:eastAsia="zh-CN"/>
        </w:rPr>
        <w:t xml:space="preserve">14. A   </w:t>
      </w:r>
      <w:r>
        <w:rPr>
          <w:color w:val="000000"/>
          <w:lang w:eastAsia="zh-CN"/>
        </w:rPr>
        <w:t xml:space="preserve">15. B   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16. </w:t>
      </w:r>
      <w:r>
        <w:rPr>
          <w:color w:val="000000"/>
          <w:lang w:eastAsia="zh-CN"/>
        </w:rPr>
        <w:t>解：近视眼镜是凹透镜，远视眼镜是凸透镜。根据凸透镜和凹透镜的不同之处来区分透镜的种类。</w:t>
      </w:r>
      <w:r>
        <w:rPr>
          <w:color w:val="000000"/>
          <w:lang w:eastAsia="zh-CN"/>
        </w:rPr>
        <w:t xml:space="preserve">  </w:t>
      </w:r>
    </w:p>
    <w:p w:rsidR="009054FE" w:rsidRDefault="00547FA5" w:rsidP="00E70ACC">
      <w:pPr>
        <w:spacing w:after="0" w:line="360" w:lineRule="auto"/>
        <w:ind w:left="141" w:hangingChars="67" w:hanging="141"/>
        <w:rPr>
          <w:lang w:eastAsia="zh-CN"/>
        </w:rPr>
      </w:pPr>
      <w:r>
        <w:rPr>
          <w:color w:val="000000"/>
          <w:lang w:eastAsia="zh-CN"/>
        </w:rPr>
        <w:t>方法一：用干净的手触摸镜片，中间厚边缘薄的是远视眼镜，中间薄边缘的是近视眼镜，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方法二：用眼镜靠近书面上的字，用眼睛透过眼镜片去观察书面上的字，如果字被放大，眼镜就是远视眼镜，如果字是缩小的，眼镜就是近视眼镜。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17. </w:t>
      </w:r>
      <w:r>
        <w:rPr>
          <w:color w:val="000000"/>
          <w:lang w:eastAsia="zh-CN"/>
        </w:rPr>
        <w:t>解：由题意可知，该人的眼睛看远处物体的像成在视网膜前，是近视眼；应利用凹透镜对光的发散作用进行矫正</w:t>
      </w:r>
      <w:r>
        <w:rPr>
          <w:color w:val="000000"/>
          <w:lang w:eastAsia="zh-CN"/>
        </w:rPr>
        <w:t xml:space="preserve">   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18. </w:t>
      </w:r>
      <w:r>
        <w:rPr>
          <w:color w:val="000000"/>
          <w:lang w:eastAsia="zh-CN"/>
        </w:rPr>
        <w:t>由于凹透镜成缩小的像，戴上眼镜后，看起来地面与眼睛间的距离缩小．所以地面看起来变高了。</w:t>
      </w:r>
      <w:r>
        <w:rPr>
          <w:color w:val="000000"/>
          <w:lang w:eastAsia="zh-CN"/>
        </w:rPr>
        <w:t xml:space="preserve">   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19. </w:t>
      </w:r>
      <w:r>
        <w:rPr>
          <w:color w:val="000000"/>
          <w:lang w:eastAsia="zh-CN"/>
        </w:rPr>
        <w:t>解</w:t>
      </w:r>
      <w:r>
        <w:rPr>
          <w:color w:val="000000"/>
          <w:lang w:eastAsia="zh-CN"/>
        </w:rPr>
        <w:t>:</w:t>
      </w:r>
      <w:r>
        <w:rPr>
          <w:color w:val="000000"/>
          <w:lang w:eastAsia="zh-CN"/>
        </w:rPr>
        <w:t>如图所示</w:t>
      </w:r>
      <w:r>
        <w:rPr>
          <w:color w:val="000000"/>
          <w:lang w:eastAsia="zh-CN"/>
        </w:rPr>
        <w:t xml:space="preserve">: </w:t>
      </w:r>
    </w:p>
    <w:p w:rsidR="009054FE" w:rsidRDefault="00547FA5" w:rsidP="0051564C">
      <w:pPr>
        <w:spacing w:after="0" w:line="360" w:lineRule="auto"/>
      </w:pPr>
      <w:r>
        <w:rPr>
          <w:color w:val="000000"/>
          <w:lang w:eastAsia="zh-CN"/>
        </w:rPr>
        <w:t xml:space="preserve"> </w:t>
      </w:r>
      <w:r w:rsidR="00E70ACC">
        <w:rPr>
          <w:noProof/>
        </w:rPr>
        <w:pict>
          <v:shape id="图片 53" o:spid="_x0000_i1077" type="#_x0000_t75" style="width:192pt;height:79.5pt;visibility:visible;mso-wrap-style:square">
            <v:imagedata r:id="rId38" o:title=""/>
          </v:shape>
        </w:pict>
      </w:r>
    </w:p>
    <w:p w:rsidR="009054FE" w:rsidRDefault="00547FA5" w:rsidP="0051564C">
      <w:pPr>
        <w:spacing w:after="0" w:line="360" w:lineRule="auto"/>
      </w:pPr>
      <w:r>
        <w:rPr>
          <w:color w:val="000000"/>
        </w:rPr>
        <w:t xml:space="preserve">20. </w:t>
      </w:r>
      <w:r>
        <w:rPr>
          <w:color w:val="000000"/>
        </w:rPr>
        <w:t>解：如图所示：</w:t>
      </w:r>
    </w:p>
    <w:p w:rsidR="009054FE" w:rsidRDefault="00E70ACC" w:rsidP="0051564C">
      <w:pPr>
        <w:spacing w:after="0" w:line="360" w:lineRule="auto"/>
      </w:pPr>
      <w:r>
        <w:rPr>
          <w:noProof/>
        </w:rPr>
        <w:pict>
          <v:shape id="图片 55" o:spid="_x0000_i1078" type="#_x0000_t75" style="width:153pt;height:74.25pt;visibility:visible;mso-wrap-style:square">
            <v:imagedata r:id="rId39" o:title=""/>
          </v:shape>
        </w:pict>
      </w:r>
    </w:p>
    <w:p w:rsidR="0051564C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21.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）乙；乙</w:t>
      </w:r>
    </w:p>
    <w:p w:rsidR="0051564C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）丙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）大于</w:t>
      </w:r>
      <w:r>
        <w:rPr>
          <w:color w:val="000000"/>
          <w:lang w:eastAsia="zh-CN"/>
        </w:rPr>
        <w:t xml:space="preserve">   </w:t>
      </w:r>
    </w:p>
    <w:p w:rsidR="0051564C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22.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）左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）向水透镜中注水；左；小</w:t>
      </w:r>
      <w:r>
        <w:rPr>
          <w:color w:val="000000"/>
          <w:lang w:eastAsia="zh-CN"/>
        </w:rPr>
        <w:t xml:space="preserve">   </w:t>
      </w:r>
    </w:p>
    <w:p w:rsidR="0051564C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23.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）视网膜；凸透镜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）丙；</w:t>
      </w:r>
      <w:r>
        <w:rPr>
          <w:color w:val="000000"/>
          <w:lang w:eastAsia="zh-CN"/>
        </w:rPr>
        <w:t xml:space="preserve">D   </w:t>
      </w:r>
    </w:p>
    <w:p w:rsidR="0051564C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24.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）缩小；实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）注入；凸透镜的焦距（凸透镜的凸起程度）；前；凹</w:t>
      </w:r>
      <w:r>
        <w:rPr>
          <w:color w:val="000000"/>
          <w:lang w:eastAsia="zh-CN"/>
        </w:rPr>
        <w:t xml:space="preserve">   </w:t>
      </w:r>
    </w:p>
    <w:p w:rsidR="0051564C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25.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）凸透镜</w:t>
      </w:r>
    </w:p>
    <w:p w:rsidR="0051564C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）前方</w:t>
      </w:r>
    </w:p>
    <w:p w:rsidR="009054FE" w:rsidRDefault="00547FA5" w:rsidP="0051564C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</w:t>
      </w:r>
      <w:r w:rsidR="00E70ACC">
        <w:rPr>
          <w:noProof/>
        </w:rPr>
        <w:pict>
          <v:shape id="图片 56" o:spid="_x0000_i1079" type="#_x0000_t75" style="width:122.25pt;height:69.75pt;visibility:visible;mso-wrap-style:square">
            <v:imagedata r:id="rId40" o:title=""/>
          </v:shape>
        </w:pict>
      </w:r>
      <w:r>
        <w:rPr>
          <w:color w:val="000000"/>
          <w:lang w:eastAsia="zh-CN"/>
        </w:rPr>
        <w:t>；凹；使光线发散</w:t>
      </w:r>
      <w:r>
        <w:rPr>
          <w:color w:val="000000"/>
          <w:lang w:eastAsia="zh-CN"/>
        </w:rPr>
        <w:t xml:space="preserve">   </w:t>
      </w:r>
      <w:r>
        <w:rPr>
          <w:color w:val="000000"/>
          <w:lang w:eastAsia="zh-CN"/>
        </w:rPr>
        <w:t xml:space="preserve">　</w:t>
      </w:r>
    </w:p>
    <w:sectPr w:rsidR="009054FE" w:rsidSect="00E70ACC">
      <w:headerReference w:type="even" r:id="rId41"/>
      <w:headerReference w:type="first" r:id="rId42"/>
      <w:pgSz w:w="11907" w:h="16839"/>
      <w:pgMar w:top="709" w:right="283" w:bottom="851" w:left="426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FA5" w:rsidRDefault="00547FA5" w:rsidP="00C522BD">
      <w:pPr>
        <w:spacing w:after="0" w:line="240" w:lineRule="auto"/>
      </w:pPr>
      <w:r>
        <w:separator/>
      </w:r>
    </w:p>
  </w:endnote>
  <w:endnote w:type="continuationSeparator" w:id="0">
    <w:p w:rsidR="00547FA5" w:rsidRDefault="00547FA5" w:rsidP="00C5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FA5" w:rsidRDefault="00547FA5" w:rsidP="00C522BD">
      <w:pPr>
        <w:spacing w:after="0" w:line="240" w:lineRule="auto"/>
      </w:pPr>
      <w:r>
        <w:separator/>
      </w:r>
    </w:p>
  </w:footnote>
  <w:footnote w:type="continuationSeparator" w:id="0">
    <w:p w:rsidR="00547FA5" w:rsidRDefault="00547FA5" w:rsidP="00C5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4FE" w:rsidRDefault="00C522BD">
    <w:pPr>
      <w:pStyle w:val="a5"/>
      <w:pBdr>
        <w:bottom w:val="none" w:sz="0" w:space="0" w:color="auto"/>
      </w:pBdr>
    </w:pPr>
    <w: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3;v-text-anchor:middle" o:preferrelative="t">
          <v:textbox style="layout-flow:vertical;mso-layout-flow-alt:bottom-to-top">
            <w:txbxContent>
              <w:p w:rsidR="009054FE" w:rsidRDefault="00547FA5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2051" type="#_x0000_t202" style="position:absolute;left:0;text-align:left;margin-left:1056.4pt;margin-top:-43pt;width:42.15pt;height:843pt;z-index:4;v-text-anchor:middle" o:preferrelative="t" fillcolor="#d8d8d8">
          <v:textbox style="layout-flow:vertical;mso-layout-flow-alt:bottom-to-top">
            <w:txbxContent>
              <w:p w:rsidR="009054FE" w:rsidRDefault="00547FA5" w:rsidP="00E70ACC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2052" type="#_x0000_t202" style="position:absolute;left:0;text-align:left;margin-left:1025.45pt;margin-top:-43pt;width:30.95pt;height:843pt;z-index:5;v-text-anchor:middle" o:preferrelative="t">
          <v:textbox style="layout-flow:vertical;mso-layout-flow-alt:bottom-to-top">
            <w:txbxContent>
              <w:p w:rsidR="009054FE" w:rsidRDefault="00547FA5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2BD" w:rsidRDefault="00C522BD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10pt;margin-top:1000pt;width:26pt;height:19pt;z-index: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F2E28"/>
    <w:multiLevelType w:val="hybridMultilevel"/>
    <w:tmpl w:val="EFBC9EA2"/>
    <w:lvl w:ilvl="0" w:tplc="7DF6E014">
      <w:start w:val="1"/>
      <w:numFmt w:val="decimal"/>
      <w:lvlText w:val="%1."/>
      <w:lvlJc w:val="left"/>
      <w:pPr>
        <w:ind w:left="720" w:hanging="360"/>
      </w:pPr>
    </w:lvl>
    <w:lvl w:ilvl="1" w:tplc="12F2450A" w:tentative="1">
      <w:start w:val="1"/>
      <w:numFmt w:val="lowerLetter"/>
      <w:lvlText w:val="%2."/>
      <w:lvlJc w:val="left"/>
      <w:pPr>
        <w:ind w:left="1440" w:hanging="360"/>
      </w:pPr>
    </w:lvl>
    <w:lvl w:ilvl="2" w:tplc="F6D4AB58" w:tentative="1">
      <w:start w:val="1"/>
      <w:numFmt w:val="lowerRoman"/>
      <w:lvlText w:val="%3."/>
      <w:lvlJc w:val="right"/>
      <w:pPr>
        <w:ind w:left="2160" w:hanging="180"/>
      </w:pPr>
    </w:lvl>
    <w:lvl w:ilvl="3" w:tplc="DE200852" w:tentative="1">
      <w:start w:val="1"/>
      <w:numFmt w:val="decimal"/>
      <w:lvlText w:val="%4."/>
      <w:lvlJc w:val="left"/>
      <w:pPr>
        <w:ind w:left="2880" w:hanging="360"/>
      </w:pPr>
    </w:lvl>
    <w:lvl w:ilvl="4" w:tplc="6D34F324" w:tentative="1">
      <w:start w:val="1"/>
      <w:numFmt w:val="lowerLetter"/>
      <w:lvlText w:val="%5."/>
      <w:lvlJc w:val="left"/>
      <w:pPr>
        <w:ind w:left="3600" w:hanging="360"/>
      </w:pPr>
    </w:lvl>
    <w:lvl w:ilvl="5" w:tplc="76480A44" w:tentative="1">
      <w:start w:val="1"/>
      <w:numFmt w:val="lowerRoman"/>
      <w:lvlText w:val="%6."/>
      <w:lvlJc w:val="right"/>
      <w:pPr>
        <w:ind w:left="4320" w:hanging="180"/>
      </w:pPr>
    </w:lvl>
    <w:lvl w:ilvl="6" w:tplc="3CF6384C" w:tentative="1">
      <w:start w:val="1"/>
      <w:numFmt w:val="decimal"/>
      <w:lvlText w:val="%7."/>
      <w:lvlJc w:val="left"/>
      <w:pPr>
        <w:ind w:left="5040" w:hanging="360"/>
      </w:pPr>
    </w:lvl>
    <w:lvl w:ilvl="7" w:tplc="2ADA5DA6" w:tentative="1">
      <w:start w:val="1"/>
      <w:numFmt w:val="lowerLetter"/>
      <w:lvlText w:val="%8."/>
      <w:lvlJc w:val="left"/>
      <w:pPr>
        <w:ind w:left="5760" w:hanging="360"/>
      </w:pPr>
    </w:lvl>
    <w:lvl w:ilvl="8" w:tplc="2BC68F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1E94FC4"/>
    <w:multiLevelType w:val="hybridMultilevel"/>
    <w:tmpl w:val="A27E4EAA"/>
    <w:lvl w:ilvl="0" w:tplc="B5922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A6B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989A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3289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7A72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6836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82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EB1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3A82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C23E3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64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E485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85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CB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78EA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9842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EC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4E09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05144506">
      <w:start w:val="1"/>
      <w:numFmt w:val="decimal"/>
      <w:lvlText w:val="%1."/>
      <w:lvlJc w:val="left"/>
      <w:pPr>
        <w:ind w:left="720" w:hanging="360"/>
      </w:pPr>
    </w:lvl>
    <w:lvl w:ilvl="1" w:tplc="461C1552" w:tentative="1">
      <w:start w:val="1"/>
      <w:numFmt w:val="lowerLetter"/>
      <w:lvlText w:val="%2."/>
      <w:lvlJc w:val="left"/>
      <w:pPr>
        <w:ind w:left="1440" w:hanging="360"/>
      </w:pPr>
    </w:lvl>
    <w:lvl w:ilvl="2" w:tplc="697C2F40" w:tentative="1">
      <w:start w:val="1"/>
      <w:numFmt w:val="lowerRoman"/>
      <w:lvlText w:val="%3."/>
      <w:lvlJc w:val="right"/>
      <w:pPr>
        <w:ind w:left="2160" w:hanging="180"/>
      </w:pPr>
    </w:lvl>
    <w:lvl w:ilvl="3" w:tplc="2CAC17CC" w:tentative="1">
      <w:start w:val="1"/>
      <w:numFmt w:val="decimal"/>
      <w:lvlText w:val="%4."/>
      <w:lvlJc w:val="left"/>
      <w:pPr>
        <w:ind w:left="2880" w:hanging="360"/>
      </w:pPr>
    </w:lvl>
    <w:lvl w:ilvl="4" w:tplc="2FAC6472" w:tentative="1">
      <w:start w:val="1"/>
      <w:numFmt w:val="lowerLetter"/>
      <w:lvlText w:val="%5."/>
      <w:lvlJc w:val="left"/>
      <w:pPr>
        <w:ind w:left="3600" w:hanging="360"/>
      </w:pPr>
    </w:lvl>
    <w:lvl w:ilvl="5" w:tplc="EB90775A" w:tentative="1">
      <w:start w:val="1"/>
      <w:numFmt w:val="lowerRoman"/>
      <w:lvlText w:val="%6."/>
      <w:lvlJc w:val="right"/>
      <w:pPr>
        <w:ind w:left="4320" w:hanging="180"/>
      </w:pPr>
    </w:lvl>
    <w:lvl w:ilvl="6" w:tplc="3C226318" w:tentative="1">
      <w:start w:val="1"/>
      <w:numFmt w:val="decimal"/>
      <w:lvlText w:val="%7."/>
      <w:lvlJc w:val="left"/>
      <w:pPr>
        <w:ind w:left="5040" w:hanging="360"/>
      </w:pPr>
    </w:lvl>
    <w:lvl w:ilvl="7" w:tplc="0CAEE5B2" w:tentative="1">
      <w:start w:val="1"/>
      <w:numFmt w:val="lowerLetter"/>
      <w:lvlText w:val="%8."/>
      <w:lvlJc w:val="left"/>
      <w:pPr>
        <w:ind w:left="5760" w:hanging="360"/>
      </w:pPr>
    </w:lvl>
    <w:lvl w:ilvl="8" w:tplc="91584B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CD1"/>
    <w:rsid w:val="00035A1A"/>
    <w:rsid w:val="00081CD1"/>
    <w:rsid w:val="00105B32"/>
    <w:rsid w:val="00112D3E"/>
    <w:rsid w:val="0016193D"/>
    <w:rsid w:val="00170002"/>
    <w:rsid w:val="0019595E"/>
    <w:rsid w:val="00243F78"/>
    <w:rsid w:val="00244DEA"/>
    <w:rsid w:val="0027694B"/>
    <w:rsid w:val="002A22FB"/>
    <w:rsid w:val="002B1B52"/>
    <w:rsid w:val="002B79A1"/>
    <w:rsid w:val="002C5454"/>
    <w:rsid w:val="002F406B"/>
    <w:rsid w:val="003C7056"/>
    <w:rsid w:val="004621D6"/>
    <w:rsid w:val="004A7EC2"/>
    <w:rsid w:val="004B0B79"/>
    <w:rsid w:val="0051564C"/>
    <w:rsid w:val="0052166A"/>
    <w:rsid w:val="00547FA5"/>
    <w:rsid w:val="00570E98"/>
    <w:rsid w:val="00594D8C"/>
    <w:rsid w:val="0062531C"/>
    <w:rsid w:val="006B2A48"/>
    <w:rsid w:val="006B7A92"/>
    <w:rsid w:val="006D054F"/>
    <w:rsid w:val="00751BBD"/>
    <w:rsid w:val="00777D0A"/>
    <w:rsid w:val="007A43E3"/>
    <w:rsid w:val="0081069C"/>
    <w:rsid w:val="008222E8"/>
    <w:rsid w:val="00827CAC"/>
    <w:rsid w:val="008512EA"/>
    <w:rsid w:val="008860DB"/>
    <w:rsid w:val="008977BC"/>
    <w:rsid w:val="008E0712"/>
    <w:rsid w:val="00902F56"/>
    <w:rsid w:val="00903B0A"/>
    <w:rsid w:val="009054FE"/>
    <w:rsid w:val="009413CA"/>
    <w:rsid w:val="00986E7F"/>
    <w:rsid w:val="0099608E"/>
    <w:rsid w:val="009A1E5B"/>
    <w:rsid w:val="009B1FC3"/>
    <w:rsid w:val="00A00BCA"/>
    <w:rsid w:val="00A35226"/>
    <w:rsid w:val="00A45102"/>
    <w:rsid w:val="00A47BA6"/>
    <w:rsid w:val="00A747B5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C00B1C"/>
    <w:rsid w:val="00C14697"/>
    <w:rsid w:val="00C205D4"/>
    <w:rsid w:val="00C26A2D"/>
    <w:rsid w:val="00C522BD"/>
    <w:rsid w:val="00C84C25"/>
    <w:rsid w:val="00D035E3"/>
    <w:rsid w:val="00D2160C"/>
    <w:rsid w:val="00D36692"/>
    <w:rsid w:val="00D51F5D"/>
    <w:rsid w:val="00D67A68"/>
    <w:rsid w:val="00DA5268"/>
    <w:rsid w:val="00DC3A35"/>
    <w:rsid w:val="00DD58AD"/>
    <w:rsid w:val="00E200C6"/>
    <w:rsid w:val="00E629F3"/>
    <w:rsid w:val="00E70ACC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2BD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C522BD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C522B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C522B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C522BD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C522BD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C522BD"/>
    <w:rPr>
      <w:sz w:val="18"/>
      <w:szCs w:val="18"/>
    </w:rPr>
  </w:style>
  <w:style w:type="paragraph" w:customStyle="1" w:styleId="1">
    <w:name w:val="正文1"/>
    <w:qFormat/>
    <w:rsid w:val="00C522BD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C522BD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C522BD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C522BD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NormalTablePHPDOCX">
    <w:name w:val="Normal Table PHPDOCX"/>
    <w:uiPriority w:val="99"/>
    <w:semiHidden/>
    <w:unhideWhenUsed/>
    <w:qFormat/>
    <w:rsid w:val="00C522B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/>
      <w:sz w:val="16"/>
      <w:szCs w:val="16"/>
      <w:lang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customStyle="1" w:styleId="10">
    <w:name w:val="页眉 字符1"/>
    <w:rsid w:val="00112D3E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42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108A21-E1FA-4CDC-892D-68B635E78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3</cp:revision>
  <dcterms:created xsi:type="dcterms:W3CDTF">2021-07-24T09:40:00Z</dcterms:created>
  <dcterms:modified xsi:type="dcterms:W3CDTF">2022-08-16T07:39:00Z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