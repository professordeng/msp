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6E7D" w:rsidRPr="00197704" w:rsidRDefault="00814008" w:rsidP="00197704">
      <w:pPr>
        <w:spacing w:line="360" w:lineRule="auto"/>
        <w:jc w:val="center"/>
        <w:rPr>
          <w:rFonts w:ascii="黑体" w:eastAsia="黑体" w:hAnsi="黑体"/>
          <w:sz w:val="32"/>
          <w:lang w:eastAsia="zh-CN"/>
        </w:rPr>
      </w:pPr>
      <w:bookmarkStart w:id="0" w:name="_GoBack"/>
      <w:bookmarkEnd w:id="0"/>
      <w:r w:rsidRPr="00197704">
        <w:rPr>
          <w:rFonts w:ascii="黑体" w:eastAsia="黑体" w:hAnsi="黑体"/>
          <w:bCs/>
          <w:sz w:val="32"/>
          <w:szCs w:val="28"/>
          <w:lang w:eastAsia="zh-CN"/>
        </w:rPr>
        <w:t>5.5</w:t>
      </w:r>
      <w:r w:rsidRPr="00197704">
        <w:rPr>
          <w:rFonts w:ascii="黑体" w:eastAsia="黑体" w:hAnsi="黑体"/>
          <w:bCs/>
          <w:sz w:val="32"/>
          <w:szCs w:val="28"/>
          <w:lang w:eastAsia="zh-CN"/>
        </w:rPr>
        <w:t>显微镜和望远镜</w:t>
      </w:r>
    </w:p>
    <w:p w:rsidR="00716E7D" w:rsidRDefault="00814008" w:rsidP="00197704">
      <w:pPr>
        <w:spacing w:line="360" w:lineRule="auto"/>
        <w:rPr>
          <w:lang w:eastAsia="zh-CN"/>
        </w:rPr>
      </w:pPr>
      <w:r>
        <w:rPr>
          <w:b/>
          <w:bCs/>
          <w:sz w:val="24"/>
          <w:szCs w:val="24"/>
          <w:lang w:eastAsia="zh-CN"/>
        </w:rPr>
        <w:t>一、单选题</w:t>
      </w:r>
    </w:p>
    <w:p w:rsidR="00716E7D" w:rsidRDefault="00814008" w:rsidP="00197704">
      <w:pPr>
        <w:spacing w:after="0" w:line="360" w:lineRule="auto"/>
        <w:rPr>
          <w:lang w:eastAsia="zh-CN"/>
        </w:rPr>
      </w:pPr>
      <w:r>
        <w:rPr>
          <w:color w:val="000000"/>
          <w:lang w:eastAsia="zh-CN"/>
        </w:rPr>
        <w:t>1.“</w:t>
      </w:r>
      <w:r>
        <w:rPr>
          <w:color w:val="000000"/>
          <w:lang w:eastAsia="zh-CN"/>
        </w:rPr>
        <w:t>超级月亮</w:t>
      </w:r>
      <w:r>
        <w:rPr>
          <w:color w:val="000000"/>
          <w:lang w:eastAsia="zh-CN"/>
        </w:rPr>
        <w:t>”</w:t>
      </w:r>
      <w:r>
        <w:rPr>
          <w:color w:val="000000"/>
          <w:lang w:eastAsia="zh-CN"/>
        </w:rPr>
        <w:t>比正常时的月亮要大百分之二十，亮度也有所增加，某天文爱好者为了研究这一现象，于是架设一台天文望远镜做进一步观察，关于该望远镜，下列说法正确的是（</w:t>
      </w:r>
      <w:r>
        <w:rPr>
          <w:color w:val="000000"/>
          <w:lang w:eastAsia="zh-CN"/>
        </w:rPr>
        <w:t xml:space="preserve">   </w:t>
      </w:r>
      <w:r>
        <w:rPr>
          <w:color w:val="000000"/>
          <w:lang w:eastAsia="zh-CN"/>
        </w:rPr>
        <w:t>）</w:t>
      </w:r>
      <w:r>
        <w:rPr>
          <w:color w:val="000000"/>
          <w:lang w:eastAsia="zh-CN"/>
        </w:rPr>
        <w:t xml:space="preserve">  </w:t>
      </w:r>
    </w:p>
    <w:p w:rsidR="00716E7D" w:rsidRDefault="008E1C0B" w:rsidP="004F1219">
      <w:pPr>
        <w:spacing w:after="0" w:line="360" w:lineRule="auto"/>
        <w:ind w:left="141" w:hangingChars="67" w:hanging="141"/>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alt="图片_x0020_100002" style="width:107.25pt;height:1in;visibility:visible;mso-wrap-style:square">
            <v:imagedata r:id="rId9" o:title="图片_x0020_100002"/>
          </v:shape>
        </w:pict>
      </w:r>
    </w:p>
    <w:p w:rsidR="00197704" w:rsidRDefault="00814008" w:rsidP="00D34D58">
      <w:pPr>
        <w:spacing w:after="0" w:line="360" w:lineRule="auto"/>
        <w:rPr>
          <w:lang w:eastAsia="zh-CN"/>
        </w:rPr>
      </w:pPr>
      <w:r>
        <w:rPr>
          <w:color w:val="000000"/>
          <w:lang w:eastAsia="zh-CN"/>
        </w:rPr>
        <w:t>A. </w:t>
      </w:r>
      <w:r>
        <w:rPr>
          <w:color w:val="000000"/>
          <w:lang w:eastAsia="zh-CN"/>
        </w:rPr>
        <w:t>它的物镜和显微镜的物镜作用相同</w:t>
      </w:r>
      <w:r>
        <w:rPr>
          <w:color w:val="000000"/>
          <w:lang w:eastAsia="zh-CN"/>
        </w:rPr>
        <w:t xml:space="preserve">  </w:t>
      </w:r>
    </w:p>
    <w:p w:rsidR="00197704" w:rsidRDefault="00814008" w:rsidP="00197704">
      <w:pPr>
        <w:spacing w:after="0" w:line="360" w:lineRule="auto"/>
        <w:rPr>
          <w:lang w:eastAsia="zh-CN"/>
        </w:rPr>
      </w:pPr>
      <w:r>
        <w:rPr>
          <w:color w:val="000000"/>
          <w:lang w:eastAsia="zh-CN"/>
        </w:rPr>
        <w:t>B. </w:t>
      </w:r>
      <w:r>
        <w:rPr>
          <w:color w:val="000000"/>
          <w:lang w:eastAsia="zh-CN"/>
        </w:rPr>
        <w:t>它的物镜相当于放大镜，用来把像放大</w:t>
      </w:r>
      <w:r>
        <w:rPr>
          <w:color w:val="000000"/>
          <w:lang w:eastAsia="zh-CN"/>
        </w:rPr>
        <w:t xml:space="preserve">  </w:t>
      </w:r>
    </w:p>
    <w:p w:rsidR="00197704" w:rsidRDefault="00814008" w:rsidP="00197704">
      <w:pPr>
        <w:spacing w:after="0" w:line="360" w:lineRule="auto"/>
        <w:rPr>
          <w:lang w:eastAsia="zh-CN"/>
        </w:rPr>
      </w:pPr>
      <w:r>
        <w:rPr>
          <w:color w:val="000000"/>
          <w:lang w:eastAsia="zh-CN"/>
        </w:rPr>
        <w:t>C. </w:t>
      </w:r>
      <w:r>
        <w:rPr>
          <w:color w:val="000000"/>
          <w:lang w:eastAsia="zh-CN"/>
        </w:rPr>
        <w:t>它的物镜的作用是使远处的物体在焦点附近成虚像</w:t>
      </w:r>
      <w:r>
        <w:rPr>
          <w:color w:val="000000"/>
          <w:lang w:eastAsia="zh-CN"/>
        </w:rPr>
        <w:t xml:space="preserve">  </w:t>
      </w:r>
    </w:p>
    <w:p w:rsidR="00197704" w:rsidRDefault="00814008" w:rsidP="00197704">
      <w:pPr>
        <w:spacing w:after="0" w:line="360" w:lineRule="auto"/>
        <w:rPr>
          <w:lang w:eastAsia="zh-CN"/>
        </w:rPr>
      </w:pPr>
      <w:r>
        <w:rPr>
          <w:color w:val="000000"/>
          <w:lang w:eastAsia="zh-CN"/>
        </w:rPr>
        <w:t>D. </w:t>
      </w:r>
      <w:r>
        <w:rPr>
          <w:color w:val="000000"/>
          <w:lang w:eastAsia="zh-CN"/>
        </w:rPr>
        <w:t>它由两组透镜组成，靠近眼镜的为目镜，靠近被观测物体的为物镜</w:t>
      </w:r>
      <w:r>
        <w:rPr>
          <w:color w:val="000000"/>
          <w:lang w:eastAsia="zh-CN"/>
        </w:rPr>
        <w:t xml:space="preserve">  </w:t>
      </w:r>
    </w:p>
    <w:p w:rsidR="00716E7D" w:rsidRDefault="00814008" w:rsidP="00197704">
      <w:pPr>
        <w:spacing w:after="0" w:line="360" w:lineRule="auto"/>
        <w:rPr>
          <w:lang w:eastAsia="zh-CN"/>
        </w:rPr>
      </w:pPr>
      <w:r>
        <w:rPr>
          <w:color w:val="000000"/>
          <w:lang w:eastAsia="zh-CN"/>
        </w:rPr>
        <w:t>2.</w:t>
      </w:r>
      <w:r>
        <w:rPr>
          <w:color w:val="000000"/>
          <w:lang w:eastAsia="zh-CN"/>
        </w:rPr>
        <w:t>关于显微镜的物镜和目镜，下列说法正确的是（</w:t>
      </w:r>
      <w:r>
        <w:rPr>
          <w:color w:val="000000"/>
          <w:lang w:eastAsia="zh-CN"/>
        </w:rPr>
        <w:t xml:space="preserve">    </w:t>
      </w:r>
      <w:r>
        <w:rPr>
          <w:color w:val="000000"/>
          <w:lang w:eastAsia="zh-CN"/>
        </w:rPr>
        <w:t>）</w:t>
      </w:r>
      <w:r>
        <w:rPr>
          <w:color w:val="000000"/>
          <w:lang w:eastAsia="zh-CN"/>
        </w:rPr>
        <w:t xml:space="preserve">            </w:t>
      </w:r>
    </w:p>
    <w:p w:rsidR="00197704" w:rsidRDefault="00814008" w:rsidP="00D34D58">
      <w:pPr>
        <w:spacing w:after="0" w:line="360" w:lineRule="auto"/>
        <w:ind w:left="150"/>
        <w:rPr>
          <w:lang w:eastAsia="zh-CN"/>
        </w:rPr>
      </w:pPr>
      <w:r>
        <w:rPr>
          <w:color w:val="000000"/>
          <w:lang w:eastAsia="zh-CN"/>
        </w:rPr>
        <w:t>A. </w:t>
      </w:r>
      <w:r>
        <w:rPr>
          <w:color w:val="000000"/>
          <w:lang w:eastAsia="zh-CN"/>
        </w:rPr>
        <w:t>物镜的焦距较长</w:t>
      </w:r>
      <w:r>
        <w:rPr>
          <w:color w:val="000000"/>
          <w:lang w:eastAsia="zh-CN"/>
        </w:rPr>
        <w:t>           </w:t>
      </w:r>
      <w:r w:rsidR="008E1C0B">
        <w:rPr>
          <w:noProof/>
        </w:rPr>
        <w:pict>
          <v:shape id="图片 2" o:spid="_x0000_i1026" type="#_x0000_t75" style="width:1.5pt;height:3pt;visibility:visible;mso-wrap-style:square">
            <v:imagedata r:id="rId10" o:title=""/>
          </v:shape>
        </w:pict>
      </w:r>
      <w:r>
        <w:rPr>
          <w:color w:val="000000"/>
          <w:lang w:eastAsia="zh-CN"/>
        </w:rPr>
        <w:t>B. </w:t>
      </w:r>
      <w:r>
        <w:rPr>
          <w:color w:val="000000"/>
          <w:lang w:eastAsia="zh-CN"/>
        </w:rPr>
        <w:t>物镜相当于照相机</w:t>
      </w:r>
      <w:r>
        <w:rPr>
          <w:color w:val="000000"/>
          <w:lang w:eastAsia="zh-CN"/>
        </w:rPr>
        <w:t>           </w:t>
      </w:r>
      <w:r w:rsidR="008E1C0B">
        <w:rPr>
          <w:noProof/>
        </w:rPr>
        <w:pict>
          <v:shape id="图片 3" o:spid="_x0000_i1027" type="#_x0000_t75" style="width:1.5pt;height:3pt;visibility:visible;mso-wrap-style:square">
            <v:imagedata r:id="rId10" o:title=""/>
          </v:shape>
        </w:pict>
      </w:r>
      <w:r>
        <w:rPr>
          <w:color w:val="000000"/>
          <w:lang w:eastAsia="zh-CN"/>
        </w:rPr>
        <w:t>C. </w:t>
      </w:r>
      <w:r>
        <w:rPr>
          <w:color w:val="000000"/>
          <w:lang w:eastAsia="zh-CN"/>
        </w:rPr>
        <w:t>目镜的焦距较短</w:t>
      </w:r>
      <w:r>
        <w:rPr>
          <w:color w:val="000000"/>
          <w:lang w:eastAsia="zh-CN"/>
        </w:rPr>
        <w:t>           </w:t>
      </w:r>
      <w:r w:rsidR="008E1C0B">
        <w:rPr>
          <w:noProof/>
        </w:rPr>
        <w:pict>
          <v:shape id="图片 4" o:spid="_x0000_i1028" type="#_x0000_t75" style="width:1.5pt;height:3pt;visibility:visible;mso-wrap-style:square">
            <v:imagedata r:id="rId10" o:title=""/>
          </v:shape>
        </w:pict>
      </w:r>
      <w:r>
        <w:rPr>
          <w:color w:val="000000"/>
          <w:lang w:eastAsia="zh-CN"/>
        </w:rPr>
        <w:t>D. </w:t>
      </w:r>
      <w:r>
        <w:rPr>
          <w:color w:val="000000"/>
          <w:lang w:eastAsia="zh-CN"/>
        </w:rPr>
        <w:t>目镜相当于放大镜</w:t>
      </w:r>
      <w:r>
        <w:rPr>
          <w:color w:val="000000"/>
          <w:lang w:eastAsia="zh-CN"/>
        </w:rPr>
        <w:t xml:space="preserve">  </w:t>
      </w:r>
    </w:p>
    <w:p w:rsidR="00716E7D" w:rsidRDefault="00814008" w:rsidP="00197704">
      <w:pPr>
        <w:spacing w:after="0" w:line="360" w:lineRule="auto"/>
        <w:rPr>
          <w:lang w:eastAsia="zh-CN"/>
        </w:rPr>
      </w:pPr>
      <w:r>
        <w:rPr>
          <w:color w:val="000000"/>
          <w:lang w:eastAsia="zh-CN"/>
        </w:rPr>
        <w:t>3.</w:t>
      </w:r>
      <w:r>
        <w:rPr>
          <w:color w:val="000000"/>
          <w:lang w:eastAsia="zh-CN"/>
        </w:rPr>
        <w:t>小芬利用复式显微镜观察人的血球细胞，使用相同的目镜，但在两种不同放大倍率下，所呈现的视野分别为甲和乙，如图所示，下列相关叙述何者正确（</w:t>
      </w:r>
      <w:r>
        <w:rPr>
          <w:color w:val="000000"/>
          <w:lang w:eastAsia="zh-CN"/>
        </w:rPr>
        <w:t xml:space="preserve">   </w:t>
      </w:r>
      <w:r>
        <w:rPr>
          <w:color w:val="000000"/>
          <w:lang w:eastAsia="zh-CN"/>
        </w:rPr>
        <w:t>）</w:t>
      </w:r>
      <w:r>
        <w:rPr>
          <w:color w:val="000000"/>
          <w:lang w:eastAsia="zh-CN"/>
        </w:rPr>
        <w:t xml:space="preserve">  </w:t>
      </w:r>
    </w:p>
    <w:p w:rsidR="00716E7D" w:rsidRDefault="004F1219" w:rsidP="00197704">
      <w:pPr>
        <w:spacing w:after="0" w:line="360" w:lineRule="auto"/>
      </w:pPr>
      <w:r>
        <w:rPr>
          <w:noProof/>
        </w:rPr>
        <w:pict>
          <v:shape id="图片 5" o:spid="_x0000_i1029" type="#_x0000_t75" alt="图片_x0020_100022" style="width:114pt;height:70.5pt;visibility:visible;mso-wrap-style:square">
            <v:imagedata r:id="rId11" o:title="图片_x0020_100022"/>
          </v:shape>
        </w:pict>
      </w:r>
    </w:p>
    <w:p w:rsidR="00197704" w:rsidRDefault="00814008" w:rsidP="00197704">
      <w:pPr>
        <w:spacing w:after="0" w:line="360" w:lineRule="auto"/>
        <w:ind w:left="150"/>
        <w:rPr>
          <w:lang w:eastAsia="zh-CN"/>
        </w:rPr>
      </w:pPr>
      <w:r>
        <w:rPr>
          <w:color w:val="000000"/>
          <w:lang w:eastAsia="zh-CN"/>
        </w:rPr>
        <w:t>A. </w:t>
      </w:r>
      <w:r>
        <w:rPr>
          <w:color w:val="000000"/>
          <w:lang w:eastAsia="zh-CN"/>
        </w:rPr>
        <w:t>若使用相同的光圈，则甲比乙亮</w:t>
      </w:r>
    </w:p>
    <w:p w:rsidR="00197704" w:rsidRDefault="00814008" w:rsidP="00197704">
      <w:pPr>
        <w:spacing w:after="0" w:line="360" w:lineRule="auto"/>
        <w:ind w:left="150"/>
        <w:rPr>
          <w:lang w:eastAsia="zh-CN"/>
        </w:rPr>
      </w:pPr>
      <w:r>
        <w:rPr>
          <w:color w:val="000000"/>
          <w:lang w:eastAsia="zh-CN"/>
        </w:rPr>
        <w:t>B. </w:t>
      </w:r>
      <w:r>
        <w:rPr>
          <w:color w:val="000000"/>
          <w:lang w:eastAsia="zh-CN"/>
        </w:rPr>
        <w:t>在甲中所观察到的细胞，在乙中均可观察到</w:t>
      </w:r>
    </w:p>
    <w:p w:rsidR="00197704" w:rsidRDefault="00814008" w:rsidP="00197704">
      <w:pPr>
        <w:spacing w:after="0" w:line="360" w:lineRule="auto"/>
        <w:ind w:left="150"/>
        <w:rPr>
          <w:lang w:eastAsia="zh-CN"/>
        </w:rPr>
      </w:pPr>
      <w:r>
        <w:rPr>
          <w:color w:val="000000"/>
          <w:lang w:eastAsia="zh-CN"/>
        </w:rPr>
        <w:t>C. </w:t>
      </w:r>
      <w:r>
        <w:rPr>
          <w:color w:val="000000"/>
          <w:lang w:eastAsia="zh-CN"/>
        </w:rPr>
        <w:t>若玻片往右移，甲的影像会往右移而乙的影像则往左移</w:t>
      </w:r>
    </w:p>
    <w:p w:rsidR="00716E7D" w:rsidRDefault="00814008" w:rsidP="00197704">
      <w:pPr>
        <w:spacing w:after="0" w:line="360" w:lineRule="auto"/>
        <w:ind w:left="150"/>
        <w:rPr>
          <w:lang w:eastAsia="zh-CN"/>
        </w:rPr>
      </w:pPr>
      <w:r>
        <w:rPr>
          <w:color w:val="000000"/>
          <w:lang w:eastAsia="zh-CN"/>
        </w:rPr>
        <w:t>D. </w:t>
      </w:r>
      <w:r>
        <w:rPr>
          <w:color w:val="000000"/>
          <w:lang w:eastAsia="zh-CN"/>
        </w:rPr>
        <w:t>若在甲看到模糊的影像，改换成乙就可以看到清晰的影像</w:t>
      </w:r>
    </w:p>
    <w:p w:rsidR="00716E7D" w:rsidRDefault="00814008" w:rsidP="00197704">
      <w:pPr>
        <w:spacing w:after="0" w:line="360" w:lineRule="auto"/>
        <w:rPr>
          <w:lang w:eastAsia="zh-CN"/>
        </w:rPr>
      </w:pPr>
      <w:r>
        <w:rPr>
          <w:color w:val="000000"/>
          <w:lang w:eastAsia="zh-CN"/>
        </w:rPr>
        <w:t>4.</w:t>
      </w:r>
      <w:r>
        <w:rPr>
          <w:color w:val="000000"/>
          <w:lang w:eastAsia="zh-CN"/>
        </w:rPr>
        <w:t>下列关于显微镜和望远镜的说法，正确的是（</w:t>
      </w:r>
      <w:r>
        <w:rPr>
          <w:color w:val="000000"/>
          <w:lang w:eastAsia="zh-CN"/>
        </w:rPr>
        <w:t xml:space="preserve">    </w:t>
      </w:r>
      <w:r>
        <w:rPr>
          <w:color w:val="000000"/>
          <w:lang w:eastAsia="zh-CN"/>
        </w:rPr>
        <w:t>）</w:t>
      </w:r>
      <w:r>
        <w:rPr>
          <w:color w:val="000000"/>
          <w:lang w:eastAsia="zh-CN"/>
        </w:rPr>
        <w:t xml:space="preserve">            </w:t>
      </w:r>
    </w:p>
    <w:p w:rsidR="00197704" w:rsidRDefault="00814008" w:rsidP="00197704">
      <w:pPr>
        <w:spacing w:after="0" w:line="360" w:lineRule="auto"/>
        <w:ind w:left="150"/>
        <w:rPr>
          <w:lang w:eastAsia="zh-CN"/>
        </w:rPr>
      </w:pPr>
      <w:r>
        <w:rPr>
          <w:color w:val="000000"/>
          <w:lang w:eastAsia="zh-CN"/>
        </w:rPr>
        <w:t>A. </w:t>
      </w:r>
      <w:r>
        <w:rPr>
          <w:color w:val="000000"/>
          <w:lang w:eastAsia="zh-CN"/>
        </w:rPr>
        <w:t>使用显微镜观察物体，看到的是物体被两次放大之后的虚像</w:t>
      </w:r>
    </w:p>
    <w:p w:rsidR="00197704" w:rsidRDefault="00814008" w:rsidP="00197704">
      <w:pPr>
        <w:spacing w:after="0" w:line="360" w:lineRule="auto"/>
        <w:ind w:left="150"/>
        <w:rPr>
          <w:lang w:eastAsia="zh-CN"/>
        </w:rPr>
      </w:pPr>
      <w:r>
        <w:rPr>
          <w:color w:val="000000"/>
          <w:lang w:eastAsia="zh-CN"/>
        </w:rPr>
        <w:t>B. </w:t>
      </w:r>
      <w:r>
        <w:rPr>
          <w:color w:val="000000"/>
          <w:lang w:eastAsia="zh-CN"/>
        </w:rPr>
        <w:t>通过望远镜看到的是物体被两次放大之后的实像</w:t>
      </w:r>
    </w:p>
    <w:p w:rsidR="00197704" w:rsidRDefault="00814008" w:rsidP="00197704">
      <w:pPr>
        <w:spacing w:after="0" w:line="360" w:lineRule="auto"/>
        <w:ind w:left="150"/>
        <w:rPr>
          <w:lang w:eastAsia="zh-CN"/>
        </w:rPr>
      </w:pPr>
      <w:r>
        <w:rPr>
          <w:color w:val="000000"/>
          <w:lang w:eastAsia="zh-CN"/>
        </w:rPr>
        <w:t>C. </w:t>
      </w:r>
      <w:r>
        <w:rPr>
          <w:color w:val="000000"/>
          <w:lang w:eastAsia="zh-CN"/>
        </w:rPr>
        <w:t>所有望远镜的目镜都相当于凸透镜</w:t>
      </w:r>
    </w:p>
    <w:p w:rsidR="00716E7D" w:rsidRDefault="00814008" w:rsidP="00197704">
      <w:pPr>
        <w:spacing w:after="0" w:line="360" w:lineRule="auto"/>
        <w:ind w:left="150"/>
        <w:rPr>
          <w:lang w:eastAsia="zh-CN"/>
        </w:rPr>
      </w:pPr>
      <w:r>
        <w:rPr>
          <w:color w:val="000000"/>
          <w:lang w:eastAsia="zh-CN"/>
        </w:rPr>
        <w:t>D. </w:t>
      </w:r>
      <w:r>
        <w:rPr>
          <w:color w:val="000000"/>
          <w:lang w:eastAsia="zh-CN"/>
        </w:rPr>
        <w:t>显微镜可以用一组凸透镜和一组凹面镜组合而成</w:t>
      </w:r>
    </w:p>
    <w:p w:rsidR="00716E7D" w:rsidRDefault="00814008" w:rsidP="00197704">
      <w:pPr>
        <w:spacing w:after="0" w:line="360" w:lineRule="auto"/>
        <w:rPr>
          <w:lang w:eastAsia="zh-CN"/>
        </w:rPr>
      </w:pPr>
      <w:r>
        <w:rPr>
          <w:color w:val="000000"/>
          <w:lang w:eastAsia="zh-CN"/>
        </w:rPr>
        <w:t>5.</w:t>
      </w:r>
      <w:r>
        <w:rPr>
          <w:color w:val="000000"/>
          <w:lang w:eastAsia="zh-CN"/>
        </w:rPr>
        <w:t>如图所示，小强同学用两只焦距不同的放大镜一前一后放在眼前观察；远处的物体，则下列说法中正确的是（</w:t>
      </w:r>
      <w:r>
        <w:rPr>
          <w:color w:val="000000"/>
          <w:lang w:eastAsia="zh-CN"/>
        </w:rPr>
        <w:t xml:space="preserve">   </w:t>
      </w:r>
      <w:r>
        <w:rPr>
          <w:color w:val="000000"/>
          <w:lang w:eastAsia="zh-CN"/>
        </w:rPr>
        <w:t>）</w:t>
      </w:r>
      <w:r>
        <w:rPr>
          <w:color w:val="000000"/>
          <w:lang w:eastAsia="zh-CN"/>
        </w:rPr>
        <w:t xml:space="preserve">  </w:t>
      </w:r>
    </w:p>
    <w:p w:rsidR="00716E7D" w:rsidRDefault="004F1219" w:rsidP="00197704">
      <w:pPr>
        <w:spacing w:after="0" w:line="360" w:lineRule="auto"/>
      </w:pPr>
      <w:r>
        <w:rPr>
          <w:noProof/>
        </w:rPr>
        <w:lastRenderedPageBreak/>
        <w:pict>
          <v:shape id="图片 6" o:spid="_x0000_i1030" type="#_x0000_t75" style="width:93.75pt;height:111.75pt;visibility:visible;mso-wrap-style:square">
            <v:imagedata r:id="rId12" o:title=""/>
          </v:shape>
        </w:pict>
      </w:r>
    </w:p>
    <w:p w:rsidR="00197704" w:rsidRDefault="00814008" w:rsidP="00197704">
      <w:pPr>
        <w:spacing w:after="0" w:line="360" w:lineRule="auto"/>
        <w:ind w:left="150"/>
        <w:rPr>
          <w:lang w:eastAsia="zh-CN"/>
        </w:rPr>
      </w:pPr>
      <w:r>
        <w:rPr>
          <w:color w:val="000000"/>
          <w:lang w:eastAsia="zh-CN"/>
        </w:rPr>
        <w:t>A. </w:t>
      </w:r>
      <w:r>
        <w:rPr>
          <w:color w:val="000000"/>
          <w:lang w:eastAsia="zh-CN"/>
        </w:rPr>
        <w:t>两只放大镜对物体进行了两次放大</w:t>
      </w:r>
    </w:p>
    <w:p w:rsidR="00197704" w:rsidRDefault="00814008" w:rsidP="00197704">
      <w:pPr>
        <w:spacing w:after="0" w:line="360" w:lineRule="auto"/>
        <w:ind w:left="150"/>
        <w:rPr>
          <w:lang w:eastAsia="zh-CN"/>
        </w:rPr>
      </w:pPr>
      <w:r>
        <w:rPr>
          <w:color w:val="000000"/>
          <w:lang w:eastAsia="zh-CN"/>
        </w:rPr>
        <w:t>B. </w:t>
      </w:r>
      <w:r>
        <w:rPr>
          <w:color w:val="000000"/>
          <w:lang w:eastAsia="zh-CN"/>
        </w:rPr>
        <w:t>两只放大镜组合在一起相当于台显微镜</w:t>
      </w:r>
    </w:p>
    <w:p w:rsidR="00197704" w:rsidRDefault="00814008" w:rsidP="00197704">
      <w:pPr>
        <w:spacing w:after="0" w:line="360" w:lineRule="auto"/>
        <w:ind w:left="150"/>
        <w:rPr>
          <w:lang w:eastAsia="zh-CN"/>
        </w:rPr>
      </w:pPr>
      <w:r>
        <w:rPr>
          <w:color w:val="000000"/>
          <w:lang w:eastAsia="zh-CN"/>
        </w:rPr>
        <w:t>C. </w:t>
      </w:r>
      <w:r>
        <w:rPr>
          <w:color w:val="000000"/>
          <w:lang w:eastAsia="zh-CN"/>
        </w:rPr>
        <w:t>两只放大镜组合在一起相当于一架望远镜</w:t>
      </w:r>
    </w:p>
    <w:p w:rsidR="00716E7D" w:rsidRDefault="00814008" w:rsidP="00197704">
      <w:pPr>
        <w:spacing w:after="0" w:line="360" w:lineRule="auto"/>
        <w:ind w:left="150"/>
        <w:rPr>
          <w:lang w:eastAsia="zh-CN"/>
        </w:rPr>
      </w:pPr>
      <w:r>
        <w:rPr>
          <w:color w:val="000000"/>
          <w:lang w:eastAsia="zh-CN"/>
        </w:rPr>
        <w:t>D. </w:t>
      </w:r>
      <w:r>
        <w:rPr>
          <w:color w:val="000000"/>
          <w:lang w:eastAsia="zh-CN"/>
        </w:rPr>
        <w:t>将两只放大镜的位置对换后，观察同一物体的大小是相同的</w:t>
      </w:r>
    </w:p>
    <w:p w:rsidR="00716E7D" w:rsidRDefault="00814008" w:rsidP="00197704">
      <w:pPr>
        <w:spacing w:after="0" w:line="360" w:lineRule="auto"/>
        <w:rPr>
          <w:lang w:eastAsia="zh-CN"/>
        </w:rPr>
      </w:pPr>
      <w:r>
        <w:rPr>
          <w:color w:val="000000"/>
          <w:lang w:eastAsia="zh-CN"/>
        </w:rPr>
        <w:t>6.</w:t>
      </w:r>
      <w:r>
        <w:rPr>
          <w:color w:val="000000"/>
          <w:lang w:eastAsia="zh-CN"/>
        </w:rPr>
        <w:t>使用显微镜时，被观察物体离物镜的健离（</w:t>
      </w:r>
      <w:r>
        <w:rPr>
          <w:color w:val="000000"/>
          <w:lang w:eastAsia="zh-CN"/>
        </w:rPr>
        <w:t xml:space="preserve">     </w:t>
      </w:r>
      <w:r>
        <w:rPr>
          <w:color w:val="000000"/>
          <w:lang w:eastAsia="zh-CN"/>
        </w:rPr>
        <w:t>）</w:t>
      </w:r>
      <w:r>
        <w:rPr>
          <w:color w:val="000000"/>
          <w:lang w:eastAsia="zh-CN"/>
        </w:rPr>
        <w:t xml:space="preserve">            </w:t>
      </w:r>
    </w:p>
    <w:p w:rsidR="00716E7D" w:rsidRDefault="00814008" w:rsidP="00197704">
      <w:pPr>
        <w:spacing w:after="0" w:line="360" w:lineRule="auto"/>
        <w:ind w:left="150"/>
      </w:pPr>
      <w:r>
        <w:rPr>
          <w:color w:val="000000"/>
        </w:rPr>
        <w:t>A. </w:t>
      </w:r>
      <w:r>
        <w:rPr>
          <w:color w:val="000000"/>
        </w:rPr>
        <w:t>小于焦距</w:t>
      </w:r>
      <w:r>
        <w:rPr>
          <w:color w:val="000000"/>
        </w:rPr>
        <w:t>              </w:t>
      </w:r>
      <w:r w:rsidR="004F1219">
        <w:rPr>
          <w:noProof/>
        </w:rPr>
        <w:pict>
          <v:shape id="图片 7" o:spid="_x0000_i1031" type="#_x0000_t75" style="width:1.5pt;height:3pt;visibility:visible;mso-wrap-style:square">
            <v:imagedata r:id="rId10" o:title=""/>
          </v:shape>
        </w:pict>
      </w:r>
      <w:r>
        <w:rPr>
          <w:color w:val="000000"/>
        </w:rPr>
        <w:t>B. </w:t>
      </w:r>
      <w:r>
        <w:rPr>
          <w:color w:val="000000"/>
        </w:rPr>
        <w:t>等于</w:t>
      </w:r>
      <w:r>
        <w:rPr>
          <w:color w:val="000000"/>
        </w:rPr>
        <w:t>2</w:t>
      </w:r>
      <w:r>
        <w:rPr>
          <w:color w:val="000000"/>
        </w:rPr>
        <w:t>倍焦距</w:t>
      </w:r>
      <w:r>
        <w:rPr>
          <w:color w:val="000000"/>
        </w:rPr>
        <w:t>              </w:t>
      </w:r>
      <w:r w:rsidR="004F1219">
        <w:rPr>
          <w:noProof/>
        </w:rPr>
        <w:pict>
          <v:shape id="图片 8" o:spid="_x0000_i1032" type="#_x0000_t75" style="width:1.5pt;height:3pt;visibility:visible;mso-wrap-style:square">
            <v:imagedata r:id="rId10" o:title=""/>
          </v:shape>
        </w:pict>
      </w:r>
      <w:r>
        <w:rPr>
          <w:color w:val="000000"/>
        </w:rPr>
        <w:t>C. </w:t>
      </w:r>
      <w:r>
        <w:rPr>
          <w:color w:val="000000"/>
        </w:rPr>
        <w:t>小于</w:t>
      </w:r>
      <w:r>
        <w:rPr>
          <w:color w:val="000000"/>
        </w:rPr>
        <w:t>2</w:t>
      </w:r>
      <w:r>
        <w:rPr>
          <w:color w:val="000000"/>
        </w:rPr>
        <w:t>倍焦距，大于</w:t>
      </w:r>
      <w:r>
        <w:rPr>
          <w:color w:val="000000"/>
        </w:rPr>
        <w:t>1</w:t>
      </w:r>
      <w:r>
        <w:rPr>
          <w:color w:val="000000"/>
        </w:rPr>
        <w:t>倍焦距</w:t>
      </w:r>
      <w:r>
        <w:rPr>
          <w:color w:val="000000"/>
        </w:rPr>
        <w:t>              </w:t>
      </w:r>
      <w:r w:rsidR="004F1219">
        <w:rPr>
          <w:noProof/>
        </w:rPr>
        <w:pict>
          <v:shape id="图片 9" o:spid="_x0000_i1033" type="#_x0000_t75" style="width:1.5pt;height:3pt;visibility:visible;mso-wrap-style:square">
            <v:imagedata r:id="rId10" o:title=""/>
          </v:shape>
        </w:pict>
      </w:r>
      <w:r>
        <w:rPr>
          <w:color w:val="000000"/>
        </w:rPr>
        <w:t>D. </w:t>
      </w:r>
      <w:r>
        <w:rPr>
          <w:color w:val="000000"/>
        </w:rPr>
        <w:t>大于</w:t>
      </w:r>
      <w:r>
        <w:rPr>
          <w:color w:val="000000"/>
        </w:rPr>
        <w:t>2</w:t>
      </w:r>
      <w:r>
        <w:rPr>
          <w:color w:val="000000"/>
        </w:rPr>
        <w:t>倍焦距</w:t>
      </w:r>
    </w:p>
    <w:p w:rsidR="00716E7D" w:rsidRDefault="00814008" w:rsidP="00197704">
      <w:pPr>
        <w:spacing w:after="0" w:line="360" w:lineRule="auto"/>
        <w:rPr>
          <w:lang w:eastAsia="zh-CN"/>
        </w:rPr>
      </w:pPr>
      <w:r>
        <w:rPr>
          <w:color w:val="000000"/>
          <w:lang w:eastAsia="zh-CN"/>
        </w:rPr>
        <w:t>7.</w:t>
      </w:r>
      <w:r>
        <w:rPr>
          <w:color w:val="000000"/>
          <w:lang w:eastAsia="zh-CN"/>
        </w:rPr>
        <w:t>人类制造的一种望远镜，能使人类观测宇宙的能力空前提高，它是（</w:t>
      </w:r>
      <w:r>
        <w:rPr>
          <w:color w:val="000000"/>
          <w:lang w:eastAsia="zh-CN"/>
        </w:rPr>
        <w:t xml:space="preserve">   </w:t>
      </w:r>
      <w:r>
        <w:rPr>
          <w:color w:val="000000"/>
          <w:lang w:eastAsia="zh-CN"/>
        </w:rPr>
        <w:t>）</w:t>
      </w:r>
      <w:r>
        <w:rPr>
          <w:color w:val="000000"/>
          <w:lang w:eastAsia="zh-CN"/>
        </w:rPr>
        <w:t xml:space="preserve">            </w:t>
      </w:r>
    </w:p>
    <w:p w:rsidR="00716E7D" w:rsidRDefault="00814008" w:rsidP="00197704">
      <w:pPr>
        <w:spacing w:after="0" w:line="360" w:lineRule="auto"/>
        <w:ind w:left="150"/>
        <w:rPr>
          <w:lang w:eastAsia="zh-CN"/>
        </w:rPr>
      </w:pPr>
      <w:r>
        <w:rPr>
          <w:color w:val="000000"/>
          <w:lang w:eastAsia="zh-CN"/>
        </w:rPr>
        <w:t>A. </w:t>
      </w:r>
      <w:r>
        <w:rPr>
          <w:color w:val="000000"/>
          <w:lang w:eastAsia="zh-CN"/>
        </w:rPr>
        <w:t>伽利略望远镜</w:t>
      </w:r>
      <w:r>
        <w:rPr>
          <w:color w:val="000000"/>
          <w:lang w:eastAsia="zh-CN"/>
        </w:rPr>
        <w:t>                    </w:t>
      </w:r>
      <w:r w:rsidR="004F1219">
        <w:rPr>
          <w:noProof/>
        </w:rPr>
        <w:pict>
          <v:shape id="图片 10" o:spid="_x0000_i1034" type="#_x0000_t75" style="width:2.25pt;height:3pt;visibility:visible;mso-wrap-style:square">
            <v:imagedata r:id="rId13" o:title=""/>
          </v:shape>
        </w:pict>
      </w:r>
      <w:r>
        <w:rPr>
          <w:color w:val="000000"/>
          <w:lang w:eastAsia="zh-CN"/>
        </w:rPr>
        <w:t>B. </w:t>
      </w:r>
      <w:r>
        <w:rPr>
          <w:color w:val="000000"/>
          <w:lang w:eastAsia="zh-CN"/>
        </w:rPr>
        <w:t>开普勒望远镜</w:t>
      </w:r>
      <w:r>
        <w:rPr>
          <w:color w:val="000000"/>
          <w:lang w:eastAsia="zh-CN"/>
        </w:rPr>
        <w:t>                    </w:t>
      </w:r>
      <w:r w:rsidR="004F1219">
        <w:rPr>
          <w:noProof/>
        </w:rPr>
        <w:pict>
          <v:shape id="图片 11" o:spid="_x0000_i1035" type="#_x0000_t75" style="width:2.25pt;height:3pt;visibility:visible;mso-wrap-style:square">
            <v:imagedata r:id="rId13" o:title=""/>
          </v:shape>
        </w:pict>
      </w:r>
      <w:r>
        <w:rPr>
          <w:color w:val="000000"/>
          <w:lang w:eastAsia="zh-CN"/>
        </w:rPr>
        <w:t>C. </w:t>
      </w:r>
      <w:r>
        <w:rPr>
          <w:color w:val="000000"/>
          <w:lang w:eastAsia="zh-CN"/>
        </w:rPr>
        <w:t>显微镜</w:t>
      </w:r>
      <w:r>
        <w:rPr>
          <w:color w:val="000000"/>
          <w:lang w:eastAsia="zh-CN"/>
        </w:rPr>
        <w:t>                    </w:t>
      </w:r>
      <w:r w:rsidR="004F1219">
        <w:rPr>
          <w:noProof/>
        </w:rPr>
        <w:pict>
          <v:shape id="图片 12" o:spid="_x0000_i1036" type="#_x0000_t75" style="width:2.25pt;height:3pt;visibility:visible;mso-wrap-style:square">
            <v:imagedata r:id="rId13" o:title=""/>
          </v:shape>
        </w:pict>
      </w:r>
      <w:r>
        <w:rPr>
          <w:color w:val="000000"/>
          <w:lang w:eastAsia="zh-CN"/>
        </w:rPr>
        <w:t>D. </w:t>
      </w:r>
      <w:r>
        <w:rPr>
          <w:color w:val="000000"/>
          <w:lang w:eastAsia="zh-CN"/>
        </w:rPr>
        <w:t>哈勃空间望远镜</w:t>
      </w:r>
    </w:p>
    <w:p w:rsidR="00716E7D" w:rsidRDefault="00814008" w:rsidP="00197704">
      <w:pPr>
        <w:spacing w:after="0" w:line="360" w:lineRule="auto"/>
        <w:rPr>
          <w:lang w:eastAsia="zh-CN"/>
        </w:rPr>
      </w:pPr>
      <w:r>
        <w:rPr>
          <w:color w:val="000000"/>
          <w:lang w:eastAsia="zh-CN"/>
        </w:rPr>
        <w:t>8.</w:t>
      </w:r>
      <w:r>
        <w:rPr>
          <w:color w:val="000000"/>
          <w:lang w:eastAsia="zh-CN"/>
        </w:rPr>
        <w:t>某同学用显微镜观察蛔虫卯时发现视野中有一小污点，为了判断此污点究竟位于玻片上还是位于显微镜的镜头上，该同学进行了如下操作：</w:t>
      </w:r>
      <w:r>
        <w:rPr>
          <w:color w:val="000000"/>
          <w:lang w:eastAsia="zh-CN"/>
        </w:rPr>
        <w:t>①</w:t>
      </w:r>
      <w:r>
        <w:rPr>
          <w:color w:val="000000"/>
          <w:lang w:eastAsia="zh-CN"/>
        </w:rPr>
        <w:t>移动玻片，结果视野中污点不移动；</w:t>
      </w:r>
      <w:r>
        <w:rPr>
          <w:color w:val="000000"/>
          <w:lang w:eastAsia="zh-CN"/>
        </w:rPr>
        <w:t>②</w:t>
      </w:r>
      <w:r>
        <w:rPr>
          <w:color w:val="000000"/>
          <w:lang w:eastAsia="zh-CN"/>
        </w:rPr>
        <w:t>移动转换器，将低倍物镜转换成高倍物镜，结果视野中原先的污点仍然存在．由此可以推测视野中的小污点最可能位于</w:t>
      </w:r>
      <w:r>
        <w:rPr>
          <w:color w:val="000000"/>
          <w:lang w:eastAsia="zh-CN"/>
        </w:rPr>
        <w:t xml:space="preserve"> ( )            </w:t>
      </w:r>
    </w:p>
    <w:p w:rsidR="00716E7D" w:rsidRDefault="00814008" w:rsidP="00197704">
      <w:pPr>
        <w:spacing w:after="0" w:line="360" w:lineRule="auto"/>
        <w:ind w:left="150"/>
        <w:rPr>
          <w:lang w:eastAsia="zh-CN"/>
        </w:rPr>
      </w:pPr>
      <w:r>
        <w:rPr>
          <w:color w:val="000000"/>
          <w:lang w:eastAsia="zh-CN"/>
        </w:rPr>
        <w:t>A. </w:t>
      </w:r>
      <w:r>
        <w:rPr>
          <w:color w:val="000000"/>
          <w:lang w:eastAsia="zh-CN"/>
        </w:rPr>
        <w:t>玻片上</w:t>
      </w:r>
      <w:r>
        <w:rPr>
          <w:color w:val="000000"/>
          <w:lang w:eastAsia="zh-CN"/>
        </w:rPr>
        <w:t>                            </w:t>
      </w:r>
      <w:r w:rsidR="004F1219">
        <w:rPr>
          <w:noProof/>
        </w:rPr>
        <w:pict>
          <v:shape id="图片 13" o:spid="_x0000_i1037" type="#_x0000_t75" style="width:.75pt;height:3pt;visibility:visible;mso-wrap-style:square">
            <v:imagedata r:id="rId14" o:title=""/>
          </v:shape>
        </w:pict>
      </w:r>
      <w:r>
        <w:rPr>
          <w:color w:val="000000"/>
          <w:lang w:eastAsia="zh-CN"/>
        </w:rPr>
        <w:t>B. </w:t>
      </w:r>
      <w:r>
        <w:rPr>
          <w:color w:val="000000"/>
          <w:lang w:eastAsia="zh-CN"/>
        </w:rPr>
        <w:t>低倍物镜上</w:t>
      </w:r>
      <w:r>
        <w:rPr>
          <w:color w:val="000000"/>
          <w:lang w:eastAsia="zh-CN"/>
        </w:rPr>
        <w:t>                            </w:t>
      </w:r>
      <w:r w:rsidR="004F1219">
        <w:rPr>
          <w:noProof/>
        </w:rPr>
        <w:pict>
          <v:shape id="图片 14" o:spid="_x0000_i1038" type="#_x0000_t75" style="width:.75pt;height:3pt;visibility:visible;mso-wrap-style:square">
            <v:imagedata r:id="rId14" o:title=""/>
          </v:shape>
        </w:pict>
      </w:r>
      <w:r>
        <w:rPr>
          <w:color w:val="000000"/>
          <w:lang w:eastAsia="zh-CN"/>
        </w:rPr>
        <w:t>C. </w:t>
      </w:r>
      <w:r>
        <w:rPr>
          <w:color w:val="000000"/>
          <w:lang w:eastAsia="zh-CN"/>
        </w:rPr>
        <w:t>高倍物镜上</w:t>
      </w:r>
      <w:r>
        <w:rPr>
          <w:color w:val="000000"/>
          <w:lang w:eastAsia="zh-CN"/>
        </w:rPr>
        <w:t>                            </w:t>
      </w:r>
      <w:r w:rsidR="004F1219">
        <w:rPr>
          <w:noProof/>
        </w:rPr>
        <w:pict>
          <v:shape id="图片 15" o:spid="_x0000_i1039" type="#_x0000_t75" style="width:.75pt;height:3pt;visibility:visible;mso-wrap-style:square">
            <v:imagedata r:id="rId14" o:title=""/>
          </v:shape>
        </w:pict>
      </w:r>
      <w:r>
        <w:rPr>
          <w:color w:val="000000"/>
          <w:lang w:eastAsia="zh-CN"/>
        </w:rPr>
        <w:t>D. </w:t>
      </w:r>
      <w:r>
        <w:rPr>
          <w:color w:val="000000"/>
          <w:lang w:eastAsia="zh-CN"/>
        </w:rPr>
        <w:t>目镜上</w:t>
      </w:r>
    </w:p>
    <w:p w:rsidR="00716E7D" w:rsidRDefault="00814008" w:rsidP="00197704">
      <w:pPr>
        <w:spacing w:after="0" w:line="360" w:lineRule="auto"/>
        <w:rPr>
          <w:lang w:eastAsia="zh-CN"/>
        </w:rPr>
      </w:pPr>
      <w:r>
        <w:rPr>
          <w:color w:val="000000"/>
          <w:lang w:eastAsia="zh-CN"/>
        </w:rPr>
        <w:t>9.</w:t>
      </w:r>
      <w:r>
        <w:rPr>
          <w:color w:val="000000"/>
          <w:lang w:eastAsia="zh-CN"/>
        </w:rPr>
        <w:t>从显微镜的结构图中的光路图可以看出（</w:t>
      </w:r>
      <w:r>
        <w:rPr>
          <w:color w:val="000000"/>
          <w:lang w:eastAsia="zh-CN"/>
        </w:rPr>
        <w:t xml:space="preserve">    </w:t>
      </w:r>
      <w:r>
        <w:rPr>
          <w:color w:val="000000"/>
          <w:lang w:eastAsia="zh-CN"/>
        </w:rPr>
        <w:t>）</w:t>
      </w:r>
      <w:r>
        <w:rPr>
          <w:color w:val="000000"/>
          <w:lang w:eastAsia="zh-CN"/>
        </w:rPr>
        <w:t xml:space="preserve">            </w:t>
      </w:r>
    </w:p>
    <w:p w:rsidR="00197704" w:rsidRDefault="00814008" w:rsidP="00197704">
      <w:pPr>
        <w:spacing w:after="0" w:line="360" w:lineRule="auto"/>
        <w:ind w:left="150"/>
        <w:rPr>
          <w:lang w:eastAsia="zh-CN"/>
        </w:rPr>
      </w:pPr>
      <w:r>
        <w:rPr>
          <w:color w:val="000000"/>
          <w:lang w:eastAsia="zh-CN"/>
        </w:rPr>
        <w:t>A. </w:t>
      </w:r>
      <w:r>
        <w:rPr>
          <w:color w:val="000000"/>
          <w:lang w:eastAsia="zh-CN"/>
        </w:rPr>
        <w:t>目镜的焦距比较长，物镜的焦距比较短</w:t>
      </w:r>
      <w:r>
        <w:rPr>
          <w:color w:val="000000"/>
          <w:lang w:eastAsia="zh-CN"/>
        </w:rPr>
        <w:t>               </w:t>
      </w:r>
      <w:r w:rsidR="004F1219">
        <w:rPr>
          <w:noProof/>
        </w:rPr>
        <w:pict>
          <v:shape id="图片 16" o:spid="_x0000_i1040" type="#_x0000_t75" style="width:.75pt;height:3pt;visibility:visible;mso-wrap-style:square">
            <v:imagedata r:id="rId14" o:title=""/>
          </v:shape>
        </w:pict>
      </w:r>
      <w:r>
        <w:rPr>
          <w:color w:val="000000"/>
          <w:lang w:eastAsia="zh-CN"/>
        </w:rPr>
        <w:t>B. </w:t>
      </w:r>
      <w:r>
        <w:rPr>
          <w:color w:val="000000"/>
          <w:lang w:eastAsia="zh-CN"/>
        </w:rPr>
        <w:t>目镜的焦距比较短，物镜的焦距比较长</w:t>
      </w:r>
    </w:p>
    <w:p w:rsidR="00716E7D" w:rsidRDefault="00814008" w:rsidP="00197704">
      <w:pPr>
        <w:spacing w:after="0" w:line="360" w:lineRule="auto"/>
        <w:ind w:left="150"/>
        <w:rPr>
          <w:lang w:eastAsia="zh-CN"/>
        </w:rPr>
      </w:pPr>
      <w:r>
        <w:rPr>
          <w:color w:val="000000"/>
          <w:lang w:eastAsia="zh-CN"/>
        </w:rPr>
        <w:t>C. </w:t>
      </w:r>
      <w:r>
        <w:rPr>
          <w:color w:val="000000"/>
          <w:lang w:eastAsia="zh-CN"/>
        </w:rPr>
        <w:t>目镜和物镜的焦距一样长</w:t>
      </w:r>
      <w:r>
        <w:rPr>
          <w:color w:val="000000"/>
          <w:lang w:eastAsia="zh-CN"/>
        </w:rPr>
        <w:t>                                    </w:t>
      </w:r>
      <w:r w:rsidR="004F1219">
        <w:rPr>
          <w:noProof/>
        </w:rPr>
        <w:pict>
          <v:shape id="图片 17" o:spid="_x0000_i1041" type="#_x0000_t75" style="width:.75pt;height:3pt;visibility:visible;mso-wrap-style:square">
            <v:imagedata r:id="rId14" o:title=""/>
          </v:shape>
        </w:pict>
      </w:r>
      <w:r>
        <w:rPr>
          <w:color w:val="000000"/>
          <w:lang w:eastAsia="zh-CN"/>
        </w:rPr>
        <w:t>D. </w:t>
      </w:r>
      <w:r>
        <w:rPr>
          <w:color w:val="000000"/>
          <w:lang w:eastAsia="zh-CN"/>
        </w:rPr>
        <w:t>对目镜和物镜焦距的长度没有明确的要求</w:t>
      </w:r>
    </w:p>
    <w:p w:rsidR="00716E7D" w:rsidRDefault="00814008" w:rsidP="00197704">
      <w:pPr>
        <w:spacing w:after="0" w:line="360" w:lineRule="auto"/>
        <w:rPr>
          <w:lang w:eastAsia="zh-CN"/>
        </w:rPr>
      </w:pPr>
      <w:r>
        <w:rPr>
          <w:color w:val="000000"/>
          <w:lang w:eastAsia="zh-CN"/>
        </w:rPr>
        <w:t>10.</w:t>
      </w:r>
      <w:r>
        <w:rPr>
          <w:color w:val="000000"/>
          <w:lang w:eastAsia="zh-CN"/>
        </w:rPr>
        <w:t>当显微镜的目镜</w:t>
      </w:r>
      <w:r>
        <w:rPr>
          <w:color w:val="000000"/>
          <w:lang w:eastAsia="zh-CN"/>
        </w:rPr>
        <w:t>为</w:t>
      </w:r>
      <w:r>
        <w:rPr>
          <w:color w:val="000000"/>
          <w:lang w:eastAsia="zh-CN"/>
        </w:rPr>
        <w:t>10</w:t>
      </w:r>
      <w:r>
        <w:rPr>
          <w:color w:val="000000"/>
          <w:lang w:eastAsia="zh-CN"/>
        </w:rPr>
        <w:t>，物镜为</w:t>
      </w:r>
      <w:r>
        <w:rPr>
          <w:color w:val="000000"/>
          <w:lang w:eastAsia="zh-CN"/>
        </w:rPr>
        <w:t>10</w:t>
      </w:r>
      <w:r>
        <w:rPr>
          <w:color w:val="000000"/>
          <w:lang w:eastAsia="zh-CN"/>
        </w:rPr>
        <w:t>时，视野范围内可以看到一行相连的</w:t>
      </w:r>
      <w:r>
        <w:rPr>
          <w:color w:val="000000"/>
          <w:lang w:eastAsia="zh-CN"/>
        </w:rPr>
        <w:t>8</w:t>
      </w:r>
      <w:r>
        <w:rPr>
          <w:color w:val="000000"/>
          <w:lang w:eastAsia="zh-CN"/>
        </w:rPr>
        <w:t>个细胞，若目镜不变，物镜换成</w:t>
      </w:r>
      <w:r>
        <w:rPr>
          <w:color w:val="000000"/>
          <w:lang w:eastAsia="zh-CN"/>
        </w:rPr>
        <w:t>40</w:t>
      </w:r>
      <w:r>
        <w:rPr>
          <w:color w:val="000000"/>
          <w:lang w:eastAsia="zh-CN"/>
        </w:rPr>
        <w:t>时，则视野中可以看到这行细胞中的（</w:t>
      </w:r>
      <w:r>
        <w:rPr>
          <w:color w:val="000000"/>
          <w:lang w:eastAsia="zh-CN"/>
        </w:rPr>
        <w:t xml:space="preserve">    </w:t>
      </w:r>
      <w:r>
        <w:rPr>
          <w:color w:val="000000"/>
          <w:lang w:eastAsia="zh-CN"/>
        </w:rPr>
        <w:t>）</w:t>
      </w:r>
      <w:r>
        <w:rPr>
          <w:color w:val="000000"/>
          <w:lang w:eastAsia="zh-CN"/>
        </w:rPr>
        <w:t xml:space="preserve">            </w:t>
      </w:r>
    </w:p>
    <w:p w:rsidR="00716E7D" w:rsidRDefault="00814008" w:rsidP="00197704">
      <w:pPr>
        <w:spacing w:after="0" w:line="360" w:lineRule="auto"/>
        <w:ind w:left="150"/>
        <w:rPr>
          <w:lang w:eastAsia="zh-CN"/>
        </w:rPr>
      </w:pPr>
      <w:r>
        <w:rPr>
          <w:color w:val="000000"/>
          <w:lang w:eastAsia="zh-CN"/>
        </w:rPr>
        <w:t>A. 4</w:t>
      </w:r>
      <w:r>
        <w:rPr>
          <w:color w:val="000000"/>
          <w:lang w:eastAsia="zh-CN"/>
        </w:rPr>
        <w:t>个</w:t>
      </w:r>
      <w:r>
        <w:rPr>
          <w:color w:val="000000"/>
          <w:lang w:eastAsia="zh-CN"/>
        </w:rPr>
        <w:t>                                     </w:t>
      </w:r>
      <w:r w:rsidR="004F1219">
        <w:rPr>
          <w:noProof/>
        </w:rPr>
        <w:pict>
          <v:shape id="图片 18" o:spid="_x0000_i1042" type="#_x0000_t75" style="width:2.25pt;height:3pt;visibility:visible;mso-wrap-style:square">
            <v:imagedata r:id="rId13" o:title=""/>
          </v:shape>
        </w:pict>
      </w:r>
      <w:r>
        <w:rPr>
          <w:color w:val="000000"/>
          <w:lang w:eastAsia="zh-CN"/>
        </w:rPr>
        <w:t>B. 2</w:t>
      </w:r>
      <w:r>
        <w:rPr>
          <w:color w:val="000000"/>
          <w:lang w:eastAsia="zh-CN"/>
        </w:rPr>
        <w:t>个</w:t>
      </w:r>
      <w:r>
        <w:rPr>
          <w:color w:val="000000"/>
          <w:lang w:eastAsia="zh-CN"/>
        </w:rPr>
        <w:t>                                     </w:t>
      </w:r>
      <w:r w:rsidR="004F1219">
        <w:rPr>
          <w:noProof/>
        </w:rPr>
        <w:pict>
          <v:shape id="图片 19" o:spid="_x0000_i1043" type="#_x0000_t75" style="width:2.25pt;height:3pt;visibility:visible;mso-wrap-style:square">
            <v:imagedata r:id="rId13" o:title=""/>
          </v:shape>
        </w:pict>
      </w:r>
      <w:r>
        <w:rPr>
          <w:color w:val="000000"/>
          <w:lang w:eastAsia="zh-CN"/>
        </w:rPr>
        <w:t>C. 16</w:t>
      </w:r>
      <w:r>
        <w:rPr>
          <w:color w:val="000000"/>
          <w:lang w:eastAsia="zh-CN"/>
        </w:rPr>
        <w:t>个</w:t>
      </w:r>
      <w:r>
        <w:rPr>
          <w:color w:val="000000"/>
          <w:lang w:eastAsia="zh-CN"/>
        </w:rPr>
        <w:t>                                     </w:t>
      </w:r>
      <w:r w:rsidR="004F1219">
        <w:rPr>
          <w:noProof/>
        </w:rPr>
        <w:pict>
          <v:shape id="图片 20" o:spid="_x0000_i1044" type="#_x0000_t75" style="width:2.25pt;height:3pt;visibility:visible;mso-wrap-style:square">
            <v:imagedata r:id="rId13" o:title=""/>
          </v:shape>
        </w:pict>
      </w:r>
      <w:r>
        <w:rPr>
          <w:color w:val="000000"/>
          <w:lang w:eastAsia="zh-CN"/>
        </w:rPr>
        <w:t>D. 32</w:t>
      </w:r>
      <w:r>
        <w:rPr>
          <w:color w:val="000000"/>
          <w:lang w:eastAsia="zh-CN"/>
        </w:rPr>
        <w:t>个</w:t>
      </w:r>
    </w:p>
    <w:p w:rsidR="00716E7D" w:rsidRDefault="00814008" w:rsidP="00197704">
      <w:pPr>
        <w:spacing w:after="0" w:line="360" w:lineRule="auto"/>
        <w:rPr>
          <w:lang w:eastAsia="zh-CN"/>
        </w:rPr>
      </w:pPr>
      <w:r>
        <w:rPr>
          <w:color w:val="000000"/>
          <w:lang w:eastAsia="zh-CN"/>
        </w:rPr>
        <w:t>11.</w:t>
      </w:r>
      <w:r>
        <w:rPr>
          <w:color w:val="000000"/>
          <w:lang w:eastAsia="zh-CN"/>
        </w:rPr>
        <w:t>显微镜的物镜和目镜对观察者所成的像是（</w:t>
      </w:r>
      <w:r>
        <w:rPr>
          <w:color w:val="000000"/>
          <w:lang w:eastAsia="zh-CN"/>
        </w:rPr>
        <w:t xml:space="preserve">    </w:t>
      </w:r>
      <w:r>
        <w:rPr>
          <w:color w:val="000000"/>
          <w:lang w:eastAsia="zh-CN"/>
        </w:rPr>
        <w:t>）</w:t>
      </w:r>
    </w:p>
    <w:p w:rsidR="00197704" w:rsidRDefault="00814008" w:rsidP="00197704">
      <w:pPr>
        <w:spacing w:after="0" w:line="360" w:lineRule="auto"/>
        <w:ind w:left="150"/>
        <w:rPr>
          <w:lang w:eastAsia="zh-CN"/>
        </w:rPr>
      </w:pPr>
      <w:r>
        <w:rPr>
          <w:color w:val="000000"/>
          <w:lang w:eastAsia="zh-CN"/>
        </w:rPr>
        <w:t>A. </w:t>
      </w:r>
      <w:r>
        <w:rPr>
          <w:color w:val="000000"/>
          <w:lang w:eastAsia="zh-CN"/>
        </w:rPr>
        <w:t>物镜成正立、放大的虚像</w:t>
      </w:r>
      <w:r>
        <w:rPr>
          <w:color w:val="000000"/>
          <w:lang w:eastAsia="zh-CN"/>
        </w:rPr>
        <w:t>                                    </w:t>
      </w:r>
      <w:r w:rsidR="004F1219">
        <w:rPr>
          <w:noProof/>
        </w:rPr>
        <w:pict>
          <v:shape id="图片 21" o:spid="_x0000_i1045" type="#_x0000_t75" style="width:.75pt;height:3pt;visibility:visible;mso-wrap-style:square">
            <v:imagedata r:id="rId14" o:title=""/>
          </v:shape>
        </w:pict>
      </w:r>
      <w:r>
        <w:rPr>
          <w:color w:val="000000"/>
          <w:lang w:eastAsia="zh-CN"/>
        </w:rPr>
        <w:t>B. </w:t>
      </w:r>
      <w:r>
        <w:rPr>
          <w:color w:val="000000"/>
          <w:lang w:eastAsia="zh-CN"/>
        </w:rPr>
        <w:t>目镜和物镜都成实像</w:t>
      </w:r>
    </w:p>
    <w:p w:rsidR="00716E7D" w:rsidRDefault="00814008" w:rsidP="00197704">
      <w:pPr>
        <w:spacing w:after="0" w:line="360" w:lineRule="auto"/>
        <w:ind w:left="150"/>
        <w:rPr>
          <w:lang w:eastAsia="zh-CN"/>
        </w:rPr>
      </w:pPr>
      <w:r>
        <w:rPr>
          <w:color w:val="000000"/>
          <w:lang w:eastAsia="zh-CN"/>
        </w:rPr>
        <w:t>C. </w:t>
      </w:r>
      <w:r>
        <w:rPr>
          <w:color w:val="000000"/>
          <w:lang w:eastAsia="zh-CN"/>
        </w:rPr>
        <w:t>物镜和目镜都成虚像</w:t>
      </w:r>
      <w:r>
        <w:rPr>
          <w:color w:val="000000"/>
          <w:lang w:eastAsia="zh-CN"/>
        </w:rPr>
        <w:t>                                     </w:t>
      </w:r>
      <w:r w:rsidR="00D34D58">
        <w:rPr>
          <w:color w:val="000000"/>
          <w:lang w:eastAsia="zh-CN"/>
        </w:rPr>
        <w:t xml:space="preserve"> </w:t>
      </w:r>
      <w:r>
        <w:rPr>
          <w:color w:val="000000"/>
          <w:lang w:eastAsia="zh-CN"/>
        </w:rPr>
        <w:t>      </w:t>
      </w:r>
      <w:r w:rsidR="004F1219">
        <w:rPr>
          <w:noProof/>
        </w:rPr>
        <w:pict>
          <v:shape id="图片 22" o:spid="_x0000_i1046" type="#_x0000_t75" style="width:.75pt;height:3pt;visibility:visible;mso-wrap-style:square">
            <v:imagedata r:id="rId14" o:title=""/>
          </v:shape>
        </w:pict>
      </w:r>
      <w:r>
        <w:rPr>
          <w:color w:val="000000"/>
          <w:lang w:eastAsia="zh-CN"/>
        </w:rPr>
        <w:t>D. </w:t>
      </w:r>
      <w:r>
        <w:rPr>
          <w:color w:val="000000"/>
          <w:lang w:eastAsia="zh-CN"/>
        </w:rPr>
        <w:t>目镜成正立、放大的虚像</w:t>
      </w:r>
    </w:p>
    <w:p w:rsidR="00716E7D" w:rsidRDefault="00814008" w:rsidP="00197704">
      <w:pPr>
        <w:spacing w:after="0" w:line="360" w:lineRule="auto"/>
        <w:rPr>
          <w:lang w:eastAsia="zh-CN"/>
        </w:rPr>
      </w:pPr>
      <w:r>
        <w:rPr>
          <w:color w:val="000000"/>
          <w:lang w:eastAsia="zh-CN"/>
        </w:rPr>
        <w:t>12.</w:t>
      </w:r>
      <w:r>
        <w:rPr>
          <w:color w:val="000000"/>
          <w:lang w:eastAsia="zh-CN"/>
        </w:rPr>
        <w:t>某显微镜目镜的放大倍数为</w:t>
      </w:r>
      <w:r>
        <w:rPr>
          <w:color w:val="000000"/>
          <w:lang w:eastAsia="zh-CN"/>
        </w:rPr>
        <w:t>10</w:t>
      </w:r>
      <w:r>
        <w:rPr>
          <w:color w:val="000000"/>
          <w:lang w:eastAsia="zh-CN"/>
        </w:rPr>
        <w:t>，物镜的放大倍数为</w:t>
      </w:r>
      <w:r>
        <w:rPr>
          <w:color w:val="000000"/>
          <w:lang w:eastAsia="zh-CN"/>
        </w:rPr>
        <w:t>5</w:t>
      </w:r>
      <w:r>
        <w:rPr>
          <w:color w:val="000000"/>
          <w:lang w:eastAsia="zh-CN"/>
        </w:rPr>
        <w:t>，则该显微镜的放大倍数为（　　）</w:t>
      </w:r>
      <w:r>
        <w:rPr>
          <w:color w:val="000000"/>
          <w:lang w:eastAsia="zh-CN"/>
        </w:rPr>
        <w:t xml:space="preserve">            </w:t>
      </w:r>
    </w:p>
    <w:p w:rsidR="00716E7D" w:rsidRDefault="00814008" w:rsidP="00197704">
      <w:pPr>
        <w:spacing w:after="0" w:line="360" w:lineRule="auto"/>
        <w:ind w:left="150"/>
        <w:rPr>
          <w:lang w:eastAsia="zh-CN"/>
        </w:rPr>
      </w:pPr>
      <w:r>
        <w:rPr>
          <w:color w:val="000000"/>
          <w:lang w:eastAsia="zh-CN"/>
        </w:rPr>
        <w:t>A. 10</w:t>
      </w:r>
      <w:r>
        <w:rPr>
          <w:color w:val="000000"/>
          <w:lang w:eastAsia="zh-CN"/>
        </w:rPr>
        <w:t>倍</w:t>
      </w:r>
      <w:r>
        <w:rPr>
          <w:color w:val="000000"/>
          <w:lang w:eastAsia="zh-CN"/>
        </w:rPr>
        <w:t>                                     </w:t>
      </w:r>
      <w:r w:rsidR="004F1219">
        <w:rPr>
          <w:noProof/>
        </w:rPr>
        <w:pict>
          <v:shape id="图片 23" o:spid="_x0000_i1047" type="#_x0000_t75" style="width:2.25pt;height:3pt;visibility:visible;mso-wrap-style:square">
            <v:imagedata r:id="rId13" o:title=""/>
          </v:shape>
        </w:pict>
      </w:r>
      <w:r>
        <w:rPr>
          <w:color w:val="000000"/>
          <w:lang w:eastAsia="zh-CN"/>
        </w:rPr>
        <w:t>B. 2</w:t>
      </w:r>
      <w:r>
        <w:rPr>
          <w:color w:val="000000"/>
          <w:lang w:eastAsia="zh-CN"/>
        </w:rPr>
        <w:t>倍</w:t>
      </w:r>
      <w:r>
        <w:rPr>
          <w:color w:val="000000"/>
          <w:lang w:eastAsia="zh-CN"/>
        </w:rPr>
        <w:t>                             </w:t>
      </w:r>
      <w:r>
        <w:rPr>
          <w:color w:val="000000"/>
          <w:lang w:eastAsia="zh-CN"/>
        </w:rPr>
        <w:t>        </w:t>
      </w:r>
      <w:r w:rsidR="004F1219">
        <w:rPr>
          <w:noProof/>
        </w:rPr>
        <w:pict>
          <v:shape id="图片 24" o:spid="_x0000_i1048" type="#_x0000_t75" style="width:2.25pt;height:3pt;visibility:visible;mso-wrap-style:square">
            <v:imagedata r:id="rId13" o:title=""/>
          </v:shape>
        </w:pict>
      </w:r>
      <w:r>
        <w:rPr>
          <w:color w:val="000000"/>
          <w:lang w:eastAsia="zh-CN"/>
        </w:rPr>
        <w:t>C. 5</w:t>
      </w:r>
      <w:r>
        <w:rPr>
          <w:color w:val="000000"/>
          <w:lang w:eastAsia="zh-CN"/>
        </w:rPr>
        <w:t>倍</w:t>
      </w:r>
      <w:r>
        <w:rPr>
          <w:color w:val="000000"/>
          <w:lang w:eastAsia="zh-CN"/>
        </w:rPr>
        <w:t>                                     </w:t>
      </w:r>
      <w:r w:rsidR="004F1219">
        <w:rPr>
          <w:noProof/>
        </w:rPr>
        <w:pict>
          <v:shape id="图片 25" o:spid="_x0000_i1049" type="#_x0000_t75" style="width:2.25pt;height:3pt;visibility:visible;mso-wrap-style:square">
            <v:imagedata r:id="rId13" o:title=""/>
          </v:shape>
        </w:pict>
      </w:r>
      <w:r>
        <w:rPr>
          <w:color w:val="000000"/>
          <w:lang w:eastAsia="zh-CN"/>
        </w:rPr>
        <w:t>D. 50</w:t>
      </w:r>
      <w:r>
        <w:rPr>
          <w:color w:val="000000"/>
          <w:lang w:eastAsia="zh-CN"/>
        </w:rPr>
        <w:t>倍</w:t>
      </w:r>
    </w:p>
    <w:p w:rsidR="00716E7D" w:rsidRDefault="00814008" w:rsidP="00197704">
      <w:pPr>
        <w:spacing w:after="0" w:line="360" w:lineRule="auto"/>
        <w:rPr>
          <w:lang w:eastAsia="zh-CN"/>
        </w:rPr>
      </w:pPr>
      <w:r>
        <w:rPr>
          <w:color w:val="000000"/>
          <w:lang w:eastAsia="zh-CN"/>
        </w:rPr>
        <w:t>13.</w:t>
      </w:r>
      <w:r>
        <w:rPr>
          <w:color w:val="000000"/>
          <w:lang w:eastAsia="zh-CN"/>
        </w:rPr>
        <w:t>下列关于望远镜的用途说法错误的是（　　）</w:t>
      </w:r>
      <w:r>
        <w:rPr>
          <w:color w:val="000000"/>
          <w:lang w:eastAsia="zh-CN"/>
        </w:rPr>
        <w:t xml:space="preserve">            </w:t>
      </w:r>
    </w:p>
    <w:p w:rsidR="00197704" w:rsidRDefault="00814008" w:rsidP="00197704">
      <w:pPr>
        <w:spacing w:after="0" w:line="360" w:lineRule="auto"/>
        <w:ind w:left="150"/>
        <w:rPr>
          <w:lang w:eastAsia="zh-CN"/>
        </w:rPr>
      </w:pPr>
      <w:r>
        <w:rPr>
          <w:color w:val="000000"/>
          <w:lang w:eastAsia="zh-CN"/>
        </w:rPr>
        <w:t>A. </w:t>
      </w:r>
      <w:r>
        <w:rPr>
          <w:color w:val="000000"/>
          <w:lang w:eastAsia="zh-CN"/>
        </w:rPr>
        <w:t>望远镜用来观察远处的物体</w:t>
      </w:r>
      <w:r>
        <w:rPr>
          <w:color w:val="000000"/>
          <w:lang w:eastAsia="zh-CN"/>
        </w:rPr>
        <w:t>                                </w:t>
      </w:r>
      <w:r w:rsidR="004F1219">
        <w:rPr>
          <w:noProof/>
        </w:rPr>
        <w:pict>
          <v:shape id="图片 26" o:spid="_x0000_i1050" type="#_x0000_t75" style="width:2.25pt;height:3pt;visibility:visible;mso-wrap-style:square">
            <v:imagedata r:id="rId13" o:title=""/>
          </v:shape>
        </w:pict>
      </w:r>
      <w:r>
        <w:rPr>
          <w:color w:val="000000"/>
          <w:lang w:eastAsia="zh-CN"/>
        </w:rPr>
        <w:t>B. </w:t>
      </w:r>
      <w:r>
        <w:rPr>
          <w:color w:val="000000"/>
          <w:lang w:eastAsia="zh-CN"/>
        </w:rPr>
        <w:t>望远镜在军事上有重要的应用</w:t>
      </w:r>
    </w:p>
    <w:p w:rsidR="00716E7D" w:rsidRDefault="00814008" w:rsidP="00197704">
      <w:pPr>
        <w:spacing w:after="0" w:line="360" w:lineRule="auto"/>
        <w:ind w:left="150"/>
        <w:rPr>
          <w:lang w:eastAsia="zh-CN"/>
        </w:rPr>
      </w:pPr>
      <w:r>
        <w:rPr>
          <w:color w:val="000000"/>
          <w:lang w:eastAsia="zh-CN"/>
        </w:rPr>
        <w:t>C. </w:t>
      </w:r>
      <w:r>
        <w:rPr>
          <w:color w:val="000000"/>
          <w:lang w:eastAsia="zh-CN"/>
        </w:rPr>
        <w:t>望远镜在天文学上有很重要的应用</w:t>
      </w:r>
      <w:r>
        <w:rPr>
          <w:color w:val="000000"/>
          <w:lang w:eastAsia="zh-CN"/>
        </w:rPr>
        <w:t>                      </w:t>
      </w:r>
      <w:r w:rsidR="004F1219">
        <w:rPr>
          <w:noProof/>
        </w:rPr>
        <w:pict>
          <v:shape id="图片 27" o:spid="_x0000_i1051" type="#_x0000_t75" style="width:.75pt;height:3pt;visibility:visible;mso-wrap-style:square">
            <v:imagedata r:id="rId14" o:title=""/>
          </v:shape>
        </w:pict>
      </w:r>
      <w:r>
        <w:rPr>
          <w:color w:val="000000"/>
          <w:lang w:eastAsia="zh-CN"/>
        </w:rPr>
        <w:t>D. </w:t>
      </w:r>
      <w:r>
        <w:rPr>
          <w:color w:val="000000"/>
          <w:lang w:eastAsia="zh-CN"/>
        </w:rPr>
        <w:t>望远镜可用来观察植物细胞的结构</w:t>
      </w:r>
    </w:p>
    <w:p w:rsidR="00716E7D" w:rsidRDefault="00814008" w:rsidP="00197704">
      <w:pPr>
        <w:spacing w:after="0" w:line="360" w:lineRule="auto"/>
        <w:rPr>
          <w:lang w:eastAsia="zh-CN"/>
        </w:rPr>
      </w:pPr>
      <w:r>
        <w:rPr>
          <w:color w:val="000000"/>
          <w:lang w:eastAsia="zh-CN"/>
        </w:rPr>
        <w:lastRenderedPageBreak/>
        <w:t>14.</w:t>
      </w:r>
      <w:r>
        <w:rPr>
          <w:color w:val="000000"/>
          <w:lang w:eastAsia="zh-CN"/>
        </w:rPr>
        <w:t>显微镜镜筒的两端各有一组透镜，每组透镜的作用都相当于一个凸透镜，靠</w:t>
      </w:r>
      <w:r>
        <w:rPr>
          <w:color w:val="000000"/>
          <w:lang w:eastAsia="zh-CN"/>
        </w:rPr>
        <w:t>近眼睛的凸透镜叫做目镜，靠近被观察物体的凸透镜叫做物镜。目镜和物镜所成像的情况为（　　）</w:t>
      </w:r>
      <w:r>
        <w:rPr>
          <w:color w:val="000000"/>
          <w:lang w:eastAsia="zh-CN"/>
        </w:rPr>
        <w:t xml:space="preserve">            </w:t>
      </w:r>
    </w:p>
    <w:p w:rsidR="00197704" w:rsidRDefault="00814008" w:rsidP="00197704">
      <w:pPr>
        <w:spacing w:after="0" w:line="360" w:lineRule="auto"/>
        <w:ind w:left="150"/>
        <w:rPr>
          <w:lang w:eastAsia="zh-CN"/>
        </w:rPr>
      </w:pPr>
      <w:r>
        <w:rPr>
          <w:color w:val="000000"/>
          <w:lang w:eastAsia="zh-CN"/>
        </w:rPr>
        <w:t>A. </w:t>
      </w:r>
      <w:r>
        <w:rPr>
          <w:color w:val="000000"/>
          <w:lang w:eastAsia="zh-CN"/>
        </w:rPr>
        <w:t>目镜成放大实像，物镜成放大虚像</w:t>
      </w:r>
      <w:r>
        <w:rPr>
          <w:color w:val="000000"/>
          <w:lang w:eastAsia="zh-CN"/>
        </w:rPr>
        <w:t>                      </w:t>
      </w:r>
      <w:r w:rsidR="004F1219">
        <w:rPr>
          <w:noProof/>
        </w:rPr>
        <w:pict>
          <v:shape id="图片 28" o:spid="_x0000_i1052" type="#_x0000_t75" style="width:.75pt;height:3pt;visibility:visible;mso-wrap-style:square">
            <v:imagedata r:id="rId14" o:title=""/>
          </v:shape>
        </w:pict>
      </w:r>
      <w:r>
        <w:rPr>
          <w:color w:val="000000"/>
          <w:lang w:eastAsia="zh-CN"/>
        </w:rPr>
        <w:t>B. </w:t>
      </w:r>
      <w:r>
        <w:rPr>
          <w:color w:val="000000"/>
          <w:lang w:eastAsia="zh-CN"/>
        </w:rPr>
        <w:t>目镜成放大虚像，物镜成放大实像</w:t>
      </w:r>
    </w:p>
    <w:p w:rsidR="00716E7D" w:rsidRDefault="00814008" w:rsidP="00197704">
      <w:pPr>
        <w:spacing w:after="0" w:line="360" w:lineRule="auto"/>
        <w:ind w:left="150"/>
        <w:rPr>
          <w:lang w:eastAsia="zh-CN"/>
        </w:rPr>
      </w:pPr>
      <w:r>
        <w:rPr>
          <w:color w:val="000000"/>
          <w:lang w:eastAsia="zh-CN"/>
        </w:rPr>
        <w:t>C. </w:t>
      </w:r>
      <w:r>
        <w:rPr>
          <w:color w:val="000000"/>
          <w:lang w:eastAsia="zh-CN"/>
        </w:rPr>
        <w:t>目镜成放大实像，物镜成放大实像</w:t>
      </w:r>
      <w:r>
        <w:rPr>
          <w:color w:val="000000"/>
          <w:lang w:eastAsia="zh-CN"/>
        </w:rPr>
        <w:t>                      </w:t>
      </w:r>
      <w:r w:rsidR="004F1219">
        <w:rPr>
          <w:noProof/>
        </w:rPr>
        <w:pict>
          <v:shape id="图片 29" o:spid="_x0000_i1053" type="#_x0000_t75" style="width:.75pt;height:3pt;visibility:visible;mso-wrap-style:square">
            <v:imagedata r:id="rId14" o:title=""/>
          </v:shape>
        </w:pict>
      </w:r>
      <w:r>
        <w:rPr>
          <w:color w:val="000000"/>
          <w:lang w:eastAsia="zh-CN"/>
        </w:rPr>
        <w:t>D. </w:t>
      </w:r>
      <w:r>
        <w:rPr>
          <w:color w:val="000000"/>
          <w:lang w:eastAsia="zh-CN"/>
        </w:rPr>
        <w:t>目镜成放大虚像，物镜成放大虚像</w:t>
      </w:r>
    </w:p>
    <w:p w:rsidR="00716E7D" w:rsidRDefault="00814008" w:rsidP="00197704">
      <w:pPr>
        <w:spacing w:after="0" w:line="360" w:lineRule="auto"/>
        <w:rPr>
          <w:lang w:eastAsia="zh-CN"/>
        </w:rPr>
      </w:pPr>
      <w:r>
        <w:rPr>
          <w:color w:val="000000"/>
          <w:lang w:eastAsia="zh-CN"/>
        </w:rPr>
        <w:t>15.</w:t>
      </w:r>
      <w:r>
        <w:rPr>
          <w:color w:val="000000"/>
          <w:lang w:eastAsia="zh-CN"/>
        </w:rPr>
        <w:t>下列关于显微镜和望远镜的说法正确的是（　　）</w:t>
      </w:r>
      <w:r>
        <w:rPr>
          <w:color w:val="000000"/>
          <w:lang w:eastAsia="zh-CN"/>
        </w:rPr>
        <w:t xml:space="preserve">            </w:t>
      </w:r>
    </w:p>
    <w:p w:rsidR="00197704" w:rsidRDefault="00814008" w:rsidP="00197704">
      <w:pPr>
        <w:spacing w:after="0" w:line="360" w:lineRule="auto"/>
        <w:ind w:left="150"/>
        <w:rPr>
          <w:lang w:eastAsia="zh-CN"/>
        </w:rPr>
      </w:pPr>
      <w:r>
        <w:rPr>
          <w:color w:val="000000"/>
          <w:lang w:eastAsia="zh-CN"/>
        </w:rPr>
        <w:t>A. </w:t>
      </w:r>
      <w:r>
        <w:rPr>
          <w:color w:val="000000"/>
          <w:lang w:eastAsia="zh-CN"/>
        </w:rPr>
        <w:t>在显微镜中，靠近物体的凸透镜是物镜，靠近眼睛的凹透镜是目镜</w:t>
      </w:r>
    </w:p>
    <w:p w:rsidR="00197704" w:rsidRDefault="00814008" w:rsidP="00197704">
      <w:pPr>
        <w:spacing w:after="0" w:line="360" w:lineRule="auto"/>
        <w:ind w:left="150"/>
        <w:rPr>
          <w:lang w:eastAsia="zh-CN"/>
        </w:rPr>
      </w:pPr>
      <w:r>
        <w:rPr>
          <w:color w:val="000000"/>
          <w:lang w:eastAsia="zh-CN"/>
        </w:rPr>
        <w:t>B. </w:t>
      </w:r>
      <w:r>
        <w:rPr>
          <w:color w:val="000000"/>
          <w:lang w:eastAsia="zh-CN"/>
        </w:rPr>
        <w:t>用显微镜观察物体，看到的是物体被两次放大之后的虚像</w:t>
      </w:r>
    </w:p>
    <w:p w:rsidR="00197704" w:rsidRDefault="00814008" w:rsidP="00197704">
      <w:pPr>
        <w:spacing w:after="0" w:line="360" w:lineRule="auto"/>
        <w:ind w:left="150"/>
        <w:rPr>
          <w:lang w:eastAsia="zh-CN"/>
        </w:rPr>
      </w:pPr>
      <w:r>
        <w:rPr>
          <w:color w:val="000000"/>
          <w:lang w:eastAsia="zh-CN"/>
        </w:rPr>
        <w:t>C. </w:t>
      </w:r>
      <w:r>
        <w:rPr>
          <w:color w:val="000000"/>
          <w:lang w:eastAsia="zh-CN"/>
        </w:rPr>
        <w:t>通过望远镜看到的是物体被两次放大之后的实像</w:t>
      </w:r>
    </w:p>
    <w:p w:rsidR="00716E7D" w:rsidRDefault="00814008" w:rsidP="00197704">
      <w:pPr>
        <w:spacing w:after="0" w:line="360" w:lineRule="auto"/>
        <w:ind w:left="150"/>
        <w:rPr>
          <w:lang w:eastAsia="zh-CN"/>
        </w:rPr>
      </w:pPr>
      <w:r>
        <w:rPr>
          <w:color w:val="000000"/>
          <w:lang w:eastAsia="zh-CN"/>
        </w:rPr>
        <w:t>D. </w:t>
      </w:r>
      <w:r>
        <w:rPr>
          <w:color w:val="000000"/>
          <w:lang w:eastAsia="zh-CN"/>
        </w:rPr>
        <w:t>以上说法都不对</w:t>
      </w:r>
    </w:p>
    <w:p w:rsidR="00716E7D" w:rsidRDefault="00814008" w:rsidP="00197704">
      <w:pPr>
        <w:spacing w:line="360" w:lineRule="auto"/>
        <w:rPr>
          <w:lang w:eastAsia="zh-CN"/>
        </w:rPr>
      </w:pPr>
      <w:r>
        <w:rPr>
          <w:b/>
          <w:bCs/>
          <w:sz w:val="24"/>
          <w:szCs w:val="24"/>
          <w:lang w:eastAsia="zh-CN"/>
        </w:rPr>
        <w:t>二、解答题</w:t>
      </w:r>
    </w:p>
    <w:p w:rsidR="00716E7D" w:rsidRDefault="00814008" w:rsidP="00197704">
      <w:pPr>
        <w:spacing w:after="0" w:line="360" w:lineRule="auto"/>
        <w:rPr>
          <w:color w:val="000000"/>
          <w:lang w:eastAsia="zh-CN"/>
        </w:rPr>
      </w:pPr>
      <w:r>
        <w:rPr>
          <w:color w:val="000000"/>
          <w:lang w:eastAsia="zh-CN"/>
        </w:rPr>
        <w:t>16.</w:t>
      </w:r>
      <w:r>
        <w:rPr>
          <w:color w:val="000000"/>
          <w:lang w:eastAsia="zh-CN"/>
        </w:rPr>
        <w:t>取一个玩具望远镜，先将目镜放在眼睛前面观察前面的景物，然后将望远镜掉个头，将物镜放在眼睛前面观察前面的物体，你两次观察到的景物是否相同？为什么？</w:t>
      </w:r>
      <w:r>
        <w:rPr>
          <w:color w:val="000000"/>
          <w:lang w:eastAsia="zh-CN"/>
        </w:rPr>
        <w:t xml:space="preserve">    </w:t>
      </w:r>
    </w:p>
    <w:p w:rsidR="00D34D58" w:rsidRDefault="00D34D58" w:rsidP="00197704">
      <w:pPr>
        <w:spacing w:after="0" w:line="360" w:lineRule="auto"/>
        <w:rPr>
          <w:color w:val="000000"/>
          <w:lang w:eastAsia="zh-CN"/>
        </w:rPr>
      </w:pPr>
    </w:p>
    <w:p w:rsidR="00D34D58" w:rsidRDefault="00D34D58" w:rsidP="00197704">
      <w:pPr>
        <w:spacing w:after="0" w:line="360" w:lineRule="auto"/>
        <w:rPr>
          <w:lang w:eastAsia="zh-CN"/>
        </w:rPr>
      </w:pPr>
    </w:p>
    <w:p w:rsidR="00716E7D" w:rsidRDefault="00814008" w:rsidP="00197704">
      <w:pPr>
        <w:spacing w:after="0" w:line="360" w:lineRule="auto"/>
        <w:rPr>
          <w:lang w:eastAsia="zh-CN"/>
        </w:rPr>
      </w:pPr>
      <w:r>
        <w:rPr>
          <w:color w:val="000000"/>
          <w:lang w:eastAsia="zh-CN"/>
        </w:rPr>
        <w:t>17.</w:t>
      </w:r>
      <w:r>
        <w:rPr>
          <w:color w:val="000000"/>
          <w:lang w:eastAsia="zh-CN"/>
        </w:rPr>
        <w:t>实验探究：</w:t>
      </w:r>
      <w:r>
        <w:rPr>
          <w:color w:val="000000"/>
          <w:lang w:eastAsia="zh-CN"/>
        </w:rPr>
        <w:t>1609</w:t>
      </w:r>
      <w:r>
        <w:rPr>
          <w:color w:val="000000"/>
          <w:lang w:eastAsia="zh-CN"/>
        </w:rPr>
        <w:t>年，荷兰一家眼镜店老板的儿子在玩镜片时，小孩无意间一只手拿起一个近视片，另一只手拿起一个老花镜，把它们放在一前一后的位置，眼睛对着镜片向远处看．他突然惊叫到：</w:t>
      </w:r>
      <w:r>
        <w:rPr>
          <w:color w:val="000000"/>
          <w:lang w:eastAsia="zh-CN"/>
        </w:rPr>
        <w:t>“</w:t>
      </w:r>
      <w:r>
        <w:rPr>
          <w:color w:val="000000"/>
          <w:lang w:eastAsia="zh-CN"/>
        </w:rPr>
        <w:t>教堂的塔尖变近了．</w:t>
      </w:r>
      <w:r>
        <w:rPr>
          <w:color w:val="000000"/>
          <w:lang w:eastAsia="zh-CN"/>
        </w:rPr>
        <w:t>”</w:t>
      </w:r>
      <w:r>
        <w:rPr>
          <w:color w:val="000000"/>
          <w:lang w:eastAsia="zh-CN"/>
        </w:rPr>
        <w:t>根据这个</w:t>
      </w:r>
      <w:r>
        <w:rPr>
          <w:color w:val="000000"/>
          <w:lang w:eastAsia="zh-CN"/>
        </w:rPr>
        <w:t>办法，利佩尔席做成了第一架望远镜．</w:t>
      </w:r>
    </w:p>
    <w:p w:rsidR="00716E7D" w:rsidRDefault="00814008" w:rsidP="00197704">
      <w:pPr>
        <w:spacing w:after="0" w:line="360" w:lineRule="auto"/>
        <w:rPr>
          <w:color w:val="000000"/>
          <w:lang w:eastAsia="zh-CN"/>
        </w:rPr>
      </w:pPr>
      <w:r>
        <w:rPr>
          <w:color w:val="000000"/>
          <w:lang w:eastAsia="zh-CN"/>
        </w:rPr>
        <w:t>今天我们在这里也来模仿一下他们的做法，看看你有什么新发现没有？再想一想如果我们用两个同焦距的凸透镜来做实验，又会如何？</w:t>
      </w:r>
    </w:p>
    <w:p w:rsidR="00D34D58" w:rsidRDefault="00D34D58" w:rsidP="00197704">
      <w:pPr>
        <w:spacing w:after="0" w:line="360" w:lineRule="auto"/>
        <w:rPr>
          <w:color w:val="000000"/>
          <w:lang w:eastAsia="zh-CN"/>
        </w:rPr>
      </w:pPr>
    </w:p>
    <w:p w:rsidR="00D34D58" w:rsidRDefault="00D34D58" w:rsidP="00197704">
      <w:pPr>
        <w:spacing w:after="0" w:line="360" w:lineRule="auto"/>
        <w:rPr>
          <w:lang w:eastAsia="zh-CN"/>
        </w:rPr>
      </w:pPr>
    </w:p>
    <w:p w:rsidR="00197704" w:rsidRDefault="00814008" w:rsidP="00197704">
      <w:pPr>
        <w:spacing w:after="0" w:line="360" w:lineRule="auto"/>
        <w:rPr>
          <w:lang w:eastAsia="zh-CN"/>
        </w:rPr>
      </w:pPr>
      <w:r>
        <w:rPr>
          <w:color w:val="000000"/>
          <w:lang w:eastAsia="zh-CN"/>
        </w:rPr>
        <w:t>18.</w:t>
      </w:r>
      <w:r>
        <w:rPr>
          <w:color w:val="000000"/>
          <w:lang w:eastAsia="zh-CN"/>
        </w:rPr>
        <w:t>阅读短文，回答问题．</w:t>
      </w:r>
    </w:p>
    <w:p w:rsidR="00716E7D" w:rsidRDefault="00814008" w:rsidP="00197704">
      <w:pPr>
        <w:spacing w:after="0" w:line="360" w:lineRule="auto"/>
        <w:rPr>
          <w:lang w:eastAsia="zh-CN"/>
        </w:rPr>
      </w:pPr>
      <w:r>
        <w:rPr>
          <w:color w:val="000000"/>
          <w:lang w:eastAsia="zh-CN"/>
        </w:rPr>
        <w:t>1609</w:t>
      </w:r>
      <w:r>
        <w:rPr>
          <w:color w:val="000000"/>
          <w:lang w:eastAsia="zh-CN"/>
        </w:rPr>
        <w:t>年</w:t>
      </w:r>
      <w:r>
        <w:rPr>
          <w:color w:val="000000"/>
          <w:lang w:eastAsia="zh-CN"/>
        </w:rPr>
        <w:t>8</w:t>
      </w:r>
      <w:r>
        <w:rPr>
          <w:color w:val="000000"/>
          <w:lang w:eastAsia="zh-CN"/>
        </w:rPr>
        <w:t>月</w:t>
      </w:r>
      <w:r>
        <w:rPr>
          <w:color w:val="000000"/>
          <w:lang w:eastAsia="zh-CN"/>
        </w:rPr>
        <w:t>21</w:t>
      </w:r>
      <w:r>
        <w:rPr>
          <w:color w:val="000000"/>
          <w:lang w:eastAsia="zh-CN"/>
        </w:rPr>
        <w:t>日，意大利科学家伽利略展示出了人类历史上第一架按照科学原理制造出来的望远镜．其实最早发现望远镜的人不是伽利略，而是一位叫利波塞的荷兰眼镜商人，这个人在制造镜片的时候，把一块凸透镜和一块凹透镜合在一起往外看，远处的东西就变近了．伽利略对这个发现很感兴趣，他用数学进行了计算，研究用什么样的镜片，怎样组合在一起</w:t>
      </w:r>
      <w:r>
        <w:rPr>
          <w:color w:val="000000"/>
          <w:lang w:eastAsia="zh-CN"/>
        </w:rPr>
        <w:t>效果最好，最后，伽利略做了两根管子，一根管子的一端放凸透镜，另一根管子的一端放凹透镜，其中一根稍细一点，正好可以套在另一根管子里面，自由滑动，这样观察的时候，就可以来回调节，选择合适的距离．就这样经过反复的研究和实验，他终于在</w:t>
      </w:r>
      <w:r>
        <w:rPr>
          <w:color w:val="000000"/>
          <w:lang w:eastAsia="zh-CN"/>
        </w:rPr>
        <w:t>1609</w:t>
      </w:r>
      <w:r>
        <w:rPr>
          <w:color w:val="000000"/>
          <w:lang w:eastAsia="zh-CN"/>
        </w:rPr>
        <w:t>年发明了世界上第一架能放大</w:t>
      </w:r>
      <w:r>
        <w:rPr>
          <w:color w:val="000000"/>
          <w:lang w:eastAsia="zh-CN"/>
        </w:rPr>
        <w:t>32</w:t>
      </w:r>
      <w:r>
        <w:rPr>
          <w:color w:val="000000"/>
          <w:lang w:eastAsia="zh-CN"/>
        </w:rPr>
        <w:t>倍的望远镜．</w:t>
      </w:r>
    </w:p>
    <w:p w:rsidR="00716E7D" w:rsidRDefault="00814008" w:rsidP="00197704">
      <w:pPr>
        <w:spacing w:after="0" w:line="360" w:lineRule="auto"/>
        <w:rPr>
          <w:lang w:eastAsia="zh-CN"/>
        </w:rPr>
      </w:pPr>
      <w:r>
        <w:rPr>
          <w:color w:val="000000"/>
          <w:lang w:eastAsia="zh-CN"/>
        </w:rPr>
        <w:t>（</w:t>
      </w:r>
      <w:r>
        <w:rPr>
          <w:color w:val="000000"/>
          <w:lang w:eastAsia="zh-CN"/>
        </w:rPr>
        <w:t>1</w:t>
      </w:r>
      <w:r>
        <w:rPr>
          <w:color w:val="000000"/>
          <w:lang w:eastAsia="zh-CN"/>
        </w:rPr>
        <w:t>）最早发现望远镜奥秘的人是利波塞，而人类历史上最早按照科学原理制造出望远镜的人却是伽利略，这里说明了什么问题？</w:t>
      </w:r>
    </w:p>
    <w:p w:rsidR="00716E7D" w:rsidRDefault="00814008" w:rsidP="00197704">
      <w:pPr>
        <w:spacing w:after="0" w:line="360" w:lineRule="auto"/>
        <w:rPr>
          <w:color w:val="000000"/>
          <w:lang w:eastAsia="zh-CN"/>
        </w:rPr>
      </w:pPr>
      <w:r>
        <w:rPr>
          <w:color w:val="000000"/>
          <w:lang w:eastAsia="zh-CN"/>
        </w:rPr>
        <w:t>（</w:t>
      </w:r>
      <w:r>
        <w:rPr>
          <w:color w:val="000000"/>
          <w:lang w:eastAsia="zh-CN"/>
        </w:rPr>
        <w:t>2</w:t>
      </w:r>
      <w:r>
        <w:rPr>
          <w:color w:val="000000"/>
          <w:lang w:eastAsia="zh-CN"/>
        </w:rPr>
        <w:t>）伽利略制造出来的望远镜与教材上所画的天文望远镜有什么不同？</w:t>
      </w:r>
    </w:p>
    <w:p w:rsidR="00D34D58" w:rsidRDefault="00D34D58" w:rsidP="00197704">
      <w:pPr>
        <w:spacing w:after="0" w:line="360" w:lineRule="auto"/>
        <w:rPr>
          <w:color w:val="000000"/>
          <w:lang w:eastAsia="zh-CN"/>
        </w:rPr>
      </w:pPr>
    </w:p>
    <w:p w:rsidR="00D34D58" w:rsidRDefault="00D34D58" w:rsidP="00197704">
      <w:pPr>
        <w:spacing w:after="0" w:line="360" w:lineRule="auto"/>
        <w:rPr>
          <w:color w:val="000000"/>
          <w:lang w:eastAsia="zh-CN"/>
        </w:rPr>
      </w:pPr>
    </w:p>
    <w:p w:rsidR="00D34D58" w:rsidRDefault="00D34D58" w:rsidP="00197704">
      <w:pPr>
        <w:spacing w:after="0" w:line="360" w:lineRule="auto"/>
        <w:rPr>
          <w:color w:val="000000"/>
          <w:lang w:eastAsia="zh-CN"/>
        </w:rPr>
      </w:pPr>
    </w:p>
    <w:p w:rsidR="00D34D58" w:rsidRDefault="00D34D58" w:rsidP="00197704">
      <w:pPr>
        <w:spacing w:after="0" w:line="360" w:lineRule="auto"/>
        <w:rPr>
          <w:color w:val="000000"/>
          <w:lang w:eastAsia="zh-CN"/>
        </w:rPr>
      </w:pPr>
    </w:p>
    <w:p w:rsidR="00D34D58" w:rsidRDefault="00D34D58" w:rsidP="00197704">
      <w:pPr>
        <w:spacing w:after="0" w:line="360" w:lineRule="auto"/>
        <w:rPr>
          <w:color w:val="000000"/>
          <w:lang w:eastAsia="zh-CN"/>
        </w:rPr>
      </w:pPr>
    </w:p>
    <w:p w:rsidR="00D34D58" w:rsidRDefault="00D34D58" w:rsidP="00197704">
      <w:pPr>
        <w:spacing w:after="0" w:line="360" w:lineRule="auto"/>
        <w:rPr>
          <w:lang w:eastAsia="zh-CN"/>
        </w:rPr>
      </w:pPr>
    </w:p>
    <w:p w:rsidR="00716E7D" w:rsidRDefault="00814008" w:rsidP="00197704">
      <w:pPr>
        <w:spacing w:line="360" w:lineRule="auto"/>
        <w:rPr>
          <w:lang w:eastAsia="zh-CN"/>
        </w:rPr>
      </w:pPr>
      <w:r>
        <w:rPr>
          <w:b/>
          <w:bCs/>
          <w:sz w:val="24"/>
          <w:szCs w:val="24"/>
          <w:lang w:eastAsia="zh-CN"/>
        </w:rPr>
        <w:t>三、实验探究题</w:t>
      </w:r>
    </w:p>
    <w:p w:rsidR="00197704" w:rsidRDefault="00814008" w:rsidP="00197704">
      <w:pPr>
        <w:spacing w:after="0" w:line="360" w:lineRule="auto"/>
        <w:rPr>
          <w:lang w:eastAsia="zh-CN"/>
        </w:rPr>
      </w:pPr>
      <w:r>
        <w:rPr>
          <w:color w:val="000000"/>
          <w:lang w:eastAsia="zh-CN"/>
        </w:rPr>
        <w:t>19.</w:t>
      </w:r>
      <w:r>
        <w:rPr>
          <w:color w:val="000000"/>
          <w:lang w:eastAsia="zh-CN"/>
        </w:rPr>
        <w:t>有一次，开明生物兴趣小组在研究盐泽泥浆时，用显微镜观察泥水滴，发现在泥浆的沉淀物中有种生物持续不变地向一个方向游动，直到聚集到这滴泥污水地某一边缘．</w:t>
      </w:r>
    </w:p>
    <w:p w:rsidR="00716E7D" w:rsidRDefault="00814008" w:rsidP="00197704">
      <w:pPr>
        <w:spacing w:after="0" w:line="360" w:lineRule="auto"/>
        <w:rPr>
          <w:lang w:eastAsia="zh-CN"/>
        </w:rPr>
      </w:pPr>
      <w:r>
        <w:rPr>
          <w:color w:val="000000"/>
          <w:lang w:eastAsia="zh-CN"/>
        </w:rPr>
        <w:t xml:space="preserve">    </w:t>
      </w:r>
    </w:p>
    <w:p w:rsidR="00716E7D" w:rsidRDefault="00814008" w:rsidP="00197704">
      <w:pPr>
        <w:spacing w:after="0" w:line="360" w:lineRule="auto"/>
        <w:rPr>
          <w:lang w:eastAsia="zh-CN"/>
        </w:rPr>
      </w:pPr>
      <w:r>
        <w:rPr>
          <w:color w:val="000000"/>
          <w:lang w:eastAsia="zh-CN"/>
        </w:rPr>
        <w:t>（</w:t>
      </w:r>
      <w:r>
        <w:rPr>
          <w:color w:val="000000"/>
          <w:lang w:eastAsia="zh-CN"/>
        </w:rPr>
        <w:t>1</w:t>
      </w:r>
      <w:r>
        <w:rPr>
          <w:color w:val="000000"/>
          <w:lang w:eastAsia="zh-CN"/>
        </w:rPr>
        <w:t>）如果通过显微镜观察到微生物是向左移动的，那么实际上微生物是向</w:t>
      </w:r>
      <w:r>
        <w:rPr>
          <w:color w:val="000000"/>
          <w:lang w:eastAsia="zh-CN"/>
        </w:rPr>
        <w:t xml:space="preserve">________ </w:t>
      </w:r>
      <w:r>
        <w:rPr>
          <w:color w:val="000000"/>
          <w:lang w:eastAsia="zh-CN"/>
        </w:rPr>
        <w:t>（选填</w:t>
      </w:r>
      <w:r>
        <w:rPr>
          <w:color w:val="000000"/>
          <w:lang w:eastAsia="zh-CN"/>
        </w:rPr>
        <w:t>“</w:t>
      </w:r>
      <w:r>
        <w:rPr>
          <w:color w:val="000000"/>
          <w:lang w:eastAsia="zh-CN"/>
        </w:rPr>
        <w:t>左</w:t>
      </w:r>
      <w:r>
        <w:rPr>
          <w:color w:val="000000"/>
          <w:lang w:eastAsia="zh-CN"/>
        </w:rPr>
        <w:t>”“</w:t>
      </w:r>
      <w:r>
        <w:rPr>
          <w:color w:val="000000"/>
          <w:lang w:eastAsia="zh-CN"/>
        </w:rPr>
        <w:t>右</w:t>
      </w:r>
      <w:r>
        <w:rPr>
          <w:color w:val="000000"/>
          <w:lang w:eastAsia="zh-CN"/>
        </w:rPr>
        <w:t>”</w:t>
      </w:r>
      <w:r>
        <w:rPr>
          <w:color w:val="000000"/>
          <w:lang w:eastAsia="zh-CN"/>
        </w:rPr>
        <w:t>）移动的．</w:t>
      </w:r>
      <w:r>
        <w:rPr>
          <w:color w:val="000000"/>
          <w:lang w:eastAsia="zh-CN"/>
        </w:rPr>
        <w:t xml:space="preserve">    </w:t>
      </w:r>
    </w:p>
    <w:p w:rsidR="00716E7D" w:rsidRDefault="00814008" w:rsidP="00197704">
      <w:pPr>
        <w:spacing w:after="0" w:line="360" w:lineRule="auto"/>
        <w:rPr>
          <w:lang w:eastAsia="zh-CN"/>
        </w:rPr>
      </w:pPr>
      <w:r>
        <w:rPr>
          <w:color w:val="000000"/>
          <w:lang w:eastAsia="zh-CN"/>
        </w:rPr>
        <w:t>（</w:t>
      </w:r>
      <w:r>
        <w:rPr>
          <w:color w:val="000000"/>
          <w:lang w:eastAsia="zh-CN"/>
        </w:rPr>
        <w:t>2</w:t>
      </w:r>
      <w:r>
        <w:rPr>
          <w:color w:val="000000"/>
          <w:lang w:eastAsia="zh-CN"/>
        </w:rPr>
        <w:t>）同学们对于这一奇特的现象提出了猜想：这种现象可能是由于微生物受光的作用引起的，具有趋光性．请你设计一实验验证同学们的猜想</w:t>
      </w:r>
      <w:r>
        <w:rPr>
          <w:color w:val="000000"/>
          <w:lang w:eastAsia="zh-CN"/>
        </w:rPr>
        <w:t xml:space="preserve">________    </w:t>
      </w:r>
    </w:p>
    <w:p w:rsidR="00716E7D" w:rsidRDefault="00814008" w:rsidP="00197704">
      <w:pPr>
        <w:spacing w:after="0" w:line="360" w:lineRule="auto"/>
        <w:rPr>
          <w:lang w:eastAsia="zh-CN"/>
        </w:rPr>
      </w:pPr>
      <w:r>
        <w:rPr>
          <w:color w:val="000000"/>
          <w:lang w:eastAsia="zh-CN"/>
        </w:rPr>
        <w:t>（</w:t>
      </w:r>
      <w:r>
        <w:rPr>
          <w:color w:val="000000"/>
          <w:lang w:eastAsia="zh-CN"/>
        </w:rPr>
        <w:t>3</w:t>
      </w:r>
      <w:r>
        <w:rPr>
          <w:color w:val="000000"/>
          <w:lang w:eastAsia="zh-CN"/>
        </w:rPr>
        <w:t>）请你利用所学的知识对这一奇特现象提出新的猜想：</w:t>
      </w:r>
      <w:r>
        <w:rPr>
          <w:color w:val="000000"/>
          <w:lang w:eastAsia="zh-CN"/>
        </w:rPr>
        <w:t xml:space="preserve">________    </w:t>
      </w:r>
    </w:p>
    <w:p w:rsidR="00716E7D" w:rsidRDefault="00814008" w:rsidP="00197704">
      <w:pPr>
        <w:spacing w:after="0" w:line="360" w:lineRule="auto"/>
        <w:rPr>
          <w:lang w:eastAsia="zh-CN"/>
        </w:rPr>
      </w:pPr>
      <w:r>
        <w:rPr>
          <w:color w:val="000000"/>
          <w:lang w:eastAsia="zh-CN"/>
        </w:rPr>
        <w:t>20.</w:t>
      </w:r>
      <w:r>
        <w:rPr>
          <w:color w:val="000000"/>
          <w:lang w:eastAsia="zh-CN"/>
        </w:rPr>
        <w:t>自制水滴显微镜，探究显微镜的工作原理。器材：焦距较长的凸透镜一个，滴管一个，废录音带盒一个，清水。</w:t>
      </w:r>
    </w:p>
    <w:p w:rsidR="00716E7D" w:rsidRDefault="004F1219" w:rsidP="00197704">
      <w:pPr>
        <w:spacing w:after="0" w:line="360" w:lineRule="auto"/>
      </w:pPr>
      <w:r>
        <w:rPr>
          <w:noProof/>
        </w:rPr>
        <w:pict>
          <v:shape id="图片 30" o:spid="_x0000_i1054" type="#_x0000_t75" style="width:222pt;height:105pt;visibility:visible;mso-wrap-style:square">
            <v:imagedata r:id="rId15" o:title=""/>
          </v:shape>
        </w:pict>
      </w:r>
    </w:p>
    <w:p w:rsidR="00716E7D" w:rsidRDefault="00814008" w:rsidP="00197704">
      <w:pPr>
        <w:spacing w:after="0" w:line="360" w:lineRule="auto"/>
        <w:rPr>
          <w:lang w:eastAsia="zh-CN"/>
        </w:rPr>
      </w:pPr>
      <w:r>
        <w:rPr>
          <w:color w:val="000000"/>
          <w:lang w:eastAsia="zh-CN"/>
        </w:rPr>
        <w:t>（</w:t>
      </w:r>
      <w:r>
        <w:rPr>
          <w:color w:val="000000"/>
          <w:lang w:eastAsia="zh-CN"/>
        </w:rPr>
        <w:t>1</w:t>
      </w:r>
      <w:r>
        <w:rPr>
          <w:color w:val="000000"/>
          <w:lang w:eastAsia="zh-CN"/>
        </w:rPr>
        <w:t>）小水滴可看作一个焦距很小的</w:t>
      </w:r>
      <w:r>
        <w:rPr>
          <w:color w:val="000000"/>
          <w:lang w:eastAsia="zh-CN"/>
        </w:rPr>
        <w:t>________</w:t>
      </w:r>
      <w:r>
        <w:rPr>
          <w:color w:val="000000"/>
          <w:lang w:eastAsia="zh-CN"/>
        </w:rPr>
        <w:t>镜，本实验以小水滴作为显微镜的</w:t>
      </w:r>
      <w:r>
        <w:rPr>
          <w:color w:val="000000"/>
          <w:lang w:eastAsia="zh-CN"/>
        </w:rPr>
        <w:t>________</w:t>
      </w:r>
      <w:r>
        <w:rPr>
          <w:color w:val="000000"/>
          <w:lang w:eastAsia="zh-CN"/>
        </w:rPr>
        <w:t>镜，它与被观察物体的间距为</w:t>
      </w:r>
      <w:r>
        <w:rPr>
          <w:color w:val="000000"/>
          <w:lang w:eastAsia="zh-CN"/>
        </w:rPr>
        <w:t>10~15 mm</w:t>
      </w:r>
      <w:r>
        <w:rPr>
          <w:color w:val="000000"/>
          <w:lang w:eastAsia="zh-CN"/>
        </w:rPr>
        <w:t>，如左图所示。</w:t>
      </w:r>
      <w:r>
        <w:rPr>
          <w:color w:val="000000"/>
          <w:lang w:eastAsia="zh-CN"/>
        </w:rPr>
        <w:t xml:space="preserve">    </w:t>
      </w:r>
    </w:p>
    <w:p w:rsidR="00716E7D" w:rsidRDefault="00814008" w:rsidP="00197704">
      <w:pPr>
        <w:spacing w:after="0" w:line="360" w:lineRule="auto"/>
        <w:rPr>
          <w:lang w:eastAsia="zh-CN"/>
        </w:rPr>
      </w:pPr>
      <w:r>
        <w:rPr>
          <w:color w:val="000000"/>
          <w:lang w:eastAsia="zh-CN"/>
        </w:rPr>
        <w:t>（</w:t>
      </w:r>
      <w:r>
        <w:rPr>
          <w:color w:val="000000"/>
          <w:lang w:eastAsia="zh-CN"/>
        </w:rPr>
        <w:t>2</w:t>
      </w:r>
      <w:r>
        <w:rPr>
          <w:color w:val="000000"/>
          <w:lang w:eastAsia="zh-CN"/>
        </w:rPr>
        <w:t>）如图所示中，任意滴一滴水滴，透过这个小水滴，如果看到一个与原来方向相同的、放大的箭头，在不调整与箭头的距离，应该把水珠变</w:t>
      </w:r>
      <w:r>
        <w:rPr>
          <w:color w:val="000000"/>
          <w:lang w:eastAsia="zh-CN"/>
        </w:rPr>
        <w:t>________</w:t>
      </w:r>
      <w:r>
        <w:rPr>
          <w:color w:val="000000"/>
          <w:lang w:eastAsia="zh-CN"/>
        </w:rPr>
        <w:t>（填</w:t>
      </w:r>
      <w:r>
        <w:rPr>
          <w:color w:val="000000"/>
          <w:lang w:eastAsia="zh-CN"/>
        </w:rPr>
        <w:t>“</w:t>
      </w:r>
      <w:r>
        <w:rPr>
          <w:color w:val="000000"/>
          <w:lang w:eastAsia="zh-CN"/>
        </w:rPr>
        <w:t>厚</w:t>
      </w:r>
      <w:r>
        <w:rPr>
          <w:color w:val="000000"/>
          <w:lang w:eastAsia="zh-CN"/>
        </w:rPr>
        <w:t>”</w:t>
      </w:r>
      <w:r>
        <w:rPr>
          <w:color w:val="000000"/>
          <w:lang w:eastAsia="zh-CN"/>
        </w:rPr>
        <w:t>或者</w:t>
      </w:r>
      <w:r>
        <w:rPr>
          <w:color w:val="000000"/>
          <w:lang w:eastAsia="zh-CN"/>
        </w:rPr>
        <w:t>”</w:t>
      </w:r>
      <w:r>
        <w:rPr>
          <w:color w:val="000000"/>
          <w:lang w:eastAsia="zh-CN"/>
        </w:rPr>
        <w:t>薄</w:t>
      </w:r>
      <w:r>
        <w:rPr>
          <w:color w:val="000000"/>
          <w:lang w:eastAsia="zh-CN"/>
        </w:rPr>
        <w:t>”</w:t>
      </w:r>
      <w:r>
        <w:rPr>
          <w:color w:val="000000"/>
          <w:lang w:eastAsia="zh-CN"/>
        </w:rPr>
        <w:t>），直至与原来方向相反的、放大了的箭头。如果废录音带盒的厚度是</w:t>
      </w:r>
      <w:r>
        <w:rPr>
          <w:color w:val="000000"/>
          <w:lang w:eastAsia="zh-CN"/>
        </w:rPr>
        <w:t>12 mm</w:t>
      </w:r>
      <w:r>
        <w:rPr>
          <w:color w:val="000000"/>
          <w:lang w:eastAsia="zh-CN"/>
        </w:rPr>
        <w:t>，那么最</w:t>
      </w:r>
      <w:r>
        <w:rPr>
          <w:color w:val="000000"/>
          <w:lang w:eastAsia="zh-CN"/>
        </w:rPr>
        <w:t>终水滴凸透镜的焦距范围是</w:t>
      </w:r>
      <w:r>
        <w:rPr>
          <w:color w:val="000000"/>
          <w:lang w:eastAsia="zh-CN"/>
        </w:rPr>
        <w:t>________</w:t>
      </w:r>
      <w:r>
        <w:rPr>
          <w:color w:val="000000"/>
          <w:lang w:eastAsia="zh-CN"/>
        </w:rPr>
        <w:t>。</w:t>
      </w:r>
      <w:r>
        <w:rPr>
          <w:color w:val="000000"/>
          <w:lang w:eastAsia="zh-CN"/>
        </w:rPr>
        <w:t xml:space="preserve">    </w:t>
      </w:r>
    </w:p>
    <w:p w:rsidR="00716E7D" w:rsidRDefault="00814008" w:rsidP="00197704">
      <w:pPr>
        <w:spacing w:after="0" w:line="360" w:lineRule="auto"/>
        <w:rPr>
          <w:lang w:eastAsia="zh-CN"/>
        </w:rPr>
      </w:pPr>
      <w:r>
        <w:rPr>
          <w:color w:val="000000"/>
          <w:lang w:eastAsia="zh-CN"/>
        </w:rPr>
        <w:t>（</w:t>
      </w:r>
      <w:r>
        <w:rPr>
          <w:color w:val="000000"/>
          <w:lang w:eastAsia="zh-CN"/>
        </w:rPr>
        <w:t>3</w:t>
      </w:r>
      <w:r>
        <w:rPr>
          <w:color w:val="000000"/>
          <w:lang w:eastAsia="zh-CN"/>
        </w:rPr>
        <w:t>）透过凸透镜去观察小水滴，使箭头、小水滴，凸透镜</w:t>
      </w:r>
      <w:r>
        <w:rPr>
          <w:color w:val="000000"/>
          <w:lang w:eastAsia="zh-CN"/>
        </w:rPr>
        <w:t>________</w:t>
      </w:r>
      <w:r>
        <w:rPr>
          <w:color w:val="000000"/>
          <w:lang w:eastAsia="zh-CN"/>
        </w:rPr>
        <w:t>，并且保持凸透镜水平，看到的箭头相对于原来的箭头是</w:t>
      </w:r>
      <w:r>
        <w:rPr>
          <w:color w:val="000000"/>
          <w:lang w:eastAsia="zh-CN"/>
        </w:rPr>
        <w:t>________</w:t>
      </w:r>
      <w:r>
        <w:rPr>
          <w:color w:val="000000"/>
          <w:lang w:eastAsia="zh-CN"/>
        </w:rPr>
        <w:t>（填</w:t>
      </w:r>
      <w:r>
        <w:rPr>
          <w:color w:val="000000"/>
          <w:lang w:eastAsia="zh-CN"/>
        </w:rPr>
        <w:t>“</w:t>
      </w:r>
      <w:r>
        <w:rPr>
          <w:color w:val="000000"/>
          <w:lang w:eastAsia="zh-CN"/>
        </w:rPr>
        <w:t>正立</w:t>
      </w:r>
      <w:r>
        <w:rPr>
          <w:color w:val="000000"/>
          <w:lang w:eastAsia="zh-CN"/>
        </w:rPr>
        <w:t>”</w:t>
      </w:r>
      <w:r>
        <w:rPr>
          <w:color w:val="000000"/>
          <w:lang w:eastAsia="zh-CN"/>
        </w:rPr>
        <w:t>或</w:t>
      </w:r>
      <w:r>
        <w:rPr>
          <w:color w:val="000000"/>
          <w:lang w:eastAsia="zh-CN"/>
        </w:rPr>
        <w:t>“</w:t>
      </w:r>
      <w:r>
        <w:rPr>
          <w:color w:val="000000"/>
          <w:lang w:eastAsia="zh-CN"/>
        </w:rPr>
        <w:t>倒立</w:t>
      </w:r>
      <w:r>
        <w:rPr>
          <w:color w:val="000000"/>
          <w:lang w:eastAsia="zh-CN"/>
        </w:rPr>
        <w:t>”</w:t>
      </w:r>
      <w:r>
        <w:rPr>
          <w:color w:val="000000"/>
          <w:lang w:eastAsia="zh-CN"/>
        </w:rPr>
        <w:t>），如果要看到箭头更大的像，应把凸透镜略微向</w:t>
      </w:r>
      <w:r>
        <w:rPr>
          <w:color w:val="000000"/>
          <w:lang w:eastAsia="zh-CN"/>
        </w:rPr>
        <w:t>________</w:t>
      </w:r>
      <w:r>
        <w:rPr>
          <w:color w:val="000000"/>
          <w:lang w:eastAsia="zh-CN"/>
        </w:rPr>
        <w:t>（填</w:t>
      </w:r>
      <w:r>
        <w:rPr>
          <w:color w:val="000000"/>
          <w:lang w:eastAsia="zh-CN"/>
        </w:rPr>
        <w:t>“</w:t>
      </w:r>
      <w:r>
        <w:rPr>
          <w:color w:val="000000"/>
          <w:lang w:eastAsia="zh-CN"/>
        </w:rPr>
        <w:t>上</w:t>
      </w:r>
      <w:r>
        <w:rPr>
          <w:color w:val="000000"/>
          <w:lang w:eastAsia="zh-CN"/>
        </w:rPr>
        <w:t>”</w:t>
      </w:r>
      <w:r>
        <w:rPr>
          <w:color w:val="000000"/>
          <w:lang w:eastAsia="zh-CN"/>
        </w:rPr>
        <w:t>或</w:t>
      </w:r>
      <w:r>
        <w:rPr>
          <w:color w:val="000000"/>
          <w:lang w:eastAsia="zh-CN"/>
        </w:rPr>
        <w:t>“</w:t>
      </w:r>
      <w:r>
        <w:rPr>
          <w:color w:val="000000"/>
          <w:lang w:eastAsia="zh-CN"/>
        </w:rPr>
        <w:t>下</w:t>
      </w:r>
      <w:r>
        <w:rPr>
          <w:color w:val="000000"/>
          <w:lang w:eastAsia="zh-CN"/>
        </w:rPr>
        <w:t>”</w:t>
      </w:r>
      <w:r>
        <w:rPr>
          <w:color w:val="000000"/>
          <w:lang w:eastAsia="zh-CN"/>
        </w:rPr>
        <w:t>）移动。</w:t>
      </w:r>
      <w:r>
        <w:rPr>
          <w:color w:val="000000"/>
          <w:lang w:eastAsia="zh-CN"/>
        </w:rPr>
        <w:t xml:space="preserve">    </w:t>
      </w:r>
    </w:p>
    <w:p w:rsidR="00197704" w:rsidRDefault="00814008" w:rsidP="00197704">
      <w:pPr>
        <w:spacing w:after="0" w:line="360" w:lineRule="auto"/>
        <w:rPr>
          <w:lang w:eastAsia="zh-CN"/>
        </w:rPr>
      </w:pPr>
      <w:r>
        <w:rPr>
          <w:color w:val="000000"/>
          <w:lang w:eastAsia="zh-CN"/>
        </w:rPr>
        <w:t>21.</w:t>
      </w:r>
      <w:r>
        <w:rPr>
          <w:color w:val="000000"/>
          <w:lang w:eastAsia="zh-CN"/>
        </w:rPr>
        <w:t>实际应用的望远镜种类较多，如图所示是一种反射式望远镜的示意图，仔细观察示意图后回答问题．</w:t>
      </w:r>
    </w:p>
    <w:p w:rsidR="00716E7D" w:rsidRDefault="004F1219" w:rsidP="00197704">
      <w:pPr>
        <w:spacing w:after="0" w:line="360" w:lineRule="auto"/>
      </w:pPr>
      <w:r>
        <w:rPr>
          <w:noProof/>
        </w:rPr>
        <w:lastRenderedPageBreak/>
        <w:pict>
          <v:shape id="图片 31" o:spid="_x0000_i1055" type="#_x0000_t75" style="width:147.75pt;height:113.25pt;visibility:visible;mso-wrap-style:square">
            <v:imagedata r:id="rId16" o:title=""/>
          </v:shape>
        </w:pict>
      </w:r>
    </w:p>
    <w:p w:rsidR="00197704" w:rsidRDefault="00814008" w:rsidP="00197704">
      <w:pPr>
        <w:spacing w:after="0" w:line="360" w:lineRule="auto"/>
        <w:rPr>
          <w:lang w:eastAsia="zh-CN"/>
        </w:rPr>
      </w:pPr>
      <w:r>
        <w:rPr>
          <w:color w:val="000000"/>
          <w:lang w:eastAsia="zh-CN"/>
        </w:rPr>
        <w:t>（</w:t>
      </w:r>
      <w:r>
        <w:rPr>
          <w:color w:val="000000"/>
          <w:lang w:eastAsia="zh-CN"/>
        </w:rPr>
        <w:t>1</w:t>
      </w:r>
      <w:r>
        <w:rPr>
          <w:color w:val="000000"/>
          <w:lang w:eastAsia="zh-CN"/>
        </w:rPr>
        <w:t>）在望远镜中安装的三个光学元件中，遵守光的反射规律的是</w:t>
      </w:r>
      <w:r>
        <w:rPr>
          <w:color w:val="000000"/>
          <w:lang w:eastAsia="zh-CN"/>
        </w:rPr>
        <w:t>________ </w:t>
      </w:r>
      <w:r>
        <w:rPr>
          <w:color w:val="000000"/>
          <w:lang w:eastAsia="zh-CN"/>
        </w:rPr>
        <w:t>，遵守光的折射定律的是</w:t>
      </w:r>
      <w:r>
        <w:rPr>
          <w:color w:val="000000"/>
          <w:lang w:eastAsia="zh-CN"/>
        </w:rPr>
        <w:t>_____</w:t>
      </w:r>
      <w:r>
        <w:rPr>
          <w:color w:val="000000"/>
          <w:lang w:eastAsia="zh-CN"/>
        </w:rPr>
        <w:t>___ </w:t>
      </w:r>
    </w:p>
    <w:p w:rsidR="00197704" w:rsidRDefault="00814008" w:rsidP="00197704">
      <w:pPr>
        <w:spacing w:after="0" w:line="360" w:lineRule="auto"/>
        <w:rPr>
          <w:lang w:eastAsia="zh-CN"/>
        </w:rPr>
      </w:pPr>
      <w:r>
        <w:rPr>
          <w:color w:val="000000"/>
          <w:lang w:eastAsia="zh-CN"/>
        </w:rPr>
        <w:t>（</w:t>
      </w:r>
      <w:r>
        <w:rPr>
          <w:color w:val="000000"/>
          <w:lang w:eastAsia="zh-CN"/>
        </w:rPr>
        <w:t>2</w:t>
      </w:r>
      <w:r>
        <w:rPr>
          <w:color w:val="000000"/>
          <w:lang w:eastAsia="zh-CN"/>
        </w:rPr>
        <w:t>）根据图示分别写出三种光学元件在望远镜所起到的作用．</w:t>
      </w:r>
    </w:p>
    <w:p w:rsidR="00716E7D" w:rsidRDefault="00814008" w:rsidP="00197704">
      <w:pPr>
        <w:spacing w:after="0" w:line="360" w:lineRule="auto"/>
        <w:rPr>
          <w:lang w:eastAsia="zh-CN"/>
        </w:rPr>
      </w:pPr>
      <w:r>
        <w:rPr>
          <w:color w:val="000000"/>
          <w:lang w:eastAsia="zh-CN"/>
        </w:rPr>
        <w:t>凹面镜：</w:t>
      </w:r>
      <w:r>
        <w:rPr>
          <w:color w:val="000000"/>
          <w:lang w:eastAsia="zh-CN"/>
        </w:rPr>
        <w:t>________ </w:t>
      </w:r>
    </w:p>
    <w:p w:rsidR="00716E7D" w:rsidRDefault="00814008" w:rsidP="00197704">
      <w:pPr>
        <w:spacing w:after="0" w:line="360" w:lineRule="auto"/>
        <w:rPr>
          <w:lang w:eastAsia="zh-CN"/>
        </w:rPr>
      </w:pPr>
      <w:r>
        <w:rPr>
          <w:color w:val="000000"/>
          <w:lang w:eastAsia="zh-CN"/>
        </w:rPr>
        <w:t>凸透镜：</w:t>
      </w:r>
      <w:r>
        <w:rPr>
          <w:color w:val="000000"/>
          <w:lang w:eastAsia="zh-CN"/>
        </w:rPr>
        <w:t>________ </w:t>
      </w:r>
      <w:r>
        <w:rPr>
          <w:color w:val="000000"/>
          <w:lang w:eastAsia="zh-CN"/>
        </w:rPr>
        <w:t>．</w:t>
      </w:r>
    </w:p>
    <w:p w:rsidR="00716E7D" w:rsidRDefault="00814008" w:rsidP="00197704">
      <w:pPr>
        <w:spacing w:after="0" w:line="360" w:lineRule="auto"/>
        <w:rPr>
          <w:lang w:eastAsia="zh-CN"/>
        </w:rPr>
      </w:pPr>
      <w:r>
        <w:rPr>
          <w:color w:val="000000"/>
          <w:lang w:eastAsia="zh-CN"/>
        </w:rPr>
        <w:t>平面镜：</w:t>
      </w:r>
      <w:r>
        <w:rPr>
          <w:color w:val="000000"/>
          <w:lang w:eastAsia="zh-CN"/>
        </w:rPr>
        <w:t>________ </w:t>
      </w:r>
      <w:r>
        <w:rPr>
          <w:color w:val="000000"/>
          <w:lang w:eastAsia="zh-CN"/>
        </w:rPr>
        <w:t xml:space="preserve">　</w:t>
      </w:r>
    </w:p>
    <w:p w:rsidR="00197704" w:rsidRDefault="00814008" w:rsidP="00197704">
      <w:pPr>
        <w:spacing w:after="0" w:line="360" w:lineRule="auto"/>
        <w:rPr>
          <w:lang w:eastAsia="zh-CN"/>
        </w:rPr>
      </w:pPr>
      <w:r>
        <w:rPr>
          <w:color w:val="000000"/>
          <w:lang w:eastAsia="zh-CN"/>
        </w:rPr>
        <w:t>（</w:t>
      </w:r>
      <w:r>
        <w:rPr>
          <w:color w:val="000000"/>
          <w:lang w:eastAsia="zh-CN"/>
        </w:rPr>
        <w:t>3</w:t>
      </w:r>
      <w:r>
        <w:rPr>
          <w:color w:val="000000"/>
          <w:lang w:eastAsia="zh-CN"/>
        </w:rPr>
        <w:t>）你认为决定反射望远镜的观察效果的光学元件是</w:t>
      </w:r>
      <w:r>
        <w:rPr>
          <w:color w:val="000000"/>
          <w:lang w:eastAsia="zh-CN"/>
        </w:rPr>
        <w:t>________ </w:t>
      </w:r>
    </w:p>
    <w:p w:rsidR="00197704" w:rsidRDefault="00814008" w:rsidP="00197704">
      <w:pPr>
        <w:spacing w:after="0" w:line="360" w:lineRule="auto"/>
        <w:rPr>
          <w:lang w:eastAsia="zh-CN"/>
        </w:rPr>
      </w:pPr>
      <w:r>
        <w:rPr>
          <w:color w:val="000000"/>
          <w:lang w:eastAsia="zh-CN"/>
        </w:rPr>
        <w:t>22.</w:t>
      </w:r>
      <w:r>
        <w:rPr>
          <w:color w:val="000000"/>
          <w:lang w:eastAsia="zh-CN"/>
        </w:rPr>
        <w:t>如图，自制水滴显微镜，探究显微镜的工作原理。</w:t>
      </w:r>
    </w:p>
    <w:p w:rsidR="00716E7D" w:rsidRDefault="00814008" w:rsidP="00197704">
      <w:pPr>
        <w:spacing w:after="0" w:line="360" w:lineRule="auto"/>
        <w:rPr>
          <w:lang w:eastAsia="zh-CN"/>
        </w:rPr>
      </w:pPr>
      <w:r>
        <w:rPr>
          <w:color w:val="000000"/>
          <w:lang w:eastAsia="zh-CN"/>
        </w:rPr>
        <w:t>器材：焦距较长的凸透镜（</w:t>
      </w:r>
      <w:r>
        <w:rPr>
          <w:color w:val="000000"/>
          <w:lang w:eastAsia="zh-CN"/>
        </w:rPr>
        <w:t>f=30cm</w:t>
      </w:r>
      <w:r>
        <w:rPr>
          <w:color w:val="000000"/>
          <w:lang w:eastAsia="zh-CN"/>
        </w:rPr>
        <w:t>）一个，滴管一个，废录音带盒一个，清水，白纸，细盐粉，头发丝，昆虫翅膀等：</w:t>
      </w:r>
    </w:p>
    <w:p w:rsidR="00716E7D" w:rsidRDefault="004F1219" w:rsidP="00197704">
      <w:pPr>
        <w:spacing w:after="0" w:line="360" w:lineRule="auto"/>
      </w:pPr>
      <w:r>
        <w:rPr>
          <w:noProof/>
        </w:rPr>
        <w:pict>
          <v:shape id="图片 32" o:spid="_x0000_i1056" type="#_x0000_t75" style="width:245.25pt;height:119.25pt;visibility:visible;mso-wrap-style:square">
            <v:imagedata r:id="rId17" o:title=""/>
          </v:shape>
        </w:pict>
      </w:r>
    </w:p>
    <w:p w:rsidR="00197704" w:rsidRDefault="00814008" w:rsidP="00197704">
      <w:pPr>
        <w:spacing w:after="0" w:line="360" w:lineRule="auto"/>
        <w:rPr>
          <w:lang w:eastAsia="zh-CN"/>
        </w:rPr>
      </w:pPr>
      <w:r>
        <w:rPr>
          <w:color w:val="000000"/>
          <w:lang w:eastAsia="zh-CN"/>
        </w:rPr>
        <w:t>（</w:t>
      </w:r>
      <w:r>
        <w:rPr>
          <w:color w:val="000000"/>
          <w:lang w:eastAsia="zh-CN"/>
        </w:rPr>
        <w:t>1</w:t>
      </w:r>
      <w:r>
        <w:rPr>
          <w:color w:val="000000"/>
          <w:lang w:eastAsia="zh-CN"/>
        </w:rPr>
        <w:t>）小水滴可看作一个焦距很小的</w:t>
      </w:r>
      <w:r>
        <w:rPr>
          <w:color w:val="000000"/>
          <w:lang w:eastAsia="zh-CN"/>
        </w:rPr>
        <w:t>________ </w:t>
      </w:r>
      <w:r>
        <w:rPr>
          <w:color w:val="000000"/>
          <w:lang w:eastAsia="zh-CN"/>
        </w:rPr>
        <w:t>镜，本实验以小水滴作为显微镜的</w:t>
      </w:r>
      <w:r>
        <w:rPr>
          <w:color w:val="000000"/>
          <w:lang w:eastAsia="zh-CN"/>
        </w:rPr>
        <w:t>________ </w:t>
      </w:r>
      <w:r>
        <w:rPr>
          <w:color w:val="000000"/>
          <w:lang w:eastAsia="zh-CN"/>
        </w:rPr>
        <w:t>镜，它与被观察物体的间距为</w:t>
      </w:r>
      <w:r>
        <w:rPr>
          <w:color w:val="000000"/>
          <w:lang w:eastAsia="zh-CN"/>
        </w:rPr>
        <w:t>10</w:t>
      </w:r>
      <w:r>
        <w:rPr>
          <w:color w:val="000000"/>
          <w:lang w:eastAsia="zh-CN"/>
        </w:rPr>
        <w:t>﹣</w:t>
      </w:r>
      <w:r>
        <w:rPr>
          <w:color w:val="000000"/>
          <w:lang w:eastAsia="zh-CN"/>
        </w:rPr>
        <w:t>15mm</w:t>
      </w:r>
      <w:r>
        <w:rPr>
          <w:color w:val="000000"/>
          <w:lang w:eastAsia="zh-CN"/>
        </w:rPr>
        <w:t>，如图甲所示；</w:t>
      </w:r>
    </w:p>
    <w:p w:rsidR="00197704" w:rsidRDefault="00814008" w:rsidP="00197704">
      <w:pPr>
        <w:spacing w:after="0" w:line="360" w:lineRule="auto"/>
        <w:rPr>
          <w:lang w:eastAsia="zh-CN"/>
        </w:rPr>
      </w:pPr>
      <w:r>
        <w:rPr>
          <w:color w:val="000000"/>
          <w:lang w:eastAsia="zh-CN"/>
        </w:rPr>
        <w:t>（</w:t>
      </w:r>
      <w:r>
        <w:rPr>
          <w:color w:val="000000"/>
          <w:lang w:eastAsia="zh-CN"/>
        </w:rPr>
        <w:t>2</w:t>
      </w:r>
      <w:r>
        <w:rPr>
          <w:color w:val="000000"/>
          <w:lang w:eastAsia="zh-CN"/>
        </w:rPr>
        <w:t>）如图甲中，透过这个小水滴，应该能成一个与原来方向相反的、放大了的箭头（如果不是这样，</w:t>
      </w:r>
      <w:r>
        <w:rPr>
          <w:color w:val="000000"/>
          <w:lang w:eastAsia="zh-CN"/>
        </w:rPr>
        <w:t>“</w:t>
      </w:r>
      <w:r>
        <w:rPr>
          <w:color w:val="000000"/>
          <w:lang w:eastAsia="zh-CN"/>
        </w:rPr>
        <w:t>箭头</w:t>
      </w:r>
      <w:r>
        <w:rPr>
          <w:color w:val="000000"/>
          <w:lang w:eastAsia="zh-CN"/>
        </w:rPr>
        <w:t>”</w:t>
      </w:r>
      <w:r>
        <w:rPr>
          <w:color w:val="000000"/>
          <w:lang w:eastAsia="zh-CN"/>
        </w:rPr>
        <w:t>与水滴间的距离，或者改变水滴的直径），这是通过小水滴所成的</w:t>
      </w:r>
      <w:r>
        <w:rPr>
          <w:color w:val="000000"/>
          <w:lang w:eastAsia="zh-CN"/>
        </w:rPr>
        <w:t xml:space="preserve">________ </w:t>
      </w:r>
      <w:r>
        <w:rPr>
          <w:color w:val="000000"/>
          <w:lang w:eastAsia="zh-CN"/>
        </w:rPr>
        <w:t>（选填</w:t>
      </w:r>
      <w:r>
        <w:rPr>
          <w:color w:val="000000"/>
          <w:lang w:eastAsia="zh-CN"/>
        </w:rPr>
        <w:t>“</w:t>
      </w:r>
      <w:r>
        <w:rPr>
          <w:color w:val="000000"/>
          <w:lang w:eastAsia="zh-CN"/>
        </w:rPr>
        <w:t>虚</w:t>
      </w:r>
      <w:r>
        <w:rPr>
          <w:color w:val="000000"/>
          <w:lang w:eastAsia="zh-CN"/>
        </w:rPr>
        <w:t>”</w:t>
      </w:r>
      <w:r>
        <w:rPr>
          <w:color w:val="000000"/>
          <w:lang w:eastAsia="zh-CN"/>
        </w:rPr>
        <w:t>或</w:t>
      </w:r>
      <w:r>
        <w:rPr>
          <w:color w:val="000000"/>
          <w:lang w:eastAsia="zh-CN"/>
        </w:rPr>
        <w:t>“</w:t>
      </w:r>
      <w:r>
        <w:rPr>
          <w:color w:val="000000"/>
          <w:lang w:eastAsia="zh-CN"/>
        </w:rPr>
        <w:t>实</w:t>
      </w:r>
      <w:r>
        <w:rPr>
          <w:color w:val="000000"/>
          <w:lang w:eastAsia="zh-CN"/>
        </w:rPr>
        <w:t>”</w:t>
      </w:r>
      <w:r>
        <w:rPr>
          <w:color w:val="000000"/>
          <w:lang w:eastAsia="zh-CN"/>
        </w:rPr>
        <w:t>）像；</w:t>
      </w:r>
    </w:p>
    <w:p w:rsidR="00197704" w:rsidRDefault="00814008" w:rsidP="00197704">
      <w:pPr>
        <w:spacing w:after="0" w:line="360" w:lineRule="auto"/>
        <w:rPr>
          <w:lang w:eastAsia="zh-CN"/>
        </w:rPr>
      </w:pPr>
      <w:r>
        <w:rPr>
          <w:color w:val="000000"/>
          <w:lang w:eastAsia="zh-CN"/>
        </w:rPr>
        <w:t>（</w:t>
      </w:r>
      <w:r>
        <w:rPr>
          <w:color w:val="000000"/>
          <w:lang w:eastAsia="zh-CN"/>
        </w:rPr>
        <w:t>3</w:t>
      </w:r>
      <w:r>
        <w:rPr>
          <w:color w:val="000000"/>
          <w:lang w:eastAsia="zh-CN"/>
        </w:rPr>
        <w:t>）如图甲中，透过这个小水滴，如果看到一个与原来方向相同的、放大的箭头，在不调整与箭头间的距离，应该把水珠变</w:t>
      </w:r>
      <w:r>
        <w:rPr>
          <w:color w:val="000000"/>
          <w:lang w:eastAsia="zh-CN"/>
        </w:rPr>
        <w:t>________ </w:t>
      </w:r>
      <w:r>
        <w:rPr>
          <w:color w:val="000000"/>
          <w:lang w:eastAsia="zh-CN"/>
        </w:rPr>
        <w:t>（选填</w:t>
      </w:r>
      <w:r>
        <w:rPr>
          <w:color w:val="000000"/>
          <w:lang w:eastAsia="zh-CN"/>
        </w:rPr>
        <w:t>“</w:t>
      </w:r>
      <w:r>
        <w:rPr>
          <w:color w:val="000000"/>
          <w:lang w:eastAsia="zh-CN"/>
        </w:rPr>
        <w:t>厚</w:t>
      </w:r>
      <w:r>
        <w:rPr>
          <w:color w:val="000000"/>
          <w:lang w:eastAsia="zh-CN"/>
        </w:rPr>
        <w:t>”</w:t>
      </w:r>
      <w:r>
        <w:rPr>
          <w:color w:val="000000"/>
          <w:lang w:eastAsia="zh-CN"/>
        </w:rPr>
        <w:t>或</w:t>
      </w:r>
      <w:r>
        <w:rPr>
          <w:color w:val="000000"/>
          <w:lang w:eastAsia="zh-CN"/>
        </w:rPr>
        <w:t>“</w:t>
      </w:r>
      <w:r>
        <w:rPr>
          <w:color w:val="000000"/>
          <w:lang w:eastAsia="zh-CN"/>
        </w:rPr>
        <w:t>薄</w:t>
      </w:r>
      <w:r>
        <w:rPr>
          <w:color w:val="000000"/>
          <w:lang w:eastAsia="zh-CN"/>
        </w:rPr>
        <w:t>”</w:t>
      </w:r>
      <w:r>
        <w:rPr>
          <w:color w:val="000000"/>
          <w:lang w:eastAsia="zh-CN"/>
        </w:rPr>
        <w:t>），直至与原来方向相反的、放大了的箭头，如果废录音带盒的厚度是</w:t>
      </w:r>
      <w:r>
        <w:rPr>
          <w:color w:val="000000"/>
          <w:lang w:eastAsia="zh-CN"/>
        </w:rPr>
        <w:t>12mm</w:t>
      </w:r>
      <w:r>
        <w:rPr>
          <w:color w:val="000000"/>
          <w:lang w:eastAsia="zh-CN"/>
        </w:rPr>
        <w:t>，那么最终水滴凸透镜的焦距范围是</w:t>
      </w:r>
      <w:r>
        <w:rPr>
          <w:color w:val="000000"/>
          <w:lang w:eastAsia="zh-CN"/>
        </w:rPr>
        <w:t>__</w:t>
      </w:r>
      <w:r>
        <w:rPr>
          <w:color w:val="000000"/>
          <w:lang w:eastAsia="zh-CN"/>
        </w:rPr>
        <w:t xml:space="preserve">______ </w:t>
      </w:r>
      <w:r>
        <w:rPr>
          <w:color w:val="000000"/>
          <w:lang w:eastAsia="zh-CN"/>
        </w:rPr>
        <w:t>；</w:t>
      </w:r>
    </w:p>
    <w:p w:rsidR="00197704" w:rsidRDefault="00814008" w:rsidP="00197704">
      <w:pPr>
        <w:spacing w:after="0" w:line="360" w:lineRule="auto"/>
        <w:rPr>
          <w:lang w:eastAsia="zh-CN"/>
        </w:rPr>
      </w:pPr>
      <w:r>
        <w:rPr>
          <w:color w:val="000000"/>
          <w:lang w:eastAsia="zh-CN"/>
        </w:rPr>
        <w:t>（</w:t>
      </w:r>
      <w:r>
        <w:rPr>
          <w:color w:val="000000"/>
          <w:lang w:eastAsia="zh-CN"/>
        </w:rPr>
        <w:t>4</w:t>
      </w:r>
      <w:r>
        <w:rPr>
          <w:color w:val="000000"/>
          <w:lang w:eastAsia="zh-CN"/>
        </w:rPr>
        <w:t>）使凸透镜作</w:t>
      </w:r>
      <w:r>
        <w:rPr>
          <w:color w:val="000000"/>
          <w:lang w:eastAsia="zh-CN"/>
        </w:rPr>
        <w:t>________ </w:t>
      </w:r>
      <w:r>
        <w:rPr>
          <w:color w:val="000000"/>
          <w:lang w:eastAsia="zh-CN"/>
        </w:rPr>
        <w:t>（物、目）镜，与小水滴的距离约等于凸透镜的焦距（</w:t>
      </w:r>
      <w:r>
        <w:rPr>
          <w:color w:val="000000"/>
          <w:lang w:eastAsia="zh-CN"/>
        </w:rPr>
        <w:t>30cm</w:t>
      </w:r>
      <w:r>
        <w:rPr>
          <w:color w:val="000000"/>
          <w:lang w:eastAsia="zh-CN"/>
        </w:rPr>
        <w:t>），通过凸透镜去观察小水滴，使箭头、小水滴、凸透镜在同一</w:t>
      </w:r>
      <w:r>
        <w:rPr>
          <w:color w:val="000000"/>
          <w:u w:val="single"/>
          <w:lang w:eastAsia="zh-CN"/>
        </w:rPr>
        <w:t xml:space="preserve">　</w:t>
      </w:r>
      <w:r>
        <w:rPr>
          <w:color w:val="000000"/>
          <w:u w:val="single"/>
          <w:lang w:eastAsia="zh-CN"/>
        </w:rPr>
        <w:t>________ </w:t>
      </w:r>
      <w:r>
        <w:rPr>
          <w:color w:val="000000"/>
          <w:lang w:eastAsia="zh-CN"/>
        </w:rPr>
        <w:t>上，并且保持凸透镜是</w:t>
      </w:r>
      <w:r>
        <w:rPr>
          <w:color w:val="000000"/>
          <w:lang w:eastAsia="zh-CN"/>
        </w:rPr>
        <w:t>________ </w:t>
      </w:r>
      <w:r>
        <w:rPr>
          <w:color w:val="000000"/>
          <w:lang w:eastAsia="zh-CN"/>
        </w:rPr>
        <w:t>的，且眼睛不要离太近，边观察、边微微调节凸透镜的位置，即可看到箭头被放大的</w:t>
      </w:r>
      <w:r>
        <w:rPr>
          <w:color w:val="000000"/>
          <w:lang w:eastAsia="zh-CN"/>
        </w:rPr>
        <w:t>________ </w:t>
      </w:r>
      <w:r>
        <w:rPr>
          <w:color w:val="000000"/>
          <w:lang w:eastAsia="zh-CN"/>
        </w:rPr>
        <w:t>（选填</w:t>
      </w:r>
      <w:r>
        <w:rPr>
          <w:color w:val="000000"/>
          <w:lang w:eastAsia="zh-CN"/>
        </w:rPr>
        <w:t>“</w:t>
      </w:r>
      <w:r>
        <w:rPr>
          <w:color w:val="000000"/>
          <w:lang w:eastAsia="zh-CN"/>
        </w:rPr>
        <w:t>虚</w:t>
      </w:r>
      <w:r>
        <w:rPr>
          <w:color w:val="000000"/>
          <w:lang w:eastAsia="zh-CN"/>
        </w:rPr>
        <w:t>”</w:t>
      </w:r>
      <w:r>
        <w:rPr>
          <w:color w:val="000000"/>
          <w:lang w:eastAsia="zh-CN"/>
        </w:rPr>
        <w:t>或</w:t>
      </w:r>
      <w:r>
        <w:rPr>
          <w:color w:val="000000"/>
          <w:lang w:eastAsia="zh-CN"/>
        </w:rPr>
        <w:t>“</w:t>
      </w:r>
      <w:r>
        <w:rPr>
          <w:color w:val="000000"/>
          <w:lang w:eastAsia="zh-CN"/>
        </w:rPr>
        <w:t>实</w:t>
      </w:r>
      <w:r>
        <w:rPr>
          <w:color w:val="000000"/>
          <w:lang w:eastAsia="zh-CN"/>
        </w:rPr>
        <w:t>”</w:t>
      </w:r>
      <w:r>
        <w:rPr>
          <w:color w:val="000000"/>
          <w:lang w:eastAsia="zh-CN"/>
        </w:rPr>
        <w:t>）像；如图乙所示，比图甲中通过小水滴观察到的箭头</w:t>
      </w:r>
      <w:r>
        <w:rPr>
          <w:color w:val="000000"/>
          <w:lang w:eastAsia="zh-CN"/>
        </w:rPr>
        <w:t>________ </w:t>
      </w:r>
      <w:r>
        <w:rPr>
          <w:color w:val="000000"/>
          <w:lang w:eastAsia="zh-CN"/>
        </w:rPr>
        <w:t>（选填</w:t>
      </w:r>
      <w:r>
        <w:rPr>
          <w:color w:val="000000"/>
          <w:lang w:eastAsia="zh-CN"/>
        </w:rPr>
        <w:t>“</w:t>
      </w:r>
      <w:r>
        <w:rPr>
          <w:color w:val="000000"/>
          <w:lang w:eastAsia="zh-CN"/>
        </w:rPr>
        <w:t>大</w:t>
      </w:r>
      <w:r>
        <w:rPr>
          <w:color w:val="000000"/>
          <w:lang w:eastAsia="zh-CN"/>
        </w:rPr>
        <w:t>”</w:t>
      </w:r>
      <w:r>
        <w:rPr>
          <w:color w:val="000000"/>
          <w:lang w:eastAsia="zh-CN"/>
        </w:rPr>
        <w:t>或</w:t>
      </w:r>
      <w:r>
        <w:rPr>
          <w:color w:val="000000"/>
          <w:lang w:eastAsia="zh-CN"/>
        </w:rPr>
        <w:t>“</w:t>
      </w:r>
      <w:r>
        <w:rPr>
          <w:color w:val="000000"/>
          <w:lang w:eastAsia="zh-CN"/>
        </w:rPr>
        <w:t>小</w:t>
      </w:r>
      <w:r>
        <w:rPr>
          <w:color w:val="000000"/>
          <w:lang w:eastAsia="zh-CN"/>
        </w:rPr>
        <w:t>”</w:t>
      </w:r>
      <w:r>
        <w:rPr>
          <w:color w:val="000000"/>
          <w:lang w:eastAsia="zh-CN"/>
        </w:rPr>
        <w:t>）得多，看到的箭头相对于原来的箭头是</w:t>
      </w:r>
      <w:r>
        <w:rPr>
          <w:color w:val="000000"/>
          <w:u w:val="single"/>
          <w:lang w:eastAsia="zh-CN"/>
        </w:rPr>
        <w:t xml:space="preserve">　</w:t>
      </w:r>
      <w:r>
        <w:rPr>
          <w:color w:val="000000"/>
          <w:lang w:eastAsia="zh-CN"/>
        </w:rPr>
        <w:t>________ </w:t>
      </w:r>
      <w:r>
        <w:rPr>
          <w:color w:val="000000"/>
          <w:lang w:eastAsia="zh-CN"/>
        </w:rPr>
        <w:t>（选填</w:t>
      </w:r>
      <w:r>
        <w:rPr>
          <w:color w:val="000000"/>
          <w:lang w:eastAsia="zh-CN"/>
        </w:rPr>
        <w:t>“</w:t>
      </w:r>
      <w:r>
        <w:rPr>
          <w:color w:val="000000"/>
          <w:lang w:eastAsia="zh-CN"/>
        </w:rPr>
        <w:t>正立</w:t>
      </w:r>
      <w:r>
        <w:rPr>
          <w:color w:val="000000"/>
          <w:lang w:eastAsia="zh-CN"/>
        </w:rPr>
        <w:t>”</w:t>
      </w:r>
      <w:r>
        <w:rPr>
          <w:color w:val="000000"/>
          <w:lang w:eastAsia="zh-CN"/>
        </w:rPr>
        <w:t>或</w:t>
      </w:r>
      <w:r>
        <w:rPr>
          <w:color w:val="000000"/>
          <w:lang w:eastAsia="zh-CN"/>
        </w:rPr>
        <w:t>“</w:t>
      </w:r>
      <w:r>
        <w:rPr>
          <w:color w:val="000000"/>
          <w:lang w:eastAsia="zh-CN"/>
        </w:rPr>
        <w:t>倒立</w:t>
      </w:r>
      <w:r>
        <w:rPr>
          <w:color w:val="000000"/>
          <w:lang w:eastAsia="zh-CN"/>
        </w:rPr>
        <w:t>”</w:t>
      </w:r>
      <w:r>
        <w:rPr>
          <w:color w:val="000000"/>
          <w:lang w:eastAsia="zh-CN"/>
        </w:rPr>
        <w:t>）；如果箭头</w:t>
      </w:r>
      <w:r>
        <w:rPr>
          <w:color w:val="000000"/>
          <w:lang w:eastAsia="zh-CN"/>
        </w:rPr>
        <w:t>顺时针转动，箭头的</w:t>
      </w:r>
      <w:r>
        <w:rPr>
          <w:color w:val="000000"/>
          <w:lang w:eastAsia="zh-CN"/>
        </w:rPr>
        <w:lastRenderedPageBreak/>
        <w:t>像将沿</w:t>
      </w:r>
      <w:r>
        <w:rPr>
          <w:color w:val="000000"/>
          <w:lang w:eastAsia="zh-CN"/>
        </w:rPr>
        <w:t>________ </w:t>
      </w:r>
      <w:r>
        <w:rPr>
          <w:color w:val="000000"/>
          <w:lang w:eastAsia="zh-CN"/>
        </w:rPr>
        <w:t>（选填</w:t>
      </w:r>
      <w:r>
        <w:rPr>
          <w:color w:val="000000"/>
          <w:lang w:eastAsia="zh-CN"/>
        </w:rPr>
        <w:t>“</w:t>
      </w:r>
      <w:r>
        <w:rPr>
          <w:color w:val="000000"/>
          <w:lang w:eastAsia="zh-CN"/>
        </w:rPr>
        <w:t>顺</w:t>
      </w:r>
      <w:r>
        <w:rPr>
          <w:color w:val="000000"/>
          <w:lang w:eastAsia="zh-CN"/>
        </w:rPr>
        <w:t>”</w:t>
      </w:r>
      <w:r>
        <w:rPr>
          <w:color w:val="000000"/>
          <w:lang w:eastAsia="zh-CN"/>
        </w:rPr>
        <w:t>或</w:t>
      </w:r>
      <w:r>
        <w:rPr>
          <w:color w:val="000000"/>
          <w:lang w:eastAsia="zh-CN"/>
        </w:rPr>
        <w:t>“</w:t>
      </w:r>
      <w:r>
        <w:rPr>
          <w:color w:val="000000"/>
          <w:lang w:eastAsia="zh-CN"/>
        </w:rPr>
        <w:t>逆</w:t>
      </w:r>
      <w:r>
        <w:rPr>
          <w:color w:val="000000"/>
          <w:lang w:eastAsia="zh-CN"/>
        </w:rPr>
        <w:t>”</w:t>
      </w:r>
      <w:r>
        <w:rPr>
          <w:color w:val="000000"/>
          <w:lang w:eastAsia="zh-CN"/>
        </w:rPr>
        <w:t>）时针转动；如果要看到箭头更大的像，应把凸透镜略微向</w:t>
      </w:r>
      <w:r>
        <w:rPr>
          <w:color w:val="000000"/>
          <w:lang w:eastAsia="zh-CN"/>
        </w:rPr>
        <w:t>________ </w:t>
      </w:r>
      <w:r>
        <w:rPr>
          <w:color w:val="000000"/>
          <w:lang w:eastAsia="zh-CN"/>
        </w:rPr>
        <w:t>（选填</w:t>
      </w:r>
      <w:r>
        <w:rPr>
          <w:color w:val="000000"/>
          <w:lang w:eastAsia="zh-CN"/>
        </w:rPr>
        <w:t>“</w:t>
      </w:r>
      <w:r>
        <w:rPr>
          <w:color w:val="000000"/>
          <w:lang w:eastAsia="zh-CN"/>
        </w:rPr>
        <w:t>上</w:t>
      </w:r>
      <w:r>
        <w:rPr>
          <w:color w:val="000000"/>
          <w:lang w:eastAsia="zh-CN"/>
        </w:rPr>
        <w:t>”</w:t>
      </w:r>
      <w:r>
        <w:rPr>
          <w:color w:val="000000"/>
          <w:lang w:eastAsia="zh-CN"/>
        </w:rPr>
        <w:t>或</w:t>
      </w:r>
      <w:r>
        <w:rPr>
          <w:color w:val="000000"/>
          <w:lang w:eastAsia="zh-CN"/>
        </w:rPr>
        <w:t>“</w:t>
      </w:r>
      <w:r>
        <w:rPr>
          <w:color w:val="000000"/>
          <w:lang w:eastAsia="zh-CN"/>
        </w:rPr>
        <w:t>下</w:t>
      </w:r>
      <w:r>
        <w:rPr>
          <w:color w:val="000000"/>
          <w:lang w:eastAsia="zh-CN"/>
        </w:rPr>
        <w:t>”</w:t>
      </w:r>
      <w:r>
        <w:rPr>
          <w:color w:val="000000"/>
          <w:lang w:eastAsia="zh-CN"/>
        </w:rPr>
        <w:t>）移动；</w:t>
      </w:r>
    </w:p>
    <w:p w:rsidR="00197704" w:rsidRDefault="00814008" w:rsidP="00197704">
      <w:pPr>
        <w:spacing w:after="0" w:line="360" w:lineRule="auto"/>
        <w:rPr>
          <w:lang w:eastAsia="zh-CN"/>
        </w:rPr>
      </w:pPr>
      <w:r>
        <w:rPr>
          <w:color w:val="000000"/>
          <w:lang w:eastAsia="zh-CN"/>
        </w:rPr>
        <w:t>（</w:t>
      </w:r>
      <w:r>
        <w:rPr>
          <w:color w:val="000000"/>
          <w:lang w:eastAsia="zh-CN"/>
        </w:rPr>
        <w:t>5</w:t>
      </w:r>
      <w:r>
        <w:rPr>
          <w:color w:val="000000"/>
          <w:lang w:eastAsia="zh-CN"/>
        </w:rPr>
        <w:t>）再用这个显微镜观察头发丝、细盐粉，昆虫翅膀花纹的像，</w:t>
      </w:r>
    </w:p>
    <w:p w:rsidR="00716E7D" w:rsidRDefault="00814008" w:rsidP="00197704">
      <w:pPr>
        <w:spacing w:after="0" w:line="360" w:lineRule="auto"/>
        <w:rPr>
          <w:lang w:eastAsia="zh-CN"/>
        </w:rPr>
      </w:pPr>
      <w:r>
        <w:rPr>
          <w:color w:val="000000"/>
          <w:lang w:eastAsia="zh-CN"/>
        </w:rPr>
        <w:t>若用眼镜代替凸透镜，在家里完成上述实验，应该选用</w:t>
      </w:r>
      <w:r>
        <w:rPr>
          <w:color w:val="000000"/>
          <w:lang w:eastAsia="zh-CN"/>
        </w:rPr>
        <w:t>________ </w:t>
      </w:r>
      <w:r>
        <w:rPr>
          <w:color w:val="000000"/>
          <w:lang w:eastAsia="zh-CN"/>
        </w:rPr>
        <w:t>（选填</w:t>
      </w:r>
      <w:r>
        <w:rPr>
          <w:color w:val="000000"/>
          <w:lang w:eastAsia="zh-CN"/>
        </w:rPr>
        <w:t>“</w:t>
      </w:r>
      <w:r>
        <w:rPr>
          <w:color w:val="000000"/>
          <w:lang w:eastAsia="zh-CN"/>
        </w:rPr>
        <w:t>近视</w:t>
      </w:r>
      <w:r>
        <w:rPr>
          <w:color w:val="000000"/>
          <w:lang w:eastAsia="zh-CN"/>
        </w:rPr>
        <w:t>”</w:t>
      </w:r>
      <w:r>
        <w:rPr>
          <w:color w:val="000000"/>
          <w:lang w:eastAsia="zh-CN"/>
        </w:rPr>
        <w:t>或</w:t>
      </w:r>
      <w:r>
        <w:rPr>
          <w:color w:val="000000"/>
          <w:lang w:eastAsia="zh-CN"/>
        </w:rPr>
        <w:t>“</w:t>
      </w:r>
      <w:r>
        <w:rPr>
          <w:color w:val="000000"/>
          <w:lang w:eastAsia="zh-CN"/>
        </w:rPr>
        <w:t>远视</w:t>
      </w:r>
      <w:r>
        <w:rPr>
          <w:color w:val="000000"/>
          <w:lang w:eastAsia="zh-CN"/>
        </w:rPr>
        <w:t>”</w:t>
      </w:r>
      <w:r>
        <w:rPr>
          <w:color w:val="000000"/>
          <w:lang w:eastAsia="zh-CN"/>
        </w:rPr>
        <w:t>）眼镜。</w:t>
      </w:r>
    </w:p>
    <w:p w:rsidR="00716E7D" w:rsidRDefault="00814008" w:rsidP="00197704">
      <w:pPr>
        <w:spacing w:line="360" w:lineRule="auto"/>
        <w:jc w:val="center"/>
        <w:rPr>
          <w:lang w:eastAsia="zh-CN"/>
        </w:rPr>
      </w:pPr>
      <w:r>
        <w:rPr>
          <w:lang w:eastAsia="zh-CN"/>
        </w:rPr>
        <w:br w:type="page"/>
      </w:r>
      <w:r>
        <w:rPr>
          <w:b/>
          <w:bCs/>
          <w:sz w:val="28"/>
          <w:szCs w:val="28"/>
          <w:lang w:eastAsia="zh-CN"/>
        </w:rPr>
        <w:lastRenderedPageBreak/>
        <w:t>答案</w:t>
      </w:r>
    </w:p>
    <w:p w:rsidR="00716E7D" w:rsidRDefault="00814008" w:rsidP="00197704">
      <w:pPr>
        <w:spacing w:after="0" w:line="360" w:lineRule="auto"/>
        <w:rPr>
          <w:lang w:eastAsia="zh-CN"/>
        </w:rPr>
      </w:pPr>
      <w:r>
        <w:rPr>
          <w:color w:val="000000"/>
          <w:lang w:eastAsia="zh-CN"/>
        </w:rPr>
        <w:t xml:space="preserve">1. D   </w:t>
      </w:r>
      <w:r>
        <w:rPr>
          <w:color w:val="000000"/>
          <w:lang w:eastAsia="zh-CN"/>
        </w:rPr>
        <w:t xml:space="preserve">2. D   </w:t>
      </w:r>
      <w:r>
        <w:rPr>
          <w:color w:val="000000"/>
          <w:lang w:eastAsia="zh-CN"/>
        </w:rPr>
        <w:t xml:space="preserve">3. A   </w:t>
      </w:r>
      <w:r>
        <w:rPr>
          <w:color w:val="000000"/>
          <w:lang w:eastAsia="zh-CN"/>
        </w:rPr>
        <w:t xml:space="preserve">4. A   </w:t>
      </w:r>
      <w:r>
        <w:rPr>
          <w:color w:val="000000"/>
          <w:lang w:eastAsia="zh-CN"/>
        </w:rPr>
        <w:t xml:space="preserve">5. C   </w:t>
      </w:r>
      <w:r>
        <w:rPr>
          <w:color w:val="000000"/>
          <w:lang w:eastAsia="zh-CN"/>
        </w:rPr>
        <w:t xml:space="preserve">6. C   </w:t>
      </w:r>
      <w:r>
        <w:rPr>
          <w:color w:val="000000"/>
          <w:lang w:eastAsia="zh-CN"/>
        </w:rPr>
        <w:t xml:space="preserve">7. D   </w:t>
      </w:r>
      <w:r>
        <w:rPr>
          <w:color w:val="000000"/>
          <w:lang w:eastAsia="zh-CN"/>
        </w:rPr>
        <w:t xml:space="preserve">8. D   </w:t>
      </w:r>
      <w:r>
        <w:rPr>
          <w:color w:val="000000"/>
          <w:lang w:eastAsia="zh-CN"/>
        </w:rPr>
        <w:t xml:space="preserve">9. A   </w:t>
      </w:r>
      <w:r>
        <w:rPr>
          <w:color w:val="000000"/>
          <w:lang w:eastAsia="zh-CN"/>
        </w:rPr>
        <w:t xml:space="preserve">10. B   </w:t>
      </w:r>
      <w:r>
        <w:rPr>
          <w:color w:val="000000"/>
          <w:lang w:eastAsia="zh-CN"/>
        </w:rPr>
        <w:t xml:space="preserve">11. D   </w:t>
      </w:r>
      <w:r>
        <w:rPr>
          <w:color w:val="000000"/>
          <w:lang w:eastAsia="zh-CN"/>
        </w:rPr>
        <w:t xml:space="preserve">12. D   </w:t>
      </w:r>
      <w:r>
        <w:rPr>
          <w:color w:val="000000"/>
          <w:lang w:eastAsia="zh-CN"/>
        </w:rPr>
        <w:t xml:space="preserve">13. D   </w:t>
      </w:r>
      <w:r>
        <w:rPr>
          <w:color w:val="000000"/>
          <w:lang w:eastAsia="zh-CN"/>
        </w:rPr>
        <w:t xml:space="preserve">14. B   </w:t>
      </w:r>
      <w:r>
        <w:rPr>
          <w:color w:val="000000"/>
          <w:lang w:eastAsia="zh-CN"/>
        </w:rPr>
        <w:t xml:space="preserve">15. B   </w:t>
      </w:r>
    </w:p>
    <w:p w:rsidR="00716E7D" w:rsidRDefault="00814008" w:rsidP="00197704">
      <w:pPr>
        <w:spacing w:after="0" w:line="360" w:lineRule="auto"/>
        <w:rPr>
          <w:lang w:eastAsia="zh-CN"/>
        </w:rPr>
      </w:pPr>
      <w:r>
        <w:rPr>
          <w:color w:val="000000"/>
          <w:lang w:eastAsia="zh-CN"/>
        </w:rPr>
        <w:t xml:space="preserve">16. </w:t>
      </w:r>
      <w:r>
        <w:rPr>
          <w:color w:val="000000"/>
          <w:lang w:eastAsia="zh-CN"/>
        </w:rPr>
        <w:t>解：玩具望远镜是采用一个凸透镜和一个凹透镜的结构</w:t>
      </w:r>
      <w:r>
        <w:rPr>
          <w:color w:val="000000"/>
          <w:lang w:eastAsia="zh-CN"/>
        </w:rPr>
        <w:t>,</w:t>
      </w:r>
      <w:r>
        <w:rPr>
          <w:color w:val="000000"/>
          <w:lang w:eastAsia="zh-CN"/>
        </w:rPr>
        <w:t>凸透镜即物镜距离物体的距离时比较大</w:t>
      </w:r>
      <w:r>
        <w:rPr>
          <w:color w:val="000000"/>
          <w:lang w:eastAsia="zh-CN"/>
        </w:rPr>
        <w:t>,</w:t>
      </w:r>
      <w:r>
        <w:rPr>
          <w:color w:val="000000"/>
          <w:lang w:eastAsia="zh-CN"/>
        </w:rPr>
        <w:t>远远的大于二倍焦距</w:t>
      </w:r>
      <w:r>
        <w:rPr>
          <w:color w:val="000000"/>
          <w:lang w:eastAsia="zh-CN"/>
        </w:rPr>
        <w:t>,</w:t>
      </w:r>
      <w:r>
        <w:rPr>
          <w:color w:val="000000"/>
          <w:lang w:eastAsia="zh-CN"/>
        </w:rPr>
        <w:t>成倒立的缩小的实像</w:t>
      </w:r>
      <w:r>
        <w:rPr>
          <w:color w:val="000000"/>
          <w:lang w:eastAsia="zh-CN"/>
        </w:rPr>
        <w:t>,</w:t>
      </w:r>
      <w:r>
        <w:rPr>
          <w:color w:val="000000"/>
          <w:lang w:eastAsia="zh-CN"/>
        </w:rPr>
        <w:t>这个实像在凸透镜的另一侧的一倍焦距和二倍焦距之间</w:t>
      </w:r>
      <w:r>
        <w:rPr>
          <w:color w:val="000000"/>
          <w:lang w:eastAsia="zh-CN"/>
        </w:rPr>
        <w:t>,</w:t>
      </w:r>
      <w:r>
        <w:rPr>
          <w:color w:val="000000"/>
          <w:lang w:eastAsia="zh-CN"/>
        </w:rPr>
        <w:t>又恰好成在凹透镜</w:t>
      </w:r>
      <w:r>
        <w:rPr>
          <w:color w:val="000000"/>
          <w:lang w:eastAsia="zh-CN"/>
        </w:rPr>
        <w:t>(</w:t>
      </w:r>
      <w:r>
        <w:rPr>
          <w:color w:val="000000"/>
          <w:lang w:eastAsia="zh-CN"/>
        </w:rPr>
        <w:t>目镜</w:t>
      </w:r>
      <w:r>
        <w:rPr>
          <w:color w:val="000000"/>
          <w:lang w:eastAsia="zh-CN"/>
        </w:rPr>
        <w:t>)</w:t>
      </w:r>
      <w:r>
        <w:rPr>
          <w:color w:val="000000"/>
          <w:lang w:eastAsia="zh-CN"/>
        </w:rPr>
        <w:t>的一倍虚焦距和二倍虚焦距之间，通过凹透镜的折射，在凹透镜的另一侧成一个倒立的放大的虚像，倒立再倒立，就成了正立的像了。</w:t>
      </w:r>
    </w:p>
    <w:p w:rsidR="00716E7D" w:rsidRDefault="00814008" w:rsidP="00197704">
      <w:pPr>
        <w:spacing w:after="0" w:line="360" w:lineRule="auto"/>
        <w:rPr>
          <w:lang w:eastAsia="zh-CN"/>
        </w:rPr>
      </w:pPr>
      <w:r>
        <w:rPr>
          <w:color w:val="000000"/>
          <w:lang w:eastAsia="zh-CN"/>
        </w:rPr>
        <w:t>若将望远镜掉头</w:t>
      </w:r>
      <w:r>
        <w:rPr>
          <w:color w:val="000000"/>
          <w:lang w:eastAsia="zh-CN"/>
        </w:rPr>
        <w:t>,</w:t>
      </w:r>
      <w:r>
        <w:rPr>
          <w:color w:val="000000"/>
          <w:lang w:eastAsia="zh-CN"/>
        </w:rPr>
        <w:t>物体在凹透镜的二倍焦距之外</w:t>
      </w:r>
      <w:r>
        <w:rPr>
          <w:color w:val="000000"/>
          <w:lang w:eastAsia="zh-CN"/>
        </w:rPr>
        <w:t>,</w:t>
      </w:r>
      <w:r>
        <w:rPr>
          <w:color w:val="000000"/>
          <w:lang w:eastAsia="zh-CN"/>
        </w:rPr>
        <w:t>就会在凹透镜的另一侧成一个倒立的缩小的虚像</w:t>
      </w:r>
      <w:r>
        <w:rPr>
          <w:color w:val="000000"/>
          <w:lang w:eastAsia="zh-CN"/>
        </w:rPr>
        <w:t>,</w:t>
      </w:r>
      <w:r>
        <w:rPr>
          <w:color w:val="000000"/>
          <w:lang w:eastAsia="zh-CN"/>
        </w:rPr>
        <w:t>这个虚像又恰好在目镜</w:t>
      </w:r>
      <w:r>
        <w:rPr>
          <w:color w:val="000000"/>
          <w:lang w:eastAsia="zh-CN"/>
        </w:rPr>
        <w:t>(</w:t>
      </w:r>
      <w:r>
        <w:rPr>
          <w:color w:val="000000"/>
          <w:lang w:eastAsia="zh-CN"/>
        </w:rPr>
        <w:t>凸透镜</w:t>
      </w:r>
      <w:r>
        <w:rPr>
          <w:color w:val="000000"/>
          <w:lang w:eastAsia="zh-CN"/>
        </w:rPr>
        <w:t>)</w:t>
      </w:r>
      <w:r>
        <w:rPr>
          <w:color w:val="000000"/>
          <w:lang w:eastAsia="zh-CN"/>
        </w:rPr>
        <w:t>的一倍焦距和二倍焦距之间，凸透镜就会把这个像放大，但放大倍数肯定没有正放时大。</w:t>
      </w:r>
    </w:p>
    <w:p w:rsidR="00716E7D" w:rsidRDefault="00814008" w:rsidP="00197704">
      <w:pPr>
        <w:spacing w:after="0" w:line="360" w:lineRule="auto"/>
        <w:rPr>
          <w:lang w:eastAsia="zh-CN"/>
        </w:rPr>
      </w:pPr>
      <w:r>
        <w:rPr>
          <w:color w:val="000000"/>
          <w:lang w:eastAsia="zh-CN"/>
        </w:rPr>
        <w:t>17. ⑴</w:t>
      </w:r>
      <w:r>
        <w:rPr>
          <w:color w:val="000000"/>
          <w:lang w:eastAsia="zh-CN"/>
        </w:rPr>
        <w:t>当用凸透镜与凹透镜组合时，从远处物体射来的</w:t>
      </w:r>
      <w:r>
        <w:rPr>
          <w:color w:val="000000"/>
          <w:lang w:eastAsia="zh-CN"/>
        </w:rPr>
        <w:t>平行光线，经物镜折射后，向焦点处会聚，在经过凹透镜时变得发散，人眼逆着发散射来的光线看去，会看到一个物体的正立放大的虚像．如图所示；</w:t>
      </w:r>
    </w:p>
    <w:p w:rsidR="00716E7D" w:rsidRDefault="004F1219" w:rsidP="00197704">
      <w:pPr>
        <w:spacing w:after="0" w:line="360" w:lineRule="auto"/>
      </w:pPr>
      <w:r>
        <w:rPr>
          <w:noProof/>
        </w:rPr>
        <w:pict>
          <v:shape id="图片 34" o:spid="_x0000_i1057" type="#_x0000_t75" style="width:285.75pt;height:88.5pt;visibility:visible;mso-wrap-style:square">
            <v:imagedata r:id="rId18" o:title=""/>
          </v:shape>
        </w:pict>
      </w:r>
    </w:p>
    <w:p w:rsidR="00716E7D" w:rsidRDefault="00814008" w:rsidP="00197704">
      <w:pPr>
        <w:spacing w:after="0" w:line="360" w:lineRule="auto"/>
        <w:rPr>
          <w:lang w:eastAsia="zh-CN"/>
        </w:rPr>
      </w:pPr>
      <w:r>
        <w:rPr>
          <w:color w:val="000000"/>
          <w:lang w:eastAsia="zh-CN"/>
        </w:rPr>
        <w:t>⑵</w:t>
      </w:r>
      <w:r>
        <w:rPr>
          <w:color w:val="000000"/>
          <w:lang w:eastAsia="zh-CN"/>
        </w:rPr>
        <w:t>用两个同焦距的凸透镜组合时，从远处物体射来的平行光线，经物镜后，在焦点以外距焦点很近处成一倒立缩小实像．实像位于目镜和它的焦点之间距焦点很近的地方，目镜以此为物形成放大的虚像．如图所示．</w:t>
      </w:r>
    </w:p>
    <w:p w:rsidR="00716E7D" w:rsidRDefault="004F1219" w:rsidP="00197704">
      <w:pPr>
        <w:spacing w:after="0" w:line="360" w:lineRule="auto"/>
      </w:pPr>
      <w:r>
        <w:rPr>
          <w:noProof/>
        </w:rPr>
        <w:pict>
          <v:shape id="图片 35" o:spid="_x0000_i1058" type="#_x0000_t75" style="width:278.25pt;height:75pt;visibility:visible;mso-wrap-style:square">
            <v:imagedata r:id="rId19" o:title=""/>
          </v:shape>
        </w:pict>
      </w:r>
    </w:p>
    <w:p w:rsidR="00197704" w:rsidRDefault="00814008" w:rsidP="00197704">
      <w:pPr>
        <w:spacing w:after="0" w:line="360" w:lineRule="auto"/>
        <w:rPr>
          <w:lang w:eastAsia="zh-CN"/>
        </w:rPr>
      </w:pPr>
      <w:r>
        <w:rPr>
          <w:color w:val="000000"/>
          <w:lang w:eastAsia="zh-CN"/>
        </w:rPr>
        <w:t xml:space="preserve">18. </w:t>
      </w:r>
      <w:r>
        <w:rPr>
          <w:color w:val="000000"/>
          <w:lang w:eastAsia="zh-CN"/>
        </w:rPr>
        <w:t>答：（</w:t>
      </w:r>
      <w:r>
        <w:rPr>
          <w:color w:val="000000"/>
          <w:lang w:eastAsia="zh-CN"/>
        </w:rPr>
        <w:t>1</w:t>
      </w:r>
      <w:r>
        <w:rPr>
          <w:color w:val="000000"/>
          <w:lang w:eastAsia="zh-CN"/>
        </w:rPr>
        <w:t>）利波塞最早发现了望远镜的奥秘，但他没有好奇心和持之以恒的毅力，而伽利略不但具有好奇心，更具有探</w:t>
      </w:r>
      <w:r>
        <w:rPr>
          <w:color w:val="000000"/>
          <w:lang w:eastAsia="zh-CN"/>
        </w:rPr>
        <w:t>究精神，最终制造出望远镜，说明在科学上要取得一些成就，必须有超乎常人的好奇心和毅力等大．</w:t>
      </w:r>
    </w:p>
    <w:p w:rsidR="00716E7D" w:rsidRDefault="00814008" w:rsidP="00197704">
      <w:pPr>
        <w:spacing w:after="0" w:line="360" w:lineRule="auto"/>
        <w:rPr>
          <w:lang w:eastAsia="zh-CN"/>
        </w:rPr>
      </w:pPr>
      <w:r>
        <w:rPr>
          <w:color w:val="000000"/>
          <w:lang w:eastAsia="zh-CN"/>
        </w:rPr>
        <w:t>（</w:t>
      </w:r>
      <w:r>
        <w:rPr>
          <w:color w:val="000000"/>
          <w:lang w:eastAsia="zh-CN"/>
        </w:rPr>
        <w:t>2</w:t>
      </w:r>
      <w:r>
        <w:rPr>
          <w:color w:val="000000"/>
          <w:lang w:eastAsia="zh-CN"/>
        </w:rPr>
        <w:t>）伽利略望远镜用凸透镜做物镜，凹透镜做目镜，教材中提到的望远镜用两个凸透镜，或用凹面镜做物镜．</w:t>
      </w:r>
    </w:p>
    <w:p w:rsidR="00197704" w:rsidRDefault="00814008" w:rsidP="00197704">
      <w:pPr>
        <w:spacing w:after="0" w:line="360" w:lineRule="auto"/>
        <w:rPr>
          <w:lang w:eastAsia="zh-CN"/>
        </w:rPr>
      </w:pPr>
      <w:r>
        <w:rPr>
          <w:color w:val="000000"/>
          <w:lang w:eastAsia="zh-CN"/>
        </w:rPr>
        <w:t>分析：</w:t>
      </w:r>
      <w:r w:rsidR="00E84F8A">
        <w:rPr>
          <w:color w:val="000000"/>
          <w:lang w:eastAsia="zh-CN"/>
        </w:rPr>
        <w:t>（</w:t>
      </w:r>
      <w:r w:rsidR="00E84F8A">
        <w:rPr>
          <w:color w:val="000000"/>
          <w:lang w:eastAsia="zh-CN"/>
        </w:rPr>
        <w:t>1</w:t>
      </w:r>
      <w:r w:rsidR="00E84F8A">
        <w:rPr>
          <w:color w:val="000000"/>
          <w:lang w:eastAsia="zh-CN"/>
        </w:rPr>
        <w:t>）伽利略对事物具有好奇心，并且乐于探究，不怕困难，所以在物理学史上取得了一些成就；</w:t>
      </w:r>
    </w:p>
    <w:p w:rsidR="00716E7D" w:rsidRDefault="00814008" w:rsidP="00197704">
      <w:pPr>
        <w:spacing w:after="0" w:line="360" w:lineRule="auto"/>
        <w:rPr>
          <w:lang w:eastAsia="zh-CN"/>
        </w:rPr>
      </w:pPr>
      <w:r>
        <w:rPr>
          <w:color w:val="000000"/>
          <w:lang w:eastAsia="zh-CN"/>
        </w:rPr>
        <w:t>（</w:t>
      </w:r>
      <w:r>
        <w:rPr>
          <w:color w:val="000000"/>
          <w:lang w:eastAsia="zh-CN"/>
        </w:rPr>
        <w:t>2</w:t>
      </w:r>
      <w:r>
        <w:rPr>
          <w:color w:val="000000"/>
          <w:lang w:eastAsia="zh-CN"/>
        </w:rPr>
        <w:t>）掌握教材天文望远镜的构造，并与短文中的望远镜对比得出结论．</w:t>
      </w:r>
    </w:p>
    <w:p w:rsidR="00197704" w:rsidRDefault="00814008" w:rsidP="00197704">
      <w:pPr>
        <w:spacing w:after="0" w:line="360" w:lineRule="auto"/>
        <w:rPr>
          <w:lang w:eastAsia="zh-CN"/>
        </w:rPr>
      </w:pPr>
      <w:r>
        <w:rPr>
          <w:color w:val="000000"/>
          <w:lang w:eastAsia="zh-CN"/>
        </w:rPr>
        <w:t xml:space="preserve">19. </w:t>
      </w:r>
      <w:r>
        <w:rPr>
          <w:color w:val="000000"/>
          <w:lang w:eastAsia="zh-CN"/>
        </w:rPr>
        <w:t>（</w:t>
      </w:r>
      <w:r>
        <w:rPr>
          <w:color w:val="000000"/>
          <w:lang w:eastAsia="zh-CN"/>
        </w:rPr>
        <w:t>1</w:t>
      </w:r>
      <w:r>
        <w:rPr>
          <w:color w:val="000000"/>
          <w:lang w:eastAsia="zh-CN"/>
        </w:rPr>
        <w:t>）右</w:t>
      </w:r>
    </w:p>
    <w:p w:rsidR="00197704" w:rsidRDefault="00814008" w:rsidP="00197704">
      <w:pPr>
        <w:spacing w:after="0" w:line="360" w:lineRule="auto"/>
        <w:rPr>
          <w:lang w:eastAsia="zh-CN"/>
        </w:rPr>
      </w:pPr>
      <w:r>
        <w:rPr>
          <w:color w:val="000000"/>
          <w:lang w:eastAsia="zh-CN"/>
        </w:rPr>
        <w:t>（</w:t>
      </w:r>
      <w:r>
        <w:rPr>
          <w:color w:val="000000"/>
          <w:lang w:eastAsia="zh-CN"/>
        </w:rPr>
        <w:t>2</w:t>
      </w:r>
      <w:r>
        <w:rPr>
          <w:color w:val="000000"/>
          <w:lang w:eastAsia="zh-CN"/>
        </w:rPr>
        <w:t>）在玻片的两侧依次放置光源，观察微生物是否向相反的方向移动</w:t>
      </w:r>
    </w:p>
    <w:p w:rsidR="00716E7D" w:rsidRDefault="00814008" w:rsidP="00197704">
      <w:pPr>
        <w:spacing w:after="0" w:line="360" w:lineRule="auto"/>
        <w:rPr>
          <w:lang w:eastAsia="zh-CN"/>
        </w:rPr>
      </w:pPr>
      <w:r>
        <w:rPr>
          <w:color w:val="000000"/>
          <w:lang w:eastAsia="zh-CN"/>
        </w:rPr>
        <w:t>（</w:t>
      </w:r>
      <w:r>
        <w:rPr>
          <w:color w:val="000000"/>
          <w:lang w:eastAsia="zh-CN"/>
        </w:rPr>
        <w:t>3</w:t>
      </w:r>
      <w:r>
        <w:rPr>
          <w:color w:val="000000"/>
          <w:lang w:eastAsia="zh-CN"/>
        </w:rPr>
        <w:t>）微生物的移动方向可能与泥水中盐的分布有关</w:t>
      </w:r>
      <w:r>
        <w:rPr>
          <w:color w:val="000000"/>
          <w:lang w:eastAsia="zh-CN"/>
        </w:rPr>
        <w:t xml:space="preserve">   </w:t>
      </w:r>
    </w:p>
    <w:p w:rsidR="00197704" w:rsidRDefault="00814008" w:rsidP="00197704">
      <w:pPr>
        <w:spacing w:after="0" w:line="360" w:lineRule="auto"/>
      </w:pPr>
      <w:r>
        <w:rPr>
          <w:color w:val="000000"/>
        </w:rPr>
        <w:t xml:space="preserve">20. </w:t>
      </w:r>
      <w:r>
        <w:rPr>
          <w:color w:val="000000"/>
        </w:rPr>
        <w:t>（</w:t>
      </w:r>
      <w:r>
        <w:rPr>
          <w:color w:val="000000"/>
        </w:rPr>
        <w:t>1</w:t>
      </w:r>
      <w:r>
        <w:rPr>
          <w:color w:val="000000"/>
        </w:rPr>
        <w:t>）凸透；物</w:t>
      </w:r>
    </w:p>
    <w:p w:rsidR="00197704" w:rsidRDefault="00814008" w:rsidP="00197704">
      <w:pPr>
        <w:spacing w:after="0" w:line="360" w:lineRule="auto"/>
      </w:pPr>
      <w:r>
        <w:rPr>
          <w:color w:val="000000"/>
        </w:rPr>
        <w:t>（</w:t>
      </w:r>
      <w:r>
        <w:rPr>
          <w:color w:val="000000"/>
        </w:rPr>
        <w:t>2</w:t>
      </w:r>
      <w:r>
        <w:rPr>
          <w:color w:val="000000"/>
        </w:rPr>
        <w:t>）厚；</w:t>
      </w:r>
      <w:r>
        <w:rPr>
          <w:color w:val="000000"/>
        </w:rPr>
        <w:t>6--12mm</w:t>
      </w:r>
    </w:p>
    <w:p w:rsidR="00716E7D" w:rsidRDefault="00814008" w:rsidP="00197704">
      <w:pPr>
        <w:spacing w:after="0" w:line="360" w:lineRule="auto"/>
        <w:rPr>
          <w:lang w:eastAsia="zh-CN"/>
        </w:rPr>
      </w:pPr>
      <w:r>
        <w:rPr>
          <w:color w:val="000000"/>
          <w:lang w:eastAsia="zh-CN"/>
        </w:rPr>
        <w:t>（</w:t>
      </w:r>
      <w:r>
        <w:rPr>
          <w:color w:val="000000"/>
          <w:lang w:eastAsia="zh-CN"/>
        </w:rPr>
        <w:t>3</w:t>
      </w:r>
      <w:r>
        <w:rPr>
          <w:color w:val="000000"/>
          <w:lang w:eastAsia="zh-CN"/>
        </w:rPr>
        <w:t>）同一竖直直线上；倒立；上</w:t>
      </w:r>
      <w:r>
        <w:rPr>
          <w:color w:val="000000"/>
          <w:lang w:eastAsia="zh-CN"/>
        </w:rPr>
        <w:t xml:space="preserve">   </w:t>
      </w:r>
    </w:p>
    <w:p w:rsidR="00197704" w:rsidRDefault="00814008" w:rsidP="00197704">
      <w:pPr>
        <w:spacing w:after="0" w:line="360" w:lineRule="auto"/>
        <w:rPr>
          <w:lang w:eastAsia="zh-CN"/>
        </w:rPr>
      </w:pPr>
      <w:r>
        <w:rPr>
          <w:color w:val="000000"/>
          <w:lang w:eastAsia="zh-CN"/>
        </w:rPr>
        <w:t xml:space="preserve">21. </w:t>
      </w:r>
      <w:r>
        <w:rPr>
          <w:color w:val="000000"/>
          <w:lang w:eastAsia="zh-CN"/>
        </w:rPr>
        <w:t>（</w:t>
      </w:r>
      <w:r>
        <w:rPr>
          <w:color w:val="000000"/>
          <w:lang w:eastAsia="zh-CN"/>
        </w:rPr>
        <w:t>1</w:t>
      </w:r>
      <w:r>
        <w:rPr>
          <w:color w:val="000000"/>
          <w:lang w:eastAsia="zh-CN"/>
        </w:rPr>
        <w:t>）凹面镜、平面镜；；凸透镜</w:t>
      </w:r>
    </w:p>
    <w:p w:rsidR="00197704" w:rsidRDefault="00814008" w:rsidP="00197704">
      <w:pPr>
        <w:spacing w:after="0" w:line="360" w:lineRule="auto"/>
        <w:rPr>
          <w:lang w:eastAsia="zh-CN"/>
        </w:rPr>
      </w:pPr>
      <w:r>
        <w:rPr>
          <w:color w:val="000000"/>
          <w:lang w:eastAsia="zh-CN"/>
        </w:rPr>
        <w:lastRenderedPageBreak/>
        <w:t>（</w:t>
      </w:r>
      <w:r>
        <w:rPr>
          <w:color w:val="000000"/>
          <w:lang w:eastAsia="zh-CN"/>
        </w:rPr>
        <w:t>2</w:t>
      </w:r>
      <w:r>
        <w:rPr>
          <w:color w:val="000000"/>
          <w:lang w:eastAsia="zh-CN"/>
        </w:rPr>
        <w:t>）收集来自远处的光并反射到平面镜上；；起成像作用；；改变光的传播方向</w:t>
      </w:r>
    </w:p>
    <w:p w:rsidR="00716E7D" w:rsidRDefault="00814008" w:rsidP="00197704">
      <w:pPr>
        <w:spacing w:after="0" w:line="360" w:lineRule="auto"/>
        <w:rPr>
          <w:lang w:eastAsia="zh-CN"/>
        </w:rPr>
      </w:pPr>
      <w:r>
        <w:rPr>
          <w:color w:val="000000"/>
          <w:lang w:eastAsia="zh-CN"/>
        </w:rPr>
        <w:t>（</w:t>
      </w:r>
      <w:r>
        <w:rPr>
          <w:color w:val="000000"/>
          <w:lang w:eastAsia="zh-CN"/>
        </w:rPr>
        <w:t>3</w:t>
      </w:r>
      <w:r>
        <w:rPr>
          <w:color w:val="000000"/>
          <w:lang w:eastAsia="zh-CN"/>
        </w:rPr>
        <w:t>）凹面镜</w:t>
      </w:r>
      <w:r>
        <w:rPr>
          <w:color w:val="000000"/>
          <w:lang w:eastAsia="zh-CN"/>
        </w:rPr>
        <w:t xml:space="preserve">   </w:t>
      </w:r>
    </w:p>
    <w:p w:rsidR="00197704" w:rsidRDefault="00814008" w:rsidP="00197704">
      <w:pPr>
        <w:spacing w:after="0" w:line="360" w:lineRule="auto"/>
        <w:rPr>
          <w:lang w:eastAsia="zh-CN"/>
        </w:rPr>
      </w:pPr>
      <w:r>
        <w:rPr>
          <w:color w:val="000000"/>
          <w:lang w:eastAsia="zh-CN"/>
        </w:rPr>
        <w:t xml:space="preserve">22. </w:t>
      </w:r>
      <w:r>
        <w:rPr>
          <w:color w:val="000000"/>
          <w:lang w:eastAsia="zh-CN"/>
        </w:rPr>
        <w:t>（</w:t>
      </w:r>
      <w:r>
        <w:rPr>
          <w:color w:val="000000"/>
          <w:lang w:eastAsia="zh-CN"/>
        </w:rPr>
        <w:t>1</w:t>
      </w:r>
      <w:r>
        <w:rPr>
          <w:color w:val="000000"/>
          <w:lang w:eastAsia="zh-CN"/>
        </w:rPr>
        <w:t>）凸透；物</w:t>
      </w:r>
    </w:p>
    <w:p w:rsidR="00197704" w:rsidRDefault="00814008" w:rsidP="00197704">
      <w:pPr>
        <w:spacing w:after="0" w:line="360" w:lineRule="auto"/>
        <w:rPr>
          <w:lang w:eastAsia="zh-CN"/>
        </w:rPr>
      </w:pPr>
      <w:r>
        <w:rPr>
          <w:color w:val="000000"/>
          <w:lang w:eastAsia="zh-CN"/>
        </w:rPr>
        <w:t>（</w:t>
      </w:r>
      <w:r>
        <w:rPr>
          <w:color w:val="000000"/>
          <w:lang w:eastAsia="zh-CN"/>
        </w:rPr>
        <w:t>2</w:t>
      </w:r>
      <w:r>
        <w:rPr>
          <w:color w:val="000000"/>
          <w:lang w:eastAsia="zh-CN"/>
        </w:rPr>
        <w:t>）实</w:t>
      </w:r>
    </w:p>
    <w:p w:rsidR="00197704" w:rsidRDefault="00814008" w:rsidP="00197704">
      <w:pPr>
        <w:spacing w:after="0" w:line="360" w:lineRule="auto"/>
        <w:rPr>
          <w:lang w:eastAsia="zh-CN"/>
        </w:rPr>
      </w:pPr>
      <w:r>
        <w:rPr>
          <w:color w:val="000000"/>
          <w:lang w:eastAsia="zh-CN"/>
        </w:rPr>
        <w:t>（</w:t>
      </w:r>
      <w:r>
        <w:rPr>
          <w:color w:val="000000"/>
          <w:lang w:eastAsia="zh-CN"/>
        </w:rPr>
        <w:t>3</w:t>
      </w:r>
      <w:r>
        <w:rPr>
          <w:color w:val="000000"/>
          <w:lang w:eastAsia="zh-CN"/>
        </w:rPr>
        <w:t xml:space="preserve">）厚；　</w:t>
      </w:r>
      <w:r>
        <w:rPr>
          <w:color w:val="000000"/>
          <w:lang w:eastAsia="zh-CN"/>
        </w:rPr>
        <w:t>6</w:t>
      </w:r>
      <w:r>
        <w:rPr>
          <w:color w:val="000000"/>
          <w:lang w:eastAsia="zh-CN"/>
        </w:rPr>
        <w:t>～</w:t>
      </w:r>
      <w:r>
        <w:rPr>
          <w:color w:val="000000"/>
          <w:lang w:eastAsia="zh-CN"/>
        </w:rPr>
        <w:t>12mm</w:t>
      </w:r>
      <w:r>
        <w:rPr>
          <w:color w:val="000000"/>
          <w:lang w:eastAsia="zh-CN"/>
        </w:rPr>
        <w:t xml:space="preserve">　</w:t>
      </w:r>
    </w:p>
    <w:p w:rsidR="00197704" w:rsidRDefault="00814008" w:rsidP="00197704">
      <w:pPr>
        <w:spacing w:after="0" w:line="360" w:lineRule="auto"/>
        <w:rPr>
          <w:lang w:eastAsia="zh-CN"/>
        </w:rPr>
      </w:pPr>
      <w:r>
        <w:rPr>
          <w:color w:val="000000"/>
          <w:lang w:eastAsia="zh-CN"/>
        </w:rPr>
        <w:t>（</w:t>
      </w:r>
      <w:r>
        <w:rPr>
          <w:color w:val="000000"/>
          <w:lang w:eastAsia="zh-CN"/>
        </w:rPr>
        <w:t>4</w:t>
      </w:r>
      <w:r>
        <w:rPr>
          <w:color w:val="000000"/>
          <w:lang w:eastAsia="zh-CN"/>
        </w:rPr>
        <w:t>）目；直线；水平；虚；大；倒立；顺；上</w:t>
      </w:r>
    </w:p>
    <w:p w:rsidR="00716E7D" w:rsidRDefault="00814008" w:rsidP="00197704">
      <w:pPr>
        <w:spacing w:after="0" w:line="360" w:lineRule="auto"/>
        <w:rPr>
          <w:lang w:eastAsia="zh-CN"/>
        </w:rPr>
      </w:pPr>
      <w:r>
        <w:rPr>
          <w:color w:val="000000"/>
          <w:lang w:eastAsia="zh-CN"/>
        </w:rPr>
        <w:t>（</w:t>
      </w:r>
      <w:r>
        <w:rPr>
          <w:color w:val="000000"/>
          <w:lang w:eastAsia="zh-CN"/>
        </w:rPr>
        <w:t>5</w:t>
      </w:r>
      <w:r>
        <w:rPr>
          <w:color w:val="000000"/>
          <w:lang w:eastAsia="zh-CN"/>
        </w:rPr>
        <w:t>）远视</w:t>
      </w:r>
      <w:r>
        <w:rPr>
          <w:color w:val="000000"/>
          <w:lang w:eastAsia="zh-CN"/>
        </w:rPr>
        <w:t xml:space="preserve">   </w:t>
      </w:r>
    </w:p>
    <w:sectPr w:rsidR="00716E7D" w:rsidSect="004F1219">
      <w:headerReference w:type="even" r:id="rId20"/>
      <w:headerReference w:type="first" r:id="rId21"/>
      <w:pgSz w:w="11907" w:h="16839"/>
      <w:pgMar w:top="1134" w:right="283" w:bottom="1134" w:left="284" w:header="397" w:footer="340" w:gutter="0"/>
      <w:pgNumType w:chapStyle="1"/>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4008" w:rsidRDefault="00814008" w:rsidP="008E1C0B">
      <w:pPr>
        <w:spacing w:after="0" w:line="240" w:lineRule="auto"/>
      </w:pPr>
      <w:r>
        <w:separator/>
      </w:r>
    </w:p>
  </w:endnote>
  <w:endnote w:type="continuationSeparator" w:id="0">
    <w:p w:rsidR="00814008" w:rsidRDefault="00814008" w:rsidP="008E1C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4008" w:rsidRDefault="00814008" w:rsidP="008E1C0B">
      <w:pPr>
        <w:spacing w:after="0" w:line="240" w:lineRule="auto"/>
      </w:pPr>
      <w:r>
        <w:separator/>
      </w:r>
    </w:p>
  </w:footnote>
  <w:footnote w:type="continuationSeparator" w:id="0">
    <w:p w:rsidR="00814008" w:rsidRDefault="00814008" w:rsidP="008E1C0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6E7D" w:rsidRDefault="008E1C0B">
    <w:pPr>
      <w:pStyle w:val="a5"/>
      <w:pBdr>
        <w:bottom w:val="none" w:sz="0" w:space="0" w:color="auto"/>
      </w:pBdr>
    </w:pPr>
    <w:r>
      <w:pict>
        <v:rect id="Rectangle 7" o:spid="_x0000_s2049" style="position:absolute;left:0;text-align:left;margin-left:1056.4pt;margin-top:-43pt;width:42.15pt;height:57pt;z-index:1" o:preferrelative="t" fillcolor="gray"/>
      </w:pict>
    </w:r>
    <w:r>
      <w:pict>
        <v:shapetype id="_x0000_t202" coordsize="21600,21600" o:spt="202" path="m,l,21600r21600,l21600,xe">
          <v:stroke joinstyle="miter"/>
          <v:path gradientshapeok="t" o:connecttype="rect"/>
        </v:shapetype>
        <v:shape id="Quad Arrow 1" o:spid="_x0000_s2050" type="#_x0000_t202" style="position:absolute;left:0;text-align:left;margin-left:1098.55pt;margin-top:-43pt;width:31.6pt;height:843pt;z-index:3;v-text-anchor:middle" o:preferrelative="t">
          <v:textbox style="layout-flow:vertical;mso-layout-flow-alt:bottom-to-top">
            <w:txbxContent>
              <w:p w:rsidR="00716E7D" w:rsidRDefault="00814008">
                <w:pPr>
                  <w:spacing w:after="0" w:line="240" w:lineRule="auto"/>
                  <w:jc w:val="distribute"/>
                  <w:rPr>
                    <w:lang w:eastAsia="zh-CN"/>
                  </w:rPr>
                </w:pPr>
                <w:r>
                  <w:rPr>
                    <w:rFonts w:hint="eastAsia"/>
                    <w:lang w:eastAsia="zh-CN"/>
                  </w:rPr>
                  <w:t>…………○…………外…………○…………装…………○…………订…………○…………线…………○…………</w:t>
                </w:r>
              </w:p>
            </w:txbxContent>
          </v:textbox>
        </v:shape>
      </w:pict>
    </w:r>
    <w:r>
      <w:pict>
        <v:shape id="Quad Arrow 3" o:spid="_x0000_s2051" type="#_x0000_t202" style="position:absolute;left:0;text-align:left;margin-left:1056.4pt;margin-top:-43pt;width:42.15pt;height:843pt;z-index:4;v-text-anchor:middle" o:preferrelative="t" fillcolor="#d8d8d8">
          <v:textbox style="layout-flow:vertical;mso-layout-flow-alt:bottom-to-top">
            <w:txbxContent>
              <w:p w:rsidR="00716E7D" w:rsidRDefault="00814008" w:rsidP="004F1219">
                <w:pPr>
                  <w:spacing w:beforeLines="100" w:afterLines="100" w:line="240" w:lineRule="auto"/>
                  <w:jc w:val="center"/>
                  <w:rPr>
                    <w:lang w:eastAsia="zh-CN"/>
                  </w:rPr>
                </w:pPr>
                <w:r>
                  <w:rPr>
                    <w:rFonts w:hint="eastAsia"/>
                    <w:lang w:eastAsia="zh-CN"/>
                  </w:rPr>
                  <w:t>※※请※※不※※要※※在※※装※※订※※线※※内※※答※※题※※</w:t>
                </w:r>
              </w:p>
            </w:txbxContent>
          </v:textbox>
        </v:shape>
      </w:pict>
    </w:r>
    <w:r>
      <w:pict>
        <v:shape id="Quad Arrow 5" o:spid="_x0000_s2052" type="#_x0000_t202" style="position:absolute;left:0;text-align:left;margin-left:1025.45pt;margin-top:-43pt;width:30.95pt;height:843pt;z-index:5;v-text-anchor:middle" o:preferrelative="t">
          <v:textbox style="layout-flow:vertical;mso-layout-flow-alt:bottom-to-top">
            <w:txbxContent>
              <w:p w:rsidR="00716E7D" w:rsidRDefault="00814008">
                <w:pPr>
                  <w:spacing w:after="0" w:line="240" w:lineRule="auto"/>
                  <w:jc w:val="distribute"/>
                  <w:rPr>
                    <w:lang w:eastAsia="zh-CN"/>
                  </w:rPr>
                </w:pPr>
                <w:r>
                  <w:rPr>
                    <w:rFonts w:hint="eastAsia"/>
                    <w:lang w:eastAsia="zh-CN"/>
                  </w:rPr>
                  <w:t>…………○…………内…………○…………装…………○…………订…………○…………线…………○…………</w:t>
                </w:r>
              </w:p>
            </w:txbxContent>
          </v:textbox>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1C0B" w:rsidRDefault="008E1C0B">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6" type="#_x0000_t75" style="position:absolute;margin-left:10pt;margin-top:1000pt;width:27pt;height:21pt;z-index:2;mso-position-horizontal-relative:page;mso-position-vertical-relative:page">
          <v:imagedata r:id="rId1" o:title=""/>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3428C"/>
    <w:multiLevelType w:val="hybridMultilevel"/>
    <w:tmpl w:val="73DE9AFC"/>
    <w:lvl w:ilvl="0" w:tplc="F0207F4C">
      <w:start w:val="1"/>
      <w:numFmt w:val="decimal"/>
      <w:lvlText w:val="%1."/>
      <w:lvlJc w:val="left"/>
      <w:pPr>
        <w:ind w:left="720" w:hanging="360"/>
      </w:pPr>
    </w:lvl>
    <w:lvl w:ilvl="1" w:tplc="08CA7638" w:tentative="1">
      <w:start w:val="1"/>
      <w:numFmt w:val="lowerLetter"/>
      <w:lvlText w:val="%2."/>
      <w:lvlJc w:val="left"/>
      <w:pPr>
        <w:ind w:left="1440" w:hanging="360"/>
      </w:pPr>
    </w:lvl>
    <w:lvl w:ilvl="2" w:tplc="AE103916" w:tentative="1">
      <w:start w:val="1"/>
      <w:numFmt w:val="lowerRoman"/>
      <w:lvlText w:val="%3."/>
      <w:lvlJc w:val="right"/>
      <w:pPr>
        <w:ind w:left="2160" w:hanging="180"/>
      </w:pPr>
    </w:lvl>
    <w:lvl w:ilvl="3" w:tplc="736463DA" w:tentative="1">
      <w:start w:val="1"/>
      <w:numFmt w:val="decimal"/>
      <w:lvlText w:val="%4."/>
      <w:lvlJc w:val="left"/>
      <w:pPr>
        <w:ind w:left="2880" w:hanging="360"/>
      </w:pPr>
    </w:lvl>
    <w:lvl w:ilvl="4" w:tplc="10D627C8" w:tentative="1">
      <w:start w:val="1"/>
      <w:numFmt w:val="lowerLetter"/>
      <w:lvlText w:val="%5."/>
      <w:lvlJc w:val="left"/>
      <w:pPr>
        <w:ind w:left="3600" w:hanging="360"/>
      </w:pPr>
    </w:lvl>
    <w:lvl w:ilvl="5" w:tplc="9176018A" w:tentative="1">
      <w:start w:val="1"/>
      <w:numFmt w:val="lowerRoman"/>
      <w:lvlText w:val="%6."/>
      <w:lvlJc w:val="right"/>
      <w:pPr>
        <w:ind w:left="4320" w:hanging="180"/>
      </w:pPr>
    </w:lvl>
    <w:lvl w:ilvl="6" w:tplc="41BADBEA" w:tentative="1">
      <w:start w:val="1"/>
      <w:numFmt w:val="decimal"/>
      <w:lvlText w:val="%7."/>
      <w:lvlJc w:val="left"/>
      <w:pPr>
        <w:ind w:left="5040" w:hanging="360"/>
      </w:pPr>
    </w:lvl>
    <w:lvl w:ilvl="7" w:tplc="1EC86A94" w:tentative="1">
      <w:start w:val="1"/>
      <w:numFmt w:val="lowerLetter"/>
      <w:lvlText w:val="%8."/>
      <w:lvlJc w:val="left"/>
      <w:pPr>
        <w:ind w:left="5760" w:hanging="360"/>
      </w:pPr>
    </w:lvl>
    <w:lvl w:ilvl="8" w:tplc="0F0C9274" w:tentative="1">
      <w:start w:val="1"/>
      <w:numFmt w:val="lowerRoman"/>
      <w:lvlText w:val="%9."/>
      <w:lvlJc w:val="right"/>
      <w:pPr>
        <w:ind w:left="6480" w:hanging="180"/>
      </w:pPr>
    </w:lvl>
  </w:abstractNum>
  <w:abstractNum w:abstractNumId="1">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516B4C7F"/>
    <w:multiLevelType w:val="hybridMultilevel"/>
    <w:tmpl w:val="D562937E"/>
    <w:lvl w:ilvl="0" w:tplc="DE5885AA">
      <w:start w:val="1"/>
      <w:numFmt w:val="bullet"/>
      <w:lvlText w:val=""/>
      <w:lvlJc w:val="left"/>
      <w:pPr>
        <w:ind w:left="720" w:hanging="360"/>
      </w:pPr>
      <w:rPr>
        <w:rFonts w:ascii="Symbol" w:hAnsi="Symbol" w:hint="default"/>
      </w:rPr>
    </w:lvl>
    <w:lvl w:ilvl="1" w:tplc="74DCB0FA" w:tentative="1">
      <w:start w:val="1"/>
      <w:numFmt w:val="bullet"/>
      <w:lvlText w:val="o"/>
      <w:lvlJc w:val="left"/>
      <w:pPr>
        <w:ind w:left="1440" w:hanging="360"/>
      </w:pPr>
      <w:rPr>
        <w:rFonts w:ascii="Courier New" w:hAnsi="Courier New" w:cs="Courier New" w:hint="default"/>
      </w:rPr>
    </w:lvl>
    <w:lvl w:ilvl="2" w:tplc="0832C892" w:tentative="1">
      <w:start w:val="1"/>
      <w:numFmt w:val="bullet"/>
      <w:lvlText w:val=""/>
      <w:lvlJc w:val="left"/>
      <w:pPr>
        <w:ind w:left="2160" w:hanging="360"/>
      </w:pPr>
      <w:rPr>
        <w:rFonts w:ascii="Wingdings" w:hAnsi="Wingdings" w:hint="default"/>
      </w:rPr>
    </w:lvl>
    <w:lvl w:ilvl="3" w:tplc="1D14D1F0" w:tentative="1">
      <w:start w:val="1"/>
      <w:numFmt w:val="bullet"/>
      <w:lvlText w:val=""/>
      <w:lvlJc w:val="left"/>
      <w:pPr>
        <w:ind w:left="2880" w:hanging="360"/>
      </w:pPr>
      <w:rPr>
        <w:rFonts w:ascii="Symbol" w:hAnsi="Symbol" w:hint="default"/>
      </w:rPr>
    </w:lvl>
    <w:lvl w:ilvl="4" w:tplc="A4BEB692" w:tentative="1">
      <w:start w:val="1"/>
      <w:numFmt w:val="bullet"/>
      <w:lvlText w:val="o"/>
      <w:lvlJc w:val="left"/>
      <w:pPr>
        <w:ind w:left="3600" w:hanging="360"/>
      </w:pPr>
      <w:rPr>
        <w:rFonts w:ascii="Courier New" w:hAnsi="Courier New" w:cs="Courier New" w:hint="default"/>
      </w:rPr>
    </w:lvl>
    <w:lvl w:ilvl="5" w:tplc="B5C6F472" w:tentative="1">
      <w:start w:val="1"/>
      <w:numFmt w:val="bullet"/>
      <w:lvlText w:val=""/>
      <w:lvlJc w:val="left"/>
      <w:pPr>
        <w:ind w:left="4320" w:hanging="360"/>
      </w:pPr>
      <w:rPr>
        <w:rFonts w:ascii="Wingdings" w:hAnsi="Wingdings" w:hint="default"/>
      </w:rPr>
    </w:lvl>
    <w:lvl w:ilvl="6" w:tplc="772EA956" w:tentative="1">
      <w:start w:val="1"/>
      <w:numFmt w:val="bullet"/>
      <w:lvlText w:val=""/>
      <w:lvlJc w:val="left"/>
      <w:pPr>
        <w:ind w:left="5040" w:hanging="360"/>
      </w:pPr>
      <w:rPr>
        <w:rFonts w:ascii="Symbol" w:hAnsi="Symbol" w:hint="default"/>
      </w:rPr>
    </w:lvl>
    <w:lvl w:ilvl="7" w:tplc="D0DAB5A2" w:tentative="1">
      <w:start w:val="1"/>
      <w:numFmt w:val="bullet"/>
      <w:lvlText w:val="o"/>
      <w:lvlJc w:val="left"/>
      <w:pPr>
        <w:ind w:left="5760" w:hanging="360"/>
      </w:pPr>
      <w:rPr>
        <w:rFonts w:ascii="Courier New" w:hAnsi="Courier New" w:cs="Courier New" w:hint="default"/>
      </w:rPr>
    </w:lvl>
    <w:lvl w:ilvl="8" w:tplc="9B16099C" w:tentative="1">
      <w:start w:val="1"/>
      <w:numFmt w:val="bullet"/>
      <w:lvlText w:val=""/>
      <w:lvlJc w:val="left"/>
      <w:pPr>
        <w:ind w:left="6480" w:hanging="360"/>
      </w:pPr>
      <w:rPr>
        <w:rFonts w:ascii="Wingdings" w:hAnsi="Wingdings" w:hint="default"/>
      </w:rPr>
    </w:lvl>
  </w:abstractNum>
  <w:abstractNum w:abstractNumId="5">
    <w:nsid w:val="52277BEC"/>
    <w:multiLevelType w:val="hybridMultilevel"/>
    <w:tmpl w:val="E200B14C"/>
    <w:lvl w:ilvl="0" w:tplc="FC34F268">
      <w:start w:val="1"/>
      <w:numFmt w:val="bullet"/>
      <w:lvlText w:val=""/>
      <w:lvlJc w:val="left"/>
      <w:pPr>
        <w:ind w:left="720" w:hanging="360"/>
      </w:pPr>
      <w:rPr>
        <w:rFonts w:ascii="Symbol" w:hAnsi="Symbol" w:hint="default"/>
      </w:rPr>
    </w:lvl>
    <w:lvl w:ilvl="1" w:tplc="449A4B54" w:tentative="1">
      <w:start w:val="1"/>
      <w:numFmt w:val="bullet"/>
      <w:lvlText w:val="o"/>
      <w:lvlJc w:val="left"/>
      <w:pPr>
        <w:ind w:left="1440" w:hanging="360"/>
      </w:pPr>
      <w:rPr>
        <w:rFonts w:ascii="Courier New" w:hAnsi="Courier New" w:cs="Courier New" w:hint="default"/>
      </w:rPr>
    </w:lvl>
    <w:lvl w:ilvl="2" w:tplc="3CE21696" w:tentative="1">
      <w:start w:val="1"/>
      <w:numFmt w:val="bullet"/>
      <w:lvlText w:val=""/>
      <w:lvlJc w:val="left"/>
      <w:pPr>
        <w:ind w:left="2160" w:hanging="360"/>
      </w:pPr>
      <w:rPr>
        <w:rFonts w:ascii="Wingdings" w:hAnsi="Wingdings" w:hint="default"/>
      </w:rPr>
    </w:lvl>
    <w:lvl w:ilvl="3" w:tplc="DF8802BA" w:tentative="1">
      <w:start w:val="1"/>
      <w:numFmt w:val="bullet"/>
      <w:lvlText w:val=""/>
      <w:lvlJc w:val="left"/>
      <w:pPr>
        <w:ind w:left="2880" w:hanging="360"/>
      </w:pPr>
      <w:rPr>
        <w:rFonts w:ascii="Symbol" w:hAnsi="Symbol" w:hint="default"/>
      </w:rPr>
    </w:lvl>
    <w:lvl w:ilvl="4" w:tplc="09E04808" w:tentative="1">
      <w:start w:val="1"/>
      <w:numFmt w:val="bullet"/>
      <w:lvlText w:val="o"/>
      <w:lvlJc w:val="left"/>
      <w:pPr>
        <w:ind w:left="3600" w:hanging="360"/>
      </w:pPr>
      <w:rPr>
        <w:rFonts w:ascii="Courier New" w:hAnsi="Courier New" w:cs="Courier New" w:hint="default"/>
      </w:rPr>
    </w:lvl>
    <w:lvl w:ilvl="5" w:tplc="AC780620" w:tentative="1">
      <w:start w:val="1"/>
      <w:numFmt w:val="bullet"/>
      <w:lvlText w:val=""/>
      <w:lvlJc w:val="left"/>
      <w:pPr>
        <w:ind w:left="4320" w:hanging="360"/>
      </w:pPr>
      <w:rPr>
        <w:rFonts w:ascii="Wingdings" w:hAnsi="Wingdings" w:hint="default"/>
      </w:rPr>
    </w:lvl>
    <w:lvl w:ilvl="6" w:tplc="4D18E28E" w:tentative="1">
      <w:start w:val="1"/>
      <w:numFmt w:val="bullet"/>
      <w:lvlText w:val=""/>
      <w:lvlJc w:val="left"/>
      <w:pPr>
        <w:ind w:left="5040" w:hanging="360"/>
      </w:pPr>
      <w:rPr>
        <w:rFonts w:ascii="Symbol" w:hAnsi="Symbol" w:hint="default"/>
      </w:rPr>
    </w:lvl>
    <w:lvl w:ilvl="7" w:tplc="00CAA07E" w:tentative="1">
      <w:start w:val="1"/>
      <w:numFmt w:val="bullet"/>
      <w:lvlText w:val="o"/>
      <w:lvlJc w:val="left"/>
      <w:pPr>
        <w:ind w:left="5760" w:hanging="360"/>
      </w:pPr>
      <w:rPr>
        <w:rFonts w:ascii="Courier New" w:hAnsi="Courier New" w:cs="Courier New" w:hint="default"/>
      </w:rPr>
    </w:lvl>
    <w:lvl w:ilvl="8" w:tplc="6EC60524" w:tentative="1">
      <w:start w:val="1"/>
      <w:numFmt w:val="bullet"/>
      <w:lvlText w:val=""/>
      <w:lvlJc w:val="left"/>
      <w:pPr>
        <w:ind w:left="6480" w:hanging="360"/>
      </w:pPr>
      <w:rPr>
        <w:rFonts w:ascii="Wingdings" w:hAnsi="Wingdings" w:hint="default"/>
      </w:rPr>
    </w:lvl>
  </w:abstractNum>
  <w:abstractNum w:abstractNumId="6">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6792213"/>
    <w:multiLevelType w:val="hybridMultilevel"/>
    <w:tmpl w:val="C502613C"/>
    <w:lvl w:ilvl="0" w:tplc="508204CE">
      <w:start w:val="1"/>
      <w:numFmt w:val="decimal"/>
      <w:lvlText w:val="%1."/>
      <w:lvlJc w:val="left"/>
      <w:pPr>
        <w:ind w:left="720" w:hanging="360"/>
      </w:pPr>
    </w:lvl>
    <w:lvl w:ilvl="1" w:tplc="D3FE30B8" w:tentative="1">
      <w:start w:val="1"/>
      <w:numFmt w:val="lowerLetter"/>
      <w:lvlText w:val="%2."/>
      <w:lvlJc w:val="left"/>
      <w:pPr>
        <w:ind w:left="1440" w:hanging="360"/>
      </w:pPr>
    </w:lvl>
    <w:lvl w:ilvl="2" w:tplc="82A8F0BC" w:tentative="1">
      <w:start w:val="1"/>
      <w:numFmt w:val="lowerRoman"/>
      <w:lvlText w:val="%3."/>
      <w:lvlJc w:val="right"/>
      <w:pPr>
        <w:ind w:left="2160" w:hanging="180"/>
      </w:pPr>
    </w:lvl>
    <w:lvl w:ilvl="3" w:tplc="1FA8D108" w:tentative="1">
      <w:start w:val="1"/>
      <w:numFmt w:val="decimal"/>
      <w:lvlText w:val="%4."/>
      <w:lvlJc w:val="left"/>
      <w:pPr>
        <w:ind w:left="2880" w:hanging="360"/>
      </w:pPr>
    </w:lvl>
    <w:lvl w:ilvl="4" w:tplc="CD12ADE8" w:tentative="1">
      <w:start w:val="1"/>
      <w:numFmt w:val="lowerLetter"/>
      <w:lvlText w:val="%5."/>
      <w:lvlJc w:val="left"/>
      <w:pPr>
        <w:ind w:left="3600" w:hanging="360"/>
      </w:pPr>
    </w:lvl>
    <w:lvl w:ilvl="5" w:tplc="14DECFE2" w:tentative="1">
      <w:start w:val="1"/>
      <w:numFmt w:val="lowerRoman"/>
      <w:lvlText w:val="%6."/>
      <w:lvlJc w:val="right"/>
      <w:pPr>
        <w:ind w:left="4320" w:hanging="180"/>
      </w:pPr>
    </w:lvl>
    <w:lvl w:ilvl="6" w:tplc="D206D050" w:tentative="1">
      <w:start w:val="1"/>
      <w:numFmt w:val="decimal"/>
      <w:lvlText w:val="%7."/>
      <w:lvlJc w:val="left"/>
      <w:pPr>
        <w:ind w:left="5040" w:hanging="360"/>
      </w:pPr>
    </w:lvl>
    <w:lvl w:ilvl="7" w:tplc="411E6AA0" w:tentative="1">
      <w:start w:val="1"/>
      <w:numFmt w:val="lowerLetter"/>
      <w:lvlText w:val="%8."/>
      <w:lvlJc w:val="left"/>
      <w:pPr>
        <w:ind w:left="5760" w:hanging="360"/>
      </w:pPr>
    </w:lvl>
    <w:lvl w:ilvl="8" w:tplc="FA22794A" w:tentative="1">
      <w:start w:val="1"/>
      <w:numFmt w:val="lowerRoman"/>
      <w:lvlText w:val="%9."/>
      <w:lvlJc w:val="right"/>
      <w:pPr>
        <w:ind w:left="6480" w:hanging="180"/>
      </w:pPr>
    </w:lvl>
  </w:abstractNum>
  <w:abstractNum w:abstractNumId="8">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7"/>
  </w:num>
  <w:num w:numId="3">
    <w:abstractNumId w:val="8"/>
  </w:num>
  <w:num w:numId="4">
    <w:abstractNumId w:val="6"/>
  </w:num>
  <w:num w:numId="5">
    <w:abstractNumId w:val="2"/>
  </w:num>
  <w:num w:numId="6">
    <w:abstractNumId w:val="1"/>
  </w:num>
  <w:num w:numId="7">
    <w:abstractNumId w:val="3"/>
  </w:num>
  <w:num w:numId="8">
    <w:abstractNumId w:val="5"/>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81CD1"/>
    <w:rsid w:val="00035A1A"/>
    <w:rsid w:val="00081CD1"/>
    <w:rsid w:val="00105B32"/>
    <w:rsid w:val="0016193D"/>
    <w:rsid w:val="00170002"/>
    <w:rsid w:val="0019595E"/>
    <w:rsid w:val="00197704"/>
    <w:rsid w:val="001D2BB9"/>
    <w:rsid w:val="00243F78"/>
    <w:rsid w:val="00244DEA"/>
    <w:rsid w:val="002A22FB"/>
    <w:rsid w:val="002B1B52"/>
    <w:rsid w:val="002B79A1"/>
    <w:rsid w:val="002C5454"/>
    <w:rsid w:val="002F406B"/>
    <w:rsid w:val="003C7056"/>
    <w:rsid w:val="004621D6"/>
    <w:rsid w:val="004A7EC2"/>
    <w:rsid w:val="004B0B79"/>
    <w:rsid w:val="004F1219"/>
    <w:rsid w:val="0052166A"/>
    <w:rsid w:val="00570E98"/>
    <w:rsid w:val="0067274E"/>
    <w:rsid w:val="006B7A92"/>
    <w:rsid w:val="006D054F"/>
    <w:rsid w:val="00716E7D"/>
    <w:rsid w:val="00751BBD"/>
    <w:rsid w:val="00777D0A"/>
    <w:rsid w:val="007A43E3"/>
    <w:rsid w:val="0081069C"/>
    <w:rsid w:val="00814008"/>
    <w:rsid w:val="008222E8"/>
    <w:rsid w:val="00827CAC"/>
    <w:rsid w:val="008512EA"/>
    <w:rsid w:val="008860DB"/>
    <w:rsid w:val="008977BC"/>
    <w:rsid w:val="008E0712"/>
    <w:rsid w:val="008E1C0B"/>
    <w:rsid w:val="00902F56"/>
    <w:rsid w:val="00903B0A"/>
    <w:rsid w:val="009413CA"/>
    <w:rsid w:val="0099608E"/>
    <w:rsid w:val="009A1E5B"/>
    <w:rsid w:val="009B1FC3"/>
    <w:rsid w:val="00A00BCA"/>
    <w:rsid w:val="00A25206"/>
    <w:rsid w:val="00A35226"/>
    <w:rsid w:val="00A45102"/>
    <w:rsid w:val="00A747B5"/>
    <w:rsid w:val="00A8793C"/>
    <w:rsid w:val="00A93CE9"/>
    <w:rsid w:val="00AA525A"/>
    <w:rsid w:val="00AD40B2"/>
    <w:rsid w:val="00AE4496"/>
    <w:rsid w:val="00AF3E37"/>
    <w:rsid w:val="00B255F7"/>
    <w:rsid w:val="00B63FEF"/>
    <w:rsid w:val="00B71ACD"/>
    <w:rsid w:val="00C00B1C"/>
    <w:rsid w:val="00C205D4"/>
    <w:rsid w:val="00C26A2D"/>
    <w:rsid w:val="00C84C25"/>
    <w:rsid w:val="00D035E3"/>
    <w:rsid w:val="00D2160C"/>
    <w:rsid w:val="00D34D58"/>
    <w:rsid w:val="00D36692"/>
    <w:rsid w:val="00D4079E"/>
    <w:rsid w:val="00D51F5D"/>
    <w:rsid w:val="00D67A68"/>
    <w:rsid w:val="00DA5268"/>
    <w:rsid w:val="00DC3A35"/>
    <w:rsid w:val="00DD58AD"/>
    <w:rsid w:val="00E200C6"/>
    <w:rsid w:val="00E629F3"/>
    <w:rsid w:val="00E7434B"/>
    <w:rsid w:val="00E74CE9"/>
    <w:rsid w:val="00E84440"/>
    <w:rsid w:val="00E84F8A"/>
    <w:rsid w:val="00EA7F9A"/>
    <w:rsid w:val="00EC3E51"/>
    <w:rsid w:val="00ED4BBB"/>
    <w:rsid w:val="00EE6DE3"/>
    <w:rsid w:val="00EE7645"/>
    <w:rsid w:val="00F47B26"/>
    <w:rsid w:val="00F86A70"/>
    <w:rsid w:val="00F926C7"/>
    <w:rsid w:val="00FC2F6C"/>
    <w:rsid w:val="12A56D78"/>
    <w:rsid w:val="19304636"/>
    <w:rsid w:val="223C1B9E"/>
    <w:rsid w:val="2A2C37B0"/>
    <w:rsid w:val="30845948"/>
    <w:rsid w:val="36016353"/>
    <w:rsid w:val="3A7F5F3E"/>
    <w:rsid w:val="3AFD626E"/>
    <w:rsid w:val="4BF531BC"/>
    <w:rsid w:val="51C86D51"/>
    <w:rsid w:val="5313089A"/>
    <w:rsid w:val="7F80437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uiPriority="99"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qFormat="1"/>
    <w:lsdException w:name="No List" w:uiPriority="99"/>
    <w:lsdException w:name="Outline List 1" w:uiPriority="99"/>
    <w:lsdException w:name="Outline List 2" w:uiPriority="99"/>
    <w:lsdException w:name="Outline List 3" w:uiPriority="99"/>
    <w:lsdException w:name="Balloon Text" w:semiHidden="0" w:uiPriority="99" w:qFormat="1"/>
    <w:lsdException w:name="Table Grid" w:semiHidden="0" w:uiPriority="59" w:unhideWhenUsed="0"/>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1C0B"/>
    <w:pPr>
      <w:spacing w:after="120" w:line="288" w:lineRule="auto"/>
      <w:textAlignment w:val="center"/>
    </w:pPr>
    <w:rPr>
      <w:rFonts w:ascii="Calibri" w:hAnsi="Calibri"/>
      <w:sz w:val="21"/>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sid w:val="008E1C0B"/>
    <w:rPr>
      <w:rFonts w:ascii="Times New Roman" w:hAnsi="Times New Roman"/>
      <w:sz w:val="18"/>
      <w:szCs w:val="18"/>
      <w:lang/>
    </w:rPr>
  </w:style>
  <w:style w:type="paragraph" w:styleId="a4">
    <w:name w:val="footer"/>
    <w:basedOn w:val="a"/>
    <w:link w:val="Char0"/>
    <w:uiPriority w:val="99"/>
    <w:unhideWhenUsed/>
    <w:qFormat/>
    <w:rsid w:val="008E1C0B"/>
    <w:pPr>
      <w:widowControl w:val="0"/>
      <w:tabs>
        <w:tab w:val="center" w:pos="4153"/>
        <w:tab w:val="right" w:pos="8306"/>
      </w:tabs>
      <w:snapToGrid w:val="0"/>
      <w:spacing w:after="0" w:line="240" w:lineRule="auto"/>
    </w:pPr>
    <w:rPr>
      <w:rFonts w:ascii="Times New Roman" w:hAnsi="Times New Roman"/>
      <w:sz w:val="18"/>
      <w:szCs w:val="18"/>
      <w:lang/>
    </w:rPr>
  </w:style>
  <w:style w:type="paragraph" w:styleId="a5">
    <w:name w:val="header"/>
    <w:basedOn w:val="a"/>
    <w:link w:val="Char1"/>
    <w:uiPriority w:val="99"/>
    <w:unhideWhenUsed/>
    <w:qFormat/>
    <w:rsid w:val="008E1C0B"/>
    <w:pPr>
      <w:widowControl w:val="0"/>
      <w:pBdr>
        <w:bottom w:val="single" w:sz="6" w:space="1" w:color="auto"/>
      </w:pBdr>
      <w:tabs>
        <w:tab w:val="center" w:pos="4153"/>
        <w:tab w:val="right" w:pos="8306"/>
      </w:tabs>
      <w:snapToGrid w:val="0"/>
      <w:spacing w:after="0" w:line="240" w:lineRule="auto"/>
      <w:jc w:val="center"/>
    </w:pPr>
    <w:rPr>
      <w:rFonts w:ascii="Times New Roman" w:hAnsi="Times New Roman"/>
      <w:sz w:val="18"/>
      <w:szCs w:val="18"/>
      <w:lang/>
    </w:rPr>
  </w:style>
  <w:style w:type="character" w:customStyle="1" w:styleId="Char1">
    <w:name w:val="页眉 Char"/>
    <w:link w:val="a5"/>
    <w:uiPriority w:val="99"/>
    <w:qFormat/>
    <w:rsid w:val="008E1C0B"/>
    <w:rPr>
      <w:sz w:val="18"/>
      <w:szCs w:val="18"/>
    </w:rPr>
  </w:style>
  <w:style w:type="character" w:customStyle="1" w:styleId="Char0">
    <w:name w:val="页脚 Char"/>
    <w:link w:val="a4"/>
    <w:uiPriority w:val="99"/>
    <w:qFormat/>
    <w:rsid w:val="008E1C0B"/>
    <w:rPr>
      <w:sz w:val="18"/>
      <w:szCs w:val="18"/>
    </w:rPr>
  </w:style>
  <w:style w:type="character" w:customStyle="1" w:styleId="Char">
    <w:name w:val="批注框文本 Char"/>
    <w:link w:val="a3"/>
    <w:uiPriority w:val="99"/>
    <w:semiHidden/>
    <w:qFormat/>
    <w:rsid w:val="008E1C0B"/>
    <w:rPr>
      <w:sz w:val="18"/>
      <w:szCs w:val="18"/>
    </w:rPr>
  </w:style>
  <w:style w:type="paragraph" w:customStyle="1" w:styleId="1">
    <w:name w:val="正文1"/>
    <w:qFormat/>
    <w:rsid w:val="008E1C0B"/>
    <w:pPr>
      <w:jc w:val="both"/>
    </w:pPr>
    <w:rPr>
      <w:kern w:val="2"/>
      <w:sz w:val="21"/>
      <w:szCs w:val="21"/>
    </w:rPr>
  </w:style>
  <w:style w:type="character" w:customStyle="1" w:styleId="15">
    <w:name w:val="15"/>
    <w:qFormat/>
    <w:rsid w:val="008E1C0B"/>
    <w:rPr>
      <w:rFonts w:ascii="Times New Roman" w:hAnsi="Times New Roman" w:cs="Times New Roman" w:hint="default"/>
      <w:color w:val="0000FF"/>
      <w:u w:val="single"/>
    </w:rPr>
  </w:style>
  <w:style w:type="paragraph" w:customStyle="1" w:styleId="2">
    <w:name w:val="正文2"/>
    <w:qFormat/>
    <w:rsid w:val="008E1C0B"/>
    <w:pPr>
      <w:jc w:val="both"/>
    </w:pPr>
    <w:rPr>
      <w:kern w:val="2"/>
      <w:sz w:val="21"/>
      <w:szCs w:val="21"/>
    </w:rPr>
  </w:style>
  <w:style w:type="character" w:customStyle="1" w:styleId="DefaultParagraphFontPHPDOCX">
    <w:name w:val="Default Paragraph Font PHPDOCX"/>
    <w:uiPriority w:val="1"/>
    <w:semiHidden/>
    <w:unhideWhenUsed/>
    <w:rsid w:val="008E1C0B"/>
  </w:style>
  <w:style w:type="paragraph" w:customStyle="1" w:styleId="ListParagraphPHPDOCX">
    <w:name w:val="List Paragraph PHPDOCX"/>
    <w:uiPriority w:val="34"/>
    <w:qFormat/>
    <w:rsid w:val="00DF064E"/>
    <w:pPr>
      <w:ind w:left="720"/>
      <w:contextualSpacing/>
    </w:pPr>
  </w:style>
  <w:style w:type="paragraph" w:customStyle="1" w:styleId="TitlePHPDOCX">
    <w:name w:val="Title PHPDOCX"/>
    <w:link w:val="TitleCarPHPDOCX"/>
    <w:uiPriority w:val="10"/>
    <w:qFormat/>
    <w:rsid w:val="00DF064E"/>
    <w:pPr>
      <w:pBdr>
        <w:bottom w:val="single" w:sz="8" w:space="4" w:color="4F81BD"/>
      </w:pBdr>
      <w:spacing w:after="300"/>
      <w:contextualSpacing/>
    </w:pPr>
    <w:rPr>
      <w:rFonts w:ascii="Cambria" w:hAnsi="Cambria"/>
      <w:color w:val="17365D"/>
      <w:spacing w:val="5"/>
      <w:kern w:val="28"/>
      <w:sz w:val="52"/>
      <w:szCs w:val="52"/>
    </w:rPr>
  </w:style>
  <w:style w:type="character" w:customStyle="1" w:styleId="TitleCarPHPDOCX">
    <w:name w:val="Title Car PHPDOCX"/>
    <w:link w:val="TitlePHPDOCX"/>
    <w:uiPriority w:val="10"/>
    <w:rsid w:val="00DF064E"/>
    <w:rPr>
      <w:rFonts w:ascii="Cambria" w:hAnsi="Cambria"/>
      <w:color w:val="17365D"/>
      <w:spacing w:val="5"/>
      <w:kern w:val="28"/>
      <w:sz w:val="52"/>
      <w:szCs w:val="52"/>
      <w:lang w:bidi="ar-SA"/>
    </w:rPr>
  </w:style>
  <w:style w:type="paragraph" w:customStyle="1" w:styleId="SubtitlePHPDOCX">
    <w:name w:val="Subtitle PHPDOCX"/>
    <w:link w:val="SubtitleCarPHPDOCX"/>
    <w:uiPriority w:val="11"/>
    <w:qFormat/>
    <w:rsid w:val="00DF064E"/>
    <w:pPr>
      <w:numPr>
        <w:ilvl w:val="1"/>
      </w:numPr>
    </w:pPr>
    <w:rPr>
      <w:rFonts w:ascii="Cambria" w:hAnsi="Cambria"/>
      <w:i/>
      <w:iCs/>
      <w:color w:val="4F81BD"/>
      <w:spacing w:val="15"/>
      <w:sz w:val="24"/>
      <w:szCs w:val="24"/>
    </w:rPr>
  </w:style>
  <w:style w:type="character" w:customStyle="1" w:styleId="SubtitleCarPHPDOCX">
    <w:name w:val="Subtitle Car PHPDOCX"/>
    <w:link w:val="SubtitlePHPDOCX"/>
    <w:uiPriority w:val="11"/>
    <w:rsid w:val="00DF064E"/>
    <w:rPr>
      <w:rFonts w:ascii="Cambria" w:hAnsi="Cambria"/>
      <w:i/>
      <w:iCs/>
      <w:color w:val="4F81BD"/>
      <w:spacing w:val="15"/>
      <w:sz w:val="24"/>
      <w:szCs w:val="24"/>
      <w:lang w:bidi="ar-SA"/>
    </w:rPr>
  </w:style>
  <w:style w:type="table" w:customStyle="1" w:styleId="NormalTablePHPDOCX">
    <w:name w:val="Normal Table PHPDOCX"/>
    <w:uiPriority w:val="99"/>
    <w:semiHidden/>
    <w:unhideWhenUsed/>
    <w:qFormat/>
    <w:rsid w:val="008E1C0B"/>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uiPriority w:val="99"/>
    <w:semiHidden/>
    <w:unhideWhenUsed/>
    <w:rsid w:val="00E139EA"/>
    <w:rPr>
      <w:sz w:val="16"/>
      <w:szCs w:val="16"/>
    </w:rPr>
  </w:style>
  <w:style w:type="paragraph" w:customStyle="1" w:styleId="annotationtextPHPDOCX">
    <w:name w:val="annotation text PHPDOCX"/>
    <w:link w:val="CommentTextCharPHPDOCX"/>
    <w:uiPriority w:val="99"/>
    <w:semiHidden/>
    <w:unhideWhenUsed/>
    <w:rsid w:val="00E139EA"/>
  </w:style>
  <w:style w:type="character" w:customStyle="1" w:styleId="CommentTextCharPHPDOCX">
    <w:name w:val="Comment Text Char PHPDOCX"/>
    <w:link w:val="annotationtextPHPDOCX"/>
    <w:uiPriority w:val="99"/>
    <w:semiHidden/>
    <w:rsid w:val="00E139EA"/>
    <w:rPr>
      <w:lang w:val="en-US" w:eastAsia="zh-CN" w:bidi="ar-SA"/>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link w:val="annotationsubjectPHPDOCX"/>
    <w:uiPriority w:val="99"/>
    <w:semiHidden/>
    <w:rsid w:val="00E139EA"/>
    <w:rPr>
      <w:b/>
      <w:bCs/>
      <w:sz w:val="20"/>
      <w:szCs w:val="20"/>
    </w:rPr>
  </w:style>
  <w:style w:type="paragraph" w:customStyle="1" w:styleId="BalloonTextPHPDOCX">
    <w:name w:val="Balloon Text PHPDOCX"/>
    <w:link w:val="BalloonTextCharPHPDOCX"/>
    <w:uiPriority w:val="99"/>
    <w:semiHidden/>
    <w:unhideWhenUsed/>
    <w:rsid w:val="00E139EA"/>
    <w:rPr>
      <w:rFonts w:ascii="Tahoma" w:hAnsi="Tahoma"/>
      <w:sz w:val="16"/>
      <w:szCs w:val="16"/>
    </w:rPr>
  </w:style>
  <w:style w:type="character" w:customStyle="1" w:styleId="BalloonTextCharPHPDOCX">
    <w:name w:val="Balloon Text Char PHPDOCX"/>
    <w:link w:val="BalloonTextPHPDOCX"/>
    <w:uiPriority w:val="99"/>
    <w:semiHidden/>
    <w:rsid w:val="00E139EA"/>
    <w:rPr>
      <w:rFonts w:ascii="Tahoma" w:hAnsi="Tahoma"/>
      <w:sz w:val="16"/>
      <w:szCs w:val="16"/>
      <w:lang w:bidi="ar-SA"/>
    </w:rPr>
  </w:style>
  <w:style w:type="paragraph" w:customStyle="1" w:styleId="footnoteTextPHPDOCX">
    <w:name w:val="footnote Text PHPDOCX"/>
    <w:link w:val="footnoteTextCarPHPDOCX"/>
    <w:uiPriority w:val="99"/>
    <w:semiHidden/>
    <w:unhideWhenUsed/>
    <w:rsid w:val="006E0FDA"/>
  </w:style>
  <w:style w:type="character" w:customStyle="1" w:styleId="footnoteTextCarPHPDOCX">
    <w:name w:val="footnote Text Car PHPDOCX"/>
    <w:link w:val="footnoteTextPHPDOCX"/>
    <w:uiPriority w:val="99"/>
    <w:semiHidden/>
    <w:rsid w:val="006E0FDA"/>
    <w:rPr>
      <w:lang w:val="en-US" w:eastAsia="zh-CN" w:bidi="ar-SA"/>
    </w:rPr>
  </w:style>
  <w:style w:type="character" w:customStyle="1" w:styleId="footnoteReferencePHPDOCX">
    <w:name w:val="footnote Reference PHPDOCX"/>
    <w:uiPriority w:val="99"/>
    <w:semiHidden/>
    <w:unhideWhenUsed/>
    <w:rsid w:val="006E0FDA"/>
    <w:rPr>
      <w:vertAlign w:val="superscript"/>
    </w:rPr>
  </w:style>
  <w:style w:type="paragraph" w:customStyle="1" w:styleId="endnoteTextPHPDOCX">
    <w:name w:val="endnote Text PHPDOCX"/>
    <w:link w:val="endnoteTextCarPHPDOCX"/>
    <w:uiPriority w:val="99"/>
    <w:semiHidden/>
    <w:unhideWhenUsed/>
    <w:rsid w:val="006E0FDA"/>
  </w:style>
  <w:style w:type="character" w:customStyle="1" w:styleId="endnoteTextCarPHPDOCX">
    <w:name w:val="endnote Text Car PHPDOCX"/>
    <w:link w:val="endnoteTextPHPDOCX"/>
    <w:uiPriority w:val="99"/>
    <w:semiHidden/>
    <w:rsid w:val="006E0FDA"/>
    <w:rPr>
      <w:lang w:val="en-US" w:eastAsia="zh-CN" w:bidi="ar-SA"/>
    </w:rPr>
  </w:style>
  <w:style w:type="character" w:customStyle="1" w:styleId="endnoteReferencePHPDOCX">
    <w:name w:val="endnote Reference PHPDOCX"/>
    <w:uiPriority w:val="99"/>
    <w:semiHidden/>
    <w:unhideWhenUsed/>
    <w:rsid w:val="006E0FDA"/>
    <w:rPr>
      <w:vertAlign w:val="superscript"/>
    </w:rPr>
  </w:style>
  <w:style w:type="character" w:customStyle="1" w:styleId="10">
    <w:name w:val="页眉 字符1"/>
    <w:rsid w:val="00EC3E51"/>
    <w:rPr>
      <w:rFonts w:ascii="Times New Roman" w:eastAsia="宋体" w:hAnsi="Times New Roman" w:cs="Times New Roman"/>
      <w:kern w:val="2"/>
      <w:sz w:val="18"/>
      <w:szCs w:val="18"/>
      <w:lang w:eastAsia="zh-C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4098"/>
    <customShpInfo spid="_x0000_s4099"/>
    <customShpInfo spid="_x0000_s4100"/>
    <customShpInfo spid="_x0000_s4102"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89E9B54-533F-4C9E-A8A9-7CC3CE792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899</Words>
  <Characters>5127</Characters>
  <Application>Microsoft Office Word</Application>
  <DocSecurity>0</DocSecurity>
  <Lines>42</Lines>
  <Paragraphs>12</Paragraphs>
  <ScaleCrop>false</ScaleCrop>
  <Company/>
  <LinksUpToDate>false</LinksUpToDate>
  <CharactersWithSpaces>6014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lam</dc:creator>
  <cp:lastModifiedBy>Administrator</cp:lastModifiedBy>
  <cp:revision>3</cp:revision>
  <dcterms:created xsi:type="dcterms:W3CDTF">2021-07-24T09:40:00Z</dcterms:created>
  <dcterms:modified xsi:type="dcterms:W3CDTF">2022-08-16T07:42:00Z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