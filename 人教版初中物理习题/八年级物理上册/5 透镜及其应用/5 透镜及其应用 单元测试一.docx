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297" w:rsidRPr="00997C51" w:rsidRDefault="00FC76F9" w:rsidP="008B3DA9">
      <w:pPr>
        <w:spacing w:line="360" w:lineRule="auto"/>
        <w:ind w:left="141" w:hangingChars="44" w:hanging="141"/>
        <w:jc w:val="center"/>
        <w:rPr>
          <w:rFonts w:ascii="黑体" w:eastAsia="黑体" w:hAnsi="黑体"/>
          <w:sz w:val="32"/>
          <w:lang w:eastAsia="zh-CN"/>
        </w:rPr>
      </w:pPr>
      <w:bookmarkStart w:id="0" w:name="_GoBack"/>
      <w:bookmarkEnd w:id="0"/>
      <w:r w:rsidRPr="00997C51">
        <w:rPr>
          <w:rFonts w:ascii="黑体" w:eastAsia="黑体" w:hAnsi="黑体"/>
          <w:bCs/>
          <w:sz w:val="32"/>
          <w:szCs w:val="28"/>
          <w:lang w:eastAsia="zh-CN"/>
        </w:rPr>
        <w:t>第五章</w:t>
      </w:r>
      <w:r w:rsidRPr="00997C51">
        <w:rPr>
          <w:rFonts w:ascii="黑体" w:eastAsia="黑体" w:hAnsi="黑体"/>
          <w:bCs/>
          <w:sz w:val="32"/>
          <w:szCs w:val="28"/>
          <w:lang w:eastAsia="zh-CN"/>
        </w:rPr>
        <w:t xml:space="preserve"> </w:t>
      </w:r>
      <w:r w:rsidRPr="00997C51">
        <w:rPr>
          <w:rFonts w:ascii="黑体" w:eastAsia="黑体" w:hAnsi="黑体"/>
          <w:bCs/>
          <w:sz w:val="32"/>
          <w:szCs w:val="28"/>
          <w:lang w:eastAsia="zh-CN"/>
        </w:rPr>
        <w:t>透镜及其应用</w:t>
      </w:r>
      <w:r w:rsidRPr="00997C51">
        <w:rPr>
          <w:rFonts w:ascii="黑体" w:eastAsia="黑体" w:hAnsi="黑体"/>
          <w:bCs/>
          <w:sz w:val="32"/>
          <w:szCs w:val="28"/>
          <w:lang w:eastAsia="zh-CN"/>
        </w:rPr>
        <w:t xml:space="preserve"> </w:t>
      </w:r>
      <w:r w:rsidRPr="00997C51">
        <w:rPr>
          <w:rFonts w:ascii="黑体" w:eastAsia="黑体" w:hAnsi="黑体"/>
          <w:bCs/>
          <w:sz w:val="32"/>
          <w:szCs w:val="28"/>
          <w:lang w:eastAsia="zh-CN"/>
        </w:rPr>
        <w:t>单元测试</w:t>
      </w:r>
    </w:p>
    <w:p w:rsidR="00493297" w:rsidRDefault="00FC76F9" w:rsidP="008B3DA9">
      <w:pPr>
        <w:spacing w:line="360" w:lineRule="auto"/>
        <w:ind w:left="106" w:hangingChars="44" w:hanging="106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>一、单选题</w:t>
      </w:r>
      <w:r w:rsidR="003B6577">
        <w:rPr>
          <w:rFonts w:hint="eastAsia"/>
          <w:b/>
          <w:bCs/>
          <w:sz w:val="24"/>
          <w:szCs w:val="24"/>
          <w:lang w:eastAsia="zh-CN"/>
        </w:rPr>
        <w:t>（共</w:t>
      </w:r>
      <w:r w:rsidR="003B6577">
        <w:rPr>
          <w:rFonts w:hint="eastAsia"/>
          <w:b/>
          <w:bCs/>
          <w:sz w:val="24"/>
          <w:szCs w:val="24"/>
          <w:lang w:eastAsia="zh-CN"/>
        </w:rPr>
        <w:t>2</w:t>
      </w:r>
      <w:r w:rsidR="003B6577">
        <w:rPr>
          <w:b/>
          <w:bCs/>
          <w:sz w:val="24"/>
          <w:szCs w:val="24"/>
          <w:lang w:eastAsia="zh-CN"/>
        </w:rPr>
        <w:t>0</w:t>
      </w:r>
      <w:r w:rsidR="003B6577">
        <w:rPr>
          <w:rFonts w:hint="eastAsia"/>
          <w:b/>
          <w:bCs/>
          <w:sz w:val="24"/>
          <w:szCs w:val="24"/>
          <w:lang w:eastAsia="zh-CN"/>
        </w:rPr>
        <w:t>题，共</w:t>
      </w:r>
      <w:r w:rsidR="003B6577">
        <w:rPr>
          <w:rFonts w:hint="eastAsia"/>
          <w:b/>
          <w:bCs/>
          <w:sz w:val="24"/>
          <w:szCs w:val="24"/>
          <w:lang w:eastAsia="zh-CN"/>
        </w:rPr>
        <w:t>5</w:t>
      </w:r>
      <w:r w:rsidR="003B6577">
        <w:rPr>
          <w:b/>
          <w:bCs/>
          <w:sz w:val="24"/>
          <w:szCs w:val="24"/>
          <w:lang w:eastAsia="zh-CN"/>
        </w:rPr>
        <w:t>0</w:t>
      </w:r>
      <w:r w:rsidR="003B6577">
        <w:rPr>
          <w:rFonts w:hint="eastAsia"/>
          <w:b/>
          <w:bCs/>
          <w:sz w:val="24"/>
          <w:szCs w:val="24"/>
          <w:lang w:eastAsia="zh-CN"/>
        </w:rPr>
        <w:t>分）</w:t>
      </w:r>
    </w:p>
    <w:p w:rsidR="00493297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1.</w:t>
      </w:r>
      <w:r>
        <w:rPr>
          <w:color w:val="000000"/>
          <w:lang w:eastAsia="zh-CN"/>
        </w:rPr>
        <w:t>关于透镜，下列说法中正确的是（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997C51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凸透镜和凹透镜都有焦点</w:t>
      </w:r>
    </w:p>
    <w:p w:rsidR="00997C51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光线通过凸透镜一定会聚于一点</w:t>
      </w:r>
      <w:r>
        <w:rPr>
          <w:color w:val="000000"/>
          <w:lang w:eastAsia="zh-CN"/>
        </w:rPr>
        <w:t> </w:t>
      </w:r>
    </w:p>
    <w:p w:rsidR="00997C51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远视眼的人佩戴的眼镜是凹透镜</w:t>
      </w:r>
    </w:p>
    <w:p w:rsidR="00493297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用投影仪投放出来的电影画面属于虚像</w:t>
      </w:r>
    </w:p>
    <w:p w:rsidR="00493297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2.</w:t>
      </w:r>
      <w:r>
        <w:rPr>
          <w:color w:val="000000"/>
          <w:lang w:eastAsia="zh-CN"/>
        </w:rPr>
        <w:t>如图所示，对光有会聚作用的透镜有（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</w:t>
      </w:r>
    </w:p>
    <w:p w:rsidR="00493297" w:rsidRDefault="00042081" w:rsidP="008B3DA9">
      <w:pPr>
        <w:spacing w:after="0" w:line="360" w:lineRule="auto"/>
        <w:ind w:left="92" w:hangingChars="44" w:hanging="92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图片_x0020_100001" style="width:150pt;height:75pt;visibility:visible;mso-wrap-style:square">
            <v:imagedata r:id="rId9" o:title="图片_x0020_100001"/>
          </v:shape>
        </w:pict>
      </w:r>
    </w:p>
    <w:p w:rsidR="00493297" w:rsidRDefault="00FC76F9" w:rsidP="008B3DA9">
      <w:pPr>
        <w:spacing w:after="0" w:line="360" w:lineRule="auto"/>
        <w:ind w:left="92" w:hangingChars="44" w:hanging="92"/>
      </w:pPr>
      <w:r>
        <w:rPr>
          <w:color w:val="000000"/>
        </w:rPr>
        <w:t>A. ①③⑤⑥                               </w:t>
      </w:r>
      <w:r w:rsidR="00042081">
        <w:rPr>
          <w:noProof/>
        </w:rPr>
        <w:pict>
          <v:shape id="图片 2" o:spid="_x0000_i1026" type="#_x0000_t75" style="width:.75pt;height:3pt;visibility:visible;mso-wrap-style:square">
            <v:imagedata r:id="rId10" o:title=""/>
          </v:shape>
        </w:pict>
      </w:r>
      <w:r>
        <w:rPr>
          <w:color w:val="000000"/>
        </w:rPr>
        <w:t>B. ②④⑤⑥                               </w:t>
      </w:r>
      <w:r w:rsidR="00042081">
        <w:rPr>
          <w:noProof/>
        </w:rPr>
        <w:pict>
          <v:shape id="图片 3" o:spid="_x0000_i1027" type="#_x0000_t75" style="width:.75pt;height:3pt;visibility:visible;mso-wrap-style:square">
            <v:imagedata r:id="rId10" o:title=""/>
          </v:shape>
        </w:pict>
      </w:r>
      <w:r>
        <w:rPr>
          <w:color w:val="000000"/>
        </w:rPr>
        <w:t>C. ①③⑤                               </w:t>
      </w:r>
      <w:r w:rsidR="00042081">
        <w:rPr>
          <w:noProof/>
        </w:rPr>
        <w:pict>
          <v:shape id="图片 4" o:spid="_x0000_i1028" type="#_x0000_t75" style="width:.75pt;height:3pt;visibility:visible;mso-wrap-style:square">
            <v:imagedata r:id="rId10" o:title=""/>
          </v:shape>
        </w:pict>
      </w:r>
      <w:r>
        <w:rPr>
          <w:color w:val="000000"/>
        </w:rPr>
        <w:t>D. ②⑥</w:t>
      </w:r>
    </w:p>
    <w:p w:rsidR="00493297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3.</w:t>
      </w:r>
      <w:r>
        <w:rPr>
          <w:color w:val="000000"/>
          <w:lang w:eastAsia="zh-CN"/>
        </w:rPr>
        <w:t>图中画出了光线通过透镜（图中未画出）的情形。其中属于凹透镜的是（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</w:t>
      </w:r>
    </w:p>
    <w:p w:rsidR="00493297" w:rsidRDefault="008B3DA9" w:rsidP="008B3DA9">
      <w:pPr>
        <w:spacing w:after="0" w:line="360" w:lineRule="auto"/>
        <w:ind w:left="92" w:hangingChars="44" w:hanging="92"/>
      </w:pPr>
      <w:r>
        <w:rPr>
          <w:noProof/>
        </w:rPr>
        <w:pict>
          <v:shape id="图片 5" o:spid="_x0000_i1029" type="#_x0000_t75" alt="图片_x0020_100006" style="width:377.25pt;height:62.25pt;visibility:visible;mso-wrap-style:square">
            <v:imagedata r:id="rId11" o:title="图片_x0020_100006"/>
          </v:shape>
        </w:pict>
      </w:r>
    </w:p>
    <w:p w:rsidR="00493297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没有</w:t>
      </w:r>
      <w:r>
        <w:rPr>
          <w:color w:val="000000"/>
          <w:lang w:eastAsia="zh-CN"/>
        </w:rPr>
        <w:t>                                </w:t>
      </w:r>
      <w:r w:rsidR="008B3DA9">
        <w:rPr>
          <w:noProof/>
        </w:rPr>
        <w:pict>
          <v:shape id="图片 6" o:spid="_x0000_i1030" type="#_x0000_t75" style="width:2.25pt;height:3pt;visibility:visible;mso-wrap-style:square">
            <v:imagedata r:id="rId12" o:title=""/>
          </v:shape>
        </w:pict>
      </w:r>
      <w:r>
        <w:rPr>
          <w:color w:val="000000"/>
          <w:lang w:eastAsia="zh-CN"/>
        </w:rPr>
        <w:t>B. a</w:t>
      </w:r>
      <w:r>
        <w:rPr>
          <w:color w:val="000000"/>
          <w:lang w:eastAsia="zh-CN"/>
        </w:rPr>
        <w:t>、</w:t>
      </w:r>
      <w:r>
        <w:rPr>
          <w:color w:val="000000"/>
          <w:lang w:eastAsia="zh-CN"/>
        </w:rPr>
        <w:t>b</w:t>
      </w:r>
      <w:r>
        <w:rPr>
          <w:color w:val="000000"/>
          <w:lang w:eastAsia="zh-CN"/>
        </w:rPr>
        <w:t>、</w:t>
      </w:r>
      <w:r>
        <w:rPr>
          <w:color w:val="000000"/>
          <w:lang w:eastAsia="zh-CN"/>
        </w:rPr>
        <w:t>c</w:t>
      </w:r>
      <w:r>
        <w:rPr>
          <w:color w:val="000000"/>
          <w:lang w:eastAsia="zh-CN"/>
        </w:rPr>
        <w:t>、</w:t>
      </w:r>
      <w:r>
        <w:rPr>
          <w:color w:val="000000"/>
          <w:lang w:eastAsia="zh-CN"/>
        </w:rPr>
        <w:t>d                                </w:t>
      </w:r>
      <w:r w:rsidR="008B3DA9">
        <w:rPr>
          <w:noProof/>
        </w:rPr>
        <w:pict>
          <v:shape id="图片 7" o:spid="_x0000_i1031" type="#_x0000_t75" style="width:2.25pt;height:3pt;visibility:visible;mso-wrap-style:square">
            <v:imagedata r:id="rId12" o:title=""/>
          </v:shape>
        </w:pict>
      </w:r>
      <w:r>
        <w:rPr>
          <w:color w:val="000000"/>
          <w:lang w:eastAsia="zh-CN"/>
        </w:rPr>
        <w:t>C. c                                </w:t>
      </w:r>
      <w:r w:rsidR="008B3DA9">
        <w:rPr>
          <w:noProof/>
        </w:rPr>
        <w:pict>
          <v:shape id="图片 8" o:spid="_x0000_i1032" type="#_x0000_t75" style="width:2.25pt;height:3pt;visibility:visible;mso-wrap-style:square">
            <v:imagedata r:id="rId12" o:title=""/>
          </v:shape>
        </w:pict>
      </w:r>
      <w:r>
        <w:rPr>
          <w:color w:val="000000"/>
          <w:lang w:eastAsia="zh-CN"/>
        </w:rPr>
        <w:t>D. a</w:t>
      </w:r>
      <w:r>
        <w:rPr>
          <w:color w:val="000000"/>
          <w:lang w:eastAsia="zh-CN"/>
        </w:rPr>
        <w:t>、</w:t>
      </w:r>
      <w:r>
        <w:rPr>
          <w:color w:val="000000"/>
          <w:lang w:eastAsia="zh-CN"/>
        </w:rPr>
        <w:t>b</w:t>
      </w:r>
      <w:r>
        <w:rPr>
          <w:color w:val="000000"/>
          <w:lang w:eastAsia="zh-CN"/>
        </w:rPr>
        <w:t>、</w:t>
      </w:r>
      <w:r>
        <w:rPr>
          <w:color w:val="000000"/>
          <w:lang w:eastAsia="zh-CN"/>
        </w:rPr>
        <w:t>d</w:t>
      </w:r>
    </w:p>
    <w:p w:rsidR="00493297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4.</w:t>
      </w:r>
      <w:r>
        <w:rPr>
          <w:color w:val="000000"/>
          <w:lang w:eastAsia="zh-CN"/>
        </w:rPr>
        <w:t>如图共享单车极大地便利了市民出行。使用者用手机扫车牌上的二维码，获取验证后自动开</w:t>
      </w:r>
      <w:r>
        <w:rPr>
          <w:color w:val="000000"/>
          <w:lang w:eastAsia="zh-CN"/>
        </w:rPr>
        <w:t>锁即可使用。关于手机扫码使用过程，下列说法正确的是（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</w:t>
      </w:r>
    </w:p>
    <w:p w:rsidR="00493297" w:rsidRDefault="008B3DA9" w:rsidP="008B3DA9">
      <w:pPr>
        <w:spacing w:after="0" w:line="360" w:lineRule="auto"/>
        <w:ind w:left="92" w:hangingChars="44" w:hanging="92"/>
      </w:pPr>
      <w:r>
        <w:rPr>
          <w:noProof/>
        </w:rPr>
        <w:pict>
          <v:shape id="图片 9" o:spid="_x0000_i1033" type="#_x0000_t75" alt="图片_x0020_100005" style="width:159pt;height:70.5pt;visibility:visible;mso-wrap-style:square">
            <v:imagedata r:id="rId13" o:title="图片_x0020_100005"/>
          </v:shape>
        </w:pict>
      </w:r>
    </w:p>
    <w:p w:rsidR="00997C51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手机的摄像头相当于凹透镜</w:t>
      </w:r>
      <w:r>
        <w:rPr>
          <w:color w:val="000000"/>
          <w:lang w:eastAsia="zh-CN"/>
        </w:rPr>
        <w:t>                                </w:t>
      </w:r>
      <w:r w:rsidR="008B3DA9">
        <w:rPr>
          <w:noProof/>
        </w:rPr>
        <w:pict>
          <v:shape id="图片 10" o:spid="_x0000_i1034" type="#_x0000_t75" style="width:2.25pt;height:3pt;visibility:visible;mso-wrap-style:square">
            <v:imagedata r:id="rId12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车牌上的二维码是光源</w:t>
      </w:r>
    </w:p>
    <w:p w:rsidR="00493297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手机摄像头拍照时成的是虚像</w:t>
      </w:r>
      <w:r>
        <w:rPr>
          <w:color w:val="000000"/>
          <w:lang w:eastAsia="zh-CN"/>
        </w:rPr>
        <w:t>                             </w:t>
      </w:r>
      <w:r w:rsidR="008B3DA9">
        <w:rPr>
          <w:noProof/>
        </w:rPr>
        <w:pict>
          <v:shape id="图片 11" o:spid="_x0000_i1035" type="#_x0000_t75" style="width:.75pt;height:3pt;visibility:visible;mso-wrap-style:square">
            <v:imagedata r:id="rId10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扫码时二维码要位于摄像头二倍焦距以外</w:t>
      </w:r>
    </w:p>
    <w:p w:rsidR="00493297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5.</w:t>
      </w:r>
      <w:r>
        <w:rPr>
          <w:color w:val="000000"/>
          <w:lang w:eastAsia="zh-CN"/>
        </w:rPr>
        <w:t>老奶奶用放大镜看报纸时，为了看到更大的清晰的像，她的做法是（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997C51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报纸与放大镜不动，眼睛离报纸远一些</w:t>
      </w:r>
      <w:r>
        <w:rPr>
          <w:color w:val="000000"/>
          <w:lang w:eastAsia="zh-CN"/>
        </w:rPr>
        <w:t xml:space="preserve">  </w:t>
      </w:r>
    </w:p>
    <w:p w:rsidR="00997C51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   </w:t>
      </w:r>
      <w:r w:rsidR="008B3DA9">
        <w:rPr>
          <w:noProof/>
        </w:rPr>
        <w:pict>
          <v:shape id="图片 12" o:spid="_x0000_i1036" type="#_x0000_t75" style="width:.75pt;height:3pt;visibility:visible;mso-wrap-style:square">
            <v:imagedata r:id="rId10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报纸与眼睛不动，放大镜离报纸远一些</w:t>
      </w:r>
      <w:r>
        <w:rPr>
          <w:color w:val="000000"/>
          <w:lang w:eastAsia="zh-CN"/>
        </w:rPr>
        <w:t xml:space="preserve">  </w:t>
      </w:r>
    </w:p>
    <w:p w:rsidR="000A3075" w:rsidRDefault="00FC76F9" w:rsidP="008B3DA9">
      <w:pPr>
        <w:spacing w:after="0" w:line="360" w:lineRule="auto"/>
        <w:ind w:left="92" w:hangingChars="44" w:hanging="92"/>
        <w:rPr>
          <w:color w:val="000000"/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报纸与放大镜不动，眼睛离报纸近一些</w:t>
      </w:r>
      <w:r>
        <w:rPr>
          <w:color w:val="000000"/>
          <w:lang w:eastAsia="zh-CN"/>
        </w:rPr>
        <w:t xml:space="preserve"> </w:t>
      </w:r>
    </w:p>
    <w:p w:rsidR="00997C51" w:rsidRPr="000A3075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 D. </w:t>
      </w:r>
      <w:r>
        <w:rPr>
          <w:color w:val="000000"/>
          <w:lang w:eastAsia="zh-CN"/>
        </w:rPr>
        <w:t>报纸与眼睛不动，放大镜离报纸近一些</w:t>
      </w:r>
      <w:r>
        <w:rPr>
          <w:color w:val="000000"/>
          <w:lang w:eastAsia="zh-CN"/>
        </w:rPr>
        <w:t xml:space="preserve">  </w:t>
      </w:r>
    </w:p>
    <w:p w:rsidR="00493297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6.</w:t>
      </w:r>
      <w:r>
        <w:rPr>
          <w:color w:val="000000"/>
          <w:lang w:eastAsia="zh-CN"/>
        </w:rPr>
        <w:t>当汽车经过十字路口时，监控摄像头就会拍下照片。摄像头相当于一个透镜，影像传感器相当于光屏。下列说法正确的是（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997C51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lastRenderedPageBreak/>
        <w:t>A. </w:t>
      </w:r>
      <w:r>
        <w:rPr>
          <w:color w:val="000000"/>
          <w:lang w:eastAsia="zh-CN"/>
        </w:rPr>
        <w:t>监控摄像头的镜片对光有发散作用</w:t>
      </w:r>
      <w:r>
        <w:rPr>
          <w:color w:val="000000"/>
          <w:lang w:eastAsia="zh-CN"/>
        </w:rPr>
        <w:t xml:space="preserve">  </w:t>
      </w:r>
    </w:p>
    <w:p w:rsidR="00997C51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影像传感器上成的是正立的像</w:t>
      </w:r>
      <w:r>
        <w:rPr>
          <w:color w:val="000000"/>
          <w:lang w:eastAsia="zh-CN"/>
        </w:rPr>
        <w:t xml:space="preserve">  </w:t>
      </w:r>
    </w:p>
    <w:p w:rsidR="00997C51" w:rsidRPr="000A3075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当汽车远离摄像头时，影像传感器上的像变大</w:t>
      </w:r>
      <w:r>
        <w:rPr>
          <w:color w:val="000000"/>
          <w:lang w:eastAsia="zh-CN"/>
        </w:rPr>
        <w:t xml:space="preserve">  </w:t>
      </w:r>
    </w:p>
    <w:p w:rsidR="00997C51" w:rsidRPr="000A3075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拍照时，汽车位于摄像头二倍焦距以外</w:t>
      </w:r>
      <w:r>
        <w:rPr>
          <w:color w:val="000000"/>
          <w:lang w:eastAsia="zh-CN"/>
        </w:rPr>
        <w:t xml:space="preserve">  </w:t>
      </w:r>
    </w:p>
    <w:p w:rsidR="00493297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7.</w:t>
      </w:r>
      <w:r>
        <w:rPr>
          <w:color w:val="000000"/>
          <w:lang w:eastAsia="zh-CN"/>
        </w:rPr>
        <w:t>如图所示是十字路口处安装的监控摄像头，</w:t>
      </w:r>
      <w:r>
        <w:rPr>
          <w:color w:val="000000"/>
          <w:lang w:eastAsia="zh-CN"/>
        </w:rPr>
        <w:t>A</w:t>
      </w:r>
      <w:r>
        <w:rPr>
          <w:color w:val="000000"/>
          <w:lang w:eastAsia="zh-CN"/>
        </w:rPr>
        <w:t>、</w:t>
      </w:r>
      <w:r>
        <w:rPr>
          <w:color w:val="000000"/>
          <w:lang w:eastAsia="zh-CN"/>
        </w:rPr>
        <w:t>B</w:t>
      </w:r>
      <w:r>
        <w:rPr>
          <w:color w:val="000000"/>
          <w:lang w:eastAsia="zh-CN"/>
        </w:rPr>
        <w:t>是同一辆汽车经过十字路口时，监控摄像头先后拍下的两张照片</w:t>
      </w:r>
      <w:r>
        <w:rPr>
          <w:color w:val="000000"/>
          <w:lang w:eastAsia="zh-CN"/>
        </w:rPr>
        <w:t>.</w:t>
      </w:r>
      <w:r>
        <w:rPr>
          <w:color w:val="000000"/>
          <w:lang w:eastAsia="zh-CN"/>
        </w:rPr>
        <w:t>下列分析中正确的是（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</w:t>
      </w:r>
    </w:p>
    <w:p w:rsidR="00493297" w:rsidRDefault="008B3DA9" w:rsidP="008B3DA9">
      <w:pPr>
        <w:spacing w:after="0" w:line="360" w:lineRule="auto"/>
        <w:ind w:left="92" w:hangingChars="44" w:hanging="92"/>
      </w:pPr>
      <w:r>
        <w:rPr>
          <w:noProof/>
        </w:rPr>
        <w:pict>
          <v:shape id="图片 14" o:spid="_x0000_i1037" type="#_x0000_t75" alt="图片_x0020_100001" style="width:253.5pt;height:63pt;visibility:visible;mso-wrap-style:square">
            <v:imagedata r:id="rId14" o:title="图片_x0020_100001"/>
          </v:shape>
        </w:pict>
      </w:r>
    </w:p>
    <w:p w:rsidR="00997C51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监控摄像头工作原理与投影仪相同</w:t>
      </w:r>
      <w:r>
        <w:rPr>
          <w:color w:val="000000"/>
          <w:lang w:eastAsia="zh-CN"/>
        </w:rPr>
        <w:t xml:space="preserve">  </w:t>
      </w:r>
    </w:p>
    <w:p w:rsidR="00997C51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摄像头的镜头拍摄的是正立，缩小的实像</w:t>
      </w:r>
      <w:r>
        <w:rPr>
          <w:color w:val="000000"/>
          <w:lang w:eastAsia="zh-CN"/>
        </w:rPr>
        <w:t xml:space="preserve">  </w:t>
      </w:r>
    </w:p>
    <w:p w:rsidR="00997C51" w:rsidRPr="000A3075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照片中几乎看不见车内的人，但车的外表却很清晰，因为车是光源</w:t>
      </w:r>
      <w:r>
        <w:rPr>
          <w:color w:val="000000"/>
          <w:lang w:eastAsia="zh-CN"/>
        </w:rPr>
        <w:t xml:space="preserve">  </w:t>
      </w:r>
    </w:p>
    <w:p w:rsidR="00997C51" w:rsidRPr="000A3075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由照片</w:t>
      </w:r>
      <w:r>
        <w:rPr>
          <w:color w:val="000000"/>
          <w:lang w:eastAsia="zh-CN"/>
        </w:rPr>
        <w:t>A</w:t>
      </w:r>
      <w:r>
        <w:rPr>
          <w:color w:val="000000"/>
          <w:lang w:eastAsia="zh-CN"/>
        </w:rPr>
        <w:t>，</w:t>
      </w:r>
      <w:r>
        <w:rPr>
          <w:color w:val="000000"/>
          <w:lang w:eastAsia="zh-CN"/>
        </w:rPr>
        <w:t>B</w:t>
      </w:r>
      <w:r>
        <w:rPr>
          <w:color w:val="000000"/>
          <w:lang w:eastAsia="zh-CN"/>
        </w:rPr>
        <w:t>可以看出汽车是迎着摄像头方向行驶</w:t>
      </w:r>
      <w:r>
        <w:rPr>
          <w:color w:val="000000"/>
          <w:lang w:eastAsia="zh-CN"/>
        </w:rPr>
        <w:t xml:space="preserve">  </w:t>
      </w:r>
    </w:p>
    <w:p w:rsidR="00493297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8.</w:t>
      </w:r>
      <w:r>
        <w:rPr>
          <w:color w:val="000000"/>
          <w:lang w:eastAsia="zh-CN"/>
        </w:rPr>
        <w:t>如图所示，利用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红外发热人群检测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装置，每分钟可以对</w:t>
      </w:r>
      <w:r>
        <w:rPr>
          <w:color w:val="000000"/>
          <w:lang w:eastAsia="zh-CN"/>
        </w:rPr>
        <w:t>500</w:t>
      </w:r>
      <w:r>
        <w:rPr>
          <w:color w:val="000000"/>
          <w:lang w:eastAsia="zh-CN"/>
        </w:rPr>
        <w:t>人实行快速的检测，同时监控主机中的摄像头可以对体温异常者进行人像采集，摄像头的焦距为</w:t>
      </w:r>
      <w:r>
        <w:rPr>
          <w:color w:val="000000"/>
          <w:lang w:eastAsia="zh-CN"/>
        </w:rPr>
        <w:t>f</w:t>
      </w:r>
      <w:r>
        <w:rPr>
          <w:color w:val="000000"/>
          <w:lang w:eastAsia="zh-CN"/>
        </w:rPr>
        <w:t>。在采集过程中，被检测人群应位于摄像头的（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 xml:space="preserve"> </w:t>
      </w:r>
    </w:p>
    <w:p w:rsidR="00493297" w:rsidRDefault="008B3DA9" w:rsidP="008B3DA9">
      <w:pPr>
        <w:spacing w:after="0" w:line="360" w:lineRule="auto"/>
        <w:ind w:left="92" w:hangingChars="44" w:hanging="92"/>
      </w:pPr>
      <w:r>
        <w:rPr>
          <w:noProof/>
        </w:rPr>
        <w:pict>
          <v:shape id="图片 15" o:spid="_x0000_i1038" type="#_x0000_t75" alt="图片_x0020_100001" style="width:364.5pt;height:164.25pt;visibility:visible;mso-wrap-style:square">
            <v:imagedata r:id="rId15" o:title="图片_x0020_100001"/>
          </v:shape>
        </w:pict>
      </w:r>
    </w:p>
    <w:p w:rsidR="00997C51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大于</w:t>
      </w:r>
      <w:r>
        <w:rPr>
          <w:color w:val="000000"/>
          <w:lang w:eastAsia="zh-CN"/>
        </w:rPr>
        <w:t>f</w:t>
      </w:r>
      <w:r>
        <w:rPr>
          <w:color w:val="000000"/>
          <w:lang w:eastAsia="zh-CN"/>
        </w:rPr>
        <w:t>处</w:t>
      </w:r>
      <w:r>
        <w:rPr>
          <w:color w:val="000000"/>
          <w:lang w:eastAsia="zh-CN"/>
        </w:rPr>
        <w:t>                          </w:t>
      </w:r>
      <w:r w:rsidR="008B3DA9">
        <w:rPr>
          <w:noProof/>
        </w:rPr>
        <w:pict>
          <v:shape id="图片 16" o:spid="_x0000_i1039" type="#_x0000_t75" style="width:2.25pt;height:3pt;visibility:visible;mso-wrap-style:square">
            <v:imagedata r:id="rId12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小于</w:t>
      </w:r>
      <w:r>
        <w:rPr>
          <w:color w:val="000000"/>
          <w:lang w:eastAsia="zh-CN"/>
        </w:rPr>
        <w:t>f</w:t>
      </w:r>
      <w:r>
        <w:rPr>
          <w:color w:val="000000"/>
          <w:lang w:eastAsia="zh-CN"/>
        </w:rPr>
        <w:t>处</w:t>
      </w:r>
      <w:r>
        <w:rPr>
          <w:color w:val="000000"/>
          <w:lang w:eastAsia="zh-CN"/>
        </w:rPr>
        <w:t>                          </w:t>
      </w:r>
      <w:r w:rsidR="008B3DA9">
        <w:rPr>
          <w:noProof/>
        </w:rPr>
        <w:pict>
          <v:shape id="图片 17" o:spid="_x0000_i1040" type="#_x0000_t75" style="width:2.25pt;height:3pt;visibility:visible;mso-wrap-style:square">
            <v:imagedata r:id="rId12" o:title=""/>
          </v:shape>
        </w:pict>
      </w:r>
      <w:r>
        <w:rPr>
          <w:color w:val="000000"/>
          <w:lang w:eastAsia="zh-CN"/>
        </w:rPr>
        <w:t>C. f</w:t>
      </w:r>
      <w:r>
        <w:rPr>
          <w:color w:val="000000"/>
          <w:lang w:eastAsia="zh-CN"/>
        </w:rPr>
        <w:t>与</w:t>
      </w:r>
      <w:r>
        <w:rPr>
          <w:color w:val="000000"/>
          <w:lang w:eastAsia="zh-CN"/>
        </w:rPr>
        <w:t xml:space="preserve"> </w:t>
      </w:r>
      <w:r w:rsidR="00042081" w:rsidRPr="00B533BA">
        <w:rPr>
          <w:color w:val="000000"/>
          <w:lang w:eastAsia="zh-CN"/>
        </w:rPr>
        <w:fldChar w:fldCharType="begin"/>
      </w:r>
      <w:r w:rsidR="00B533BA" w:rsidRPr="00B533BA">
        <w:rPr>
          <w:color w:val="000000"/>
          <w:lang w:eastAsia="zh-CN"/>
        </w:rPr>
        <w:instrText xml:space="preserve"> QUOTE </w:instrText>
      </w:r>
      <w:r w:rsidRPr="00FC76F9">
        <w:rPr>
          <w:color w:val="000000"/>
          <w:lang w:eastAsia="zh-CN"/>
        </w:rPr>
        <w:fldChar w:fldCharType="begin"/>
      </w:r>
      <w:r w:rsidRPr="00FC76F9">
        <w:rPr>
          <w:color w:val="000000"/>
          <w:lang w:eastAsia="zh-CN"/>
        </w:rPr>
        <w:instrText xml:space="preserve"> QUOTE </w:instrText>
      </w:r>
      <w:r w:rsidRPr="00FC76F9">
        <w:rPr>
          <w:position w:val="-18"/>
        </w:rPr>
        <w:pict>
          <v:shape id="_x0000_i1098" type="#_x0000_t75" style="width:9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42081&quot;/&gt;&lt;wsp:rsid wsp:val=&quot;00081CD1&quot;/&gt;&lt;wsp:rsid wsp:val=&quot;000A3075&quot;/&gt;&lt;wsp:rsid wsp:val=&quot;00105B32&quot;/&gt;&lt;wsp:rsid wsp:val=&quot;0016193D&quot;/&gt;&lt;wsp:rsid wsp:val=&quot;00170002&quot;/&gt;&lt;wsp:rsid wsp:val=&quot;0019595E&quot;/&gt;&lt;wsp:rsid wsp:val=&quot;002105E0&quot;/&gt;&lt;wsp:rsid wsp:val=&quot;00243F78&quot;/&gt;&lt;wsp:rsid wsp:val=&quot;00244DEA&quot;/&gt;&lt;wsp:rsid wsp:val=&quot;00297450&quot;/&gt;&lt;wsp:rsid wsp:val=&quot;002A22FB&quot;/&gt;&lt;wsp:rsid wsp:val=&quot;002B1B52&quot;/&gt;&lt;wsp:rsid wsp:val=&quot;002B79A1&quot;/&gt;&lt;wsp:rsid wsp:val=&quot;002C5454&quot;/&gt;&lt;wsp:rsid wsp:val=&quot;002F406B&quot;/&gt;&lt;wsp:rsid wsp:val=&quot;003B6577&quot;/&gt;&lt;wsp:rsid wsp:val=&quot;003C7056&quot;/&gt;&lt;wsp:rsid wsp:val=&quot;004621D6&quot;/&gt;&lt;wsp:rsid wsp:val=&quot;004833A7&quot;/&gt;&lt;wsp:rsid wsp:val=&quot;00493297&quot;/&gt;&lt;wsp:rsid wsp:val=&quot;004A7EC2&quot;/&gt;&lt;wsp:rsid wsp:val=&quot;004B0B79&quot;/&gt;&lt;wsp:rsid wsp:val=&quot;0052166A&quot;/&gt;&lt;wsp:rsid wsp:val=&quot;00547037&quot;/&gt;&lt;wsp:rsid wsp:val=&quot;00555F54&quot;/&gt;&lt;wsp:rsid wsp:val=&quot;00570E98&quot;/&gt;&lt;wsp:rsid wsp:val=&quot;006B7A92&quot;/&gt;&lt;wsp:rsid wsp:val=&quot;006D054F&quot;/&gt;&lt;wsp:rsid wsp:val=&quot;00751BBD&quot;/&gt;&lt;wsp:rsid wsp:val=&quot;00773515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860DB&quot;/&gt;&lt;wsp:rsid wsp:val=&quot;008977BC&quot;/&gt;&lt;wsp:rsid wsp:val=&quot;008B3DA9&quot;/&gt;&lt;wsp:rsid wsp:val=&quot;008E0712&quot;/&gt;&lt;wsp:rsid wsp:val=&quot;00902F56&quot;/&gt;&lt;wsp:rsid wsp:val=&quot;00903B0A&quot;/&gt;&lt;wsp:rsid wsp:val=&quot;009413CA&quot;/&gt;&lt;wsp:rsid wsp:val=&quot;0099608E&quot;/&gt;&lt;wsp:rsid wsp:val=&quot;00997C51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533BA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2DF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94BFB&quot;/&gt;&lt;wsp:rsid wsp:val=&quot;00FC2F6C&quot;/&gt;&lt;wsp:rsid wsp:val=&quot;00FC76F9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2105E0&quot;&gt;&lt;m:oMathPara&gt;&lt;m:oMath&gt;&lt;m:r&gt;&lt;w:rPr&gt;&lt;w:rFonts w:ascii=&quot;Cambria Math&quot; w:hint=&quot;fareast&quot;/&gt;&lt;wx:font wx:val=&quot;Cambria Math&quot;/&gt;&lt;w:i/&gt;&lt;w:lang w:fareast=&quot;ZH-CN&quot;/&gt;&lt;/w:rPr&gt;&lt;m:t&gt;2f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6" o:title="" chromakey="white"/>
          </v:shape>
        </w:pict>
      </w:r>
      <w:r w:rsidRPr="00FC76F9">
        <w:rPr>
          <w:color w:val="000000"/>
          <w:lang w:eastAsia="zh-CN"/>
        </w:rPr>
        <w:instrText xml:space="preserve"> </w:instrText>
      </w:r>
      <w:r w:rsidRPr="00FC76F9">
        <w:rPr>
          <w:color w:val="000000"/>
          <w:lang w:eastAsia="zh-CN"/>
        </w:rPr>
        <w:fldChar w:fldCharType="separate"/>
      </w:r>
      <w:r w:rsidRPr="00FC76F9">
        <w:rPr>
          <w:position w:val="-18"/>
        </w:rPr>
        <w:pict>
          <v:shape id="_x0000_i1099" type="#_x0000_t75" style="width:9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42081&quot;/&gt;&lt;wsp:rsid wsp:val=&quot;00081CD1&quot;/&gt;&lt;wsp:rsid wsp:val=&quot;000A3075&quot;/&gt;&lt;wsp:rsid wsp:val=&quot;00105B32&quot;/&gt;&lt;wsp:rsid wsp:val=&quot;0016193D&quot;/&gt;&lt;wsp:rsid wsp:val=&quot;00170002&quot;/&gt;&lt;wsp:rsid wsp:val=&quot;0019595E&quot;/&gt;&lt;wsp:rsid wsp:val=&quot;002105E0&quot;/&gt;&lt;wsp:rsid wsp:val=&quot;00243F78&quot;/&gt;&lt;wsp:rsid wsp:val=&quot;00244DEA&quot;/&gt;&lt;wsp:rsid wsp:val=&quot;00297450&quot;/&gt;&lt;wsp:rsid wsp:val=&quot;002A22FB&quot;/&gt;&lt;wsp:rsid wsp:val=&quot;002B1B52&quot;/&gt;&lt;wsp:rsid wsp:val=&quot;002B79A1&quot;/&gt;&lt;wsp:rsid wsp:val=&quot;002C5454&quot;/&gt;&lt;wsp:rsid wsp:val=&quot;002F406B&quot;/&gt;&lt;wsp:rsid wsp:val=&quot;003B6577&quot;/&gt;&lt;wsp:rsid wsp:val=&quot;003C7056&quot;/&gt;&lt;wsp:rsid wsp:val=&quot;004621D6&quot;/&gt;&lt;wsp:rsid wsp:val=&quot;004833A7&quot;/&gt;&lt;wsp:rsid wsp:val=&quot;00493297&quot;/&gt;&lt;wsp:rsid wsp:val=&quot;004A7EC2&quot;/&gt;&lt;wsp:rsid wsp:val=&quot;004B0B79&quot;/&gt;&lt;wsp:rsid wsp:val=&quot;0052166A&quot;/&gt;&lt;wsp:rsid wsp:val=&quot;00547037&quot;/&gt;&lt;wsp:rsid wsp:val=&quot;00555F54&quot;/&gt;&lt;wsp:rsid wsp:val=&quot;00570E98&quot;/&gt;&lt;wsp:rsid wsp:val=&quot;006B7A92&quot;/&gt;&lt;wsp:rsid wsp:val=&quot;006D054F&quot;/&gt;&lt;wsp:rsid wsp:val=&quot;00751BBD&quot;/&gt;&lt;wsp:rsid wsp:val=&quot;00773515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860DB&quot;/&gt;&lt;wsp:rsid wsp:val=&quot;008977BC&quot;/&gt;&lt;wsp:rsid wsp:val=&quot;008B3DA9&quot;/&gt;&lt;wsp:rsid wsp:val=&quot;008E0712&quot;/&gt;&lt;wsp:rsid wsp:val=&quot;00902F56&quot;/&gt;&lt;wsp:rsid wsp:val=&quot;00903B0A&quot;/&gt;&lt;wsp:rsid wsp:val=&quot;009413CA&quot;/&gt;&lt;wsp:rsid wsp:val=&quot;0099608E&quot;/&gt;&lt;wsp:rsid wsp:val=&quot;00997C51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533BA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2DF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94BFB&quot;/&gt;&lt;wsp:rsid wsp:val=&quot;00FC2F6C&quot;/&gt;&lt;wsp:rsid wsp:val=&quot;00FC76F9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2105E0&quot;&gt;&lt;m:oMathPara&gt;&lt;m:oMath&gt;&lt;m:r&gt;&lt;w:rPr&gt;&lt;w:rFonts w:ascii=&quot;Cambria Math&quot; w:hint=&quot;fareast&quot;/&gt;&lt;wx:font wx:val=&quot;Cambria Math&quot;/&gt;&lt;w:i/&gt;&lt;w:lang w:fareast=&quot;ZH-CN&quot;/&gt;&lt;/w:rPr&gt;&lt;m:t&gt;2f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6" o:title="" chromakey="white"/>
          </v:shape>
        </w:pict>
      </w:r>
      <w:r w:rsidRPr="00FC76F9">
        <w:rPr>
          <w:color w:val="000000"/>
          <w:lang w:eastAsia="zh-CN"/>
        </w:rPr>
        <w:fldChar w:fldCharType="end"/>
      </w:r>
      <w:r w:rsidR="00B533BA" w:rsidRPr="00B533BA">
        <w:rPr>
          <w:color w:val="000000"/>
          <w:lang w:eastAsia="zh-CN"/>
        </w:rPr>
        <w:instrText xml:space="preserve"> </w:instrText>
      </w:r>
      <w:r w:rsidR="00042081" w:rsidRPr="00B533BA">
        <w:rPr>
          <w:color w:val="000000"/>
          <w:lang w:eastAsia="zh-CN"/>
        </w:rPr>
        <w:fldChar w:fldCharType="separate"/>
      </w:r>
      <w:r w:rsidRPr="00FC76F9">
        <w:rPr>
          <w:color w:val="000000"/>
          <w:lang w:eastAsia="zh-CN"/>
        </w:rPr>
        <w:fldChar w:fldCharType="begin"/>
      </w:r>
      <w:r w:rsidRPr="00FC76F9">
        <w:rPr>
          <w:color w:val="000000"/>
          <w:lang w:eastAsia="zh-CN"/>
        </w:rPr>
        <w:instrText xml:space="preserve"> QUOTE </w:instrText>
      </w:r>
      <w:r w:rsidRPr="00FC76F9">
        <w:rPr>
          <w:position w:val="-17"/>
        </w:rPr>
        <w:pict>
          <v:shape id="_x0000_i1100" type="#_x0000_t75" style="width:12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42081&quot;/&gt;&lt;wsp:rsid wsp:val=&quot;00081CD1&quot;/&gt;&lt;wsp:rsid wsp:val=&quot;000A3075&quot;/&gt;&lt;wsp:rsid wsp:val=&quot;00105B32&quot;/&gt;&lt;wsp:rsid wsp:val=&quot;0016193D&quot;/&gt;&lt;wsp:rsid wsp:val=&quot;00170002&quot;/&gt;&lt;wsp:rsid wsp:val=&quot;0019595E&quot;/&gt;&lt;wsp:rsid wsp:val=&quot;00243F78&quot;/&gt;&lt;wsp:rsid wsp:val=&quot;00244DEA&quot;/&gt;&lt;wsp:rsid wsp:val=&quot;00297450&quot;/&gt;&lt;wsp:rsid wsp:val=&quot;002A22FB&quot;/&gt;&lt;wsp:rsid wsp:val=&quot;002B1B52&quot;/&gt;&lt;wsp:rsid wsp:val=&quot;002B79A1&quot;/&gt;&lt;wsp:rsid wsp:val=&quot;002C5454&quot;/&gt;&lt;wsp:rsid wsp:val=&quot;002F406B&quot;/&gt;&lt;wsp:rsid wsp:val=&quot;003B6577&quot;/&gt;&lt;wsp:rsid wsp:val=&quot;003C7056&quot;/&gt;&lt;wsp:rsid wsp:val=&quot;004621D6&quot;/&gt;&lt;wsp:rsid wsp:val=&quot;004833A7&quot;/&gt;&lt;wsp:rsid wsp:val=&quot;00493297&quot;/&gt;&lt;wsp:rsid wsp:val=&quot;004A7EC2&quot;/&gt;&lt;wsp:rsid wsp:val=&quot;004B0B79&quot;/&gt;&lt;wsp:rsid wsp:val=&quot;0052166A&quot;/&gt;&lt;wsp:rsid wsp:val=&quot;00547037&quot;/&gt;&lt;wsp:rsid wsp:val=&quot;00555F54&quot;/&gt;&lt;wsp:rsid wsp:val=&quot;00570E98&quot;/&gt;&lt;wsp:rsid wsp:val=&quot;006B7A92&quot;/&gt;&lt;wsp:rsid wsp:val=&quot;006D054F&quot;/&gt;&lt;wsp:rsid wsp:val=&quot;00751BBD&quot;/&gt;&lt;wsp:rsid wsp:val=&quot;00773515&quot;/&gt;&lt;wsp:rsid wsp:val=&quot;00777D0A&quot;/&gt;&lt;wsp:rsid wsp:val=&quot;007A43E3&quot;/&gt;&lt;wsp:rsid wsp:val=&quot;0081069C&quot;/&gt;&lt;wsp:rsid wsp:val=&quot;008222E8&quot;/&gt;&lt;wsp:rsid wsp:val=&quot;00827CAC&quot;/&gt;&lt;wsp:rsid wsp:val=&quot;00846E6A&quot;/&gt;&lt;wsp:rsid wsp:val=&quot;008512EA&quot;/&gt;&lt;wsp:rsid wsp:val=&quot;008860DB&quot;/&gt;&lt;wsp:rsid wsp:val=&quot;008977BC&quot;/&gt;&lt;wsp:rsid wsp:val=&quot;008B3DA9&quot;/&gt;&lt;wsp:rsid wsp:val=&quot;008E0712&quot;/&gt;&lt;wsp:rsid wsp:val=&quot;00902F56&quot;/&gt;&lt;wsp:rsid wsp:val=&quot;00903B0A&quot;/&gt;&lt;wsp:rsid wsp:val=&quot;009413CA&quot;/&gt;&lt;wsp:rsid wsp:val=&quot;0099608E&quot;/&gt;&lt;wsp:rsid wsp:val=&quot;00997C51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533BA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2DF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94BFB&quot;/&gt;&lt;wsp:rsid wsp:val=&quot;00FC2F6C&quot;/&gt;&lt;wsp:rsid wsp:val=&quot;00FC76F9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846E6A&quot;&gt;&lt;m:oMathPara&gt;&lt;m:oMath&gt;&lt;m:r&gt;&lt;w:rPr&gt;&lt;w:rFonts w:ascii=&quot;Cambria Math&quot; w:hint=&quot;fareast&quot;/&gt;&lt;wx:font wx:val=&quot;Cambria Math&quot;/&gt;&lt;w:i/&gt;&lt;w:lang w:fareast=&quot;ZH-CN&quot;/&gt;&lt;/w:rPr&gt;&lt;m:t&gt;2f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7" o:title="" chromakey="white"/>
          </v:shape>
        </w:pict>
      </w:r>
      <w:r w:rsidRPr="00FC76F9">
        <w:rPr>
          <w:color w:val="000000"/>
          <w:lang w:eastAsia="zh-CN"/>
        </w:rPr>
        <w:instrText xml:space="preserve"> </w:instrText>
      </w:r>
      <w:r w:rsidRPr="00FC76F9">
        <w:rPr>
          <w:color w:val="000000"/>
          <w:lang w:eastAsia="zh-CN"/>
        </w:rPr>
        <w:fldChar w:fldCharType="separate"/>
      </w:r>
      <w:r w:rsidRPr="00FC76F9">
        <w:rPr>
          <w:position w:val="-17"/>
        </w:rPr>
        <w:pict>
          <v:shape id="_x0000_i1101" type="#_x0000_t75" style="width:12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42081&quot;/&gt;&lt;wsp:rsid wsp:val=&quot;00081CD1&quot;/&gt;&lt;wsp:rsid wsp:val=&quot;000A3075&quot;/&gt;&lt;wsp:rsid wsp:val=&quot;00105B32&quot;/&gt;&lt;wsp:rsid wsp:val=&quot;0016193D&quot;/&gt;&lt;wsp:rsid wsp:val=&quot;00170002&quot;/&gt;&lt;wsp:rsid wsp:val=&quot;0019595E&quot;/&gt;&lt;wsp:rsid wsp:val=&quot;00243F78&quot;/&gt;&lt;wsp:rsid wsp:val=&quot;00244DEA&quot;/&gt;&lt;wsp:rsid wsp:val=&quot;00297450&quot;/&gt;&lt;wsp:rsid wsp:val=&quot;002A22FB&quot;/&gt;&lt;wsp:rsid wsp:val=&quot;002B1B52&quot;/&gt;&lt;wsp:rsid wsp:val=&quot;002B79A1&quot;/&gt;&lt;wsp:rsid wsp:val=&quot;002C5454&quot;/&gt;&lt;wsp:rsid wsp:val=&quot;002F406B&quot;/&gt;&lt;wsp:rsid wsp:val=&quot;003B6577&quot;/&gt;&lt;wsp:rsid wsp:val=&quot;003C7056&quot;/&gt;&lt;wsp:rsid wsp:val=&quot;004621D6&quot;/&gt;&lt;wsp:rsid wsp:val=&quot;004833A7&quot;/&gt;&lt;wsp:rsid wsp:val=&quot;00493297&quot;/&gt;&lt;wsp:rsid wsp:val=&quot;004A7EC2&quot;/&gt;&lt;wsp:rsid wsp:val=&quot;004B0B79&quot;/&gt;&lt;wsp:rsid wsp:val=&quot;0052166A&quot;/&gt;&lt;wsp:rsid wsp:val=&quot;00547037&quot;/&gt;&lt;wsp:rsid wsp:val=&quot;00555F54&quot;/&gt;&lt;wsp:rsid wsp:val=&quot;00570E98&quot;/&gt;&lt;wsp:rsid wsp:val=&quot;006B7A92&quot;/&gt;&lt;wsp:rsid wsp:val=&quot;006D054F&quot;/&gt;&lt;wsp:rsid wsp:val=&quot;00751BBD&quot;/&gt;&lt;wsp:rsid wsp:val=&quot;00773515&quot;/&gt;&lt;wsp:rsid wsp:val=&quot;00777D0A&quot;/&gt;&lt;wsp:rsid wsp:val=&quot;007A43E3&quot;/&gt;&lt;wsp:rsid wsp:val=&quot;0081069C&quot;/&gt;&lt;wsp:rsid wsp:val=&quot;008222E8&quot;/&gt;&lt;wsp:rsid wsp:val=&quot;00827CAC&quot;/&gt;&lt;wsp:rsid wsp:val=&quot;00846E6A&quot;/&gt;&lt;wsp:rsid wsp:val=&quot;008512EA&quot;/&gt;&lt;wsp:rsid wsp:val=&quot;008860DB&quot;/&gt;&lt;wsp:rsid wsp:val=&quot;008977BC&quot;/&gt;&lt;wsp:rsid wsp:val=&quot;008B3DA9&quot;/&gt;&lt;wsp:rsid wsp:val=&quot;008E0712&quot;/&gt;&lt;wsp:rsid wsp:val=&quot;00902F56&quot;/&gt;&lt;wsp:rsid wsp:val=&quot;00903B0A&quot;/&gt;&lt;wsp:rsid wsp:val=&quot;009413CA&quot;/&gt;&lt;wsp:rsid wsp:val=&quot;0099608E&quot;/&gt;&lt;wsp:rsid wsp:val=&quot;00997C51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533BA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2DF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94BFB&quot;/&gt;&lt;wsp:rsid wsp:val=&quot;00FC2F6C&quot;/&gt;&lt;wsp:rsid wsp:val=&quot;00FC76F9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846E6A&quot;&gt;&lt;m:oMathPara&gt;&lt;m:oMath&gt;&lt;m:r&gt;&lt;w:rPr&gt;&lt;w:rFonts w:ascii=&quot;Cambria Math&quot; w:hint=&quot;fareast&quot;/&gt;&lt;wx:font wx:val=&quot;Cambria Math&quot;/&gt;&lt;w:i/&gt;&lt;w:lang w:fareast=&quot;ZH-CN&quot;/&gt;&lt;/w:rPr&gt;&lt;m:t&gt;2f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7" o:title="" chromakey="white"/>
          </v:shape>
        </w:pict>
      </w:r>
      <w:r w:rsidRPr="00FC76F9">
        <w:rPr>
          <w:color w:val="000000"/>
          <w:lang w:eastAsia="zh-CN"/>
        </w:rPr>
        <w:fldChar w:fldCharType="end"/>
      </w:r>
      <w:r w:rsidR="00042081" w:rsidRPr="00B533BA"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之间</w:t>
      </w:r>
      <w:r>
        <w:rPr>
          <w:color w:val="000000"/>
          <w:lang w:eastAsia="zh-CN"/>
        </w:rPr>
        <w:t>                          </w:t>
      </w:r>
      <w:r w:rsidR="008B3DA9">
        <w:rPr>
          <w:noProof/>
        </w:rPr>
        <w:pict>
          <v:shape id="图片 18" o:spid="_x0000_i1041" type="#_x0000_t75" style="width:2.25pt;height:3pt;visibility:visible;mso-wrap-style:square">
            <v:imagedata r:id="rId12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大于</w:t>
      </w:r>
      <w:r>
        <w:rPr>
          <w:color w:val="000000"/>
          <w:lang w:eastAsia="zh-CN"/>
        </w:rPr>
        <w:t xml:space="preserve"> </w:t>
      </w:r>
      <w:r w:rsidR="00042081" w:rsidRPr="00B533BA">
        <w:rPr>
          <w:color w:val="000000"/>
          <w:lang w:eastAsia="zh-CN"/>
        </w:rPr>
        <w:fldChar w:fldCharType="begin"/>
      </w:r>
      <w:r w:rsidR="00B533BA" w:rsidRPr="00B533BA">
        <w:rPr>
          <w:color w:val="000000"/>
          <w:lang w:eastAsia="zh-CN"/>
        </w:rPr>
        <w:instrText xml:space="preserve"> QUOTE </w:instrText>
      </w:r>
      <w:r w:rsidRPr="00FC76F9">
        <w:rPr>
          <w:color w:val="000000"/>
          <w:lang w:eastAsia="zh-CN"/>
        </w:rPr>
        <w:fldChar w:fldCharType="begin"/>
      </w:r>
      <w:r w:rsidRPr="00FC76F9">
        <w:rPr>
          <w:color w:val="000000"/>
          <w:lang w:eastAsia="zh-CN"/>
        </w:rPr>
        <w:instrText xml:space="preserve"> QUOTE </w:instrText>
      </w:r>
      <w:r w:rsidRPr="00FC76F9">
        <w:rPr>
          <w:position w:val="-18"/>
        </w:rPr>
        <w:pict>
          <v:shape id="_x0000_i1102" type="#_x0000_t75" style="width:9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42081&quot;/&gt;&lt;wsp:rsid wsp:val=&quot;00081CD1&quot;/&gt;&lt;wsp:rsid wsp:val=&quot;000A3075&quot;/&gt;&lt;wsp:rsid wsp:val=&quot;00105B32&quot;/&gt;&lt;wsp:rsid wsp:val=&quot;0016193D&quot;/&gt;&lt;wsp:rsid wsp:val=&quot;00170002&quot;/&gt;&lt;wsp:rsid wsp:val=&quot;0019595E&quot;/&gt;&lt;wsp:rsid wsp:val=&quot;00243F78&quot;/&gt;&lt;wsp:rsid wsp:val=&quot;00244DEA&quot;/&gt;&lt;wsp:rsid wsp:val=&quot;00297450&quot;/&gt;&lt;wsp:rsid wsp:val=&quot;002A22FB&quot;/&gt;&lt;wsp:rsid wsp:val=&quot;002B1B52&quot;/&gt;&lt;wsp:rsid wsp:val=&quot;002B79A1&quot;/&gt;&lt;wsp:rsid wsp:val=&quot;002C5454&quot;/&gt;&lt;wsp:rsid wsp:val=&quot;002F406B&quot;/&gt;&lt;wsp:rsid wsp:val=&quot;003B6577&quot;/&gt;&lt;wsp:rsid wsp:val=&quot;003C7056&quot;/&gt;&lt;wsp:rsid wsp:val=&quot;004621D6&quot;/&gt;&lt;wsp:rsid wsp:val=&quot;004833A7&quot;/&gt;&lt;wsp:rsid wsp:val=&quot;00493297&quot;/&gt;&lt;wsp:rsid wsp:val=&quot;004A7EC2&quot;/&gt;&lt;wsp:rsid wsp:val=&quot;004B0B79&quot;/&gt;&lt;wsp:rsid wsp:val=&quot;00505631&quot;/&gt;&lt;wsp:rsid wsp:val=&quot;0052166A&quot;/&gt;&lt;wsp:rsid wsp:val=&quot;00547037&quot;/&gt;&lt;wsp:rsid wsp:val=&quot;00555F54&quot;/&gt;&lt;wsp:rsid wsp:val=&quot;00570E98&quot;/&gt;&lt;wsp:rsid wsp:val=&quot;006B7A92&quot;/&gt;&lt;wsp:rsid wsp:val=&quot;006D054F&quot;/&gt;&lt;wsp:rsid wsp:val=&quot;00751BBD&quot;/&gt;&lt;wsp:rsid wsp:val=&quot;00773515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860DB&quot;/&gt;&lt;wsp:rsid wsp:val=&quot;008977BC&quot;/&gt;&lt;wsp:rsid wsp:val=&quot;008B3DA9&quot;/&gt;&lt;wsp:rsid wsp:val=&quot;008E0712&quot;/&gt;&lt;wsp:rsid wsp:val=&quot;00902F56&quot;/&gt;&lt;wsp:rsid wsp:val=&quot;00903B0A&quot;/&gt;&lt;wsp:rsid wsp:val=&quot;009413CA&quot;/&gt;&lt;wsp:rsid wsp:val=&quot;0099608E&quot;/&gt;&lt;wsp:rsid wsp:val=&quot;00997C51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533BA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2DF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94BFB&quot;/&gt;&lt;wsp:rsid wsp:val=&quot;00FC2F6C&quot;/&gt;&lt;wsp:rsid wsp:val=&quot;00FC76F9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505631&quot;&gt;&lt;m:oMathPara&gt;&lt;m:oMath&gt;&lt;m:r&gt;&lt;w:rPr&gt;&lt;w:rFonts w:ascii=&quot;Cambria Math&quot; w:hint=&quot;fareast&quot;/&gt;&lt;wx:font wx:val=&quot;Cambria Math&quot;/&gt;&lt;w:i/&gt;&lt;w:lang w:fareast=&quot;ZH-CN&quot;/&gt;&lt;/w:rPr&gt;&lt;m:t&gt;2f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6" o:title="" chromakey="white"/>
          </v:shape>
        </w:pict>
      </w:r>
      <w:r w:rsidRPr="00FC76F9">
        <w:rPr>
          <w:color w:val="000000"/>
          <w:lang w:eastAsia="zh-CN"/>
        </w:rPr>
        <w:instrText xml:space="preserve"> </w:instrText>
      </w:r>
      <w:r w:rsidRPr="00FC76F9">
        <w:rPr>
          <w:color w:val="000000"/>
          <w:lang w:eastAsia="zh-CN"/>
        </w:rPr>
        <w:fldChar w:fldCharType="separate"/>
      </w:r>
      <w:r w:rsidRPr="00FC76F9">
        <w:rPr>
          <w:position w:val="-18"/>
        </w:rPr>
        <w:pict>
          <v:shape id="_x0000_i1103" type="#_x0000_t75" style="width:9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42081&quot;/&gt;&lt;wsp:rsid wsp:val=&quot;00081CD1&quot;/&gt;&lt;wsp:rsid wsp:val=&quot;000A3075&quot;/&gt;&lt;wsp:rsid wsp:val=&quot;00105B32&quot;/&gt;&lt;wsp:rsid wsp:val=&quot;0016193D&quot;/&gt;&lt;wsp:rsid wsp:val=&quot;00170002&quot;/&gt;&lt;wsp:rsid wsp:val=&quot;0019595E&quot;/&gt;&lt;wsp:rsid wsp:val=&quot;00243F78&quot;/&gt;&lt;wsp:rsid wsp:val=&quot;00244DEA&quot;/&gt;&lt;wsp:rsid wsp:val=&quot;00297450&quot;/&gt;&lt;wsp:rsid wsp:val=&quot;002A22FB&quot;/&gt;&lt;wsp:rsid wsp:val=&quot;002B1B52&quot;/&gt;&lt;wsp:rsid wsp:val=&quot;002B79A1&quot;/&gt;&lt;wsp:rsid wsp:val=&quot;002C5454&quot;/&gt;&lt;wsp:rsid wsp:val=&quot;002F406B&quot;/&gt;&lt;wsp:rsid wsp:val=&quot;003B6577&quot;/&gt;&lt;wsp:rsid wsp:val=&quot;003C7056&quot;/&gt;&lt;wsp:rsid wsp:val=&quot;004621D6&quot;/&gt;&lt;wsp:rsid wsp:val=&quot;004833A7&quot;/&gt;&lt;wsp:rsid wsp:val=&quot;00493297&quot;/&gt;&lt;wsp:rsid wsp:val=&quot;004A7EC2&quot;/&gt;&lt;wsp:rsid wsp:val=&quot;004B0B79&quot;/&gt;&lt;wsp:rsid wsp:val=&quot;00505631&quot;/&gt;&lt;wsp:rsid wsp:val=&quot;0052166A&quot;/&gt;&lt;wsp:rsid wsp:val=&quot;00547037&quot;/&gt;&lt;wsp:rsid wsp:val=&quot;00555F54&quot;/&gt;&lt;wsp:rsid wsp:val=&quot;00570E98&quot;/&gt;&lt;wsp:rsid wsp:val=&quot;006B7A92&quot;/&gt;&lt;wsp:rsid wsp:val=&quot;006D054F&quot;/&gt;&lt;wsp:rsid wsp:val=&quot;00751BBD&quot;/&gt;&lt;wsp:rsid wsp:val=&quot;00773515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860DB&quot;/&gt;&lt;wsp:rsid wsp:val=&quot;008977BC&quot;/&gt;&lt;wsp:rsid wsp:val=&quot;008B3DA9&quot;/&gt;&lt;wsp:rsid wsp:val=&quot;008E0712&quot;/&gt;&lt;wsp:rsid wsp:val=&quot;00902F56&quot;/&gt;&lt;wsp:rsid wsp:val=&quot;00903B0A&quot;/&gt;&lt;wsp:rsid wsp:val=&quot;009413CA&quot;/&gt;&lt;wsp:rsid wsp:val=&quot;0099608E&quot;/&gt;&lt;wsp:rsid wsp:val=&quot;00997C51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533BA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2DF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94BFB&quot;/&gt;&lt;wsp:rsid wsp:val=&quot;00FC2F6C&quot;/&gt;&lt;wsp:rsid wsp:val=&quot;00FC76F9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505631&quot;&gt;&lt;m:oMathPara&gt;&lt;m:oMath&gt;&lt;m:r&gt;&lt;w:rPr&gt;&lt;w:rFonts w:ascii=&quot;Cambria Math&quot; w:hint=&quot;fareast&quot;/&gt;&lt;wx:font wx:val=&quot;Cambria Math&quot;/&gt;&lt;w:i/&gt;&lt;w:lang w:fareast=&quot;ZH-CN&quot;/&gt;&lt;/w:rPr&gt;&lt;m:t&gt;2f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6" o:title="" chromakey="white"/>
          </v:shape>
        </w:pict>
      </w:r>
      <w:r w:rsidRPr="00FC76F9">
        <w:rPr>
          <w:color w:val="000000"/>
          <w:lang w:eastAsia="zh-CN"/>
        </w:rPr>
        <w:fldChar w:fldCharType="end"/>
      </w:r>
      <w:r w:rsidR="00B533BA" w:rsidRPr="00B533BA">
        <w:rPr>
          <w:color w:val="000000"/>
          <w:lang w:eastAsia="zh-CN"/>
        </w:rPr>
        <w:instrText xml:space="preserve"> </w:instrText>
      </w:r>
      <w:r w:rsidR="00042081" w:rsidRPr="00B533BA">
        <w:rPr>
          <w:color w:val="000000"/>
          <w:lang w:eastAsia="zh-CN"/>
        </w:rPr>
        <w:fldChar w:fldCharType="separate"/>
      </w:r>
      <w:r w:rsidRPr="00FC76F9">
        <w:rPr>
          <w:color w:val="000000"/>
          <w:lang w:eastAsia="zh-CN"/>
        </w:rPr>
        <w:fldChar w:fldCharType="begin"/>
      </w:r>
      <w:r w:rsidRPr="00FC76F9">
        <w:rPr>
          <w:color w:val="000000"/>
          <w:lang w:eastAsia="zh-CN"/>
        </w:rPr>
        <w:instrText xml:space="preserve"> QUOTE </w:instrText>
      </w:r>
      <w:r w:rsidRPr="00FC76F9">
        <w:rPr>
          <w:position w:val="-17"/>
        </w:rPr>
        <w:pict>
          <v:shape id="_x0000_i1104" type="#_x0000_t75" style="width:12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42081&quot;/&gt;&lt;wsp:rsid wsp:val=&quot;00081CD1&quot;/&gt;&lt;wsp:rsid wsp:val=&quot;000A3075&quot;/&gt;&lt;wsp:rsid wsp:val=&quot;00105B32&quot;/&gt;&lt;wsp:rsid wsp:val=&quot;0016193D&quot;/&gt;&lt;wsp:rsid wsp:val=&quot;00170002&quot;/&gt;&lt;wsp:rsid wsp:val=&quot;0019595E&quot;/&gt;&lt;wsp:rsid wsp:val=&quot;00243F78&quot;/&gt;&lt;wsp:rsid wsp:val=&quot;00244DEA&quot;/&gt;&lt;wsp:rsid wsp:val=&quot;00297450&quot;/&gt;&lt;wsp:rsid wsp:val=&quot;002A22FB&quot;/&gt;&lt;wsp:rsid wsp:val=&quot;002B1B52&quot;/&gt;&lt;wsp:rsid wsp:val=&quot;002B79A1&quot;/&gt;&lt;wsp:rsid wsp:val=&quot;002C5454&quot;/&gt;&lt;wsp:rsid wsp:val=&quot;002F406B&quot;/&gt;&lt;wsp:rsid wsp:val=&quot;003B6577&quot;/&gt;&lt;wsp:rsid wsp:val=&quot;003C7056&quot;/&gt;&lt;wsp:rsid wsp:val=&quot;004621D6&quot;/&gt;&lt;wsp:rsid wsp:val=&quot;004833A7&quot;/&gt;&lt;wsp:rsid wsp:val=&quot;00493297&quot;/&gt;&lt;wsp:rsid wsp:val=&quot;004A7EC2&quot;/&gt;&lt;wsp:rsid wsp:val=&quot;004B0B79&quot;/&gt;&lt;wsp:rsid wsp:val=&quot;0052166A&quot;/&gt;&lt;wsp:rsid wsp:val=&quot;00547037&quot;/&gt;&lt;wsp:rsid wsp:val=&quot;00555F54&quot;/&gt;&lt;wsp:rsid wsp:val=&quot;00570E98&quot;/&gt;&lt;wsp:rsid wsp:val=&quot;005E3586&quot;/&gt;&lt;wsp:rsid wsp:val=&quot;006B7A92&quot;/&gt;&lt;wsp:rsid wsp:val=&quot;006D054F&quot;/&gt;&lt;wsp:rsid wsp:val=&quot;00751BBD&quot;/&gt;&lt;wsp:rsid wsp:val=&quot;00773515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860DB&quot;/&gt;&lt;wsp:rsid wsp:val=&quot;008977BC&quot;/&gt;&lt;wsp:rsid wsp:val=&quot;008B3DA9&quot;/&gt;&lt;wsp:rsid wsp:val=&quot;008E0712&quot;/&gt;&lt;wsp:rsid wsp:val=&quot;00902F56&quot;/&gt;&lt;wsp:rsid wsp:val=&quot;00903B0A&quot;/&gt;&lt;wsp:rsid wsp:val=&quot;009413CA&quot;/&gt;&lt;wsp:rsid wsp:val=&quot;0099608E&quot;/&gt;&lt;wsp:rsid wsp:val=&quot;00997C51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533BA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2DF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94BFB&quot;/&gt;&lt;wsp:rsid wsp:val=&quot;00FC2F6C&quot;/&gt;&lt;wsp:rsid wsp:val=&quot;00FC76F9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5E3586&quot;&gt;&lt;m:oMathPara&gt;&lt;m:oMath&gt;&lt;m:r&gt;&lt;w:rPr&gt;&lt;w:rFonts w:ascii=&quot;Cambria Math&quot; w:hint=&quot;fareast&quot;/&gt;&lt;wx:font wx:val=&quot;Cambria Math&quot;/&gt;&lt;w:i/&gt;&lt;w:lang w:fareast=&quot;ZH-CN&quot;/&gt;&lt;/w:rPr&gt;&lt;m:t&gt;2f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7" o:title="" chromakey="white"/>
          </v:shape>
        </w:pict>
      </w:r>
      <w:r w:rsidRPr="00FC76F9">
        <w:rPr>
          <w:color w:val="000000"/>
          <w:lang w:eastAsia="zh-CN"/>
        </w:rPr>
        <w:instrText xml:space="preserve"> </w:instrText>
      </w:r>
      <w:r w:rsidRPr="00FC76F9">
        <w:rPr>
          <w:color w:val="000000"/>
          <w:lang w:eastAsia="zh-CN"/>
        </w:rPr>
        <w:fldChar w:fldCharType="separate"/>
      </w:r>
      <w:r w:rsidRPr="00FC76F9">
        <w:rPr>
          <w:position w:val="-17"/>
        </w:rPr>
        <w:pict>
          <v:shape id="_x0000_i1105" type="#_x0000_t75" style="width:12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42081&quot;/&gt;&lt;wsp:rsid wsp:val=&quot;00081CD1&quot;/&gt;&lt;wsp:rsid wsp:val=&quot;000A3075&quot;/&gt;&lt;wsp:rsid wsp:val=&quot;00105B32&quot;/&gt;&lt;wsp:rsid wsp:val=&quot;0016193D&quot;/&gt;&lt;wsp:rsid wsp:val=&quot;00170002&quot;/&gt;&lt;wsp:rsid wsp:val=&quot;0019595E&quot;/&gt;&lt;wsp:rsid wsp:val=&quot;00243F78&quot;/&gt;&lt;wsp:rsid wsp:val=&quot;00244DEA&quot;/&gt;&lt;wsp:rsid wsp:val=&quot;00297450&quot;/&gt;&lt;wsp:rsid wsp:val=&quot;002A22FB&quot;/&gt;&lt;wsp:rsid wsp:val=&quot;002B1B52&quot;/&gt;&lt;wsp:rsid wsp:val=&quot;002B79A1&quot;/&gt;&lt;wsp:rsid wsp:val=&quot;002C5454&quot;/&gt;&lt;wsp:rsid wsp:val=&quot;002F406B&quot;/&gt;&lt;wsp:rsid wsp:val=&quot;003B6577&quot;/&gt;&lt;wsp:rsid wsp:val=&quot;003C7056&quot;/&gt;&lt;wsp:rsid wsp:val=&quot;004621D6&quot;/&gt;&lt;wsp:rsid wsp:val=&quot;004833A7&quot;/&gt;&lt;wsp:rsid wsp:val=&quot;00493297&quot;/&gt;&lt;wsp:rsid wsp:val=&quot;004A7EC2&quot;/&gt;&lt;wsp:rsid wsp:val=&quot;004B0B79&quot;/&gt;&lt;wsp:rsid wsp:val=&quot;0052166A&quot;/&gt;&lt;wsp:rsid wsp:val=&quot;00547037&quot;/&gt;&lt;wsp:rsid wsp:val=&quot;00555F54&quot;/&gt;&lt;wsp:rsid wsp:val=&quot;00570E98&quot;/&gt;&lt;wsp:rsid wsp:val=&quot;005E3586&quot;/&gt;&lt;wsp:rsid wsp:val=&quot;006B7A92&quot;/&gt;&lt;wsp:rsid wsp:val=&quot;006D054F&quot;/&gt;&lt;wsp:rsid wsp:val=&quot;00751BBD&quot;/&gt;&lt;wsp:rsid wsp:val=&quot;00773515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860DB&quot;/&gt;&lt;wsp:rsid wsp:val=&quot;008977BC&quot;/&gt;&lt;wsp:rsid wsp:val=&quot;008B3DA9&quot;/&gt;&lt;wsp:rsid wsp:val=&quot;008E0712&quot;/&gt;&lt;wsp:rsid wsp:val=&quot;00902F56&quot;/&gt;&lt;wsp:rsid wsp:val=&quot;00903B0A&quot;/&gt;&lt;wsp:rsid wsp:val=&quot;009413CA&quot;/&gt;&lt;wsp:rsid wsp:val=&quot;0099608E&quot;/&gt;&lt;wsp:rsid wsp:val=&quot;00997C51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533BA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2DF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94BFB&quot;/&gt;&lt;wsp:rsid wsp:val=&quot;00FC2F6C&quot;/&gt;&lt;wsp:rsid wsp:val=&quot;00FC76F9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5E3586&quot;&gt;&lt;m:oMathPara&gt;&lt;m:oMath&gt;&lt;m:r&gt;&lt;w:rPr&gt;&lt;w:rFonts w:ascii=&quot;Cambria Math&quot; w:hint=&quot;fareast&quot;/&gt;&lt;wx:font wx:val=&quot;Cambria Math&quot;/&gt;&lt;w:i/&gt;&lt;w:lang w:fareast=&quot;ZH-CN&quot;/&gt;&lt;/w:rPr&gt;&lt;m:t&gt;2f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7" o:title="" chromakey="white"/>
          </v:shape>
        </w:pict>
      </w:r>
      <w:r w:rsidRPr="00FC76F9">
        <w:rPr>
          <w:color w:val="000000"/>
          <w:lang w:eastAsia="zh-CN"/>
        </w:rPr>
        <w:fldChar w:fldCharType="end"/>
      </w:r>
      <w:r w:rsidR="00042081" w:rsidRPr="00B533BA"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处</w:t>
      </w:r>
      <w:r>
        <w:rPr>
          <w:color w:val="000000"/>
          <w:lang w:eastAsia="zh-CN"/>
        </w:rPr>
        <w:t xml:space="preserve">  </w:t>
      </w:r>
    </w:p>
    <w:p w:rsidR="00493297" w:rsidRDefault="00FC76F9" w:rsidP="008B3DA9">
      <w:pPr>
        <w:spacing w:after="0" w:line="360" w:lineRule="auto"/>
        <w:ind w:left="92" w:hangingChars="44" w:hanging="92"/>
      </w:pPr>
      <w:r>
        <w:rPr>
          <w:color w:val="000000"/>
          <w:lang w:eastAsia="zh-CN"/>
        </w:rPr>
        <w:t>9.</w:t>
      </w:r>
      <w:r>
        <w:rPr>
          <w:color w:val="000000"/>
          <w:lang w:eastAsia="zh-CN"/>
        </w:rPr>
        <w:t>在探究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凸透镜成像规律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的实验中，已知凸透镜的焦距为</w:t>
      </w:r>
      <w:r>
        <w:rPr>
          <w:color w:val="000000"/>
          <w:lang w:eastAsia="zh-CN"/>
        </w:rPr>
        <w:t xml:space="preserve"> </w:t>
      </w:r>
      <w:r w:rsidR="00042081" w:rsidRPr="00B533BA">
        <w:rPr>
          <w:color w:val="000000"/>
          <w:lang w:eastAsia="zh-CN"/>
        </w:rPr>
        <w:fldChar w:fldCharType="begin"/>
      </w:r>
      <w:r w:rsidR="00B533BA" w:rsidRPr="00B533BA">
        <w:rPr>
          <w:color w:val="000000"/>
          <w:lang w:eastAsia="zh-CN"/>
        </w:rPr>
        <w:instrText xml:space="preserve"> QUOTE </w:instrText>
      </w:r>
      <w:r w:rsidRPr="00FC76F9">
        <w:rPr>
          <w:color w:val="000000"/>
          <w:lang w:eastAsia="zh-CN"/>
        </w:rPr>
        <w:fldChar w:fldCharType="begin"/>
      </w:r>
      <w:r w:rsidRPr="00FC76F9">
        <w:rPr>
          <w:color w:val="000000"/>
          <w:lang w:eastAsia="zh-CN"/>
        </w:rPr>
        <w:instrText xml:space="preserve"> QUOTE </w:instrText>
      </w:r>
      <w:r w:rsidRPr="00FC76F9">
        <w:rPr>
          <w:position w:val="-18"/>
        </w:rPr>
        <w:pict>
          <v:shape id="_x0000_i1106" type="#_x0000_t75" style="width:24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42081&quot;/&gt;&lt;wsp:rsid wsp:val=&quot;00081CD1&quot;/&gt;&lt;wsp:rsid wsp:val=&quot;000A3075&quot;/&gt;&lt;wsp:rsid wsp:val=&quot;00105B32&quot;/&gt;&lt;wsp:rsid wsp:val=&quot;0016193D&quot;/&gt;&lt;wsp:rsid wsp:val=&quot;00170002&quot;/&gt;&lt;wsp:rsid wsp:val=&quot;0019595E&quot;/&gt;&lt;wsp:rsid wsp:val=&quot;00243F78&quot;/&gt;&lt;wsp:rsid wsp:val=&quot;00244DEA&quot;/&gt;&lt;wsp:rsid wsp:val=&quot;00297450&quot;/&gt;&lt;wsp:rsid wsp:val=&quot;002A22FB&quot;/&gt;&lt;wsp:rsid wsp:val=&quot;002B1B52&quot;/&gt;&lt;wsp:rsid wsp:val=&quot;002B79A1&quot;/&gt;&lt;wsp:rsid wsp:val=&quot;002C5454&quot;/&gt;&lt;wsp:rsid wsp:val=&quot;002F406B&quot;/&gt;&lt;wsp:rsid wsp:val=&quot;003B6577&quot;/&gt;&lt;wsp:rsid wsp:val=&quot;003C7056&quot;/&gt;&lt;wsp:rsid wsp:val=&quot;004621D6&quot;/&gt;&lt;wsp:rsid wsp:val=&quot;004833A7&quot;/&gt;&lt;wsp:rsid wsp:val=&quot;00493297&quot;/&gt;&lt;wsp:rsid wsp:val=&quot;004A7EC2&quot;/&gt;&lt;wsp:rsid wsp:val=&quot;004B0B79&quot;/&gt;&lt;wsp:rsid wsp:val=&quot;0052166A&quot;/&gt;&lt;wsp:rsid wsp:val=&quot;00547037&quot;/&gt;&lt;wsp:rsid wsp:val=&quot;00555F54&quot;/&gt;&lt;wsp:rsid wsp:val=&quot;00570E98&quot;/&gt;&lt;wsp:rsid wsp:val=&quot;00582D99&quot;/&gt;&lt;wsp:rsid wsp:val=&quot;006B7A92&quot;/&gt;&lt;wsp:rsid wsp:val=&quot;006D054F&quot;/&gt;&lt;wsp:rsid wsp:val=&quot;00751BBD&quot;/&gt;&lt;wsp:rsid wsp:val=&quot;00773515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860DB&quot;/&gt;&lt;wsp:rsid wsp:val=&quot;008977BC&quot;/&gt;&lt;wsp:rsid wsp:val=&quot;008B3DA9&quot;/&gt;&lt;wsp:rsid wsp:val=&quot;008E0712&quot;/&gt;&lt;wsp:rsid wsp:val=&quot;00902F56&quot;/&gt;&lt;wsp:rsid wsp:val=&quot;00903B0A&quot;/&gt;&lt;wsp:rsid wsp:val=&quot;009413CA&quot;/&gt;&lt;wsp:rsid wsp:val=&quot;0099608E&quot;/&gt;&lt;wsp:rsid wsp:val=&quot;00997C51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533BA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2DF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94BFB&quot;/&gt;&lt;wsp:rsid wsp:val=&quot;00FC2F6C&quot;/&gt;&lt;wsp:rsid wsp:val=&quot;00FC76F9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582D99&quot;&gt;&lt;m:oMathPara&gt;&lt;m:oMath&gt;&lt;m:r&gt;&lt;w:rPr&gt;&lt;w:rFonts w:ascii=&quot;Cambria Math&quot; w:hint=&quot;fareast&quot;/&gt;&lt;wx:font wx:val=&quot;Cambria Math&quot;/&gt;&lt;w:i/&gt;&lt;w:lang w:fareast=&quot;ZH-CN&quot;/&gt;&lt;/w:rPr&gt;&lt;m:t&gt;1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cm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8" o:title="" chromakey="white"/>
          </v:shape>
        </w:pict>
      </w:r>
      <w:r w:rsidRPr="00FC76F9">
        <w:rPr>
          <w:color w:val="000000"/>
          <w:lang w:eastAsia="zh-CN"/>
        </w:rPr>
        <w:instrText xml:space="preserve"> </w:instrText>
      </w:r>
      <w:r w:rsidRPr="00FC76F9">
        <w:rPr>
          <w:color w:val="000000"/>
          <w:lang w:eastAsia="zh-CN"/>
        </w:rPr>
        <w:fldChar w:fldCharType="separate"/>
      </w:r>
      <w:r w:rsidRPr="00FC76F9">
        <w:rPr>
          <w:position w:val="-18"/>
        </w:rPr>
        <w:pict>
          <v:shape id="_x0000_i1107" type="#_x0000_t75" style="width:24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42081&quot;/&gt;&lt;wsp:rsid wsp:val=&quot;00081CD1&quot;/&gt;&lt;wsp:rsid wsp:val=&quot;000A3075&quot;/&gt;&lt;wsp:rsid wsp:val=&quot;00105B32&quot;/&gt;&lt;wsp:rsid wsp:val=&quot;0016193D&quot;/&gt;&lt;wsp:rsid wsp:val=&quot;00170002&quot;/&gt;&lt;wsp:rsid wsp:val=&quot;0019595E&quot;/&gt;&lt;wsp:rsid wsp:val=&quot;00243F78&quot;/&gt;&lt;wsp:rsid wsp:val=&quot;00244DEA&quot;/&gt;&lt;wsp:rsid wsp:val=&quot;00297450&quot;/&gt;&lt;wsp:rsid wsp:val=&quot;002A22FB&quot;/&gt;&lt;wsp:rsid wsp:val=&quot;002B1B52&quot;/&gt;&lt;wsp:rsid wsp:val=&quot;002B79A1&quot;/&gt;&lt;wsp:rsid wsp:val=&quot;002C5454&quot;/&gt;&lt;wsp:rsid wsp:val=&quot;002F406B&quot;/&gt;&lt;wsp:rsid wsp:val=&quot;003B6577&quot;/&gt;&lt;wsp:rsid wsp:val=&quot;003C7056&quot;/&gt;&lt;wsp:rsid wsp:val=&quot;004621D6&quot;/&gt;&lt;wsp:rsid wsp:val=&quot;004833A7&quot;/&gt;&lt;wsp:rsid wsp:val=&quot;00493297&quot;/&gt;&lt;wsp:rsid wsp:val=&quot;004A7EC2&quot;/&gt;&lt;wsp:rsid wsp:val=&quot;004B0B79&quot;/&gt;&lt;wsp:rsid wsp:val=&quot;0052166A&quot;/&gt;&lt;wsp:rsid wsp:val=&quot;00547037&quot;/&gt;&lt;wsp:rsid wsp:val=&quot;00555F54&quot;/&gt;&lt;wsp:rsid wsp:val=&quot;00570E98&quot;/&gt;&lt;wsp:rsid wsp:val=&quot;00582D99&quot;/&gt;&lt;wsp:rsid wsp:val=&quot;006B7A92&quot;/&gt;&lt;wsp:rsid wsp:val=&quot;006D054F&quot;/&gt;&lt;wsp:rsid wsp:val=&quot;00751BBD&quot;/&gt;&lt;wsp:rsid wsp:val=&quot;00773515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860DB&quot;/&gt;&lt;wsp:rsid wsp:val=&quot;008977BC&quot;/&gt;&lt;wsp:rsid wsp:val=&quot;008B3DA9&quot;/&gt;&lt;wsp:rsid wsp:val=&quot;008E0712&quot;/&gt;&lt;wsp:rsid wsp:val=&quot;00902F56&quot;/&gt;&lt;wsp:rsid wsp:val=&quot;00903B0A&quot;/&gt;&lt;wsp:rsid wsp:val=&quot;009413CA&quot;/&gt;&lt;wsp:rsid wsp:val=&quot;0099608E&quot;/&gt;&lt;wsp:rsid wsp:val=&quot;00997C51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533BA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2DF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94BFB&quot;/&gt;&lt;wsp:rsid wsp:val=&quot;00FC2F6C&quot;/&gt;&lt;wsp:rsid wsp:val=&quot;00FC76F9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582D99&quot;&gt;&lt;m:oMathPara&gt;&lt;m:oMath&gt;&lt;m:r&gt;&lt;w:rPr&gt;&lt;w:rFonts w:ascii=&quot;Cambria Math&quot; w:hint=&quot;fareast&quot;/&gt;&lt;wx:font wx:val=&quot;Cambria Math&quot;/&gt;&lt;w:i/&gt;&lt;w:lang w:fareast=&quot;ZH-CN&quot;/&gt;&lt;/w:rPr&gt;&lt;m:t&gt;1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cm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8" o:title="" chromakey="white"/>
          </v:shape>
        </w:pict>
      </w:r>
      <w:r w:rsidRPr="00FC76F9">
        <w:rPr>
          <w:color w:val="000000"/>
          <w:lang w:eastAsia="zh-CN"/>
        </w:rPr>
        <w:fldChar w:fldCharType="end"/>
      </w:r>
      <w:r w:rsidR="00B533BA" w:rsidRPr="00B533BA">
        <w:rPr>
          <w:color w:val="000000"/>
          <w:lang w:eastAsia="zh-CN"/>
        </w:rPr>
        <w:instrText xml:space="preserve"> </w:instrText>
      </w:r>
      <w:r w:rsidR="00042081" w:rsidRPr="00B533BA">
        <w:rPr>
          <w:color w:val="000000"/>
          <w:lang w:eastAsia="zh-CN"/>
        </w:rPr>
        <w:fldChar w:fldCharType="separate"/>
      </w:r>
      <w:r w:rsidRPr="00FC76F9">
        <w:rPr>
          <w:color w:val="000000"/>
          <w:lang w:eastAsia="zh-CN"/>
        </w:rPr>
        <w:fldChar w:fldCharType="begin"/>
      </w:r>
      <w:r w:rsidRPr="00FC76F9">
        <w:rPr>
          <w:color w:val="000000"/>
          <w:lang w:eastAsia="zh-CN"/>
        </w:rPr>
        <w:instrText xml:space="preserve"> QUOTE </w:instrText>
      </w:r>
      <w:r w:rsidRPr="00FC76F9">
        <w:rPr>
          <w:position w:val="-18"/>
        </w:rPr>
        <w:pict>
          <v:shape id="_x0000_i1108" type="#_x0000_t75" style="width:24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42081&quot;/&gt;&lt;wsp:rsid wsp:val=&quot;00081CD1&quot;/&gt;&lt;wsp:rsid wsp:val=&quot;000A3075&quot;/&gt;&lt;wsp:rsid wsp:val=&quot;00105B32&quot;/&gt;&lt;wsp:rsid wsp:val=&quot;0016193D&quot;/&gt;&lt;wsp:rsid wsp:val=&quot;00170002&quot;/&gt;&lt;wsp:rsid wsp:val=&quot;0019595E&quot;/&gt;&lt;wsp:rsid wsp:val=&quot;00243F78&quot;/&gt;&lt;wsp:rsid wsp:val=&quot;00244DEA&quot;/&gt;&lt;wsp:rsid wsp:val=&quot;00297450&quot;/&gt;&lt;wsp:rsid wsp:val=&quot;002A22FB&quot;/&gt;&lt;wsp:rsid wsp:val=&quot;002B1B52&quot;/&gt;&lt;wsp:rsid wsp:val=&quot;002B79A1&quot;/&gt;&lt;wsp:rsid wsp:val=&quot;002C5454&quot;/&gt;&lt;wsp:rsid wsp:val=&quot;002F406B&quot;/&gt;&lt;wsp:rsid wsp:val=&quot;003B6577&quot;/&gt;&lt;wsp:rsid wsp:val=&quot;003C7056&quot;/&gt;&lt;wsp:rsid wsp:val=&quot;004621D6&quot;/&gt;&lt;wsp:rsid wsp:val=&quot;004833A7&quot;/&gt;&lt;wsp:rsid wsp:val=&quot;00493297&quot;/&gt;&lt;wsp:rsid wsp:val=&quot;004A7EC2&quot;/&gt;&lt;wsp:rsid wsp:val=&quot;004B0B79&quot;/&gt;&lt;wsp:rsid wsp:val=&quot;0052166A&quot;/&gt;&lt;wsp:rsid wsp:val=&quot;00547037&quot;/&gt;&lt;wsp:rsid wsp:val=&quot;00555F54&quot;/&gt;&lt;wsp:rsid wsp:val=&quot;00570E98&quot;/&gt;&lt;wsp:rsid wsp:val=&quot;006B7A92&quot;/&gt;&lt;wsp:rsid wsp:val=&quot;006D054F&quot;/&gt;&lt;wsp:rsid wsp:val=&quot;00751BBD&quot;/&gt;&lt;wsp:rsid wsp:val=&quot;00773515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860DB&quot;/&gt;&lt;wsp:rsid wsp:val=&quot;008977BC&quot;/&gt;&lt;wsp:rsid wsp:val=&quot;008B3DA9&quot;/&gt;&lt;wsp:rsid wsp:val=&quot;008E0712&quot;/&gt;&lt;wsp:rsid wsp:val=&quot;00902F56&quot;/&gt;&lt;wsp:rsid wsp:val=&quot;00903B0A&quot;/&gt;&lt;wsp:rsid wsp:val=&quot;009413CA&quot;/&gt;&lt;wsp:rsid wsp:val=&quot;0099608E&quot;/&gt;&lt;wsp:rsid wsp:val=&quot;00997C51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533BA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84019&quot;/&gt;&lt;wsp:rsid wsp:val=&quot;00DA2DF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94BFB&quot;/&gt;&lt;wsp:rsid wsp:val=&quot;00FC2F6C&quot;/&gt;&lt;wsp:rsid wsp:val=&quot;00FC76F9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D84019&quot;&gt;&lt;m:oMathPara&gt;&lt;m:oMath&gt;&lt;m:r&gt;&lt;w:rPr&gt;&lt;w:rFonts w:ascii=&quot;Cambria Math&quot; w:hint=&quot;fareast&quot;/&gt;&lt;wx:font wx:val=&quot;Cambria Math&quot;/&gt;&lt;w:i/&gt;&lt;w:lang w:fareast=&quot;ZH-CN&quot;/&gt;&lt;/w:rPr&gt;&lt;m:t&gt;1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cm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8" o:title="" chromakey="white"/>
          </v:shape>
        </w:pict>
      </w:r>
      <w:r w:rsidRPr="00FC76F9">
        <w:rPr>
          <w:color w:val="000000"/>
          <w:lang w:eastAsia="zh-CN"/>
        </w:rPr>
        <w:instrText xml:space="preserve"> </w:instrText>
      </w:r>
      <w:r w:rsidRPr="00FC76F9">
        <w:rPr>
          <w:color w:val="000000"/>
          <w:lang w:eastAsia="zh-CN"/>
        </w:rPr>
        <w:fldChar w:fldCharType="separate"/>
      </w:r>
      <w:r w:rsidRPr="00FC76F9">
        <w:rPr>
          <w:position w:val="-18"/>
        </w:rPr>
        <w:pict>
          <v:shape id="_x0000_i1109" type="#_x0000_t75" style="width:24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42081&quot;/&gt;&lt;wsp:rsid wsp:val=&quot;00081CD1&quot;/&gt;&lt;wsp:rsid wsp:val=&quot;000A3075&quot;/&gt;&lt;wsp:rsid wsp:val=&quot;00105B32&quot;/&gt;&lt;wsp:rsid wsp:val=&quot;0016193D&quot;/&gt;&lt;wsp:rsid wsp:val=&quot;00170002&quot;/&gt;&lt;wsp:rsid wsp:val=&quot;0019595E&quot;/&gt;&lt;wsp:rsid wsp:val=&quot;00243F78&quot;/&gt;&lt;wsp:rsid wsp:val=&quot;00244DEA&quot;/&gt;&lt;wsp:rsid wsp:val=&quot;00297450&quot;/&gt;&lt;wsp:rsid wsp:val=&quot;002A22FB&quot;/&gt;&lt;wsp:rsid wsp:val=&quot;002B1B52&quot;/&gt;&lt;wsp:rsid wsp:val=&quot;002B79A1&quot;/&gt;&lt;wsp:rsid wsp:val=&quot;002C5454&quot;/&gt;&lt;wsp:rsid wsp:val=&quot;002F406B&quot;/&gt;&lt;wsp:rsid wsp:val=&quot;003B6577&quot;/&gt;&lt;wsp:rsid wsp:val=&quot;003C7056&quot;/&gt;&lt;wsp:rsid wsp:val=&quot;004621D6&quot;/&gt;&lt;wsp:rsid wsp:val=&quot;004833A7&quot;/&gt;&lt;wsp:rsid wsp:val=&quot;00493297&quot;/&gt;&lt;wsp:rsid wsp:val=&quot;004A7EC2&quot;/&gt;&lt;wsp:rsid wsp:val=&quot;004B0B79&quot;/&gt;&lt;wsp:rsid wsp:val=&quot;0052166A&quot;/&gt;&lt;wsp:rsid wsp:val=&quot;00547037&quot;/&gt;&lt;wsp:rsid wsp:val=&quot;00555F54&quot;/&gt;&lt;wsp:rsid wsp:val=&quot;00570E98&quot;/&gt;&lt;wsp:rsid wsp:val=&quot;006B7A92&quot;/&gt;&lt;wsp:rsid wsp:val=&quot;006D054F&quot;/&gt;&lt;wsp:rsid wsp:val=&quot;00751BBD&quot;/&gt;&lt;wsp:rsid wsp:val=&quot;00773515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860DB&quot;/&gt;&lt;wsp:rsid wsp:val=&quot;008977BC&quot;/&gt;&lt;wsp:rsid wsp:val=&quot;008B3DA9&quot;/&gt;&lt;wsp:rsid wsp:val=&quot;008E0712&quot;/&gt;&lt;wsp:rsid wsp:val=&quot;00902F56&quot;/&gt;&lt;wsp:rsid wsp:val=&quot;00903B0A&quot;/&gt;&lt;wsp:rsid wsp:val=&quot;009413CA&quot;/&gt;&lt;wsp:rsid wsp:val=&quot;0099608E&quot;/&gt;&lt;wsp:rsid wsp:val=&quot;00997C51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533BA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84019&quot;/&gt;&lt;wsp:rsid wsp:val=&quot;00DA2DF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94BFB&quot;/&gt;&lt;wsp:rsid wsp:val=&quot;00FC2F6C&quot;/&gt;&lt;wsp:rsid wsp:val=&quot;00FC76F9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D84019&quot;&gt;&lt;m:oMathPara&gt;&lt;m:oMath&gt;&lt;m:r&gt;&lt;w:rPr&gt;&lt;w:rFonts w:ascii=&quot;Cambria Math&quot; w:hint=&quot;fareast&quot;/&gt;&lt;wx:font wx:val=&quot;Cambria Math&quot;/&gt;&lt;w:i/&gt;&lt;w:lang w:fareast=&quot;ZH-CN&quot;/&gt;&lt;/w:rPr&gt;&lt;m:t&gt;1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cm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8" o:title="" chromakey="white"/>
          </v:shape>
        </w:pict>
      </w:r>
      <w:r w:rsidRPr="00FC76F9">
        <w:rPr>
          <w:color w:val="000000"/>
          <w:lang w:eastAsia="zh-CN"/>
        </w:rPr>
        <w:fldChar w:fldCharType="end"/>
      </w:r>
      <w:r w:rsidR="00042081" w:rsidRPr="00B533BA"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。如图所示，凸透镜固定在光具座的</w:t>
      </w:r>
      <w:r>
        <w:rPr>
          <w:color w:val="000000"/>
          <w:lang w:eastAsia="zh-CN"/>
        </w:rPr>
        <w:t xml:space="preserve"> </w:t>
      </w:r>
      <w:r w:rsidR="00042081" w:rsidRPr="00B533BA">
        <w:rPr>
          <w:color w:val="000000"/>
          <w:lang w:eastAsia="zh-CN"/>
        </w:rPr>
        <w:fldChar w:fldCharType="begin"/>
      </w:r>
      <w:r w:rsidR="00B533BA" w:rsidRPr="00B533BA">
        <w:rPr>
          <w:color w:val="000000"/>
          <w:lang w:eastAsia="zh-CN"/>
        </w:rPr>
        <w:instrText xml:space="preserve"> QUOTE </w:instrText>
      </w:r>
      <w:r w:rsidRPr="00FC76F9">
        <w:rPr>
          <w:color w:val="000000"/>
          <w:lang w:eastAsia="zh-CN"/>
        </w:rPr>
        <w:fldChar w:fldCharType="begin"/>
      </w:r>
      <w:r w:rsidRPr="00FC76F9">
        <w:rPr>
          <w:color w:val="000000"/>
          <w:lang w:eastAsia="zh-CN"/>
        </w:rPr>
        <w:instrText xml:space="preserve"> QUOTE </w:instrText>
      </w:r>
      <w:r w:rsidRPr="00FC76F9">
        <w:rPr>
          <w:position w:val="-18"/>
        </w:rPr>
        <w:pict>
          <v:shape id="_x0000_i1110" type="#_x0000_t75" style="width:24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42081&quot;/&gt;&lt;wsp:rsid wsp:val=&quot;00081CD1&quot;/&gt;&lt;wsp:rsid wsp:val=&quot;000A3075&quot;/&gt;&lt;wsp:rsid wsp:val=&quot;00105B32&quot;/&gt;&lt;wsp:rsid wsp:val=&quot;0016193D&quot;/&gt;&lt;wsp:rsid wsp:val=&quot;00170002&quot;/&gt;&lt;wsp:rsid wsp:val=&quot;0019595E&quot;/&gt;&lt;wsp:rsid wsp:val=&quot;00243F78&quot;/&gt;&lt;wsp:rsid wsp:val=&quot;00244DEA&quot;/&gt;&lt;wsp:rsid wsp:val=&quot;00297450&quot;/&gt;&lt;wsp:rsid wsp:val=&quot;002A22FB&quot;/&gt;&lt;wsp:rsid wsp:val=&quot;002B1B52&quot;/&gt;&lt;wsp:rsid wsp:val=&quot;002B79A1&quot;/&gt;&lt;wsp:rsid wsp:val=&quot;002C5454&quot;/&gt;&lt;wsp:rsid wsp:val=&quot;002F406B&quot;/&gt;&lt;wsp:rsid wsp:val=&quot;003B6577&quot;/&gt;&lt;wsp:rsid wsp:val=&quot;003C7056&quot;/&gt;&lt;wsp:rsid wsp:val=&quot;004621D6&quot;/&gt;&lt;wsp:rsid wsp:val=&quot;004833A7&quot;/&gt;&lt;wsp:rsid wsp:val=&quot;00493297&quot;/&gt;&lt;wsp:rsid wsp:val=&quot;004A7EC2&quot;/&gt;&lt;wsp:rsid wsp:val=&quot;004B0B79&quot;/&gt;&lt;wsp:rsid wsp:val=&quot;0052166A&quot;/&gt;&lt;wsp:rsid wsp:val=&quot;00547037&quot;/&gt;&lt;wsp:rsid wsp:val=&quot;00555F54&quot;/&gt;&lt;wsp:rsid wsp:val=&quot;00556CE8&quot;/&gt;&lt;wsp:rsid wsp:val=&quot;00570E98&quot;/&gt;&lt;wsp:rsid wsp:val=&quot;006B7A92&quot;/&gt;&lt;wsp:rsid wsp:val=&quot;006D054F&quot;/&gt;&lt;wsp:rsid wsp:val=&quot;00751BBD&quot;/&gt;&lt;wsp:rsid wsp:val=&quot;00773515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860DB&quot;/&gt;&lt;wsp:rsid wsp:val=&quot;008977BC&quot;/&gt;&lt;wsp:rsid wsp:val=&quot;008B3DA9&quot;/&gt;&lt;wsp:rsid wsp:val=&quot;008E0712&quot;/&gt;&lt;wsp:rsid wsp:val=&quot;00902F56&quot;/&gt;&lt;wsp:rsid wsp:val=&quot;00903B0A&quot;/&gt;&lt;wsp:rsid wsp:val=&quot;009413CA&quot;/&gt;&lt;wsp:rsid wsp:val=&quot;0099608E&quot;/&gt;&lt;wsp:rsid wsp:val=&quot;00997C51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533BA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2DF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94BFB&quot;/&gt;&lt;wsp:rsid wsp:val=&quot;00FC2F6C&quot;/&gt;&lt;wsp:rsid wsp:val=&quot;00FC76F9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556CE8&quot;&gt;&lt;m:oMathPara&gt;&lt;m:oMath&gt;&lt;m:r&gt;&lt;w:rPr&gt;&lt;w:rFonts w:ascii=&quot;Cambria Math&quot; w:hint=&quot;fareast&quot;/&gt;&lt;wx:font wx:val=&quot;Cambria Math&quot;/&gt;&lt;w:i/&gt;&lt;w:lang w:fareast=&quot;ZH-CN&quot;/&gt;&lt;/w:rPr&gt;&lt;m:t&gt;5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cm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9" o:title="" chromakey="white"/>
          </v:shape>
        </w:pict>
      </w:r>
      <w:r w:rsidRPr="00FC76F9">
        <w:rPr>
          <w:color w:val="000000"/>
          <w:lang w:eastAsia="zh-CN"/>
        </w:rPr>
        <w:instrText xml:space="preserve"> </w:instrText>
      </w:r>
      <w:r w:rsidRPr="00FC76F9">
        <w:rPr>
          <w:color w:val="000000"/>
          <w:lang w:eastAsia="zh-CN"/>
        </w:rPr>
        <w:fldChar w:fldCharType="separate"/>
      </w:r>
      <w:r w:rsidRPr="00FC76F9">
        <w:rPr>
          <w:position w:val="-18"/>
        </w:rPr>
        <w:pict>
          <v:shape id="_x0000_i1111" type="#_x0000_t75" style="width:24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42081&quot;/&gt;&lt;wsp:rsid wsp:val=&quot;00081CD1&quot;/&gt;&lt;wsp:rsid wsp:val=&quot;000A3075&quot;/&gt;&lt;wsp:rsid wsp:val=&quot;00105B32&quot;/&gt;&lt;wsp:rsid wsp:val=&quot;0016193D&quot;/&gt;&lt;wsp:rsid wsp:val=&quot;00170002&quot;/&gt;&lt;wsp:rsid wsp:val=&quot;0019595E&quot;/&gt;&lt;wsp:rsid wsp:val=&quot;00243F78&quot;/&gt;&lt;wsp:rsid wsp:val=&quot;00244DEA&quot;/&gt;&lt;wsp:rsid wsp:val=&quot;00297450&quot;/&gt;&lt;wsp:rsid wsp:val=&quot;002A22FB&quot;/&gt;&lt;wsp:rsid wsp:val=&quot;002B1B52&quot;/&gt;&lt;wsp:rsid wsp:val=&quot;002B79A1&quot;/&gt;&lt;wsp:rsid wsp:val=&quot;002C5454&quot;/&gt;&lt;wsp:rsid wsp:val=&quot;002F406B&quot;/&gt;&lt;wsp:rsid wsp:val=&quot;003B6577&quot;/&gt;&lt;wsp:rsid wsp:val=&quot;003C7056&quot;/&gt;&lt;wsp:rsid wsp:val=&quot;004621D6&quot;/&gt;&lt;wsp:rsid wsp:val=&quot;004833A7&quot;/&gt;&lt;wsp:rsid wsp:val=&quot;00493297&quot;/&gt;&lt;wsp:rsid wsp:val=&quot;004A7EC2&quot;/&gt;&lt;wsp:rsid wsp:val=&quot;004B0B79&quot;/&gt;&lt;wsp:rsid wsp:val=&quot;0052166A&quot;/&gt;&lt;wsp:rsid wsp:val=&quot;00547037&quot;/&gt;&lt;wsp:rsid wsp:val=&quot;00555F54&quot;/&gt;&lt;wsp:rsid wsp:val=&quot;00556CE8&quot;/&gt;&lt;wsp:rsid wsp:val=&quot;00570E98&quot;/&gt;&lt;wsp:rsid wsp:val=&quot;006B7A92&quot;/&gt;&lt;wsp:rsid wsp:val=&quot;006D054F&quot;/&gt;&lt;wsp:rsid wsp:val=&quot;00751BBD&quot;/&gt;&lt;wsp:rsid wsp:val=&quot;00773515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860DB&quot;/&gt;&lt;wsp:rsid wsp:val=&quot;008977BC&quot;/&gt;&lt;wsp:rsid wsp:val=&quot;008B3DA9&quot;/&gt;&lt;wsp:rsid wsp:val=&quot;008E0712&quot;/&gt;&lt;wsp:rsid wsp:val=&quot;00902F56&quot;/&gt;&lt;wsp:rsid wsp:val=&quot;00903B0A&quot;/&gt;&lt;wsp:rsid wsp:val=&quot;009413CA&quot;/&gt;&lt;wsp:rsid wsp:val=&quot;0099608E&quot;/&gt;&lt;wsp:rsid wsp:val=&quot;00997C51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533BA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2DF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94BFB&quot;/&gt;&lt;wsp:rsid wsp:val=&quot;00FC2F6C&quot;/&gt;&lt;wsp:rsid wsp:val=&quot;00FC76F9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556CE8&quot;&gt;&lt;m:oMathPara&gt;&lt;m:oMath&gt;&lt;m:r&gt;&lt;w:rPr&gt;&lt;w:rFonts w:ascii=&quot;Cambria Math&quot; w:hint=&quot;fareast&quot;/&gt;&lt;wx:font wx:val=&quot;Cambria Math&quot;/&gt;&lt;w:i/&gt;&lt;w:lang w:fareast=&quot;ZH-CN&quot;/&gt;&lt;/w:rPr&gt;&lt;m:t&gt;5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cm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9" o:title="" chromakey="white"/>
          </v:shape>
        </w:pict>
      </w:r>
      <w:r w:rsidRPr="00FC76F9">
        <w:rPr>
          <w:color w:val="000000"/>
          <w:lang w:eastAsia="zh-CN"/>
        </w:rPr>
        <w:fldChar w:fldCharType="end"/>
      </w:r>
      <w:r w:rsidR="00B533BA" w:rsidRPr="00B533BA">
        <w:rPr>
          <w:color w:val="000000"/>
          <w:lang w:eastAsia="zh-CN"/>
        </w:rPr>
        <w:instrText xml:space="preserve"> </w:instrText>
      </w:r>
      <w:r w:rsidR="00042081" w:rsidRPr="00B533BA">
        <w:rPr>
          <w:color w:val="000000"/>
          <w:lang w:eastAsia="zh-CN"/>
        </w:rPr>
        <w:fldChar w:fldCharType="separate"/>
      </w:r>
      <w:r w:rsidRPr="00FC76F9">
        <w:rPr>
          <w:color w:val="000000"/>
          <w:lang w:eastAsia="zh-CN"/>
        </w:rPr>
        <w:fldChar w:fldCharType="begin"/>
      </w:r>
      <w:r w:rsidRPr="00FC76F9">
        <w:rPr>
          <w:color w:val="000000"/>
          <w:lang w:eastAsia="zh-CN"/>
        </w:rPr>
        <w:instrText xml:space="preserve"> QUOTE </w:instrText>
      </w:r>
      <w:r w:rsidRPr="00FC76F9">
        <w:rPr>
          <w:position w:val="-18"/>
        </w:rPr>
        <w:pict>
          <v:shape id="_x0000_i1112" type="#_x0000_t75" style="width:24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42081&quot;/&gt;&lt;wsp:rsid wsp:val=&quot;00081CD1&quot;/&gt;&lt;wsp:rsid wsp:val=&quot;000A3075&quot;/&gt;&lt;wsp:rsid wsp:val=&quot;00105B32&quot;/&gt;&lt;wsp:rsid wsp:val=&quot;0016193D&quot;/&gt;&lt;wsp:rsid wsp:val=&quot;00170002&quot;/&gt;&lt;wsp:rsid wsp:val=&quot;0019595E&quot;/&gt;&lt;wsp:rsid wsp:val=&quot;00243F78&quot;/&gt;&lt;wsp:rsid wsp:val=&quot;00244DEA&quot;/&gt;&lt;wsp:rsid wsp:val=&quot;00297450&quot;/&gt;&lt;wsp:rsid wsp:val=&quot;002A22FB&quot;/&gt;&lt;wsp:rsid wsp:val=&quot;002B1B52&quot;/&gt;&lt;wsp:rsid wsp:val=&quot;002B79A1&quot;/&gt;&lt;wsp:rsid wsp:val=&quot;002C5454&quot;/&gt;&lt;wsp:rsid wsp:val=&quot;002F406B&quot;/&gt;&lt;wsp:rsid wsp:val=&quot;003B6577&quot;/&gt;&lt;wsp:rsid wsp:val=&quot;003C7056&quot;/&gt;&lt;wsp:rsid wsp:val=&quot;004621D6&quot;/&gt;&lt;wsp:rsid wsp:val=&quot;004833A7&quot;/&gt;&lt;wsp:rsid wsp:val=&quot;00493297&quot;/&gt;&lt;wsp:rsid wsp:val=&quot;004A7EC2&quot;/&gt;&lt;wsp:rsid wsp:val=&quot;004B0B79&quot;/&gt;&lt;wsp:rsid wsp:val=&quot;0052166A&quot;/&gt;&lt;wsp:rsid wsp:val=&quot;00547037&quot;/&gt;&lt;wsp:rsid wsp:val=&quot;00555F54&quot;/&gt;&lt;wsp:rsid wsp:val=&quot;00570E98&quot;/&gt;&lt;wsp:rsid wsp:val=&quot;006B7A92&quot;/&gt;&lt;wsp:rsid wsp:val=&quot;006D054F&quot;/&gt;&lt;wsp:rsid wsp:val=&quot;00751BBD&quot;/&gt;&lt;wsp:rsid wsp:val=&quot;00773515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860DB&quot;/&gt;&lt;wsp:rsid wsp:val=&quot;008977BC&quot;/&gt;&lt;wsp:rsid wsp:val=&quot;008B3DA9&quot;/&gt;&lt;wsp:rsid wsp:val=&quot;008E0712&quot;/&gt;&lt;wsp:rsid wsp:val=&quot;00902F56&quot;/&gt;&lt;wsp:rsid wsp:val=&quot;00903B0A&quot;/&gt;&lt;wsp:rsid wsp:val=&quot;009413CA&quot;/&gt;&lt;wsp:rsid wsp:val=&quot;0099608E&quot;/&gt;&lt;wsp:rsid wsp:val=&quot;00997C51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533BA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2DF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3A56&quot;/&gt;&lt;wsp:rsid wsp:val=&quot;00F47B26&quot;/&gt;&lt;wsp:rsid wsp:val=&quot;00F86A70&quot;/&gt;&lt;wsp:rsid wsp:val=&quot;00F926C7&quot;/&gt;&lt;wsp:rsid wsp:val=&quot;00F94BFB&quot;/&gt;&lt;wsp:rsid wsp:val=&quot;00FC2F6C&quot;/&gt;&lt;wsp:rsid wsp:val=&quot;00FC76F9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F43A56&quot;&gt;&lt;m:oMathPara&gt;&lt;m:oMath&gt;&lt;m:r&gt;&lt;w:rPr&gt;&lt;w:rFonts w:ascii=&quot;Cambria Math&quot; w:hint=&quot;fareast&quot;/&gt;&lt;wx:font wx:val=&quot;Cambria Math&quot;/&gt;&lt;w:i/&gt;&lt;w:lang w:fareast=&quot;ZH-CN&quot;/&gt;&lt;/w:rPr&gt;&lt;m:t&gt;5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cm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9" o:title="" chromakey="white"/>
          </v:shape>
        </w:pict>
      </w:r>
      <w:r w:rsidRPr="00FC76F9">
        <w:rPr>
          <w:color w:val="000000"/>
          <w:lang w:eastAsia="zh-CN"/>
        </w:rPr>
        <w:instrText xml:space="preserve"> </w:instrText>
      </w:r>
      <w:r w:rsidRPr="00FC76F9">
        <w:rPr>
          <w:color w:val="000000"/>
          <w:lang w:eastAsia="zh-CN"/>
        </w:rPr>
        <w:fldChar w:fldCharType="separate"/>
      </w:r>
      <w:r w:rsidRPr="00FC76F9">
        <w:rPr>
          <w:position w:val="-18"/>
        </w:rPr>
        <w:pict>
          <v:shape id="_x0000_i1113" type="#_x0000_t75" style="width:24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42081&quot;/&gt;&lt;wsp:rsid wsp:val=&quot;00081CD1&quot;/&gt;&lt;wsp:rsid wsp:val=&quot;000A3075&quot;/&gt;&lt;wsp:rsid wsp:val=&quot;00105B32&quot;/&gt;&lt;wsp:rsid wsp:val=&quot;0016193D&quot;/&gt;&lt;wsp:rsid wsp:val=&quot;00170002&quot;/&gt;&lt;wsp:rsid wsp:val=&quot;0019595E&quot;/&gt;&lt;wsp:rsid wsp:val=&quot;00243F78&quot;/&gt;&lt;wsp:rsid wsp:val=&quot;00244DEA&quot;/&gt;&lt;wsp:rsid wsp:val=&quot;00297450&quot;/&gt;&lt;wsp:rsid wsp:val=&quot;002A22FB&quot;/&gt;&lt;wsp:rsid wsp:val=&quot;002B1B52&quot;/&gt;&lt;wsp:rsid wsp:val=&quot;002B79A1&quot;/&gt;&lt;wsp:rsid wsp:val=&quot;002C5454&quot;/&gt;&lt;wsp:rsid wsp:val=&quot;002F406B&quot;/&gt;&lt;wsp:rsid wsp:val=&quot;003B6577&quot;/&gt;&lt;wsp:rsid wsp:val=&quot;003C7056&quot;/&gt;&lt;wsp:rsid wsp:val=&quot;004621D6&quot;/&gt;&lt;wsp:rsid wsp:val=&quot;004833A7&quot;/&gt;&lt;wsp:rsid wsp:val=&quot;00493297&quot;/&gt;&lt;wsp:rsid wsp:val=&quot;004A7EC2&quot;/&gt;&lt;wsp:rsid wsp:val=&quot;004B0B79&quot;/&gt;&lt;wsp:rsid wsp:val=&quot;0052166A&quot;/&gt;&lt;wsp:rsid wsp:val=&quot;00547037&quot;/&gt;&lt;wsp:rsid wsp:val=&quot;00555F54&quot;/&gt;&lt;wsp:rsid wsp:val=&quot;00570E98&quot;/&gt;&lt;wsp:rsid wsp:val=&quot;006B7A92&quot;/&gt;&lt;wsp:rsid wsp:val=&quot;006D054F&quot;/&gt;&lt;wsp:rsid wsp:val=&quot;00751BBD&quot;/&gt;&lt;wsp:rsid wsp:val=&quot;00773515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860DB&quot;/&gt;&lt;wsp:rsid wsp:val=&quot;008977BC&quot;/&gt;&lt;wsp:rsid wsp:val=&quot;008B3DA9&quot;/&gt;&lt;wsp:rsid wsp:val=&quot;008E0712&quot;/&gt;&lt;wsp:rsid wsp:val=&quot;00902F56&quot;/&gt;&lt;wsp:rsid wsp:val=&quot;00903B0A&quot;/&gt;&lt;wsp:rsid wsp:val=&quot;009413CA&quot;/&gt;&lt;wsp:rsid wsp:val=&quot;0099608E&quot;/&gt;&lt;wsp:rsid wsp:val=&quot;00997C51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533BA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2DF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3A56&quot;/&gt;&lt;wsp:rsid wsp:val=&quot;00F47B26&quot;/&gt;&lt;wsp:rsid wsp:val=&quot;00F86A70&quot;/&gt;&lt;wsp:rsid wsp:val=&quot;00F926C7&quot;/&gt;&lt;wsp:rsid wsp:val=&quot;00F94BFB&quot;/&gt;&lt;wsp:rsid wsp:val=&quot;00FC2F6C&quot;/&gt;&lt;wsp:rsid wsp:val=&quot;00FC76F9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F43A56&quot;&gt;&lt;m:oMathPara&gt;&lt;m:oMath&gt;&lt;m:r&gt;&lt;w:rPr&gt;&lt;w:rFonts w:ascii=&quot;Cambria Math&quot; w:hint=&quot;fareast&quot;/&gt;&lt;wx:font wx:val=&quot;Cambria Math&quot;/&gt;&lt;w:i/&gt;&lt;w:lang w:fareast=&quot;ZH-CN&quot;/&gt;&lt;/w:rPr&gt;&lt;m:t&gt;5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cm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9" o:title="" chromakey="white"/>
          </v:shape>
        </w:pict>
      </w:r>
      <w:r w:rsidRPr="00FC76F9">
        <w:rPr>
          <w:color w:val="000000"/>
          <w:lang w:eastAsia="zh-CN"/>
        </w:rPr>
        <w:fldChar w:fldCharType="end"/>
      </w:r>
      <w:r w:rsidR="00042081" w:rsidRPr="00B533BA"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刻线处，通过移动蜡烛和调节光屏的位置来进行探究实验。</w:t>
      </w:r>
      <w:r>
        <w:rPr>
          <w:color w:val="000000"/>
        </w:rPr>
        <w:t>下列说法中正确的是（</w:t>
      </w:r>
      <w:r>
        <w:rPr>
          <w:color w:val="000000"/>
        </w:rPr>
        <w:t xml:space="preserve">   </w:t>
      </w:r>
      <w:r>
        <w:rPr>
          <w:color w:val="000000"/>
        </w:rPr>
        <w:t>）</w:t>
      </w:r>
      <w:r>
        <w:rPr>
          <w:color w:val="000000"/>
        </w:rPr>
        <w:t xml:space="preserve">  </w:t>
      </w:r>
    </w:p>
    <w:p w:rsidR="00493297" w:rsidRDefault="008B3DA9" w:rsidP="008B3DA9">
      <w:pPr>
        <w:spacing w:after="0" w:line="360" w:lineRule="auto"/>
        <w:ind w:left="92" w:hangingChars="44" w:hanging="92"/>
      </w:pPr>
      <w:r>
        <w:rPr>
          <w:noProof/>
        </w:rPr>
        <w:pict>
          <v:shape id="图片 19" o:spid="_x0000_i1042" type="#_x0000_t75" alt="图片_x0020_100002" style="width:294pt;height:95.25pt;visibility:visible;mso-wrap-style:square">
            <v:imagedata r:id="rId20" o:title="图片_x0020_100002"/>
          </v:shape>
        </w:pict>
      </w:r>
    </w:p>
    <w:p w:rsidR="00997C51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将蜡烛移到</w:t>
      </w:r>
      <w:r>
        <w:rPr>
          <w:color w:val="000000"/>
          <w:lang w:eastAsia="zh-CN"/>
        </w:rPr>
        <w:t xml:space="preserve"> </w:t>
      </w:r>
      <w:r w:rsidR="00042081" w:rsidRPr="00B533BA">
        <w:rPr>
          <w:color w:val="000000"/>
          <w:lang w:eastAsia="zh-CN"/>
        </w:rPr>
        <w:fldChar w:fldCharType="begin"/>
      </w:r>
      <w:r w:rsidR="00B533BA" w:rsidRPr="00B533BA">
        <w:rPr>
          <w:color w:val="000000"/>
          <w:lang w:eastAsia="zh-CN"/>
        </w:rPr>
        <w:instrText xml:space="preserve"> QUOTE </w:instrText>
      </w:r>
      <w:r w:rsidRPr="00FC76F9">
        <w:rPr>
          <w:color w:val="000000"/>
          <w:lang w:eastAsia="zh-CN"/>
        </w:rPr>
        <w:fldChar w:fldCharType="begin"/>
      </w:r>
      <w:r w:rsidRPr="00FC76F9">
        <w:rPr>
          <w:color w:val="000000"/>
          <w:lang w:eastAsia="zh-CN"/>
        </w:rPr>
        <w:instrText xml:space="preserve"> QUOTE </w:instrText>
      </w:r>
      <w:r w:rsidRPr="00FC76F9">
        <w:rPr>
          <w:position w:val="-18"/>
        </w:rPr>
        <w:pict>
          <v:shape id="_x0000_i1114" type="#_x0000_t75" style="width:24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42081&quot;/&gt;&lt;wsp:rsid wsp:val=&quot;00081CD1&quot;/&gt;&lt;wsp:rsid wsp:val=&quot;000A3075&quot;/&gt;&lt;wsp:rsid wsp:val=&quot;00105B32&quot;/&gt;&lt;wsp:rsid wsp:val=&quot;0016193D&quot;/&gt;&lt;wsp:rsid wsp:val=&quot;00170002&quot;/&gt;&lt;wsp:rsid wsp:val=&quot;0019595E&quot;/&gt;&lt;wsp:rsid wsp:val=&quot;00243F78&quot;/&gt;&lt;wsp:rsid wsp:val=&quot;00244DEA&quot;/&gt;&lt;wsp:rsid wsp:val=&quot;00297450&quot;/&gt;&lt;wsp:rsid wsp:val=&quot;002A22FB&quot;/&gt;&lt;wsp:rsid wsp:val=&quot;002B1B52&quot;/&gt;&lt;wsp:rsid wsp:val=&quot;002B79A1&quot;/&gt;&lt;wsp:rsid wsp:val=&quot;002C5454&quot;/&gt;&lt;wsp:rsid wsp:val=&quot;002F406B&quot;/&gt;&lt;wsp:rsid wsp:val=&quot;003B6577&quot;/&gt;&lt;wsp:rsid wsp:val=&quot;003C7056&quot;/&gt;&lt;wsp:rsid wsp:val=&quot;004621D6&quot;/&gt;&lt;wsp:rsid wsp:val=&quot;004833A7&quot;/&gt;&lt;wsp:rsid wsp:val=&quot;00493297&quot;/&gt;&lt;wsp:rsid wsp:val=&quot;004A7EC2&quot;/&gt;&lt;wsp:rsid wsp:val=&quot;004B0B79&quot;/&gt;&lt;wsp:rsid wsp:val=&quot;0052166A&quot;/&gt;&lt;wsp:rsid wsp:val=&quot;00547037&quot;/&gt;&lt;wsp:rsid wsp:val=&quot;00555F54&quot;/&gt;&lt;wsp:rsid wsp:val=&quot;00570E98&quot;/&gt;&lt;wsp:rsid wsp:val=&quot;006B7A92&quot;/&gt;&lt;wsp:rsid wsp:val=&quot;006D054F&quot;/&gt;&lt;wsp:rsid wsp:val=&quot;00751BBD&quot;/&gt;&lt;wsp:rsid wsp:val=&quot;00773515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860DB&quot;/&gt;&lt;wsp:rsid wsp:val=&quot;008977BC&quot;/&gt;&lt;wsp:rsid wsp:val=&quot;008B3DA9&quot;/&gt;&lt;wsp:rsid wsp:val=&quot;008E0712&quot;/&gt;&lt;wsp:rsid wsp:val=&quot;00902F56&quot;/&gt;&lt;wsp:rsid wsp:val=&quot;00903B0A&quot;/&gt;&lt;wsp:rsid wsp:val=&quot;009413CA&quot;/&gt;&lt;wsp:rsid wsp:val=&quot;0099608E&quot;/&gt;&lt;wsp:rsid wsp:val=&quot;00997C51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533BA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2DF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1B82&quot;/&gt;&lt;wsp:rsid wsp:val=&quot;00EE6DE3&quot;/&gt;&lt;wsp:rsid wsp:val=&quot;00EE7645&quot;/&gt;&lt;wsp:rsid wsp:val=&quot;00F47B26&quot;/&gt;&lt;wsp:rsid wsp:val=&quot;00F86A70&quot;/&gt;&lt;wsp:rsid wsp:val=&quot;00F926C7&quot;/&gt;&lt;wsp:rsid wsp:val=&quot;00F94BFB&quot;/&gt;&lt;wsp:rsid wsp:val=&quot;00FC2F6C&quot;/&gt;&lt;wsp:rsid wsp:val=&quot;00FC76F9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EE1B82&quot;&gt;&lt;m:oMathPara&gt;&lt;m:oMath&gt;&lt;m:r&gt;&lt;w:rPr&gt;&lt;w:rFonts w:ascii=&quot;Cambria Math&quot; w:hint=&quot;fareast&quot;/&gt;&lt;wx:font wx:val=&quot;Cambria Math&quot;/&gt;&lt;w:i/&gt;&lt;w:lang w:fareast=&quot;ZH-CN&quot;/&gt;&lt;/w:rPr&gt;&lt;m:t&gt;1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cm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8" o:title="" chromakey="white"/>
          </v:shape>
        </w:pict>
      </w:r>
      <w:r w:rsidRPr="00FC76F9">
        <w:rPr>
          <w:color w:val="000000"/>
          <w:lang w:eastAsia="zh-CN"/>
        </w:rPr>
        <w:instrText xml:space="preserve"> </w:instrText>
      </w:r>
      <w:r w:rsidRPr="00FC76F9">
        <w:rPr>
          <w:color w:val="000000"/>
          <w:lang w:eastAsia="zh-CN"/>
        </w:rPr>
        <w:fldChar w:fldCharType="separate"/>
      </w:r>
      <w:r w:rsidRPr="00FC76F9">
        <w:rPr>
          <w:position w:val="-18"/>
        </w:rPr>
        <w:pict>
          <v:shape id="_x0000_i1115" type="#_x0000_t75" style="width:24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42081&quot;/&gt;&lt;wsp:rsid wsp:val=&quot;00081CD1&quot;/&gt;&lt;wsp:rsid wsp:val=&quot;000A3075&quot;/&gt;&lt;wsp:rsid wsp:val=&quot;00105B32&quot;/&gt;&lt;wsp:rsid wsp:val=&quot;0016193D&quot;/&gt;&lt;wsp:rsid wsp:val=&quot;00170002&quot;/&gt;&lt;wsp:rsid wsp:val=&quot;0019595E&quot;/&gt;&lt;wsp:rsid wsp:val=&quot;00243F78&quot;/&gt;&lt;wsp:rsid wsp:val=&quot;00244DEA&quot;/&gt;&lt;wsp:rsid wsp:val=&quot;00297450&quot;/&gt;&lt;wsp:rsid wsp:val=&quot;002A22FB&quot;/&gt;&lt;wsp:rsid wsp:val=&quot;002B1B52&quot;/&gt;&lt;wsp:rsid wsp:val=&quot;002B79A1&quot;/&gt;&lt;wsp:rsid wsp:val=&quot;002C5454&quot;/&gt;&lt;wsp:rsid wsp:val=&quot;002F406B&quot;/&gt;&lt;wsp:rsid wsp:val=&quot;003B6577&quot;/&gt;&lt;wsp:rsid wsp:val=&quot;003C7056&quot;/&gt;&lt;wsp:rsid wsp:val=&quot;004621D6&quot;/&gt;&lt;wsp:rsid wsp:val=&quot;004833A7&quot;/&gt;&lt;wsp:rsid wsp:val=&quot;00493297&quot;/&gt;&lt;wsp:rsid wsp:val=&quot;004A7EC2&quot;/&gt;&lt;wsp:rsid wsp:val=&quot;004B0B79&quot;/&gt;&lt;wsp:rsid wsp:val=&quot;0052166A&quot;/&gt;&lt;wsp:rsid wsp:val=&quot;00547037&quot;/&gt;&lt;wsp:rsid wsp:val=&quot;00555F54&quot;/&gt;&lt;wsp:rsid wsp:val=&quot;00570E98&quot;/&gt;&lt;wsp:rsid wsp:val=&quot;006B7A92&quot;/&gt;&lt;wsp:rsid wsp:val=&quot;006D054F&quot;/&gt;&lt;wsp:rsid wsp:val=&quot;00751BBD&quot;/&gt;&lt;wsp:rsid wsp:val=&quot;00773515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860DB&quot;/&gt;&lt;wsp:rsid wsp:val=&quot;008977BC&quot;/&gt;&lt;wsp:rsid wsp:val=&quot;008B3DA9&quot;/&gt;&lt;wsp:rsid wsp:val=&quot;008E0712&quot;/&gt;&lt;wsp:rsid wsp:val=&quot;00902F56&quot;/&gt;&lt;wsp:rsid wsp:val=&quot;00903B0A&quot;/&gt;&lt;wsp:rsid wsp:val=&quot;009413CA&quot;/&gt;&lt;wsp:rsid wsp:val=&quot;0099608E&quot;/&gt;&lt;wsp:rsid wsp:val=&quot;00997C51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533BA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2DF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1B82&quot;/&gt;&lt;wsp:rsid wsp:val=&quot;00EE6DE3&quot;/&gt;&lt;wsp:rsid wsp:val=&quot;00EE7645&quot;/&gt;&lt;wsp:rsid wsp:val=&quot;00F47B26&quot;/&gt;&lt;wsp:rsid wsp:val=&quot;00F86A70&quot;/&gt;&lt;wsp:rsid wsp:val=&quot;00F926C7&quot;/&gt;&lt;wsp:rsid wsp:val=&quot;00F94BFB&quot;/&gt;&lt;wsp:rsid wsp:val=&quot;00FC2F6C&quot;/&gt;&lt;wsp:rsid wsp:val=&quot;00FC76F9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EE1B82&quot;&gt;&lt;m:oMathPara&gt;&lt;m:oMath&gt;&lt;m:r&gt;&lt;w:rPr&gt;&lt;w:rFonts w:ascii=&quot;Cambria Math&quot; w:hint=&quot;fareast&quot;/&gt;&lt;wx:font wx:val=&quot;Cambria Math&quot;/&gt;&lt;w:i/&gt;&lt;w:lang w:fareast=&quot;ZH-CN&quot;/&gt;&lt;/w:rPr&gt;&lt;m:t&gt;1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cm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8" o:title="" chromakey="white"/>
          </v:shape>
        </w:pict>
      </w:r>
      <w:r w:rsidRPr="00FC76F9">
        <w:rPr>
          <w:color w:val="000000"/>
          <w:lang w:eastAsia="zh-CN"/>
        </w:rPr>
        <w:fldChar w:fldCharType="end"/>
      </w:r>
      <w:r w:rsidR="00B533BA" w:rsidRPr="00B533BA">
        <w:rPr>
          <w:color w:val="000000"/>
          <w:lang w:eastAsia="zh-CN"/>
        </w:rPr>
        <w:instrText xml:space="preserve"> </w:instrText>
      </w:r>
      <w:r w:rsidR="00042081" w:rsidRPr="00B533BA">
        <w:rPr>
          <w:color w:val="000000"/>
          <w:lang w:eastAsia="zh-CN"/>
        </w:rPr>
        <w:fldChar w:fldCharType="separate"/>
      </w:r>
      <w:r w:rsidRPr="00FC76F9">
        <w:rPr>
          <w:color w:val="000000"/>
          <w:lang w:eastAsia="zh-CN"/>
        </w:rPr>
        <w:fldChar w:fldCharType="begin"/>
      </w:r>
      <w:r w:rsidRPr="00FC76F9">
        <w:rPr>
          <w:color w:val="000000"/>
          <w:lang w:eastAsia="zh-CN"/>
        </w:rPr>
        <w:instrText xml:space="preserve"> QUOTE </w:instrText>
      </w:r>
      <w:r w:rsidRPr="00FC76F9">
        <w:rPr>
          <w:position w:val="-18"/>
        </w:rPr>
        <w:pict>
          <v:shape id="_x0000_i1116" type="#_x0000_t75" style="width:24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42081&quot;/&gt;&lt;wsp:rsid wsp:val=&quot;00081CD1&quot;/&gt;&lt;wsp:rsid wsp:val=&quot;000A3075&quot;/&gt;&lt;wsp:rsid wsp:val=&quot;00105B32&quot;/&gt;&lt;wsp:rsid wsp:val=&quot;0016193D&quot;/&gt;&lt;wsp:rsid wsp:val=&quot;00170002&quot;/&gt;&lt;wsp:rsid wsp:val=&quot;0019595E&quot;/&gt;&lt;wsp:rsid wsp:val=&quot;00243F78&quot;/&gt;&lt;wsp:rsid wsp:val=&quot;00244DEA&quot;/&gt;&lt;wsp:rsid wsp:val=&quot;00297450&quot;/&gt;&lt;wsp:rsid wsp:val=&quot;002A22FB&quot;/&gt;&lt;wsp:rsid wsp:val=&quot;002B1B52&quot;/&gt;&lt;wsp:rsid wsp:val=&quot;002B79A1&quot;/&gt;&lt;wsp:rsid wsp:val=&quot;002C5454&quot;/&gt;&lt;wsp:rsid wsp:val=&quot;002F406B&quot;/&gt;&lt;wsp:rsid wsp:val=&quot;003B6577&quot;/&gt;&lt;wsp:rsid wsp:val=&quot;003C7056&quot;/&gt;&lt;wsp:rsid wsp:val=&quot;004621D6&quot;/&gt;&lt;wsp:rsid wsp:val=&quot;004833A7&quot;/&gt;&lt;wsp:rsid wsp:val=&quot;00493297&quot;/&gt;&lt;wsp:rsid wsp:val=&quot;004A7EC2&quot;/&gt;&lt;wsp:rsid wsp:val=&quot;004B0B79&quot;/&gt;&lt;wsp:rsid wsp:val=&quot;0052166A&quot;/&gt;&lt;wsp:rsid wsp:val=&quot;00547037&quot;/&gt;&lt;wsp:rsid wsp:val=&quot;00555F54&quot;/&gt;&lt;wsp:rsid wsp:val=&quot;00570E98&quot;/&gt;&lt;wsp:rsid wsp:val=&quot;006B7A92&quot;/&gt;&lt;wsp:rsid wsp:val=&quot;006D054F&quot;/&gt;&lt;wsp:rsid wsp:val=&quot;00751BBD&quot;/&gt;&lt;wsp:rsid wsp:val=&quot;00773515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860DB&quot;/&gt;&lt;wsp:rsid wsp:val=&quot;008977BC&quot;/&gt;&lt;wsp:rsid wsp:val=&quot;008B3DA9&quot;/&gt;&lt;wsp:rsid wsp:val=&quot;008E0712&quot;/&gt;&lt;wsp:rsid wsp:val=&quot;00902F56&quot;/&gt;&lt;wsp:rsid wsp:val=&quot;00903B0A&quot;/&gt;&lt;wsp:rsid wsp:val=&quot;009413CA&quot;/&gt;&lt;wsp:rsid wsp:val=&quot;0099608E&quot;/&gt;&lt;wsp:rsid wsp:val=&quot;00997C51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533BA&quot;/&gt;&lt;wsp:rsid wsp:val=&quot;00B63FEF&quot;/&gt;&lt;wsp:rsid wsp:val=&quot;00B71ACD&quot;/&gt;&lt;wsp:rsid wsp:val=&quot;00BF11C2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2DF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94BFB&quot;/&gt;&lt;wsp:rsid wsp:val=&quot;00FC2F6C&quot;/&gt;&lt;wsp:rsid wsp:val=&quot;00FC76F9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BF11C2&quot;&gt;&lt;m:oMathPara&gt;&lt;m:oMath&gt;&lt;m:r&gt;&lt;w:rPr&gt;&lt;w:rFonts w:ascii=&quot;Cambria Math&quot; w:hint=&quot;fareast&quot;/&gt;&lt;wx:font wx:val=&quot;Cambria Math&quot;/&gt;&lt;w:i/&gt;&lt;w:lang w:fareast=&quot;ZH-CN&quot;/&gt;&lt;/w:rPr&gt;&lt;m:t&gt;1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cm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8" o:title="" chromakey="white"/>
          </v:shape>
        </w:pict>
      </w:r>
      <w:r w:rsidRPr="00FC76F9">
        <w:rPr>
          <w:color w:val="000000"/>
          <w:lang w:eastAsia="zh-CN"/>
        </w:rPr>
        <w:instrText xml:space="preserve"> </w:instrText>
      </w:r>
      <w:r w:rsidRPr="00FC76F9">
        <w:rPr>
          <w:color w:val="000000"/>
          <w:lang w:eastAsia="zh-CN"/>
        </w:rPr>
        <w:fldChar w:fldCharType="separate"/>
      </w:r>
      <w:r w:rsidRPr="00FC76F9">
        <w:rPr>
          <w:position w:val="-18"/>
        </w:rPr>
        <w:pict>
          <v:shape id="_x0000_i1117" type="#_x0000_t75" style="width:24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42081&quot;/&gt;&lt;wsp:rsid wsp:val=&quot;00081CD1&quot;/&gt;&lt;wsp:rsid wsp:val=&quot;000A3075&quot;/&gt;&lt;wsp:rsid wsp:val=&quot;00105B32&quot;/&gt;&lt;wsp:rsid wsp:val=&quot;0016193D&quot;/&gt;&lt;wsp:rsid wsp:val=&quot;00170002&quot;/&gt;&lt;wsp:rsid wsp:val=&quot;0019595E&quot;/&gt;&lt;wsp:rsid wsp:val=&quot;00243F78&quot;/&gt;&lt;wsp:rsid wsp:val=&quot;00244DEA&quot;/&gt;&lt;wsp:rsid wsp:val=&quot;00297450&quot;/&gt;&lt;wsp:rsid wsp:val=&quot;002A22FB&quot;/&gt;&lt;wsp:rsid wsp:val=&quot;002B1B52&quot;/&gt;&lt;wsp:rsid wsp:val=&quot;002B79A1&quot;/&gt;&lt;wsp:rsid wsp:val=&quot;002C5454&quot;/&gt;&lt;wsp:rsid wsp:val=&quot;002F406B&quot;/&gt;&lt;wsp:rsid wsp:val=&quot;003B6577&quot;/&gt;&lt;wsp:rsid wsp:val=&quot;003C7056&quot;/&gt;&lt;wsp:rsid wsp:val=&quot;004621D6&quot;/&gt;&lt;wsp:rsid wsp:val=&quot;004833A7&quot;/&gt;&lt;wsp:rsid wsp:val=&quot;00493297&quot;/&gt;&lt;wsp:rsid wsp:val=&quot;004A7EC2&quot;/&gt;&lt;wsp:rsid wsp:val=&quot;004B0B79&quot;/&gt;&lt;wsp:rsid wsp:val=&quot;0052166A&quot;/&gt;&lt;wsp:rsid wsp:val=&quot;00547037&quot;/&gt;&lt;wsp:rsid wsp:val=&quot;00555F54&quot;/&gt;&lt;wsp:rsid wsp:val=&quot;00570E98&quot;/&gt;&lt;wsp:rsid wsp:val=&quot;006B7A92&quot;/&gt;&lt;wsp:rsid wsp:val=&quot;006D054F&quot;/&gt;&lt;wsp:rsid wsp:val=&quot;00751BBD&quot;/&gt;&lt;wsp:rsid wsp:val=&quot;00773515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860DB&quot;/&gt;&lt;wsp:rsid wsp:val=&quot;008977BC&quot;/&gt;&lt;wsp:rsid wsp:val=&quot;008B3DA9&quot;/&gt;&lt;wsp:rsid wsp:val=&quot;008E0712&quot;/&gt;&lt;wsp:rsid wsp:val=&quot;00902F56&quot;/&gt;&lt;wsp:rsid wsp:val=&quot;00903B0A&quot;/&gt;&lt;wsp:rsid wsp:val=&quot;009413CA&quot;/&gt;&lt;wsp:rsid wsp:val=&quot;0099608E&quot;/&gt;&lt;wsp:rsid wsp:val=&quot;00997C51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533BA&quot;/&gt;&lt;wsp:rsid wsp:val=&quot;00B63FEF&quot;/&gt;&lt;wsp:rsid wsp:val=&quot;00B71ACD&quot;/&gt;&lt;wsp:rsid wsp:val=&quot;00BF11C2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2DF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94BFB&quot;/&gt;&lt;wsp:rsid wsp:val=&quot;00FC2F6C&quot;/&gt;&lt;wsp:rsid wsp:val=&quot;00FC76F9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BF11C2&quot;&gt;&lt;m:oMathPara&gt;&lt;m:oMath&gt;&lt;m:r&gt;&lt;w:rPr&gt;&lt;w:rFonts w:ascii=&quot;Cambria Math&quot; w:hint=&quot;fareast&quot;/&gt;&lt;wx:font wx:val=&quot;Cambria Math&quot;/&gt;&lt;w:i/&gt;&lt;w:lang w:fareast=&quot;ZH-CN&quot;/&gt;&lt;/w:rPr&gt;&lt;m:t&gt;1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cm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8" o:title="" chromakey="white"/>
          </v:shape>
        </w:pict>
      </w:r>
      <w:r w:rsidRPr="00FC76F9">
        <w:rPr>
          <w:color w:val="000000"/>
          <w:lang w:eastAsia="zh-CN"/>
        </w:rPr>
        <w:fldChar w:fldCharType="end"/>
      </w:r>
      <w:r w:rsidR="00042081" w:rsidRPr="00B533BA"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刻线处，光屏上呈现倒立放大的实像</w:t>
      </w:r>
    </w:p>
    <w:p w:rsidR="00997C51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lastRenderedPageBreak/>
        <w:t>B. </w:t>
      </w:r>
      <w:r>
        <w:rPr>
          <w:color w:val="000000"/>
          <w:lang w:eastAsia="zh-CN"/>
        </w:rPr>
        <w:t>将蜡烛移到</w:t>
      </w:r>
      <w:r>
        <w:rPr>
          <w:color w:val="000000"/>
          <w:lang w:eastAsia="zh-CN"/>
        </w:rPr>
        <w:t xml:space="preserve"> </w:t>
      </w:r>
      <w:r w:rsidR="00042081" w:rsidRPr="00B533BA">
        <w:rPr>
          <w:color w:val="000000"/>
          <w:lang w:eastAsia="zh-CN"/>
        </w:rPr>
        <w:fldChar w:fldCharType="begin"/>
      </w:r>
      <w:r w:rsidR="00B533BA" w:rsidRPr="00B533BA">
        <w:rPr>
          <w:color w:val="000000"/>
          <w:lang w:eastAsia="zh-CN"/>
        </w:rPr>
        <w:instrText xml:space="preserve"> QUOTE </w:instrText>
      </w:r>
      <w:r w:rsidRPr="00FC76F9">
        <w:rPr>
          <w:color w:val="000000"/>
          <w:lang w:eastAsia="zh-CN"/>
        </w:rPr>
        <w:fldChar w:fldCharType="begin"/>
      </w:r>
      <w:r w:rsidRPr="00FC76F9">
        <w:rPr>
          <w:color w:val="000000"/>
          <w:lang w:eastAsia="zh-CN"/>
        </w:rPr>
        <w:instrText xml:space="preserve"> QUOTE </w:instrText>
      </w:r>
      <w:r w:rsidRPr="00FC76F9">
        <w:rPr>
          <w:position w:val="-18"/>
        </w:rPr>
        <w:pict>
          <v:shape id="_x0000_i1118" type="#_x0000_t75" style="width:24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42081&quot;/&gt;&lt;wsp:rsid wsp:val=&quot;00081CD1&quot;/&gt;&lt;wsp:rsid wsp:val=&quot;000A3075&quot;/&gt;&lt;wsp:rsid wsp:val=&quot;00105B32&quot;/&gt;&lt;wsp:rsid wsp:val=&quot;0016193D&quot;/&gt;&lt;wsp:rsid wsp:val=&quot;00170002&quot;/&gt;&lt;wsp:rsid wsp:val=&quot;0019595E&quot;/&gt;&lt;wsp:rsid wsp:val=&quot;00243F78&quot;/&gt;&lt;wsp:rsid wsp:val=&quot;00244DEA&quot;/&gt;&lt;wsp:rsid wsp:val=&quot;00297450&quot;/&gt;&lt;wsp:rsid wsp:val=&quot;002A22FB&quot;/&gt;&lt;wsp:rsid wsp:val=&quot;002B1B52&quot;/&gt;&lt;wsp:rsid wsp:val=&quot;002B79A1&quot;/&gt;&lt;wsp:rsid wsp:val=&quot;002C5454&quot;/&gt;&lt;wsp:rsid wsp:val=&quot;002F406B&quot;/&gt;&lt;wsp:rsid wsp:val=&quot;003B6577&quot;/&gt;&lt;wsp:rsid wsp:val=&quot;003C7056&quot;/&gt;&lt;wsp:rsid wsp:val=&quot;004621D6&quot;/&gt;&lt;wsp:rsid wsp:val=&quot;004833A7&quot;/&gt;&lt;wsp:rsid wsp:val=&quot;00493297&quot;/&gt;&lt;wsp:rsid wsp:val=&quot;004A7EC2&quot;/&gt;&lt;wsp:rsid wsp:val=&quot;004B0B79&quot;/&gt;&lt;wsp:rsid wsp:val=&quot;0052166A&quot;/&gt;&lt;wsp:rsid wsp:val=&quot;00547037&quot;/&gt;&lt;wsp:rsid wsp:val=&quot;00555F54&quot;/&gt;&lt;wsp:rsid wsp:val=&quot;00570E98&quot;/&gt;&lt;wsp:rsid wsp:val=&quot;006B7A92&quot;/&gt;&lt;wsp:rsid wsp:val=&quot;006D054F&quot;/&gt;&lt;wsp:rsid wsp:val=&quot;00751BBD&quot;/&gt;&lt;wsp:rsid wsp:val=&quot;00773515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860DB&quot;/&gt;&lt;wsp:rsid wsp:val=&quot;008977BC&quot;/&gt;&lt;wsp:rsid wsp:val=&quot;008B3DA9&quot;/&gt;&lt;wsp:rsid wsp:val=&quot;008E0712&quot;/&gt;&lt;wsp:rsid wsp:val=&quot;00902F56&quot;/&gt;&lt;wsp:rsid wsp:val=&quot;00903B0A&quot;/&gt;&lt;wsp:rsid wsp:val=&quot;009413CA&quot;/&gt;&lt;wsp:rsid wsp:val=&quot;0099608E&quot;/&gt;&lt;wsp:rsid wsp:val=&quot;00997C51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533BA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2DF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94BFB&quot;/&gt;&lt;wsp:rsid wsp:val=&quot;00FC2F6C&quot;/&gt;&lt;wsp:rsid wsp:val=&quot;00FC76F9&quot;/&gt;&lt;wsp:rsid wsp:val=&quot;00FF4AC2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FF4AC2&quot;&gt;&lt;m:oMathPara&gt;&lt;m:oMath&gt;&lt;m:r&gt;&lt;m:rPr&gt;&lt;m:nor/&gt;&lt;/m:rPr&gt;&lt;w:rPr&gt;&lt;w:rFonts w:ascii=&quot;Cambria Math&quot; w:hint=&quot;fareast&quot;/&gt;&lt;wx:font wx:val=&quot;Cambria Math&quot;/&gt;&lt;w:lang w:fareast=&quot;ZH-CN&quot;/&gt;&lt;/w:rPr&gt;&lt;m:t&gt;45cm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21" o:title="" chromakey="white"/>
          </v:shape>
        </w:pict>
      </w:r>
      <w:r w:rsidRPr="00FC76F9">
        <w:rPr>
          <w:color w:val="000000"/>
          <w:lang w:eastAsia="zh-CN"/>
        </w:rPr>
        <w:instrText xml:space="preserve"> </w:instrText>
      </w:r>
      <w:r w:rsidRPr="00FC76F9">
        <w:rPr>
          <w:color w:val="000000"/>
          <w:lang w:eastAsia="zh-CN"/>
        </w:rPr>
        <w:fldChar w:fldCharType="separate"/>
      </w:r>
      <w:r w:rsidRPr="00FC76F9">
        <w:rPr>
          <w:position w:val="-18"/>
        </w:rPr>
        <w:pict>
          <v:shape id="_x0000_i1119" type="#_x0000_t75" style="width:24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42081&quot;/&gt;&lt;wsp:rsid wsp:val=&quot;00081CD1&quot;/&gt;&lt;wsp:rsid wsp:val=&quot;000A3075&quot;/&gt;&lt;wsp:rsid wsp:val=&quot;00105B32&quot;/&gt;&lt;wsp:rsid wsp:val=&quot;0016193D&quot;/&gt;&lt;wsp:rsid wsp:val=&quot;00170002&quot;/&gt;&lt;wsp:rsid wsp:val=&quot;0019595E&quot;/&gt;&lt;wsp:rsid wsp:val=&quot;00243F78&quot;/&gt;&lt;wsp:rsid wsp:val=&quot;00244DEA&quot;/&gt;&lt;wsp:rsid wsp:val=&quot;00297450&quot;/&gt;&lt;wsp:rsid wsp:val=&quot;002A22FB&quot;/&gt;&lt;wsp:rsid wsp:val=&quot;002B1B52&quot;/&gt;&lt;wsp:rsid wsp:val=&quot;002B79A1&quot;/&gt;&lt;wsp:rsid wsp:val=&quot;002C5454&quot;/&gt;&lt;wsp:rsid wsp:val=&quot;002F406B&quot;/&gt;&lt;wsp:rsid wsp:val=&quot;003B6577&quot;/&gt;&lt;wsp:rsid wsp:val=&quot;003C7056&quot;/&gt;&lt;wsp:rsid wsp:val=&quot;004621D6&quot;/&gt;&lt;wsp:rsid wsp:val=&quot;004833A7&quot;/&gt;&lt;wsp:rsid wsp:val=&quot;00493297&quot;/&gt;&lt;wsp:rsid wsp:val=&quot;004A7EC2&quot;/&gt;&lt;wsp:rsid wsp:val=&quot;004B0B79&quot;/&gt;&lt;wsp:rsid wsp:val=&quot;0052166A&quot;/&gt;&lt;wsp:rsid wsp:val=&quot;00547037&quot;/&gt;&lt;wsp:rsid wsp:val=&quot;00555F54&quot;/&gt;&lt;wsp:rsid wsp:val=&quot;00570E98&quot;/&gt;&lt;wsp:rsid wsp:val=&quot;006B7A92&quot;/&gt;&lt;wsp:rsid wsp:val=&quot;006D054F&quot;/&gt;&lt;wsp:rsid wsp:val=&quot;00751BBD&quot;/&gt;&lt;wsp:rsid wsp:val=&quot;00773515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860DB&quot;/&gt;&lt;wsp:rsid wsp:val=&quot;008977BC&quot;/&gt;&lt;wsp:rsid wsp:val=&quot;008B3DA9&quot;/&gt;&lt;wsp:rsid wsp:val=&quot;008E0712&quot;/&gt;&lt;wsp:rsid wsp:val=&quot;00902F56&quot;/&gt;&lt;wsp:rsid wsp:val=&quot;00903B0A&quot;/&gt;&lt;wsp:rsid wsp:val=&quot;009413CA&quot;/&gt;&lt;wsp:rsid wsp:val=&quot;0099608E&quot;/&gt;&lt;wsp:rsid wsp:val=&quot;00997C51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533BA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2DF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94BFB&quot;/&gt;&lt;wsp:rsid wsp:val=&quot;00FC2F6C&quot;/&gt;&lt;wsp:rsid wsp:val=&quot;00FC76F9&quot;/&gt;&lt;wsp:rsid wsp:val=&quot;00FF4AC2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FF4AC2&quot;&gt;&lt;m:oMathPara&gt;&lt;m:oMath&gt;&lt;m:r&gt;&lt;m:rPr&gt;&lt;m:nor/&gt;&lt;/m:rPr&gt;&lt;w:rPr&gt;&lt;w:rFonts w:ascii=&quot;Cambria Math&quot; w:hint=&quot;fareast&quot;/&gt;&lt;wx:font wx:val=&quot;Cambria Math&quot;/&gt;&lt;w:lang w:fareast=&quot;ZH-CN&quot;/&gt;&lt;/w:rPr&gt;&lt;m:t&gt;45cm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21" o:title="" chromakey="white"/>
          </v:shape>
        </w:pict>
      </w:r>
      <w:r w:rsidRPr="00FC76F9">
        <w:rPr>
          <w:color w:val="000000"/>
          <w:lang w:eastAsia="zh-CN"/>
        </w:rPr>
        <w:fldChar w:fldCharType="end"/>
      </w:r>
      <w:r w:rsidR="00B533BA" w:rsidRPr="00B533BA">
        <w:rPr>
          <w:color w:val="000000"/>
          <w:lang w:eastAsia="zh-CN"/>
        </w:rPr>
        <w:instrText xml:space="preserve"> </w:instrText>
      </w:r>
      <w:r w:rsidR="00042081" w:rsidRPr="00B533BA">
        <w:rPr>
          <w:color w:val="000000"/>
          <w:lang w:eastAsia="zh-CN"/>
        </w:rPr>
        <w:fldChar w:fldCharType="separate"/>
      </w:r>
      <w:r w:rsidRPr="00FC76F9">
        <w:rPr>
          <w:color w:val="000000"/>
          <w:lang w:eastAsia="zh-CN"/>
        </w:rPr>
        <w:fldChar w:fldCharType="begin"/>
      </w:r>
      <w:r w:rsidRPr="00FC76F9">
        <w:rPr>
          <w:color w:val="000000"/>
          <w:lang w:eastAsia="zh-CN"/>
        </w:rPr>
        <w:instrText xml:space="preserve"> QUOTE </w:instrText>
      </w:r>
      <w:r w:rsidRPr="00FC76F9">
        <w:rPr>
          <w:position w:val="-18"/>
        </w:rPr>
        <w:pict>
          <v:shape id="_x0000_i1120" type="#_x0000_t75" style="width:24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42081&quot;/&gt;&lt;wsp:rsid wsp:val=&quot;00081CD1&quot;/&gt;&lt;wsp:rsid wsp:val=&quot;000A3075&quot;/&gt;&lt;wsp:rsid wsp:val=&quot;00105B32&quot;/&gt;&lt;wsp:rsid wsp:val=&quot;0016193D&quot;/&gt;&lt;wsp:rsid wsp:val=&quot;00170002&quot;/&gt;&lt;wsp:rsid wsp:val=&quot;0019595E&quot;/&gt;&lt;wsp:rsid wsp:val=&quot;00243F78&quot;/&gt;&lt;wsp:rsid wsp:val=&quot;00244DEA&quot;/&gt;&lt;wsp:rsid wsp:val=&quot;00297450&quot;/&gt;&lt;wsp:rsid wsp:val=&quot;002A22FB&quot;/&gt;&lt;wsp:rsid wsp:val=&quot;002B1B52&quot;/&gt;&lt;wsp:rsid wsp:val=&quot;002B79A1&quot;/&gt;&lt;wsp:rsid wsp:val=&quot;002C5454&quot;/&gt;&lt;wsp:rsid wsp:val=&quot;002F406B&quot;/&gt;&lt;wsp:rsid wsp:val=&quot;003B6577&quot;/&gt;&lt;wsp:rsid wsp:val=&quot;003C7056&quot;/&gt;&lt;wsp:rsid wsp:val=&quot;004621D6&quot;/&gt;&lt;wsp:rsid wsp:val=&quot;004833A7&quot;/&gt;&lt;wsp:rsid wsp:val=&quot;00493297&quot;/&gt;&lt;wsp:rsid wsp:val=&quot;004A7EC2&quot;/&gt;&lt;wsp:rsid wsp:val=&quot;004B0B79&quot;/&gt;&lt;wsp:rsid wsp:val=&quot;0052166A&quot;/&gt;&lt;wsp:rsid wsp:val=&quot;00547037&quot;/&gt;&lt;wsp:rsid wsp:val=&quot;00555F54&quot;/&gt;&lt;wsp:rsid wsp:val=&quot;00570E98&quot;/&gt;&lt;wsp:rsid wsp:val=&quot;006B7A92&quot;/&gt;&lt;wsp:rsid wsp:val=&quot;006D054F&quot;/&gt;&lt;wsp:rsid wsp:val=&quot;00751BBD&quot;/&gt;&lt;wsp:rsid wsp:val=&quot;00773515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860DB&quot;/&gt;&lt;wsp:rsid wsp:val=&quot;008977BC&quot;/&gt;&lt;wsp:rsid wsp:val=&quot;008B3DA9&quot;/&gt;&lt;wsp:rsid wsp:val=&quot;008E0712&quot;/&gt;&lt;wsp:rsid wsp:val=&quot;00902F56&quot;/&gt;&lt;wsp:rsid wsp:val=&quot;00903B0A&quot;/&gt;&lt;wsp:rsid wsp:val=&quot;009413CA&quot;/&gt;&lt;wsp:rsid wsp:val=&quot;0099608E&quot;/&gt;&lt;wsp:rsid wsp:val=&quot;00997C51&quot;/&gt;&lt;wsp:rsid wsp:val=&quot;009A1E5B&quot;/&gt;&lt;wsp:rsid wsp:val=&quot;009B1FC3&quot;/&gt;&lt;wsp:rsid wsp:val=&quot;00A00BCA&quot;/&gt;&lt;wsp:rsid wsp:val=&quot;00A3139E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533BA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2DF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94BFB&quot;/&gt;&lt;wsp:rsid wsp:val=&quot;00FC2F6C&quot;/&gt;&lt;wsp:rsid wsp:val=&quot;00FC76F9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A3139E&quot;&gt;&lt;m:oMathPara&gt;&lt;m:oMath&gt;&lt;m:r&gt;&lt;m:rPr&gt;&lt;m:nor/&gt;&lt;/m:rPr&gt;&lt;w:rPr&gt;&lt;w:rFonts w:ascii=&quot;Cambria Math&quot; w:hint=&quot;fareast&quot;/&gt;&lt;wx:font wx:val=&quot;Cambria Math&quot;/&gt;&lt;w:lang w:fareast=&quot;ZH-CN&quot;/&gt;&lt;/w:rPr&gt;&lt;m:t&gt;45cm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21" o:title="" chromakey="white"/>
          </v:shape>
        </w:pict>
      </w:r>
      <w:r w:rsidRPr="00FC76F9">
        <w:rPr>
          <w:color w:val="000000"/>
          <w:lang w:eastAsia="zh-CN"/>
        </w:rPr>
        <w:instrText xml:space="preserve"> </w:instrText>
      </w:r>
      <w:r w:rsidRPr="00FC76F9">
        <w:rPr>
          <w:color w:val="000000"/>
          <w:lang w:eastAsia="zh-CN"/>
        </w:rPr>
        <w:fldChar w:fldCharType="separate"/>
      </w:r>
      <w:r w:rsidRPr="00FC76F9">
        <w:rPr>
          <w:position w:val="-18"/>
        </w:rPr>
        <w:pict>
          <v:shape id="_x0000_i1121" type="#_x0000_t75" style="width:24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42081&quot;/&gt;&lt;wsp:rsid wsp:val=&quot;00081CD1&quot;/&gt;&lt;wsp:rsid wsp:val=&quot;000A3075&quot;/&gt;&lt;wsp:rsid wsp:val=&quot;00105B32&quot;/&gt;&lt;wsp:rsid wsp:val=&quot;0016193D&quot;/&gt;&lt;wsp:rsid wsp:val=&quot;00170002&quot;/&gt;&lt;wsp:rsid wsp:val=&quot;0019595E&quot;/&gt;&lt;wsp:rsid wsp:val=&quot;00243F78&quot;/&gt;&lt;wsp:rsid wsp:val=&quot;00244DEA&quot;/&gt;&lt;wsp:rsid wsp:val=&quot;00297450&quot;/&gt;&lt;wsp:rsid wsp:val=&quot;002A22FB&quot;/&gt;&lt;wsp:rsid wsp:val=&quot;002B1B52&quot;/&gt;&lt;wsp:rsid wsp:val=&quot;002B79A1&quot;/&gt;&lt;wsp:rsid wsp:val=&quot;002C5454&quot;/&gt;&lt;wsp:rsid wsp:val=&quot;002F406B&quot;/&gt;&lt;wsp:rsid wsp:val=&quot;003B6577&quot;/&gt;&lt;wsp:rsid wsp:val=&quot;003C7056&quot;/&gt;&lt;wsp:rsid wsp:val=&quot;004621D6&quot;/&gt;&lt;wsp:rsid wsp:val=&quot;004833A7&quot;/&gt;&lt;wsp:rsid wsp:val=&quot;00493297&quot;/&gt;&lt;wsp:rsid wsp:val=&quot;004A7EC2&quot;/&gt;&lt;wsp:rsid wsp:val=&quot;004B0B79&quot;/&gt;&lt;wsp:rsid wsp:val=&quot;0052166A&quot;/&gt;&lt;wsp:rsid wsp:val=&quot;00547037&quot;/&gt;&lt;wsp:rsid wsp:val=&quot;00555F54&quot;/&gt;&lt;wsp:rsid wsp:val=&quot;00570E98&quot;/&gt;&lt;wsp:rsid wsp:val=&quot;006B7A92&quot;/&gt;&lt;wsp:rsid wsp:val=&quot;006D054F&quot;/&gt;&lt;wsp:rsid wsp:val=&quot;00751BBD&quot;/&gt;&lt;wsp:rsid wsp:val=&quot;00773515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860DB&quot;/&gt;&lt;wsp:rsid wsp:val=&quot;008977BC&quot;/&gt;&lt;wsp:rsid wsp:val=&quot;008B3DA9&quot;/&gt;&lt;wsp:rsid wsp:val=&quot;008E0712&quot;/&gt;&lt;wsp:rsid wsp:val=&quot;00902F56&quot;/&gt;&lt;wsp:rsid wsp:val=&quot;00903B0A&quot;/&gt;&lt;wsp:rsid wsp:val=&quot;009413CA&quot;/&gt;&lt;wsp:rsid wsp:val=&quot;0099608E&quot;/&gt;&lt;wsp:rsid wsp:val=&quot;00997C51&quot;/&gt;&lt;wsp:rsid wsp:val=&quot;009A1E5B&quot;/&gt;&lt;wsp:rsid wsp:val=&quot;009B1FC3&quot;/&gt;&lt;wsp:rsid wsp:val=&quot;00A00BCA&quot;/&gt;&lt;wsp:rsid wsp:val=&quot;00A3139E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533BA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2DF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94BFB&quot;/&gt;&lt;wsp:rsid wsp:val=&quot;00FC2F6C&quot;/&gt;&lt;wsp:rsid wsp:val=&quot;00FC76F9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A3139E&quot;&gt;&lt;m:oMathPara&gt;&lt;m:oMath&gt;&lt;m:r&gt;&lt;m:rPr&gt;&lt;m:nor/&gt;&lt;/m:rPr&gt;&lt;w:rPr&gt;&lt;w:rFonts w:ascii=&quot;Cambria Math&quot; w:hint=&quot;fareast&quot;/&gt;&lt;wx:font wx:val=&quot;Cambria Math&quot;/&gt;&lt;w:lang w:fareast=&quot;ZH-CN&quot;/&gt;&lt;/w:rPr&gt;&lt;m:t&gt;45cm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21" o:title="" chromakey="white"/>
          </v:shape>
        </w:pict>
      </w:r>
      <w:r w:rsidRPr="00FC76F9">
        <w:rPr>
          <w:color w:val="000000"/>
          <w:lang w:eastAsia="zh-CN"/>
        </w:rPr>
        <w:fldChar w:fldCharType="end"/>
      </w:r>
      <w:r w:rsidR="00042081" w:rsidRPr="00B533BA"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刻线处，光屏上呈现正立放大的虚像</w:t>
      </w:r>
    </w:p>
    <w:p w:rsidR="00997C51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将蜡烛移到</w:t>
      </w:r>
      <w:r>
        <w:rPr>
          <w:color w:val="000000"/>
          <w:lang w:eastAsia="zh-CN"/>
        </w:rPr>
        <w:t xml:space="preserve"> </w:t>
      </w:r>
      <w:r w:rsidR="00042081" w:rsidRPr="00B533BA">
        <w:rPr>
          <w:color w:val="000000"/>
          <w:lang w:eastAsia="zh-CN"/>
        </w:rPr>
        <w:fldChar w:fldCharType="begin"/>
      </w:r>
      <w:r w:rsidR="00B533BA" w:rsidRPr="00B533BA">
        <w:rPr>
          <w:color w:val="000000"/>
          <w:lang w:eastAsia="zh-CN"/>
        </w:rPr>
        <w:instrText xml:space="preserve"> QUOTE </w:instrText>
      </w:r>
      <w:r w:rsidRPr="00FC76F9">
        <w:rPr>
          <w:color w:val="000000"/>
          <w:lang w:eastAsia="zh-CN"/>
        </w:rPr>
        <w:fldChar w:fldCharType="begin"/>
      </w:r>
      <w:r w:rsidRPr="00FC76F9">
        <w:rPr>
          <w:color w:val="000000"/>
          <w:lang w:eastAsia="zh-CN"/>
        </w:rPr>
        <w:instrText xml:space="preserve"> QUOTE </w:instrText>
      </w:r>
      <w:r w:rsidRPr="00FC76F9">
        <w:rPr>
          <w:position w:val="-18"/>
        </w:rPr>
        <w:pict>
          <v:shape id="_x0000_i1122" type="#_x0000_t75" style="width:24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42081&quot;/&gt;&lt;wsp:rsid wsp:val=&quot;00081CD1&quot;/&gt;&lt;wsp:rsid wsp:val=&quot;000A3075&quot;/&gt;&lt;wsp:rsid wsp:val=&quot;00105B32&quot;/&gt;&lt;wsp:rsid wsp:val=&quot;0016193D&quot;/&gt;&lt;wsp:rsid wsp:val=&quot;00170002&quot;/&gt;&lt;wsp:rsid wsp:val=&quot;0019595E&quot;/&gt;&lt;wsp:rsid wsp:val=&quot;00243F78&quot;/&gt;&lt;wsp:rsid wsp:val=&quot;00244DEA&quot;/&gt;&lt;wsp:rsid wsp:val=&quot;00297450&quot;/&gt;&lt;wsp:rsid wsp:val=&quot;002A22FB&quot;/&gt;&lt;wsp:rsid wsp:val=&quot;002B1B52&quot;/&gt;&lt;wsp:rsid wsp:val=&quot;002B79A1&quot;/&gt;&lt;wsp:rsid wsp:val=&quot;002C5454&quot;/&gt;&lt;wsp:rsid wsp:val=&quot;002F406B&quot;/&gt;&lt;wsp:rsid wsp:val=&quot;003B6577&quot;/&gt;&lt;wsp:rsid wsp:val=&quot;003C7056&quot;/&gt;&lt;wsp:rsid wsp:val=&quot;004621D6&quot;/&gt;&lt;wsp:rsid wsp:val=&quot;004833A7&quot;/&gt;&lt;wsp:rsid wsp:val=&quot;00493297&quot;/&gt;&lt;wsp:rsid wsp:val=&quot;004A7EC2&quot;/&gt;&lt;wsp:rsid wsp:val=&quot;004B0B79&quot;/&gt;&lt;wsp:rsid wsp:val=&quot;0052166A&quot;/&gt;&lt;wsp:rsid wsp:val=&quot;00547037&quot;/&gt;&lt;wsp:rsid wsp:val=&quot;00555F54&quot;/&gt;&lt;wsp:rsid wsp:val=&quot;00570E98&quot;/&gt;&lt;wsp:rsid wsp:val=&quot;005C27E1&quot;/&gt;&lt;wsp:rsid wsp:val=&quot;006B7A92&quot;/&gt;&lt;wsp:rsid wsp:val=&quot;006D054F&quot;/&gt;&lt;wsp:rsid wsp:val=&quot;00751BBD&quot;/&gt;&lt;wsp:rsid wsp:val=&quot;00773515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860DB&quot;/&gt;&lt;wsp:rsid wsp:val=&quot;008977BC&quot;/&gt;&lt;wsp:rsid wsp:val=&quot;008B3DA9&quot;/&gt;&lt;wsp:rsid wsp:val=&quot;008E0712&quot;/&gt;&lt;wsp:rsid wsp:val=&quot;00902F56&quot;/&gt;&lt;wsp:rsid wsp:val=&quot;00903B0A&quot;/&gt;&lt;wsp:rsid wsp:val=&quot;009413CA&quot;/&gt;&lt;wsp:rsid wsp:val=&quot;0099608E&quot;/&gt;&lt;wsp:rsid wsp:val=&quot;00997C51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533BA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2DF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94BFB&quot;/&gt;&lt;wsp:rsid wsp:val=&quot;00FC2F6C&quot;/&gt;&lt;wsp:rsid wsp:val=&quot;00FC76F9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5C27E1&quot;&gt;&lt;m:oMathPara&gt;&lt;m:oMath&gt;&lt;m:r&gt;&lt;w:rPr&gt;&lt;w:rFonts w:ascii=&quot;Cambria Math&quot; w:hint=&quot;fareast&quot;/&gt;&lt;wx:font wx:val=&quot;Cambria Math&quot;/&gt;&lt;w:i/&gt;&lt;w:lang w:fareast=&quot;ZH-CN&quot;/&gt;&lt;/w:rPr&gt;&lt;m:t&gt;35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cm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22" o:title="" chromakey="white"/>
          </v:shape>
        </w:pict>
      </w:r>
      <w:r w:rsidRPr="00FC76F9">
        <w:rPr>
          <w:color w:val="000000"/>
          <w:lang w:eastAsia="zh-CN"/>
        </w:rPr>
        <w:instrText xml:space="preserve"> </w:instrText>
      </w:r>
      <w:r w:rsidRPr="00FC76F9">
        <w:rPr>
          <w:color w:val="000000"/>
          <w:lang w:eastAsia="zh-CN"/>
        </w:rPr>
        <w:fldChar w:fldCharType="separate"/>
      </w:r>
      <w:r w:rsidRPr="00FC76F9">
        <w:rPr>
          <w:position w:val="-18"/>
        </w:rPr>
        <w:pict>
          <v:shape id="_x0000_i1123" type="#_x0000_t75" style="width:24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42081&quot;/&gt;&lt;wsp:rsid wsp:val=&quot;00081CD1&quot;/&gt;&lt;wsp:rsid wsp:val=&quot;000A3075&quot;/&gt;&lt;wsp:rsid wsp:val=&quot;00105B32&quot;/&gt;&lt;wsp:rsid wsp:val=&quot;0016193D&quot;/&gt;&lt;wsp:rsid wsp:val=&quot;00170002&quot;/&gt;&lt;wsp:rsid wsp:val=&quot;0019595E&quot;/&gt;&lt;wsp:rsid wsp:val=&quot;00243F78&quot;/&gt;&lt;wsp:rsid wsp:val=&quot;00244DEA&quot;/&gt;&lt;wsp:rsid wsp:val=&quot;00297450&quot;/&gt;&lt;wsp:rsid wsp:val=&quot;002A22FB&quot;/&gt;&lt;wsp:rsid wsp:val=&quot;002B1B52&quot;/&gt;&lt;wsp:rsid wsp:val=&quot;002B79A1&quot;/&gt;&lt;wsp:rsid wsp:val=&quot;002C5454&quot;/&gt;&lt;wsp:rsid wsp:val=&quot;002F406B&quot;/&gt;&lt;wsp:rsid wsp:val=&quot;003B6577&quot;/&gt;&lt;wsp:rsid wsp:val=&quot;003C7056&quot;/&gt;&lt;wsp:rsid wsp:val=&quot;004621D6&quot;/&gt;&lt;wsp:rsid wsp:val=&quot;004833A7&quot;/&gt;&lt;wsp:rsid wsp:val=&quot;00493297&quot;/&gt;&lt;wsp:rsid wsp:val=&quot;004A7EC2&quot;/&gt;&lt;wsp:rsid wsp:val=&quot;004B0B79&quot;/&gt;&lt;wsp:rsid wsp:val=&quot;0052166A&quot;/&gt;&lt;wsp:rsid wsp:val=&quot;00547037&quot;/&gt;&lt;wsp:rsid wsp:val=&quot;00555F54&quot;/&gt;&lt;wsp:rsid wsp:val=&quot;00570E98&quot;/&gt;&lt;wsp:rsid wsp:val=&quot;005C27E1&quot;/&gt;&lt;wsp:rsid wsp:val=&quot;006B7A92&quot;/&gt;&lt;wsp:rsid wsp:val=&quot;006D054F&quot;/&gt;&lt;wsp:rsid wsp:val=&quot;00751BBD&quot;/&gt;&lt;wsp:rsid wsp:val=&quot;00773515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860DB&quot;/&gt;&lt;wsp:rsid wsp:val=&quot;008977BC&quot;/&gt;&lt;wsp:rsid wsp:val=&quot;008B3DA9&quot;/&gt;&lt;wsp:rsid wsp:val=&quot;008E0712&quot;/&gt;&lt;wsp:rsid wsp:val=&quot;00902F56&quot;/&gt;&lt;wsp:rsid wsp:val=&quot;00903B0A&quot;/&gt;&lt;wsp:rsid wsp:val=&quot;009413CA&quot;/&gt;&lt;wsp:rsid wsp:val=&quot;0099608E&quot;/&gt;&lt;wsp:rsid wsp:val=&quot;00997C51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533BA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2DF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94BFB&quot;/&gt;&lt;wsp:rsid wsp:val=&quot;00FC2F6C&quot;/&gt;&lt;wsp:rsid wsp:val=&quot;00FC76F9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5C27E1&quot;&gt;&lt;m:oMathPara&gt;&lt;m:oMath&gt;&lt;m:r&gt;&lt;w:rPr&gt;&lt;w:rFonts w:ascii=&quot;Cambria Math&quot; w:hint=&quot;fareast&quot;/&gt;&lt;wx:font wx:val=&quot;Cambria Math&quot;/&gt;&lt;w:i/&gt;&lt;w:lang w:fareast=&quot;ZH-CN&quot;/&gt;&lt;/w:rPr&gt;&lt;m:t&gt;35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cm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22" o:title="" chromakey="white"/>
          </v:shape>
        </w:pict>
      </w:r>
      <w:r w:rsidRPr="00FC76F9">
        <w:rPr>
          <w:color w:val="000000"/>
          <w:lang w:eastAsia="zh-CN"/>
        </w:rPr>
        <w:fldChar w:fldCharType="end"/>
      </w:r>
      <w:r w:rsidR="00B533BA" w:rsidRPr="00B533BA">
        <w:rPr>
          <w:color w:val="000000"/>
          <w:lang w:eastAsia="zh-CN"/>
        </w:rPr>
        <w:instrText xml:space="preserve"> </w:instrText>
      </w:r>
      <w:r w:rsidR="00042081" w:rsidRPr="00B533BA">
        <w:rPr>
          <w:color w:val="000000"/>
          <w:lang w:eastAsia="zh-CN"/>
        </w:rPr>
        <w:fldChar w:fldCharType="separate"/>
      </w:r>
      <w:r w:rsidRPr="00FC76F9">
        <w:rPr>
          <w:color w:val="000000"/>
          <w:lang w:eastAsia="zh-CN"/>
        </w:rPr>
        <w:fldChar w:fldCharType="begin"/>
      </w:r>
      <w:r w:rsidRPr="00FC76F9">
        <w:rPr>
          <w:color w:val="000000"/>
          <w:lang w:eastAsia="zh-CN"/>
        </w:rPr>
        <w:instrText xml:space="preserve"> QUOTE </w:instrText>
      </w:r>
      <w:r w:rsidRPr="00FC76F9">
        <w:rPr>
          <w:position w:val="-18"/>
        </w:rPr>
        <w:pict>
          <v:shape id="_x0000_i1124" type="#_x0000_t75" style="width:24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42081&quot;/&gt;&lt;wsp:rsid wsp:val=&quot;00081CD1&quot;/&gt;&lt;wsp:rsid wsp:val=&quot;000A3075&quot;/&gt;&lt;wsp:rsid wsp:val=&quot;00105B32&quot;/&gt;&lt;wsp:rsid wsp:val=&quot;0016193D&quot;/&gt;&lt;wsp:rsid wsp:val=&quot;00170002&quot;/&gt;&lt;wsp:rsid wsp:val=&quot;0019595E&quot;/&gt;&lt;wsp:rsid wsp:val=&quot;00243F78&quot;/&gt;&lt;wsp:rsid wsp:val=&quot;00244DEA&quot;/&gt;&lt;wsp:rsid wsp:val=&quot;00297450&quot;/&gt;&lt;wsp:rsid wsp:val=&quot;002A22FB&quot;/&gt;&lt;wsp:rsid wsp:val=&quot;002B1B52&quot;/&gt;&lt;wsp:rsid wsp:val=&quot;002B79A1&quot;/&gt;&lt;wsp:rsid wsp:val=&quot;002C5454&quot;/&gt;&lt;wsp:rsid wsp:val=&quot;002F406B&quot;/&gt;&lt;wsp:rsid wsp:val=&quot;003B6577&quot;/&gt;&lt;wsp:rsid wsp:val=&quot;003C7056&quot;/&gt;&lt;wsp:rsid wsp:val=&quot;004621D6&quot;/&gt;&lt;wsp:rsid wsp:val=&quot;004833A7&quot;/&gt;&lt;wsp:rsid wsp:val=&quot;00493297&quot;/&gt;&lt;wsp:rsid wsp:val=&quot;004A7EC2&quot;/&gt;&lt;wsp:rsid wsp:val=&quot;004B0B79&quot;/&gt;&lt;wsp:rsid wsp:val=&quot;0051133A&quot;/&gt;&lt;wsp:rsid wsp:val=&quot;0052166A&quot;/&gt;&lt;wsp:rsid wsp:val=&quot;00547037&quot;/&gt;&lt;wsp:rsid wsp:val=&quot;00555F54&quot;/&gt;&lt;wsp:rsid wsp:val=&quot;00570E98&quot;/&gt;&lt;wsp:rsid wsp:val=&quot;006B7A92&quot;/&gt;&lt;wsp:rsid wsp:val=&quot;006D054F&quot;/&gt;&lt;wsp:rsid wsp:val=&quot;00751BBD&quot;/&gt;&lt;wsp:rsid wsp:val=&quot;00773515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860DB&quot;/&gt;&lt;wsp:rsid wsp:val=&quot;008977BC&quot;/&gt;&lt;wsp:rsid wsp:val=&quot;008B3DA9&quot;/&gt;&lt;wsp:rsid wsp:val=&quot;008E0712&quot;/&gt;&lt;wsp:rsid wsp:val=&quot;00902F56&quot;/&gt;&lt;wsp:rsid wsp:val=&quot;00903B0A&quot;/&gt;&lt;wsp:rsid wsp:val=&quot;009413CA&quot;/&gt;&lt;wsp:rsid wsp:val=&quot;0099608E&quot;/&gt;&lt;wsp:rsid wsp:val=&quot;00997C51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533BA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2DF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94BFB&quot;/&gt;&lt;wsp:rsid wsp:val=&quot;00FC2F6C&quot;/&gt;&lt;wsp:rsid wsp:val=&quot;00FC76F9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51133A&quot;&gt;&lt;m:oMathPara&gt;&lt;m:oMath&gt;&lt;m:r&gt;&lt;w:rPr&gt;&lt;w:rFonts w:ascii=&quot;Cambria Math&quot; w:hint=&quot;fareast&quot;/&gt;&lt;wx:font wx:val=&quot;Cambria Math&quot;/&gt;&lt;w:i/&gt;&lt;w:lang w:fareast=&quot;ZH-CN&quot;/&gt;&lt;/w:rPr&gt;&lt;m:t&gt;35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cm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22" o:title="" chromakey="white"/>
          </v:shape>
        </w:pict>
      </w:r>
      <w:r w:rsidRPr="00FC76F9">
        <w:rPr>
          <w:color w:val="000000"/>
          <w:lang w:eastAsia="zh-CN"/>
        </w:rPr>
        <w:instrText xml:space="preserve"> </w:instrText>
      </w:r>
      <w:r w:rsidRPr="00FC76F9">
        <w:rPr>
          <w:color w:val="000000"/>
          <w:lang w:eastAsia="zh-CN"/>
        </w:rPr>
        <w:fldChar w:fldCharType="separate"/>
      </w:r>
      <w:r w:rsidRPr="00FC76F9">
        <w:rPr>
          <w:position w:val="-18"/>
        </w:rPr>
        <w:pict>
          <v:shape id="_x0000_i1125" type="#_x0000_t75" style="width:24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42081&quot;/&gt;&lt;wsp:rsid wsp:val=&quot;00081CD1&quot;/&gt;&lt;wsp:rsid wsp:val=&quot;000A3075&quot;/&gt;&lt;wsp:rsid wsp:val=&quot;00105B32&quot;/&gt;&lt;wsp:rsid wsp:val=&quot;0016193D&quot;/&gt;&lt;wsp:rsid wsp:val=&quot;00170002&quot;/&gt;&lt;wsp:rsid wsp:val=&quot;0019595E&quot;/&gt;&lt;wsp:rsid wsp:val=&quot;00243F78&quot;/&gt;&lt;wsp:rsid wsp:val=&quot;00244DEA&quot;/&gt;&lt;wsp:rsid wsp:val=&quot;00297450&quot;/&gt;&lt;wsp:rsid wsp:val=&quot;002A22FB&quot;/&gt;&lt;wsp:rsid wsp:val=&quot;002B1B52&quot;/&gt;&lt;wsp:rsid wsp:val=&quot;002B79A1&quot;/&gt;&lt;wsp:rsid wsp:val=&quot;002C5454&quot;/&gt;&lt;wsp:rsid wsp:val=&quot;002F406B&quot;/&gt;&lt;wsp:rsid wsp:val=&quot;003B6577&quot;/&gt;&lt;wsp:rsid wsp:val=&quot;003C7056&quot;/&gt;&lt;wsp:rsid wsp:val=&quot;004621D6&quot;/&gt;&lt;wsp:rsid wsp:val=&quot;004833A7&quot;/&gt;&lt;wsp:rsid wsp:val=&quot;00493297&quot;/&gt;&lt;wsp:rsid wsp:val=&quot;004A7EC2&quot;/&gt;&lt;wsp:rsid wsp:val=&quot;004B0B79&quot;/&gt;&lt;wsp:rsid wsp:val=&quot;0051133A&quot;/&gt;&lt;wsp:rsid wsp:val=&quot;0052166A&quot;/&gt;&lt;wsp:rsid wsp:val=&quot;00547037&quot;/&gt;&lt;wsp:rsid wsp:val=&quot;00555F54&quot;/&gt;&lt;wsp:rsid wsp:val=&quot;00570E98&quot;/&gt;&lt;wsp:rsid wsp:val=&quot;006B7A92&quot;/&gt;&lt;wsp:rsid wsp:val=&quot;006D054F&quot;/&gt;&lt;wsp:rsid wsp:val=&quot;00751BBD&quot;/&gt;&lt;wsp:rsid wsp:val=&quot;00773515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860DB&quot;/&gt;&lt;wsp:rsid wsp:val=&quot;008977BC&quot;/&gt;&lt;wsp:rsid wsp:val=&quot;008B3DA9&quot;/&gt;&lt;wsp:rsid wsp:val=&quot;008E0712&quot;/&gt;&lt;wsp:rsid wsp:val=&quot;00902F56&quot;/&gt;&lt;wsp:rsid wsp:val=&quot;00903B0A&quot;/&gt;&lt;wsp:rsid wsp:val=&quot;009413CA&quot;/&gt;&lt;wsp:rsid wsp:val=&quot;0099608E&quot;/&gt;&lt;wsp:rsid wsp:val=&quot;00997C51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533BA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2DF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94BFB&quot;/&gt;&lt;wsp:rsid wsp:val=&quot;00FC2F6C&quot;/&gt;&lt;wsp:rsid wsp:val=&quot;00FC76F9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51133A&quot;&gt;&lt;m:oMathPara&gt;&lt;m:oMath&gt;&lt;m:r&gt;&lt;w:rPr&gt;&lt;w:rFonts w:ascii=&quot;Cambria Math&quot; w:hint=&quot;fareast&quot;/&gt;&lt;wx:font wx:val=&quot;Cambria Math&quot;/&gt;&lt;w:i/&gt;&lt;w:lang w:fareast=&quot;ZH-CN&quot;/&gt;&lt;/w:rPr&gt;&lt;m:t&gt;35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cm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22" o:title="" chromakey="white"/>
          </v:shape>
        </w:pict>
      </w:r>
      <w:r w:rsidRPr="00FC76F9">
        <w:rPr>
          <w:color w:val="000000"/>
          <w:lang w:eastAsia="zh-CN"/>
        </w:rPr>
        <w:fldChar w:fldCharType="end"/>
      </w:r>
      <w:r w:rsidR="00042081" w:rsidRPr="00B533BA"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刻线处，成像特点与照相机成像特点相同</w:t>
      </w:r>
    </w:p>
    <w:p w:rsidR="00493297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将蜡烛从</w:t>
      </w:r>
      <w:r>
        <w:rPr>
          <w:color w:val="000000"/>
          <w:lang w:eastAsia="zh-CN"/>
        </w:rPr>
        <w:t xml:space="preserve"> </w:t>
      </w:r>
      <w:r w:rsidR="00042081" w:rsidRPr="00B533BA">
        <w:rPr>
          <w:color w:val="000000"/>
          <w:lang w:eastAsia="zh-CN"/>
        </w:rPr>
        <w:fldChar w:fldCharType="begin"/>
      </w:r>
      <w:r w:rsidR="00B533BA" w:rsidRPr="00B533BA">
        <w:rPr>
          <w:color w:val="000000"/>
          <w:lang w:eastAsia="zh-CN"/>
        </w:rPr>
        <w:instrText xml:space="preserve"> QUOTE </w:instrText>
      </w:r>
      <w:r w:rsidRPr="00FC76F9">
        <w:rPr>
          <w:color w:val="000000"/>
          <w:lang w:eastAsia="zh-CN"/>
        </w:rPr>
        <w:fldChar w:fldCharType="begin"/>
      </w:r>
      <w:r w:rsidRPr="00FC76F9">
        <w:rPr>
          <w:color w:val="000000"/>
          <w:lang w:eastAsia="zh-CN"/>
        </w:rPr>
        <w:instrText xml:space="preserve"> QUOTE </w:instrText>
      </w:r>
      <w:r w:rsidRPr="00FC76F9">
        <w:rPr>
          <w:position w:val="-18"/>
        </w:rPr>
        <w:pict>
          <v:shape id="_x0000_i1126" type="#_x0000_t75" style="width:24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42081&quot;/&gt;&lt;wsp:rsid wsp:val=&quot;00081CD1&quot;/&gt;&lt;wsp:rsid wsp:val=&quot;000A3075&quot;/&gt;&lt;wsp:rsid wsp:val=&quot;00105B32&quot;/&gt;&lt;wsp:rsid wsp:val=&quot;0016193D&quot;/&gt;&lt;wsp:rsid wsp:val=&quot;00170002&quot;/&gt;&lt;wsp:rsid wsp:val=&quot;0019595E&quot;/&gt;&lt;wsp:rsid wsp:val=&quot;00243F78&quot;/&gt;&lt;wsp:rsid wsp:val=&quot;00244DEA&quot;/&gt;&lt;wsp:rsid wsp:val=&quot;00297450&quot;/&gt;&lt;wsp:rsid wsp:val=&quot;002A22FB&quot;/&gt;&lt;wsp:rsid wsp:val=&quot;002B1B52&quot;/&gt;&lt;wsp:rsid wsp:val=&quot;002B79A1&quot;/&gt;&lt;wsp:rsid wsp:val=&quot;002C5454&quot;/&gt;&lt;wsp:rsid wsp:val=&quot;002F406B&quot;/&gt;&lt;wsp:rsid wsp:val=&quot;003B6577&quot;/&gt;&lt;wsp:rsid wsp:val=&quot;003C7056&quot;/&gt;&lt;wsp:rsid wsp:val=&quot;004621D6&quot;/&gt;&lt;wsp:rsid wsp:val=&quot;004833A7&quot;/&gt;&lt;wsp:rsid wsp:val=&quot;00493297&quot;/&gt;&lt;wsp:rsid wsp:val=&quot;004A7EC2&quot;/&gt;&lt;wsp:rsid wsp:val=&quot;004B0B79&quot;/&gt;&lt;wsp:rsid wsp:val=&quot;0052166A&quot;/&gt;&lt;wsp:rsid wsp:val=&quot;00547037&quot;/&gt;&lt;wsp:rsid wsp:val=&quot;00555F54&quot;/&gt;&lt;wsp:rsid wsp:val=&quot;00570E98&quot;/&gt;&lt;wsp:rsid wsp:val=&quot;006B7A92&quot;/&gt;&lt;wsp:rsid wsp:val=&quot;006D054F&quot;/&gt;&lt;wsp:rsid wsp:val=&quot;00751BBD&quot;/&gt;&lt;wsp:rsid wsp:val=&quot;00773515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860DB&quot;/&gt;&lt;wsp:rsid wsp:val=&quot;008977BC&quot;/&gt;&lt;wsp:rsid wsp:val=&quot;008B3DA9&quot;/&gt;&lt;wsp:rsid wsp:val=&quot;008E0712&quot;/&gt;&lt;wsp:rsid wsp:val=&quot;00902F56&quot;/&gt;&lt;wsp:rsid wsp:val=&quot;00903B0A&quot;/&gt;&lt;wsp:rsid wsp:val=&quot;009413CA&quot;/&gt;&lt;wsp:rsid wsp:val=&quot;0099608E&quot;/&gt;&lt;wsp:rsid wsp:val=&quot;00997C51&quot;/&gt;&lt;wsp:rsid wsp:val=&quot;009A1E5B&quot;/&gt;&lt;wsp:rsid wsp:val=&quot;009B1FC3&quot;/&gt;&lt;wsp:rsid wsp:val=&quot;00A00BCA&quot;/&gt;&lt;wsp:rsid wsp:val=&quot;00A129E3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533BA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2DF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94BFB&quot;/&gt;&lt;wsp:rsid wsp:val=&quot;00FC2F6C&quot;/&gt;&lt;wsp:rsid wsp:val=&quot;00FC76F9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A129E3&quot;&gt;&lt;m:oMathPara&gt;&lt;m:oMath&gt;&lt;m:r&gt;&lt;w:rPr&gt;&lt;w:rFonts w:ascii=&quot;Cambria Math&quot; w:hint=&quot;fareast&quot;/&gt;&lt;wx:font wx:val=&quot;Cambria Math&quot;/&gt;&lt;w:i/&gt;&lt;w:lang w:fareast=&quot;ZH-CN&quot;/&gt;&lt;/w:rPr&gt;&lt;m:t&gt;1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cm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8" o:title="" chromakey="white"/>
          </v:shape>
        </w:pict>
      </w:r>
      <w:r w:rsidRPr="00FC76F9">
        <w:rPr>
          <w:color w:val="000000"/>
          <w:lang w:eastAsia="zh-CN"/>
        </w:rPr>
        <w:instrText xml:space="preserve"> </w:instrText>
      </w:r>
      <w:r w:rsidRPr="00FC76F9">
        <w:rPr>
          <w:color w:val="000000"/>
          <w:lang w:eastAsia="zh-CN"/>
        </w:rPr>
        <w:fldChar w:fldCharType="separate"/>
      </w:r>
      <w:r w:rsidRPr="00FC76F9">
        <w:rPr>
          <w:position w:val="-18"/>
        </w:rPr>
        <w:pict>
          <v:shape id="_x0000_i1127" type="#_x0000_t75" style="width:24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42081&quot;/&gt;&lt;wsp:rsid wsp:val=&quot;00081CD1&quot;/&gt;&lt;wsp:rsid wsp:val=&quot;000A3075&quot;/&gt;&lt;wsp:rsid wsp:val=&quot;00105B32&quot;/&gt;&lt;wsp:rsid wsp:val=&quot;0016193D&quot;/&gt;&lt;wsp:rsid wsp:val=&quot;00170002&quot;/&gt;&lt;wsp:rsid wsp:val=&quot;0019595E&quot;/&gt;&lt;wsp:rsid wsp:val=&quot;00243F78&quot;/&gt;&lt;wsp:rsid wsp:val=&quot;00244DEA&quot;/&gt;&lt;wsp:rsid wsp:val=&quot;00297450&quot;/&gt;&lt;wsp:rsid wsp:val=&quot;002A22FB&quot;/&gt;&lt;wsp:rsid wsp:val=&quot;002B1B52&quot;/&gt;&lt;wsp:rsid wsp:val=&quot;002B79A1&quot;/&gt;&lt;wsp:rsid wsp:val=&quot;002C5454&quot;/&gt;&lt;wsp:rsid wsp:val=&quot;002F406B&quot;/&gt;&lt;wsp:rsid wsp:val=&quot;003B6577&quot;/&gt;&lt;wsp:rsid wsp:val=&quot;003C7056&quot;/&gt;&lt;wsp:rsid wsp:val=&quot;004621D6&quot;/&gt;&lt;wsp:rsid wsp:val=&quot;004833A7&quot;/&gt;&lt;wsp:rsid wsp:val=&quot;00493297&quot;/&gt;&lt;wsp:rsid wsp:val=&quot;004A7EC2&quot;/&gt;&lt;wsp:rsid wsp:val=&quot;004B0B79&quot;/&gt;&lt;wsp:rsid wsp:val=&quot;0052166A&quot;/&gt;&lt;wsp:rsid wsp:val=&quot;00547037&quot;/&gt;&lt;wsp:rsid wsp:val=&quot;00555F54&quot;/&gt;&lt;wsp:rsid wsp:val=&quot;00570E98&quot;/&gt;&lt;wsp:rsid wsp:val=&quot;006B7A92&quot;/&gt;&lt;wsp:rsid wsp:val=&quot;006D054F&quot;/&gt;&lt;wsp:rsid wsp:val=&quot;00751BBD&quot;/&gt;&lt;wsp:rsid wsp:val=&quot;00773515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860DB&quot;/&gt;&lt;wsp:rsid wsp:val=&quot;008977BC&quot;/&gt;&lt;wsp:rsid wsp:val=&quot;008B3DA9&quot;/&gt;&lt;wsp:rsid wsp:val=&quot;008E0712&quot;/&gt;&lt;wsp:rsid wsp:val=&quot;00902F56&quot;/&gt;&lt;wsp:rsid wsp:val=&quot;00903B0A&quot;/&gt;&lt;wsp:rsid wsp:val=&quot;009413CA&quot;/&gt;&lt;wsp:rsid wsp:val=&quot;0099608E&quot;/&gt;&lt;wsp:rsid wsp:val=&quot;00997C51&quot;/&gt;&lt;wsp:rsid wsp:val=&quot;009A1E5B&quot;/&gt;&lt;wsp:rsid wsp:val=&quot;009B1FC3&quot;/&gt;&lt;wsp:rsid wsp:val=&quot;00A00BCA&quot;/&gt;&lt;wsp:rsid wsp:val=&quot;00A129E3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533BA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2DF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94BFB&quot;/&gt;&lt;wsp:rsid wsp:val=&quot;00FC2F6C&quot;/&gt;&lt;wsp:rsid wsp:val=&quot;00FC76F9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A129E3&quot;&gt;&lt;m:oMathPara&gt;&lt;m:oMath&gt;&lt;m:r&gt;&lt;w:rPr&gt;&lt;w:rFonts w:ascii=&quot;Cambria Math&quot; w:hint=&quot;fareast&quot;/&gt;&lt;wx:font wx:val=&quot;Cambria Math&quot;/&gt;&lt;w:i/&gt;&lt;w:lang w:fareast=&quot;ZH-CN&quot;/&gt;&lt;/w:rPr&gt;&lt;m:t&gt;1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cm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8" o:title="" chromakey="white"/>
          </v:shape>
        </w:pict>
      </w:r>
      <w:r w:rsidRPr="00FC76F9">
        <w:rPr>
          <w:color w:val="000000"/>
          <w:lang w:eastAsia="zh-CN"/>
        </w:rPr>
        <w:fldChar w:fldCharType="end"/>
      </w:r>
      <w:r w:rsidR="00B533BA" w:rsidRPr="00B533BA">
        <w:rPr>
          <w:color w:val="000000"/>
          <w:lang w:eastAsia="zh-CN"/>
        </w:rPr>
        <w:instrText xml:space="preserve"> </w:instrText>
      </w:r>
      <w:r w:rsidR="00042081" w:rsidRPr="00B533BA">
        <w:rPr>
          <w:color w:val="000000"/>
          <w:lang w:eastAsia="zh-CN"/>
        </w:rPr>
        <w:fldChar w:fldCharType="separate"/>
      </w:r>
      <w:r w:rsidRPr="00FC76F9">
        <w:rPr>
          <w:color w:val="000000"/>
          <w:lang w:eastAsia="zh-CN"/>
        </w:rPr>
        <w:fldChar w:fldCharType="begin"/>
      </w:r>
      <w:r w:rsidRPr="00FC76F9">
        <w:rPr>
          <w:color w:val="000000"/>
          <w:lang w:eastAsia="zh-CN"/>
        </w:rPr>
        <w:instrText xml:space="preserve"> QUOTE </w:instrText>
      </w:r>
      <w:r w:rsidRPr="00FC76F9">
        <w:rPr>
          <w:position w:val="-18"/>
        </w:rPr>
        <w:pict>
          <v:shape id="_x0000_i1128" type="#_x0000_t75" style="width:24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42081&quot;/&gt;&lt;wsp:rsid wsp:val=&quot;00081CD1&quot;/&gt;&lt;wsp:rsid wsp:val=&quot;000A3075&quot;/&gt;&lt;wsp:rsid wsp:val=&quot;00105B32&quot;/&gt;&lt;wsp:rsid wsp:val=&quot;0016193D&quot;/&gt;&lt;wsp:rsid wsp:val=&quot;00170002&quot;/&gt;&lt;wsp:rsid wsp:val=&quot;0019595E&quot;/&gt;&lt;wsp:rsid wsp:val=&quot;00243F78&quot;/&gt;&lt;wsp:rsid wsp:val=&quot;00244DEA&quot;/&gt;&lt;wsp:rsid wsp:val=&quot;00297450&quot;/&gt;&lt;wsp:rsid wsp:val=&quot;002A22FB&quot;/&gt;&lt;wsp:rsid wsp:val=&quot;002B1B52&quot;/&gt;&lt;wsp:rsid wsp:val=&quot;002B79A1&quot;/&gt;&lt;wsp:rsid wsp:val=&quot;002C5454&quot;/&gt;&lt;wsp:rsid wsp:val=&quot;002F406B&quot;/&gt;&lt;wsp:rsid wsp:val=&quot;003B6577&quot;/&gt;&lt;wsp:rsid wsp:val=&quot;003C7056&quot;/&gt;&lt;wsp:rsid wsp:val=&quot;004621D6&quot;/&gt;&lt;wsp:rsid wsp:val=&quot;004833A7&quot;/&gt;&lt;wsp:rsid wsp:val=&quot;00493297&quot;/&gt;&lt;wsp:rsid wsp:val=&quot;004A7EC2&quot;/&gt;&lt;wsp:rsid wsp:val=&quot;004B0B79&quot;/&gt;&lt;wsp:rsid wsp:val=&quot;0052166A&quot;/&gt;&lt;wsp:rsid wsp:val=&quot;00547037&quot;/&gt;&lt;wsp:rsid wsp:val=&quot;00555F54&quot;/&gt;&lt;wsp:rsid wsp:val=&quot;00570E98&quot;/&gt;&lt;wsp:rsid wsp:val=&quot;006B7A92&quot;/&gt;&lt;wsp:rsid wsp:val=&quot;006D054F&quot;/&gt;&lt;wsp:rsid wsp:val=&quot;00751BBD&quot;/&gt;&lt;wsp:rsid wsp:val=&quot;00773515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860DB&quot;/&gt;&lt;wsp:rsid wsp:val=&quot;008977BC&quot;/&gt;&lt;wsp:rsid wsp:val=&quot;008B3DA9&quot;/&gt;&lt;wsp:rsid wsp:val=&quot;008E0712&quot;/&gt;&lt;wsp:rsid wsp:val=&quot;00902F56&quot;/&gt;&lt;wsp:rsid wsp:val=&quot;00903B0A&quot;/&gt;&lt;wsp:rsid wsp:val=&quot;009413CA&quot;/&gt;&lt;wsp:rsid wsp:val=&quot;0099608E&quot;/&gt;&lt;wsp:rsid wsp:val=&quot;00997C51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44F0D&quot;/&gt;&lt;wsp:rsid wsp:val=&quot;00B533BA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2DF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94BFB&quot;/&gt;&lt;wsp:rsid wsp:val=&quot;00FC2F6C&quot;/&gt;&lt;wsp:rsid wsp:val=&quot;00FC76F9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B44F0D&quot;&gt;&lt;m:oMathPara&gt;&lt;m:oMath&gt;&lt;m:r&gt;&lt;w:rPr&gt;&lt;w:rFonts w:ascii=&quot;Cambria Math&quot; w:hint=&quot;fareast&quot;/&gt;&lt;wx:font wx:val=&quot;Cambria Math&quot;/&gt;&lt;w:i/&gt;&lt;w:lang w:fareast=&quot;ZH-CN&quot;/&gt;&lt;/w:rPr&gt;&lt;m:t&gt;1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cm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8" o:title="" chromakey="white"/>
          </v:shape>
        </w:pict>
      </w:r>
      <w:r w:rsidRPr="00FC76F9">
        <w:rPr>
          <w:color w:val="000000"/>
          <w:lang w:eastAsia="zh-CN"/>
        </w:rPr>
        <w:instrText xml:space="preserve"> </w:instrText>
      </w:r>
      <w:r w:rsidRPr="00FC76F9">
        <w:rPr>
          <w:color w:val="000000"/>
          <w:lang w:eastAsia="zh-CN"/>
        </w:rPr>
        <w:fldChar w:fldCharType="separate"/>
      </w:r>
      <w:r w:rsidRPr="00FC76F9">
        <w:rPr>
          <w:position w:val="-18"/>
        </w:rPr>
        <w:pict>
          <v:shape id="_x0000_i1129" type="#_x0000_t75" style="width:24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42081&quot;/&gt;&lt;wsp:rsid wsp:val=&quot;00081CD1&quot;/&gt;&lt;wsp:rsid wsp:val=&quot;000A3075&quot;/&gt;&lt;wsp:rsid wsp:val=&quot;00105B32&quot;/&gt;&lt;wsp:rsid wsp:val=&quot;0016193D&quot;/&gt;&lt;wsp:rsid wsp:val=&quot;00170002&quot;/&gt;&lt;wsp:rsid wsp:val=&quot;0019595E&quot;/&gt;&lt;wsp:rsid wsp:val=&quot;00243F78&quot;/&gt;&lt;wsp:rsid wsp:val=&quot;00244DEA&quot;/&gt;&lt;wsp:rsid wsp:val=&quot;00297450&quot;/&gt;&lt;wsp:rsid wsp:val=&quot;002A22FB&quot;/&gt;&lt;wsp:rsid wsp:val=&quot;002B1B52&quot;/&gt;&lt;wsp:rsid wsp:val=&quot;002B79A1&quot;/&gt;&lt;wsp:rsid wsp:val=&quot;002C5454&quot;/&gt;&lt;wsp:rsid wsp:val=&quot;002F406B&quot;/&gt;&lt;wsp:rsid wsp:val=&quot;003B6577&quot;/&gt;&lt;wsp:rsid wsp:val=&quot;003C7056&quot;/&gt;&lt;wsp:rsid wsp:val=&quot;004621D6&quot;/&gt;&lt;wsp:rsid wsp:val=&quot;004833A7&quot;/&gt;&lt;wsp:rsid wsp:val=&quot;00493297&quot;/&gt;&lt;wsp:rsid wsp:val=&quot;004A7EC2&quot;/&gt;&lt;wsp:rsid wsp:val=&quot;004B0B79&quot;/&gt;&lt;wsp:rsid wsp:val=&quot;0052166A&quot;/&gt;&lt;wsp:rsid wsp:val=&quot;00547037&quot;/&gt;&lt;wsp:rsid wsp:val=&quot;00555F54&quot;/&gt;&lt;wsp:rsid wsp:val=&quot;00570E98&quot;/&gt;&lt;wsp:rsid wsp:val=&quot;006B7A92&quot;/&gt;&lt;wsp:rsid wsp:val=&quot;006D054F&quot;/&gt;&lt;wsp:rsid wsp:val=&quot;00751BBD&quot;/&gt;&lt;wsp:rsid wsp:val=&quot;00773515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860DB&quot;/&gt;&lt;wsp:rsid wsp:val=&quot;008977BC&quot;/&gt;&lt;wsp:rsid wsp:val=&quot;008B3DA9&quot;/&gt;&lt;wsp:rsid wsp:val=&quot;008E0712&quot;/&gt;&lt;wsp:rsid wsp:val=&quot;00902F56&quot;/&gt;&lt;wsp:rsid wsp:val=&quot;00903B0A&quot;/&gt;&lt;wsp:rsid wsp:val=&quot;009413CA&quot;/&gt;&lt;wsp:rsid wsp:val=&quot;0099608E&quot;/&gt;&lt;wsp:rsid wsp:val=&quot;00997C51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44F0D&quot;/&gt;&lt;wsp:rsid wsp:val=&quot;00B533BA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2DF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94BFB&quot;/&gt;&lt;wsp:rsid wsp:val=&quot;00FC2F6C&quot;/&gt;&lt;wsp:rsid wsp:val=&quot;00FC76F9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B44F0D&quot;&gt;&lt;m:oMathPara&gt;&lt;m:oMath&gt;&lt;m:r&gt;&lt;w:rPr&gt;&lt;w:rFonts w:ascii=&quot;Cambria Math&quot; w:hint=&quot;fareast&quot;/&gt;&lt;wx:font wx:val=&quot;Cambria Math&quot;/&gt;&lt;w:i/&gt;&lt;w:lang w:fareast=&quot;ZH-CN&quot;/&gt;&lt;/w:rPr&gt;&lt;m:t&gt;1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cm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8" o:title="" chromakey="white"/>
          </v:shape>
        </w:pict>
      </w:r>
      <w:r w:rsidRPr="00FC76F9">
        <w:rPr>
          <w:color w:val="000000"/>
          <w:lang w:eastAsia="zh-CN"/>
        </w:rPr>
        <w:fldChar w:fldCharType="end"/>
      </w:r>
      <w:r w:rsidR="00042081" w:rsidRPr="00B533BA"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刻线处移向</w:t>
      </w:r>
      <w:r>
        <w:rPr>
          <w:color w:val="000000"/>
          <w:lang w:eastAsia="zh-CN"/>
        </w:rPr>
        <w:t xml:space="preserve"> </w:t>
      </w:r>
      <w:r w:rsidR="00042081" w:rsidRPr="00B533BA">
        <w:rPr>
          <w:color w:val="000000"/>
          <w:lang w:eastAsia="zh-CN"/>
        </w:rPr>
        <w:fldChar w:fldCharType="begin"/>
      </w:r>
      <w:r w:rsidR="00B533BA" w:rsidRPr="00B533BA">
        <w:rPr>
          <w:color w:val="000000"/>
          <w:lang w:eastAsia="zh-CN"/>
        </w:rPr>
        <w:instrText xml:space="preserve"> QUOTE </w:instrText>
      </w:r>
      <w:r w:rsidRPr="00FC76F9">
        <w:rPr>
          <w:color w:val="000000"/>
          <w:lang w:eastAsia="zh-CN"/>
        </w:rPr>
        <w:fldChar w:fldCharType="begin"/>
      </w:r>
      <w:r w:rsidRPr="00FC76F9">
        <w:rPr>
          <w:color w:val="000000"/>
          <w:lang w:eastAsia="zh-CN"/>
        </w:rPr>
        <w:instrText xml:space="preserve"> QUOTE </w:instrText>
      </w:r>
      <w:r w:rsidRPr="00FC76F9">
        <w:rPr>
          <w:position w:val="-18"/>
        </w:rPr>
        <w:pict>
          <v:shape id="_x0000_i1130" type="#_x0000_t75" style="width:24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42081&quot;/&gt;&lt;wsp:rsid wsp:val=&quot;00081CD1&quot;/&gt;&lt;wsp:rsid wsp:val=&quot;000A3075&quot;/&gt;&lt;wsp:rsid wsp:val=&quot;00105B32&quot;/&gt;&lt;wsp:rsid wsp:val=&quot;0016193D&quot;/&gt;&lt;wsp:rsid wsp:val=&quot;00170002&quot;/&gt;&lt;wsp:rsid wsp:val=&quot;0019595E&quot;/&gt;&lt;wsp:rsid wsp:val=&quot;00243F78&quot;/&gt;&lt;wsp:rsid wsp:val=&quot;00244DEA&quot;/&gt;&lt;wsp:rsid wsp:val=&quot;00297450&quot;/&gt;&lt;wsp:rsid wsp:val=&quot;002A22FB&quot;/&gt;&lt;wsp:rsid wsp:val=&quot;002B1B52&quot;/&gt;&lt;wsp:rsid wsp:val=&quot;002B79A1&quot;/&gt;&lt;wsp:rsid wsp:val=&quot;002C5454&quot;/&gt;&lt;wsp:rsid wsp:val=&quot;002F406B&quot;/&gt;&lt;wsp:rsid wsp:val=&quot;003B6577&quot;/&gt;&lt;wsp:rsid wsp:val=&quot;003C7056&quot;/&gt;&lt;wsp:rsid wsp:val=&quot;004621D6&quot;/&gt;&lt;wsp:rsid wsp:val=&quot;004833A7&quot;/&gt;&lt;wsp:rsid wsp:val=&quot;00493297&quot;/&gt;&lt;wsp:rsid wsp:val=&quot;004A7EC2&quot;/&gt;&lt;wsp:rsid wsp:val=&quot;004B0B79&quot;/&gt;&lt;wsp:rsid wsp:val=&quot;0052166A&quot;/&gt;&lt;wsp:rsid wsp:val=&quot;00547037&quot;/&gt;&lt;wsp:rsid wsp:val=&quot;00555F54&quot;/&gt;&lt;wsp:rsid wsp:val=&quot;00570E98&quot;/&gt;&lt;wsp:rsid wsp:val=&quot;006B7A92&quot;/&gt;&lt;wsp:rsid wsp:val=&quot;006D054F&quot;/&gt;&lt;wsp:rsid wsp:val=&quot;00751BBD&quot;/&gt;&lt;wsp:rsid wsp:val=&quot;00773515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860DB&quot;/&gt;&lt;wsp:rsid wsp:val=&quot;008977BC&quot;/&gt;&lt;wsp:rsid wsp:val=&quot;008B3DA9&quot;/&gt;&lt;wsp:rsid wsp:val=&quot;008E0712&quot;/&gt;&lt;wsp:rsid wsp:val=&quot;00902F56&quot;/&gt;&lt;wsp:rsid wsp:val=&quot;00903B0A&quot;/&gt;&lt;wsp:rsid wsp:val=&quot;009413CA&quot;/&gt;&lt;wsp:rsid wsp:val=&quot;0099608E&quot;/&gt;&lt;wsp:rsid wsp:val=&quot;00997C51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533BA&quot;/&gt;&lt;wsp:rsid wsp:val=&quot;00B63FEF&quot;/&gt;&lt;wsp:rsid wsp:val=&quot;00B71ACD&quot;/&gt;&lt;wsp:rsid wsp:val=&quot;00BD2B94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2DF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94BFB&quot;/&gt;&lt;wsp:rsid wsp:val=&quot;00FC2F6C&quot;/&gt;&lt;wsp:rsid wsp:val=&quot;00FC76F9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BD2B94&quot;&gt;&lt;m:oMathPara&gt;&lt;m:oMath&gt;&lt;m:r&gt;&lt;w:rPr&gt;&lt;w:rFonts w:ascii=&quot;Cambria Math&quot; w:hint=&quot;fareast&quot;/&gt;&lt;wx:font wx:val=&quot;Cambria Math&quot;/&gt;&lt;w:i/&gt;&lt;w:lang w:fareast=&quot;ZH-CN&quot;/&gt;&lt;/w:rPr&gt;&lt;m:t&gt;4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cm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23" o:title="" chromakey="white"/>
          </v:shape>
        </w:pict>
      </w:r>
      <w:r w:rsidRPr="00FC76F9">
        <w:rPr>
          <w:color w:val="000000"/>
          <w:lang w:eastAsia="zh-CN"/>
        </w:rPr>
        <w:instrText xml:space="preserve"> </w:instrText>
      </w:r>
      <w:r w:rsidRPr="00FC76F9">
        <w:rPr>
          <w:color w:val="000000"/>
          <w:lang w:eastAsia="zh-CN"/>
        </w:rPr>
        <w:fldChar w:fldCharType="separate"/>
      </w:r>
      <w:r w:rsidRPr="00FC76F9">
        <w:rPr>
          <w:position w:val="-18"/>
        </w:rPr>
        <w:pict>
          <v:shape id="_x0000_i1131" type="#_x0000_t75" style="width:24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42081&quot;/&gt;&lt;wsp:rsid wsp:val=&quot;00081CD1&quot;/&gt;&lt;wsp:rsid wsp:val=&quot;000A3075&quot;/&gt;&lt;wsp:rsid wsp:val=&quot;00105B32&quot;/&gt;&lt;wsp:rsid wsp:val=&quot;0016193D&quot;/&gt;&lt;wsp:rsid wsp:val=&quot;00170002&quot;/&gt;&lt;wsp:rsid wsp:val=&quot;0019595E&quot;/&gt;&lt;wsp:rsid wsp:val=&quot;00243F78&quot;/&gt;&lt;wsp:rsid wsp:val=&quot;00244DEA&quot;/&gt;&lt;wsp:rsid wsp:val=&quot;00297450&quot;/&gt;&lt;wsp:rsid wsp:val=&quot;002A22FB&quot;/&gt;&lt;wsp:rsid wsp:val=&quot;002B1B52&quot;/&gt;&lt;wsp:rsid wsp:val=&quot;002B79A1&quot;/&gt;&lt;wsp:rsid wsp:val=&quot;002C5454&quot;/&gt;&lt;wsp:rsid wsp:val=&quot;002F406B&quot;/&gt;&lt;wsp:rsid wsp:val=&quot;003B6577&quot;/&gt;&lt;wsp:rsid wsp:val=&quot;003C7056&quot;/&gt;&lt;wsp:rsid wsp:val=&quot;004621D6&quot;/&gt;&lt;wsp:rsid wsp:val=&quot;004833A7&quot;/&gt;&lt;wsp:rsid wsp:val=&quot;00493297&quot;/&gt;&lt;wsp:rsid wsp:val=&quot;004A7EC2&quot;/&gt;&lt;wsp:rsid wsp:val=&quot;004B0B79&quot;/&gt;&lt;wsp:rsid wsp:val=&quot;0052166A&quot;/&gt;&lt;wsp:rsid wsp:val=&quot;00547037&quot;/&gt;&lt;wsp:rsid wsp:val=&quot;00555F54&quot;/&gt;&lt;wsp:rsid wsp:val=&quot;00570E98&quot;/&gt;&lt;wsp:rsid wsp:val=&quot;006B7A92&quot;/&gt;&lt;wsp:rsid wsp:val=&quot;006D054F&quot;/&gt;&lt;wsp:rsid wsp:val=&quot;00751BBD&quot;/&gt;&lt;wsp:rsid wsp:val=&quot;00773515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860DB&quot;/&gt;&lt;wsp:rsid wsp:val=&quot;008977BC&quot;/&gt;&lt;wsp:rsid wsp:val=&quot;008B3DA9&quot;/&gt;&lt;wsp:rsid wsp:val=&quot;008E0712&quot;/&gt;&lt;wsp:rsid wsp:val=&quot;00902F56&quot;/&gt;&lt;wsp:rsid wsp:val=&quot;00903B0A&quot;/&gt;&lt;wsp:rsid wsp:val=&quot;009413CA&quot;/&gt;&lt;wsp:rsid wsp:val=&quot;0099608E&quot;/&gt;&lt;wsp:rsid wsp:val=&quot;00997C51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533BA&quot;/&gt;&lt;wsp:rsid wsp:val=&quot;00B63FEF&quot;/&gt;&lt;wsp:rsid wsp:val=&quot;00B71ACD&quot;/&gt;&lt;wsp:rsid wsp:val=&quot;00BD2B94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2DF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94BFB&quot;/&gt;&lt;wsp:rsid wsp:val=&quot;00FC2F6C&quot;/&gt;&lt;wsp:rsid wsp:val=&quot;00FC76F9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BD2B94&quot;&gt;&lt;m:oMathPara&gt;&lt;m:oMath&gt;&lt;m:r&gt;&lt;w:rPr&gt;&lt;w:rFonts w:ascii=&quot;Cambria Math&quot; w:hint=&quot;fareast&quot;/&gt;&lt;wx:font wx:val=&quot;Cambria Math&quot;/&gt;&lt;w:i/&gt;&lt;w:lang w:fareast=&quot;ZH-CN&quot;/&gt;&lt;/w:rPr&gt;&lt;m:t&gt;4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cm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23" o:title="" chromakey="white"/>
          </v:shape>
        </w:pict>
      </w:r>
      <w:r w:rsidRPr="00FC76F9">
        <w:rPr>
          <w:color w:val="000000"/>
          <w:lang w:eastAsia="zh-CN"/>
        </w:rPr>
        <w:fldChar w:fldCharType="end"/>
      </w:r>
      <w:r w:rsidR="00B533BA" w:rsidRPr="00B533BA">
        <w:rPr>
          <w:color w:val="000000"/>
          <w:lang w:eastAsia="zh-CN"/>
        </w:rPr>
        <w:instrText xml:space="preserve"> </w:instrText>
      </w:r>
      <w:r w:rsidR="00042081" w:rsidRPr="00B533BA">
        <w:rPr>
          <w:color w:val="000000"/>
          <w:lang w:eastAsia="zh-CN"/>
        </w:rPr>
        <w:fldChar w:fldCharType="separate"/>
      </w:r>
      <w:r w:rsidRPr="00FC76F9">
        <w:rPr>
          <w:color w:val="000000"/>
          <w:lang w:eastAsia="zh-CN"/>
        </w:rPr>
        <w:fldChar w:fldCharType="begin"/>
      </w:r>
      <w:r w:rsidRPr="00FC76F9">
        <w:rPr>
          <w:color w:val="000000"/>
          <w:lang w:eastAsia="zh-CN"/>
        </w:rPr>
        <w:instrText xml:space="preserve"> QUOTE </w:instrText>
      </w:r>
      <w:r w:rsidRPr="00FC76F9">
        <w:rPr>
          <w:position w:val="-18"/>
        </w:rPr>
        <w:pict>
          <v:shape id="_x0000_i1132" type="#_x0000_t75" style="width:24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42081&quot;/&gt;&lt;wsp:rsid wsp:val=&quot;00081CD1&quot;/&gt;&lt;wsp:rsid wsp:val=&quot;000A3075&quot;/&gt;&lt;wsp:rsid wsp:val=&quot;00105B32&quot;/&gt;&lt;wsp:rsid wsp:val=&quot;0016193D&quot;/&gt;&lt;wsp:rsid wsp:val=&quot;00170002&quot;/&gt;&lt;wsp:rsid wsp:val=&quot;0019595E&quot;/&gt;&lt;wsp:rsid wsp:val=&quot;00243F78&quot;/&gt;&lt;wsp:rsid wsp:val=&quot;00244DEA&quot;/&gt;&lt;wsp:rsid wsp:val=&quot;00297450&quot;/&gt;&lt;wsp:rsid wsp:val=&quot;002A22FB&quot;/&gt;&lt;wsp:rsid wsp:val=&quot;002B1B52&quot;/&gt;&lt;wsp:rsid wsp:val=&quot;002B79A1&quot;/&gt;&lt;wsp:rsid wsp:val=&quot;002C5454&quot;/&gt;&lt;wsp:rsid wsp:val=&quot;002F406B&quot;/&gt;&lt;wsp:rsid wsp:val=&quot;003B6577&quot;/&gt;&lt;wsp:rsid wsp:val=&quot;003C7056&quot;/&gt;&lt;wsp:rsid wsp:val=&quot;004621D6&quot;/&gt;&lt;wsp:rsid wsp:val=&quot;004833A7&quot;/&gt;&lt;wsp:rsid wsp:val=&quot;00493297&quot;/&gt;&lt;wsp:rsid wsp:val=&quot;004A7EC2&quot;/&gt;&lt;wsp:rsid wsp:val=&quot;004B0B79&quot;/&gt;&lt;wsp:rsid wsp:val=&quot;0052166A&quot;/&gt;&lt;wsp:rsid wsp:val=&quot;00547037&quot;/&gt;&lt;wsp:rsid wsp:val=&quot;00555F54&quot;/&gt;&lt;wsp:rsid wsp:val=&quot;00570E98&quot;/&gt;&lt;wsp:rsid wsp:val=&quot;006B7A92&quot;/&gt;&lt;wsp:rsid wsp:val=&quot;006D054F&quot;/&gt;&lt;wsp:rsid wsp:val=&quot;00751BBD&quot;/&gt;&lt;wsp:rsid wsp:val=&quot;00773515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860DB&quot;/&gt;&lt;wsp:rsid wsp:val=&quot;008977BC&quot;/&gt;&lt;wsp:rsid wsp:val=&quot;008B3DA9&quot;/&gt;&lt;wsp:rsid wsp:val=&quot;008E0712&quot;/&gt;&lt;wsp:rsid wsp:val=&quot;00902F56&quot;/&gt;&lt;wsp:rsid wsp:val=&quot;00903B0A&quot;/&gt;&lt;wsp:rsid wsp:val=&quot;009413CA&quot;/&gt;&lt;wsp:rsid wsp:val=&quot;0099608E&quot;/&gt;&lt;wsp:rsid wsp:val=&quot;00997C51&quot;/&gt;&lt;wsp:rsid wsp:val=&quot;009A1E5B&quot;/&gt;&lt;wsp:rsid wsp:val=&quot;009B1FC3&quot;/&gt;&lt;wsp:rsid wsp:val=&quot;009F0C0C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533BA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2DF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94BFB&quot;/&gt;&lt;wsp:rsid wsp:val=&quot;00FC2F6C&quot;/&gt;&lt;wsp:rsid wsp:val=&quot;00FC76F9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9F0C0C&quot;&gt;&lt;m:oMathPara&gt;&lt;m:oMath&gt;&lt;m:r&gt;&lt;w:rPr&gt;&lt;w:rFonts w:ascii=&quot;Cambria Math&quot; w:hint=&quot;fareast&quot;/&gt;&lt;wx:font wx:val=&quot;Cambria Math&quot;/&gt;&lt;w:i/&gt;&lt;w:lang w:fareast=&quot;ZH-CN&quot;/&gt;&lt;/w:rPr&gt;&lt;m:t&gt;4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cm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23" o:title="" chromakey="white"/>
          </v:shape>
        </w:pict>
      </w:r>
      <w:r w:rsidRPr="00FC76F9">
        <w:rPr>
          <w:color w:val="000000"/>
          <w:lang w:eastAsia="zh-CN"/>
        </w:rPr>
        <w:instrText xml:space="preserve"> </w:instrText>
      </w:r>
      <w:r w:rsidRPr="00FC76F9">
        <w:rPr>
          <w:color w:val="000000"/>
          <w:lang w:eastAsia="zh-CN"/>
        </w:rPr>
        <w:fldChar w:fldCharType="separate"/>
      </w:r>
      <w:r w:rsidRPr="00FC76F9">
        <w:rPr>
          <w:position w:val="-18"/>
        </w:rPr>
        <w:pict>
          <v:shape id="_x0000_i1133" type="#_x0000_t75" style="width:24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42081&quot;/&gt;&lt;wsp:rsid wsp:val=&quot;00081CD1&quot;/&gt;&lt;wsp:rsid wsp:val=&quot;000A3075&quot;/&gt;&lt;wsp:rsid wsp:val=&quot;00105B32&quot;/&gt;&lt;wsp:rsid wsp:val=&quot;0016193D&quot;/&gt;&lt;wsp:rsid wsp:val=&quot;00170002&quot;/&gt;&lt;wsp:rsid wsp:val=&quot;0019595E&quot;/&gt;&lt;wsp:rsid wsp:val=&quot;00243F78&quot;/&gt;&lt;wsp:rsid wsp:val=&quot;00244DEA&quot;/&gt;&lt;wsp:rsid wsp:val=&quot;00297450&quot;/&gt;&lt;wsp:rsid wsp:val=&quot;002A22FB&quot;/&gt;&lt;wsp:rsid wsp:val=&quot;002B1B52&quot;/&gt;&lt;wsp:rsid wsp:val=&quot;002B79A1&quot;/&gt;&lt;wsp:rsid wsp:val=&quot;002C5454&quot;/&gt;&lt;wsp:rsid wsp:val=&quot;002F406B&quot;/&gt;&lt;wsp:rsid wsp:val=&quot;003B6577&quot;/&gt;&lt;wsp:rsid wsp:val=&quot;003C7056&quot;/&gt;&lt;wsp:rsid wsp:val=&quot;004621D6&quot;/&gt;&lt;wsp:rsid wsp:val=&quot;004833A7&quot;/&gt;&lt;wsp:rsid wsp:val=&quot;00493297&quot;/&gt;&lt;wsp:rsid wsp:val=&quot;004A7EC2&quot;/&gt;&lt;wsp:rsid wsp:val=&quot;004B0B79&quot;/&gt;&lt;wsp:rsid wsp:val=&quot;0052166A&quot;/&gt;&lt;wsp:rsid wsp:val=&quot;00547037&quot;/&gt;&lt;wsp:rsid wsp:val=&quot;00555F54&quot;/&gt;&lt;wsp:rsid wsp:val=&quot;00570E98&quot;/&gt;&lt;wsp:rsid wsp:val=&quot;006B7A92&quot;/&gt;&lt;wsp:rsid wsp:val=&quot;006D054F&quot;/&gt;&lt;wsp:rsid wsp:val=&quot;00751BBD&quot;/&gt;&lt;wsp:rsid wsp:val=&quot;00773515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860DB&quot;/&gt;&lt;wsp:rsid wsp:val=&quot;008977BC&quot;/&gt;&lt;wsp:rsid wsp:val=&quot;008B3DA9&quot;/&gt;&lt;wsp:rsid wsp:val=&quot;008E0712&quot;/&gt;&lt;wsp:rsid wsp:val=&quot;00902F56&quot;/&gt;&lt;wsp:rsid wsp:val=&quot;00903B0A&quot;/&gt;&lt;wsp:rsid wsp:val=&quot;009413CA&quot;/&gt;&lt;wsp:rsid wsp:val=&quot;0099608E&quot;/&gt;&lt;wsp:rsid wsp:val=&quot;00997C51&quot;/&gt;&lt;wsp:rsid wsp:val=&quot;009A1E5B&quot;/&gt;&lt;wsp:rsid wsp:val=&quot;009B1FC3&quot;/&gt;&lt;wsp:rsid wsp:val=&quot;009F0C0C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533BA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2DF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94BFB&quot;/&gt;&lt;wsp:rsid wsp:val=&quot;00FC2F6C&quot;/&gt;&lt;wsp:rsid wsp:val=&quot;00FC76F9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9F0C0C&quot;&gt;&lt;m:oMathPara&gt;&lt;m:oMath&gt;&lt;m:r&gt;&lt;w:rPr&gt;&lt;w:rFonts w:ascii=&quot;Cambria Math&quot; w:hint=&quot;fareast&quot;/&gt;&lt;wx:font wx:val=&quot;Cambria Math&quot;/&gt;&lt;w:i/&gt;&lt;w:lang w:fareast=&quot;ZH-CN&quot;/&gt;&lt;/w:rPr&gt;&lt;m:t&gt;4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cm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23" o:title="" chromakey="white"/>
          </v:shape>
        </w:pict>
      </w:r>
      <w:r w:rsidRPr="00FC76F9">
        <w:rPr>
          <w:color w:val="000000"/>
          <w:lang w:eastAsia="zh-CN"/>
        </w:rPr>
        <w:fldChar w:fldCharType="end"/>
      </w:r>
      <w:r w:rsidR="00042081" w:rsidRPr="00B533BA"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刻线处的过程中，光屏上呈现的像会变大</w:t>
      </w:r>
    </w:p>
    <w:p w:rsidR="00493297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10.</w:t>
      </w:r>
      <w:r>
        <w:rPr>
          <w:color w:val="000000"/>
          <w:lang w:eastAsia="zh-CN"/>
        </w:rPr>
        <w:t>小明同学在探究凸透镜成像规律时，把蜡烛和凸透镜固定在如图所示位置，移动光具座上的光屏得到一清晰像（光屏未画出），则该透镜的焦距可能是（　　）</w:t>
      </w:r>
      <w:r>
        <w:rPr>
          <w:color w:val="000000"/>
          <w:lang w:eastAsia="zh-CN"/>
        </w:rPr>
        <w:t xml:space="preserve">  </w:t>
      </w:r>
    </w:p>
    <w:p w:rsidR="00493297" w:rsidRDefault="008B3DA9" w:rsidP="008B3DA9">
      <w:pPr>
        <w:spacing w:after="0" w:line="360" w:lineRule="auto"/>
        <w:ind w:left="92" w:hangingChars="44" w:hanging="92"/>
      </w:pPr>
      <w:r>
        <w:rPr>
          <w:noProof/>
        </w:rPr>
        <w:pict>
          <v:shape id="图片 20" o:spid="_x0000_i1043" type="#_x0000_t75" alt="图片_x0020_100010" style="width:357pt;height:95.25pt;visibility:visible;mso-wrap-style:square">
            <v:imagedata r:id="rId24" o:title="图片_x0020_100010"/>
          </v:shape>
        </w:pict>
      </w:r>
    </w:p>
    <w:p w:rsidR="00493297" w:rsidRDefault="00FC76F9" w:rsidP="008B3DA9">
      <w:pPr>
        <w:spacing w:after="0" w:line="360" w:lineRule="auto"/>
        <w:ind w:left="92" w:hangingChars="44" w:hanging="92"/>
      </w:pPr>
      <w:r>
        <w:rPr>
          <w:color w:val="000000"/>
        </w:rPr>
        <w:t>A. 10cm                                  </w:t>
      </w:r>
      <w:r w:rsidR="008B3DA9">
        <w:rPr>
          <w:noProof/>
        </w:rPr>
        <w:pict>
          <v:shape id="图片 21" o:spid="_x0000_i1044" type="#_x0000_t75" style="width:1.5pt;height:3pt;visibility:visible;mso-wrap-style:square">
            <v:imagedata r:id="rId25" o:title=""/>
          </v:shape>
        </w:pict>
      </w:r>
      <w:r>
        <w:rPr>
          <w:color w:val="000000"/>
        </w:rPr>
        <w:t>B. 20cm                                  </w:t>
      </w:r>
      <w:r w:rsidR="008B3DA9">
        <w:rPr>
          <w:noProof/>
        </w:rPr>
        <w:pict>
          <v:shape id="图片 22" o:spid="_x0000_i1045" type="#_x0000_t75" style="width:1.5pt;height:3pt;visibility:visible;mso-wrap-style:square">
            <v:imagedata r:id="rId25" o:title=""/>
          </v:shape>
        </w:pict>
      </w:r>
      <w:r>
        <w:rPr>
          <w:color w:val="000000"/>
        </w:rPr>
        <w:t>C. 30cm                                  </w:t>
      </w:r>
      <w:r w:rsidR="008B3DA9">
        <w:rPr>
          <w:noProof/>
        </w:rPr>
        <w:pict>
          <v:shape id="图片 23" o:spid="_x0000_i1046" type="#_x0000_t75" style="width:1.5pt;height:3pt;visibility:visible;mso-wrap-style:square">
            <v:imagedata r:id="rId25" o:title=""/>
          </v:shape>
        </w:pict>
      </w:r>
      <w:r>
        <w:rPr>
          <w:color w:val="000000"/>
        </w:rPr>
        <w:t>D. 40cm</w:t>
      </w:r>
    </w:p>
    <w:p w:rsidR="00493297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11.</w:t>
      </w:r>
      <w:r>
        <w:rPr>
          <w:color w:val="000000"/>
          <w:lang w:eastAsia="zh-CN"/>
        </w:rPr>
        <w:t>在探究凸透镜成像规律时，将点燃的蜡烛、凸透镜</w:t>
      </w:r>
      <w:r>
        <w:rPr>
          <w:color w:val="000000"/>
          <w:lang w:eastAsia="zh-CN"/>
        </w:rPr>
        <w:t>和光屏放置在光具座上，调整后的位置如图，此时在光屏上得到烛焰清晰的像，对于该次实验下列描述正确的是（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</w:t>
      </w:r>
    </w:p>
    <w:p w:rsidR="00493297" w:rsidRDefault="008B3DA9" w:rsidP="008B3DA9">
      <w:pPr>
        <w:spacing w:after="0" w:line="360" w:lineRule="auto"/>
        <w:ind w:left="92" w:hangingChars="44" w:hanging="92"/>
      </w:pPr>
      <w:r>
        <w:rPr>
          <w:noProof/>
        </w:rPr>
        <w:pict>
          <v:shape id="图片 24" o:spid="_x0000_i1047" type="#_x0000_t75" alt="图片_x0020_100003" style="width:141.75pt;height:62.25pt;visibility:visible;mso-wrap-style:square">
            <v:imagedata r:id="rId26" o:title="图片_x0020_100003"/>
          </v:shape>
        </w:pict>
      </w:r>
    </w:p>
    <w:p w:rsidR="00493297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①</w:t>
      </w:r>
      <w:r>
        <w:rPr>
          <w:color w:val="000000"/>
          <w:lang w:eastAsia="zh-CN"/>
        </w:rPr>
        <w:t>光屏上成倒立、缩小的实像</w:t>
      </w:r>
    </w:p>
    <w:p w:rsidR="00493297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②</w:t>
      </w:r>
      <w:r>
        <w:rPr>
          <w:color w:val="000000"/>
          <w:lang w:eastAsia="zh-CN"/>
        </w:rPr>
        <w:t>此凸透镜的焦距可能为</w:t>
      </w:r>
      <w:r>
        <w:rPr>
          <w:color w:val="000000"/>
          <w:lang w:eastAsia="zh-CN"/>
        </w:rPr>
        <w:t>7.5cm</w:t>
      </w:r>
      <w:r>
        <w:rPr>
          <w:color w:val="000000"/>
          <w:lang w:eastAsia="zh-CN"/>
        </w:rPr>
        <w:t>＜</w:t>
      </w:r>
      <w:r>
        <w:rPr>
          <w:color w:val="000000"/>
          <w:lang w:eastAsia="zh-CN"/>
        </w:rPr>
        <w:t>f</w:t>
      </w:r>
      <w:r>
        <w:rPr>
          <w:color w:val="000000"/>
          <w:lang w:eastAsia="zh-CN"/>
        </w:rPr>
        <w:t>＜</w:t>
      </w:r>
      <w:r>
        <w:rPr>
          <w:color w:val="000000"/>
          <w:lang w:eastAsia="zh-CN"/>
        </w:rPr>
        <w:t>10cm</w:t>
      </w:r>
    </w:p>
    <w:p w:rsidR="00493297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③</w:t>
      </w:r>
      <w:r>
        <w:rPr>
          <w:color w:val="000000"/>
          <w:lang w:eastAsia="zh-CN"/>
        </w:rPr>
        <w:t>照相机应用了该次实验的成像规律</w:t>
      </w:r>
    </w:p>
    <w:p w:rsidR="00493297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④</w:t>
      </w:r>
      <w:r>
        <w:rPr>
          <w:color w:val="000000"/>
          <w:lang w:eastAsia="zh-CN"/>
        </w:rPr>
        <w:t>投影仪应用了该次实验的成像规律</w:t>
      </w:r>
    </w:p>
    <w:p w:rsidR="00997C51" w:rsidRDefault="00FC76F9" w:rsidP="008B3DA9">
      <w:pPr>
        <w:spacing w:after="0" w:line="360" w:lineRule="auto"/>
        <w:ind w:left="92" w:hangingChars="44" w:hanging="92"/>
      </w:pPr>
      <w:r>
        <w:rPr>
          <w:color w:val="000000"/>
        </w:rPr>
        <w:t>A. ①③                                 </w:t>
      </w:r>
      <w:r w:rsidR="008B3DA9">
        <w:rPr>
          <w:noProof/>
        </w:rPr>
        <w:pict>
          <v:shape id="图片 25" o:spid="_x0000_i1048" type="#_x0000_t75" style="width:1.5pt;height:3pt;visibility:visible;mso-wrap-style:square">
            <v:imagedata r:id="rId25" o:title=""/>
          </v:shape>
        </w:pict>
      </w:r>
      <w:r>
        <w:rPr>
          <w:color w:val="000000"/>
        </w:rPr>
        <w:t>B. ①②③④                                 </w:t>
      </w:r>
      <w:r w:rsidR="008B3DA9">
        <w:rPr>
          <w:noProof/>
        </w:rPr>
        <w:pict>
          <v:shape id="图片 26" o:spid="_x0000_i1049" type="#_x0000_t75" style="width:1.5pt;height:3pt;visibility:visible;mso-wrap-style:square">
            <v:imagedata r:id="rId25" o:title=""/>
          </v:shape>
        </w:pict>
      </w:r>
      <w:r>
        <w:rPr>
          <w:color w:val="000000"/>
        </w:rPr>
        <w:t>C. ①②③                                 </w:t>
      </w:r>
      <w:r w:rsidR="008B3DA9">
        <w:rPr>
          <w:noProof/>
        </w:rPr>
        <w:pict>
          <v:shape id="图片 27" o:spid="_x0000_i1050" type="#_x0000_t75" style="width:1.5pt;height:3pt;visibility:visible;mso-wrap-style:square">
            <v:imagedata r:id="rId25" o:title=""/>
          </v:shape>
        </w:pict>
      </w:r>
      <w:r>
        <w:rPr>
          <w:color w:val="000000"/>
        </w:rPr>
        <w:t xml:space="preserve">D. ①②  </w:t>
      </w:r>
    </w:p>
    <w:p w:rsidR="00997C51" w:rsidRDefault="00997C51" w:rsidP="008B3DA9">
      <w:pPr>
        <w:spacing w:after="0" w:line="360" w:lineRule="auto"/>
        <w:ind w:left="92" w:hangingChars="44" w:hanging="92"/>
      </w:pPr>
    </w:p>
    <w:p w:rsidR="00493297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12.</w:t>
      </w:r>
      <w:r>
        <w:rPr>
          <w:color w:val="000000"/>
          <w:lang w:eastAsia="zh-CN"/>
        </w:rPr>
        <w:t>图是一位同学眼球成像的示意图，他所患眼疾及矫正视力应配戴的透镜类型是（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</w:t>
      </w:r>
    </w:p>
    <w:p w:rsidR="00493297" w:rsidRDefault="008B3DA9" w:rsidP="008B3DA9">
      <w:pPr>
        <w:spacing w:after="0" w:line="360" w:lineRule="auto"/>
        <w:ind w:left="92" w:hangingChars="44" w:hanging="92"/>
      </w:pPr>
      <w:r>
        <w:rPr>
          <w:noProof/>
        </w:rPr>
        <w:pict>
          <v:shape id="图片 28" o:spid="_x0000_i1051" type="#_x0000_t75" alt="图片_x0020_100005" style="width:142.5pt;height:66pt;visibility:visible;mso-wrap-style:square">
            <v:imagedata r:id="rId27" o:title="图片_x0020_100005"/>
          </v:shape>
        </w:pict>
      </w:r>
    </w:p>
    <w:p w:rsidR="00493297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远视眼，凸透镜</w:t>
      </w:r>
      <w:r>
        <w:rPr>
          <w:color w:val="000000"/>
          <w:lang w:eastAsia="zh-CN"/>
        </w:rPr>
        <w:t>             </w:t>
      </w:r>
      <w:r w:rsidR="008B3DA9">
        <w:rPr>
          <w:noProof/>
        </w:rPr>
        <w:pict>
          <v:shape id="图片 29" o:spid="_x0000_i1052" type="#_x0000_t75" style="width:2.25pt;height:3pt;visibility:visible;mso-wrap-style:square">
            <v:imagedata r:id="rId12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远视眼，凹透镜</w:t>
      </w:r>
      <w:r>
        <w:rPr>
          <w:color w:val="000000"/>
          <w:lang w:eastAsia="zh-CN"/>
        </w:rPr>
        <w:t>             </w:t>
      </w:r>
      <w:r w:rsidR="008B3DA9">
        <w:rPr>
          <w:noProof/>
        </w:rPr>
        <w:pict>
          <v:shape id="图片 30" o:spid="_x0000_i1053" type="#_x0000_t75" style="width:2.25pt;height:3pt;visibility:visible;mso-wrap-style:square">
            <v:imagedata r:id="rId12" o:title=""/>
          </v:shape>
        </w:pict>
      </w: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近视眼，凸透镜</w:t>
      </w:r>
      <w:r>
        <w:rPr>
          <w:color w:val="000000"/>
          <w:lang w:eastAsia="zh-CN"/>
        </w:rPr>
        <w:t>             </w:t>
      </w:r>
      <w:r w:rsidR="008B3DA9">
        <w:rPr>
          <w:noProof/>
        </w:rPr>
        <w:pict>
          <v:shape id="图片 31" o:spid="_x0000_i1054" type="#_x0000_t75" style="width:2.25pt;height:3pt;visibility:visible;mso-wrap-style:square">
            <v:imagedata r:id="rId12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近视眼，凹透镜</w:t>
      </w:r>
    </w:p>
    <w:p w:rsidR="00493297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13.</w:t>
      </w:r>
      <w:r>
        <w:rPr>
          <w:color w:val="000000"/>
          <w:lang w:eastAsia="zh-CN"/>
        </w:rPr>
        <w:t>在探究凸透镜成像规律的实验成像规律中，将蜡烛放在凸透镜前适当位置，调节光屏位置得到凊晰的像。把眼镜片放在烛焰与凸透镜之间，如图所示，屏上的像变得模糊，调节光屏的位置，适当靠近凸透镜，光屏上又可以得到清晰的像，则该镜片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 xml:space="preserve"> </w:t>
      </w:r>
    </w:p>
    <w:p w:rsidR="00493297" w:rsidRDefault="008B3DA9" w:rsidP="008B3DA9">
      <w:pPr>
        <w:spacing w:after="0" w:line="360" w:lineRule="auto"/>
        <w:ind w:left="92" w:hangingChars="44" w:hanging="92"/>
      </w:pPr>
      <w:r>
        <w:rPr>
          <w:noProof/>
        </w:rPr>
        <w:lastRenderedPageBreak/>
        <w:pict>
          <v:shape id="图片 32" o:spid="_x0000_i1055" type="#_x0000_t75" alt="图片_x0020_100006" style="width:109.5pt;height:81.75pt;visibility:visible;mso-wrap-style:square">
            <v:imagedata r:id="rId28" o:title="图片_x0020_100006"/>
          </v:shape>
        </w:pict>
      </w:r>
    </w:p>
    <w:p w:rsidR="00997C51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是凹透镜，属近视眼镜</w:t>
      </w:r>
    </w:p>
    <w:p w:rsidR="00997C51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是凹透镜，属远视民镜</w:t>
      </w:r>
    </w:p>
    <w:p w:rsidR="00997C51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是凸透镜，属近视眼镜</w:t>
      </w:r>
    </w:p>
    <w:p w:rsidR="00493297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是凸透镜，属远视眼镜</w:t>
      </w:r>
    </w:p>
    <w:p w:rsidR="00493297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14.</w:t>
      </w:r>
      <w:r>
        <w:rPr>
          <w:color w:val="000000"/>
          <w:lang w:eastAsia="zh-CN"/>
        </w:rPr>
        <w:t>因为有光，才有了丰富多彩的世界。下列与光有关的现象描述中，正确的是（</w:t>
      </w:r>
      <w:r>
        <w:rPr>
          <w:color w:val="000000"/>
          <w:lang w:eastAsia="zh-CN"/>
        </w:rPr>
        <w:t xml:space="preserve"> 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</w:t>
      </w:r>
    </w:p>
    <w:p w:rsidR="00493297" w:rsidRDefault="008B3DA9" w:rsidP="008B3DA9">
      <w:pPr>
        <w:spacing w:after="0" w:line="360" w:lineRule="auto"/>
        <w:ind w:left="92" w:hangingChars="44" w:hanging="92"/>
      </w:pPr>
      <w:r>
        <w:rPr>
          <w:noProof/>
        </w:rPr>
        <w:pict>
          <v:shape id="图片 33" o:spid="_x0000_i1056" type="#_x0000_t75" style="width:417pt;height:87.75pt;visibility:visible;mso-wrap-style:square">
            <v:imagedata r:id="rId29" o:title=""/>
          </v:shape>
        </w:pict>
      </w:r>
    </w:p>
    <w:p w:rsidR="00997C51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甲图：服装店的平面镜倾斜放置，人照镜子时，上半身将变大</w:t>
      </w:r>
    </w:p>
    <w:p w:rsidR="00997C51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乙图：用手机扫健康码，要使屏幕上二维码的像变小，只需将手机靠近健康码</w:t>
      </w:r>
    </w:p>
    <w:p w:rsidR="00997C51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丙图：某同学眼球成像及视力矫正</w:t>
      </w:r>
    </w:p>
    <w:p w:rsidR="00493297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丁图：成像原理与日食的形成原理相同</w:t>
      </w:r>
    </w:p>
    <w:p w:rsidR="00493297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15.</w:t>
      </w:r>
      <w:r>
        <w:rPr>
          <w:color w:val="000000"/>
          <w:lang w:eastAsia="zh-CN"/>
        </w:rPr>
        <w:t>现代生活，智能手机给人们带来了许多便利，但长时间盯着手机屏幕，容易导致视力下降，下列图中关于近视眼及其矫正原理图正确的是（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</w:t>
      </w:r>
    </w:p>
    <w:p w:rsidR="00493297" w:rsidRDefault="008B3DA9" w:rsidP="008B3DA9">
      <w:pPr>
        <w:spacing w:after="0" w:line="360" w:lineRule="auto"/>
        <w:ind w:left="92" w:hangingChars="44" w:hanging="92"/>
      </w:pPr>
      <w:r>
        <w:rPr>
          <w:noProof/>
        </w:rPr>
        <w:pict>
          <v:shape id="图片 34" o:spid="_x0000_i1057" type="#_x0000_t75" alt="图片_x0020_100010" style="width:387.75pt;height:74.25pt;visibility:visible;mso-wrap-style:square">
            <v:imagedata r:id="rId30" o:title="图片_x0020_100010"/>
          </v:shape>
        </w:pict>
      </w:r>
    </w:p>
    <w:p w:rsidR="00493297" w:rsidRDefault="00FC76F9" w:rsidP="008B3DA9">
      <w:pPr>
        <w:spacing w:after="0" w:line="360" w:lineRule="auto"/>
        <w:ind w:left="92" w:hangingChars="44" w:hanging="92"/>
      </w:pPr>
      <w:r>
        <w:rPr>
          <w:color w:val="000000"/>
        </w:rPr>
        <w:t>A. </w:t>
      </w:r>
      <w:r>
        <w:rPr>
          <w:color w:val="000000"/>
        </w:rPr>
        <w:t>甲和乙</w:t>
      </w:r>
      <w:r>
        <w:rPr>
          <w:color w:val="000000"/>
        </w:rPr>
        <w:t>                                </w:t>
      </w:r>
      <w:r w:rsidR="008B3DA9">
        <w:rPr>
          <w:noProof/>
        </w:rPr>
        <w:pict>
          <v:shape id="图片 35" o:spid="_x0000_i1058" type="#_x0000_t75" style="width:1.5pt;height:3pt;visibility:visible;mso-wrap-style:square">
            <v:imagedata r:id="rId25" o:title=""/>
          </v:shape>
        </w:pict>
      </w:r>
      <w:r>
        <w:rPr>
          <w:color w:val="000000"/>
        </w:rPr>
        <w:t>B. </w:t>
      </w:r>
      <w:r>
        <w:rPr>
          <w:color w:val="000000"/>
        </w:rPr>
        <w:t>甲和丙</w:t>
      </w:r>
      <w:r>
        <w:rPr>
          <w:color w:val="000000"/>
        </w:rPr>
        <w:t>                                </w:t>
      </w:r>
      <w:r w:rsidR="008B3DA9">
        <w:rPr>
          <w:noProof/>
        </w:rPr>
        <w:pict>
          <v:shape id="图片 36" o:spid="_x0000_i1059" type="#_x0000_t75" style="width:1.5pt;height:3pt;visibility:visible;mso-wrap-style:square">
            <v:imagedata r:id="rId25" o:title=""/>
          </v:shape>
        </w:pict>
      </w:r>
      <w:r>
        <w:rPr>
          <w:color w:val="000000"/>
        </w:rPr>
        <w:t>C. </w:t>
      </w:r>
      <w:r>
        <w:rPr>
          <w:color w:val="000000"/>
        </w:rPr>
        <w:t>乙和丙</w:t>
      </w:r>
      <w:r>
        <w:rPr>
          <w:color w:val="000000"/>
        </w:rPr>
        <w:t>                                </w:t>
      </w:r>
      <w:r w:rsidR="008B3DA9">
        <w:rPr>
          <w:noProof/>
        </w:rPr>
        <w:pict>
          <v:shape id="图片 37" o:spid="_x0000_i1060" type="#_x0000_t75" style="width:1.5pt;height:3pt;visibility:visible;mso-wrap-style:square">
            <v:imagedata r:id="rId25" o:title=""/>
          </v:shape>
        </w:pict>
      </w:r>
      <w:r>
        <w:rPr>
          <w:color w:val="000000"/>
        </w:rPr>
        <w:t>D. </w:t>
      </w:r>
      <w:r>
        <w:rPr>
          <w:color w:val="000000"/>
        </w:rPr>
        <w:t>丙和丁</w:t>
      </w:r>
    </w:p>
    <w:p w:rsidR="00493297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16.</w:t>
      </w:r>
      <w:r>
        <w:rPr>
          <w:color w:val="000000"/>
          <w:lang w:eastAsia="zh-CN"/>
        </w:rPr>
        <w:t>在探究近视眼视力矫正问题时用图中的装置模拟眼睛，烧瓶中的着色液体相当于玻璃体，烧瓶左侧紧靠瓶壁的凸透镜相当于眼球的晶状</w:t>
      </w:r>
      <w:r>
        <w:rPr>
          <w:color w:val="000000"/>
          <w:lang w:eastAsia="zh-CN"/>
        </w:rPr>
        <w:t>体，右侧内壁相当于视网膜。图中的四幅图是一些同学描绘近视眼矫正的方法和光路，其中能达到近视眼矫正目的的是（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</w:t>
      </w:r>
    </w:p>
    <w:p w:rsidR="00493297" w:rsidRDefault="008B3DA9" w:rsidP="008B3DA9">
      <w:pPr>
        <w:spacing w:after="0" w:line="360" w:lineRule="auto"/>
        <w:ind w:left="92" w:hangingChars="44" w:hanging="92"/>
      </w:pPr>
      <w:r>
        <w:rPr>
          <w:noProof/>
        </w:rPr>
        <w:pict>
          <v:shape id="图片 38" o:spid="_x0000_i1061" type="#_x0000_t75" alt="图片_x0020_100005" style="width:39pt;height:57pt;visibility:visible;mso-wrap-style:square">
            <v:imagedata r:id="rId31" o:title="图片_x0020_100005"/>
          </v:shape>
        </w:pict>
      </w:r>
    </w:p>
    <w:p w:rsidR="00997C51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lastRenderedPageBreak/>
        <w:t>A. </w:t>
      </w:r>
      <w:r w:rsidR="008B3DA9">
        <w:rPr>
          <w:noProof/>
        </w:rPr>
        <w:pict>
          <v:shape id="图片 39" o:spid="_x0000_i1062" type="#_x0000_t75" alt="图片_x0020_100006" style="width:72.75pt;height:66.75pt;visibility:visible;mso-wrap-style:square">
            <v:imagedata r:id="rId32" o:title="图片_x0020_100006"/>
          </v:shape>
        </w:pict>
      </w:r>
      <w:r>
        <w:rPr>
          <w:color w:val="000000"/>
          <w:lang w:eastAsia="zh-CN"/>
        </w:rPr>
        <w:t>                 </w:t>
      </w:r>
      <w:r w:rsidR="008B3DA9">
        <w:rPr>
          <w:noProof/>
        </w:rPr>
        <w:pict>
          <v:shape id="图片 40" o:spid="_x0000_i1063" type="#_x0000_t75" style="width:.75pt;height:3pt;visibility:visible;mso-wrap-style:square">
            <v:imagedata r:id="rId10" o:title=""/>
          </v:shape>
        </w:pict>
      </w:r>
      <w:r>
        <w:rPr>
          <w:color w:val="000000"/>
          <w:lang w:eastAsia="zh-CN"/>
        </w:rPr>
        <w:t>B. </w:t>
      </w:r>
      <w:r w:rsidR="008B3DA9">
        <w:rPr>
          <w:noProof/>
        </w:rPr>
        <w:pict>
          <v:shape id="图片 41" o:spid="_x0000_i1064" type="#_x0000_t75" alt="图片_x0020_100007" style="width:63.75pt;height:64.5pt;visibility:visible;mso-wrap-style:square">
            <v:imagedata r:id="rId33" o:title="图片_x0020_100007"/>
          </v:shape>
        </w:pict>
      </w:r>
      <w:r>
        <w:rPr>
          <w:color w:val="000000"/>
          <w:lang w:eastAsia="zh-CN"/>
        </w:rPr>
        <w:t>                 </w:t>
      </w:r>
      <w:r w:rsidR="008B3DA9">
        <w:rPr>
          <w:noProof/>
        </w:rPr>
        <w:pict>
          <v:shape id="图片 42" o:spid="_x0000_i1065" type="#_x0000_t75" style="width:.75pt;height:3pt;visibility:visible;mso-wrap-style:square">
            <v:imagedata r:id="rId10" o:title=""/>
          </v:shape>
        </w:pict>
      </w:r>
      <w:r>
        <w:rPr>
          <w:color w:val="000000"/>
          <w:lang w:eastAsia="zh-CN"/>
        </w:rPr>
        <w:t>C. </w:t>
      </w:r>
      <w:r w:rsidR="008B3DA9">
        <w:rPr>
          <w:noProof/>
        </w:rPr>
        <w:pict>
          <v:shape id="图片 43" o:spid="_x0000_i1066" type="#_x0000_t75" alt="图片_x0020_100008" style="width:69.75pt;height:57.75pt;visibility:visible;mso-wrap-style:square">
            <v:imagedata r:id="rId34" o:title="图片_x0020_100008"/>
          </v:shape>
        </w:pict>
      </w:r>
      <w:r>
        <w:rPr>
          <w:color w:val="000000"/>
          <w:lang w:eastAsia="zh-CN"/>
        </w:rPr>
        <w:t>                 </w:t>
      </w:r>
      <w:r w:rsidR="008B3DA9">
        <w:rPr>
          <w:noProof/>
        </w:rPr>
        <w:pict>
          <v:shape id="图片 44" o:spid="_x0000_i1067" type="#_x0000_t75" style="width:.75pt;height:3pt;visibility:visible;mso-wrap-style:square">
            <v:imagedata r:id="rId10" o:title=""/>
          </v:shape>
        </w:pict>
      </w:r>
      <w:r>
        <w:rPr>
          <w:color w:val="000000"/>
          <w:lang w:eastAsia="zh-CN"/>
        </w:rPr>
        <w:t>D. </w:t>
      </w:r>
      <w:r w:rsidR="008B3DA9">
        <w:rPr>
          <w:noProof/>
        </w:rPr>
        <w:pict>
          <v:shape id="图片 45" o:spid="_x0000_i1068" type="#_x0000_t75" alt="图片_x0020_100009" style="width:56.25pt;height:63.75pt;visibility:visible;mso-wrap-style:square">
            <v:imagedata r:id="rId35" o:title="图片_x0020_100009"/>
          </v:shape>
        </w:pict>
      </w:r>
    </w:p>
    <w:p w:rsidR="00493297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17.“</w:t>
      </w:r>
      <w:r>
        <w:rPr>
          <w:color w:val="000000"/>
          <w:lang w:eastAsia="zh-CN"/>
        </w:rPr>
        <w:t>超级月亮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比正常时的月亮要大百分之二十，亮度也有所增加，某天文爱好者为了研究这一现象，于是架设一台天文望远镜做进一步观察，关于该望远镜，下列说法正确的是（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</w:t>
      </w:r>
    </w:p>
    <w:p w:rsidR="00493297" w:rsidRDefault="008B3DA9" w:rsidP="008B3DA9">
      <w:pPr>
        <w:spacing w:after="0" w:line="360" w:lineRule="auto"/>
        <w:ind w:left="92" w:hangingChars="44" w:hanging="92"/>
      </w:pPr>
      <w:r>
        <w:rPr>
          <w:noProof/>
        </w:rPr>
        <w:pict>
          <v:shape id="图片 46" o:spid="_x0000_i1069" type="#_x0000_t75" alt="图片_x0020_100002" style="width:107.25pt;height:1in;visibility:visible;mso-wrap-style:square">
            <v:imagedata r:id="rId36" o:title="图片_x0020_100002"/>
          </v:shape>
        </w:pict>
      </w:r>
    </w:p>
    <w:p w:rsidR="00997C51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它的物镜和显微镜的物镜作用相同</w:t>
      </w:r>
      <w:r>
        <w:rPr>
          <w:color w:val="000000"/>
          <w:lang w:eastAsia="zh-CN"/>
        </w:rPr>
        <w:t xml:space="preserve">  </w:t>
      </w:r>
    </w:p>
    <w:p w:rsidR="00997C51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它的物镜相当于放大镜，用来把像放大</w:t>
      </w:r>
      <w:r>
        <w:rPr>
          <w:color w:val="000000"/>
          <w:lang w:eastAsia="zh-CN"/>
        </w:rPr>
        <w:t xml:space="preserve">  </w:t>
      </w:r>
    </w:p>
    <w:p w:rsidR="00997C51" w:rsidRPr="000A3075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它的物镜的作用是使远处的物体在焦点附近成虚像</w:t>
      </w:r>
      <w:r>
        <w:rPr>
          <w:color w:val="000000"/>
          <w:lang w:eastAsia="zh-CN"/>
        </w:rPr>
        <w:t xml:space="preserve">  </w:t>
      </w:r>
    </w:p>
    <w:p w:rsidR="00997C51" w:rsidRPr="000A3075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它由两组透镜组成，靠近眼镜的为目镜，靠近被观测物体的为物镜</w:t>
      </w:r>
      <w:r>
        <w:rPr>
          <w:color w:val="000000"/>
          <w:lang w:eastAsia="zh-CN"/>
        </w:rPr>
        <w:t xml:space="preserve">  </w:t>
      </w:r>
    </w:p>
    <w:p w:rsidR="00493297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18.</w:t>
      </w:r>
      <w:r>
        <w:rPr>
          <w:color w:val="000000"/>
          <w:lang w:eastAsia="zh-CN"/>
        </w:rPr>
        <w:t>显微镜的结构如图所示，则下列说法正确的是（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</w:t>
      </w:r>
    </w:p>
    <w:p w:rsidR="00493297" w:rsidRDefault="008B3DA9" w:rsidP="008B3DA9">
      <w:pPr>
        <w:spacing w:after="0" w:line="360" w:lineRule="auto"/>
        <w:ind w:left="92" w:hangingChars="44" w:hanging="92"/>
      </w:pPr>
      <w:r>
        <w:rPr>
          <w:noProof/>
        </w:rPr>
        <w:pict>
          <v:shape id="图片 47" o:spid="_x0000_i1070" type="#_x0000_t75" alt="图片_x0020_100008" style="width:72.75pt;height:84pt;visibility:visible;mso-wrap-style:square">
            <v:imagedata r:id="rId37" o:title="图片_x0020_100008"/>
          </v:shape>
        </w:pict>
      </w:r>
    </w:p>
    <w:p w:rsidR="00997C51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物镜是凹透镜，目镜是凸透镜</w:t>
      </w:r>
      <w:r>
        <w:rPr>
          <w:color w:val="000000"/>
          <w:lang w:eastAsia="zh-CN"/>
        </w:rPr>
        <w:t>                             </w:t>
      </w:r>
      <w:r w:rsidR="008B3DA9">
        <w:rPr>
          <w:noProof/>
        </w:rPr>
        <w:pict>
          <v:shape id="图片 48" o:spid="_x0000_i1071" type="#_x0000_t75" style="width:.75pt;height:3pt;visibility:visible;mso-wrap-style:square">
            <v:imagedata r:id="rId10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物镜成倒立缩小的实像</w:t>
      </w:r>
    </w:p>
    <w:p w:rsidR="00493297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目镜成正立放大的虚像</w:t>
      </w:r>
      <w:r>
        <w:rPr>
          <w:color w:val="000000"/>
          <w:lang w:eastAsia="zh-CN"/>
        </w:rPr>
        <w:t>                                       </w:t>
      </w:r>
      <w:r w:rsidR="008B3DA9">
        <w:rPr>
          <w:noProof/>
        </w:rPr>
        <w:pict>
          <v:shape id="图片 49" o:spid="_x0000_i1072" type="#_x0000_t75" style="width:2.25pt;height:3pt;visibility:visible;mso-wrap-style:square">
            <v:imagedata r:id="rId12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反光镜利用光的折射提高载玻片亮度</w:t>
      </w:r>
    </w:p>
    <w:p w:rsidR="00493297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19.</w:t>
      </w:r>
      <w:r>
        <w:rPr>
          <w:color w:val="000000"/>
          <w:lang w:eastAsia="zh-CN"/>
        </w:rPr>
        <w:t>下列关于</w:t>
      </w:r>
      <w:r>
        <w:rPr>
          <w:color w:val="000000"/>
          <w:lang w:eastAsia="zh-CN"/>
        </w:rPr>
        <w:t>显微镜与望远镜的说法不正确的是</w:t>
      </w:r>
      <w:r>
        <w:rPr>
          <w:color w:val="000000"/>
          <w:lang w:eastAsia="zh-CN"/>
        </w:rPr>
        <w:t xml:space="preserve">(    )            </w:t>
      </w:r>
    </w:p>
    <w:p w:rsidR="00997C51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所有的望远镜都是由两个凸透镜制成的</w:t>
      </w:r>
      <w:r>
        <w:rPr>
          <w:color w:val="000000"/>
          <w:lang w:eastAsia="zh-CN"/>
        </w:rPr>
        <w:t xml:space="preserve">  </w:t>
      </w:r>
    </w:p>
    <w:p w:rsidR="00997C51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天文望远镜物镜的口径比较大</w:t>
      </w:r>
      <w:r>
        <w:rPr>
          <w:color w:val="000000"/>
          <w:lang w:eastAsia="zh-CN"/>
        </w:rPr>
        <w:t xml:space="preserve">  </w:t>
      </w:r>
    </w:p>
    <w:p w:rsidR="00997C51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我们在学生实验室用显微镜看细胞是通过成两次放大的像实现的</w:t>
      </w:r>
      <w:r>
        <w:rPr>
          <w:color w:val="000000"/>
          <w:lang w:eastAsia="zh-CN"/>
        </w:rPr>
        <w:t xml:space="preserve">  </w:t>
      </w:r>
    </w:p>
    <w:p w:rsidR="00997C51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有一种望远镜是将远处的物体在物镜的焦点附近成实像，目镜把这个像放大</w:t>
      </w:r>
      <w:r>
        <w:rPr>
          <w:color w:val="000000"/>
          <w:lang w:eastAsia="zh-CN"/>
        </w:rPr>
        <w:t xml:space="preserve">  </w:t>
      </w:r>
    </w:p>
    <w:p w:rsidR="00493297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20.</w:t>
      </w:r>
      <w:r>
        <w:rPr>
          <w:color w:val="000000"/>
          <w:lang w:eastAsia="zh-CN"/>
        </w:rPr>
        <w:t>对下列四幅图阐述正确的是（</w:t>
      </w:r>
      <w:r>
        <w:rPr>
          <w:color w:val="000000"/>
          <w:lang w:eastAsia="zh-CN"/>
        </w:rPr>
        <w:t xml:space="preserve">   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</w:t>
      </w:r>
    </w:p>
    <w:p w:rsidR="00493297" w:rsidRDefault="00FC76F9" w:rsidP="008B3DA9">
      <w:pPr>
        <w:spacing w:after="0" w:line="360" w:lineRule="auto"/>
        <w:ind w:left="92" w:hangingChars="44" w:hanging="92"/>
      </w:pPr>
      <w:r>
        <w:rPr>
          <w:color w:val="000000"/>
          <w:lang w:eastAsia="zh-CN"/>
        </w:rPr>
        <w:t xml:space="preserve"> </w:t>
      </w:r>
      <w:r w:rsidR="008B3DA9">
        <w:rPr>
          <w:noProof/>
        </w:rPr>
        <w:pict>
          <v:shape id="图片 50" o:spid="_x0000_i1073" type="#_x0000_t75" style="width:226.5pt;height:53.25pt;visibility:visible;mso-wrap-style:square">
            <v:imagedata r:id="rId38" o:title=""/>
          </v:shape>
        </w:pict>
      </w:r>
    </w:p>
    <w:p w:rsidR="00997C51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甲图：近视眼成像在视网膜前，用凸透镜矫正</w:t>
      </w:r>
    </w:p>
    <w:p w:rsidR="00997C51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乙图：远视眼成像在视网膜后，用凹透镜矫正</w:t>
      </w:r>
    </w:p>
    <w:p w:rsidR="00997C51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丙图：显微镜的目镜相当于放大镜，物镜相当于投影仪的镜头</w:t>
      </w:r>
    </w:p>
    <w:p w:rsidR="00493297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lastRenderedPageBreak/>
        <w:t>D. </w:t>
      </w:r>
      <w:r>
        <w:rPr>
          <w:color w:val="000000"/>
          <w:lang w:eastAsia="zh-CN"/>
        </w:rPr>
        <w:t>丁图：天文望远镜的目镜相当于照相机的镜头，物镜相当于放大镜的镜头</w:t>
      </w:r>
    </w:p>
    <w:p w:rsidR="00493297" w:rsidRDefault="00FC76F9" w:rsidP="008B3DA9">
      <w:pPr>
        <w:spacing w:line="360" w:lineRule="auto"/>
        <w:ind w:left="106" w:hangingChars="44" w:hanging="106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>二、解答题</w:t>
      </w:r>
      <w:r w:rsidR="00773515">
        <w:rPr>
          <w:rFonts w:hint="eastAsia"/>
          <w:b/>
          <w:bCs/>
          <w:sz w:val="24"/>
          <w:szCs w:val="24"/>
          <w:lang w:eastAsia="zh-CN"/>
        </w:rPr>
        <w:t>（共</w:t>
      </w:r>
      <w:r w:rsidR="00773515">
        <w:rPr>
          <w:b/>
          <w:bCs/>
          <w:sz w:val="24"/>
          <w:szCs w:val="24"/>
          <w:lang w:eastAsia="zh-CN"/>
        </w:rPr>
        <w:t>3</w:t>
      </w:r>
      <w:r w:rsidR="00773515">
        <w:rPr>
          <w:rFonts w:hint="eastAsia"/>
          <w:b/>
          <w:bCs/>
          <w:sz w:val="24"/>
          <w:szCs w:val="24"/>
          <w:lang w:eastAsia="zh-CN"/>
        </w:rPr>
        <w:t>题，共</w:t>
      </w:r>
      <w:r w:rsidR="00773515">
        <w:rPr>
          <w:b/>
          <w:bCs/>
          <w:sz w:val="24"/>
          <w:szCs w:val="24"/>
          <w:lang w:eastAsia="zh-CN"/>
        </w:rPr>
        <w:t>24</w:t>
      </w:r>
      <w:r w:rsidR="00773515">
        <w:rPr>
          <w:rFonts w:hint="eastAsia"/>
          <w:b/>
          <w:bCs/>
          <w:sz w:val="24"/>
          <w:szCs w:val="24"/>
          <w:lang w:eastAsia="zh-CN"/>
        </w:rPr>
        <w:t>分）</w:t>
      </w:r>
    </w:p>
    <w:p w:rsidR="00493297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21.</w:t>
      </w:r>
      <w:r>
        <w:rPr>
          <w:color w:val="000000"/>
          <w:lang w:eastAsia="zh-CN"/>
        </w:rPr>
        <w:t>如图</w:t>
      </w:r>
      <w:r>
        <w:rPr>
          <w:color w:val="000000"/>
          <w:lang w:eastAsia="zh-CN"/>
        </w:rPr>
        <w:t>L</w:t>
      </w:r>
      <w:r>
        <w:rPr>
          <w:color w:val="000000"/>
          <w:lang w:eastAsia="zh-CN"/>
        </w:rPr>
        <w:t>表示凸透镜，</w:t>
      </w:r>
      <w:r>
        <w:rPr>
          <w:color w:val="000000"/>
          <w:lang w:eastAsia="zh-CN"/>
        </w:rPr>
        <w:t>M N</w:t>
      </w:r>
      <w:r>
        <w:rPr>
          <w:color w:val="000000"/>
          <w:lang w:eastAsia="zh-CN"/>
        </w:rPr>
        <w:t>是主光轴，</w:t>
      </w:r>
      <w:r>
        <w:rPr>
          <w:color w:val="000000"/>
          <w:lang w:eastAsia="zh-CN"/>
        </w:rPr>
        <w:t>O</w:t>
      </w:r>
      <w:r>
        <w:rPr>
          <w:color w:val="000000"/>
          <w:lang w:eastAsia="zh-CN"/>
        </w:rPr>
        <w:t>为光心，</w:t>
      </w:r>
      <w:r>
        <w:rPr>
          <w:color w:val="000000"/>
          <w:lang w:eastAsia="zh-CN"/>
        </w:rPr>
        <w:t>F</w:t>
      </w:r>
      <w:r>
        <w:rPr>
          <w:color w:val="000000"/>
          <w:lang w:eastAsia="zh-CN"/>
        </w:rPr>
        <w:t>为焦点．请运用凸透镜的特殊光线在图中画出物体</w:t>
      </w:r>
      <w:r>
        <w:rPr>
          <w:color w:val="000000"/>
          <w:lang w:eastAsia="zh-CN"/>
        </w:rPr>
        <w:t>AB</w:t>
      </w:r>
      <w:r>
        <w:rPr>
          <w:color w:val="000000"/>
          <w:lang w:eastAsia="zh-CN"/>
        </w:rPr>
        <w:t>所成的像的光路图．如果凸透镜的焦距为</w:t>
      </w:r>
      <w:r>
        <w:rPr>
          <w:color w:val="000000"/>
          <w:lang w:eastAsia="zh-CN"/>
        </w:rPr>
        <w:t>f</w:t>
      </w:r>
      <w:r>
        <w:rPr>
          <w:color w:val="000000"/>
          <w:lang w:eastAsia="zh-CN"/>
        </w:rPr>
        <w:t>，物体</w:t>
      </w:r>
      <w:r>
        <w:rPr>
          <w:color w:val="000000"/>
          <w:lang w:eastAsia="zh-CN"/>
        </w:rPr>
        <w:t>AB</w:t>
      </w:r>
      <w:r>
        <w:rPr>
          <w:color w:val="000000"/>
          <w:lang w:eastAsia="zh-CN"/>
        </w:rPr>
        <w:t>的高度为</w:t>
      </w:r>
      <w:r>
        <w:rPr>
          <w:color w:val="000000"/>
          <w:lang w:eastAsia="zh-CN"/>
        </w:rPr>
        <w:t>h</w:t>
      </w:r>
      <w:r>
        <w:rPr>
          <w:color w:val="000000"/>
          <w:vertAlign w:val="subscript"/>
          <w:lang w:eastAsia="zh-CN"/>
        </w:rPr>
        <w:t>1</w:t>
      </w:r>
      <w:r>
        <w:rPr>
          <w:color w:val="000000"/>
          <w:lang w:eastAsia="zh-CN"/>
        </w:rPr>
        <w:t xml:space="preserve">  </w:t>
      </w:r>
      <w:r>
        <w:rPr>
          <w:color w:val="000000"/>
          <w:lang w:eastAsia="zh-CN"/>
        </w:rPr>
        <w:t>，</w:t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物体到透镜的距离为</w:t>
      </w:r>
      <w:r>
        <w:rPr>
          <w:color w:val="000000"/>
          <w:lang w:eastAsia="zh-CN"/>
        </w:rPr>
        <w:t>u</w:t>
      </w:r>
      <w:r>
        <w:rPr>
          <w:color w:val="000000"/>
          <w:lang w:eastAsia="zh-CN"/>
        </w:rPr>
        <w:t>，像到透镜的距离为</w:t>
      </w:r>
      <w:r>
        <w:rPr>
          <w:color w:val="000000"/>
          <w:lang w:eastAsia="zh-CN"/>
        </w:rPr>
        <w:t>v</w:t>
      </w:r>
      <w:r>
        <w:rPr>
          <w:color w:val="000000"/>
          <w:lang w:eastAsia="zh-CN"/>
        </w:rPr>
        <w:t>，请你证明像的高度</w:t>
      </w:r>
      <w:r>
        <w:rPr>
          <w:color w:val="000000"/>
          <w:lang w:eastAsia="zh-CN"/>
        </w:rPr>
        <w:t xml:space="preserve"> </w:t>
      </w:r>
      <w:r w:rsidR="00042081" w:rsidRPr="00B533BA">
        <w:rPr>
          <w:color w:val="000000"/>
          <w:lang w:eastAsia="zh-CN"/>
        </w:rPr>
        <w:fldChar w:fldCharType="begin"/>
      </w:r>
      <w:r w:rsidR="00B533BA" w:rsidRPr="00B533BA">
        <w:rPr>
          <w:color w:val="000000"/>
          <w:lang w:eastAsia="zh-CN"/>
        </w:rPr>
        <w:instrText xml:space="preserve"> QUOTE </w:instrText>
      </w:r>
      <w:r w:rsidRPr="00FC76F9">
        <w:rPr>
          <w:color w:val="000000"/>
          <w:lang w:eastAsia="zh-CN"/>
        </w:rPr>
        <w:fldChar w:fldCharType="begin"/>
      </w:r>
      <w:r w:rsidRPr="00FC76F9">
        <w:rPr>
          <w:color w:val="000000"/>
          <w:lang w:eastAsia="zh-CN"/>
        </w:rPr>
        <w:instrText xml:space="preserve"> QUOTE </w:instrText>
      </w:r>
      <w:r w:rsidRPr="00FC76F9">
        <w:rPr>
          <w:position w:val="-30"/>
        </w:rPr>
        <w:pict>
          <v:shape id="_x0000_i1134" type="#_x0000_t75" style="width:36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42081&quot;/&gt;&lt;wsp:rsid wsp:val=&quot;00081CD1&quot;/&gt;&lt;wsp:rsid wsp:val=&quot;000A3075&quot;/&gt;&lt;wsp:rsid wsp:val=&quot;00105B32&quot;/&gt;&lt;wsp:rsid wsp:val=&quot;0016193D&quot;/&gt;&lt;wsp:rsid wsp:val=&quot;00170002&quot;/&gt;&lt;wsp:rsid wsp:val=&quot;0019595E&quot;/&gt;&lt;wsp:rsid wsp:val=&quot;00243F78&quot;/&gt;&lt;wsp:rsid wsp:val=&quot;00244DEA&quot;/&gt;&lt;wsp:rsid wsp:val=&quot;00297450&quot;/&gt;&lt;wsp:rsid wsp:val=&quot;002A22FB&quot;/&gt;&lt;wsp:rsid wsp:val=&quot;002B1B52&quot;/&gt;&lt;wsp:rsid wsp:val=&quot;002B79A1&quot;/&gt;&lt;wsp:rsid wsp:val=&quot;002C5454&quot;/&gt;&lt;wsp:rsid wsp:val=&quot;002F406B&quot;/&gt;&lt;wsp:rsid wsp:val=&quot;003B6577&quot;/&gt;&lt;wsp:rsid wsp:val=&quot;003C7056&quot;/&gt;&lt;wsp:rsid wsp:val=&quot;004621D6&quot;/&gt;&lt;wsp:rsid wsp:val=&quot;004833A7&quot;/&gt;&lt;wsp:rsid wsp:val=&quot;00493297&quot;/&gt;&lt;wsp:rsid wsp:val=&quot;004A7EC2&quot;/&gt;&lt;wsp:rsid wsp:val=&quot;004B0B79&quot;/&gt;&lt;wsp:rsid wsp:val=&quot;0052166A&quot;/&gt;&lt;wsp:rsid wsp:val=&quot;00547037&quot;/&gt;&lt;wsp:rsid wsp:val=&quot;00555F54&quot;/&gt;&lt;wsp:rsid wsp:val=&quot;00570E98&quot;/&gt;&lt;wsp:rsid wsp:val=&quot;006B7A92&quot;/&gt;&lt;wsp:rsid wsp:val=&quot;006D054F&quot;/&gt;&lt;wsp:rsid wsp:val=&quot;00751BBD&quot;/&gt;&lt;wsp:rsid wsp:val=&quot;00773515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860DB&quot;/&gt;&lt;wsp:rsid wsp:val=&quot;008977BC&quot;/&gt;&lt;wsp:rsid wsp:val=&quot;008B3DA9&quot;/&gt;&lt;wsp:rsid wsp:val=&quot;008E0712&quot;/&gt;&lt;wsp:rsid wsp:val=&quot;00902F56&quot;/&gt;&lt;wsp:rsid wsp:val=&quot;00903B0A&quot;/&gt;&lt;wsp:rsid wsp:val=&quot;009413CA&quot;/&gt;&lt;wsp:rsid wsp:val=&quot;00973B39&quot;/&gt;&lt;wsp:rsid wsp:val=&quot;0099608E&quot;/&gt;&lt;wsp:rsid wsp:val=&quot;00997C51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533BA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2DF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94BFB&quot;/&gt;&lt;wsp:rsid wsp:val=&quot;00FC2F6C&quot;/&gt;&lt;wsp:rsid wsp:val=&quot;00FC76F9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973B39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MS Mincho&quot; w:fareast=&quot;MS Mincho&quot; w:h-ansi=&quot;MS Mincho&quot; w:cs=&quot;MS Mincho&quot; w:hint=&quot;fareast&quot;/&gt;&lt;wx:font wx:val=&quot;MS Mincho&quot;/&gt;&lt;w:i/&gt;&lt;w:lang w:fareast=&quot;ZH-CN&quot;/&gt;&lt;/w:rPr&gt;&lt;m:t&gt;h&lt;/m:t&gt;&lt;/m:r&gt;&lt;/m:e&gt;&lt;m:sub&gt;&lt;m:r&gt;&lt;w:rPr&gt;&lt;w:rFonts w:ascii=&quot;Cambria Math&quot; w:hint=&quot;fareast&quot;/&gt;&lt;wx:font wx:val=&quot;Cambria Math&quot;/&gt;&lt;w:i/&gt;&lt;w:lang w:fareast=&quot;ZH-CN&quot;/&gt;&lt;/w:rPr&gt;&lt;m:t&gt;2&lt;/m:t&gt;&lt;/m:r&gt;&lt;/m:sub&gt;&lt;/m:sSub&gt;&lt;m:r&gt;&lt;w:rPr&gt;&lt;w:rFonts w:ascii=&quot;Cambria Math&quot; w:hint=&quot;fareast&quot;/&gt;&lt;wx:font wx:val=&quot;Cambria Math&quot;/&gt;&lt;w:i/&gt;&lt;w:lang w:fareast=&quot;ZH-CN&quot;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MS Mincho&quot; w:fareast=&quot;MS Mincho&quot; w:h-ansi=&quot;MS Mincho&quot; w:cs=&quot;MS Mincho&quot; w:hint=&quot;fareast&quot;/&gt;&lt;wx:font wx:val=&quot;MS Mincho&quot;/&gt;&lt;w:i/&gt;&lt;w:lang w:fareast=&quot;ZH-CN&quot;/&gt;&lt;/w:rPr&gt;&lt;m:t&gt;h&lt;/m:t&gt;&lt;/m:r&gt;&lt;/m:e&gt;&lt;m:sub&gt;&lt;m:r&gt;&lt;w:rPr&gt;&lt;w:rFonts w:ascii=&quot;Cambria Math&quot; w:hint=&quot;fareast&quot;/&gt;&lt;wx:font wx:val=&quot;Cambria Math&quot;/&gt;&lt;w:i/&gt;&lt;w:lang w:fareast=&quot;ZH-CN&quot;/&gt;&lt;/w:rPr&gt;&lt;m:t&gt;1&lt;/m:t&gt;&lt;/m:r&gt;&lt;/m:sub&gt;&lt;/m:sSub&gt;&lt;m:r&gt;&lt;w:rPr&gt;&lt;w:rFonts w:ascii=&quot;Cambria Math&quot; w:hint=&quot;fareast&quot;/&gt;&lt;wx:font wx:val=&quot;Cambria Math&quot;/&gt;&lt;w:i/&gt;&lt;w:lang w:fareast=&quot;ZH-CN&quot;/&gt;&lt;/w:rPr&gt;&lt;m:t&gt;v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u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39" o:title="" chromakey="white"/>
          </v:shape>
        </w:pict>
      </w:r>
      <w:r w:rsidRPr="00FC76F9">
        <w:rPr>
          <w:color w:val="000000"/>
          <w:lang w:eastAsia="zh-CN"/>
        </w:rPr>
        <w:instrText xml:space="preserve"> </w:instrText>
      </w:r>
      <w:r w:rsidRPr="00FC76F9">
        <w:rPr>
          <w:color w:val="000000"/>
          <w:lang w:eastAsia="zh-CN"/>
        </w:rPr>
        <w:fldChar w:fldCharType="separate"/>
      </w:r>
      <w:r w:rsidRPr="00FC76F9">
        <w:rPr>
          <w:position w:val="-30"/>
        </w:rPr>
        <w:pict>
          <v:shape id="_x0000_i1135" type="#_x0000_t75" style="width:36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42081&quot;/&gt;&lt;wsp:rsid wsp:val=&quot;00081CD1&quot;/&gt;&lt;wsp:rsid wsp:val=&quot;000A3075&quot;/&gt;&lt;wsp:rsid wsp:val=&quot;00105B32&quot;/&gt;&lt;wsp:rsid wsp:val=&quot;0016193D&quot;/&gt;&lt;wsp:rsid wsp:val=&quot;00170002&quot;/&gt;&lt;wsp:rsid wsp:val=&quot;0019595E&quot;/&gt;&lt;wsp:rsid wsp:val=&quot;00243F78&quot;/&gt;&lt;wsp:rsid wsp:val=&quot;00244DEA&quot;/&gt;&lt;wsp:rsid wsp:val=&quot;00297450&quot;/&gt;&lt;wsp:rsid wsp:val=&quot;002A22FB&quot;/&gt;&lt;wsp:rsid wsp:val=&quot;002B1B52&quot;/&gt;&lt;wsp:rsid wsp:val=&quot;002B79A1&quot;/&gt;&lt;wsp:rsid wsp:val=&quot;002C5454&quot;/&gt;&lt;wsp:rsid wsp:val=&quot;002F406B&quot;/&gt;&lt;wsp:rsid wsp:val=&quot;003B6577&quot;/&gt;&lt;wsp:rsid wsp:val=&quot;003C7056&quot;/&gt;&lt;wsp:rsid wsp:val=&quot;004621D6&quot;/&gt;&lt;wsp:rsid wsp:val=&quot;004833A7&quot;/&gt;&lt;wsp:rsid wsp:val=&quot;00493297&quot;/&gt;&lt;wsp:rsid wsp:val=&quot;004A7EC2&quot;/&gt;&lt;wsp:rsid wsp:val=&quot;004B0B79&quot;/&gt;&lt;wsp:rsid wsp:val=&quot;0052166A&quot;/&gt;&lt;wsp:rsid wsp:val=&quot;00547037&quot;/&gt;&lt;wsp:rsid wsp:val=&quot;00555F54&quot;/&gt;&lt;wsp:rsid wsp:val=&quot;00570E98&quot;/&gt;&lt;wsp:rsid wsp:val=&quot;006B7A92&quot;/&gt;&lt;wsp:rsid wsp:val=&quot;006D054F&quot;/&gt;&lt;wsp:rsid wsp:val=&quot;00751BBD&quot;/&gt;&lt;wsp:rsid wsp:val=&quot;00773515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860DB&quot;/&gt;&lt;wsp:rsid wsp:val=&quot;008977BC&quot;/&gt;&lt;wsp:rsid wsp:val=&quot;008B3DA9&quot;/&gt;&lt;wsp:rsid wsp:val=&quot;008E0712&quot;/&gt;&lt;wsp:rsid wsp:val=&quot;00902F56&quot;/&gt;&lt;wsp:rsid wsp:val=&quot;00903B0A&quot;/&gt;&lt;wsp:rsid wsp:val=&quot;009413CA&quot;/&gt;&lt;wsp:rsid wsp:val=&quot;00973B39&quot;/&gt;&lt;wsp:rsid wsp:val=&quot;0099608E&quot;/&gt;&lt;wsp:rsid wsp:val=&quot;00997C51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533BA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2DF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94BFB&quot;/&gt;&lt;wsp:rsid wsp:val=&quot;00FC2F6C&quot;/&gt;&lt;wsp:rsid wsp:val=&quot;00FC76F9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973B39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MS Mincho&quot; w:fareast=&quot;MS Mincho&quot; w:h-ansi=&quot;MS Mincho&quot; w:cs=&quot;MS Mincho&quot; w:hint=&quot;fareast&quot;/&gt;&lt;wx:font wx:val=&quot;MS Mincho&quot;/&gt;&lt;w:i/&gt;&lt;w:lang w:fareast=&quot;ZH-CN&quot;/&gt;&lt;/w:rPr&gt;&lt;m:t&gt;h&lt;/m:t&gt;&lt;/m:r&gt;&lt;/m:e&gt;&lt;m:sub&gt;&lt;m:r&gt;&lt;w:rPr&gt;&lt;w:rFonts w:ascii=&quot;Cambria Math&quot; w:hint=&quot;fareast&quot;/&gt;&lt;wx:font wx:val=&quot;Cambria Math&quot;/&gt;&lt;w:i/&gt;&lt;w:lang w:fareast=&quot;ZH-CN&quot;/&gt;&lt;/w:rPr&gt;&lt;m:t&gt;2&lt;/m:t&gt;&lt;/m:r&gt;&lt;/m:sub&gt;&lt;/m:sSub&gt;&lt;m:r&gt;&lt;w:rPr&gt;&lt;w:rFonts w:ascii=&quot;Cambria Math&quot; w:hint=&quot;fareast&quot;/&gt;&lt;wx:font wx:val=&quot;Cambria Math&quot;/&gt;&lt;w:i/&gt;&lt;w:lang w:fareast=&quot;ZH-CN&quot;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MS Mincho&quot; w:fareast=&quot;MS Mincho&quot; w:h-ansi=&quot;MS Mincho&quot; w:cs=&quot;MS Mincho&quot; w:hint=&quot;fareast&quot;/&gt;&lt;wx:font wx:val=&quot;MS Mincho&quot;/&gt;&lt;w:i/&gt;&lt;w:lang w:fareast=&quot;ZH-CN&quot;/&gt;&lt;/w:rPr&gt;&lt;m:t&gt;h&lt;/m:t&gt;&lt;/m:r&gt;&lt;/m:e&gt;&lt;m:sub&gt;&lt;m:r&gt;&lt;w:rPr&gt;&lt;w:rFonts w:ascii=&quot;Cambria Math&quot; w:hint=&quot;fareast&quot;/&gt;&lt;wx:font wx:val=&quot;Cambria Math&quot;/&gt;&lt;w:i/&gt;&lt;w:lang w:fareast=&quot;ZH-CN&quot;/&gt;&lt;/w:rPr&gt;&lt;m:t&gt;1&lt;/m:t&gt;&lt;/m:r&gt;&lt;/m:sub&gt;&lt;/m:sSub&gt;&lt;m:r&gt;&lt;w:rPr&gt;&lt;w:rFonts w:ascii=&quot;Cambria Math&quot; w:hint=&quot;fareast&quot;/&gt;&lt;wx:font wx:val=&quot;Cambria Math&quot;/&gt;&lt;w:i/&gt;&lt;w:lang w:fareast=&quot;ZH-CN&quot;/&gt;&lt;/w:rPr&gt;&lt;m:t&gt;v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u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39" o:title="" chromakey="white"/>
          </v:shape>
        </w:pict>
      </w:r>
      <w:r w:rsidRPr="00FC76F9">
        <w:rPr>
          <w:color w:val="000000"/>
          <w:lang w:eastAsia="zh-CN"/>
        </w:rPr>
        <w:fldChar w:fldCharType="end"/>
      </w:r>
      <w:r w:rsidR="00B533BA" w:rsidRPr="00B533BA">
        <w:rPr>
          <w:color w:val="000000"/>
          <w:lang w:eastAsia="zh-CN"/>
        </w:rPr>
        <w:instrText xml:space="preserve"> </w:instrText>
      </w:r>
      <w:r w:rsidR="00042081" w:rsidRPr="00B533BA">
        <w:rPr>
          <w:color w:val="000000"/>
          <w:lang w:eastAsia="zh-CN"/>
        </w:rPr>
        <w:fldChar w:fldCharType="separate"/>
      </w:r>
      <w:r w:rsidRPr="00FC76F9">
        <w:rPr>
          <w:color w:val="000000"/>
          <w:lang w:eastAsia="zh-CN"/>
        </w:rPr>
        <w:fldChar w:fldCharType="begin"/>
      </w:r>
      <w:r w:rsidRPr="00FC76F9">
        <w:rPr>
          <w:color w:val="000000"/>
          <w:lang w:eastAsia="zh-CN"/>
        </w:rPr>
        <w:instrText xml:space="preserve"> QUOTE </w:instrText>
      </w:r>
      <w:r w:rsidRPr="00FC76F9">
        <w:rPr>
          <w:position w:val="-30"/>
        </w:rPr>
        <w:pict>
          <v:shape id="_x0000_i1136" type="#_x0000_t75" style="width:36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42081&quot;/&gt;&lt;wsp:rsid wsp:val=&quot;00081CD1&quot;/&gt;&lt;wsp:rsid wsp:val=&quot;000A3075&quot;/&gt;&lt;wsp:rsid wsp:val=&quot;00105B32&quot;/&gt;&lt;wsp:rsid wsp:val=&quot;0016193D&quot;/&gt;&lt;wsp:rsid wsp:val=&quot;00170002&quot;/&gt;&lt;wsp:rsid wsp:val=&quot;0019595E&quot;/&gt;&lt;wsp:rsid wsp:val=&quot;00243F78&quot;/&gt;&lt;wsp:rsid wsp:val=&quot;00244DEA&quot;/&gt;&lt;wsp:rsid wsp:val=&quot;00297450&quot;/&gt;&lt;wsp:rsid wsp:val=&quot;002A22FB&quot;/&gt;&lt;wsp:rsid wsp:val=&quot;002B1B52&quot;/&gt;&lt;wsp:rsid wsp:val=&quot;002B79A1&quot;/&gt;&lt;wsp:rsid wsp:val=&quot;002C5454&quot;/&gt;&lt;wsp:rsid wsp:val=&quot;002F406B&quot;/&gt;&lt;wsp:rsid wsp:val=&quot;003B6577&quot;/&gt;&lt;wsp:rsid wsp:val=&quot;003C7056&quot;/&gt;&lt;wsp:rsid wsp:val=&quot;004621D6&quot;/&gt;&lt;wsp:rsid wsp:val=&quot;004833A7&quot;/&gt;&lt;wsp:rsid wsp:val=&quot;00493297&quot;/&gt;&lt;wsp:rsid wsp:val=&quot;004A7EC2&quot;/&gt;&lt;wsp:rsid wsp:val=&quot;004B0B79&quot;/&gt;&lt;wsp:rsid wsp:val=&quot;0052166A&quot;/&gt;&lt;wsp:rsid wsp:val=&quot;00547037&quot;/&gt;&lt;wsp:rsid wsp:val=&quot;00555F54&quot;/&gt;&lt;wsp:rsid wsp:val=&quot;00570E98&quot;/&gt;&lt;wsp:rsid wsp:val=&quot;006B7A92&quot;/&gt;&lt;wsp:rsid wsp:val=&quot;006D054F&quot;/&gt;&lt;wsp:rsid wsp:val=&quot;00751BBD&quot;/&gt;&lt;wsp:rsid wsp:val=&quot;00773515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860DB&quot;/&gt;&lt;wsp:rsid wsp:val=&quot;008977BC&quot;/&gt;&lt;wsp:rsid wsp:val=&quot;008B3DA9&quot;/&gt;&lt;wsp:rsid wsp:val=&quot;008E0712&quot;/&gt;&lt;wsp:rsid wsp:val=&quot;00902F56&quot;/&gt;&lt;wsp:rsid wsp:val=&quot;00903B0A&quot;/&gt;&lt;wsp:rsid wsp:val=&quot;009413CA&quot;/&gt;&lt;wsp:rsid wsp:val=&quot;0099608E&quot;/&gt;&lt;wsp:rsid wsp:val=&quot;00997C51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533BA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2DF8&quot;/&gt;&lt;wsp:rsid wsp:val=&quot;00DA5268&quot;/&gt;&lt;wsp:rsid wsp:val=&quot;00DC3A35&quot;/&gt;&lt;wsp:rsid wsp:val=&quot;00DD58AD&quot;/&gt;&lt;wsp:rsid wsp:val=&quot;00E200C6&quot;/&gt;&lt;wsp:rsid wsp:val=&quot;00E22FB5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94BFB&quot;/&gt;&lt;wsp:rsid wsp:val=&quot;00FC2F6C&quot;/&gt;&lt;wsp:rsid wsp:val=&quot;00FC76F9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E22FB5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MS Mincho&quot; w:fareast=&quot;MS Mincho&quot; w:h-ansi=&quot;MS Mincho&quot; w:cs=&quot;MS Mincho&quot; w:hint=&quot;fareast&quot;/&gt;&lt;wx:font wx:val=&quot;MS Mincho&quot;/&gt;&lt;w:i/&gt;&lt;w:lang w:fareast=&quot;ZH-CN&quot;/&gt;&lt;/w:rPr&gt;&lt;m:t&gt;h&lt;/m:t&gt;&lt;/m:r&gt;&lt;/m:e&gt;&lt;m:sub&gt;&lt;m:r&gt;&lt;w:rPr&gt;&lt;w:rFonts w:ascii=&quot;Cambria Math&quot; w:hint=&quot;fareast&quot;/&gt;&lt;wx:font wx:val=&quot;Cambria Math&quot;/&gt;&lt;w:i/&gt;&lt;w:lang w:fareast=&quot;ZH-CN&quot;/&gt;&lt;/w:rPr&gt;&lt;m:t&gt;2&lt;/m:t&gt;&lt;/m:r&gt;&lt;/m:sub&gt;&lt;/m:sSub&gt;&lt;m:r&gt;&lt;w:rPr&gt;&lt;w:rFonts w:ascii=&quot;Cambria Math&quot; w:hint=&quot;fareast&quot;/&gt;&lt;wx:font wx:val=&quot;Cambria Math&quot;/&gt;&lt;w:i/&gt;&lt;w:lang w:fareast=&quot;ZH-CN&quot;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MS Mincho&quot; w:fareast=&quot;MS Mincho&quot; w:h-ansi=&quot;MS Mincho&quot; w:cs=&quot;MS Mincho&quot; w:hint=&quot;fareast&quot;/&gt;&lt;wx:font wx:val=&quot;MS Mincho&quot;/&gt;&lt;w:i/&gt;&lt;w:lang w:fareast=&quot;ZH-CN&quot;/&gt;&lt;/w:rPr&gt;&lt;m:t&gt;h&lt;/m:t&gt;&lt;/m:r&gt;&lt;/m:e&gt;&lt;m:sub&gt;&lt;m:r&gt;&lt;w:rPr&gt;&lt;w:rFonts w:ascii=&quot;Cambria Math&quot; w:hint=&quot;fareast&quot;/&gt;&lt;wx:font wx:val=&quot;Cambria Math&quot;/&gt;&lt;w:i/&gt;&lt;w:lang w:fareast=&quot;ZH-CN&quot;/&gt;&lt;/w:rPr&gt;&lt;m:t&gt;1&lt;/m:t&gt;&lt;/m:r&gt;&lt;/m:sub&gt;&lt;/m:sSub&gt;&lt;m:r&gt;&lt;w:rPr&gt;&lt;w:rFonts w:ascii=&quot;Cambria Math&quot; w:hint=&quot;fareast&quot;/&gt;&lt;wx:font wx:val=&quot;Cambria Math&quot;/&gt;&lt;w:i/&gt;&lt;w:lang w:fareast=&quot;ZH-CN&quot;/&gt;&lt;/w:rPr&gt;&lt;m:t&gt;v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u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40" o:title="" chromakey="white"/>
          </v:shape>
        </w:pict>
      </w:r>
      <w:r w:rsidRPr="00FC76F9">
        <w:rPr>
          <w:color w:val="000000"/>
          <w:lang w:eastAsia="zh-CN"/>
        </w:rPr>
        <w:instrText xml:space="preserve"> </w:instrText>
      </w:r>
      <w:r w:rsidRPr="00FC76F9">
        <w:rPr>
          <w:color w:val="000000"/>
          <w:lang w:eastAsia="zh-CN"/>
        </w:rPr>
        <w:fldChar w:fldCharType="separate"/>
      </w:r>
      <w:r w:rsidRPr="00FC76F9">
        <w:rPr>
          <w:position w:val="-30"/>
        </w:rPr>
        <w:pict>
          <v:shape id="_x0000_i1137" type="#_x0000_t75" style="width:36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42081&quot;/&gt;&lt;wsp:rsid wsp:val=&quot;00081CD1&quot;/&gt;&lt;wsp:rsid wsp:val=&quot;000A3075&quot;/&gt;&lt;wsp:rsid wsp:val=&quot;00105B32&quot;/&gt;&lt;wsp:rsid wsp:val=&quot;0016193D&quot;/&gt;&lt;wsp:rsid wsp:val=&quot;00170002&quot;/&gt;&lt;wsp:rsid wsp:val=&quot;0019595E&quot;/&gt;&lt;wsp:rsid wsp:val=&quot;00243F78&quot;/&gt;&lt;wsp:rsid wsp:val=&quot;00244DEA&quot;/&gt;&lt;wsp:rsid wsp:val=&quot;00297450&quot;/&gt;&lt;wsp:rsid wsp:val=&quot;002A22FB&quot;/&gt;&lt;wsp:rsid wsp:val=&quot;002B1B52&quot;/&gt;&lt;wsp:rsid wsp:val=&quot;002B79A1&quot;/&gt;&lt;wsp:rsid wsp:val=&quot;002C5454&quot;/&gt;&lt;wsp:rsid wsp:val=&quot;002F406B&quot;/&gt;&lt;wsp:rsid wsp:val=&quot;003B6577&quot;/&gt;&lt;wsp:rsid wsp:val=&quot;003C7056&quot;/&gt;&lt;wsp:rsid wsp:val=&quot;004621D6&quot;/&gt;&lt;wsp:rsid wsp:val=&quot;004833A7&quot;/&gt;&lt;wsp:rsid wsp:val=&quot;00493297&quot;/&gt;&lt;wsp:rsid wsp:val=&quot;004A7EC2&quot;/&gt;&lt;wsp:rsid wsp:val=&quot;004B0B79&quot;/&gt;&lt;wsp:rsid wsp:val=&quot;0052166A&quot;/&gt;&lt;wsp:rsid wsp:val=&quot;00547037&quot;/&gt;&lt;wsp:rsid wsp:val=&quot;00555F54&quot;/&gt;&lt;wsp:rsid wsp:val=&quot;00570E98&quot;/&gt;&lt;wsp:rsid wsp:val=&quot;006B7A92&quot;/&gt;&lt;wsp:rsid wsp:val=&quot;006D054F&quot;/&gt;&lt;wsp:rsid wsp:val=&quot;00751BBD&quot;/&gt;&lt;wsp:rsid wsp:val=&quot;00773515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860DB&quot;/&gt;&lt;wsp:rsid wsp:val=&quot;008977BC&quot;/&gt;&lt;wsp:rsid wsp:val=&quot;008B3DA9&quot;/&gt;&lt;wsp:rsid wsp:val=&quot;008E0712&quot;/&gt;&lt;wsp:rsid wsp:val=&quot;00902F56&quot;/&gt;&lt;wsp:rsid wsp:val=&quot;00903B0A&quot;/&gt;&lt;wsp:rsid wsp:val=&quot;009413CA&quot;/&gt;&lt;wsp:rsid wsp:val=&quot;0099608E&quot;/&gt;&lt;wsp:rsid wsp:val=&quot;00997C51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533BA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2DF8&quot;/&gt;&lt;wsp:rsid wsp:val=&quot;00DA5268&quot;/&gt;&lt;wsp:rsid wsp:val=&quot;00DC3A35&quot;/&gt;&lt;wsp:rsid wsp:val=&quot;00DD58AD&quot;/&gt;&lt;wsp:rsid wsp:val=&quot;00E200C6&quot;/&gt;&lt;wsp:rsid wsp:val=&quot;00E22FB5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94BFB&quot;/&gt;&lt;wsp:rsid wsp:val=&quot;00FC2F6C&quot;/&gt;&lt;wsp:rsid wsp:val=&quot;00FC76F9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E22FB5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MS Mincho&quot; w:fareast=&quot;MS Mincho&quot; w:h-ansi=&quot;MS Mincho&quot; w:cs=&quot;MS Mincho&quot; w:hint=&quot;fareast&quot;/&gt;&lt;wx:font wx:val=&quot;MS Mincho&quot;/&gt;&lt;w:i/&gt;&lt;w:lang w:fareast=&quot;ZH-CN&quot;/&gt;&lt;/w:rPr&gt;&lt;m:t&gt;h&lt;/m:t&gt;&lt;/m:r&gt;&lt;/m:e&gt;&lt;m:sub&gt;&lt;m:r&gt;&lt;w:rPr&gt;&lt;w:rFonts w:ascii=&quot;Cambria Math&quot; w:hint=&quot;fareast&quot;/&gt;&lt;wx:font wx:val=&quot;Cambria Math&quot;/&gt;&lt;w:i/&gt;&lt;w:lang w:fareast=&quot;ZH-CN&quot;/&gt;&lt;/w:rPr&gt;&lt;m:t&gt;2&lt;/m:t&gt;&lt;/m:r&gt;&lt;/m:sub&gt;&lt;/m:sSub&gt;&lt;m:r&gt;&lt;w:rPr&gt;&lt;w:rFonts w:ascii=&quot;Cambria Math&quot; w:hint=&quot;fareast&quot;/&gt;&lt;wx:font wx:val=&quot;Cambria Math&quot;/&gt;&lt;w:i/&gt;&lt;w:lang w:fareast=&quot;ZH-CN&quot;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MS Mincho&quot; w:fareast=&quot;MS Mincho&quot; w:h-ansi=&quot;MS Mincho&quot; w:cs=&quot;MS Mincho&quot; w:hint=&quot;fareast&quot;/&gt;&lt;wx:font wx:val=&quot;MS Mincho&quot;/&gt;&lt;w:i/&gt;&lt;w:lang w:fareast=&quot;ZH-CN&quot;/&gt;&lt;/w:rPr&gt;&lt;m:t&gt;h&lt;/m:t&gt;&lt;/m:r&gt;&lt;/m:e&gt;&lt;m:sub&gt;&lt;m:r&gt;&lt;w:rPr&gt;&lt;w:rFonts w:ascii=&quot;Cambria Math&quot; w:hint=&quot;fareast&quot;/&gt;&lt;wx:font wx:val=&quot;Cambria Math&quot;/&gt;&lt;w:i/&gt;&lt;w:lang w:fareast=&quot;ZH-CN&quot;/&gt;&lt;/w:rPr&gt;&lt;m:t&gt;1&lt;/m:t&gt;&lt;/m:r&gt;&lt;/m:sub&gt;&lt;/m:sSub&gt;&lt;m:r&gt;&lt;w:rPr&gt;&lt;w:rFonts w:ascii=&quot;Cambria Math&quot; w:hint=&quot;fareast&quot;/&gt;&lt;wx:font wx:val=&quot;Cambria Math&quot;/&gt;&lt;w:i/&gt;&lt;w:lang w:fareast=&quot;ZH-CN&quot;/&gt;&lt;/w:rPr&gt;&lt;m:t&gt;v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u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40" o:title="" chromakey="white"/>
          </v:shape>
        </w:pict>
      </w:r>
      <w:r w:rsidRPr="00FC76F9">
        <w:rPr>
          <w:color w:val="000000"/>
          <w:lang w:eastAsia="zh-CN"/>
        </w:rPr>
        <w:fldChar w:fldCharType="end"/>
      </w:r>
      <w:r w:rsidR="00042081" w:rsidRPr="00B533BA"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．</w:t>
      </w:r>
      <w:r>
        <w:rPr>
          <w:color w:val="000000"/>
          <w:lang w:eastAsia="zh-CN"/>
        </w:rPr>
        <w:t xml:space="preserve">  </w:t>
      </w:r>
    </w:p>
    <w:p w:rsidR="00493297" w:rsidRDefault="008B3DA9" w:rsidP="008B3DA9">
      <w:pPr>
        <w:spacing w:after="0" w:line="360" w:lineRule="auto"/>
        <w:ind w:left="92" w:hangingChars="44" w:hanging="92"/>
      </w:pPr>
      <w:r>
        <w:rPr>
          <w:noProof/>
        </w:rPr>
        <w:pict>
          <v:shape id="图片 51" o:spid="_x0000_i1074" type="#_x0000_t75" alt="图片_x0020_285572709" style="width:219pt;height:78.75pt;visibility:visible;mso-wrap-style:square">
            <v:imagedata r:id="rId41" o:title="图片_x0020_285572709"/>
          </v:shape>
        </w:pict>
      </w:r>
    </w:p>
    <w:p w:rsidR="00547037" w:rsidRDefault="00547037" w:rsidP="008B3DA9">
      <w:pPr>
        <w:spacing w:after="0" w:line="360" w:lineRule="auto"/>
        <w:ind w:left="92" w:hangingChars="44" w:hanging="92"/>
      </w:pPr>
    </w:p>
    <w:p w:rsidR="00547037" w:rsidRDefault="00547037" w:rsidP="008B3DA9">
      <w:pPr>
        <w:spacing w:after="0" w:line="360" w:lineRule="auto"/>
        <w:ind w:left="92" w:hangingChars="44" w:hanging="92"/>
      </w:pPr>
    </w:p>
    <w:p w:rsidR="00547037" w:rsidRDefault="00547037" w:rsidP="008B3DA9">
      <w:pPr>
        <w:spacing w:after="0" w:line="360" w:lineRule="auto"/>
        <w:ind w:left="92" w:hangingChars="44" w:hanging="92"/>
      </w:pPr>
    </w:p>
    <w:p w:rsidR="00547037" w:rsidRDefault="00547037" w:rsidP="008B3DA9">
      <w:pPr>
        <w:spacing w:after="0" w:line="360" w:lineRule="auto"/>
        <w:ind w:left="92" w:hangingChars="44" w:hanging="92"/>
      </w:pPr>
    </w:p>
    <w:p w:rsidR="00493297" w:rsidRDefault="00FC76F9" w:rsidP="008B3DA9">
      <w:pPr>
        <w:spacing w:after="0" w:line="360" w:lineRule="auto"/>
        <w:ind w:left="92" w:hangingChars="44" w:hanging="92"/>
        <w:rPr>
          <w:color w:val="000000"/>
          <w:lang w:eastAsia="zh-CN"/>
        </w:rPr>
      </w:pPr>
      <w:r>
        <w:rPr>
          <w:color w:val="000000"/>
          <w:lang w:eastAsia="zh-CN"/>
        </w:rPr>
        <w:t>22.</w:t>
      </w:r>
      <w:r>
        <w:rPr>
          <w:color w:val="000000"/>
          <w:lang w:eastAsia="zh-CN"/>
        </w:rPr>
        <w:t>简述如何测量一个凸透镜的焦距。</w:t>
      </w:r>
      <w:r>
        <w:rPr>
          <w:color w:val="000000"/>
          <w:lang w:eastAsia="zh-CN"/>
        </w:rPr>
        <w:t xml:space="preserve">    </w:t>
      </w:r>
    </w:p>
    <w:p w:rsidR="00547037" w:rsidRDefault="00547037" w:rsidP="008B3DA9">
      <w:pPr>
        <w:spacing w:after="0" w:line="360" w:lineRule="auto"/>
        <w:ind w:left="92" w:hangingChars="44" w:hanging="92"/>
        <w:rPr>
          <w:color w:val="000000"/>
          <w:lang w:eastAsia="zh-CN"/>
        </w:rPr>
      </w:pPr>
    </w:p>
    <w:p w:rsidR="00547037" w:rsidRDefault="00547037" w:rsidP="008B3DA9">
      <w:pPr>
        <w:spacing w:after="0" w:line="360" w:lineRule="auto"/>
        <w:ind w:left="92" w:hangingChars="44" w:hanging="92"/>
        <w:rPr>
          <w:color w:val="000000"/>
          <w:lang w:eastAsia="zh-CN"/>
        </w:rPr>
      </w:pPr>
    </w:p>
    <w:p w:rsidR="00547037" w:rsidRDefault="00547037" w:rsidP="008B3DA9">
      <w:pPr>
        <w:spacing w:after="0" w:line="360" w:lineRule="auto"/>
        <w:ind w:left="92" w:hangingChars="44" w:hanging="92"/>
        <w:rPr>
          <w:lang w:eastAsia="zh-CN"/>
        </w:rPr>
      </w:pPr>
    </w:p>
    <w:p w:rsidR="00493297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23.</w:t>
      </w:r>
      <w:r>
        <w:rPr>
          <w:color w:val="000000"/>
          <w:lang w:eastAsia="zh-CN"/>
        </w:rPr>
        <w:t>取两个焦距不同的放大镜，一只手握住一个，通过两个透镜看前面的物体，如图所示，调整两个放大镜问的距离，直到看得最清楚为止．物体变大了还是变小了？把两个放大镜的位置前后对调，你有什么新的发现？为什么要用两个焦距不同的放大镜？</w:t>
      </w:r>
    </w:p>
    <w:p w:rsidR="00493297" w:rsidRDefault="008B3DA9" w:rsidP="008B3DA9">
      <w:pPr>
        <w:spacing w:after="0" w:line="360" w:lineRule="auto"/>
        <w:ind w:left="92" w:hangingChars="44" w:hanging="92"/>
      </w:pPr>
      <w:r>
        <w:rPr>
          <w:noProof/>
        </w:rPr>
        <w:pict>
          <v:shape id="图片 52" o:spid="_x0000_i1075" type="#_x0000_t75" style="width:86.25pt;height:91.5pt;visibility:visible;mso-wrap-style:square">
            <v:imagedata r:id="rId42" o:title=""/>
          </v:shape>
        </w:pict>
      </w:r>
    </w:p>
    <w:p w:rsidR="00547037" w:rsidRDefault="00547037" w:rsidP="008B3DA9">
      <w:pPr>
        <w:spacing w:after="0" w:line="360" w:lineRule="auto"/>
        <w:ind w:left="92" w:hangingChars="44" w:hanging="92"/>
      </w:pPr>
    </w:p>
    <w:p w:rsidR="00493297" w:rsidRDefault="00FC76F9" w:rsidP="008B3DA9">
      <w:pPr>
        <w:spacing w:line="360" w:lineRule="auto"/>
        <w:ind w:left="106" w:hangingChars="44" w:hanging="106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>三、作图题</w:t>
      </w:r>
      <w:r w:rsidR="000A3075">
        <w:rPr>
          <w:rFonts w:hint="eastAsia"/>
          <w:b/>
          <w:bCs/>
          <w:sz w:val="24"/>
          <w:szCs w:val="24"/>
          <w:lang w:eastAsia="zh-CN"/>
        </w:rPr>
        <w:t>（共</w:t>
      </w:r>
      <w:r w:rsidR="000A3075">
        <w:rPr>
          <w:rFonts w:hint="eastAsia"/>
          <w:b/>
          <w:bCs/>
          <w:sz w:val="24"/>
          <w:szCs w:val="24"/>
          <w:lang w:eastAsia="zh-CN"/>
        </w:rPr>
        <w:t>2</w:t>
      </w:r>
      <w:r w:rsidR="000A3075">
        <w:rPr>
          <w:rFonts w:hint="eastAsia"/>
          <w:b/>
          <w:bCs/>
          <w:sz w:val="24"/>
          <w:szCs w:val="24"/>
          <w:lang w:eastAsia="zh-CN"/>
        </w:rPr>
        <w:t>题，共</w:t>
      </w:r>
      <w:r w:rsidR="000A3075">
        <w:rPr>
          <w:b/>
          <w:bCs/>
          <w:sz w:val="24"/>
          <w:szCs w:val="24"/>
          <w:lang w:eastAsia="zh-CN"/>
        </w:rPr>
        <w:t>8</w:t>
      </w:r>
      <w:r w:rsidR="000A3075">
        <w:rPr>
          <w:rFonts w:hint="eastAsia"/>
          <w:b/>
          <w:bCs/>
          <w:sz w:val="24"/>
          <w:szCs w:val="24"/>
          <w:lang w:eastAsia="zh-CN"/>
        </w:rPr>
        <w:t>分）</w:t>
      </w:r>
    </w:p>
    <w:p w:rsidR="00493297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24.</w:t>
      </w:r>
      <w:r>
        <w:rPr>
          <w:color w:val="000000"/>
          <w:lang w:eastAsia="zh-CN"/>
        </w:rPr>
        <w:t>请你将光路补充完整。</w:t>
      </w:r>
      <w:r>
        <w:rPr>
          <w:color w:val="000000"/>
          <w:lang w:eastAsia="zh-CN"/>
        </w:rPr>
        <w:t xml:space="preserve">  </w:t>
      </w:r>
    </w:p>
    <w:p w:rsidR="00493297" w:rsidRDefault="008B3DA9" w:rsidP="008B3DA9">
      <w:pPr>
        <w:spacing w:after="0" w:line="360" w:lineRule="auto"/>
        <w:ind w:left="92" w:hangingChars="44" w:hanging="92"/>
      </w:pPr>
      <w:r>
        <w:rPr>
          <w:noProof/>
        </w:rPr>
        <w:pict>
          <v:shape id="图片 53" o:spid="_x0000_i1076" type="#_x0000_t75" alt="图片_x0020_99343436" style="width:109.5pt;height:63.75pt;visibility:visible;mso-wrap-style:square">
            <v:imagedata r:id="rId43" o:title="图片_x0020_99343436"/>
          </v:shape>
        </w:pict>
      </w:r>
    </w:p>
    <w:p w:rsidR="00493297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25.</w:t>
      </w:r>
      <w:r>
        <w:rPr>
          <w:color w:val="000000"/>
          <w:lang w:eastAsia="zh-CN"/>
        </w:rPr>
        <w:t>请在下图的方框内画出合适的光学元件。</w:t>
      </w:r>
      <w:r>
        <w:rPr>
          <w:color w:val="000000"/>
          <w:lang w:eastAsia="zh-CN"/>
        </w:rPr>
        <w:t xml:space="preserve">  </w:t>
      </w:r>
    </w:p>
    <w:p w:rsidR="00493297" w:rsidRDefault="008B3DA9" w:rsidP="008B3DA9">
      <w:pPr>
        <w:spacing w:after="0" w:line="360" w:lineRule="auto"/>
        <w:ind w:left="92" w:hangingChars="44" w:hanging="92"/>
      </w:pPr>
      <w:r>
        <w:rPr>
          <w:noProof/>
        </w:rPr>
        <w:lastRenderedPageBreak/>
        <w:pict>
          <v:shape id="图片 54" o:spid="_x0000_i1077" type="#_x0000_t75" alt="图片_x0020_686977733" style="width:2in;height:85.5pt;visibility:visible;mso-wrap-style:square">
            <v:imagedata r:id="rId44" o:title="图片_x0020_686977733"/>
          </v:shape>
        </w:pict>
      </w:r>
      <w:r>
        <w:rPr>
          <w:noProof/>
        </w:rPr>
        <w:pict>
          <v:shape id="图片 55" o:spid="_x0000_i1078" type="#_x0000_t75" alt="图片_x0020_811780711" style="width:107.25pt;height:124.5pt;visibility:visible;mso-wrap-style:square">
            <v:imagedata r:id="rId45" o:title="图片_x0020_811780711"/>
          </v:shape>
        </w:pict>
      </w:r>
    </w:p>
    <w:p w:rsidR="00493297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26.</w:t>
      </w:r>
      <w:r>
        <w:rPr>
          <w:color w:val="000000"/>
          <w:lang w:eastAsia="zh-CN"/>
        </w:rPr>
        <w:t>如图所示，</w:t>
      </w:r>
      <w:r>
        <w:rPr>
          <w:color w:val="000000"/>
          <w:lang w:eastAsia="zh-CN"/>
        </w:rPr>
        <w:t>a</w:t>
      </w:r>
      <w:r>
        <w:rPr>
          <w:color w:val="000000"/>
          <w:lang w:eastAsia="zh-CN"/>
        </w:rPr>
        <w:t>、</w:t>
      </w:r>
      <w:r>
        <w:rPr>
          <w:color w:val="000000"/>
          <w:lang w:eastAsia="zh-CN"/>
        </w:rPr>
        <w:t>b</w:t>
      </w:r>
      <w:r>
        <w:rPr>
          <w:color w:val="000000"/>
          <w:lang w:eastAsia="zh-CN"/>
        </w:rPr>
        <w:t>分别为一束入射光线和一束折射光线。请画出</w:t>
      </w:r>
      <w:r>
        <w:rPr>
          <w:color w:val="000000"/>
          <w:lang w:eastAsia="zh-CN"/>
        </w:rPr>
        <w:t>a</w:t>
      </w:r>
      <w:r>
        <w:rPr>
          <w:color w:val="000000"/>
          <w:lang w:eastAsia="zh-CN"/>
        </w:rPr>
        <w:t>经过凹透镜后的折射光线和与</w:t>
      </w:r>
      <w:r>
        <w:rPr>
          <w:color w:val="000000"/>
          <w:lang w:eastAsia="zh-CN"/>
        </w:rPr>
        <w:t>b</w:t>
      </w:r>
      <w:r>
        <w:rPr>
          <w:color w:val="000000"/>
          <w:lang w:eastAsia="zh-CN"/>
        </w:rPr>
        <w:t>对应的入射光线。</w:t>
      </w:r>
      <w:r>
        <w:rPr>
          <w:color w:val="000000"/>
          <w:lang w:eastAsia="zh-CN"/>
        </w:rPr>
        <w:t xml:space="preserve">  </w:t>
      </w:r>
    </w:p>
    <w:p w:rsidR="00493297" w:rsidRDefault="008B3DA9" w:rsidP="008B3DA9">
      <w:pPr>
        <w:spacing w:after="0" w:line="360" w:lineRule="auto"/>
        <w:ind w:left="92" w:hangingChars="44" w:hanging="92"/>
      </w:pPr>
      <w:r>
        <w:rPr>
          <w:noProof/>
        </w:rPr>
        <w:pict>
          <v:shape id="图片 56" o:spid="_x0000_i1079" type="#_x0000_t75" alt="图片_x0020_100033" style="width:140.25pt;height:90pt;visibility:visible;mso-wrap-style:square">
            <v:imagedata r:id="rId46" o:title="图片_x0020_100033"/>
          </v:shape>
        </w:pict>
      </w:r>
    </w:p>
    <w:p w:rsidR="00493297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27.</w:t>
      </w:r>
      <w:r>
        <w:rPr>
          <w:color w:val="000000"/>
          <w:lang w:eastAsia="zh-CN"/>
        </w:rPr>
        <w:t>画出图中焦点处的光源发出的两束光经透镜折</w:t>
      </w:r>
      <w:r>
        <w:rPr>
          <w:color w:val="000000"/>
          <w:lang w:eastAsia="zh-CN"/>
        </w:rPr>
        <w:t>射的光路</w:t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。</w:t>
      </w:r>
      <w:r>
        <w:rPr>
          <w:color w:val="000000"/>
          <w:lang w:eastAsia="zh-CN"/>
        </w:rPr>
        <w:t xml:space="preserve">  </w:t>
      </w:r>
    </w:p>
    <w:p w:rsidR="00493297" w:rsidRDefault="008B3DA9" w:rsidP="008B3DA9">
      <w:pPr>
        <w:spacing w:after="0" w:line="360" w:lineRule="auto"/>
        <w:ind w:left="92" w:hangingChars="44" w:hanging="92"/>
      </w:pPr>
      <w:r>
        <w:rPr>
          <w:noProof/>
        </w:rPr>
        <w:pict>
          <v:shape id="图片 57" o:spid="_x0000_i1080" type="#_x0000_t75" alt="图片_x0020_100027" style="width:181.5pt;height:81pt;visibility:visible;mso-wrap-style:square">
            <v:imagedata r:id="rId47" o:title="图片_x0020_100027"/>
          </v:shape>
        </w:pict>
      </w:r>
    </w:p>
    <w:p w:rsidR="00B533BA" w:rsidRDefault="00B533BA" w:rsidP="008B3DA9">
      <w:pPr>
        <w:spacing w:after="0" w:line="360" w:lineRule="auto"/>
        <w:ind w:left="92" w:hangingChars="44" w:hanging="92"/>
      </w:pPr>
    </w:p>
    <w:p w:rsidR="00B533BA" w:rsidRDefault="00B533BA" w:rsidP="008B3DA9">
      <w:pPr>
        <w:spacing w:after="0" w:line="360" w:lineRule="auto"/>
        <w:ind w:left="92" w:hangingChars="44" w:hanging="92"/>
      </w:pPr>
    </w:p>
    <w:p w:rsidR="00493297" w:rsidRDefault="00FC76F9" w:rsidP="008B3DA9">
      <w:pPr>
        <w:spacing w:line="360" w:lineRule="auto"/>
        <w:ind w:left="106" w:hangingChars="44" w:hanging="106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>四、实验探究题</w:t>
      </w:r>
      <w:r w:rsidR="000A3075">
        <w:rPr>
          <w:rFonts w:hint="eastAsia"/>
          <w:b/>
          <w:bCs/>
          <w:sz w:val="24"/>
          <w:szCs w:val="24"/>
          <w:lang w:eastAsia="zh-CN"/>
        </w:rPr>
        <w:t>（共</w:t>
      </w:r>
      <w:r w:rsidR="000A3075">
        <w:rPr>
          <w:b/>
          <w:bCs/>
          <w:sz w:val="24"/>
          <w:szCs w:val="24"/>
          <w:lang w:eastAsia="zh-CN"/>
        </w:rPr>
        <w:t>4</w:t>
      </w:r>
      <w:r w:rsidR="000A3075">
        <w:rPr>
          <w:rFonts w:hint="eastAsia"/>
          <w:b/>
          <w:bCs/>
          <w:sz w:val="24"/>
          <w:szCs w:val="24"/>
          <w:lang w:eastAsia="zh-CN"/>
        </w:rPr>
        <w:t>题，共</w:t>
      </w:r>
      <w:r w:rsidR="000A3075">
        <w:rPr>
          <w:b/>
          <w:bCs/>
          <w:sz w:val="24"/>
          <w:szCs w:val="24"/>
          <w:lang w:eastAsia="zh-CN"/>
        </w:rPr>
        <w:t>18</w:t>
      </w:r>
      <w:r w:rsidR="000A3075">
        <w:rPr>
          <w:rFonts w:hint="eastAsia"/>
          <w:b/>
          <w:bCs/>
          <w:sz w:val="24"/>
          <w:szCs w:val="24"/>
          <w:lang w:eastAsia="zh-CN"/>
        </w:rPr>
        <w:t>分）</w:t>
      </w:r>
    </w:p>
    <w:p w:rsidR="00493297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28.</w:t>
      </w:r>
      <w:r>
        <w:rPr>
          <w:color w:val="000000"/>
          <w:lang w:eastAsia="zh-CN"/>
        </w:rPr>
        <w:t>以下是小明在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探究凸透镜成像的规律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实验中的部分操作：</w:t>
      </w:r>
      <w:r>
        <w:rPr>
          <w:color w:val="000000"/>
          <w:lang w:eastAsia="zh-CN"/>
        </w:rPr>
        <w:t xml:space="preserve">  </w:t>
      </w:r>
    </w:p>
    <w:p w:rsidR="00493297" w:rsidRDefault="008B3DA9" w:rsidP="008B3DA9">
      <w:pPr>
        <w:spacing w:after="0" w:line="360" w:lineRule="auto"/>
        <w:ind w:left="92" w:hangingChars="44" w:hanging="92"/>
      </w:pPr>
      <w:r>
        <w:rPr>
          <w:noProof/>
        </w:rPr>
        <w:pict>
          <v:shape id="图片 58" o:spid="_x0000_i1081" type="#_x0000_t75" alt="图片_x0020_100039" style="width:189.75pt;height:98.25pt;visibility:visible;mso-wrap-style:square">
            <v:imagedata r:id="rId48" o:title="图片_x0020_100039"/>
          </v:shape>
        </w:pict>
      </w:r>
      <w:r>
        <w:rPr>
          <w:noProof/>
        </w:rPr>
        <w:pict>
          <v:shape id="图片 59" o:spid="_x0000_i1082" type="#_x0000_t75" alt="图片_x0020_100040" style="width:281.25pt;height:121.5pt;visibility:visible;mso-wrap-style:square">
            <v:imagedata r:id="rId49" o:title="图片_x0020_100040"/>
          </v:shape>
        </w:pict>
      </w:r>
    </w:p>
    <w:p w:rsidR="00493297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）如图甲所示，小明让平行光正对凸透镜照射，光屏上出现一个最小最亮的光斑，则凸透镜的焦距</w:t>
      </w:r>
      <w:r>
        <w:rPr>
          <w:color w:val="000000"/>
          <w:lang w:eastAsia="zh-CN"/>
        </w:rPr>
        <w:t>f=________cm</w:t>
      </w:r>
      <w:r>
        <w:rPr>
          <w:color w:val="000000"/>
          <w:lang w:eastAsia="zh-CN"/>
        </w:rPr>
        <w:t>。（要求记录到准确值的下一位）</w:t>
      </w:r>
      <w:r>
        <w:rPr>
          <w:color w:val="000000"/>
          <w:lang w:eastAsia="zh-CN"/>
        </w:rPr>
        <w:t xml:space="preserve">    </w:t>
      </w:r>
    </w:p>
    <w:p w:rsidR="00493297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）小明将</w:t>
      </w:r>
      <w:r>
        <w:rPr>
          <w:color w:val="000000"/>
          <w:lang w:eastAsia="zh-CN"/>
        </w:rPr>
        <w:t>LED</w:t>
      </w:r>
      <w:r>
        <w:rPr>
          <w:color w:val="000000"/>
          <w:lang w:eastAsia="zh-CN"/>
        </w:rPr>
        <w:t>灯、凸透镜和光屏依次放在光具座上，通过调节使三者中心大致在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。接着，小明调节</w:t>
      </w:r>
      <w:r>
        <w:rPr>
          <w:color w:val="000000"/>
          <w:lang w:eastAsia="zh-CN"/>
        </w:rPr>
        <w:t>LED</w:t>
      </w:r>
      <w:r>
        <w:rPr>
          <w:color w:val="000000"/>
          <w:lang w:eastAsia="zh-CN"/>
        </w:rPr>
        <w:t>灯、凸透镜至如图乙所示的位置，移动光屏，会在光屏上得到倒立、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的实像，利用此时凸透镜成像的特点制成的光学仪器是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。</w:t>
      </w:r>
      <w:r>
        <w:rPr>
          <w:color w:val="000000"/>
          <w:lang w:eastAsia="zh-CN"/>
        </w:rPr>
        <w:t xml:space="preserve">    </w:t>
      </w:r>
    </w:p>
    <w:p w:rsidR="00493297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29.</w:t>
      </w:r>
      <w:r>
        <w:rPr>
          <w:color w:val="000000"/>
          <w:lang w:eastAsia="zh-CN"/>
        </w:rPr>
        <w:t>小明用如图所示的装置做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探究凸透镜成像规律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实验。</w:t>
      </w:r>
      <w:r>
        <w:rPr>
          <w:color w:val="000000"/>
          <w:lang w:eastAsia="zh-CN"/>
        </w:rPr>
        <w:t xml:space="preserve">  </w:t>
      </w:r>
    </w:p>
    <w:p w:rsidR="00493297" w:rsidRDefault="008B3DA9" w:rsidP="008B3DA9">
      <w:pPr>
        <w:spacing w:after="0" w:line="360" w:lineRule="auto"/>
        <w:ind w:left="92" w:hangingChars="44" w:hanging="92"/>
      </w:pPr>
      <w:r>
        <w:rPr>
          <w:noProof/>
        </w:rPr>
        <w:lastRenderedPageBreak/>
        <w:pict>
          <v:shape id="图片 60" o:spid="_x0000_i1083" type="#_x0000_t75" alt="图片_x0020_100026" style="width:399pt;height:153.75pt;visibility:visible;mso-wrap-style:square">
            <v:imagedata r:id="rId50" o:title="图片_x0020_100026"/>
          </v:shape>
        </w:pict>
      </w:r>
    </w:p>
    <w:p w:rsidR="00493297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）图中光屏上恰好成一清晰的像，该像的性质是倒立、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的实像。</w:t>
      </w:r>
      <w:r>
        <w:rPr>
          <w:color w:val="000000"/>
          <w:lang w:eastAsia="zh-CN"/>
        </w:rPr>
        <w:t xml:space="preserve">    </w:t>
      </w:r>
    </w:p>
    <w:p w:rsidR="00493297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）图中只移动蜡烛和光屏，可以模拟照相机成像原理的操作是</w:t>
      </w:r>
      <w:r>
        <w:rPr>
          <w:color w:val="000000"/>
          <w:lang w:eastAsia="zh-CN"/>
        </w:rPr>
        <w:t>______</w:t>
      </w:r>
      <w:r>
        <w:rPr>
          <w:color w:val="000000"/>
          <w:lang w:eastAsia="zh-CN"/>
        </w:rPr>
        <w:t>（填字母）。</w:t>
      </w:r>
      <w:r>
        <w:rPr>
          <w:color w:val="000000"/>
          <w:lang w:eastAsia="zh-CN"/>
        </w:rPr>
        <w:t xml:space="preserve">            </w:t>
      </w:r>
    </w:p>
    <w:p w:rsidR="00997C51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A.</w:t>
      </w:r>
      <w:r>
        <w:rPr>
          <w:color w:val="000000"/>
          <w:lang w:eastAsia="zh-CN"/>
        </w:rPr>
        <w:t>都左移</w:t>
      </w:r>
    </w:p>
    <w:p w:rsidR="00997C51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B.</w:t>
      </w:r>
      <w:r>
        <w:rPr>
          <w:color w:val="000000"/>
          <w:lang w:eastAsia="zh-CN"/>
        </w:rPr>
        <w:t>都右移</w:t>
      </w:r>
    </w:p>
    <w:p w:rsidR="00997C51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C.</w:t>
      </w:r>
      <w:r>
        <w:rPr>
          <w:color w:val="000000"/>
          <w:lang w:eastAsia="zh-CN"/>
        </w:rPr>
        <w:t>蜡烛左移，光屏右移</w:t>
      </w:r>
    </w:p>
    <w:p w:rsidR="00493297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D.</w:t>
      </w:r>
      <w:r>
        <w:rPr>
          <w:color w:val="000000"/>
          <w:lang w:eastAsia="zh-CN"/>
        </w:rPr>
        <w:t>蜡烛右移，光屏左移</w:t>
      </w:r>
    </w:p>
    <w:p w:rsidR="00493297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3</w:t>
      </w:r>
      <w:r>
        <w:rPr>
          <w:color w:val="000000"/>
          <w:lang w:eastAsia="zh-CN"/>
        </w:rPr>
        <w:t>）完成实验后，他将另一透镜放在图中</w:t>
      </w:r>
      <w:r>
        <w:rPr>
          <w:color w:val="000000"/>
          <w:lang w:eastAsia="zh-CN"/>
        </w:rPr>
        <w:t>45cm</w:t>
      </w:r>
      <w:r>
        <w:rPr>
          <w:color w:val="000000"/>
          <w:lang w:eastAsia="zh-CN"/>
        </w:rPr>
        <w:t>刻度线位置，发现光屏上的像由清晰变模糊，向左移动光屏又发现清晰的像，说明该透镜对光有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作用，可以矫正的视力缺陷是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。</w:t>
      </w:r>
      <w:r>
        <w:rPr>
          <w:color w:val="000000"/>
          <w:lang w:eastAsia="zh-CN"/>
        </w:rPr>
        <w:t xml:space="preserve">    </w:t>
      </w:r>
    </w:p>
    <w:p w:rsidR="00493297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30.</w:t>
      </w:r>
      <w:r>
        <w:rPr>
          <w:color w:val="000000"/>
          <w:lang w:eastAsia="zh-CN"/>
        </w:rPr>
        <w:t>在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探究凸透镜成像规律实验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中：</w:t>
      </w:r>
      <w:r>
        <w:rPr>
          <w:color w:val="000000"/>
          <w:lang w:eastAsia="zh-CN"/>
        </w:rPr>
        <w:t xml:space="preserve">  </w:t>
      </w:r>
    </w:p>
    <w:p w:rsidR="00493297" w:rsidRDefault="008B3DA9" w:rsidP="008B3DA9">
      <w:pPr>
        <w:spacing w:after="0" w:line="360" w:lineRule="auto"/>
        <w:ind w:left="92" w:hangingChars="44" w:hanging="92"/>
      </w:pPr>
      <w:r>
        <w:rPr>
          <w:noProof/>
        </w:rPr>
        <w:pict>
          <v:shape id="图片 61" o:spid="_x0000_i1084" type="#_x0000_t75" alt="图片_x0020_100024" style="width:325.5pt;height:90.75pt;visibility:visible;mso-wrap-style:square">
            <v:imagedata r:id="rId51" o:title="图片_x0020_100024"/>
          </v:shape>
        </w:pict>
      </w:r>
    </w:p>
    <w:p w:rsidR="00493297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）将蜡烛、凸透镜和光屏依次安装在光具座上，点燃蜡烛，调整它们的高度使烛焰中心、透镜光心和光屏中心在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；</w:t>
      </w:r>
      <w:r>
        <w:rPr>
          <w:color w:val="000000"/>
          <w:lang w:eastAsia="zh-CN"/>
        </w:rPr>
        <w:t xml:space="preserve">    </w:t>
      </w:r>
    </w:p>
    <w:p w:rsidR="00493297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）如图甲所示，光屏上成清晰的像。由光路可逆可以推断，保持蜡烛和光屏的位置不变，只移动透镜到</w:t>
      </w:r>
      <w:r>
        <w:rPr>
          <w:color w:val="000000"/>
          <w:lang w:eastAsia="zh-CN"/>
        </w:rPr>
        <w:t xml:space="preserve">________cm </w:t>
      </w:r>
      <w:r>
        <w:rPr>
          <w:color w:val="000000"/>
          <w:lang w:eastAsia="zh-CN"/>
        </w:rPr>
        <w:t>刻度处，光屏上可再次成清晰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、倒立的实像；</w:t>
      </w:r>
      <w:r>
        <w:rPr>
          <w:color w:val="000000"/>
          <w:lang w:eastAsia="zh-CN"/>
        </w:rPr>
        <w:t xml:space="preserve">    </w:t>
      </w:r>
    </w:p>
    <w:p w:rsidR="00493297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3</w:t>
      </w:r>
      <w:r>
        <w:rPr>
          <w:color w:val="000000"/>
          <w:lang w:eastAsia="zh-CN"/>
        </w:rPr>
        <w:t>）实验一段时间后，原来在光屏中心的像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跑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到光屏上方，如图乙所示位置。能让像重新回到光屏中心的操作是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；（填序号）</w:t>
      </w:r>
      <w:r>
        <w:rPr>
          <w:color w:val="000000"/>
          <w:lang w:eastAsia="zh-CN"/>
        </w:rPr>
        <w:t xml:space="preserve">  </w:t>
      </w:r>
    </w:p>
    <w:p w:rsidR="00493297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①</w:t>
      </w:r>
      <w:r>
        <w:rPr>
          <w:color w:val="000000"/>
          <w:lang w:eastAsia="zh-CN"/>
        </w:rPr>
        <w:t>光屏下调</w:t>
      </w:r>
      <w:r>
        <w:rPr>
          <w:color w:val="000000"/>
          <w:lang w:eastAsia="zh-CN"/>
        </w:rPr>
        <w:t>        ②</w:t>
      </w:r>
      <w:r>
        <w:rPr>
          <w:color w:val="000000"/>
          <w:lang w:eastAsia="zh-CN"/>
        </w:rPr>
        <w:t>蜡烛上调</w:t>
      </w:r>
      <w:r>
        <w:rPr>
          <w:color w:val="000000"/>
          <w:lang w:eastAsia="zh-CN"/>
        </w:rPr>
        <w:t>        ③</w:t>
      </w:r>
      <w:r>
        <w:rPr>
          <w:color w:val="000000"/>
          <w:lang w:eastAsia="zh-CN"/>
        </w:rPr>
        <w:t>透镜上调</w:t>
      </w:r>
    </w:p>
    <w:p w:rsidR="00493297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4</w:t>
      </w:r>
      <w:r>
        <w:rPr>
          <w:color w:val="000000"/>
          <w:lang w:eastAsia="zh-CN"/>
        </w:rPr>
        <w:t>）实验中，光屏上成模糊的像，如果蜡烛和透镜位置不变，将光屏往凸透镜方向靠近，光屏上能成清晰的像；如果蜡烛、凸透镜和光屏位置不变，在蜡烛与凸透镜之间放上一个合适的凹透镜。光屏上也能成清晰的像。上述现象说明凹透镜对光具有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作用。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视眼的矫正与上述成像过程类似。</w:t>
      </w:r>
      <w:r>
        <w:rPr>
          <w:color w:val="000000"/>
          <w:lang w:eastAsia="zh-CN"/>
        </w:rPr>
        <w:t xml:space="preserve">    </w:t>
      </w:r>
    </w:p>
    <w:p w:rsidR="00493297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31.“</w:t>
      </w:r>
      <w:r>
        <w:rPr>
          <w:color w:val="000000"/>
          <w:lang w:eastAsia="zh-CN"/>
        </w:rPr>
        <w:t>一</w:t>
      </w:r>
      <w:r>
        <w:rPr>
          <w:color w:val="000000"/>
          <w:lang w:eastAsia="zh-CN"/>
        </w:rPr>
        <w:t>双好眼睛，能更好地探索未来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，小丽了解到人眼的晶状体相当于凸透镜，眼睛是如何看清远近不同物体的？她对这一问题产生了浓厚兴趣；</w:t>
      </w:r>
      <w:r>
        <w:rPr>
          <w:color w:val="000000"/>
          <w:lang w:eastAsia="zh-CN"/>
        </w:rPr>
        <w:t xml:space="preserve">  </w:t>
      </w:r>
    </w:p>
    <w:p w:rsidR="00493297" w:rsidRDefault="008B3DA9" w:rsidP="008B3DA9">
      <w:pPr>
        <w:spacing w:after="0" w:line="360" w:lineRule="auto"/>
        <w:ind w:left="92" w:hangingChars="44" w:hanging="92"/>
      </w:pPr>
      <w:r>
        <w:rPr>
          <w:noProof/>
        </w:rPr>
        <w:lastRenderedPageBreak/>
        <w:pict>
          <v:shape id="图片 62" o:spid="_x0000_i1085" type="#_x0000_t75" alt="图片_x0020_100045" style="width:78pt;height:114.75pt;visibility:visible;mso-wrap-style:square">
            <v:imagedata r:id="rId52" o:title="图片_x0020_100045"/>
          </v:shape>
        </w:pict>
      </w:r>
      <w:r>
        <w:rPr>
          <w:noProof/>
        </w:rPr>
        <w:pict>
          <v:shape id="图片 63" o:spid="_x0000_i1086" type="#_x0000_t75" alt="图片_x0020_100046" style="width:220.5pt;height:99.75pt;visibility:visible;mso-wrap-style:square">
            <v:imagedata r:id="rId53" o:title="图片_x0020_100046"/>
          </v:shape>
        </w:pict>
      </w:r>
      <w:r>
        <w:rPr>
          <w:noProof/>
        </w:rPr>
        <w:pict>
          <v:shape id="图片 64" o:spid="_x0000_i1087" type="#_x0000_t75" alt="图片_x0020_100047" style="width:213.75pt;height:96.75pt;visibility:visible;mso-wrap-style:square">
            <v:imagedata r:id="rId54" o:title="图片_x0020_100047"/>
          </v:shape>
        </w:pict>
      </w:r>
    </w:p>
    <w:p w:rsidR="00493297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）首先用平行光正对凸透镜</w:t>
      </w:r>
      <w:r>
        <w:rPr>
          <w:color w:val="000000"/>
          <w:lang w:eastAsia="zh-CN"/>
        </w:rPr>
        <w:t>A</w:t>
      </w:r>
      <w:r>
        <w:rPr>
          <w:color w:val="000000"/>
          <w:lang w:eastAsia="zh-CN"/>
        </w:rPr>
        <w:t>照射，如图甲所示，光屏上出现一个最小最亮的光斑，则凸透镜的焦距</w:t>
      </w:r>
      <w:r>
        <w:rPr>
          <w:color w:val="000000"/>
          <w:lang w:eastAsia="zh-CN"/>
        </w:rPr>
        <w:t>f=________cm</w:t>
      </w:r>
      <w:r>
        <w:rPr>
          <w:color w:val="000000"/>
          <w:lang w:eastAsia="zh-CN"/>
        </w:rPr>
        <w:t>；</w:t>
      </w:r>
      <w:r>
        <w:rPr>
          <w:color w:val="000000"/>
          <w:lang w:eastAsia="zh-CN"/>
        </w:rPr>
        <w:t xml:space="preserve">    </w:t>
      </w:r>
    </w:p>
    <w:p w:rsidR="00493297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）然后适当调整凸透镜</w:t>
      </w:r>
      <w:r>
        <w:rPr>
          <w:color w:val="000000"/>
          <w:lang w:eastAsia="zh-CN"/>
        </w:rPr>
        <w:t>A</w:t>
      </w:r>
      <w:r>
        <w:rPr>
          <w:color w:val="000000"/>
          <w:lang w:eastAsia="zh-CN"/>
        </w:rPr>
        <w:t>和光屏的位置，移动蜡烛，使烛焰在光屏上成清晰的像，如图乙所示；接着她将凸透镜</w:t>
      </w:r>
      <w:r>
        <w:rPr>
          <w:color w:val="000000"/>
          <w:lang w:eastAsia="zh-CN"/>
        </w:rPr>
        <w:t>A</w:t>
      </w:r>
      <w:r>
        <w:rPr>
          <w:color w:val="000000"/>
          <w:lang w:eastAsia="zh-CN"/>
        </w:rPr>
        <w:t>换为焦距稍大的凸透镜</w:t>
      </w:r>
      <w:r>
        <w:rPr>
          <w:color w:val="000000"/>
          <w:lang w:eastAsia="zh-CN"/>
        </w:rPr>
        <w:t>B</w:t>
      </w:r>
      <w:r>
        <w:rPr>
          <w:color w:val="000000"/>
          <w:lang w:eastAsia="zh-CN"/>
        </w:rPr>
        <w:t>，并保持位置不变，移动蜡烛，使烛焰在光屏上再次成清晰的像，如图丙所示，可见小丽研究的问题是：当凸透镜成实像时保持</w:t>
      </w:r>
      <w:r>
        <w:rPr>
          <w:color w:val="000000"/>
          <w:lang w:eastAsia="zh-CN"/>
        </w:rPr>
        <w:t>____</w:t>
      </w:r>
      <w:r>
        <w:rPr>
          <w:color w:val="000000"/>
          <w:lang w:eastAsia="zh-CN"/>
        </w:rPr>
        <w:t>____</w:t>
      </w:r>
      <w:r>
        <w:rPr>
          <w:color w:val="000000"/>
          <w:lang w:eastAsia="zh-CN"/>
        </w:rPr>
        <w:t>距离不变，探究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的关系；</w:t>
      </w:r>
      <w:r>
        <w:rPr>
          <w:color w:val="000000"/>
          <w:lang w:eastAsia="zh-CN"/>
        </w:rPr>
        <w:t xml:space="preserve">    </w:t>
      </w:r>
    </w:p>
    <w:p w:rsidR="00493297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3</w:t>
      </w:r>
      <w:r>
        <w:rPr>
          <w:color w:val="000000"/>
          <w:lang w:eastAsia="zh-CN"/>
        </w:rPr>
        <w:t>）通过探究发现，当人眼观察近处物体时，晶状体的焦距变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。</w:t>
      </w:r>
      <w:r>
        <w:rPr>
          <w:color w:val="000000"/>
          <w:lang w:eastAsia="zh-CN"/>
        </w:rPr>
        <w:t xml:space="preserve">    </w:t>
      </w:r>
    </w:p>
    <w:p w:rsidR="00493297" w:rsidRDefault="00FC76F9" w:rsidP="008B3DA9">
      <w:pPr>
        <w:spacing w:line="360" w:lineRule="auto"/>
        <w:ind w:left="92" w:hangingChars="44" w:hanging="92"/>
        <w:jc w:val="center"/>
        <w:rPr>
          <w:lang w:eastAsia="zh-CN"/>
        </w:rPr>
      </w:pPr>
      <w:r>
        <w:rPr>
          <w:lang w:eastAsia="zh-CN"/>
        </w:rPr>
        <w:br w:type="page"/>
      </w:r>
      <w:r>
        <w:rPr>
          <w:b/>
          <w:bCs/>
          <w:sz w:val="28"/>
          <w:szCs w:val="28"/>
          <w:lang w:eastAsia="zh-CN"/>
        </w:rPr>
        <w:lastRenderedPageBreak/>
        <w:t>答案</w:t>
      </w:r>
    </w:p>
    <w:p w:rsidR="00493297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 xml:space="preserve">1. A   </w:t>
      </w:r>
      <w:r>
        <w:rPr>
          <w:color w:val="000000"/>
          <w:lang w:eastAsia="zh-CN"/>
        </w:rPr>
        <w:t xml:space="preserve">2. C   </w:t>
      </w:r>
      <w:r>
        <w:rPr>
          <w:color w:val="000000"/>
          <w:lang w:eastAsia="zh-CN"/>
        </w:rPr>
        <w:t xml:space="preserve">3. D   </w:t>
      </w:r>
      <w:r>
        <w:rPr>
          <w:color w:val="000000"/>
          <w:lang w:eastAsia="zh-CN"/>
        </w:rPr>
        <w:t xml:space="preserve">4. D   </w:t>
      </w:r>
      <w:r>
        <w:rPr>
          <w:color w:val="000000"/>
          <w:lang w:eastAsia="zh-CN"/>
        </w:rPr>
        <w:t xml:space="preserve">5. B   </w:t>
      </w:r>
      <w:r>
        <w:rPr>
          <w:color w:val="000000"/>
          <w:lang w:eastAsia="zh-CN"/>
        </w:rPr>
        <w:t xml:space="preserve">6. D   </w:t>
      </w:r>
      <w:r>
        <w:rPr>
          <w:color w:val="000000"/>
          <w:lang w:eastAsia="zh-CN"/>
        </w:rPr>
        <w:t xml:space="preserve">7. D   </w:t>
      </w:r>
      <w:r>
        <w:rPr>
          <w:color w:val="000000"/>
          <w:lang w:eastAsia="zh-CN"/>
        </w:rPr>
        <w:t xml:space="preserve">8. D   </w:t>
      </w:r>
      <w:r>
        <w:rPr>
          <w:color w:val="000000"/>
          <w:lang w:eastAsia="zh-CN"/>
        </w:rPr>
        <w:t xml:space="preserve">9. D   </w:t>
      </w:r>
      <w:r>
        <w:rPr>
          <w:color w:val="000000"/>
          <w:lang w:eastAsia="zh-CN"/>
        </w:rPr>
        <w:t xml:space="preserve">10. A   </w:t>
      </w:r>
      <w:r>
        <w:rPr>
          <w:color w:val="000000"/>
          <w:lang w:eastAsia="zh-CN"/>
        </w:rPr>
        <w:t xml:space="preserve">11. C   </w:t>
      </w:r>
      <w:r>
        <w:rPr>
          <w:color w:val="000000"/>
          <w:lang w:eastAsia="zh-CN"/>
        </w:rPr>
        <w:t xml:space="preserve">12. D   </w:t>
      </w:r>
      <w:r>
        <w:rPr>
          <w:color w:val="000000"/>
          <w:lang w:eastAsia="zh-CN"/>
        </w:rPr>
        <w:t xml:space="preserve">13. D   </w:t>
      </w:r>
      <w:r>
        <w:rPr>
          <w:color w:val="000000"/>
          <w:lang w:eastAsia="zh-CN"/>
        </w:rPr>
        <w:t xml:space="preserve">14. D   </w:t>
      </w:r>
      <w:r>
        <w:rPr>
          <w:color w:val="000000"/>
          <w:lang w:eastAsia="zh-CN"/>
        </w:rPr>
        <w:t xml:space="preserve">15. A   </w:t>
      </w:r>
    </w:p>
    <w:p w:rsidR="00493297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 xml:space="preserve">16. D   </w:t>
      </w:r>
      <w:r>
        <w:rPr>
          <w:color w:val="000000"/>
          <w:lang w:eastAsia="zh-CN"/>
        </w:rPr>
        <w:t xml:space="preserve">17. D   </w:t>
      </w:r>
      <w:r>
        <w:rPr>
          <w:color w:val="000000"/>
          <w:lang w:eastAsia="zh-CN"/>
        </w:rPr>
        <w:t xml:space="preserve">18. C   </w:t>
      </w:r>
      <w:r>
        <w:rPr>
          <w:color w:val="000000"/>
          <w:lang w:eastAsia="zh-CN"/>
        </w:rPr>
        <w:t xml:space="preserve">19. A   </w:t>
      </w:r>
      <w:r>
        <w:rPr>
          <w:color w:val="000000"/>
          <w:lang w:eastAsia="zh-CN"/>
        </w:rPr>
        <w:t xml:space="preserve">20. C   </w:t>
      </w:r>
    </w:p>
    <w:p w:rsidR="00493297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 xml:space="preserve">21. </w:t>
      </w:r>
      <w:r>
        <w:rPr>
          <w:color w:val="000000"/>
          <w:lang w:eastAsia="zh-CN"/>
        </w:rPr>
        <w:t>解：过凸透镜光心的光线其传播方向不变，平行于主光轴的光线经凸透镜折射后通过焦点，两条光线反向延长线的交点即为</w:t>
      </w:r>
      <w:r>
        <w:rPr>
          <w:color w:val="000000"/>
          <w:lang w:eastAsia="zh-CN"/>
        </w:rPr>
        <w:t>A</w:t>
      </w:r>
      <w:r>
        <w:rPr>
          <w:color w:val="000000"/>
          <w:lang w:eastAsia="zh-CN"/>
        </w:rPr>
        <w:t>的像点，然后做主光轴的垂线即可得出物体</w:t>
      </w:r>
      <w:r>
        <w:rPr>
          <w:color w:val="000000"/>
          <w:lang w:eastAsia="zh-CN"/>
        </w:rPr>
        <w:t>AB</w:t>
      </w:r>
      <w:r>
        <w:rPr>
          <w:color w:val="000000"/>
          <w:lang w:eastAsia="zh-CN"/>
        </w:rPr>
        <w:t>所成的像，如下图所示：</w:t>
      </w:r>
      <w:r>
        <w:rPr>
          <w:color w:val="000000"/>
          <w:lang w:eastAsia="zh-CN"/>
        </w:rPr>
        <w:t xml:space="preserve">  </w:t>
      </w:r>
    </w:p>
    <w:p w:rsidR="00493297" w:rsidRDefault="008B3DA9" w:rsidP="008B3DA9">
      <w:pPr>
        <w:spacing w:after="0" w:line="360" w:lineRule="auto"/>
        <w:ind w:left="92" w:hangingChars="44" w:hanging="92"/>
      </w:pPr>
      <w:r>
        <w:rPr>
          <w:noProof/>
        </w:rPr>
        <w:pict>
          <v:shape id="图片 65" o:spid="_x0000_i1088" type="#_x0000_t75" alt="图片_x0020_2129489293" style="width:227.25pt;height:98.25pt;visibility:visible;mso-wrap-style:square">
            <v:imagedata r:id="rId55" o:title="图片_x0020_2129489293"/>
          </v:shape>
        </w:pict>
      </w:r>
    </w:p>
    <w:p w:rsidR="00493297" w:rsidRDefault="00FC76F9" w:rsidP="008B3DA9">
      <w:pPr>
        <w:spacing w:after="0" w:line="360" w:lineRule="auto"/>
        <w:ind w:left="92" w:hangingChars="44" w:hanging="92"/>
      </w:pPr>
      <w:r>
        <w:rPr>
          <w:color w:val="000000"/>
        </w:rPr>
        <w:t>由</w:t>
      </w:r>
      <w:r>
        <w:rPr>
          <w:color w:val="000000"/>
        </w:rPr>
        <w:t>△AOB∽△A′OB′</w:t>
      </w:r>
      <w:r>
        <w:rPr>
          <w:color w:val="000000"/>
        </w:rPr>
        <w:t>可得：</w:t>
      </w:r>
      <w:r>
        <w:rPr>
          <w:color w:val="000000"/>
        </w:rPr>
        <w:t xml:space="preserve"> </w:t>
      </w:r>
      <w:r w:rsidR="00042081" w:rsidRPr="00B533BA">
        <w:rPr>
          <w:color w:val="000000"/>
        </w:rPr>
        <w:fldChar w:fldCharType="begin"/>
      </w:r>
      <w:r w:rsidR="00B533BA" w:rsidRPr="00B533BA">
        <w:rPr>
          <w:color w:val="000000"/>
        </w:rPr>
        <w:instrText xml:space="preserve"> QUOTE </w:instrText>
      </w:r>
      <w:r w:rsidR="008B3DA9" w:rsidRPr="00042081">
        <w:rPr>
          <w:position w:val="-32"/>
        </w:rPr>
        <w:pict>
          <v:shape id="_x0000_i1089" type="#_x0000_t75" style="width:23.2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0A3075&quot;/&gt;&lt;wsp:rsid wsp:val=&quot;00105B32&quot;/&gt;&lt;wsp:rsid wsp:val=&quot;0016193D&quot;/&gt;&lt;wsp:rsid wsp:val=&quot;00183BA1&quot;/&gt;&lt;wsp:rsid wsp:val=&quot;0019595E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B6577&quot;/&gt;&lt;wsp:rsid wsp:val=&quot;003C7056&quot;/&gt;&lt;wsp:rsid wsp:val=&quot;004621D6&quot;/&gt;&lt;wsp:rsid wsp:val=&quot;004833A7&quot;/&gt;&lt;wsp:rsid wsp:val=&quot;00493297&quot;/&gt;&lt;wsp:rsid wsp:val=&quot;004A7EC2&quot;/&gt;&lt;wsp:rsid wsp:val=&quot;004B0B79&quot;/&gt;&lt;wsp:rsid wsp:val=&quot;0052166A&quot;/&gt;&lt;wsp:rsid wsp:val=&quot;00547037&quot;/&gt;&lt;wsp:rsid wsp:val=&quot;00555F54&quot;/&gt;&lt;wsp:rsid wsp:val=&quot;00570E98&quot;/&gt;&lt;wsp:rsid wsp:val=&quot;006B7A92&quot;/&gt;&lt;wsp:rsid wsp:val=&quot;006D054F&quot;/&gt;&lt;wsp:rsid wsp:val=&quot;00751BBD&quot;/&gt;&lt;wsp:rsid wsp:val=&quot;00773515&quot;/&gt;&lt;wsp:rsid wsp:val=&quot;00777D0A&quot;/&gt;&lt;wsp:rsid wsp:val=&quot;008222E8&quot;/&gt;&lt;wsp:rsid wsp:val=&quot;00827CAC&quot;/&gt;&lt;wsp:rsid wsp:val=&quot;008512EA&quot;/&gt;&lt;wsp:rsid wsp:val=&quot;008860DB&quot;/&gt;&lt;wsp:rsid wsp:val=&quot;008977BC&quot;/&gt;&lt;wsp:rsid wsp:val=&quot;008E0712&quot;/&gt;&lt;wsp:rsid wsp:val=&quot;00903B0A&quot;/&gt;&lt;wsp:rsid wsp:val=&quot;009413CA&quot;/&gt;&lt;wsp:rsid wsp:val=&quot;0099608E&quot;/&gt;&lt;wsp:rsid wsp:val=&quot;00997C51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533BA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94BFB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x:sect&gt;&lt;w:p wsp:rsidR=&quot;00000000&quot; wsp:rsidRDefault=&quot;00183BA1&quot; wsp:rsidP=&quot;00183BA1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r&gt;&lt;m:rPr&gt;&lt;m:nor/&gt;&lt;/m:rPr&gt;&lt;w:rPr&gt;&lt;w:rFonts w:ascii=&quot;Cambria Math&quot; w:hint=&quot;fareast&quot;/&gt;&lt;wx:font wx:val=&quot;Cambria Math&quot;/&gt;&lt;w:lang w:fareast=&quot;ZH-CN&quot;/&gt;&lt;/w:rPr&gt;&lt;m:t&gt;AB&lt;/m:t&gt;&lt;/m:r&gt;&lt;/m:num&gt;&lt;m:den&gt;&lt;m:sSup&gt;&lt;m:sSupPr&gt;&lt;m:ctrlPr&gt;&lt;w:rPr&gt;&lt;w:rFonts w:ascii=&quot;Cambria Math&quot; w:h-ansi=&quot;Cambria Math&quot;/&gt;&lt;wx:font wx:val=&quot;Cambria Math&quot;/&gt;&lt;/w:rPr&gt;&lt;/m:ctrlPr&gt;&lt;/m:sSupPr&gt;&lt;m:e&gt;&lt;m:r&gt;&lt;w:rPr&gt;&lt;w:rFonts w:ascii=&quot;Cambria Math&quot; w:hint=&quot;fareast&quot;/&gt;&lt;wx:font wx:val=&quot;Cambria Math&quot;/&gt;&lt;w:i/&gt;&lt;w:lang w:fareast=&quot;ZH-CN&quot;/&gt;&lt;/w:rPr&gt;&lt;m:t&gt;A&lt;/m:t&gt;&lt;/m:r&gt;&lt;/m:e&gt;&lt;m:sup&gt;&lt;m:r&gt;&lt;w:rPr&gt;&lt;w:rFonts w:ascii=&quot;Cambria Math&quot; w:hint=&quot;fareast&quot;/&gt;&lt;wx:font wx:val=&quot;瀹嬩綋&quot;/&gt;&lt;w:i/&gt;&lt;w:lang w:fareast=&quot;ZH-CN&quot;/&gt;&lt;/w:rPr&gt;&lt;m:t&gt;'&lt;/m:t&gt;&lt;/m:r&gt;&lt;/t&quot;/t&quot;/t&quot;/m:sup&gt;&lt;/m:sSup&gt;&lt;m:sSup&gt;&lt;m:sSupPr&gt;&lt;m:ctrlPr&gt;&lt;w:rPr&gt;&lt;w:rFonts w:ascii=&quot;Cambria Math&quot; w:h-ansi=&quot;Cambria Math&quot;/&gt;&lt;wx:font wx:val=&quot;Cambria Math&quot;/&gt;&lt;/w:rPr&gt;&lt;/m:ctrlPr&gt;&lt;/m:sSupPr&gt;&lt;m:e&gt;&lt;m:r&gt;&lt;w:rPr&gt;&lt;w:rFonts w:ascii=&quot;Cambria Math&quot; w:hint=&quot;fareast&quot;/&gt;&lt;wx:font wx:val=&quot;Cambria Math&quot;/&gt;&lt;w:i/&gt;&lt;w:lang w:fareast=&quot;ZH-CN&quot;/&gt;&lt;/w:rPr&gt;&lt;m:t&gt;B&lt;/m:t&gt;&lt;/m:r&gt;&lt;/m:e&gt;&lt;m:sup&gt;&lt;m:r&gt;&lt;w:rPr&gt;&lt;w:rFonts w:ascii=&quot;Cambria Math&quot; w:hint=&quot;fareast&quot;/&gt;&lt;wx:font wx:val=&quot;瀹嬩綋&quot;/&gt;&lt;w:i/&gt;&lt;w:lang w:fareast=&quot;ZH-CN&quot;/&gt;&lt;/w:rPr&gt;&lt;m:t&gt;'&lt;/m:t&gt;&lt;/m:r&gt;&lt;/m:sup&gt;&lt;/m:sS wxup&gt;:va&lt;/ml=&quot;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6" o:title="" chromakey="white"/>
          </v:shape>
        </w:pict>
      </w:r>
      <w:r w:rsidR="00B533BA" w:rsidRPr="00B533BA">
        <w:rPr>
          <w:color w:val="000000"/>
        </w:rPr>
        <w:instrText xml:space="preserve"> </w:instrText>
      </w:r>
      <w:r w:rsidR="00042081" w:rsidRPr="00B533BA">
        <w:rPr>
          <w:color w:val="000000"/>
        </w:rPr>
        <w:fldChar w:fldCharType="separate"/>
      </w:r>
      <w:r w:rsidR="008B3DA9" w:rsidRPr="00042081">
        <w:rPr>
          <w:position w:val="-32"/>
        </w:rPr>
        <w:pict>
          <v:shape id="_x0000_i1090" type="#_x0000_t75" style="width:23.2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0A3075&quot;/&gt;&lt;wsp:rsid wsp:val=&quot;00105B32&quot;/&gt;&lt;wsp:rsid wsp:val=&quot;0016193D&quot;/&gt;&lt;wsp:rsid wsp:val=&quot;00183BA1&quot;/&gt;&lt;wsp:rsid wsp:val=&quot;0019595E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B6577&quot;/&gt;&lt;wsp:rsid wsp:val=&quot;003C7056&quot;/&gt;&lt;wsp:rsid wsp:val=&quot;004621D6&quot;/&gt;&lt;wsp:rsid wsp:val=&quot;004833A7&quot;/&gt;&lt;wsp:rsid wsp:val=&quot;00493297&quot;/&gt;&lt;wsp:rsid wsp:val=&quot;004A7EC2&quot;/&gt;&lt;wsp:rsid wsp:val=&quot;004B0B79&quot;/&gt;&lt;wsp:rsid wsp:val=&quot;0052166A&quot;/&gt;&lt;wsp:rsid wsp:val=&quot;00547037&quot;/&gt;&lt;wsp:rsid wsp:val=&quot;00555F54&quot;/&gt;&lt;wsp:rsid wsp:val=&quot;00570E98&quot;/&gt;&lt;wsp:rsid wsp:val=&quot;006B7A92&quot;/&gt;&lt;wsp:rsid wsp:val=&quot;006D054F&quot;/&gt;&lt;wsp:rsid wsp:val=&quot;00751BBD&quot;/&gt;&lt;wsp:rsid wsp:val=&quot;00773515&quot;/&gt;&lt;wsp:rsid wsp:val=&quot;00777D0A&quot;/&gt;&lt;wsp:rsid wsp:val=&quot;008222E8&quot;/&gt;&lt;wsp:rsid wsp:val=&quot;00827CAC&quot;/&gt;&lt;wsp:rsid wsp:val=&quot;008512EA&quot;/&gt;&lt;wsp:rsid wsp:val=&quot;008860DB&quot;/&gt;&lt;wsp:rsid wsp:val=&quot;008977BC&quot;/&gt;&lt;wsp:rsid wsp:val=&quot;008E0712&quot;/&gt;&lt;wsp:rsid wsp:val=&quot;00903B0A&quot;/&gt;&lt;wsp:rsid wsp:val=&quot;009413CA&quot;/&gt;&lt;wsp:rsid wsp:val=&quot;0099608E&quot;/&gt;&lt;wsp:rsid wsp:val=&quot;00997C51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533BA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94BFB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x:sect&gt;&lt;w:p wsp:rsidR=&quot;00000000&quot; wsp:rsidRDefault=&quot;00183BA1&quot; wsp:rsidP=&quot;00183BA1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r&gt;&lt;m:rPr&gt;&lt;m:nor/&gt;&lt;/m:rPr&gt;&lt;w:rPr&gt;&lt;w:rFonts w:ascii=&quot;Cambria Math&quot; w:hint=&quot;fareast&quot;/&gt;&lt;wx:font wx:val=&quot;Cambria Math&quot;/&gt;&lt;w:lang w:fareast=&quot;ZH-CN&quot;/&gt;&lt;/w:rPr&gt;&lt;m:t&gt;AB&lt;/m:t&gt;&lt;/m:r&gt;&lt;/m:num&gt;&lt;m:den&gt;&lt;m:sSup&gt;&lt;m:sSupPr&gt;&lt;m:ctrlPr&gt;&lt;w:rPr&gt;&lt;w:rFonts w:ascii=&quot;Cambria Math&quot; w:h-ansi=&quot;Cambria Math&quot;/&gt;&lt;wx:font wx:val=&quot;Cambria Math&quot;/&gt;&lt;/w:rPr&gt;&lt;/m:ctrlPr&gt;&lt;/m:sSupPr&gt;&lt;m:e&gt;&lt;m:r&gt;&lt;w:rPr&gt;&lt;w:rFonts w:ascii=&quot;Cambria Math&quot; w:hint=&quot;fareast&quot;/&gt;&lt;wx:font wx:val=&quot;Cambria Math&quot;/&gt;&lt;w:i/&gt;&lt;w:lang w:fareast=&quot;ZH-CN&quot;/&gt;&lt;/w:rPr&gt;&lt;m:t&gt;A&lt;/m:t&gt;&lt;/m:r&gt;&lt;/m:e&gt;&lt;m:sup&gt;&lt;m:r&gt;&lt;w:rPr&gt;&lt;w:rFonts w:ascii=&quot;Cambria Math&quot; w:hint=&quot;fareast&quot;/&gt;&lt;wx:font wx:val=&quot;瀹嬩綋&quot;/&gt;&lt;w:i/&gt;&lt;w:lang w:fareast=&quot;ZH-CN&quot;/&gt;&lt;/w:rPr&gt;&lt;m:t&gt;'&lt;/m:t&gt;&lt;/m:r&gt;&lt;/t&quot;/t&quot;/t&quot;/m:sup&gt;&lt;/m:sSup&gt;&lt;m:sSup&gt;&lt;m:sSupPr&gt;&lt;m:ctrlPr&gt;&lt;w:rPr&gt;&lt;w:rFonts w:ascii=&quot;Cambria Math&quot; w:h-ansi=&quot;Cambria Math&quot;/&gt;&lt;wx:font wx:val=&quot;Cambria Math&quot;/&gt;&lt;/w:rPr&gt;&lt;/m:ctrlPr&gt;&lt;/m:sSupPr&gt;&lt;m:e&gt;&lt;m:r&gt;&lt;w:rPr&gt;&lt;w:rFonts w:ascii=&quot;Cambria Math&quot; w:hint=&quot;fareast&quot;/&gt;&lt;wx:font wx:val=&quot;Cambria Math&quot;/&gt;&lt;w:i/&gt;&lt;w:lang w:fareast=&quot;ZH-CN&quot;/&gt;&lt;/w:rPr&gt;&lt;m:t&gt;B&lt;/m:t&gt;&lt;/m:r&gt;&lt;/m:e&gt;&lt;m:sup&gt;&lt;m:r&gt;&lt;w:rPr&gt;&lt;w:rFonts w:ascii=&quot;Cambria Math&quot; w:hint=&quot;fareast&quot;/&gt;&lt;wx:font wx:val=&quot;瀹嬩綋&quot;/&gt;&lt;w:i/&gt;&lt;w:lang w:fareast=&quot;ZH-CN&quot;/&gt;&lt;/w:rPr&gt;&lt;m:t&gt;'&lt;/m:t&gt;&lt;/m:r&gt;&lt;/m:sup&gt;&lt;/m:sS wxup&gt;:va&lt;/ml=&quot;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6" o:title="" chromakey="white"/>
          </v:shape>
        </w:pict>
      </w:r>
      <w:r w:rsidR="00042081" w:rsidRPr="00B533BA">
        <w:rPr>
          <w:color w:val="000000"/>
        </w:rPr>
        <w:fldChar w:fldCharType="end"/>
      </w:r>
      <w:r>
        <w:rPr>
          <w:color w:val="000000"/>
        </w:rPr>
        <w:t xml:space="preserve"> = </w:t>
      </w:r>
      <w:r w:rsidR="00042081" w:rsidRPr="00B533BA">
        <w:rPr>
          <w:color w:val="000000"/>
        </w:rPr>
        <w:fldChar w:fldCharType="begin"/>
      </w:r>
      <w:r w:rsidR="00B533BA" w:rsidRPr="00B533BA">
        <w:rPr>
          <w:color w:val="000000"/>
        </w:rPr>
        <w:instrText xml:space="preserve"> QUOTE </w:instrText>
      </w:r>
      <w:r w:rsidR="008B3DA9" w:rsidRPr="00042081">
        <w:rPr>
          <w:position w:val="-32"/>
        </w:rPr>
        <w:pict>
          <v:shape id="_x0000_i1091" type="#_x0000_t75" style="width:17.2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0A3075&quot;/&gt;&lt;wsp:rsid wsp:val=&quot;00105B32&quot;/&gt;&lt;wsp:rsid wsp:val=&quot;0016193D&quot;/&gt;&lt;wsp:rsid wsp:val=&quot;0019595E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B6577&quot;/&gt;&lt;wsp:rsid wsp:val=&quot;003C7056&quot;/&gt;&lt;wsp:rsid wsp:val=&quot;004621D6&quot;/&gt;&lt;wsp:rsid wsp:val=&quot;004833A7&quot;/&gt;&lt;wsp:rsid wsp:val=&quot;00493297&quot;/&gt;&lt;wsp:rsid wsp:val=&quot;004A7EC2&quot;/&gt;&lt;wsp:rsid wsp:val=&quot;004B0B79&quot;/&gt;&lt;wsp:rsid wsp:val=&quot;0052166A&quot;/&gt;&lt;wsp:rsid wsp:val=&quot;00547037&quot;/&gt;&lt;wsp:rsid wsp:val=&quot;00555F54&quot;/&gt;&lt;wsp:rsid wsp:val=&quot;00570E98&quot;/&gt;&lt;wsp:rsid wsp:val=&quot;006B7A92&quot;/&gt;&lt;wsp:rsid wsp:val=&quot;006D054F&quot;/&gt;&lt;wsp:rsid wsp:val=&quot;00751BBD&quot;/&gt;&lt;wsp:rsid wsp:val=&quot;00773515&quot;/&gt;&lt;wsp:rsid wsp:val=&quot;00777D0A&quot;/&gt;&lt;wsp:rsid wsp:val=&quot;008222E8&quot;/&gt;&lt;wsp:rsid wsp:val=&quot;00827CAC&quot;/&gt;&lt;wsp:rsid wsp:val=&quot;008512EA&quot;/&gt;&lt;wsp:rsid wsp:val=&quot;008860DB&quot;/&gt;&lt;wsp:rsid wsp:val=&quot;008977BC&quot;/&gt;&lt;wsp:rsid wsp:val=&quot;008E0712&quot;/&gt;&lt;wsp:rsid wsp:val=&quot;00903B0A&quot;/&gt;&lt;wsp:rsid wsp:val=&quot;009413CA&quot;/&gt;&lt;wsp:rsid wsp:val=&quot;0099608E&quot;/&gt;&lt;wsp:rsid wsp:val=&quot;00997C51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533BA&quot;/&gt;&lt;wsp:rsid wsp:val=&quot;00B63FEF&quot;/&gt;&lt;wsp:rsid wsp:val=&quot;00B71ACD&quot;/&gt;&lt;wsp:rsid wsp:val=&quot;00C00B1C&quot;/&gt;&lt;wsp:rsid wsp:val=&quot;00C205D4&quot;/&gt;&lt;wsp:rsid wsp:val=&quot;00C26A2D&quot;/&gt;&lt;wsp:rsid wsp:val=&quot;00C7325C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94BFB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x:sect&gt;&lt;w:p wsp:rsidR=&quot;00000000&quot; wsp:rsidRDefault=&quot;00C7325C&quot; wsp:rsidP=&quot;00C7325C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r&gt;&lt;m:rPr&gt;&lt;m:nor/&gt;&lt;/m:rPr&gt;&lt;w:rPr&gt;&lt;w:rFonts w:ascii=&quot;Cambria Math&quot; w:hint=&quot;fareast&quot;/&gt;&lt;wx:font wx:val=&quot;Cambria Math&quot;/&gt;&lt;w:lang w:fareast=&quot;ZH-CN&quot;/&gt;&lt;/w:rPr&gt;&lt;m:t&gt;OB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O&lt;/m:t&gt;&lt;/m:r&gt;&lt;m:sSup&gt;&lt;m:sSupPr&gt;&lt;m:ctrlPr&gt;&lt;w:rPr&gt;&lt;w:rFonts w:ascii=&quot;Cambria Math&quot; w:h-ansi=&quot;Cambria Math&quot;/&gt;&lt;wx:font wx:val=&quot;Cambria Math&quot;/&gt;&lt;/w:rPr&gt;&lt;/m:ctrlPr&gt;&lt;/m:sSupPr&gt;&lt;m:e&gt;&lt;m:r&gt;&lt;w:rPr&gt;&lt;w:rFonts w:ascii=&quot;Cambria Math&quot; w:hint=&quot;fareast&quot;/&gt;&lt;wx:font wx:val=&quot;Cambria Math&quot;/&gt;&lt;w:i/&gt;&lt;w:lang w:fareast=&quot;ZH-CN&quot;/&gt;&lt;/w:rPr&gt;&lt;m:t&gt;B&lt;/m:t&gt;&lt;/m:r&gt;&lt;/m:e&gt;&lt;m:sup&gt;&lt;m:r&gt;&lt;w:rPr&gt;&lt;w:rFonts w:ascii=&quot;Cambria Math&quot; w:hint=&quot;fareast&quot;/&gt;&lt;wx:font wx:val=&quot;瀹嬩綋&quot;/&gt;&lt;w:i/&gt;&lt;w:lang w:fareast=&quot;ZH-CN&quot;/&gt;&lt;/w:rPr&gt;&lt;m:t&gt;'&lt;/m:t&gt;&lt;/m:r&gt;&lt;/m:sup&gt;&lt;/m:sSup&gt;&lt;/m:den&gt;&lt;/m:f&gt;&lt;/m:oMath&gt;&lt;/m:oMathPara&gt;&lt;/w:p&gt;&lt;w:sectPr wsp:rsidR=&quot;00000000&quot;&gt;&lt;w:pgSz w:w&lt;m:&lt;m:&lt;m: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7" o:title="" chromakey="white"/>
          </v:shape>
        </w:pict>
      </w:r>
      <w:r w:rsidR="00B533BA" w:rsidRPr="00B533BA">
        <w:rPr>
          <w:color w:val="000000"/>
        </w:rPr>
        <w:instrText xml:space="preserve"> </w:instrText>
      </w:r>
      <w:r w:rsidR="00042081" w:rsidRPr="00B533BA">
        <w:rPr>
          <w:color w:val="000000"/>
        </w:rPr>
        <w:fldChar w:fldCharType="separate"/>
      </w:r>
      <w:r w:rsidR="008B3DA9" w:rsidRPr="00042081">
        <w:rPr>
          <w:position w:val="-32"/>
        </w:rPr>
        <w:pict>
          <v:shape id="_x0000_i1092" type="#_x0000_t75" style="width:17.2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0A3075&quot;/&gt;&lt;wsp:rsid wsp:val=&quot;00105B32&quot;/&gt;&lt;wsp:rsid wsp:val=&quot;0016193D&quot;/&gt;&lt;wsp:rsid wsp:val=&quot;0019595E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B6577&quot;/&gt;&lt;wsp:rsid wsp:val=&quot;003C7056&quot;/&gt;&lt;wsp:rsid wsp:val=&quot;004621D6&quot;/&gt;&lt;wsp:rsid wsp:val=&quot;004833A7&quot;/&gt;&lt;wsp:rsid wsp:val=&quot;00493297&quot;/&gt;&lt;wsp:rsid wsp:val=&quot;004A7EC2&quot;/&gt;&lt;wsp:rsid wsp:val=&quot;004B0B79&quot;/&gt;&lt;wsp:rsid wsp:val=&quot;0052166A&quot;/&gt;&lt;wsp:rsid wsp:val=&quot;00547037&quot;/&gt;&lt;wsp:rsid wsp:val=&quot;00555F54&quot;/&gt;&lt;wsp:rsid wsp:val=&quot;00570E98&quot;/&gt;&lt;wsp:rsid wsp:val=&quot;006B7A92&quot;/&gt;&lt;wsp:rsid wsp:val=&quot;006D054F&quot;/&gt;&lt;wsp:rsid wsp:val=&quot;00751BBD&quot;/&gt;&lt;wsp:rsid wsp:val=&quot;00773515&quot;/&gt;&lt;wsp:rsid wsp:val=&quot;00777D0A&quot;/&gt;&lt;wsp:rsid wsp:val=&quot;008222E8&quot;/&gt;&lt;wsp:rsid wsp:val=&quot;00827CAC&quot;/&gt;&lt;wsp:rsid wsp:val=&quot;008512EA&quot;/&gt;&lt;wsp:rsid wsp:val=&quot;008860DB&quot;/&gt;&lt;wsp:rsid wsp:val=&quot;008977BC&quot;/&gt;&lt;wsp:rsid wsp:val=&quot;008E0712&quot;/&gt;&lt;wsp:rsid wsp:val=&quot;00903B0A&quot;/&gt;&lt;wsp:rsid wsp:val=&quot;009413CA&quot;/&gt;&lt;wsp:rsid wsp:val=&quot;0099608E&quot;/&gt;&lt;wsp:rsid wsp:val=&quot;00997C51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533BA&quot;/&gt;&lt;wsp:rsid wsp:val=&quot;00B63FEF&quot;/&gt;&lt;wsp:rsid wsp:val=&quot;00B71ACD&quot;/&gt;&lt;wsp:rsid wsp:val=&quot;00C00B1C&quot;/&gt;&lt;wsp:rsid wsp:val=&quot;00C205D4&quot;/&gt;&lt;wsp:rsid wsp:val=&quot;00C26A2D&quot;/&gt;&lt;wsp:rsid wsp:val=&quot;00C7325C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94BFB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x:sect&gt;&lt;w:p wsp:rsidR=&quot;00000000&quot; wsp:rsidRDefault=&quot;00C7325C&quot; wsp:rsidP=&quot;00C7325C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r&gt;&lt;m:rPr&gt;&lt;m:nor/&gt;&lt;/m:rPr&gt;&lt;w:rPr&gt;&lt;w:rFonts w:ascii=&quot;Cambria Math&quot; w:hint=&quot;fareast&quot;/&gt;&lt;wx:font wx:val=&quot;Cambria Math&quot;/&gt;&lt;w:lang w:fareast=&quot;ZH-CN&quot;/&gt;&lt;/w:rPr&gt;&lt;m:t&gt;OB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O&lt;/m:t&gt;&lt;/m:r&gt;&lt;m:sSup&gt;&lt;m:sSupPr&gt;&lt;m:ctrlPr&gt;&lt;w:rPr&gt;&lt;w:rFonts w:ascii=&quot;Cambria Math&quot; w:h-ansi=&quot;Cambria Math&quot;/&gt;&lt;wx:font wx:val=&quot;Cambria Math&quot;/&gt;&lt;/w:rPr&gt;&lt;/m:ctrlPr&gt;&lt;/m:sSupPr&gt;&lt;m:e&gt;&lt;m:r&gt;&lt;w:rPr&gt;&lt;w:rFonts w:ascii=&quot;Cambria Math&quot; w:hint=&quot;fareast&quot;/&gt;&lt;wx:font wx:val=&quot;Cambria Math&quot;/&gt;&lt;w:i/&gt;&lt;w:lang w:fareast=&quot;ZH-CN&quot;/&gt;&lt;/w:rPr&gt;&lt;m:t&gt;B&lt;/m:t&gt;&lt;/m:r&gt;&lt;/m:e&gt;&lt;m:sup&gt;&lt;m:r&gt;&lt;w:rPr&gt;&lt;w:rFonts w:ascii=&quot;Cambria Math&quot; w:hint=&quot;fareast&quot;/&gt;&lt;wx:font wx:val=&quot;瀹嬩綋&quot;/&gt;&lt;w:i/&gt;&lt;w:lang w:fareast=&quot;ZH-CN&quot;/&gt;&lt;/w:rPr&gt;&lt;m:t&gt;'&lt;/m:t&gt;&lt;/m:r&gt;&lt;/m:sup&gt;&lt;/m:sSup&gt;&lt;/m:den&gt;&lt;/m:f&gt;&lt;/m:oMath&gt;&lt;/m:oMathPara&gt;&lt;/w:p&gt;&lt;w:sectPr wsp:rsidR=&quot;00000000&quot;&gt;&lt;w:pgSz w:w&lt;m:&lt;m:&lt;m: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7" o:title="" chromakey="white"/>
          </v:shape>
        </w:pict>
      </w:r>
      <w:r w:rsidR="00042081" w:rsidRPr="00B533BA">
        <w:rPr>
          <w:color w:val="000000"/>
        </w:rPr>
        <w:fldChar w:fldCharType="end"/>
      </w:r>
      <w:r>
        <w:rPr>
          <w:color w:val="000000"/>
        </w:rPr>
        <w:t xml:space="preserve">   </w:t>
      </w:r>
      <w:r>
        <w:rPr>
          <w:color w:val="000000"/>
        </w:rPr>
        <w:t>，即</w:t>
      </w:r>
      <w:r>
        <w:rPr>
          <w:color w:val="000000"/>
        </w:rPr>
        <w:t xml:space="preserve">   </w:t>
      </w:r>
      <w:r w:rsidR="00042081" w:rsidRPr="00B533BA">
        <w:rPr>
          <w:color w:val="000000"/>
        </w:rPr>
        <w:fldChar w:fldCharType="begin"/>
      </w:r>
      <w:r w:rsidR="00B533BA" w:rsidRPr="00B533BA">
        <w:rPr>
          <w:color w:val="000000"/>
        </w:rPr>
        <w:instrText xml:space="preserve"> QUOTE </w:instrText>
      </w:r>
      <w:r w:rsidRPr="00FC76F9">
        <w:rPr>
          <w:color w:val="000000"/>
        </w:rPr>
        <w:fldChar w:fldCharType="begin"/>
      </w:r>
      <w:r w:rsidRPr="00FC76F9">
        <w:rPr>
          <w:color w:val="000000"/>
        </w:rPr>
        <w:instrText xml:space="preserve"> QUOTE </w:instrText>
      </w:r>
      <w:r w:rsidRPr="00FC76F9">
        <w:rPr>
          <w:position w:val="-30"/>
        </w:rPr>
        <w:pict>
          <v:shape id="_x0000_i1138" type="#_x0000_t75" style="width:8.2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42081&quot;/&gt;&lt;wsp:rsid wsp:val=&quot;00081CD1&quot;/&gt;&lt;wsp:rsid wsp:val=&quot;000A3075&quot;/&gt;&lt;wsp:rsid wsp:val=&quot;00105B32&quot;/&gt;&lt;wsp:rsid wsp:val=&quot;0016193D&quot;/&gt;&lt;wsp:rsid wsp:val=&quot;00170002&quot;/&gt;&lt;wsp:rsid wsp:val=&quot;0019595E&quot;/&gt;&lt;wsp:rsid wsp:val=&quot;00243F78&quot;/&gt;&lt;wsp:rsid wsp:val=&quot;00244DEA&quot;/&gt;&lt;wsp:rsid wsp:val=&quot;00297450&quot;/&gt;&lt;wsp:rsid wsp:val=&quot;002A22FB&quot;/&gt;&lt;wsp:rsid wsp:val=&quot;002B1B52&quot;/&gt;&lt;wsp:rsid wsp:val=&quot;002B79A1&quot;/&gt;&lt;wsp:rsid wsp:val=&quot;002C5454&quot;/&gt;&lt;wsp:rsid wsp:val=&quot;002F406B&quot;/&gt;&lt;wsp:rsid wsp:val=&quot;003B6577&quot;/&gt;&lt;wsp:rsid wsp:val=&quot;003C7056&quot;/&gt;&lt;wsp:rsid wsp:val=&quot;004621D6&quot;/&gt;&lt;wsp:rsid wsp:val=&quot;004833A7&quot;/&gt;&lt;wsp:rsid wsp:val=&quot;00493297&quot;/&gt;&lt;wsp:rsid wsp:val=&quot;004A7EC2&quot;/&gt;&lt;wsp:rsid wsp:val=&quot;004B0B79&quot;/&gt;&lt;wsp:rsid wsp:val=&quot;0052166A&quot;/&gt;&lt;wsp:rsid wsp:val=&quot;00547037&quot;/&gt;&lt;wsp:rsid wsp:val=&quot;00555F54&quot;/&gt;&lt;wsp:rsid wsp:val=&quot;00570E98&quot;/&gt;&lt;wsp:rsid wsp:val=&quot;006B7A92&quot;/&gt;&lt;wsp:rsid wsp:val=&quot;006D054F&quot;/&gt;&lt;wsp:rsid wsp:val=&quot;00751BBD&quot;/&gt;&lt;wsp:rsid wsp:val=&quot;00762D47&quot;/&gt;&lt;wsp:rsid wsp:val=&quot;00773515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860DB&quot;/&gt;&lt;wsp:rsid wsp:val=&quot;008977BC&quot;/&gt;&lt;wsp:rsid wsp:val=&quot;008B3DA9&quot;/&gt;&lt;wsp:rsid wsp:val=&quot;008E0712&quot;/&gt;&lt;wsp:rsid wsp:val=&quot;00902F56&quot;/&gt;&lt;wsp:rsid wsp:val=&quot;00903B0A&quot;/&gt;&lt;wsp:rsid wsp:val=&quot;009413CA&quot;/&gt;&lt;wsp:rsid wsp:val=&quot;0099608E&quot;/&gt;&lt;wsp:rsid wsp:val=&quot;00997C51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533BA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2DF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94BFB&quot;/&gt;&lt;wsp:rsid wsp:val=&quot;00FC2F6C&quot;/&gt;&lt;wsp:rsid wsp:val=&quot;00FC76F9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762D47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sSub&gt;&lt;m:sSubPr&gt;&lt;m:ctrlPr&gt;&lt;w:rPr&gt;&lt;w:rFonts w:ascii=&quot;Cambria Math&quot; w:h-ansi=&quot;Cambria Math&quot;/&gt;&lt;wx:font wx:val=&quot;Cambria Math&quot;/&gt;&lt;/w:rPr&gt;&lt;/m:ctrlPr&gt;&lt;/m:sSubPr&gt;&lt;m:e&gt;&lt;m:r&gt;&lt;m:rPr&gt;&lt;m:nor/&gt;&lt;/m:rPr&gt;&lt;w:rPr&gt;&lt;w:rFonts w:ascii=&quot;Cambria Math&quot; w:hint=&quot;fareast&quot;/&gt;&lt;wx:font wx:val=&quot;Cambria Math&quot;/&gt;&lt;w:lang w:fareast=&quot;ZH-CN&quot;/&gt;&lt;/w:rPr&gt;&lt;m:t&gt;h&lt;/m:t&gt;&lt;/m:r&gt;&lt;/m:e&gt;&lt;m:sub&gt;&lt;m:r&gt;&lt;w:rPr&gt;&lt;w:rFonts w:ascii=&quot;Cambria Math&quot; w:hint=&quot;fareast&quot;/&gt;&lt;wx:font wx:val=&quot;Cambria Math&quot;/&gt;&lt;w:i/&gt;&lt;w:lang w:fareast=&quot;ZH-CN&quot;/&gt;&lt;/w:rPr&gt;&lt;m:t&gt;1&lt;/m:t&gt;&lt;/m:r&gt;&lt;/m:sub&gt;&lt;/m:sSub&gt;&lt;/m:num&gt;&lt;m:den&gt;&lt;m:sSub&gt;&lt;m:sSubPr&gt;&lt;m:ctrlPr&gt;&lt;w:rPr&gt;&lt;w:rFonts w:ascii=&quot;Cambria Math&quot; w:h-ansi=&quot;Cambria Math&quot;/&gt;&lt;wx:font wx:val=&quot;Cambria Math&quot;/&gt;&lt;/w:rPr&gt;&lt;/m:ctrlPr&gt;&lt;/m:sSubPr&gt;&lt;m:e&gt;&lt;m:r&gt;&lt;m:rPr&gt;&lt;m:nor/&gt;&lt;/m:rPr&gt;&lt;w:rPr&gt;&lt;w:rFonts w:ascii=&quot;Cambria Math&quot; w:hint=&quot;fareast&quot;/&gt;&lt;wx:font wx:val=&quot;Cambria Math&quot;/&gt;&lt;w:lang w:fareast=&quot;ZH-CN&quot;/&gt;&lt;/w:rPr&gt;&lt;m:t&gt;h&lt;/m:t&gt;&lt;/m:r&gt;&lt;/m:e&gt;&lt;m:sub&gt;&lt;m:r&gt;&lt;w:rPr&gt;&lt;w:rFonts w:ascii=&quot;Cambria Math&quot; w:hint=&quot;fareast&quot;/&gt;&lt;wx:font wx:val=&quot;Cambria Math&quot;/&gt;&lt;w:i/&gt;&lt;w:lang w:fareast=&quot;ZH-CN&quot;/&gt;&lt;/w:rPr&gt;&lt;m:t&gt;2&lt;/m:t&gt;&lt;/m:r&gt;&lt;/m:sub&gt;&lt;/m:sSub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58" o:title="" chromakey="white"/>
          </v:shape>
        </w:pict>
      </w:r>
      <w:r w:rsidRPr="00FC76F9">
        <w:rPr>
          <w:color w:val="000000"/>
        </w:rPr>
        <w:instrText xml:space="preserve"> </w:instrText>
      </w:r>
      <w:r w:rsidRPr="00FC76F9">
        <w:rPr>
          <w:color w:val="000000"/>
        </w:rPr>
        <w:fldChar w:fldCharType="separate"/>
      </w:r>
      <w:r w:rsidRPr="00FC76F9">
        <w:rPr>
          <w:position w:val="-30"/>
        </w:rPr>
        <w:pict>
          <v:shape id="_x0000_i1139" type="#_x0000_t75" style="width:8.2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42081&quot;/&gt;&lt;wsp:rsid wsp:val=&quot;00081CD1&quot;/&gt;&lt;wsp:rsid wsp:val=&quot;000A3075&quot;/&gt;&lt;wsp:rsid wsp:val=&quot;00105B32&quot;/&gt;&lt;wsp:rsid wsp:val=&quot;0016193D&quot;/&gt;&lt;wsp:rsid wsp:val=&quot;00170002&quot;/&gt;&lt;wsp:rsid wsp:val=&quot;0019595E&quot;/&gt;&lt;wsp:rsid wsp:val=&quot;00243F78&quot;/&gt;&lt;wsp:rsid wsp:val=&quot;00244DEA&quot;/&gt;&lt;wsp:rsid wsp:val=&quot;00297450&quot;/&gt;&lt;wsp:rsid wsp:val=&quot;002A22FB&quot;/&gt;&lt;wsp:rsid wsp:val=&quot;002B1B52&quot;/&gt;&lt;wsp:rsid wsp:val=&quot;002B79A1&quot;/&gt;&lt;wsp:rsid wsp:val=&quot;002C5454&quot;/&gt;&lt;wsp:rsid wsp:val=&quot;002F406B&quot;/&gt;&lt;wsp:rsid wsp:val=&quot;003B6577&quot;/&gt;&lt;wsp:rsid wsp:val=&quot;003C7056&quot;/&gt;&lt;wsp:rsid wsp:val=&quot;004621D6&quot;/&gt;&lt;wsp:rsid wsp:val=&quot;004833A7&quot;/&gt;&lt;wsp:rsid wsp:val=&quot;00493297&quot;/&gt;&lt;wsp:rsid wsp:val=&quot;004A7EC2&quot;/&gt;&lt;wsp:rsid wsp:val=&quot;004B0B79&quot;/&gt;&lt;wsp:rsid wsp:val=&quot;0052166A&quot;/&gt;&lt;wsp:rsid wsp:val=&quot;00547037&quot;/&gt;&lt;wsp:rsid wsp:val=&quot;00555F54&quot;/&gt;&lt;wsp:rsid wsp:val=&quot;00570E98&quot;/&gt;&lt;wsp:rsid wsp:val=&quot;006B7A92&quot;/&gt;&lt;wsp:rsid wsp:val=&quot;006D054F&quot;/&gt;&lt;wsp:rsid wsp:val=&quot;00751BBD&quot;/&gt;&lt;wsp:rsid wsp:val=&quot;00762D47&quot;/&gt;&lt;wsp:rsid wsp:val=&quot;00773515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860DB&quot;/&gt;&lt;wsp:rsid wsp:val=&quot;008977BC&quot;/&gt;&lt;wsp:rsid wsp:val=&quot;008B3DA9&quot;/&gt;&lt;wsp:rsid wsp:val=&quot;008E0712&quot;/&gt;&lt;wsp:rsid wsp:val=&quot;00902F56&quot;/&gt;&lt;wsp:rsid wsp:val=&quot;00903B0A&quot;/&gt;&lt;wsp:rsid wsp:val=&quot;009413CA&quot;/&gt;&lt;wsp:rsid wsp:val=&quot;0099608E&quot;/&gt;&lt;wsp:rsid wsp:val=&quot;00997C51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533BA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2DF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94BFB&quot;/&gt;&lt;wsp:rsid wsp:val=&quot;00FC2F6C&quot;/&gt;&lt;wsp:rsid wsp:val=&quot;00FC76F9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762D47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sSub&gt;&lt;m:sSubPr&gt;&lt;m:ctrlPr&gt;&lt;w:rPr&gt;&lt;w:rFonts w:ascii=&quot;Cambria Math&quot; w:h-ansi=&quot;Cambria Math&quot;/&gt;&lt;wx:font wx:val=&quot;Cambria Math&quot;/&gt;&lt;/w:rPr&gt;&lt;/m:ctrlPr&gt;&lt;/m:sSubPr&gt;&lt;m:e&gt;&lt;m:r&gt;&lt;m:rPr&gt;&lt;m:nor/&gt;&lt;/m:rPr&gt;&lt;w:rPr&gt;&lt;w:rFonts w:ascii=&quot;Cambria Math&quot; w:hint=&quot;fareast&quot;/&gt;&lt;wx:font wx:val=&quot;Cambria Math&quot;/&gt;&lt;w:lang w:fareast=&quot;ZH-CN&quot;/&gt;&lt;/w:rPr&gt;&lt;m:t&gt;h&lt;/m:t&gt;&lt;/m:r&gt;&lt;/m:e&gt;&lt;m:sub&gt;&lt;m:r&gt;&lt;w:rPr&gt;&lt;w:rFonts w:ascii=&quot;Cambria Math&quot; w:hint=&quot;fareast&quot;/&gt;&lt;wx:font wx:val=&quot;Cambria Math&quot;/&gt;&lt;w:i/&gt;&lt;w:lang w:fareast=&quot;ZH-CN&quot;/&gt;&lt;/w:rPr&gt;&lt;m:t&gt;1&lt;/m:t&gt;&lt;/m:r&gt;&lt;/m:sub&gt;&lt;/m:sSub&gt;&lt;/m:num&gt;&lt;m:den&gt;&lt;m:sSub&gt;&lt;m:sSubPr&gt;&lt;m:ctrlPr&gt;&lt;w:rPr&gt;&lt;w:rFonts w:ascii=&quot;Cambria Math&quot; w:h-ansi=&quot;Cambria Math&quot;/&gt;&lt;wx:font wx:val=&quot;Cambria Math&quot;/&gt;&lt;/w:rPr&gt;&lt;/m:ctrlPr&gt;&lt;/m:sSubPr&gt;&lt;m:e&gt;&lt;m:r&gt;&lt;m:rPr&gt;&lt;m:nor/&gt;&lt;/m:rPr&gt;&lt;w:rPr&gt;&lt;w:rFonts w:ascii=&quot;Cambria Math&quot; w:hint=&quot;fareast&quot;/&gt;&lt;wx:font wx:val=&quot;Cambria Math&quot;/&gt;&lt;w:lang w:fareast=&quot;ZH-CN&quot;/&gt;&lt;/w:rPr&gt;&lt;m:t&gt;h&lt;/m:t&gt;&lt;/m:r&gt;&lt;/m:e&gt;&lt;m:sub&gt;&lt;m:r&gt;&lt;w:rPr&gt;&lt;w:rFonts w:ascii=&quot;Cambria Math&quot; w:hint=&quot;fareast&quot;/&gt;&lt;wx:font wx:val=&quot;Cambria Math&quot;/&gt;&lt;w:i/&gt;&lt;w:lang w:fareast=&quot;ZH-CN&quot;/&gt;&lt;/w:rPr&gt;&lt;m:t&gt;2&lt;/m:t&gt;&lt;/m:r&gt;&lt;/m:sub&gt;&lt;/m:sSub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58" o:title="" chromakey="white"/>
          </v:shape>
        </w:pict>
      </w:r>
      <w:r w:rsidRPr="00FC76F9">
        <w:rPr>
          <w:color w:val="000000"/>
        </w:rPr>
        <w:fldChar w:fldCharType="end"/>
      </w:r>
      <w:r w:rsidR="00B533BA" w:rsidRPr="00B533BA">
        <w:rPr>
          <w:color w:val="000000"/>
        </w:rPr>
        <w:instrText xml:space="preserve"> </w:instrText>
      </w:r>
      <w:r w:rsidR="00042081" w:rsidRPr="00B533BA">
        <w:rPr>
          <w:color w:val="000000"/>
        </w:rPr>
        <w:fldChar w:fldCharType="separate"/>
      </w:r>
      <w:r w:rsidRPr="00FC76F9">
        <w:rPr>
          <w:color w:val="000000"/>
        </w:rPr>
        <w:fldChar w:fldCharType="begin"/>
      </w:r>
      <w:r w:rsidRPr="00FC76F9">
        <w:rPr>
          <w:color w:val="000000"/>
        </w:rPr>
        <w:instrText xml:space="preserve"> QUOTE </w:instrText>
      </w:r>
      <w:r w:rsidRPr="00FC76F9">
        <w:rPr>
          <w:position w:val="-30"/>
        </w:rPr>
        <w:pict>
          <v:shape id="_x0000_i1140" type="#_x0000_t75" style="width:8.2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42081&quot;/&gt;&lt;wsp:rsid wsp:val=&quot;00081CD1&quot;/&gt;&lt;wsp:rsid wsp:val=&quot;000A3075&quot;/&gt;&lt;wsp:rsid wsp:val=&quot;00105B32&quot;/&gt;&lt;wsp:rsid wsp:val=&quot;0016193D&quot;/&gt;&lt;wsp:rsid wsp:val=&quot;00170002&quot;/&gt;&lt;wsp:rsid wsp:val=&quot;0019595E&quot;/&gt;&lt;wsp:rsid wsp:val=&quot;00243F78&quot;/&gt;&lt;wsp:rsid wsp:val=&quot;00244DEA&quot;/&gt;&lt;wsp:rsid wsp:val=&quot;00297450&quot;/&gt;&lt;wsp:rsid wsp:val=&quot;002A22FB&quot;/&gt;&lt;wsp:rsid wsp:val=&quot;002B1B52&quot;/&gt;&lt;wsp:rsid wsp:val=&quot;002B79A1&quot;/&gt;&lt;wsp:rsid wsp:val=&quot;002C5454&quot;/&gt;&lt;wsp:rsid wsp:val=&quot;002F406B&quot;/&gt;&lt;wsp:rsid wsp:val=&quot;003B6577&quot;/&gt;&lt;wsp:rsid wsp:val=&quot;003C7056&quot;/&gt;&lt;wsp:rsid wsp:val=&quot;004621D6&quot;/&gt;&lt;wsp:rsid wsp:val=&quot;004833A7&quot;/&gt;&lt;wsp:rsid wsp:val=&quot;00493297&quot;/&gt;&lt;wsp:rsid wsp:val=&quot;004A7EC2&quot;/&gt;&lt;wsp:rsid wsp:val=&quot;004B0B79&quot;/&gt;&lt;wsp:rsid wsp:val=&quot;0052166A&quot;/&gt;&lt;wsp:rsid wsp:val=&quot;00547037&quot;/&gt;&lt;wsp:rsid wsp:val=&quot;00555F54&quot;/&gt;&lt;wsp:rsid wsp:val=&quot;00570E98&quot;/&gt;&lt;wsp:rsid wsp:val=&quot;00653D6E&quot;/&gt;&lt;wsp:rsid wsp:val=&quot;006B7A92&quot;/&gt;&lt;wsp:rsid wsp:val=&quot;006D054F&quot;/&gt;&lt;wsp:rsid wsp:val=&quot;00751BBD&quot;/&gt;&lt;wsp:rsid wsp:val=&quot;00773515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860DB&quot;/&gt;&lt;wsp:rsid wsp:val=&quot;008977BC&quot;/&gt;&lt;wsp:rsid wsp:val=&quot;008B3DA9&quot;/&gt;&lt;wsp:rsid wsp:val=&quot;008E0712&quot;/&gt;&lt;wsp:rsid wsp:val=&quot;00902F56&quot;/&gt;&lt;wsp:rsid wsp:val=&quot;00903B0A&quot;/&gt;&lt;wsp:rsid wsp:val=&quot;009413CA&quot;/&gt;&lt;wsp:rsid wsp:val=&quot;0099608E&quot;/&gt;&lt;wsp:rsid wsp:val=&quot;00997C51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533BA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2DF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94BFB&quot;/&gt;&lt;wsp:rsid wsp:val=&quot;00FC2F6C&quot;/&gt;&lt;wsp:rsid wsp:val=&quot;00FC76F9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653D6E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sSub&gt;&lt;m:sSubPr&gt;&lt;m:ctrlPr&gt;&lt;w:rPr&gt;&lt;w:rFonts w:ascii=&quot;Cambria Math&quot; w:h-ansi=&quot;Cambria Math&quot;/&gt;&lt;wx:font wx:val=&quot;Cambria Math&quot;/&gt;&lt;/w:rPr&gt;&lt;/m:ctrlPr&gt;&lt;/m:sSubPr&gt;&lt;m:e&gt;&lt;m:r&gt;&lt;m:rPr&gt;&lt;m:nor/&gt;&lt;/m:rPr&gt;&lt;w:rPr&gt;&lt;w:rFonts w:ascii=&quot;Cambria Math&quot; w:hint=&quot;fareast&quot;/&gt;&lt;wx:font wx:val=&quot;Cambria Math&quot;/&gt;&lt;w:lang w:fareast=&quot;ZH-CN&quot;/&gt;&lt;/w:rPr&gt;&lt;m:t&gt;h&lt;/m:t&gt;&lt;/m:r&gt;&lt;/m:e&gt;&lt;m:sub&gt;&lt;m:r&gt;&lt;w:rPr&gt;&lt;w:rFonts w:ascii=&quot;Cambria Math&quot; w:hint=&quot;fareast&quot;/&gt;&lt;wx:font wx:val=&quot;Cambria Math&quot;/&gt;&lt;w:i/&gt;&lt;w:lang w:fareast=&quot;ZH-CN&quot;/&gt;&lt;/w:rPr&gt;&lt;m:t&gt;1&lt;/m:t&gt;&lt;/m:r&gt;&lt;/m:sub&gt;&lt;/m:sSub&gt;&lt;/m:num&gt;&lt;m:den&gt;&lt;m:sSub&gt;&lt;m:sSubPr&gt;&lt;m:ctrlPr&gt;&lt;w:rPr&gt;&lt;w:rFonts w:ascii=&quot;Cambria Math&quot; w:h-ansi=&quot;Cambria Math&quot;/&gt;&lt;wx:font wx:val=&quot;Cambria Math&quot;/&gt;&lt;/w:rPr&gt;&lt;/m:ctrlPr&gt;&lt;/m:sSubPr&gt;&lt;m:e&gt;&lt;m:r&gt;&lt;m:rPr&gt;&lt;m:nor/&gt;&lt;/m:rPr&gt;&lt;w:rPr&gt;&lt;w:rFonts w:ascii=&quot;Cambria Math&quot; w:hint=&quot;fareast&quot;/&gt;&lt;wx:font wx:val=&quot;Cambria Math&quot;/&gt;&lt;w:lang w:fareast=&quot;ZH-CN&quot;/&gt;&lt;/w:rPr&gt;&lt;m:t&gt;h&lt;/m:t&gt;&lt;/m:r&gt;&lt;/m:e&gt;&lt;m:sub&gt;&lt;m:r&gt;&lt;w:rPr&gt;&lt;w:rFonts w:ascii=&quot;Cambria Math&quot; w:hint=&quot;fareast&quot;/&gt;&lt;wx:font wx:val=&quot;Cambria Math&quot;/&gt;&lt;w:i/&gt;&lt;w:lang w:fareast=&quot;ZH-CN&quot;/&gt;&lt;/w:rPr&gt;&lt;m:t&gt;2&lt;/m:t&gt;&lt;/m:r&gt;&lt;/m:sub&gt;&lt;/m:sSub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58" o:title="" chromakey="white"/>
          </v:shape>
        </w:pict>
      </w:r>
      <w:r w:rsidRPr="00FC76F9">
        <w:rPr>
          <w:color w:val="000000"/>
        </w:rPr>
        <w:instrText xml:space="preserve"> </w:instrText>
      </w:r>
      <w:r w:rsidRPr="00FC76F9">
        <w:rPr>
          <w:color w:val="000000"/>
        </w:rPr>
        <w:fldChar w:fldCharType="separate"/>
      </w:r>
      <w:r w:rsidRPr="00FC76F9">
        <w:rPr>
          <w:position w:val="-30"/>
        </w:rPr>
        <w:pict>
          <v:shape id="_x0000_i1141" type="#_x0000_t75" style="width:8.2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42081&quot;/&gt;&lt;wsp:rsid wsp:val=&quot;00081CD1&quot;/&gt;&lt;wsp:rsid wsp:val=&quot;000A3075&quot;/&gt;&lt;wsp:rsid wsp:val=&quot;00105B32&quot;/&gt;&lt;wsp:rsid wsp:val=&quot;0016193D&quot;/&gt;&lt;wsp:rsid wsp:val=&quot;00170002&quot;/&gt;&lt;wsp:rsid wsp:val=&quot;0019595E&quot;/&gt;&lt;wsp:rsid wsp:val=&quot;00243F78&quot;/&gt;&lt;wsp:rsid wsp:val=&quot;00244DEA&quot;/&gt;&lt;wsp:rsid wsp:val=&quot;00297450&quot;/&gt;&lt;wsp:rsid wsp:val=&quot;002A22FB&quot;/&gt;&lt;wsp:rsid wsp:val=&quot;002B1B52&quot;/&gt;&lt;wsp:rsid wsp:val=&quot;002B79A1&quot;/&gt;&lt;wsp:rsid wsp:val=&quot;002C5454&quot;/&gt;&lt;wsp:rsid wsp:val=&quot;002F406B&quot;/&gt;&lt;wsp:rsid wsp:val=&quot;003B6577&quot;/&gt;&lt;wsp:rsid wsp:val=&quot;003C7056&quot;/&gt;&lt;wsp:rsid wsp:val=&quot;004621D6&quot;/&gt;&lt;wsp:rsid wsp:val=&quot;004833A7&quot;/&gt;&lt;wsp:rsid wsp:val=&quot;00493297&quot;/&gt;&lt;wsp:rsid wsp:val=&quot;004A7EC2&quot;/&gt;&lt;wsp:rsid wsp:val=&quot;004B0B79&quot;/&gt;&lt;wsp:rsid wsp:val=&quot;0052166A&quot;/&gt;&lt;wsp:rsid wsp:val=&quot;00547037&quot;/&gt;&lt;wsp:rsid wsp:val=&quot;00555F54&quot;/&gt;&lt;wsp:rsid wsp:val=&quot;00570E98&quot;/&gt;&lt;wsp:rsid wsp:val=&quot;00653D6E&quot;/&gt;&lt;wsp:rsid wsp:val=&quot;006B7A92&quot;/&gt;&lt;wsp:rsid wsp:val=&quot;006D054F&quot;/&gt;&lt;wsp:rsid wsp:val=&quot;00751BBD&quot;/&gt;&lt;wsp:rsid wsp:val=&quot;00773515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860DB&quot;/&gt;&lt;wsp:rsid wsp:val=&quot;008977BC&quot;/&gt;&lt;wsp:rsid wsp:val=&quot;008B3DA9&quot;/&gt;&lt;wsp:rsid wsp:val=&quot;008E0712&quot;/&gt;&lt;wsp:rsid wsp:val=&quot;00902F56&quot;/&gt;&lt;wsp:rsid wsp:val=&quot;00903B0A&quot;/&gt;&lt;wsp:rsid wsp:val=&quot;009413CA&quot;/&gt;&lt;wsp:rsid wsp:val=&quot;0099608E&quot;/&gt;&lt;wsp:rsid wsp:val=&quot;00997C51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533BA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2DF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94BFB&quot;/&gt;&lt;wsp:rsid wsp:val=&quot;00FC2F6C&quot;/&gt;&lt;wsp:rsid wsp:val=&quot;00FC76F9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653D6E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sSub&gt;&lt;m:sSubPr&gt;&lt;m:ctrlPr&gt;&lt;w:rPr&gt;&lt;w:rFonts w:ascii=&quot;Cambria Math&quot; w:h-ansi=&quot;Cambria Math&quot;/&gt;&lt;wx:font wx:val=&quot;Cambria Math&quot;/&gt;&lt;/w:rPr&gt;&lt;/m:ctrlPr&gt;&lt;/m:sSubPr&gt;&lt;m:e&gt;&lt;m:r&gt;&lt;m:rPr&gt;&lt;m:nor/&gt;&lt;/m:rPr&gt;&lt;w:rPr&gt;&lt;w:rFonts w:ascii=&quot;Cambria Math&quot; w:hint=&quot;fareast&quot;/&gt;&lt;wx:font wx:val=&quot;Cambria Math&quot;/&gt;&lt;w:lang w:fareast=&quot;ZH-CN&quot;/&gt;&lt;/w:rPr&gt;&lt;m:t&gt;h&lt;/m:t&gt;&lt;/m:r&gt;&lt;/m:e&gt;&lt;m:sub&gt;&lt;m:r&gt;&lt;w:rPr&gt;&lt;w:rFonts w:ascii=&quot;Cambria Math&quot; w:hint=&quot;fareast&quot;/&gt;&lt;wx:font wx:val=&quot;Cambria Math&quot;/&gt;&lt;w:i/&gt;&lt;w:lang w:fareast=&quot;ZH-CN&quot;/&gt;&lt;/w:rPr&gt;&lt;m:t&gt;1&lt;/m:t&gt;&lt;/m:r&gt;&lt;/m:sub&gt;&lt;/m:sSub&gt;&lt;/m:num&gt;&lt;m:den&gt;&lt;m:sSub&gt;&lt;m:sSubPr&gt;&lt;m:ctrlPr&gt;&lt;w:rPr&gt;&lt;w:rFonts w:ascii=&quot;Cambria Math&quot; w:h-ansi=&quot;Cambria Math&quot;/&gt;&lt;wx:font wx:val=&quot;Cambria Math&quot;/&gt;&lt;/w:rPr&gt;&lt;/m:ctrlPr&gt;&lt;/m:sSubPr&gt;&lt;m:e&gt;&lt;m:r&gt;&lt;m:rPr&gt;&lt;m:nor/&gt;&lt;/m:rPr&gt;&lt;w:rPr&gt;&lt;w:rFonts w:ascii=&quot;Cambria Math&quot; w:hint=&quot;fareast&quot;/&gt;&lt;wx:font wx:val=&quot;Cambria Math&quot;/&gt;&lt;w:lang w:fareast=&quot;ZH-CN&quot;/&gt;&lt;/w:rPr&gt;&lt;m:t&gt;h&lt;/m:t&gt;&lt;/m:r&gt;&lt;/m:e&gt;&lt;m:sub&gt;&lt;m:r&gt;&lt;w:rPr&gt;&lt;w:rFonts w:ascii=&quot;Cambria Math&quot; w:hint=&quot;fareast&quot;/&gt;&lt;wx:font wx:val=&quot;Cambria Math&quot;/&gt;&lt;w:i/&gt;&lt;w:lang w:fareast=&quot;ZH-CN&quot;/&gt;&lt;/w:rPr&gt;&lt;m:t&gt;2&lt;/m:t&gt;&lt;/m:r&gt;&lt;/m:sub&gt;&lt;/m:sSub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58" o:title="" chromakey="white"/>
          </v:shape>
        </w:pict>
      </w:r>
      <w:r w:rsidRPr="00FC76F9">
        <w:rPr>
          <w:color w:val="000000"/>
        </w:rPr>
        <w:fldChar w:fldCharType="end"/>
      </w:r>
      <w:r w:rsidR="00042081" w:rsidRPr="00B533BA">
        <w:rPr>
          <w:color w:val="000000"/>
        </w:rPr>
        <w:fldChar w:fldCharType="end"/>
      </w:r>
      <w:r>
        <w:rPr>
          <w:color w:val="000000"/>
        </w:rPr>
        <w:t xml:space="preserve"> = </w:t>
      </w:r>
      <w:r w:rsidR="00042081" w:rsidRPr="00B533BA">
        <w:rPr>
          <w:color w:val="000000"/>
        </w:rPr>
        <w:fldChar w:fldCharType="begin"/>
      </w:r>
      <w:r w:rsidR="00B533BA" w:rsidRPr="00B533BA">
        <w:rPr>
          <w:color w:val="000000"/>
        </w:rPr>
        <w:instrText xml:space="preserve"> QUOTE </w:instrText>
      </w:r>
      <w:r w:rsidRPr="00FC76F9">
        <w:rPr>
          <w:color w:val="000000"/>
        </w:rPr>
        <w:fldChar w:fldCharType="begin"/>
      </w:r>
      <w:r w:rsidRPr="00FC76F9">
        <w:rPr>
          <w:color w:val="000000"/>
        </w:rPr>
        <w:instrText xml:space="preserve"> QUOTE </w:instrText>
      </w:r>
      <w:r w:rsidRPr="00FC76F9">
        <w:rPr>
          <w:position w:val="-30"/>
        </w:rPr>
        <w:pict>
          <v:shape id="_x0000_i1142" type="#_x0000_t75" style="width:4.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42081&quot;/&gt;&lt;wsp:rsid wsp:val=&quot;00081CD1&quot;/&gt;&lt;wsp:rsid wsp:val=&quot;000A3075&quot;/&gt;&lt;wsp:rsid wsp:val=&quot;00105B32&quot;/&gt;&lt;wsp:rsid wsp:val=&quot;0016193D&quot;/&gt;&lt;wsp:rsid wsp:val=&quot;00170002&quot;/&gt;&lt;wsp:rsid wsp:val=&quot;0019595E&quot;/&gt;&lt;wsp:rsid wsp:val=&quot;00243F78&quot;/&gt;&lt;wsp:rsid wsp:val=&quot;00244DEA&quot;/&gt;&lt;wsp:rsid wsp:val=&quot;00297450&quot;/&gt;&lt;wsp:rsid wsp:val=&quot;002A22FB&quot;/&gt;&lt;wsp:rsid wsp:val=&quot;002B1B52&quot;/&gt;&lt;wsp:rsid wsp:val=&quot;002B79A1&quot;/&gt;&lt;wsp:rsid wsp:val=&quot;002C5454&quot;/&gt;&lt;wsp:rsid wsp:val=&quot;002F406B&quot;/&gt;&lt;wsp:rsid wsp:val=&quot;003B6577&quot;/&gt;&lt;wsp:rsid wsp:val=&quot;003C7056&quot;/&gt;&lt;wsp:rsid wsp:val=&quot;004621D6&quot;/&gt;&lt;wsp:rsid wsp:val=&quot;004833A7&quot;/&gt;&lt;wsp:rsid wsp:val=&quot;00493297&quot;/&gt;&lt;wsp:rsid wsp:val=&quot;004A7EC2&quot;/&gt;&lt;wsp:rsid wsp:val=&quot;004B0B79&quot;/&gt;&lt;wsp:rsid wsp:val=&quot;0052166A&quot;/&gt;&lt;wsp:rsid wsp:val=&quot;00547037&quot;/&gt;&lt;wsp:rsid wsp:val=&quot;00555F54&quot;/&gt;&lt;wsp:rsid wsp:val=&quot;00570E98&quot;/&gt;&lt;wsp:rsid wsp:val=&quot;006B7A92&quot;/&gt;&lt;wsp:rsid wsp:val=&quot;006D054F&quot;/&gt;&lt;wsp:rsid wsp:val=&quot;00751BBD&quot;/&gt;&lt;wsp:rsid wsp:val=&quot;00773515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860DB&quot;/&gt;&lt;wsp:rsid wsp:val=&quot;008977BC&quot;/&gt;&lt;wsp:rsid wsp:val=&quot;008B3DA9&quot;/&gt;&lt;wsp:rsid wsp:val=&quot;008E0712&quot;/&gt;&lt;wsp:rsid wsp:val=&quot;00902F56&quot;/&gt;&lt;wsp:rsid wsp:val=&quot;00903B0A&quot;/&gt;&lt;wsp:rsid wsp:val=&quot;009413CA&quot;/&gt;&lt;wsp:rsid wsp:val=&quot;0099608E&quot;/&gt;&lt;wsp:rsid wsp:val=&quot;00997C51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533BA&quot;/&gt;&lt;wsp:rsid wsp:val=&quot;00B63FEF&quot;/&gt;&lt;wsp:rsid wsp:val=&quot;00B71ACD&quot;/&gt;&lt;wsp:rsid wsp:val=&quot;00C00B1C&quot;/&gt;&lt;wsp:rsid wsp:val=&quot;00C205D4&quot;/&gt;&lt;wsp:rsid wsp:val=&quot;00C26A2D&quot;/&gt;&lt;wsp:rsid wsp:val=&quot;00C375E3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2DF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94BFB&quot;/&gt;&lt;wsp:rsid wsp:val=&quot;00FC2F6C&quot;/&gt;&lt;wsp:rsid wsp:val=&quot;00FC76F9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C375E3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r&gt;&lt;m:rPr&gt;&lt;m:nor/&gt;&lt;/m:rPr&gt;&lt;w:rPr&gt;&lt;w:rFonts w:ascii=&quot;Cambria Math&quot; w:hint=&quot;fareast&quot;/&gt;&lt;wx:font wx:val=&quot;Cambria Math&quot;/&gt;&lt;w:lang w:fareast=&quot;ZH-CN&quot;/&gt;&lt;/w:rPr&gt;&lt;m:t&gt;U&lt;/m:t&gt;&lt;/m:r&gt;&lt;/m:num&gt;&lt;m:den&gt;&lt;m:r&gt;&lt;m:rPr&gt;&lt;m:nor/&gt;&lt;/m:rPr&gt;&lt;w:rPr&gt;&lt;w:rFonts w:ascii=&quot;Cambria Math&quot; w:hint=&quot;fareast&quot;/&gt;&lt;wx:font wx:val=&quot;Cambria Math&quot;/&gt;&lt;w:lang w:fareast=&quot;ZH-CN&quot;/&gt;&lt;/w:rPr&gt;&lt;m:t&gt;v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59" o:title="" chromakey="white"/>
          </v:shape>
        </w:pict>
      </w:r>
      <w:r w:rsidRPr="00FC76F9">
        <w:rPr>
          <w:color w:val="000000"/>
        </w:rPr>
        <w:instrText xml:space="preserve"> </w:instrText>
      </w:r>
      <w:r w:rsidRPr="00FC76F9">
        <w:rPr>
          <w:color w:val="000000"/>
        </w:rPr>
        <w:fldChar w:fldCharType="separate"/>
      </w:r>
      <w:r w:rsidRPr="00FC76F9">
        <w:rPr>
          <w:position w:val="-30"/>
        </w:rPr>
        <w:pict>
          <v:shape id="_x0000_i1143" type="#_x0000_t75" style="width:4.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42081&quot;/&gt;&lt;wsp:rsid wsp:val=&quot;00081CD1&quot;/&gt;&lt;wsp:rsid wsp:val=&quot;000A3075&quot;/&gt;&lt;wsp:rsid wsp:val=&quot;00105B32&quot;/&gt;&lt;wsp:rsid wsp:val=&quot;0016193D&quot;/&gt;&lt;wsp:rsid wsp:val=&quot;00170002&quot;/&gt;&lt;wsp:rsid wsp:val=&quot;0019595E&quot;/&gt;&lt;wsp:rsid wsp:val=&quot;00243F78&quot;/&gt;&lt;wsp:rsid wsp:val=&quot;00244DEA&quot;/&gt;&lt;wsp:rsid wsp:val=&quot;00297450&quot;/&gt;&lt;wsp:rsid wsp:val=&quot;002A22FB&quot;/&gt;&lt;wsp:rsid wsp:val=&quot;002B1B52&quot;/&gt;&lt;wsp:rsid wsp:val=&quot;002B79A1&quot;/&gt;&lt;wsp:rsid wsp:val=&quot;002C5454&quot;/&gt;&lt;wsp:rsid wsp:val=&quot;002F406B&quot;/&gt;&lt;wsp:rsid wsp:val=&quot;003B6577&quot;/&gt;&lt;wsp:rsid wsp:val=&quot;003C7056&quot;/&gt;&lt;wsp:rsid wsp:val=&quot;004621D6&quot;/&gt;&lt;wsp:rsid wsp:val=&quot;004833A7&quot;/&gt;&lt;wsp:rsid wsp:val=&quot;00493297&quot;/&gt;&lt;wsp:rsid wsp:val=&quot;004A7EC2&quot;/&gt;&lt;wsp:rsid wsp:val=&quot;004B0B79&quot;/&gt;&lt;wsp:rsid wsp:val=&quot;0052166A&quot;/&gt;&lt;wsp:rsid wsp:val=&quot;00547037&quot;/&gt;&lt;wsp:rsid wsp:val=&quot;00555F54&quot;/&gt;&lt;wsp:rsid wsp:val=&quot;00570E98&quot;/&gt;&lt;wsp:rsid wsp:val=&quot;006B7A92&quot;/&gt;&lt;wsp:rsid wsp:val=&quot;006D054F&quot;/&gt;&lt;wsp:rsid wsp:val=&quot;00751BBD&quot;/&gt;&lt;wsp:rsid wsp:val=&quot;00773515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860DB&quot;/&gt;&lt;wsp:rsid wsp:val=&quot;008977BC&quot;/&gt;&lt;wsp:rsid wsp:val=&quot;008B3DA9&quot;/&gt;&lt;wsp:rsid wsp:val=&quot;008E0712&quot;/&gt;&lt;wsp:rsid wsp:val=&quot;00902F56&quot;/&gt;&lt;wsp:rsid wsp:val=&quot;00903B0A&quot;/&gt;&lt;wsp:rsid wsp:val=&quot;009413CA&quot;/&gt;&lt;wsp:rsid wsp:val=&quot;0099608E&quot;/&gt;&lt;wsp:rsid wsp:val=&quot;00997C51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533BA&quot;/&gt;&lt;wsp:rsid wsp:val=&quot;00B63FEF&quot;/&gt;&lt;wsp:rsid wsp:val=&quot;00B71ACD&quot;/&gt;&lt;wsp:rsid wsp:val=&quot;00C00B1C&quot;/&gt;&lt;wsp:rsid wsp:val=&quot;00C205D4&quot;/&gt;&lt;wsp:rsid wsp:val=&quot;00C26A2D&quot;/&gt;&lt;wsp:rsid wsp:val=&quot;00C375E3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2DF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94BFB&quot;/&gt;&lt;wsp:rsid wsp:val=&quot;00FC2F6C&quot;/&gt;&lt;wsp:rsid wsp:val=&quot;00FC76F9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C375E3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r&gt;&lt;m:rPr&gt;&lt;m:nor/&gt;&lt;/m:rPr&gt;&lt;w:rPr&gt;&lt;w:rFonts w:ascii=&quot;Cambria Math&quot; w:hint=&quot;fareast&quot;/&gt;&lt;wx:font wx:val=&quot;Cambria Math&quot;/&gt;&lt;w:lang w:fareast=&quot;ZH-CN&quot;/&gt;&lt;/w:rPr&gt;&lt;m:t&gt;U&lt;/m:t&gt;&lt;/m:r&gt;&lt;/m:num&gt;&lt;m:den&gt;&lt;m:r&gt;&lt;m:rPr&gt;&lt;m:nor/&gt;&lt;/m:rPr&gt;&lt;w:rPr&gt;&lt;w:rFonts w:ascii=&quot;Cambria Math&quot; w:hint=&quot;fareast&quot;/&gt;&lt;wx:font wx:val=&quot;Cambria Math&quot;/&gt;&lt;w:lang w:fareast=&quot;ZH-CN&quot;/&gt;&lt;/w:rPr&gt;&lt;m:t&gt;v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59" o:title="" chromakey="white"/>
          </v:shape>
        </w:pict>
      </w:r>
      <w:r w:rsidRPr="00FC76F9">
        <w:rPr>
          <w:color w:val="000000"/>
        </w:rPr>
        <w:fldChar w:fldCharType="end"/>
      </w:r>
      <w:r w:rsidR="00B533BA" w:rsidRPr="00B533BA">
        <w:rPr>
          <w:color w:val="000000"/>
        </w:rPr>
        <w:instrText xml:space="preserve"> </w:instrText>
      </w:r>
      <w:r w:rsidR="00042081" w:rsidRPr="00B533BA">
        <w:rPr>
          <w:color w:val="000000"/>
        </w:rPr>
        <w:fldChar w:fldCharType="separate"/>
      </w:r>
      <w:r w:rsidRPr="00FC76F9">
        <w:rPr>
          <w:color w:val="000000"/>
        </w:rPr>
        <w:fldChar w:fldCharType="begin"/>
      </w:r>
      <w:r w:rsidRPr="00FC76F9">
        <w:rPr>
          <w:color w:val="000000"/>
        </w:rPr>
        <w:instrText xml:space="preserve"> QUOTE </w:instrText>
      </w:r>
      <w:r w:rsidRPr="00FC76F9">
        <w:rPr>
          <w:position w:val="-30"/>
        </w:rPr>
        <w:pict>
          <v:shape id="_x0000_i1144" type="#_x0000_t75" style="width:4.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42081&quot;/&gt;&lt;wsp:rsid wsp:val=&quot;00081CD1&quot;/&gt;&lt;wsp:rsid wsp:val=&quot;000A3075&quot;/&gt;&lt;wsp:rsid wsp:val=&quot;00105B32&quot;/&gt;&lt;wsp:rsid wsp:val=&quot;0016193D&quot;/&gt;&lt;wsp:rsid wsp:val=&quot;00170002&quot;/&gt;&lt;wsp:rsid wsp:val=&quot;0019595E&quot;/&gt;&lt;wsp:rsid wsp:val=&quot;00243F78&quot;/&gt;&lt;wsp:rsid wsp:val=&quot;00244DEA&quot;/&gt;&lt;wsp:rsid wsp:val=&quot;00297450&quot;/&gt;&lt;wsp:rsid wsp:val=&quot;002A22FB&quot;/&gt;&lt;wsp:rsid wsp:val=&quot;002B1B52&quot;/&gt;&lt;wsp:rsid wsp:val=&quot;002B79A1&quot;/&gt;&lt;wsp:rsid wsp:val=&quot;002C5454&quot;/&gt;&lt;wsp:rsid wsp:val=&quot;002F406B&quot;/&gt;&lt;wsp:rsid wsp:val=&quot;003B6577&quot;/&gt;&lt;wsp:rsid wsp:val=&quot;003C7056&quot;/&gt;&lt;wsp:rsid wsp:val=&quot;004621D6&quot;/&gt;&lt;wsp:rsid wsp:val=&quot;004833A7&quot;/&gt;&lt;wsp:rsid wsp:val=&quot;00493297&quot;/&gt;&lt;wsp:rsid wsp:val=&quot;004A7EC2&quot;/&gt;&lt;wsp:rsid wsp:val=&quot;004B0B79&quot;/&gt;&lt;wsp:rsid wsp:val=&quot;0052166A&quot;/&gt;&lt;wsp:rsid wsp:val=&quot;00547037&quot;/&gt;&lt;wsp:rsid wsp:val=&quot;00555F54&quot;/&gt;&lt;wsp:rsid wsp:val=&quot;00570E98&quot;/&gt;&lt;wsp:rsid wsp:val=&quot;006B7A92&quot;/&gt;&lt;wsp:rsid wsp:val=&quot;006D054F&quot;/&gt;&lt;wsp:rsid wsp:val=&quot;00751BBD&quot;/&gt;&lt;wsp:rsid wsp:val=&quot;00773515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860DB&quot;/&gt;&lt;wsp:rsid wsp:val=&quot;008977BC&quot;/&gt;&lt;wsp:rsid wsp:val=&quot;008B3DA9&quot;/&gt;&lt;wsp:rsid wsp:val=&quot;008E0712&quot;/&gt;&lt;wsp:rsid wsp:val=&quot;00902F56&quot;/&gt;&lt;wsp:rsid wsp:val=&quot;00903B0A&quot;/&gt;&lt;wsp:rsid wsp:val=&quot;009413CA&quot;/&gt;&lt;wsp:rsid wsp:val=&quot;0099608E&quot;/&gt;&lt;wsp:rsid wsp:val=&quot;00997C51&quot;/&gt;&lt;wsp:rsid wsp:val=&quot;009A1E5B&quot;/&gt;&lt;wsp:rsid wsp:val=&quot;009B1FC3&quot;/&gt;&lt;wsp:rsid wsp:val=&quot;009D6FD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533BA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2DF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94BFB&quot;/&gt;&lt;wsp:rsid wsp:val=&quot;00FC2F6C&quot;/&gt;&lt;wsp:rsid wsp:val=&quot;00FC76F9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9D6FD3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r&gt;&lt;m:rPr&gt;&lt;m:nor/&gt;&lt;/m:rPr&gt;&lt;w:rPr&gt;&lt;w:rFonts w:ascii=&quot;Cambria Math&quot; w:hint=&quot;fareast&quot;/&gt;&lt;wx:font wx:val=&quot;Cambria Math&quot;/&gt;&lt;w:lang w:fareast=&quot;ZH-CN&quot;/&gt;&lt;/w:rPr&gt;&lt;m:t&gt;U&lt;/m:t&gt;&lt;/m:r&gt;&lt;/m:num&gt;&lt;m:den&gt;&lt;m:r&gt;&lt;m:rPr&gt;&lt;m:nor/&gt;&lt;/m:rPr&gt;&lt;w:rPr&gt;&lt;w:rFonts w:ascii=&quot;Cambria Math&quot; w:hint=&quot;fareast&quot;/&gt;&lt;wx:font wx:val=&quot;Cambria Math&quot;/&gt;&lt;w:lang w:fareast=&quot;ZH-CN&quot;/&gt;&lt;/w:rPr&gt;&lt;m:t&gt;v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59" o:title="" chromakey="white"/>
          </v:shape>
        </w:pict>
      </w:r>
      <w:r w:rsidRPr="00FC76F9">
        <w:rPr>
          <w:color w:val="000000"/>
        </w:rPr>
        <w:instrText xml:space="preserve"> </w:instrText>
      </w:r>
      <w:r w:rsidRPr="00FC76F9">
        <w:rPr>
          <w:color w:val="000000"/>
        </w:rPr>
        <w:fldChar w:fldCharType="separate"/>
      </w:r>
      <w:r w:rsidRPr="00FC76F9">
        <w:rPr>
          <w:position w:val="-30"/>
        </w:rPr>
        <w:pict>
          <v:shape id="_x0000_i1145" type="#_x0000_t75" style="width:4.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42081&quot;/&gt;&lt;wsp:rsid wsp:val=&quot;00081CD1&quot;/&gt;&lt;wsp:rsid wsp:val=&quot;000A3075&quot;/&gt;&lt;wsp:rsid wsp:val=&quot;00105B32&quot;/&gt;&lt;wsp:rsid wsp:val=&quot;0016193D&quot;/&gt;&lt;wsp:rsid wsp:val=&quot;00170002&quot;/&gt;&lt;wsp:rsid wsp:val=&quot;0019595E&quot;/&gt;&lt;wsp:rsid wsp:val=&quot;00243F78&quot;/&gt;&lt;wsp:rsid wsp:val=&quot;00244DEA&quot;/&gt;&lt;wsp:rsid wsp:val=&quot;00297450&quot;/&gt;&lt;wsp:rsid wsp:val=&quot;002A22FB&quot;/&gt;&lt;wsp:rsid wsp:val=&quot;002B1B52&quot;/&gt;&lt;wsp:rsid wsp:val=&quot;002B79A1&quot;/&gt;&lt;wsp:rsid wsp:val=&quot;002C5454&quot;/&gt;&lt;wsp:rsid wsp:val=&quot;002F406B&quot;/&gt;&lt;wsp:rsid wsp:val=&quot;003B6577&quot;/&gt;&lt;wsp:rsid wsp:val=&quot;003C7056&quot;/&gt;&lt;wsp:rsid wsp:val=&quot;004621D6&quot;/&gt;&lt;wsp:rsid wsp:val=&quot;004833A7&quot;/&gt;&lt;wsp:rsid wsp:val=&quot;00493297&quot;/&gt;&lt;wsp:rsid wsp:val=&quot;004A7EC2&quot;/&gt;&lt;wsp:rsid wsp:val=&quot;004B0B79&quot;/&gt;&lt;wsp:rsid wsp:val=&quot;0052166A&quot;/&gt;&lt;wsp:rsid wsp:val=&quot;00547037&quot;/&gt;&lt;wsp:rsid wsp:val=&quot;00555F54&quot;/&gt;&lt;wsp:rsid wsp:val=&quot;00570E98&quot;/&gt;&lt;wsp:rsid wsp:val=&quot;006B7A92&quot;/&gt;&lt;wsp:rsid wsp:val=&quot;006D054F&quot;/&gt;&lt;wsp:rsid wsp:val=&quot;00751BBD&quot;/&gt;&lt;wsp:rsid wsp:val=&quot;00773515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860DB&quot;/&gt;&lt;wsp:rsid wsp:val=&quot;008977BC&quot;/&gt;&lt;wsp:rsid wsp:val=&quot;008B3DA9&quot;/&gt;&lt;wsp:rsid wsp:val=&quot;008E0712&quot;/&gt;&lt;wsp:rsid wsp:val=&quot;00902F56&quot;/&gt;&lt;wsp:rsid wsp:val=&quot;00903B0A&quot;/&gt;&lt;wsp:rsid wsp:val=&quot;009413CA&quot;/&gt;&lt;wsp:rsid wsp:val=&quot;0099608E&quot;/&gt;&lt;wsp:rsid wsp:val=&quot;00997C51&quot;/&gt;&lt;wsp:rsid wsp:val=&quot;009A1E5B&quot;/&gt;&lt;wsp:rsid wsp:val=&quot;009B1FC3&quot;/&gt;&lt;wsp:rsid wsp:val=&quot;009D6FD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533BA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2DF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94BFB&quot;/&gt;&lt;wsp:rsid wsp:val=&quot;00FC2F6C&quot;/&gt;&lt;wsp:rsid wsp:val=&quot;00FC76F9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9D6FD3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r&gt;&lt;m:rPr&gt;&lt;m:nor/&gt;&lt;/m:rPr&gt;&lt;w:rPr&gt;&lt;w:rFonts w:ascii=&quot;Cambria Math&quot; w:hint=&quot;fareast&quot;/&gt;&lt;wx:font wx:val=&quot;Cambria Math&quot;/&gt;&lt;w:lang w:fareast=&quot;ZH-CN&quot;/&gt;&lt;/w:rPr&gt;&lt;m:t&gt;U&lt;/m:t&gt;&lt;/m:r&gt;&lt;/m:num&gt;&lt;m:den&gt;&lt;m:r&gt;&lt;m:rPr&gt;&lt;m:nor/&gt;&lt;/m:rPr&gt;&lt;w:rPr&gt;&lt;w:rFonts w:ascii=&quot;Cambria Math&quot; w:hint=&quot;fareast&quot;/&gt;&lt;wx:font wx:val=&quot;Cambria Math&quot;/&gt;&lt;w:lang w:fareast=&quot;ZH-CN&quot;/&gt;&lt;/w:rPr&gt;&lt;m:t&gt;v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59" o:title="" chromakey="white"/>
          </v:shape>
        </w:pict>
      </w:r>
      <w:r w:rsidRPr="00FC76F9">
        <w:rPr>
          <w:color w:val="000000"/>
        </w:rPr>
        <w:fldChar w:fldCharType="end"/>
      </w:r>
      <w:r w:rsidR="00042081" w:rsidRPr="00B533BA">
        <w:rPr>
          <w:color w:val="000000"/>
        </w:rPr>
        <w:fldChar w:fldCharType="end"/>
      </w:r>
      <w:r>
        <w:rPr>
          <w:color w:val="000000"/>
        </w:rPr>
        <w:t xml:space="preserve"> </w:t>
      </w:r>
      <w:r>
        <w:rPr>
          <w:color w:val="000000"/>
        </w:rPr>
        <w:t>，</w:t>
      </w:r>
    </w:p>
    <w:p w:rsidR="00493297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所以</w:t>
      </w:r>
      <w:r>
        <w:rPr>
          <w:color w:val="000000"/>
          <w:lang w:eastAsia="zh-CN"/>
        </w:rPr>
        <w:t xml:space="preserve">h2= </w:t>
      </w:r>
      <w:r w:rsidR="00042081" w:rsidRPr="00B533BA">
        <w:rPr>
          <w:color w:val="000000"/>
          <w:lang w:eastAsia="zh-CN"/>
        </w:rPr>
        <w:fldChar w:fldCharType="begin"/>
      </w:r>
      <w:r w:rsidR="00B533BA" w:rsidRPr="00B533BA">
        <w:rPr>
          <w:color w:val="000000"/>
          <w:lang w:eastAsia="zh-CN"/>
        </w:rPr>
        <w:instrText xml:space="preserve"> QUOTE </w:instrText>
      </w:r>
      <w:r w:rsidRPr="00FC76F9">
        <w:rPr>
          <w:color w:val="000000"/>
          <w:lang w:eastAsia="zh-CN"/>
        </w:rPr>
        <w:fldChar w:fldCharType="begin"/>
      </w:r>
      <w:r w:rsidRPr="00FC76F9">
        <w:rPr>
          <w:color w:val="000000"/>
          <w:lang w:eastAsia="zh-CN"/>
        </w:rPr>
        <w:instrText xml:space="preserve"> QUOTE </w:instrText>
      </w:r>
      <w:r w:rsidRPr="00FC76F9">
        <w:rPr>
          <w:position w:val="-30"/>
        </w:rPr>
        <w:pict>
          <v:shape id="_x0000_i1146" type="#_x0000_t75" style="width:12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42081&quot;/&gt;&lt;wsp:rsid wsp:val=&quot;00081CD1&quot;/&gt;&lt;wsp:rsid wsp:val=&quot;000A3075&quot;/&gt;&lt;wsp:rsid wsp:val=&quot;00105B32&quot;/&gt;&lt;wsp:rsid wsp:val=&quot;0016193D&quot;/&gt;&lt;wsp:rsid wsp:val=&quot;00170002&quot;/&gt;&lt;wsp:rsid wsp:val=&quot;0019595E&quot;/&gt;&lt;wsp:rsid wsp:val=&quot;00243F78&quot;/&gt;&lt;wsp:rsid wsp:val=&quot;00244DEA&quot;/&gt;&lt;wsp:rsid wsp:val=&quot;00297450&quot;/&gt;&lt;wsp:rsid wsp:val=&quot;002A22FB&quot;/&gt;&lt;wsp:rsid wsp:val=&quot;002B1B52&quot;/&gt;&lt;wsp:rsid wsp:val=&quot;002B79A1&quot;/&gt;&lt;wsp:rsid wsp:val=&quot;002C5454&quot;/&gt;&lt;wsp:rsid wsp:val=&quot;002F406B&quot;/&gt;&lt;wsp:rsid wsp:val=&quot;003B3621&quot;/&gt;&lt;wsp:rsid wsp:val=&quot;003B6577&quot;/&gt;&lt;wsp:rsid wsp:val=&quot;003C7056&quot;/&gt;&lt;wsp:rsid wsp:val=&quot;004621D6&quot;/&gt;&lt;wsp:rsid wsp:val=&quot;004833A7&quot;/&gt;&lt;wsp:rsid wsp:val=&quot;00493297&quot;/&gt;&lt;wsp:rsid wsp:val=&quot;004A7EC2&quot;/&gt;&lt;wsp:rsid wsp:val=&quot;004B0B79&quot;/&gt;&lt;wsp:rsid wsp:val=&quot;0052166A&quot;/&gt;&lt;wsp:rsid wsp:val=&quot;00547037&quot;/&gt;&lt;wsp:rsid wsp:val=&quot;00555F54&quot;/&gt;&lt;wsp:rsid wsp:val=&quot;00570E98&quot;/&gt;&lt;wsp:rsid wsp:val=&quot;006B7A92&quot;/&gt;&lt;wsp:rsid wsp:val=&quot;006D054F&quot;/&gt;&lt;wsp:rsid wsp:val=&quot;00751BBD&quot;/&gt;&lt;wsp:rsid wsp:val=&quot;00773515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860DB&quot;/&gt;&lt;wsp:rsid wsp:val=&quot;008977BC&quot;/&gt;&lt;wsp:rsid wsp:val=&quot;008B3DA9&quot;/&gt;&lt;wsp:rsid wsp:val=&quot;008E0712&quot;/&gt;&lt;wsp:rsid wsp:val=&quot;00902F56&quot;/&gt;&lt;wsp:rsid wsp:val=&quot;00903B0A&quot;/&gt;&lt;wsp:rsid wsp:val=&quot;009413CA&quot;/&gt;&lt;wsp:rsid wsp:val=&quot;0099608E&quot;/&gt;&lt;wsp:rsid wsp:val=&quot;00997C51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533BA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2DF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94BFB&quot;/&gt;&lt;wsp:rsid wsp:val=&quot;00FC2F6C&quot;/&gt;&lt;wsp:rsid wsp:val=&quot;00FC76F9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3B3621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sSub&gt;&lt;m:sSubPr&gt;&lt;m:ctrlPr&gt;&lt;w:rPr&gt;&lt;w:rFonts w:ascii=&quot;Cambria Math&quot; w:h-ansi=&quot;Cambria Math&quot;/&gt;&lt;wx:font wx:val=&quot;Cambria Math&quot;/&gt;&lt;/w:rPr&gt;&lt;/m:ctrlPr&gt;&lt;/m:sSubPr&gt;&lt;m:e&gt;&lt;m:r&gt;&lt;m:rPr&gt;&lt;m:nor/&gt;&lt;/m:rPr&gt;&lt;w:rPr&gt;&lt;w:rFonts w:ascii=&quot;Cambria Math&quot; w:hint=&quot;fareast&quot;/&gt;&lt;wx:font wx:val=&quot;Cambria Math&quot;/&gt;&lt;w:lang w:fareast=&quot;ZH-CN&quot;/&gt;&lt;/w:rPr&gt;&lt;m:t&gt;h&lt;/m:t&gt;&lt;/m:r&gt;&lt;/m:e&gt;&lt;m:sub&gt;&lt;m:r&gt;&lt;w:rPr&gt;&lt;w:rFonts w:ascii=&quot;Cambria Math&quot; w:hint=&quot;fareast&quot;/&gt;&lt;wx:font wx:val=&quot;Cambria Math&quot;/&gt;&lt;w:i/&gt;&lt;w:lang w:fareast=&quot;ZH-CN&quot;/&gt;&lt;/w:rPr&gt;&lt;m:t&gt;1&lt;/m:t&gt;&lt;/m:r&gt;&lt;/m:sub&gt;&lt;/m:sSub&gt;&lt;m:r&gt;&lt;m:rPr&gt;&lt;m:nor/&gt;&lt;/m:rPr&gt;&lt;w:rPr&gt;&lt;w:rFonts w:ascii=&quot;Cambria Math&quot; w:hint=&quot;fareast&quot;/&gt;&lt;wx:font wx:val=&quot;Cambria Math&quot;/&gt;&lt;w:lang w:fareast=&quot;ZH-CN&quot;/&gt;&lt;/w:rPr&gt;&lt;m:t&gt;v&lt;/m:t&gt;&lt;/m:r&gt;&lt;/m:num&gt;&lt;m:den&gt;&lt;m:r&gt;&lt;m:rPr&gt;&lt;m:nor/&gt;&lt;/m:rPr&gt;&lt;w:rPr&gt;&lt;w:rFonts w:ascii=&quot;Cambria Math&quot; w:hint=&quot;fareast&quot;/&gt;&lt;wx:font wx:val=&quot;Cambria Math&quot;/&gt;&lt;w:lang w:fareast=&quot;ZH-CN&quot;/&gt;&lt;/w:rPr&gt;&lt;m:t&gt;u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60" o:title="" chromakey="white"/>
          </v:shape>
        </w:pict>
      </w:r>
      <w:r w:rsidRPr="00FC76F9">
        <w:rPr>
          <w:color w:val="000000"/>
          <w:lang w:eastAsia="zh-CN"/>
        </w:rPr>
        <w:instrText xml:space="preserve"> </w:instrText>
      </w:r>
      <w:r w:rsidRPr="00FC76F9">
        <w:rPr>
          <w:color w:val="000000"/>
          <w:lang w:eastAsia="zh-CN"/>
        </w:rPr>
        <w:fldChar w:fldCharType="separate"/>
      </w:r>
      <w:r w:rsidRPr="00FC76F9">
        <w:rPr>
          <w:position w:val="-30"/>
        </w:rPr>
        <w:pict>
          <v:shape id="_x0000_i1147" type="#_x0000_t75" style="width:12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42081&quot;/&gt;&lt;wsp:rsid wsp:val=&quot;00081CD1&quot;/&gt;&lt;wsp:rsid wsp:val=&quot;000A3075&quot;/&gt;&lt;wsp:rsid wsp:val=&quot;00105B32&quot;/&gt;&lt;wsp:rsid wsp:val=&quot;0016193D&quot;/&gt;&lt;wsp:rsid wsp:val=&quot;00170002&quot;/&gt;&lt;wsp:rsid wsp:val=&quot;0019595E&quot;/&gt;&lt;wsp:rsid wsp:val=&quot;00243F78&quot;/&gt;&lt;wsp:rsid wsp:val=&quot;00244DEA&quot;/&gt;&lt;wsp:rsid wsp:val=&quot;00297450&quot;/&gt;&lt;wsp:rsid wsp:val=&quot;002A22FB&quot;/&gt;&lt;wsp:rsid wsp:val=&quot;002B1B52&quot;/&gt;&lt;wsp:rsid wsp:val=&quot;002B79A1&quot;/&gt;&lt;wsp:rsid wsp:val=&quot;002C5454&quot;/&gt;&lt;wsp:rsid wsp:val=&quot;002F406B&quot;/&gt;&lt;wsp:rsid wsp:val=&quot;003B3621&quot;/&gt;&lt;wsp:rsid wsp:val=&quot;003B6577&quot;/&gt;&lt;wsp:rsid wsp:val=&quot;003C7056&quot;/&gt;&lt;wsp:rsid wsp:val=&quot;004621D6&quot;/&gt;&lt;wsp:rsid wsp:val=&quot;004833A7&quot;/&gt;&lt;wsp:rsid wsp:val=&quot;00493297&quot;/&gt;&lt;wsp:rsid wsp:val=&quot;004A7EC2&quot;/&gt;&lt;wsp:rsid wsp:val=&quot;004B0B79&quot;/&gt;&lt;wsp:rsid wsp:val=&quot;0052166A&quot;/&gt;&lt;wsp:rsid wsp:val=&quot;00547037&quot;/&gt;&lt;wsp:rsid wsp:val=&quot;00555F54&quot;/&gt;&lt;wsp:rsid wsp:val=&quot;00570E98&quot;/&gt;&lt;wsp:rsid wsp:val=&quot;006B7A92&quot;/&gt;&lt;wsp:rsid wsp:val=&quot;006D054F&quot;/&gt;&lt;wsp:rsid wsp:val=&quot;00751BBD&quot;/&gt;&lt;wsp:rsid wsp:val=&quot;00773515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860DB&quot;/&gt;&lt;wsp:rsid wsp:val=&quot;008977BC&quot;/&gt;&lt;wsp:rsid wsp:val=&quot;008B3DA9&quot;/&gt;&lt;wsp:rsid wsp:val=&quot;008E0712&quot;/&gt;&lt;wsp:rsid wsp:val=&quot;00902F56&quot;/&gt;&lt;wsp:rsid wsp:val=&quot;00903B0A&quot;/&gt;&lt;wsp:rsid wsp:val=&quot;009413CA&quot;/&gt;&lt;wsp:rsid wsp:val=&quot;0099608E&quot;/&gt;&lt;wsp:rsid wsp:val=&quot;00997C51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533BA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2DF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94BFB&quot;/&gt;&lt;wsp:rsid wsp:val=&quot;00FC2F6C&quot;/&gt;&lt;wsp:rsid wsp:val=&quot;00FC76F9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3B3621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sSub&gt;&lt;m:sSubPr&gt;&lt;m:ctrlPr&gt;&lt;w:rPr&gt;&lt;w:rFonts w:ascii=&quot;Cambria Math&quot; w:h-ansi=&quot;Cambria Math&quot;/&gt;&lt;wx:font wx:val=&quot;Cambria Math&quot;/&gt;&lt;/w:rPr&gt;&lt;/m:ctrlPr&gt;&lt;/m:sSubPr&gt;&lt;m:e&gt;&lt;m:r&gt;&lt;m:rPr&gt;&lt;m:nor/&gt;&lt;/m:rPr&gt;&lt;w:rPr&gt;&lt;w:rFonts w:ascii=&quot;Cambria Math&quot; w:hint=&quot;fareast&quot;/&gt;&lt;wx:font wx:val=&quot;Cambria Math&quot;/&gt;&lt;w:lang w:fareast=&quot;ZH-CN&quot;/&gt;&lt;/w:rPr&gt;&lt;m:t&gt;h&lt;/m:t&gt;&lt;/m:r&gt;&lt;/m:e&gt;&lt;m:sub&gt;&lt;m:r&gt;&lt;w:rPr&gt;&lt;w:rFonts w:ascii=&quot;Cambria Math&quot; w:hint=&quot;fareast&quot;/&gt;&lt;wx:font wx:val=&quot;Cambria Math&quot;/&gt;&lt;w:i/&gt;&lt;w:lang w:fareast=&quot;ZH-CN&quot;/&gt;&lt;/w:rPr&gt;&lt;m:t&gt;1&lt;/m:t&gt;&lt;/m:r&gt;&lt;/m:sub&gt;&lt;/m:sSub&gt;&lt;m:r&gt;&lt;m:rPr&gt;&lt;m:nor/&gt;&lt;/m:rPr&gt;&lt;w:rPr&gt;&lt;w:rFonts w:ascii=&quot;Cambria Math&quot; w:hint=&quot;fareast&quot;/&gt;&lt;wx:font wx:val=&quot;Cambria Math&quot;/&gt;&lt;w:lang w:fareast=&quot;ZH-CN&quot;/&gt;&lt;/w:rPr&gt;&lt;m:t&gt;v&lt;/m:t&gt;&lt;/m:r&gt;&lt;/m:num&gt;&lt;m:den&gt;&lt;m:r&gt;&lt;m:rPr&gt;&lt;m:nor/&gt;&lt;/m:rPr&gt;&lt;w:rPr&gt;&lt;w:rFonts w:ascii=&quot;Cambria Math&quot; w:hint=&quot;fareast&quot;/&gt;&lt;wx:font wx:val=&quot;Cambria Math&quot;/&gt;&lt;w:lang w:fareast=&quot;ZH-CN&quot;/&gt;&lt;/w:rPr&gt;&lt;m:t&gt;u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60" o:title="" chromakey="white"/>
          </v:shape>
        </w:pict>
      </w:r>
      <w:r w:rsidRPr="00FC76F9">
        <w:rPr>
          <w:color w:val="000000"/>
          <w:lang w:eastAsia="zh-CN"/>
        </w:rPr>
        <w:fldChar w:fldCharType="end"/>
      </w:r>
      <w:r w:rsidR="00B533BA" w:rsidRPr="00B533BA">
        <w:rPr>
          <w:color w:val="000000"/>
          <w:lang w:eastAsia="zh-CN"/>
        </w:rPr>
        <w:instrText xml:space="preserve"> </w:instrText>
      </w:r>
      <w:r w:rsidR="00042081" w:rsidRPr="00B533BA">
        <w:rPr>
          <w:color w:val="000000"/>
          <w:lang w:eastAsia="zh-CN"/>
        </w:rPr>
        <w:fldChar w:fldCharType="separate"/>
      </w:r>
      <w:r w:rsidRPr="00FC76F9">
        <w:rPr>
          <w:color w:val="000000"/>
          <w:lang w:eastAsia="zh-CN"/>
        </w:rPr>
        <w:fldChar w:fldCharType="begin"/>
      </w:r>
      <w:r w:rsidRPr="00FC76F9">
        <w:rPr>
          <w:color w:val="000000"/>
          <w:lang w:eastAsia="zh-CN"/>
        </w:rPr>
        <w:instrText xml:space="preserve"> QUOTE </w:instrText>
      </w:r>
      <w:r w:rsidRPr="00FC76F9">
        <w:rPr>
          <w:position w:val="-30"/>
        </w:rPr>
        <w:pict>
          <v:shape id="_x0000_i1148" type="#_x0000_t75" style="width:12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42081&quot;/&gt;&lt;wsp:rsid wsp:val=&quot;00081CD1&quot;/&gt;&lt;wsp:rsid wsp:val=&quot;000A3075&quot;/&gt;&lt;wsp:rsid wsp:val=&quot;00105B32&quot;/&gt;&lt;wsp:rsid wsp:val=&quot;0016193D&quot;/&gt;&lt;wsp:rsid wsp:val=&quot;00170002&quot;/&gt;&lt;wsp:rsid wsp:val=&quot;0019595E&quot;/&gt;&lt;wsp:rsid wsp:val=&quot;00243F78&quot;/&gt;&lt;wsp:rsid wsp:val=&quot;00244DEA&quot;/&gt;&lt;wsp:rsid wsp:val=&quot;00297450&quot;/&gt;&lt;wsp:rsid wsp:val=&quot;002A22FB&quot;/&gt;&lt;wsp:rsid wsp:val=&quot;002B1B52&quot;/&gt;&lt;wsp:rsid wsp:val=&quot;002B79A1&quot;/&gt;&lt;wsp:rsid wsp:val=&quot;002C5454&quot;/&gt;&lt;wsp:rsid wsp:val=&quot;002F406B&quot;/&gt;&lt;wsp:rsid wsp:val=&quot;003B6577&quot;/&gt;&lt;wsp:rsid wsp:val=&quot;003C7056&quot;/&gt;&lt;wsp:rsid wsp:val=&quot;004621D6&quot;/&gt;&lt;wsp:rsid wsp:val=&quot;004833A7&quot;/&gt;&lt;wsp:rsid wsp:val=&quot;00493297&quot;/&gt;&lt;wsp:rsid wsp:val=&quot;004A7EC2&quot;/&gt;&lt;wsp:rsid wsp:val=&quot;004B0B79&quot;/&gt;&lt;wsp:rsid wsp:val=&quot;0052166A&quot;/&gt;&lt;wsp:rsid wsp:val=&quot;00547037&quot;/&gt;&lt;wsp:rsid wsp:val=&quot;00555F54&quot;/&gt;&lt;wsp:rsid wsp:val=&quot;00570E98&quot;/&gt;&lt;wsp:rsid wsp:val=&quot;005C1504&quot;/&gt;&lt;wsp:rsid wsp:val=&quot;006B7A92&quot;/&gt;&lt;wsp:rsid wsp:val=&quot;006D054F&quot;/&gt;&lt;wsp:rsid wsp:val=&quot;00751BBD&quot;/&gt;&lt;wsp:rsid wsp:val=&quot;00773515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860DB&quot;/&gt;&lt;wsp:rsid wsp:val=&quot;008977BC&quot;/&gt;&lt;wsp:rsid wsp:val=&quot;008B3DA9&quot;/&gt;&lt;wsp:rsid wsp:val=&quot;008E0712&quot;/&gt;&lt;wsp:rsid wsp:val=&quot;00902F56&quot;/&gt;&lt;wsp:rsid wsp:val=&quot;00903B0A&quot;/&gt;&lt;wsp:rsid wsp:val=&quot;009413CA&quot;/&gt;&lt;wsp:rsid wsp:val=&quot;0099608E&quot;/&gt;&lt;wsp:rsid wsp:val=&quot;00997C51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533BA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2DF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94BFB&quot;/&gt;&lt;wsp:rsid wsp:val=&quot;00FC2F6C&quot;/&gt;&lt;wsp:rsid wsp:val=&quot;00FC76F9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5C1504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sSub&gt;&lt;m:sSubPr&gt;&lt;m:ctrlPr&gt;&lt;w:rPr&gt;&lt;w:rFonts w:ascii=&quot;Cambria Math&quot; w:h-ansi=&quot;Cambria Math&quot;/&gt;&lt;wx:font wx:val=&quot;Cambria Math&quot;/&gt;&lt;/w:rPr&gt;&lt;/m:ctrlPr&gt;&lt;/m:sSubPr&gt;&lt;m:e&gt;&lt;m:r&gt;&lt;m:rPr&gt;&lt;m:nor/&gt;&lt;/m:rPr&gt;&lt;w:rPr&gt;&lt;w:rFonts w:ascii=&quot;Cambria Math&quot; w:hint=&quot;fareast&quot;/&gt;&lt;wx:font wx:val=&quot;Cambria Math&quot;/&gt;&lt;w:lang w:fareast=&quot;ZH-CN&quot;/&gt;&lt;/w:rPr&gt;&lt;m:t&gt;h&lt;/m:t&gt;&lt;/m:r&gt;&lt;/m:e&gt;&lt;m:sub&gt;&lt;m:r&gt;&lt;w:rPr&gt;&lt;w:rFonts w:ascii=&quot;Cambria Math&quot; w:hint=&quot;fareast&quot;/&gt;&lt;wx:font wx:val=&quot;Cambria Math&quot;/&gt;&lt;w:i/&gt;&lt;w:lang w:fareast=&quot;ZH-CN&quot;/&gt;&lt;/w:rPr&gt;&lt;m:t&gt;1&lt;/m:t&gt;&lt;/m:r&gt;&lt;/m:sub&gt;&lt;/m:sSub&gt;&lt;m:r&gt;&lt;m:rPr&gt;&lt;m:nor/&gt;&lt;/m:rPr&gt;&lt;w:rPr&gt;&lt;w:rFonts w:ascii=&quot;Cambria Math&quot; w:hint=&quot;fareast&quot;/&gt;&lt;wx:font wx:val=&quot;Cambria Math&quot;/&gt;&lt;w:lang w:fareast=&quot;ZH-CN&quot;/&gt;&lt;/w:rPr&gt;&lt;m:t&gt;v&lt;/m:t&gt;&lt;/m:r&gt;&lt;/m:num&gt;&lt;m:den&gt;&lt;m:r&gt;&lt;m:rPr&gt;&lt;m:nor/&gt;&lt;/m:rPr&gt;&lt;w:rPr&gt;&lt;w:rFonts w:ascii=&quot;Cambria Math&quot; w:hint=&quot;fareast&quot;/&gt;&lt;wx:font wx:val=&quot;Cambria Math&quot;/&gt;&lt;w:lang w:fareast=&quot;ZH-CN&quot;/&gt;&lt;/w:rPr&gt;&lt;m:t&gt;u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60" o:title="" chromakey="white"/>
          </v:shape>
        </w:pict>
      </w:r>
      <w:r w:rsidRPr="00FC76F9">
        <w:rPr>
          <w:color w:val="000000"/>
          <w:lang w:eastAsia="zh-CN"/>
        </w:rPr>
        <w:instrText xml:space="preserve"> </w:instrText>
      </w:r>
      <w:r w:rsidRPr="00FC76F9">
        <w:rPr>
          <w:color w:val="000000"/>
          <w:lang w:eastAsia="zh-CN"/>
        </w:rPr>
        <w:fldChar w:fldCharType="separate"/>
      </w:r>
      <w:r w:rsidRPr="00FC76F9">
        <w:rPr>
          <w:position w:val="-30"/>
        </w:rPr>
        <w:pict>
          <v:shape id="_x0000_i1149" type="#_x0000_t75" style="width:12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42081&quot;/&gt;&lt;wsp:rsid wsp:val=&quot;00081CD1&quot;/&gt;&lt;wsp:rsid wsp:val=&quot;000A3075&quot;/&gt;&lt;wsp:rsid wsp:val=&quot;00105B32&quot;/&gt;&lt;wsp:rsid wsp:val=&quot;0016193D&quot;/&gt;&lt;wsp:rsid wsp:val=&quot;00170002&quot;/&gt;&lt;wsp:rsid wsp:val=&quot;0019595E&quot;/&gt;&lt;wsp:rsid wsp:val=&quot;00243F78&quot;/&gt;&lt;wsp:rsid wsp:val=&quot;00244DEA&quot;/&gt;&lt;wsp:rsid wsp:val=&quot;00297450&quot;/&gt;&lt;wsp:rsid wsp:val=&quot;002A22FB&quot;/&gt;&lt;wsp:rsid wsp:val=&quot;002B1B52&quot;/&gt;&lt;wsp:rsid wsp:val=&quot;002B79A1&quot;/&gt;&lt;wsp:rsid wsp:val=&quot;002C5454&quot;/&gt;&lt;wsp:rsid wsp:val=&quot;002F406B&quot;/&gt;&lt;wsp:rsid wsp:val=&quot;003B6577&quot;/&gt;&lt;wsp:rsid wsp:val=&quot;003C7056&quot;/&gt;&lt;wsp:rsid wsp:val=&quot;004621D6&quot;/&gt;&lt;wsp:rsid wsp:val=&quot;004833A7&quot;/&gt;&lt;wsp:rsid wsp:val=&quot;00493297&quot;/&gt;&lt;wsp:rsid wsp:val=&quot;004A7EC2&quot;/&gt;&lt;wsp:rsid wsp:val=&quot;004B0B79&quot;/&gt;&lt;wsp:rsid wsp:val=&quot;0052166A&quot;/&gt;&lt;wsp:rsid wsp:val=&quot;00547037&quot;/&gt;&lt;wsp:rsid wsp:val=&quot;00555F54&quot;/&gt;&lt;wsp:rsid wsp:val=&quot;00570E98&quot;/&gt;&lt;wsp:rsid wsp:val=&quot;005C1504&quot;/&gt;&lt;wsp:rsid wsp:val=&quot;006B7A92&quot;/&gt;&lt;wsp:rsid wsp:val=&quot;006D054F&quot;/&gt;&lt;wsp:rsid wsp:val=&quot;00751BBD&quot;/&gt;&lt;wsp:rsid wsp:val=&quot;00773515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860DB&quot;/&gt;&lt;wsp:rsid wsp:val=&quot;008977BC&quot;/&gt;&lt;wsp:rsid wsp:val=&quot;008B3DA9&quot;/&gt;&lt;wsp:rsid wsp:val=&quot;008E0712&quot;/&gt;&lt;wsp:rsid wsp:val=&quot;00902F56&quot;/&gt;&lt;wsp:rsid wsp:val=&quot;00903B0A&quot;/&gt;&lt;wsp:rsid wsp:val=&quot;009413CA&quot;/&gt;&lt;wsp:rsid wsp:val=&quot;0099608E&quot;/&gt;&lt;wsp:rsid wsp:val=&quot;00997C51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533BA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2DF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94BFB&quot;/&gt;&lt;wsp:rsid wsp:val=&quot;00FC2F6C&quot;/&gt;&lt;wsp:rsid wsp:val=&quot;00FC76F9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5C1504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sSub&gt;&lt;m:sSubPr&gt;&lt;m:ctrlPr&gt;&lt;w:rPr&gt;&lt;w:rFonts w:ascii=&quot;Cambria Math&quot; w:h-ansi=&quot;Cambria Math&quot;/&gt;&lt;wx:font wx:val=&quot;Cambria Math&quot;/&gt;&lt;/w:rPr&gt;&lt;/m:ctrlPr&gt;&lt;/m:sSubPr&gt;&lt;m:e&gt;&lt;m:r&gt;&lt;m:rPr&gt;&lt;m:nor/&gt;&lt;/m:rPr&gt;&lt;w:rPr&gt;&lt;w:rFonts w:ascii=&quot;Cambria Math&quot; w:hint=&quot;fareast&quot;/&gt;&lt;wx:font wx:val=&quot;Cambria Math&quot;/&gt;&lt;w:lang w:fareast=&quot;ZH-CN&quot;/&gt;&lt;/w:rPr&gt;&lt;m:t&gt;h&lt;/m:t&gt;&lt;/m:r&gt;&lt;/m:e&gt;&lt;m:sub&gt;&lt;m:r&gt;&lt;w:rPr&gt;&lt;w:rFonts w:ascii=&quot;Cambria Math&quot; w:hint=&quot;fareast&quot;/&gt;&lt;wx:font wx:val=&quot;Cambria Math&quot;/&gt;&lt;w:i/&gt;&lt;w:lang w:fareast=&quot;ZH-CN&quot;/&gt;&lt;/w:rPr&gt;&lt;m:t&gt;1&lt;/m:t&gt;&lt;/m:r&gt;&lt;/m:sub&gt;&lt;/m:sSub&gt;&lt;m:r&gt;&lt;m:rPr&gt;&lt;m:nor/&gt;&lt;/m:rPr&gt;&lt;w:rPr&gt;&lt;w:rFonts w:ascii=&quot;Cambria Math&quot; w:hint=&quot;fareast&quot;/&gt;&lt;wx:font wx:val=&quot;Cambria Math&quot;/&gt;&lt;w:lang w:fareast=&quot;ZH-CN&quot;/&gt;&lt;/w:rPr&gt;&lt;m:t&gt;v&lt;/m:t&gt;&lt;/m:r&gt;&lt;/m:num&gt;&lt;m:den&gt;&lt;m:r&gt;&lt;m:rPr&gt;&lt;m:nor/&gt;&lt;/m:rPr&gt;&lt;w:rPr&gt;&lt;w:rFonts w:ascii=&quot;Cambria Math&quot; w:hint=&quot;fareast&quot;/&gt;&lt;wx:font wx:val=&quot;Cambria Math&quot;/&gt;&lt;w:lang w:fareast=&quot;ZH-CN&quot;/&gt;&lt;/w:rPr&gt;&lt;m:t&gt;u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60" o:title="" chromakey="white"/>
          </v:shape>
        </w:pict>
      </w:r>
      <w:r w:rsidRPr="00FC76F9">
        <w:rPr>
          <w:color w:val="000000"/>
          <w:lang w:eastAsia="zh-CN"/>
        </w:rPr>
        <w:fldChar w:fldCharType="end"/>
      </w:r>
      <w:r w:rsidR="00042081" w:rsidRPr="00B533BA"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 xml:space="preserve"> .</w:t>
      </w:r>
    </w:p>
    <w:p w:rsidR="00493297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 xml:space="preserve">22. </w:t>
      </w:r>
      <w:r>
        <w:rPr>
          <w:color w:val="000000"/>
          <w:lang w:eastAsia="zh-CN"/>
        </w:rPr>
        <w:t>解：方法一：找一张白纸和一把刻度尺，在太阳光下移动凸透镜到白纸的距离，使光在白纸上得到一个最小最亮的光点，用刻度尺测出此时亮点到凸透镜的距离就是该凸透镜的焦距。</w:t>
      </w:r>
      <w:r>
        <w:rPr>
          <w:color w:val="000000"/>
          <w:lang w:eastAsia="zh-CN"/>
        </w:rPr>
        <w:t xml:space="preserve">  </w:t>
      </w:r>
    </w:p>
    <w:p w:rsidR="00493297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方法二：需要一根蜡烛、凸透镜、光屏及光具座；将蜡烛点燃，将这三者都依次放在光具座上，且使烛焰、凸透镜和光屏三者的中心放在同一高度上，然后移动蜡烛及光屏，直到在光屏上成等大、倒立的烛焰的像时，这时测量蜡烛到凸透镜的距离，然后再除以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，即为凸透镜的焦距。</w:t>
      </w:r>
    </w:p>
    <w:p w:rsidR="00493297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 xml:space="preserve">23. </w:t>
      </w:r>
      <w:r>
        <w:rPr>
          <w:color w:val="000000"/>
          <w:lang w:eastAsia="zh-CN"/>
        </w:rPr>
        <w:t>解：若焦距大的靠近物体，物体变大了，前后对调，物体就变小了，因此只有物镜焦距长、目镜焦</w:t>
      </w:r>
      <w:r>
        <w:rPr>
          <w:color w:val="000000"/>
          <w:lang w:eastAsia="zh-CN"/>
        </w:rPr>
        <w:t>距短时我们才能看到远处物体变大了．若两透镜焦距相等，则看到的物体大小几乎不变，起不到望远镜望远的作用．</w:t>
      </w:r>
      <w:r>
        <w:rPr>
          <w:color w:val="000000"/>
          <w:lang w:eastAsia="zh-CN"/>
        </w:rPr>
        <w:t xml:space="preserve">   </w:t>
      </w:r>
    </w:p>
    <w:p w:rsidR="00493297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解答：</w:t>
      </w:r>
      <w:r w:rsidR="004833A7">
        <w:rPr>
          <w:color w:val="000000"/>
          <w:lang w:eastAsia="zh-CN"/>
        </w:rPr>
        <w:t>本题通过两个焦距不同的放大镜演示望远镜成像原理，前面的凸透镜相当于望远镜的物镜，使远处的物体在焦点附近成实像，后面的凸透镜相当于望远镜的目镜，用来把这个实像放大，所以我们看到了物体放大的像。若前后两个凸透镜位置颠倒，则看到物体缩小的像。通过实验发现，若要看到物体放大的像，要求物镜的焦距长，目镜的焦距短。</w:t>
      </w:r>
    </w:p>
    <w:p w:rsidR="00493297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 xml:space="preserve">24. </w:t>
      </w:r>
      <w:r>
        <w:rPr>
          <w:color w:val="000000"/>
          <w:lang w:eastAsia="zh-CN"/>
        </w:rPr>
        <w:t>解：如图所示：</w:t>
      </w:r>
      <w:r>
        <w:rPr>
          <w:color w:val="000000"/>
          <w:lang w:eastAsia="zh-CN"/>
        </w:rPr>
        <w:t xml:space="preserve"> </w:t>
      </w:r>
    </w:p>
    <w:p w:rsidR="00493297" w:rsidRDefault="008B3DA9" w:rsidP="008B3DA9">
      <w:pPr>
        <w:spacing w:after="0" w:line="360" w:lineRule="auto"/>
        <w:ind w:left="92" w:hangingChars="44" w:hanging="92"/>
      </w:pPr>
      <w:r>
        <w:rPr>
          <w:noProof/>
        </w:rPr>
        <w:pict>
          <v:shape id="图片 66" o:spid="_x0000_i1093" type="#_x0000_t75" alt="图片_x0020_202947972" style="width:133.5pt;height:63.75pt;visibility:visible;mso-wrap-style:square">
            <v:imagedata r:id="rId61" o:title="图片_x0020_202947972"/>
          </v:shape>
        </w:pict>
      </w:r>
    </w:p>
    <w:p w:rsidR="00493297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 xml:space="preserve">25. </w:t>
      </w:r>
      <w:r>
        <w:rPr>
          <w:color w:val="000000"/>
          <w:lang w:eastAsia="zh-CN"/>
        </w:rPr>
        <w:t>解：如图所示：</w:t>
      </w:r>
      <w:r>
        <w:rPr>
          <w:color w:val="000000"/>
          <w:lang w:eastAsia="zh-CN"/>
        </w:rPr>
        <w:t xml:space="preserve"> </w:t>
      </w:r>
    </w:p>
    <w:p w:rsidR="00493297" w:rsidRDefault="008B3DA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noProof/>
        </w:rPr>
        <w:lastRenderedPageBreak/>
        <w:pict>
          <v:shape id="图片 68" o:spid="_x0000_i1094" type="#_x0000_t75" alt="图片_x0020_551895920" style="width:168.75pt;height:104.25pt;visibility:visible;mso-wrap-style:square">
            <v:imagedata r:id="rId62" o:title="图片_x0020_551895920"/>
          </v:shape>
        </w:pict>
      </w:r>
      <w:r w:rsidR="004833A7">
        <w:rPr>
          <w:color w:val="000000"/>
          <w:lang w:eastAsia="zh-CN"/>
        </w:rPr>
        <w:t xml:space="preserve">     </w:t>
      </w:r>
      <w:r>
        <w:rPr>
          <w:noProof/>
        </w:rPr>
        <w:pict>
          <v:shape id="图片 69" o:spid="_x0000_i1095" type="#_x0000_t75" alt="图片_x0020_1072192736" style="width:122.25pt;height:159pt;visibility:visible;mso-wrap-style:square">
            <v:imagedata r:id="rId63" o:title="图片_x0020_1072192736"/>
          </v:shape>
        </w:pict>
      </w:r>
      <w:r w:rsidR="004833A7">
        <w:rPr>
          <w:color w:val="000000"/>
          <w:lang w:eastAsia="zh-CN"/>
        </w:rPr>
        <w:t>    </w:t>
      </w:r>
    </w:p>
    <w:p w:rsidR="00493297" w:rsidRDefault="00FC76F9" w:rsidP="008B3DA9">
      <w:pPr>
        <w:spacing w:after="0" w:line="360" w:lineRule="auto"/>
        <w:ind w:left="92" w:hangingChars="44" w:hanging="92"/>
      </w:pPr>
      <w:r>
        <w:rPr>
          <w:color w:val="000000"/>
        </w:rPr>
        <w:t xml:space="preserve">26. </w:t>
      </w:r>
      <w:r>
        <w:rPr>
          <w:color w:val="000000"/>
        </w:rPr>
        <w:t>解：如图所示：</w:t>
      </w:r>
      <w:r>
        <w:rPr>
          <w:color w:val="000000"/>
        </w:rPr>
        <w:t xml:space="preserve">  </w:t>
      </w:r>
    </w:p>
    <w:p w:rsidR="00493297" w:rsidRDefault="008B3DA9" w:rsidP="008B3DA9">
      <w:pPr>
        <w:spacing w:after="0" w:line="360" w:lineRule="auto"/>
        <w:ind w:left="92" w:hangingChars="44" w:hanging="92"/>
      </w:pPr>
      <w:r>
        <w:rPr>
          <w:noProof/>
        </w:rPr>
        <w:pict>
          <v:shape id="图片 72" o:spid="_x0000_i1096" type="#_x0000_t75" alt="图片_x0020_100034" style="width:133.5pt;height:97.5pt;visibility:visible;mso-wrap-style:square">
            <v:imagedata r:id="rId64" o:title="图片_x0020_100034"/>
          </v:shape>
        </w:pict>
      </w:r>
    </w:p>
    <w:p w:rsidR="00493297" w:rsidRDefault="00FC76F9" w:rsidP="008B3DA9">
      <w:pPr>
        <w:spacing w:after="0" w:line="360" w:lineRule="auto"/>
        <w:ind w:left="92" w:hangingChars="44" w:hanging="92"/>
      </w:pPr>
      <w:r>
        <w:rPr>
          <w:color w:val="000000"/>
        </w:rPr>
        <w:t xml:space="preserve">27. </w:t>
      </w:r>
      <w:r>
        <w:rPr>
          <w:color w:val="000000"/>
        </w:rPr>
        <w:t>解：如图所示：</w:t>
      </w:r>
      <w:r>
        <w:rPr>
          <w:color w:val="000000"/>
        </w:rPr>
        <w:t xml:space="preserve">  </w:t>
      </w:r>
    </w:p>
    <w:p w:rsidR="00493297" w:rsidRDefault="008B3DA9" w:rsidP="008B3DA9">
      <w:pPr>
        <w:spacing w:after="0" w:line="360" w:lineRule="auto"/>
        <w:ind w:left="92" w:hangingChars="44" w:hanging="92"/>
      </w:pPr>
      <w:r>
        <w:rPr>
          <w:noProof/>
        </w:rPr>
        <w:pict>
          <v:shape id="图片 74" o:spid="_x0000_i1097" type="#_x0000_t75" alt="图片_x0020_100028" style="width:186pt;height:90pt;visibility:visible;mso-wrap-style:square">
            <v:imagedata r:id="rId65" o:title="图片_x0020_100028"/>
          </v:shape>
        </w:pict>
      </w:r>
    </w:p>
    <w:p w:rsidR="00997C51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 xml:space="preserve">28. </w:t>
      </w: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>10.0</w:t>
      </w:r>
    </w:p>
    <w:p w:rsidR="00493297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）同一高度（或同一水平直线）；缩小；照相机</w:t>
      </w:r>
      <w:r>
        <w:rPr>
          <w:color w:val="000000"/>
          <w:lang w:eastAsia="zh-CN"/>
        </w:rPr>
        <w:t xml:space="preserve">   </w:t>
      </w:r>
    </w:p>
    <w:p w:rsidR="00997C51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 xml:space="preserve">29. </w:t>
      </w: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）等大</w:t>
      </w:r>
    </w:p>
    <w:p w:rsidR="00997C51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>A</w:t>
      </w:r>
    </w:p>
    <w:p w:rsidR="00493297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3</w:t>
      </w:r>
      <w:r>
        <w:rPr>
          <w:color w:val="000000"/>
          <w:lang w:eastAsia="zh-CN"/>
        </w:rPr>
        <w:t>）会聚；远视眼</w:t>
      </w:r>
      <w:r>
        <w:rPr>
          <w:color w:val="000000"/>
          <w:lang w:eastAsia="zh-CN"/>
        </w:rPr>
        <w:t xml:space="preserve">   </w:t>
      </w:r>
    </w:p>
    <w:p w:rsidR="00997C51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 xml:space="preserve">30. </w:t>
      </w: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）同一高度</w:t>
      </w:r>
    </w:p>
    <w:p w:rsidR="00997C51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>50</w:t>
      </w:r>
      <w:r>
        <w:rPr>
          <w:color w:val="000000"/>
          <w:lang w:eastAsia="zh-CN"/>
        </w:rPr>
        <w:t>；缩小</w:t>
      </w:r>
    </w:p>
    <w:p w:rsidR="00997C51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3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>②</w:t>
      </w:r>
    </w:p>
    <w:p w:rsidR="00493297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4</w:t>
      </w:r>
      <w:r>
        <w:rPr>
          <w:color w:val="000000"/>
          <w:lang w:eastAsia="zh-CN"/>
        </w:rPr>
        <w:t>）发散；近</w:t>
      </w:r>
      <w:r>
        <w:rPr>
          <w:color w:val="000000"/>
          <w:lang w:eastAsia="zh-CN"/>
        </w:rPr>
        <w:t xml:space="preserve">   </w:t>
      </w:r>
    </w:p>
    <w:p w:rsidR="00997C51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 xml:space="preserve">31. </w:t>
      </w: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>10.0</w:t>
      </w:r>
    </w:p>
    <w:p w:rsidR="00997C51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）光屏到凸透镜；远近不同物体成清晰的像与凸透镜焦距</w:t>
      </w:r>
    </w:p>
    <w:p w:rsidR="00493297" w:rsidRDefault="00FC76F9" w:rsidP="008B3DA9">
      <w:pPr>
        <w:spacing w:after="0" w:line="360" w:lineRule="auto"/>
        <w:ind w:left="92" w:hangingChars="44" w:hanging="92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3</w:t>
      </w:r>
      <w:r>
        <w:rPr>
          <w:color w:val="000000"/>
          <w:lang w:eastAsia="zh-CN"/>
        </w:rPr>
        <w:t>）短</w:t>
      </w:r>
      <w:r>
        <w:rPr>
          <w:color w:val="000000"/>
          <w:lang w:eastAsia="zh-CN"/>
        </w:rPr>
        <w:t xml:space="preserve">   </w:t>
      </w:r>
    </w:p>
    <w:sectPr w:rsidR="00493297" w:rsidSect="008B3DA9">
      <w:headerReference w:type="even" r:id="rId66"/>
      <w:headerReference w:type="first" r:id="rId67"/>
      <w:pgSz w:w="11907" w:h="16839"/>
      <w:pgMar w:top="709" w:right="283" w:bottom="1134" w:left="284" w:header="397" w:footer="340" w:gutter="0"/>
      <w:pgNumType w:chapStyle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76F9" w:rsidRDefault="00FC76F9" w:rsidP="00042081">
      <w:pPr>
        <w:spacing w:after="0" w:line="240" w:lineRule="auto"/>
      </w:pPr>
      <w:r>
        <w:separator/>
      </w:r>
    </w:p>
  </w:endnote>
  <w:endnote w:type="continuationSeparator" w:id="0">
    <w:p w:rsidR="00FC76F9" w:rsidRDefault="00FC76F9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76F9" w:rsidRDefault="00FC76F9" w:rsidP="00042081">
      <w:pPr>
        <w:spacing w:after="0" w:line="240" w:lineRule="auto"/>
      </w:pPr>
      <w:r>
        <w:separator/>
      </w:r>
    </w:p>
  </w:footnote>
  <w:footnote w:type="continuationSeparator" w:id="0">
    <w:p w:rsidR="00FC76F9" w:rsidRDefault="00FC76F9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297" w:rsidRDefault="00042081">
    <w:pPr>
      <w:pStyle w:val="a5"/>
      <w:pBdr>
        <w:bottom w:val="none" w:sz="0" w:space="0" w:color="auto"/>
      </w:pBdr>
    </w:pPr>
    <w:r>
      <w:pict>
        <v:rect id="Rectangle 7" o:spid="_x0000_s2049" style="position:absolute;left:0;text-align:left;margin-left:1056.4pt;margin-top:-43pt;width:42.15pt;height:57pt;z-index:1" o:preferrelative="t" fillcolor="gray"/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Quad Arrow 1" o:spid="_x0000_s2050" type="#_x0000_t202" style="position:absolute;left:0;text-align:left;margin-left:1098.55pt;margin-top:-43pt;width:31.6pt;height:843pt;z-index:3;v-text-anchor:middle" o:preferrelative="t">
          <v:textbox style="layout-flow:vertical;mso-layout-flow-alt:bottom-to-top">
            <w:txbxContent>
              <w:p w:rsidR="00493297" w:rsidRDefault="00FC76F9">
                <w:pPr>
                  <w:spacing w:after="0" w:line="240" w:lineRule="auto"/>
                  <w:jc w:val="distribute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pict>
        <v:shape id="Quad Arrow 3" o:spid="_x0000_s2051" type="#_x0000_t202" style="position:absolute;left:0;text-align:left;margin-left:1056.4pt;margin-top:-43pt;width:42.15pt;height:843pt;z-index:4;v-text-anchor:middle" o:preferrelative="t" fillcolor="#d8d8d8">
          <v:textbox style="layout-flow:vertical;mso-layout-flow-alt:bottom-to-top">
            <w:txbxContent>
              <w:p w:rsidR="00493297" w:rsidRDefault="00FC76F9" w:rsidP="008B3DA9">
                <w:pPr>
                  <w:spacing w:beforeLines="100" w:afterLines="100" w:line="240" w:lineRule="auto"/>
                  <w:jc w:val="center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※※请※※不※※要※※在※※装※※订※※线※※内※※答※※题※※</w:t>
                </w:r>
              </w:p>
            </w:txbxContent>
          </v:textbox>
        </v:shape>
      </w:pict>
    </w:r>
    <w:r>
      <w:pict>
        <v:shape id="Quad Arrow 5" o:spid="_x0000_s2052" type="#_x0000_t202" style="position:absolute;left:0;text-align:left;margin-left:1025.45pt;margin-top:-43pt;width:30.95pt;height:843pt;z-index:5;v-text-anchor:middle" o:preferrelative="t">
          <v:textbox style="layout-flow:vertical;mso-layout-flow-alt:bottom-to-top">
            <w:txbxContent>
              <w:p w:rsidR="00493297" w:rsidRDefault="00FC76F9">
                <w:pPr>
                  <w:spacing w:after="0" w:line="240" w:lineRule="auto"/>
                  <w:jc w:val="distribute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Default="00042081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10pt;margin-top:1000pt;width:28pt;height:21pt;z-index:2;mso-position-horizontal-relative:page;mso-position-vertical-relative:page">
          <v:imagedata r:id="rId1" o:title=""/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3409C"/>
    <w:multiLevelType w:val="hybridMultilevel"/>
    <w:tmpl w:val="BCEE6544"/>
    <w:lvl w:ilvl="0" w:tplc="CA2A265E">
      <w:start w:val="1"/>
      <w:numFmt w:val="decimal"/>
      <w:lvlText w:val="%1."/>
      <w:lvlJc w:val="left"/>
      <w:pPr>
        <w:ind w:left="720" w:hanging="360"/>
      </w:pPr>
    </w:lvl>
    <w:lvl w:ilvl="1" w:tplc="3E7A4C3A" w:tentative="1">
      <w:start w:val="1"/>
      <w:numFmt w:val="lowerLetter"/>
      <w:lvlText w:val="%2."/>
      <w:lvlJc w:val="left"/>
      <w:pPr>
        <w:ind w:left="1440" w:hanging="360"/>
      </w:pPr>
    </w:lvl>
    <w:lvl w:ilvl="2" w:tplc="DDDCF96A" w:tentative="1">
      <w:start w:val="1"/>
      <w:numFmt w:val="lowerRoman"/>
      <w:lvlText w:val="%3."/>
      <w:lvlJc w:val="right"/>
      <w:pPr>
        <w:ind w:left="2160" w:hanging="180"/>
      </w:pPr>
    </w:lvl>
    <w:lvl w:ilvl="3" w:tplc="101A03C6" w:tentative="1">
      <w:start w:val="1"/>
      <w:numFmt w:val="decimal"/>
      <w:lvlText w:val="%4."/>
      <w:lvlJc w:val="left"/>
      <w:pPr>
        <w:ind w:left="2880" w:hanging="360"/>
      </w:pPr>
    </w:lvl>
    <w:lvl w:ilvl="4" w:tplc="33FA5862" w:tentative="1">
      <w:start w:val="1"/>
      <w:numFmt w:val="lowerLetter"/>
      <w:lvlText w:val="%5."/>
      <w:lvlJc w:val="left"/>
      <w:pPr>
        <w:ind w:left="3600" w:hanging="360"/>
      </w:pPr>
    </w:lvl>
    <w:lvl w:ilvl="5" w:tplc="40206980" w:tentative="1">
      <w:start w:val="1"/>
      <w:numFmt w:val="lowerRoman"/>
      <w:lvlText w:val="%6."/>
      <w:lvlJc w:val="right"/>
      <w:pPr>
        <w:ind w:left="4320" w:hanging="180"/>
      </w:pPr>
    </w:lvl>
    <w:lvl w:ilvl="6" w:tplc="E03633C4" w:tentative="1">
      <w:start w:val="1"/>
      <w:numFmt w:val="decimal"/>
      <w:lvlText w:val="%7."/>
      <w:lvlJc w:val="left"/>
      <w:pPr>
        <w:ind w:left="5040" w:hanging="360"/>
      </w:pPr>
    </w:lvl>
    <w:lvl w:ilvl="7" w:tplc="3FD8C8F0" w:tentative="1">
      <w:start w:val="1"/>
      <w:numFmt w:val="lowerLetter"/>
      <w:lvlText w:val="%8."/>
      <w:lvlJc w:val="left"/>
      <w:pPr>
        <w:ind w:left="5760" w:hanging="360"/>
      </w:pPr>
    </w:lvl>
    <w:lvl w:ilvl="8" w:tplc="33A0FA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4105408"/>
    <w:multiLevelType w:val="hybridMultilevel"/>
    <w:tmpl w:val="06263762"/>
    <w:lvl w:ilvl="0" w:tplc="3C8428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7884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76CE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8693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D6E8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0CDB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C4F6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0C14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2C2A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516B4C7F"/>
    <w:multiLevelType w:val="hybridMultilevel"/>
    <w:tmpl w:val="D562937E"/>
    <w:lvl w:ilvl="0" w:tplc="E35CED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C896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A8AC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E2A6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38F2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3E51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1E8C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AFF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1A2B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792213"/>
    <w:multiLevelType w:val="hybridMultilevel"/>
    <w:tmpl w:val="C502613C"/>
    <w:lvl w:ilvl="0" w:tplc="B2CE2A1A">
      <w:start w:val="1"/>
      <w:numFmt w:val="decimal"/>
      <w:lvlText w:val="%1."/>
      <w:lvlJc w:val="left"/>
      <w:pPr>
        <w:ind w:left="720" w:hanging="360"/>
      </w:pPr>
    </w:lvl>
    <w:lvl w:ilvl="1" w:tplc="9DB6F3CE" w:tentative="1">
      <w:start w:val="1"/>
      <w:numFmt w:val="lowerLetter"/>
      <w:lvlText w:val="%2."/>
      <w:lvlJc w:val="left"/>
      <w:pPr>
        <w:ind w:left="1440" w:hanging="360"/>
      </w:pPr>
    </w:lvl>
    <w:lvl w:ilvl="2" w:tplc="EDBCE470" w:tentative="1">
      <w:start w:val="1"/>
      <w:numFmt w:val="lowerRoman"/>
      <w:lvlText w:val="%3."/>
      <w:lvlJc w:val="right"/>
      <w:pPr>
        <w:ind w:left="2160" w:hanging="180"/>
      </w:pPr>
    </w:lvl>
    <w:lvl w:ilvl="3" w:tplc="60C82E5C" w:tentative="1">
      <w:start w:val="1"/>
      <w:numFmt w:val="decimal"/>
      <w:lvlText w:val="%4."/>
      <w:lvlJc w:val="left"/>
      <w:pPr>
        <w:ind w:left="2880" w:hanging="360"/>
      </w:pPr>
    </w:lvl>
    <w:lvl w:ilvl="4" w:tplc="D712603E" w:tentative="1">
      <w:start w:val="1"/>
      <w:numFmt w:val="lowerLetter"/>
      <w:lvlText w:val="%5."/>
      <w:lvlJc w:val="left"/>
      <w:pPr>
        <w:ind w:left="3600" w:hanging="360"/>
      </w:pPr>
    </w:lvl>
    <w:lvl w:ilvl="5" w:tplc="98B01182" w:tentative="1">
      <w:start w:val="1"/>
      <w:numFmt w:val="lowerRoman"/>
      <w:lvlText w:val="%6."/>
      <w:lvlJc w:val="right"/>
      <w:pPr>
        <w:ind w:left="4320" w:hanging="180"/>
      </w:pPr>
    </w:lvl>
    <w:lvl w:ilvl="6" w:tplc="0C90601E" w:tentative="1">
      <w:start w:val="1"/>
      <w:numFmt w:val="decimal"/>
      <w:lvlText w:val="%7."/>
      <w:lvlJc w:val="left"/>
      <w:pPr>
        <w:ind w:left="5040" w:hanging="360"/>
      </w:pPr>
    </w:lvl>
    <w:lvl w:ilvl="7" w:tplc="D814228C" w:tentative="1">
      <w:start w:val="1"/>
      <w:numFmt w:val="lowerLetter"/>
      <w:lvlText w:val="%8."/>
      <w:lvlJc w:val="left"/>
      <w:pPr>
        <w:ind w:left="5760" w:hanging="360"/>
      </w:pPr>
    </w:lvl>
    <w:lvl w:ilvl="8" w:tplc="A45AA3D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1CD1"/>
    <w:rsid w:val="00035A1A"/>
    <w:rsid w:val="00042081"/>
    <w:rsid w:val="00081CD1"/>
    <w:rsid w:val="000A3075"/>
    <w:rsid w:val="00105B32"/>
    <w:rsid w:val="0016193D"/>
    <w:rsid w:val="00170002"/>
    <w:rsid w:val="0019595E"/>
    <w:rsid w:val="00243F78"/>
    <w:rsid w:val="00244DEA"/>
    <w:rsid w:val="00297450"/>
    <w:rsid w:val="002A22FB"/>
    <w:rsid w:val="002B1B52"/>
    <w:rsid w:val="002B79A1"/>
    <w:rsid w:val="002C5454"/>
    <w:rsid w:val="002F406B"/>
    <w:rsid w:val="003B6577"/>
    <w:rsid w:val="003C7056"/>
    <w:rsid w:val="004621D6"/>
    <w:rsid w:val="004833A7"/>
    <w:rsid w:val="00493297"/>
    <w:rsid w:val="004A7EC2"/>
    <w:rsid w:val="004B0B79"/>
    <w:rsid w:val="0052166A"/>
    <w:rsid w:val="00547037"/>
    <w:rsid w:val="00555F54"/>
    <w:rsid w:val="00570E98"/>
    <w:rsid w:val="006B7A92"/>
    <w:rsid w:val="006D054F"/>
    <w:rsid w:val="00751BBD"/>
    <w:rsid w:val="00773515"/>
    <w:rsid w:val="00777D0A"/>
    <w:rsid w:val="007A43E3"/>
    <w:rsid w:val="0081069C"/>
    <w:rsid w:val="008222E8"/>
    <w:rsid w:val="00827CAC"/>
    <w:rsid w:val="008512EA"/>
    <w:rsid w:val="008860DB"/>
    <w:rsid w:val="008977BC"/>
    <w:rsid w:val="008B3DA9"/>
    <w:rsid w:val="008E0712"/>
    <w:rsid w:val="00902F56"/>
    <w:rsid w:val="00903B0A"/>
    <w:rsid w:val="009413CA"/>
    <w:rsid w:val="0099608E"/>
    <w:rsid w:val="00997C51"/>
    <w:rsid w:val="009A1E5B"/>
    <w:rsid w:val="009B1FC3"/>
    <w:rsid w:val="00A00BCA"/>
    <w:rsid w:val="00A35226"/>
    <w:rsid w:val="00A45102"/>
    <w:rsid w:val="00A747B5"/>
    <w:rsid w:val="00A8793C"/>
    <w:rsid w:val="00A93CE9"/>
    <w:rsid w:val="00AA525A"/>
    <w:rsid w:val="00AD40B2"/>
    <w:rsid w:val="00AE4496"/>
    <w:rsid w:val="00AF3E37"/>
    <w:rsid w:val="00B255F7"/>
    <w:rsid w:val="00B533BA"/>
    <w:rsid w:val="00B63FEF"/>
    <w:rsid w:val="00B71ACD"/>
    <w:rsid w:val="00C00B1C"/>
    <w:rsid w:val="00C205D4"/>
    <w:rsid w:val="00C26A2D"/>
    <w:rsid w:val="00C84C25"/>
    <w:rsid w:val="00D035E3"/>
    <w:rsid w:val="00D2160C"/>
    <w:rsid w:val="00D36692"/>
    <w:rsid w:val="00D51F5D"/>
    <w:rsid w:val="00D67A68"/>
    <w:rsid w:val="00DA2DF8"/>
    <w:rsid w:val="00DA5268"/>
    <w:rsid w:val="00DC3A35"/>
    <w:rsid w:val="00DD58AD"/>
    <w:rsid w:val="00E200C6"/>
    <w:rsid w:val="00E629F3"/>
    <w:rsid w:val="00E7434B"/>
    <w:rsid w:val="00E74CE9"/>
    <w:rsid w:val="00E84440"/>
    <w:rsid w:val="00EA7F9A"/>
    <w:rsid w:val="00ED4BBB"/>
    <w:rsid w:val="00EE6DE3"/>
    <w:rsid w:val="00EE7645"/>
    <w:rsid w:val="00F47B26"/>
    <w:rsid w:val="00F86A70"/>
    <w:rsid w:val="00F926C7"/>
    <w:rsid w:val="00F94BFB"/>
    <w:rsid w:val="00FC2F6C"/>
    <w:rsid w:val="00FC76F9"/>
    <w:rsid w:val="12A56D78"/>
    <w:rsid w:val="19304636"/>
    <w:rsid w:val="223C1B9E"/>
    <w:rsid w:val="2A2C37B0"/>
    <w:rsid w:val="30845948"/>
    <w:rsid w:val="36016353"/>
    <w:rsid w:val="3A7F5F3E"/>
    <w:rsid w:val="3AFD626E"/>
    <w:rsid w:val="4BF531BC"/>
    <w:rsid w:val="51C86D51"/>
    <w:rsid w:val="5313089A"/>
    <w:rsid w:val="7F804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iPriority="99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 w:qFormat="1"/>
    <w:lsdException w:name="Table Grid" w:semiHidden="0" w:uiPriority="5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081"/>
    <w:pPr>
      <w:spacing w:after="120" w:line="288" w:lineRule="auto"/>
      <w:textAlignment w:val="center"/>
    </w:pPr>
    <w:rPr>
      <w:rFonts w:ascii="Calibri" w:hAnsi="Calibri"/>
      <w:sz w:val="21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042081"/>
    <w:rPr>
      <w:rFonts w:ascii="Times New Roman" w:hAnsi="Times New Roman"/>
      <w:sz w:val="18"/>
      <w:szCs w:val="18"/>
      <w:lang/>
    </w:rPr>
  </w:style>
  <w:style w:type="paragraph" w:styleId="a4">
    <w:name w:val="footer"/>
    <w:basedOn w:val="a"/>
    <w:link w:val="Char0"/>
    <w:uiPriority w:val="99"/>
    <w:unhideWhenUsed/>
    <w:qFormat/>
    <w:rsid w:val="00042081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="Times New Roman" w:hAnsi="Times New Roman"/>
      <w:sz w:val="18"/>
      <w:szCs w:val="18"/>
      <w:lang/>
    </w:rPr>
  </w:style>
  <w:style w:type="paragraph" w:styleId="a5">
    <w:name w:val="header"/>
    <w:basedOn w:val="a"/>
    <w:link w:val="Char1"/>
    <w:uiPriority w:val="99"/>
    <w:unhideWhenUsed/>
    <w:qFormat/>
    <w:rsid w:val="00042081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="Times New Roman" w:hAnsi="Times New Roman"/>
      <w:sz w:val="18"/>
      <w:szCs w:val="18"/>
      <w:lang/>
    </w:rPr>
  </w:style>
  <w:style w:type="character" w:customStyle="1" w:styleId="Char1">
    <w:name w:val="页眉 Char"/>
    <w:link w:val="a5"/>
    <w:uiPriority w:val="99"/>
    <w:qFormat/>
    <w:rsid w:val="00042081"/>
    <w:rPr>
      <w:sz w:val="18"/>
      <w:szCs w:val="18"/>
    </w:rPr>
  </w:style>
  <w:style w:type="character" w:customStyle="1" w:styleId="Char0">
    <w:name w:val="页脚 Char"/>
    <w:link w:val="a4"/>
    <w:uiPriority w:val="99"/>
    <w:qFormat/>
    <w:rsid w:val="00042081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qFormat/>
    <w:rsid w:val="00042081"/>
    <w:rPr>
      <w:sz w:val="18"/>
      <w:szCs w:val="18"/>
    </w:rPr>
  </w:style>
  <w:style w:type="paragraph" w:customStyle="1" w:styleId="1">
    <w:name w:val="正文1"/>
    <w:qFormat/>
    <w:rsid w:val="00042081"/>
    <w:pPr>
      <w:jc w:val="both"/>
    </w:pPr>
    <w:rPr>
      <w:kern w:val="2"/>
      <w:sz w:val="21"/>
      <w:szCs w:val="21"/>
    </w:rPr>
  </w:style>
  <w:style w:type="character" w:customStyle="1" w:styleId="15">
    <w:name w:val="15"/>
    <w:qFormat/>
    <w:rsid w:val="00042081"/>
    <w:rPr>
      <w:rFonts w:ascii="Times New Roman" w:hAnsi="Times New Roman" w:cs="Times New Roman" w:hint="default"/>
      <w:color w:val="0000FF"/>
      <w:u w:val="single"/>
    </w:rPr>
  </w:style>
  <w:style w:type="paragraph" w:customStyle="1" w:styleId="2">
    <w:name w:val="正文2"/>
    <w:qFormat/>
    <w:rsid w:val="00042081"/>
    <w:pPr>
      <w:jc w:val="both"/>
    </w:pPr>
    <w:rPr>
      <w:kern w:val="2"/>
      <w:sz w:val="21"/>
      <w:szCs w:val="21"/>
    </w:rPr>
  </w:style>
  <w:style w:type="character" w:customStyle="1" w:styleId="DefaultParagraphFontPHPDOCX">
    <w:name w:val="Default Paragraph Font PHPDOCX"/>
    <w:uiPriority w:val="1"/>
    <w:semiHidden/>
    <w:unhideWhenUsed/>
    <w:rsid w:val="00042081"/>
  </w:style>
  <w:style w:type="paragraph" w:customStyle="1" w:styleId="ListParagraphPHPDOCX">
    <w:name w:val="List Paragraph PHPDOCX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link w:val="TitleCarPHPDOCX"/>
    <w:uiPriority w:val="10"/>
    <w:qFormat/>
    <w:rsid w:val="00DF064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arPHPDOCX">
    <w:name w:val="Title Car PHPDOCX"/>
    <w:link w:val="TitlePHPDOCX"/>
    <w:uiPriority w:val="10"/>
    <w:rsid w:val="00DF064E"/>
    <w:rPr>
      <w:rFonts w:ascii="Cambria" w:hAnsi="Cambria"/>
      <w:color w:val="17365D"/>
      <w:spacing w:val="5"/>
      <w:kern w:val="28"/>
      <w:sz w:val="52"/>
      <w:szCs w:val="52"/>
      <w:lang w:bidi="ar-SA"/>
    </w:rPr>
  </w:style>
  <w:style w:type="paragraph" w:customStyle="1" w:styleId="SubtitlePHPDOCX">
    <w:name w:val="Subtitle PHPDOCX"/>
    <w:link w:val="SubtitleCarPHPDOCX"/>
    <w:uiPriority w:val="11"/>
    <w:qFormat/>
    <w:rsid w:val="00DF064E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arPHPDOCX">
    <w:name w:val="Subtitle Car PHPDOCX"/>
    <w:link w:val="SubtitlePHPDOCX"/>
    <w:uiPriority w:val="11"/>
    <w:rsid w:val="00DF064E"/>
    <w:rPr>
      <w:rFonts w:ascii="Cambria" w:hAnsi="Cambria"/>
      <w:i/>
      <w:iCs/>
      <w:color w:val="4F81BD"/>
      <w:spacing w:val="15"/>
      <w:sz w:val="24"/>
      <w:szCs w:val="24"/>
      <w:lang w:bidi="ar-SA"/>
    </w:rPr>
  </w:style>
  <w:style w:type="table" w:customStyle="1" w:styleId="NormalTablePHPDOCX">
    <w:name w:val="Normal Table PHPDOCX"/>
    <w:uiPriority w:val="99"/>
    <w:semiHidden/>
    <w:unhideWhenUsed/>
    <w:qFormat/>
    <w:rsid w:val="0004208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link w:val="CommentTextCharPHPDOCX"/>
    <w:uiPriority w:val="99"/>
    <w:semiHidden/>
    <w:unhideWhenUsed/>
    <w:rsid w:val="00E139EA"/>
  </w:style>
  <w:style w:type="character" w:customStyle="1" w:styleId="CommentTextCharPHPDOCX">
    <w:name w:val="Comment Text Char PHPDOCX"/>
    <w:link w:val="annotationtextPHPDOCX"/>
    <w:uiPriority w:val="99"/>
    <w:semiHidden/>
    <w:rsid w:val="00E139EA"/>
    <w:rPr>
      <w:lang w:val="en-US" w:eastAsia="zh-CN" w:bidi="ar-SA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link w:val="BalloonTextPHPDOCX"/>
    <w:uiPriority w:val="99"/>
    <w:semiHidden/>
    <w:rsid w:val="00E139EA"/>
    <w:rPr>
      <w:rFonts w:ascii="Tahoma" w:hAnsi="Tahoma"/>
      <w:sz w:val="16"/>
      <w:szCs w:val="16"/>
      <w:lang w:bidi="ar-SA"/>
    </w:rPr>
  </w:style>
  <w:style w:type="paragraph" w:customStyle="1" w:styleId="footnoteTextPHPDOCX">
    <w:name w:val="footnote Text PHPDOCX"/>
    <w:link w:val="footnoteTextCarPHPDOCX"/>
    <w:uiPriority w:val="99"/>
    <w:semiHidden/>
    <w:unhideWhenUsed/>
    <w:rsid w:val="006E0FDA"/>
  </w:style>
  <w:style w:type="character" w:customStyle="1" w:styleId="footnoteTextCarPHPDOCX">
    <w:name w:val="footnote Text Car PHPDOCX"/>
    <w:link w:val="footnoteTextPHPDOCX"/>
    <w:uiPriority w:val="99"/>
    <w:semiHidden/>
    <w:rsid w:val="006E0FDA"/>
    <w:rPr>
      <w:lang w:val="en-US" w:eastAsia="zh-CN" w:bidi="ar-SA"/>
    </w:rPr>
  </w:style>
  <w:style w:type="character" w:customStyle="1" w:styleId="footnoteReferencePHPDOCX">
    <w:name w:val="footnote Reference 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link w:val="endnoteTextCarPHPDOCX"/>
    <w:uiPriority w:val="99"/>
    <w:semiHidden/>
    <w:unhideWhenUsed/>
    <w:rsid w:val="006E0FDA"/>
  </w:style>
  <w:style w:type="character" w:customStyle="1" w:styleId="endnoteTextCarPHPDOCX">
    <w:name w:val="endnote Text Car PHPDOCX"/>
    <w:link w:val="endnoteTextPHPDOCX"/>
    <w:uiPriority w:val="99"/>
    <w:semiHidden/>
    <w:rsid w:val="006E0FDA"/>
    <w:rPr>
      <w:lang w:val="en-US" w:eastAsia="zh-CN" w:bidi="ar-SA"/>
    </w:rPr>
  </w:style>
  <w:style w:type="character" w:customStyle="1" w:styleId="endnoteReferencePHPDOCX">
    <w:name w:val="endnote Reference PHPDOCX"/>
    <w:uiPriority w:val="99"/>
    <w:semiHidden/>
    <w:unhideWhenUsed/>
    <w:rsid w:val="006E0FDA"/>
    <w:rPr>
      <w:vertAlign w:val="superscript"/>
    </w:rPr>
  </w:style>
  <w:style w:type="character" w:customStyle="1" w:styleId="10">
    <w:name w:val="页眉 字符1"/>
    <w:rsid w:val="00B533BA"/>
    <w:rPr>
      <w:rFonts w:ascii="Times New Roman" w:eastAsia="宋体" w:hAnsi="Times New Roman" w:cs="Times New Roman"/>
      <w:kern w:val="2"/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68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61" Type="http://schemas.openxmlformats.org/officeDocument/2006/relationships/image" Target="media/image53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jpe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header" Target="header2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  <customShpInfo spid="_x0000_s4099"/>
    <customShpInfo spid="_x0000_s4100"/>
    <customShpInfo spid="_x0000_s4102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75D793-C3AE-42EC-9DCA-B4606D080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1018</Words>
  <Characters>5804</Characters>
  <Application>Microsoft Office Word</Application>
  <DocSecurity>0</DocSecurity>
  <Lines>48</Lines>
  <Paragraphs>13</Paragraphs>
  <ScaleCrop>false</ScaleCrop>
  <Company/>
  <LinksUpToDate>false</LinksUpToDate>
  <CharactersWithSpaces>6809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</dc:creator>
  <cp:lastModifiedBy>Administrator</cp:lastModifiedBy>
  <cp:revision>3</cp:revision>
  <dcterms:created xsi:type="dcterms:W3CDTF">2021-07-24T09:40:00Z</dcterms:created>
  <dcterms:modified xsi:type="dcterms:W3CDTF">2022-08-19T14:49:00Z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