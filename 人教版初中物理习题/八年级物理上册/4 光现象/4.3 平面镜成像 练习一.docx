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9DA" w:rsidRPr="00071BC5" w:rsidRDefault="00D37843" w:rsidP="00071BC5">
      <w:pPr>
        <w:spacing w:line="360" w:lineRule="auto"/>
        <w:jc w:val="center"/>
        <w:rPr>
          <w:rFonts w:ascii="黑体" w:eastAsia="黑体" w:hAnsi="黑体"/>
          <w:sz w:val="32"/>
        </w:rPr>
      </w:pPr>
      <w:r w:rsidRPr="00071BC5">
        <w:rPr>
          <w:rFonts w:ascii="黑体" w:eastAsia="黑体" w:hAnsi="黑体"/>
          <w:bCs/>
          <w:sz w:val="32"/>
          <w:szCs w:val="28"/>
        </w:rPr>
        <w:t>4.3</w:t>
      </w:r>
      <w:r w:rsidRPr="00071BC5">
        <w:rPr>
          <w:rFonts w:ascii="黑体" w:eastAsia="黑体" w:hAnsi="黑体"/>
          <w:bCs/>
          <w:sz w:val="32"/>
          <w:szCs w:val="28"/>
        </w:rPr>
        <w:t>平面镜成像</w:t>
      </w:r>
    </w:p>
    <w:p w:rsidR="009009DA" w:rsidRDefault="00D37843" w:rsidP="00071BC5">
      <w:pPr>
        <w:spacing w:line="360" w:lineRule="auto"/>
        <w:rPr>
          <w:lang w:eastAsia="zh-CN"/>
        </w:rPr>
      </w:pPr>
      <w:r>
        <w:rPr>
          <w:b/>
          <w:bCs/>
          <w:sz w:val="24"/>
          <w:szCs w:val="24"/>
          <w:lang w:eastAsia="zh-CN"/>
        </w:rPr>
        <w:t>一、单选题</w:t>
      </w:r>
    </w:p>
    <w:p w:rsidR="009009DA" w:rsidRDefault="00D37843" w:rsidP="00071BC5">
      <w:pPr>
        <w:spacing w:after="0" w:line="360" w:lineRule="auto"/>
        <w:rPr>
          <w:lang w:eastAsia="zh-CN"/>
        </w:rPr>
      </w:pPr>
      <w:r>
        <w:rPr>
          <w:color w:val="000000"/>
          <w:lang w:eastAsia="zh-CN"/>
        </w:rPr>
        <w:t>1.</w:t>
      </w:r>
      <w:r>
        <w:rPr>
          <w:color w:val="000000"/>
          <w:lang w:eastAsia="zh-CN"/>
        </w:rPr>
        <w:t>在</w:t>
      </w:r>
      <w:r>
        <w:rPr>
          <w:color w:val="000000"/>
          <w:lang w:eastAsia="zh-CN"/>
        </w:rPr>
        <w:t>“</w:t>
      </w:r>
      <w:r>
        <w:rPr>
          <w:color w:val="000000"/>
          <w:lang w:eastAsia="zh-CN"/>
        </w:rPr>
        <w:t>探究平面镜成像的特点</w:t>
      </w:r>
      <w:r>
        <w:rPr>
          <w:color w:val="000000"/>
          <w:lang w:eastAsia="zh-CN"/>
        </w:rPr>
        <w:t>”</w:t>
      </w:r>
      <w:r>
        <w:rPr>
          <w:color w:val="000000"/>
          <w:lang w:eastAsia="zh-CN"/>
        </w:rPr>
        <w:t>时，下列说法正确的是（　　）</w:t>
      </w:r>
      <w:r>
        <w:rPr>
          <w:color w:val="000000"/>
          <w:lang w:eastAsia="zh-CN"/>
        </w:rPr>
        <w:t xml:space="preserve">            </w:t>
      </w:r>
    </w:p>
    <w:p w:rsidR="00071BC5" w:rsidRDefault="00D37843" w:rsidP="00071BC5">
      <w:pPr>
        <w:spacing w:after="0" w:line="360" w:lineRule="auto"/>
        <w:ind w:left="150"/>
        <w:rPr>
          <w:lang w:eastAsia="zh-CN"/>
        </w:rPr>
      </w:pPr>
      <w:r>
        <w:rPr>
          <w:color w:val="000000"/>
          <w:lang w:eastAsia="zh-CN"/>
        </w:rPr>
        <w:t>A. </w:t>
      </w:r>
      <w:r>
        <w:rPr>
          <w:color w:val="000000"/>
          <w:lang w:eastAsia="zh-CN"/>
        </w:rPr>
        <w:t>物体在平面镜中所成的像是虚像</w:t>
      </w:r>
    </w:p>
    <w:p w:rsidR="00071BC5" w:rsidRDefault="00D37843" w:rsidP="00071BC5">
      <w:pPr>
        <w:spacing w:after="0" w:line="360" w:lineRule="auto"/>
        <w:ind w:left="150"/>
        <w:rPr>
          <w:lang w:eastAsia="zh-CN"/>
        </w:rPr>
      </w:pPr>
      <w:r>
        <w:rPr>
          <w:color w:val="000000"/>
          <w:lang w:eastAsia="zh-CN"/>
        </w:rPr>
        <w:t>B. </w:t>
      </w:r>
      <w:r>
        <w:rPr>
          <w:color w:val="000000"/>
          <w:lang w:eastAsia="zh-CN"/>
        </w:rPr>
        <w:t>当物体远离平面镜时，它在镜中的像将变小</w:t>
      </w:r>
    </w:p>
    <w:p w:rsidR="00071BC5" w:rsidRDefault="00D37843" w:rsidP="00071BC5">
      <w:pPr>
        <w:spacing w:after="0" w:line="360" w:lineRule="auto"/>
        <w:ind w:left="150"/>
        <w:rPr>
          <w:lang w:eastAsia="zh-CN"/>
        </w:rPr>
      </w:pPr>
      <w:r>
        <w:rPr>
          <w:color w:val="000000"/>
          <w:lang w:eastAsia="zh-CN"/>
        </w:rPr>
        <w:t>C. </w:t>
      </w:r>
      <w:r>
        <w:rPr>
          <w:color w:val="000000"/>
          <w:lang w:eastAsia="zh-CN"/>
        </w:rPr>
        <w:t>如果物体比平面镜大，则物体在镜中的像不是完整的像</w:t>
      </w:r>
    </w:p>
    <w:p w:rsidR="009009DA" w:rsidRDefault="00D37843" w:rsidP="00071BC5">
      <w:pPr>
        <w:spacing w:after="0" w:line="360" w:lineRule="auto"/>
        <w:ind w:left="150"/>
        <w:rPr>
          <w:lang w:eastAsia="zh-CN"/>
        </w:rPr>
      </w:pPr>
      <w:r>
        <w:rPr>
          <w:color w:val="000000"/>
          <w:lang w:eastAsia="zh-CN"/>
        </w:rPr>
        <w:t>D. </w:t>
      </w:r>
      <w:r>
        <w:rPr>
          <w:color w:val="000000"/>
          <w:lang w:eastAsia="zh-CN"/>
        </w:rPr>
        <w:t>用一块不透明的木板挡在平面镜与像之间，像就会被遮挡住</w:t>
      </w:r>
    </w:p>
    <w:p w:rsidR="009009DA" w:rsidRDefault="00D37843" w:rsidP="00071BC5">
      <w:pPr>
        <w:spacing w:after="0" w:line="360" w:lineRule="auto"/>
        <w:rPr>
          <w:lang w:eastAsia="zh-CN"/>
        </w:rPr>
      </w:pPr>
      <w:r>
        <w:rPr>
          <w:color w:val="000000"/>
          <w:lang w:eastAsia="zh-CN"/>
        </w:rPr>
        <w:t>2.</w:t>
      </w:r>
      <w:r>
        <w:rPr>
          <w:color w:val="000000"/>
          <w:lang w:eastAsia="zh-CN"/>
        </w:rPr>
        <w:t>关于平面镜所成的像，下列说法正确的是（</w:t>
      </w:r>
      <w:r>
        <w:rPr>
          <w:color w:val="000000"/>
          <w:lang w:eastAsia="zh-CN"/>
        </w:rPr>
        <w:t xml:space="preserve">   </w:t>
      </w:r>
      <w:r>
        <w:rPr>
          <w:color w:val="000000"/>
          <w:lang w:eastAsia="zh-CN"/>
        </w:rPr>
        <w:t>）</w:t>
      </w:r>
      <w:r>
        <w:rPr>
          <w:color w:val="000000"/>
          <w:lang w:eastAsia="zh-CN"/>
        </w:rPr>
        <w:t xml:space="preserve">            </w:t>
      </w:r>
    </w:p>
    <w:p w:rsidR="009009DA" w:rsidRDefault="00D37843" w:rsidP="00071BC5">
      <w:pPr>
        <w:spacing w:after="0" w:line="360" w:lineRule="auto"/>
        <w:ind w:left="150"/>
        <w:rPr>
          <w:lang w:eastAsia="zh-CN"/>
        </w:rPr>
      </w:pPr>
      <w:r>
        <w:rPr>
          <w:color w:val="000000"/>
          <w:lang w:eastAsia="zh-CN"/>
        </w:rPr>
        <w:t>A. </w:t>
      </w:r>
      <w:r>
        <w:rPr>
          <w:color w:val="000000"/>
          <w:lang w:eastAsia="zh-CN"/>
        </w:rPr>
        <w:t>像比物体大</w:t>
      </w:r>
      <w:r>
        <w:rPr>
          <w:color w:val="000000"/>
          <w:lang w:eastAsia="zh-CN"/>
        </w:rPr>
        <w:t>                         </w:t>
      </w:r>
      <w:r w:rsidR="00AF119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5pt;height:3pt;visibility:visible;mso-wrap-style:square">
            <v:imagedata r:id="rId9" o:title=""/>
          </v:shape>
        </w:pict>
      </w:r>
      <w:r>
        <w:rPr>
          <w:color w:val="000000"/>
          <w:lang w:eastAsia="zh-CN"/>
        </w:rPr>
        <w:t>B. </w:t>
      </w:r>
      <w:r>
        <w:rPr>
          <w:color w:val="000000"/>
          <w:lang w:eastAsia="zh-CN"/>
        </w:rPr>
        <w:t>像比物体小</w:t>
      </w:r>
      <w:r>
        <w:rPr>
          <w:color w:val="000000"/>
          <w:lang w:eastAsia="zh-CN"/>
        </w:rPr>
        <w:t>                         </w:t>
      </w:r>
      <w:r w:rsidR="00AF119E">
        <w:rPr>
          <w:noProof/>
        </w:rPr>
        <w:pict>
          <v:shape id="图片 2" o:spid="_x0000_i1026" type="#_x0000_t75" style="width:1.5pt;height:3pt;visibility:visible;mso-wrap-style:square">
            <v:imagedata r:id="rId9" o:title=""/>
          </v:shape>
        </w:pict>
      </w:r>
      <w:r>
        <w:rPr>
          <w:color w:val="000000"/>
          <w:lang w:eastAsia="zh-CN"/>
        </w:rPr>
        <w:t>C. </w:t>
      </w:r>
      <w:r>
        <w:rPr>
          <w:color w:val="000000"/>
          <w:lang w:eastAsia="zh-CN"/>
        </w:rPr>
        <w:t>像是实像</w:t>
      </w:r>
      <w:r>
        <w:rPr>
          <w:color w:val="000000"/>
          <w:lang w:eastAsia="zh-CN"/>
        </w:rPr>
        <w:t>                         </w:t>
      </w:r>
      <w:r w:rsidR="00AF119E">
        <w:rPr>
          <w:noProof/>
        </w:rPr>
        <w:pict>
          <v:shape id="图片 3" o:spid="_x0000_i1027" type="#_x0000_t75" style="width:1.5pt;height:3pt;visibility:visible;mso-wrap-style:square">
            <v:imagedata r:id="rId9" o:title=""/>
          </v:shape>
        </w:pict>
      </w:r>
      <w:r>
        <w:rPr>
          <w:color w:val="000000"/>
          <w:lang w:eastAsia="zh-CN"/>
        </w:rPr>
        <w:t>D. </w:t>
      </w:r>
      <w:r>
        <w:rPr>
          <w:color w:val="000000"/>
          <w:lang w:eastAsia="zh-CN"/>
        </w:rPr>
        <w:t>像是虚像</w:t>
      </w:r>
    </w:p>
    <w:p w:rsidR="009009DA" w:rsidRDefault="00D37843" w:rsidP="00071BC5">
      <w:pPr>
        <w:spacing w:after="0" w:line="360" w:lineRule="auto"/>
        <w:rPr>
          <w:lang w:eastAsia="zh-CN"/>
        </w:rPr>
      </w:pPr>
      <w:r>
        <w:rPr>
          <w:color w:val="000000"/>
          <w:lang w:eastAsia="zh-CN"/>
        </w:rPr>
        <w:t>3.</w:t>
      </w:r>
      <w:r>
        <w:rPr>
          <w:color w:val="000000"/>
          <w:lang w:eastAsia="zh-CN"/>
        </w:rPr>
        <w:t>小明利用如图甲所示的装置探究平面镜成像的特点，下列说法正确的是</w:t>
      </w:r>
      <w:r>
        <w:rPr>
          <w:color w:val="000000"/>
          <w:lang w:eastAsia="zh-CN"/>
        </w:rPr>
        <w:t xml:space="preserve">(    )  </w:t>
      </w:r>
    </w:p>
    <w:p w:rsidR="009009DA" w:rsidRDefault="00D37843" w:rsidP="00071BC5">
      <w:pPr>
        <w:spacing w:after="0" w:line="360" w:lineRule="auto"/>
      </w:pPr>
      <w:r>
        <w:rPr>
          <w:color w:val="000000"/>
          <w:lang w:eastAsia="zh-CN"/>
        </w:rPr>
        <w:t xml:space="preserve"> </w:t>
      </w:r>
      <w:r w:rsidR="00AF119E">
        <w:rPr>
          <w:noProof/>
        </w:rPr>
        <w:pict>
          <v:shape id="图片 4" o:spid="_x0000_i1028" type="#_x0000_t75" style="width:328.5pt;height:84.75pt;visibility:visible;mso-wrap-style:square">
            <v:imagedata r:id="rId10" o:title=""/>
          </v:shape>
        </w:pict>
      </w:r>
    </w:p>
    <w:p w:rsidR="00071BC5" w:rsidRDefault="00D37843" w:rsidP="00071BC5">
      <w:pPr>
        <w:spacing w:after="0" w:line="360" w:lineRule="auto"/>
        <w:ind w:left="150"/>
        <w:rPr>
          <w:lang w:eastAsia="zh-CN"/>
        </w:rPr>
      </w:pPr>
      <w:r>
        <w:rPr>
          <w:color w:val="000000"/>
          <w:lang w:eastAsia="zh-CN"/>
        </w:rPr>
        <w:t>A. </w:t>
      </w:r>
      <w:r>
        <w:rPr>
          <w:color w:val="000000"/>
          <w:lang w:eastAsia="zh-CN"/>
        </w:rPr>
        <w:t>人能看到像，是因为</w:t>
      </w:r>
      <w:r>
        <w:rPr>
          <w:color w:val="000000"/>
          <w:lang w:eastAsia="zh-CN"/>
        </w:rPr>
        <w:t>B</w:t>
      </w:r>
      <w:r>
        <w:rPr>
          <w:color w:val="000000"/>
          <w:lang w:eastAsia="zh-CN"/>
        </w:rPr>
        <w:t>发出的光进入了人眼</w:t>
      </w:r>
    </w:p>
    <w:p w:rsidR="00071BC5" w:rsidRDefault="00D37843" w:rsidP="00071BC5">
      <w:pPr>
        <w:spacing w:after="0" w:line="360" w:lineRule="auto"/>
        <w:ind w:left="150"/>
        <w:rPr>
          <w:lang w:eastAsia="zh-CN"/>
        </w:rPr>
      </w:pPr>
      <w:r>
        <w:rPr>
          <w:color w:val="000000"/>
          <w:lang w:eastAsia="zh-CN"/>
        </w:rPr>
        <w:t>B. </w:t>
      </w:r>
      <w:r>
        <w:rPr>
          <w:color w:val="000000"/>
          <w:lang w:eastAsia="zh-CN"/>
        </w:rPr>
        <w:t>若蜡烛</w:t>
      </w:r>
      <w:r>
        <w:rPr>
          <w:color w:val="000000"/>
          <w:lang w:eastAsia="zh-CN"/>
        </w:rPr>
        <w:t>A</w:t>
      </w:r>
      <w:r>
        <w:rPr>
          <w:color w:val="000000"/>
          <w:lang w:eastAsia="zh-CN"/>
        </w:rPr>
        <w:t>远离玻璃板，则所成的像将变小</w:t>
      </w:r>
    </w:p>
    <w:p w:rsidR="00071BC5" w:rsidRDefault="00D37843" w:rsidP="00071BC5">
      <w:pPr>
        <w:spacing w:after="0" w:line="360" w:lineRule="auto"/>
        <w:ind w:left="150"/>
        <w:rPr>
          <w:lang w:eastAsia="zh-CN"/>
        </w:rPr>
      </w:pPr>
      <w:r>
        <w:rPr>
          <w:color w:val="000000"/>
          <w:lang w:eastAsia="zh-CN"/>
        </w:rPr>
        <w:t>C. </w:t>
      </w:r>
      <w:r>
        <w:rPr>
          <w:color w:val="000000"/>
          <w:lang w:eastAsia="zh-CN"/>
        </w:rPr>
        <w:t>若玻璃板竖直向上移动，则蜡烛的像也将向上移动</w:t>
      </w:r>
    </w:p>
    <w:p w:rsidR="009009DA" w:rsidRDefault="00D37843" w:rsidP="00071BC5">
      <w:pPr>
        <w:spacing w:after="0" w:line="360" w:lineRule="auto"/>
        <w:ind w:left="150"/>
        <w:rPr>
          <w:lang w:eastAsia="zh-CN"/>
        </w:rPr>
      </w:pPr>
      <w:r>
        <w:rPr>
          <w:color w:val="000000"/>
          <w:lang w:eastAsia="zh-CN"/>
        </w:rPr>
        <w:t>D. </w:t>
      </w:r>
      <w:r>
        <w:rPr>
          <w:color w:val="000000"/>
          <w:lang w:eastAsia="zh-CN"/>
        </w:rPr>
        <w:t>若蜡烛</w:t>
      </w:r>
      <w:r>
        <w:rPr>
          <w:color w:val="000000"/>
          <w:lang w:eastAsia="zh-CN"/>
        </w:rPr>
        <w:t>A</w:t>
      </w:r>
      <w:r>
        <w:rPr>
          <w:color w:val="000000"/>
          <w:lang w:eastAsia="zh-CN"/>
        </w:rPr>
        <w:t>所成的像偏低且倾斜，则图乙中的</w:t>
      </w:r>
      <w:r>
        <w:rPr>
          <w:color w:val="000000"/>
          <w:lang w:eastAsia="zh-CN"/>
        </w:rPr>
        <w:t>③</w:t>
      </w:r>
      <w:r>
        <w:rPr>
          <w:color w:val="000000"/>
          <w:lang w:eastAsia="zh-CN"/>
        </w:rPr>
        <w:t>是产生该现象的原因</w:t>
      </w:r>
    </w:p>
    <w:p w:rsidR="009009DA" w:rsidRDefault="00D37843" w:rsidP="00071BC5">
      <w:pPr>
        <w:spacing w:after="0" w:line="360" w:lineRule="auto"/>
        <w:rPr>
          <w:lang w:eastAsia="zh-CN"/>
        </w:rPr>
      </w:pPr>
      <w:r>
        <w:rPr>
          <w:color w:val="000000"/>
          <w:lang w:eastAsia="zh-CN"/>
        </w:rPr>
        <w:t>4.</w:t>
      </w:r>
      <w:r>
        <w:rPr>
          <w:color w:val="000000"/>
          <w:lang w:eastAsia="zh-CN"/>
        </w:rPr>
        <w:t>在做</w:t>
      </w:r>
      <w:r>
        <w:rPr>
          <w:color w:val="000000"/>
          <w:lang w:eastAsia="zh-CN"/>
        </w:rPr>
        <w:t>“</w:t>
      </w:r>
      <w:r>
        <w:rPr>
          <w:color w:val="000000"/>
          <w:lang w:eastAsia="zh-CN"/>
        </w:rPr>
        <w:t>探究平面镜成像</w:t>
      </w:r>
      <w:r>
        <w:rPr>
          <w:color w:val="000000"/>
          <w:lang w:eastAsia="zh-CN"/>
        </w:rPr>
        <w:t>”</w:t>
      </w:r>
      <w:r>
        <w:rPr>
          <w:color w:val="000000"/>
          <w:lang w:eastAsia="zh-CN"/>
        </w:rPr>
        <w:t>的实验时，将一块玻璃板竖直架在水平台上，再取两段完全相</w:t>
      </w:r>
      <w:r>
        <w:rPr>
          <w:color w:val="000000"/>
          <w:lang w:eastAsia="zh-CN"/>
        </w:rPr>
        <w:t>同的蜡烛</w:t>
      </w:r>
      <w:r>
        <w:rPr>
          <w:color w:val="000000"/>
          <w:lang w:eastAsia="zh-CN"/>
        </w:rPr>
        <w:t>A</w:t>
      </w:r>
      <w:r>
        <w:rPr>
          <w:color w:val="000000"/>
          <w:lang w:eastAsia="zh-CN"/>
        </w:rPr>
        <w:t>和</w:t>
      </w:r>
      <w:r>
        <w:rPr>
          <w:color w:val="000000"/>
          <w:lang w:eastAsia="zh-CN"/>
        </w:rPr>
        <w:t>B</w:t>
      </w:r>
      <w:r>
        <w:rPr>
          <w:color w:val="000000"/>
          <w:lang w:eastAsia="zh-CN"/>
        </w:rPr>
        <w:t>，点燃玻璃板前的蜡烛</w:t>
      </w:r>
      <w:r>
        <w:rPr>
          <w:color w:val="000000"/>
          <w:lang w:eastAsia="zh-CN"/>
        </w:rPr>
        <w:t>A</w:t>
      </w:r>
      <w:r>
        <w:rPr>
          <w:color w:val="000000"/>
          <w:lang w:eastAsia="zh-CN"/>
        </w:rPr>
        <w:t>，进行观察。如图所示，在此实验中（</w:t>
      </w:r>
      <w:r>
        <w:rPr>
          <w:color w:val="000000"/>
          <w:lang w:eastAsia="zh-CN"/>
        </w:rPr>
        <w:t xml:space="preserve">   </w:t>
      </w:r>
      <w:r>
        <w:rPr>
          <w:color w:val="000000"/>
          <w:lang w:eastAsia="zh-CN"/>
        </w:rPr>
        <w:t>）</w:t>
      </w:r>
      <w:r>
        <w:rPr>
          <w:color w:val="000000"/>
          <w:lang w:eastAsia="zh-CN"/>
        </w:rPr>
        <w:t xml:space="preserve">  </w:t>
      </w:r>
    </w:p>
    <w:p w:rsidR="009009DA" w:rsidRDefault="00D16822" w:rsidP="00071BC5">
      <w:pPr>
        <w:spacing w:after="0" w:line="360" w:lineRule="auto"/>
      </w:pPr>
      <w:r>
        <w:rPr>
          <w:noProof/>
        </w:rPr>
        <w:pict>
          <v:shape id="图片 5" o:spid="_x0000_i1029" type="#_x0000_t75" alt="图片_x0020_100011" style="width:114pt;height:82.5pt;visibility:visible;mso-wrap-style:square">
            <v:imagedata r:id="rId11" o:title="图片_x0020_100011"/>
          </v:shape>
        </w:pict>
      </w:r>
    </w:p>
    <w:p w:rsidR="00071BC5" w:rsidRDefault="00D37843" w:rsidP="00071BC5">
      <w:pPr>
        <w:spacing w:after="0" w:line="360" w:lineRule="auto"/>
        <w:ind w:left="150"/>
        <w:rPr>
          <w:lang w:eastAsia="zh-CN"/>
        </w:rPr>
      </w:pPr>
      <w:r>
        <w:rPr>
          <w:color w:val="000000"/>
          <w:lang w:eastAsia="zh-CN"/>
        </w:rPr>
        <w:t>A. </w:t>
      </w:r>
      <w:r>
        <w:rPr>
          <w:color w:val="000000"/>
          <w:lang w:eastAsia="zh-CN"/>
        </w:rPr>
        <w:t>为了使实验效果更加明显，应该将蜡烛</w:t>
      </w:r>
      <w:r>
        <w:rPr>
          <w:color w:val="000000"/>
          <w:lang w:eastAsia="zh-CN"/>
        </w:rPr>
        <w:t>B</w:t>
      </w:r>
      <w:r>
        <w:rPr>
          <w:color w:val="000000"/>
          <w:lang w:eastAsia="zh-CN"/>
        </w:rPr>
        <w:t>也点燃</w:t>
      </w:r>
    </w:p>
    <w:p w:rsidR="00071BC5" w:rsidRDefault="00D37843" w:rsidP="00071BC5">
      <w:pPr>
        <w:spacing w:after="0" w:line="360" w:lineRule="auto"/>
        <w:ind w:left="150"/>
        <w:rPr>
          <w:lang w:eastAsia="zh-CN"/>
        </w:rPr>
      </w:pPr>
      <w:r>
        <w:rPr>
          <w:color w:val="000000"/>
          <w:lang w:eastAsia="zh-CN"/>
        </w:rPr>
        <w:t>B. </w:t>
      </w:r>
      <w:r>
        <w:rPr>
          <w:color w:val="000000"/>
          <w:lang w:eastAsia="zh-CN"/>
        </w:rPr>
        <w:t>选择与蜡烛</w:t>
      </w:r>
      <w:r>
        <w:rPr>
          <w:color w:val="000000"/>
          <w:lang w:eastAsia="zh-CN"/>
        </w:rPr>
        <w:t>A</w:t>
      </w:r>
      <w:r>
        <w:rPr>
          <w:color w:val="000000"/>
          <w:lang w:eastAsia="zh-CN"/>
        </w:rPr>
        <w:t>等大的蜡烛</w:t>
      </w:r>
      <w:r>
        <w:rPr>
          <w:color w:val="000000"/>
          <w:lang w:eastAsia="zh-CN"/>
        </w:rPr>
        <w:t>B</w:t>
      </w:r>
      <w:r>
        <w:rPr>
          <w:color w:val="000000"/>
          <w:lang w:eastAsia="zh-CN"/>
        </w:rPr>
        <w:t>，采用的物理研究方法是</w:t>
      </w:r>
      <w:r>
        <w:rPr>
          <w:color w:val="000000"/>
          <w:lang w:eastAsia="zh-CN"/>
        </w:rPr>
        <w:t>“</w:t>
      </w:r>
      <w:r>
        <w:rPr>
          <w:color w:val="000000"/>
          <w:lang w:eastAsia="zh-CN"/>
        </w:rPr>
        <w:t>转换法</w:t>
      </w:r>
      <w:r>
        <w:rPr>
          <w:color w:val="000000"/>
          <w:lang w:eastAsia="zh-CN"/>
        </w:rPr>
        <w:t>”</w:t>
      </w:r>
    </w:p>
    <w:p w:rsidR="00071BC5" w:rsidRDefault="00D37843" w:rsidP="00071BC5">
      <w:pPr>
        <w:spacing w:after="0" w:line="360" w:lineRule="auto"/>
        <w:ind w:left="150"/>
        <w:rPr>
          <w:lang w:eastAsia="zh-CN"/>
        </w:rPr>
      </w:pPr>
      <w:r>
        <w:rPr>
          <w:color w:val="000000"/>
          <w:lang w:eastAsia="zh-CN"/>
        </w:rPr>
        <w:t>C. </w:t>
      </w:r>
      <w:r>
        <w:rPr>
          <w:color w:val="000000"/>
          <w:lang w:eastAsia="zh-CN"/>
        </w:rPr>
        <w:t>将白纸放在像的位置，在蜡烛</w:t>
      </w:r>
      <w:r>
        <w:rPr>
          <w:color w:val="000000"/>
          <w:lang w:eastAsia="zh-CN"/>
        </w:rPr>
        <w:t>A</w:t>
      </w:r>
      <w:r>
        <w:rPr>
          <w:color w:val="000000"/>
          <w:lang w:eastAsia="zh-CN"/>
        </w:rPr>
        <w:t>一侧透过玻璃看到白纸上有像，由此说明平面镜所成的像是实像</w:t>
      </w:r>
    </w:p>
    <w:p w:rsidR="009009DA" w:rsidRDefault="00D37843" w:rsidP="00071BC5">
      <w:pPr>
        <w:spacing w:after="0" w:line="360" w:lineRule="auto"/>
        <w:ind w:left="150"/>
        <w:rPr>
          <w:lang w:eastAsia="zh-CN"/>
        </w:rPr>
      </w:pPr>
      <w:r>
        <w:rPr>
          <w:color w:val="000000"/>
          <w:lang w:eastAsia="zh-CN"/>
        </w:rPr>
        <w:t>D. </w:t>
      </w:r>
      <w:r>
        <w:rPr>
          <w:color w:val="000000"/>
          <w:lang w:eastAsia="zh-CN"/>
        </w:rPr>
        <w:t>实验过程中，蜡烛</w:t>
      </w:r>
      <w:r>
        <w:rPr>
          <w:color w:val="000000"/>
          <w:lang w:eastAsia="zh-CN"/>
        </w:rPr>
        <w:t>B</w:t>
      </w:r>
      <w:r>
        <w:rPr>
          <w:color w:val="000000"/>
          <w:lang w:eastAsia="zh-CN"/>
        </w:rPr>
        <w:t>始终无法与</w:t>
      </w:r>
      <w:r>
        <w:rPr>
          <w:color w:val="000000"/>
          <w:lang w:eastAsia="zh-CN"/>
        </w:rPr>
        <w:t>A</w:t>
      </w:r>
      <w:r>
        <w:rPr>
          <w:color w:val="000000"/>
          <w:lang w:eastAsia="zh-CN"/>
        </w:rPr>
        <w:t>的像重合可能是由于玻璃板没有垂直于水平台</w:t>
      </w:r>
    </w:p>
    <w:p w:rsidR="009009DA" w:rsidRDefault="00D37843" w:rsidP="00071BC5">
      <w:pPr>
        <w:spacing w:after="0" w:line="360" w:lineRule="auto"/>
        <w:rPr>
          <w:lang w:eastAsia="zh-CN"/>
        </w:rPr>
      </w:pPr>
      <w:r>
        <w:rPr>
          <w:color w:val="000000"/>
          <w:lang w:eastAsia="zh-CN"/>
        </w:rPr>
        <w:t>5.</w:t>
      </w:r>
      <w:r>
        <w:rPr>
          <w:color w:val="000000"/>
          <w:lang w:eastAsia="zh-CN"/>
        </w:rPr>
        <w:t>鞋店的地板上，有一块靠墙的平面镜，店员为了顾客方便，通常不会把</w:t>
      </w:r>
      <w:r>
        <w:rPr>
          <w:color w:val="000000"/>
        </w:rPr>
        <w:t>θ</w:t>
      </w:r>
      <w:r>
        <w:rPr>
          <w:color w:val="000000"/>
          <w:lang w:eastAsia="zh-CN"/>
        </w:rPr>
        <w:t>设为</w:t>
      </w:r>
      <w:r>
        <w:rPr>
          <w:color w:val="000000"/>
          <w:lang w:eastAsia="zh-CN"/>
        </w:rPr>
        <w:t>90°</w:t>
      </w:r>
      <w:r>
        <w:rPr>
          <w:color w:val="000000"/>
          <w:lang w:eastAsia="zh-CN"/>
        </w:rPr>
        <w:t>。下列说法正确的是（</w:t>
      </w:r>
      <w:r>
        <w:rPr>
          <w:color w:val="000000"/>
          <w:lang w:eastAsia="zh-CN"/>
        </w:rPr>
        <w:t xml:space="preserve">   </w:t>
      </w:r>
      <w:r>
        <w:rPr>
          <w:color w:val="000000"/>
          <w:lang w:eastAsia="zh-CN"/>
        </w:rPr>
        <w:t>）</w:t>
      </w:r>
      <w:r>
        <w:rPr>
          <w:color w:val="000000"/>
          <w:lang w:eastAsia="zh-CN"/>
        </w:rPr>
        <w:t xml:space="preserve">  </w:t>
      </w:r>
    </w:p>
    <w:p w:rsidR="009009DA" w:rsidRDefault="00D16822" w:rsidP="00071BC5">
      <w:pPr>
        <w:spacing w:after="0" w:line="360" w:lineRule="auto"/>
      </w:pPr>
      <w:r>
        <w:rPr>
          <w:noProof/>
        </w:rPr>
        <w:pict>
          <v:shape id="图片 6" o:spid="_x0000_i1030" type="#_x0000_t75" alt="图片_x0020_100009" style="width:136.5pt;height:55.5pt;visibility:visible;mso-wrap-style:square">
            <v:imagedata r:id="rId12" o:title="图片_x0020_100009"/>
          </v:shape>
        </w:pict>
      </w:r>
    </w:p>
    <w:p w:rsidR="00071BC5" w:rsidRDefault="00D37843" w:rsidP="00071BC5">
      <w:pPr>
        <w:spacing w:after="0" w:line="360" w:lineRule="auto"/>
        <w:ind w:left="150"/>
        <w:rPr>
          <w:lang w:eastAsia="zh-CN"/>
        </w:rPr>
      </w:pPr>
      <w:r>
        <w:rPr>
          <w:color w:val="000000"/>
          <w:lang w:eastAsia="zh-CN"/>
        </w:rPr>
        <w:lastRenderedPageBreak/>
        <w:t>A. </w:t>
      </w:r>
      <w:r>
        <w:rPr>
          <w:color w:val="000000"/>
          <w:lang w:eastAsia="zh-CN"/>
        </w:rPr>
        <w:t>镜中所成的是正立等</w:t>
      </w:r>
      <w:r>
        <w:rPr>
          <w:color w:val="000000"/>
          <w:lang w:eastAsia="zh-CN"/>
        </w:rPr>
        <w:t>大的实像</w:t>
      </w:r>
    </w:p>
    <w:p w:rsidR="00071BC5" w:rsidRDefault="00D37843" w:rsidP="00071BC5">
      <w:pPr>
        <w:spacing w:after="0" w:line="360" w:lineRule="auto"/>
        <w:ind w:left="150"/>
        <w:rPr>
          <w:lang w:eastAsia="zh-CN"/>
        </w:rPr>
      </w:pPr>
      <w:r>
        <w:rPr>
          <w:color w:val="000000"/>
          <w:lang w:eastAsia="zh-CN"/>
        </w:rPr>
        <w:t>B. </w:t>
      </w:r>
      <w:r>
        <w:rPr>
          <w:color w:val="000000"/>
          <w:lang w:eastAsia="zh-CN"/>
        </w:rPr>
        <w:t>人远离平面镜像变小，靠近平面镜像变大</w:t>
      </w:r>
    </w:p>
    <w:p w:rsidR="00071BC5" w:rsidRDefault="00D37843" w:rsidP="00071BC5">
      <w:pPr>
        <w:spacing w:after="0" w:line="360" w:lineRule="auto"/>
        <w:ind w:left="150"/>
        <w:rPr>
          <w:lang w:eastAsia="zh-CN"/>
        </w:rPr>
      </w:pPr>
      <w:r>
        <w:rPr>
          <w:color w:val="000000"/>
          <w:lang w:eastAsia="zh-CN"/>
        </w:rPr>
        <w:t>C. </w:t>
      </w:r>
      <w:r>
        <w:rPr>
          <w:color w:val="000000"/>
          <w:lang w:eastAsia="zh-CN"/>
        </w:rPr>
        <w:t>即便镜子长度小于身高</w:t>
      </w:r>
      <w:r>
        <w:rPr>
          <w:color w:val="000000"/>
          <w:lang w:eastAsia="zh-CN"/>
        </w:rPr>
        <w:t xml:space="preserve">  </w:t>
      </w:r>
      <w:r w:rsidR="00AF119E" w:rsidRPr="00280401">
        <w:rPr>
          <w:color w:val="000000"/>
          <w:lang w:eastAsia="zh-CN"/>
        </w:rPr>
        <w:fldChar w:fldCharType="begin"/>
      </w:r>
      <w:r w:rsidR="00280401" w:rsidRPr="00280401">
        <w:rPr>
          <w:color w:val="000000"/>
          <w:lang w:eastAsia="zh-CN"/>
        </w:rPr>
        <w:instrText xml:space="preserve"> QUOTE </w:instrText>
      </w:r>
      <w:r w:rsidRPr="00D37843">
        <w:rPr>
          <w:color w:val="000000"/>
          <w:lang w:eastAsia="zh-CN"/>
        </w:rPr>
        <w:fldChar w:fldCharType="begin"/>
      </w:r>
      <w:r w:rsidRPr="00D37843">
        <w:rPr>
          <w:color w:val="000000"/>
          <w:lang w:eastAsia="zh-CN"/>
        </w:rPr>
        <w:instrText xml:space="preserve"> QUOTE </w:instrText>
      </w:r>
      <w:r w:rsidRPr="00D37843">
        <w:rPr>
          <w:position w:val="-30"/>
        </w:rPr>
        <w:pict>
          <v:shape id="_x0000_i1083" type="#_x0000_t75" style="width:4.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04387&quot;/&gt;&lt;wsp:rsid wsp:val=&quot;00035A1A&quot;/&gt;&lt;wsp:rsid wsp:val=&quot;00071BC5&quot;/&gt;&lt;wsp:rsid wsp:val=&quot;00081CD1&quot;/&gt;&lt;wsp:rsid wsp:val=&quot;00105B32&quot;/&gt;&lt;wsp:rsid wsp:val=&quot;0016193D&quot;/&gt;&lt;wsp:rsid wsp:val=&quot;00170002&quot;/&gt;&lt;wsp:rsid wsp:val=&quot;0019595E&quot;/&gt;&lt;wsp:rsid wsp:val=&quot;00243F78&quot;/&gt;&lt;wsp:rsid wsp:val=&quot;00244DEA&quot;/&gt;&lt;wsp:rsid wsp:val=&quot;00280401&quot;/&gt;&lt;wsp:rsid wsp:val=&quot;002A22FB&quot;/&gt;&lt;wsp:rsid wsp:val=&quot;002B1B52&quot;/&gt;&lt;wsp:rsid wsp:val=&quot;002B79A1&quot;/&gt;&lt;wsp:rsid wsp:val=&quot;002C5454&quot;/&gt;&lt;wsp:rsid wsp:val=&quot;002F406B&quot;/&gt;&lt;wsp:rsid wsp:val=&quot;003C7056&quot;/&gt;&lt;wsp:rsid wsp:val=&quot;003F37AE&quot;/&gt;&lt;wsp:rsid wsp:val=&quot;004621D6&quot;/&gt;&lt;wsp:rsid wsp:val=&quot;004A7EC2&quot;/&gt;&lt;wsp:rsid wsp:val=&quot;004B0B79&quot;/&gt;&lt;wsp:rsid wsp:val=&quot;004B16E3&quot;/&gt;&lt;wsp:rsid wsp:val=&quot;0052166A&quot;/&gt;&lt;wsp:rsid wsp:val=&quot;00570E98&quot;/&gt;&lt;wsp:rsid wsp:val=&quot;005B2B91&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09DA&quot;/&gt;&lt;wsp:rsid wsp:val=&quot;00902F56&quot;/&gt;&lt;wsp:rsid wsp:val=&quot;00903B0A&quot;/&gt;&lt;wsp:rsid wsp:val=&quot;009413CA&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119E&quot;/&gt;&lt;wsp:rsid wsp:val=&quot;00AF3E37&quot;/&gt;&lt;wsp:rsid wsp:val=&quot;00B0528B&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16822&quot;/&gt;&lt;wsp:rsid wsp:val=&quot;00D2160C&quot;/&gt;&lt;wsp:rsid wsp:val=&quot;00D36692&quot;/&gt;&lt;wsp:rsid wsp:val=&quot;00D37843&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324A&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3F37AE&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lt;/m:t&gt;&lt;/m:r&gt;&lt;/m:num&gt;&lt;m:den&gt;&lt;m:r&gt;&lt;w:rPr&gt;&lt;w:rFonts w:ascii=&quot;Cambria Math&quot; w:hint=&quot;fareast&quot;/&gt;&lt;wx:font wx:val=&quot;Cambria Math&quot;/&gt;&lt;w:i/&gt;&lt;w:lang w:fareast=&quot;ZH-CN&quot;/&gt;&lt;/w:rPr&gt;&lt;m:t&gt;2&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3" o:title="" chromakey="white"/>
          </v:shape>
        </w:pict>
      </w:r>
      <w:r w:rsidRPr="00D37843">
        <w:rPr>
          <w:color w:val="000000"/>
          <w:lang w:eastAsia="zh-CN"/>
        </w:rPr>
        <w:instrText xml:space="preserve"> </w:instrText>
      </w:r>
      <w:r w:rsidRPr="00D37843">
        <w:rPr>
          <w:color w:val="000000"/>
          <w:lang w:eastAsia="zh-CN"/>
        </w:rPr>
        <w:fldChar w:fldCharType="separate"/>
      </w:r>
      <w:r w:rsidRPr="00D37843">
        <w:rPr>
          <w:position w:val="-30"/>
        </w:rPr>
        <w:pict>
          <v:shape id="_x0000_i1084" type="#_x0000_t75" style="width:4.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04387&quot;/&gt;&lt;wsp:rsid wsp:val=&quot;00035A1A&quot;/&gt;&lt;wsp:rsid wsp:val=&quot;00071BC5&quot;/&gt;&lt;wsp:rsid wsp:val=&quot;00081CD1&quot;/&gt;&lt;wsp:rsid wsp:val=&quot;00105B32&quot;/&gt;&lt;wsp:rsid wsp:val=&quot;0016193D&quot;/&gt;&lt;wsp:rsid wsp:val=&quot;00170002&quot;/&gt;&lt;wsp:rsid wsp:val=&quot;0019595E&quot;/&gt;&lt;wsp:rsid wsp:val=&quot;00243F78&quot;/&gt;&lt;wsp:rsid wsp:val=&quot;00244DEA&quot;/&gt;&lt;wsp:rsid wsp:val=&quot;00280401&quot;/&gt;&lt;wsp:rsid wsp:val=&quot;002A22FB&quot;/&gt;&lt;wsp:rsid wsp:val=&quot;002B1B52&quot;/&gt;&lt;wsp:rsid wsp:val=&quot;002B79A1&quot;/&gt;&lt;wsp:rsid wsp:val=&quot;002C5454&quot;/&gt;&lt;wsp:rsid wsp:val=&quot;002F406B&quot;/&gt;&lt;wsp:rsid wsp:val=&quot;003C7056&quot;/&gt;&lt;wsp:rsid wsp:val=&quot;003F37AE&quot;/&gt;&lt;wsp:rsid wsp:val=&quot;004621D6&quot;/&gt;&lt;wsp:rsid wsp:val=&quot;004A7EC2&quot;/&gt;&lt;wsp:rsid wsp:val=&quot;004B0B79&quot;/&gt;&lt;wsp:rsid wsp:val=&quot;004B16E3&quot;/&gt;&lt;wsp:rsid wsp:val=&quot;0052166A&quot;/&gt;&lt;wsp:rsid wsp:val=&quot;00570E98&quot;/&gt;&lt;wsp:rsid wsp:val=&quot;005B2B91&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09DA&quot;/&gt;&lt;wsp:rsid wsp:val=&quot;00902F56&quot;/&gt;&lt;wsp:rsid wsp:val=&quot;00903B0A&quot;/&gt;&lt;wsp:rsid wsp:val=&quot;009413CA&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119E&quot;/&gt;&lt;wsp:rsid wsp:val=&quot;00AF3E37&quot;/&gt;&lt;wsp:rsid wsp:val=&quot;00B0528B&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16822&quot;/&gt;&lt;wsp:rsid wsp:val=&quot;00D2160C&quot;/&gt;&lt;wsp:rsid wsp:val=&quot;00D36692&quot;/&gt;&lt;wsp:rsid wsp:val=&quot;00D37843&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324A&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3F37AE&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lt;/m:t&gt;&lt;/m:r&gt;&lt;/m:num&gt;&lt;m:den&gt;&lt;m:r&gt;&lt;w:rPr&gt;&lt;w:rFonts w:ascii=&quot;Cambria Math&quot; w:hint=&quot;fareast&quot;/&gt;&lt;wx:font wx:val=&quot;Cambria Math&quot;/&gt;&lt;w:i/&gt;&lt;w:lang w:fareast=&quot;ZH-CN&quot;/&gt;&lt;/w:rPr&gt;&lt;m:t&gt;2&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3" o:title="" chromakey="white"/>
          </v:shape>
        </w:pict>
      </w:r>
      <w:r w:rsidRPr="00D37843">
        <w:rPr>
          <w:color w:val="000000"/>
          <w:lang w:eastAsia="zh-CN"/>
        </w:rPr>
        <w:fldChar w:fldCharType="end"/>
      </w:r>
      <w:r w:rsidR="00280401" w:rsidRPr="00280401">
        <w:rPr>
          <w:color w:val="000000"/>
          <w:lang w:eastAsia="zh-CN"/>
        </w:rPr>
        <w:instrText xml:space="preserve"> </w:instrText>
      </w:r>
      <w:r w:rsidR="00AF119E" w:rsidRPr="00280401">
        <w:rPr>
          <w:color w:val="000000"/>
          <w:lang w:eastAsia="zh-CN"/>
        </w:rPr>
        <w:fldChar w:fldCharType="separate"/>
      </w:r>
      <w:r w:rsidRPr="00D37843">
        <w:rPr>
          <w:color w:val="000000"/>
          <w:lang w:eastAsia="zh-CN"/>
        </w:rPr>
        <w:fldChar w:fldCharType="begin"/>
      </w:r>
      <w:r w:rsidRPr="00D37843">
        <w:rPr>
          <w:color w:val="000000"/>
          <w:lang w:eastAsia="zh-CN"/>
        </w:rPr>
        <w:instrText xml:space="preserve"> QUOTE </w:instrText>
      </w:r>
      <w:r w:rsidRPr="00D37843">
        <w:rPr>
          <w:position w:val="-30"/>
        </w:rPr>
        <w:pict>
          <v:shape id="_x0000_i1085" type="#_x0000_t75" style="width:4.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04387&quot;/&gt;&lt;wsp:rsid wsp:val=&quot;00035A1A&quot;/&gt;&lt;wsp:rsid wsp:val=&quot;00071BC5&quot;/&gt;&lt;wsp:rsid wsp:val=&quot;00081CD1&quot;/&gt;&lt;wsp:rsid wsp:val=&quot;00105B32&quot;/&gt;&lt;wsp:rsid wsp:val=&quot;0016193D&quot;/&gt;&lt;wsp:rsid wsp:val=&quot;00170002&quot;/&gt;&lt;wsp:rsid wsp:val=&quot;0019595E&quot;/&gt;&lt;wsp:rsid wsp:val=&quot;00243F78&quot;/&gt;&lt;wsp:rsid wsp:val=&quot;00244DEA&quot;/&gt;&lt;wsp:rsid wsp:val=&quot;00280401&quot;/&gt;&lt;wsp:rsid wsp:val=&quot;002A22FB&quot;/&gt;&lt;wsp:rsid wsp:val=&quot;002B1B52&quot;/&gt;&lt;wsp:rsid wsp:val=&quot;002B79A1&quot;/&gt;&lt;wsp:rsid wsp:val=&quot;002C5454&quot;/&gt;&lt;wsp:rsid wsp:val=&quot;002F406B&quot;/&gt;&lt;wsp:rsid wsp:val=&quot;003C7056&quot;/&gt;&lt;wsp:rsid wsp:val=&quot;004621D6&quot;/&gt;&lt;wsp:rsid wsp:val=&quot;004A7EC2&quot;/&gt;&lt;wsp:rsid wsp:val=&quot;004B0B79&quot;/&gt;&lt;wsp:rsid wsp:val=&quot;004B16E3&quot;/&gt;&lt;wsp:rsid wsp:val=&quot;0052166A&quot;/&gt;&lt;wsp:rsid wsp:val=&quot;00570E98&quot;/&gt;&lt;wsp:rsid wsp:val=&quot;005B2B91&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09DA&quot;/&gt;&lt;wsp:rsid wsp:val=&quot;00902F56&quot;/&gt;&lt;wsp:rsid wsp:val=&quot;00903B0A&quot;/&gt;&lt;wsp:rsid wsp:val=&quot;009413CA&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119E&quot;/&gt;&lt;wsp:rsid wsp:val=&quot;00AF3E37&quot;/&gt;&lt;wsp:rsid wsp:val=&quot;00AF4053&quot;/&gt;&lt;wsp:rsid wsp:val=&quot;00B0528B&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16822&quot;/&gt;&lt;wsp:rsid wsp:val=&quot;00D2160C&quot;/&gt;&lt;wsp:rsid wsp:val=&quot;00D36692&quot;/&gt;&lt;wsp:rsid wsp:val=&quot;00D37843&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324A&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AF4053&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lt;/m:t&gt;&lt;/m:r&gt;&lt;/m:num&gt;&lt;m:den&gt;&lt;m:r&gt;&lt;w:rPr&gt;&lt;w:rFonts w:ascii=&quot;Cambria Math&quot; w:hint=&quot;fareast&quot;/&gt;&lt;wx:font wx:val=&quot;Cambria Math&quot;/&gt;&lt;w:i/&gt;&lt;w:lang w:fareast=&quot;ZH-CN&quot;/&gt;&lt;/w:rPr&gt;&lt;m:t&gt;2&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3" o:title="" chromakey="white"/>
          </v:shape>
        </w:pict>
      </w:r>
      <w:r w:rsidRPr="00D37843">
        <w:rPr>
          <w:color w:val="000000"/>
          <w:lang w:eastAsia="zh-CN"/>
        </w:rPr>
        <w:instrText xml:space="preserve"> </w:instrText>
      </w:r>
      <w:r w:rsidRPr="00D37843">
        <w:rPr>
          <w:color w:val="000000"/>
          <w:lang w:eastAsia="zh-CN"/>
        </w:rPr>
        <w:fldChar w:fldCharType="separate"/>
      </w:r>
      <w:r w:rsidRPr="00D37843">
        <w:rPr>
          <w:position w:val="-30"/>
        </w:rPr>
        <w:pict>
          <v:shape id="_x0000_i1086" type="#_x0000_t75" style="width:4.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04387&quot;/&gt;&lt;wsp:rsid wsp:val=&quot;00035A1A&quot;/&gt;&lt;wsp:rsid wsp:val=&quot;00071BC5&quot;/&gt;&lt;wsp:rsid wsp:val=&quot;00081CD1&quot;/&gt;&lt;wsp:rsid wsp:val=&quot;00105B32&quot;/&gt;&lt;wsp:rsid wsp:val=&quot;0016193D&quot;/&gt;&lt;wsp:rsid wsp:val=&quot;00170002&quot;/&gt;&lt;wsp:rsid wsp:val=&quot;0019595E&quot;/&gt;&lt;wsp:rsid wsp:val=&quot;00243F78&quot;/&gt;&lt;wsp:rsid wsp:val=&quot;00244DEA&quot;/&gt;&lt;wsp:rsid wsp:val=&quot;00280401&quot;/&gt;&lt;wsp:rsid wsp:val=&quot;002A22FB&quot;/&gt;&lt;wsp:rsid wsp:val=&quot;002B1B52&quot;/&gt;&lt;wsp:rsid wsp:val=&quot;002B79A1&quot;/&gt;&lt;wsp:rsid wsp:val=&quot;002C5454&quot;/&gt;&lt;wsp:rsid wsp:val=&quot;002F406B&quot;/&gt;&lt;wsp:rsid wsp:val=&quot;003C7056&quot;/&gt;&lt;wsp:rsid wsp:val=&quot;004621D6&quot;/&gt;&lt;wsp:rsid wsp:val=&quot;004A7EC2&quot;/&gt;&lt;wsp:rsid wsp:val=&quot;004B0B79&quot;/&gt;&lt;wsp:rsid wsp:val=&quot;004B16E3&quot;/&gt;&lt;wsp:rsid wsp:val=&quot;0052166A&quot;/&gt;&lt;wsp:rsid wsp:val=&quot;00570E98&quot;/&gt;&lt;wsp:rsid wsp:val=&quot;005B2B91&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09DA&quot;/&gt;&lt;wsp:rsid wsp:val=&quot;00902F56&quot;/&gt;&lt;wsp:rsid wsp:val=&quot;00903B0A&quot;/&gt;&lt;wsp:rsid wsp:val=&quot;009413CA&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119E&quot;/&gt;&lt;wsp:rsid wsp:val=&quot;00AF3E37&quot;/&gt;&lt;wsp:rsid wsp:val=&quot;00AF4053&quot;/&gt;&lt;wsp:rsid wsp:val=&quot;00B0528B&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16822&quot;/&gt;&lt;wsp:rsid wsp:val=&quot;00D2160C&quot;/&gt;&lt;wsp:rsid wsp:val=&quot;00D36692&quot;/&gt;&lt;wsp:rsid wsp:val=&quot;00D37843&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324A&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AF4053&quot;&gt;&lt;m:oMathPara&gt;&lt;m:oMath&gt;&lt;m:f&gt;&lt;m:fPr&gt;&lt;m:ctrlPr&gt;&lt;w:rPr&gt;&lt;w:rFonts w:ascii=&quot;Cambria Math&quot; w:h-ansi=&quot;Cambria Math&quot;/&gt;&lt;wx:font wx:val=&quot;Cambria Math&quot;/&gt;&lt;/w:rPr&gt;&lt;/m:ctrlPr&gt;&lt;/m:fPr&gt;&lt;m:num&gt;&lt;m:r&gt;&lt;w:rPr&gt;&lt;w:rFonts w:ascii=&quot;Cambria Math&quot; w:hint=&quot;fareast&quot;/&gt;&lt;wx:font wx:val=&quot;Cambria Math&quot;/&gt;&lt;w:i/&gt;&lt;w:lang w:fareast=&quot;ZH-CN&quot;/&gt;&lt;/w:rPr&gt;&lt;m:t&gt;1&lt;/m:t&gt;&lt;/m:r&gt;&lt;/m:num&gt;&lt;m:den&gt;&lt;m:r&gt;&lt;w:rPr&gt;&lt;w:rFonts w:ascii=&quot;Cambria Math&quot; w:hint=&quot;fareast&quot;/&gt;&lt;wx:font wx:val=&quot;Cambria Math&quot;/&gt;&lt;w:i/&gt;&lt;w:lang w:fareast=&quot;ZH-CN&quot;/&gt;&lt;/w:rPr&gt;&lt;m:t&gt;2&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3" o:title="" chromakey="white"/>
          </v:shape>
        </w:pict>
      </w:r>
      <w:r w:rsidRPr="00D37843">
        <w:rPr>
          <w:color w:val="000000"/>
          <w:lang w:eastAsia="zh-CN"/>
        </w:rPr>
        <w:fldChar w:fldCharType="end"/>
      </w:r>
      <w:r w:rsidR="00AF119E" w:rsidRPr="00280401">
        <w:rPr>
          <w:color w:val="000000"/>
          <w:lang w:eastAsia="zh-CN"/>
        </w:rPr>
        <w:fldChar w:fldCharType="end"/>
      </w:r>
      <w:r>
        <w:rPr>
          <w:color w:val="000000"/>
          <w:lang w:eastAsia="zh-CN"/>
        </w:rPr>
        <w:t xml:space="preserve"> </w:t>
      </w:r>
      <w:r>
        <w:rPr>
          <w:color w:val="000000"/>
          <w:lang w:eastAsia="zh-CN"/>
        </w:rPr>
        <w:t>，也能看得到脚上的鞋在镜中的像</w:t>
      </w:r>
    </w:p>
    <w:p w:rsidR="009009DA" w:rsidRDefault="00D37843" w:rsidP="00071BC5">
      <w:pPr>
        <w:spacing w:after="0" w:line="360" w:lineRule="auto"/>
        <w:ind w:left="150"/>
        <w:rPr>
          <w:lang w:eastAsia="zh-CN"/>
        </w:rPr>
      </w:pPr>
      <w:r>
        <w:rPr>
          <w:color w:val="000000"/>
          <w:lang w:eastAsia="zh-CN"/>
        </w:rPr>
        <w:t>D. </w:t>
      </w:r>
      <w:r>
        <w:rPr>
          <w:color w:val="000000"/>
          <w:lang w:eastAsia="zh-CN"/>
        </w:rPr>
        <w:t>由于平面镜较小，所以人在镜中不能形成完整的像</w:t>
      </w:r>
    </w:p>
    <w:p w:rsidR="009009DA" w:rsidRDefault="00D37843" w:rsidP="00071BC5">
      <w:pPr>
        <w:spacing w:after="0" w:line="360" w:lineRule="auto"/>
        <w:rPr>
          <w:lang w:eastAsia="zh-CN"/>
        </w:rPr>
      </w:pPr>
      <w:r>
        <w:rPr>
          <w:color w:val="000000"/>
          <w:lang w:eastAsia="zh-CN"/>
        </w:rPr>
        <w:t>6.</w:t>
      </w:r>
      <w:r>
        <w:rPr>
          <w:color w:val="000000"/>
          <w:lang w:eastAsia="zh-CN"/>
        </w:rPr>
        <w:t>平面镜中</w:t>
      </w:r>
      <w:r>
        <w:rPr>
          <w:color w:val="000000"/>
          <w:lang w:eastAsia="zh-CN"/>
        </w:rPr>
        <w:t>“</w:t>
      </w:r>
      <w:r>
        <w:rPr>
          <w:color w:val="000000"/>
          <w:lang w:eastAsia="zh-CN"/>
        </w:rPr>
        <w:t>花</w:t>
      </w:r>
      <w:r>
        <w:rPr>
          <w:color w:val="000000"/>
          <w:lang w:eastAsia="zh-CN"/>
        </w:rPr>
        <w:t>”</w:t>
      </w:r>
      <w:r>
        <w:rPr>
          <w:color w:val="000000"/>
          <w:lang w:eastAsia="zh-CN"/>
        </w:rPr>
        <w:t>的大小取决于（</w:t>
      </w:r>
      <w:r>
        <w:rPr>
          <w:color w:val="000000"/>
          <w:lang w:eastAsia="zh-CN"/>
        </w:rPr>
        <w:t xml:space="preserve">   </w:t>
      </w:r>
      <w:r>
        <w:rPr>
          <w:color w:val="000000"/>
          <w:lang w:eastAsia="zh-CN"/>
        </w:rPr>
        <w:t>）</w:t>
      </w:r>
      <w:r>
        <w:rPr>
          <w:color w:val="000000"/>
          <w:lang w:eastAsia="zh-CN"/>
        </w:rPr>
        <w:t xml:space="preserve">            </w:t>
      </w:r>
    </w:p>
    <w:p w:rsidR="009009DA" w:rsidRDefault="00D37843" w:rsidP="00071BC5">
      <w:pPr>
        <w:spacing w:after="0" w:line="360" w:lineRule="auto"/>
        <w:ind w:left="150"/>
        <w:rPr>
          <w:lang w:eastAsia="zh-CN"/>
        </w:rPr>
      </w:pPr>
      <w:r>
        <w:rPr>
          <w:color w:val="000000"/>
          <w:lang w:eastAsia="zh-CN"/>
        </w:rPr>
        <w:t>A. </w:t>
      </w:r>
      <w:r>
        <w:rPr>
          <w:color w:val="000000"/>
          <w:lang w:eastAsia="zh-CN"/>
        </w:rPr>
        <w:t>平面镜的大小</w:t>
      </w:r>
      <w:r>
        <w:rPr>
          <w:color w:val="000000"/>
          <w:lang w:eastAsia="zh-CN"/>
        </w:rPr>
        <w:t>             </w:t>
      </w:r>
      <w:r w:rsidR="00D16822">
        <w:rPr>
          <w:noProof/>
        </w:rPr>
        <w:pict>
          <v:shape id="图片 7" o:spid="_x0000_i1031" type="#_x0000_t75" style="width:2.25pt;height:3pt;visibility:visible;mso-wrap-style:square">
            <v:imagedata r:id="rId14" o:title=""/>
          </v:shape>
        </w:pict>
      </w:r>
      <w:r>
        <w:rPr>
          <w:color w:val="000000"/>
          <w:lang w:eastAsia="zh-CN"/>
        </w:rPr>
        <w:t>B. </w:t>
      </w:r>
      <w:r>
        <w:rPr>
          <w:color w:val="000000"/>
          <w:lang w:eastAsia="zh-CN"/>
        </w:rPr>
        <w:t>花本身的大小</w:t>
      </w:r>
      <w:r>
        <w:rPr>
          <w:color w:val="000000"/>
          <w:lang w:eastAsia="zh-CN"/>
        </w:rPr>
        <w:t>             </w:t>
      </w:r>
      <w:r w:rsidR="00D16822">
        <w:rPr>
          <w:noProof/>
        </w:rPr>
        <w:pict>
          <v:shape id="图片 8" o:spid="_x0000_i1032" type="#_x0000_t75" style="width:2.25pt;height:3pt;visibility:visible;mso-wrap-style:square">
            <v:imagedata r:id="rId14" o:title=""/>
          </v:shape>
        </w:pict>
      </w:r>
      <w:r>
        <w:rPr>
          <w:color w:val="000000"/>
          <w:lang w:eastAsia="zh-CN"/>
        </w:rPr>
        <w:t>C. </w:t>
      </w:r>
      <w:r>
        <w:rPr>
          <w:color w:val="000000"/>
          <w:lang w:eastAsia="zh-CN"/>
        </w:rPr>
        <w:t>花到平面镜的距离</w:t>
      </w:r>
      <w:r>
        <w:rPr>
          <w:color w:val="000000"/>
          <w:lang w:eastAsia="zh-CN"/>
        </w:rPr>
        <w:t>             </w:t>
      </w:r>
      <w:r w:rsidR="00D16822">
        <w:rPr>
          <w:noProof/>
        </w:rPr>
        <w:pict>
          <v:shape id="图片 9" o:spid="_x0000_i1033" type="#_x0000_t75" style="width:2.25pt;height:3pt;visibility:visible;mso-wrap-style:square">
            <v:imagedata r:id="rId14" o:title=""/>
          </v:shape>
        </w:pict>
      </w:r>
      <w:r>
        <w:rPr>
          <w:color w:val="000000"/>
          <w:lang w:eastAsia="zh-CN"/>
        </w:rPr>
        <w:t>D. </w:t>
      </w:r>
      <w:r>
        <w:rPr>
          <w:color w:val="000000"/>
          <w:lang w:eastAsia="zh-CN"/>
        </w:rPr>
        <w:t>平面镜放置的高低</w:t>
      </w:r>
    </w:p>
    <w:p w:rsidR="009009DA" w:rsidRDefault="00D37843" w:rsidP="00071BC5">
      <w:pPr>
        <w:spacing w:after="0" w:line="360" w:lineRule="auto"/>
        <w:rPr>
          <w:lang w:eastAsia="zh-CN"/>
        </w:rPr>
      </w:pPr>
      <w:r>
        <w:rPr>
          <w:color w:val="000000"/>
          <w:lang w:eastAsia="zh-CN"/>
        </w:rPr>
        <w:t>7.</w:t>
      </w:r>
      <w:r>
        <w:rPr>
          <w:color w:val="000000"/>
          <w:lang w:eastAsia="zh-CN"/>
        </w:rPr>
        <w:t>身高为</w:t>
      </w:r>
      <w:r>
        <w:rPr>
          <w:color w:val="000000"/>
          <w:lang w:eastAsia="zh-CN"/>
        </w:rPr>
        <w:t>1.5m</w:t>
      </w:r>
      <w:r>
        <w:rPr>
          <w:color w:val="000000"/>
          <w:lang w:eastAsia="zh-CN"/>
        </w:rPr>
        <w:t>的小明站立在平面镜前</w:t>
      </w:r>
      <w:r>
        <w:rPr>
          <w:color w:val="000000"/>
          <w:lang w:eastAsia="zh-CN"/>
        </w:rPr>
        <w:t>2m</w:t>
      </w:r>
      <w:r>
        <w:rPr>
          <w:color w:val="000000"/>
          <w:lang w:eastAsia="zh-CN"/>
        </w:rPr>
        <w:t>处。当他远离平面镜后退</w:t>
      </w:r>
      <w:r>
        <w:rPr>
          <w:color w:val="000000"/>
          <w:lang w:eastAsia="zh-CN"/>
        </w:rPr>
        <w:t>0.5m</w:t>
      </w:r>
      <w:r>
        <w:rPr>
          <w:color w:val="000000"/>
          <w:lang w:eastAsia="zh-CN"/>
        </w:rPr>
        <w:t>时，关于像到他的距离和像的大小变化描述正确的是（</w:t>
      </w:r>
      <w:r>
        <w:rPr>
          <w:color w:val="000000"/>
          <w:lang w:eastAsia="zh-CN"/>
        </w:rPr>
        <w:t xml:space="preserve">   </w:t>
      </w:r>
      <w:r>
        <w:rPr>
          <w:color w:val="000000"/>
          <w:lang w:eastAsia="zh-CN"/>
        </w:rPr>
        <w:t>）</w:t>
      </w:r>
      <w:r>
        <w:rPr>
          <w:color w:val="000000"/>
          <w:lang w:eastAsia="zh-CN"/>
        </w:rPr>
        <w:t xml:space="preserve">            </w:t>
      </w:r>
    </w:p>
    <w:p w:rsidR="009009DA" w:rsidRDefault="00D37843" w:rsidP="00071BC5">
      <w:pPr>
        <w:spacing w:after="0" w:line="360" w:lineRule="auto"/>
        <w:ind w:left="150"/>
        <w:rPr>
          <w:lang w:eastAsia="zh-CN"/>
        </w:rPr>
      </w:pPr>
      <w:r>
        <w:rPr>
          <w:color w:val="000000"/>
          <w:lang w:eastAsia="zh-CN"/>
        </w:rPr>
        <w:t>A. 1.5m</w:t>
      </w:r>
      <w:r>
        <w:rPr>
          <w:color w:val="000000"/>
          <w:lang w:eastAsia="zh-CN"/>
        </w:rPr>
        <w:t>像变大</w:t>
      </w:r>
      <w:r>
        <w:rPr>
          <w:color w:val="000000"/>
          <w:lang w:eastAsia="zh-CN"/>
        </w:rPr>
        <w:t>                       </w:t>
      </w:r>
      <w:r w:rsidR="00D16822">
        <w:rPr>
          <w:noProof/>
        </w:rPr>
        <w:pict>
          <v:shape id="图片 10" o:spid="_x0000_i1034" type="#_x0000_t75" style="width:1.5pt;height:3pt;visibility:visible;mso-wrap-style:square">
            <v:imagedata r:id="rId9" o:title=""/>
          </v:shape>
        </w:pict>
      </w:r>
      <w:r>
        <w:rPr>
          <w:color w:val="000000"/>
          <w:lang w:eastAsia="zh-CN"/>
        </w:rPr>
        <w:t>B. 2.5m</w:t>
      </w:r>
      <w:r>
        <w:rPr>
          <w:color w:val="000000"/>
          <w:lang w:eastAsia="zh-CN"/>
        </w:rPr>
        <w:t>像变小</w:t>
      </w:r>
      <w:r>
        <w:rPr>
          <w:color w:val="000000"/>
          <w:lang w:eastAsia="zh-CN"/>
        </w:rPr>
        <w:t>                       </w:t>
      </w:r>
      <w:r w:rsidR="00D16822">
        <w:rPr>
          <w:noProof/>
        </w:rPr>
        <w:pict>
          <v:shape id="图片 11" o:spid="_x0000_i1035" type="#_x0000_t75" style="width:1.5pt;height:3pt;visibility:visible;mso-wrap-style:square">
            <v:imagedata r:id="rId9" o:title=""/>
          </v:shape>
        </w:pict>
      </w:r>
      <w:r>
        <w:rPr>
          <w:color w:val="000000"/>
          <w:lang w:eastAsia="zh-CN"/>
        </w:rPr>
        <w:t>C. 3m</w:t>
      </w:r>
      <w:r>
        <w:rPr>
          <w:color w:val="000000"/>
          <w:lang w:eastAsia="zh-CN"/>
        </w:rPr>
        <w:t>像不变</w:t>
      </w:r>
      <w:r>
        <w:rPr>
          <w:color w:val="000000"/>
          <w:lang w:eastAsia="zh-CN"/>
        </w:rPr>
        <w:t>                       </w:t>
      </w:r>
      <w:r w:rsidR="00D16822">
        <w:rPr>
          <w:noProof/>
        </w:rPr>
        <w:pict>
          <v:shape id="图片 12" o:spid="_x0000_i1036" type="#_x0000_t75" style="width:1.5pt;height:3pt;visibility:visible;mso-wrap-style:square">
            <v:imagedata r:id="rId9" o:title=""/>
          </v:shape>
        </w:pict>
      </w:r>
      <w:r>
        <w:rPr>
          <w:color w:val="000000"/>
          <w:lang w:eastAsia="zh-CN"/>
        </w:rPr>
        <w:t>D. 5m</w:t>
      </w:r>
      <w:r>
        <w:rPr>
          <w:color w:val="000000"/>
          <w:lang w:eastAsia="zh-CN"/>
        </w:rPr>
        <w:t>像不变</w:t>
      </w:r>
    </w:p>
    <w:p w:rsidR="009009DA" w:rsidRDefault="00D37843" w:rsidP="00071BC5">
      <w:pPr>
        <w:spacing w:after="0" w:line="360" w:lineRule="auto"/>
        <w:rPr>
          <w:lang w:eastAsia="zh-CN"/>
        </w:rPr>
      </w:pPr>
      <w:r>
        <w:rPr>
          <w:color w:val="000000"/>
          <w:lang w:eastAsia="zh-CN"/>
        </w:rPr>
        <w:t>8.</w:t>
      </w:r>
      <w:r>
        <w:rPr>
          <w:color w:val="000000"/>
          <w:lang w:eastAsia="zh-CN"/>
        </w:rPr>
        <w:t>小李从竖直放置的平面镜里看到对面竖直墙上挂的电子钟的示数如图所示，这时的实际时间是（</w:t>
      </w:r>
      <w:r>
        <w:rPr>
          <w:color w:val="000000"/>
          <w:lang w:eastAsia="zh-CN"/>
        </w:rPr>
        <w:t xml:space="preserve">   </w:t>
      </w:r>
      <w:r>
        <w:rPr>
          <w:color w:val="000000"/>
          <w:lang w:eastAsia="zh-CN"/>
        </w:rPr>
        <w:t>）</w:t>
      </w:r>
      <w:r>
        <w:rPr>
          <w:color w:val="000000"/>
          <w:lang w:eastAsia="zh-CN"/>
        </w:rPr>
        <w:t xml:space="preserve">  </w:t>
      </w:r>
    </w:p>
    <w:p w:rsidR="009009DA" w:rsidRDefault="00D16822" w:rsidP="00071BC5">
      <w:pPr>
        <w:spacing w:after="0" w:line="360" w:lineRule="auto"/>
      </w:pPr>
      <w:r>
        <w:rPr>
          <w:noProof/>
        </w:rPr>
        <w:pict>
          <v:shape id="图片 13" o:spid="_x0000_i1037" type="#_x0000_t75" alt="图片_x0020_100014" style="width:84.75pt;height:49.5pt;visibility:visible;mso-wrap-style:square">
            <v:imagedata r:id="rId15" o:title="图片_x0020_100014"/>
          </v:shape>
        </w:pict>
      </w:r>
    </w:p>
    <w:p w:rsidR="009009DA" w:rsidRDefault="00D37843" w:rsidP="00071BC5">
      <w:pPr>
        <w:spacing w:after="0" w:line="360" w:lineRule="auto"/>
        <w:ind w:left="150"/>
        <w:rPr>
          <w:lang w:eastAsia="zh-CN"/>
        </w:rPr>
      </w:pPr>
      <w:r>
        <w:rPr>
          <w:color w:val="000000"/>
          <w:lang w:eastAsia="zh-CN"/>
        </w:rPr>
        <w:t>A. 15∶01                               </w:t>
      </w:r>
      <w:r w:rsidR="00D16822">
        <w:rPr>
          <w:noProof/>
        </w:rPr>
        <w:pict>
          <v:shape id="图片 14" o:spid="_x0000_i1038" type="#_x0000_t75" style="width:2.25pt;height:3pt;visibility:visible;mso-wrap-style:square">
            <v:imagedata r:id="rId14" o:title=""/>
          </v:shape>
        </w:pict>
      </w:r>
      <w:r>
        <w:rPr>
          <w:color w:val="000000"/>
          <w:lang w:eastAsia="zh-CN"/>
        </w:rPr>
        <w:t>B. 10∶51     </w:t>
      </w:r>
      <w:r>
        <w:rPr>
          <w:color w:val="000000"/>
          <w:lang w:eastAsia="zh-CN"/>
        </w:rPr>
        <w:t>                          </w:t>
      </w:r>
      <w:r w:rsidR="00D16822">
        <w:rPr>
          <w:noProof/>
        </w:rPr>
        <w:pict>
          <v:shape id="图片 15" o:spid="_x0000_i1039" type="#_x0000_t75" style="width:2.25pt;height:3pt;visibility:visible;mso-wrap-style:square">
            <v:imagedata r:id="rId14" o:title=""/>
          </v:shape>
        </w:pict>
      </w:r>
      <w:r>
        <w:rPr>
          <w:color w:val="000000"/>
          <w:lang w:eastAsia="zh-CN"/>
        </w:rPr>
        <w:t>C. 10∶21                               </w:t>
      </w:r>
      <w:r w:rsidR="00D16822">
        <w:rPr>
          <w:noProof/>
        </w:rPr>
        <w:pict>
          <v:shape id="图片 16" o:spid="_x0000_i1040" type="#_x0000_t75" style="width:2.25pt;height:3pt;visibility:visible;mso-wrap-style:square">
            <v:imagedata r:id="rId14" o:title=""/>
          </v:shape>
        </w:pict>
      </w:r>
      <w:r>
        <w:rPr>
          <w:color w:val="000000"/>
          <w:lang w:eastAsia="zh-CN"/>
        </w:rPr>
        <w:t>D. 21∶10</w:t>
      </w:r>
    </w:p>
    <w:p w:rsidR="009009DA" w:rsidRDefault="00D37843" w:rsidP="00071BC5">
      <w:pPr>
        <w:spacing w:after="0" w:line="360" w:lineRule="auto"/>
        <w:rPr>
          <w:lang w:eastAsia="zh-CN"/>
        </w:rPr>
      </w:pPr>
      <w:r>
        <w:rPr>
          <w:color w:val="000000"/>
          <w:lang w:eastAsia="zh-CN"/>
        </w:rPr>
        <w:t>9.</w:t>
      </w:r>
      <w:r>
        <w:rPr>
          <w:color w:val="000000"/>
          <w:lang w:eastAsia="zh-CN"/>
        </w:rPr>
        <w:t>如图，利用玻璃板</w:t>
      </w:r>
      <w:r>
        <w:rPr>
          <w:color w:val="000000"/>
          <w:lang w:eastAsia="zh-CN"/>
        </w:rPr>
        <w:t>“</w:t>
      </w:r>
      <w:r>
        <w:rPr>
          <w:color w:val="000000"/>
          <w:lang w:eastAsia="zh-CN"/>
        </w:rPr>
        <w:t>探究平面镜成像的特点</w:t>
      </w:r>
      <w:r>
        <w:rPr>
          <w:color w:val="000000"/>
          <w:lang w:eastAsia="zh-CN"/>
        </w:rPr>
        <w:t>”"</w:t>
      </w:r>
      <w:r>
        <w:rPr>
          <w:color w:val="000000"/>
          <w:lang w:eastAsia="zh-CN"/>
        </w:rPr>
        <w:t>，</w:t>
      </w:r>
      <w:r>
        <w:rPr>
          <w:color w:val="000000"/>
          <w:lang w:eastAsia="zh-CN"/>
        </w:rPr>
        <w:t>B</w:t>
      </w:r>
      <w:r>
        <w:rPr>
          <w:color w:val="000000"/>
          <w:lang w:eastAsia="zh-CN"/>
        </w:rPr>
        <w:t>是蜡烛</w:t>
      </w:r>
      <w:r>
        <w:rPr>
          <w:color w:val="000000"/>
          <w:lang w:eastAsia="zh-CN"/>
        </w:rPr>
        <w:t>A</w:t>
      </w:r>
      <w:r>
        <w:rPr>
          <w:color w:val="000000"/>
          <w:lang w:eastAsia="zh-CN"/>
        </w:rPr>
        <w:t>的像，则下列说法中（</w:t>
      </w:r>
      <w:r>
        <w:rPr>
          <w:color w:val="000000"/>
          <w:lang w:eastAsia="zh-CN"/>
        </w:rPr>
        <w:t xml:space="preserve">   </w:t>
      </w:r>
      <w:r>
        <w:rPr>
          <w:color w:val="000000"/>
          <w:lang w:eastAsia="zh-CN"/>
        </w:rPr>
        <w:t>）</w:t>
      </w:r>
      <w:r>
        <w:rPr>
          <w:color w:val="000000"/>
          <w:lang w:eastAsia="zh-CN"/>
        </w:rPr>
        <w:t xml:space="preserve">  </w:t>
      </w:r>
    </w:p>
    <w:p w:rsidR="009009DA" w:rsidRDefault="00D16822" w:rsidP="00071BC5">
      <w:pPr>
        <w:spacing w:after="0" w:line="360" w:lineRule="auto"/>
      </w:pPr>
      <w:r>
        <w:rPr>
          <w:noProof/>
        </w:rPr>
        <w:pict>
          <v:shape id="图片 17" o:spid="_x0000_i1041" type="#_x0000_t75" alt="图片_x0020_100007" style="width:98.25pt;height:86.25pt;visibility:visible;mso-wrap-style:square">
            <v:imagedata r:id="rId16" o:title="图片_x0020_100007"/>
          </v:shape>
        </w:pict>
      </w:r>
    </w:p>
    <w:p w:rsidR="009009DA" w:rsidRDefault="00D37843" w:rsidP="00071BC5">
      <w:pPr>
        <w:spacing w:after="0" w:line="360" w:lineRule="auto"/>
        <w:rPr>
          <w:lang w:eastAsia="zh-CN"/>
        </w:rPr>
      </w:pPr>
      <w:r>
        <w:rPr>
          <w:color w:val="000000"/>
          <w:lang w:eastAsia="zh-CN"/>
        </w:rPr>
        <w:t>①</w:t>
      </w:r>
      <w:r>
        <w:rPr>
          <w:color w:val="000000"/>
          <w:lang w:eastAsia="zh-CN"/>
        </w:rPr>
        <w:t>看到像，是因为</w:t>
      </w:r>
      <w:r>
        <w:rPr>
          <w:color w:val="000000"/>
          <w:lang w:eastAsia="zh-CN"/>
        </w:rPr>
        <w:t>B</w:t>
      </w:r>
      <w:r>
        <w:rPr>
          <w:color w:val="000000"/>
          <w:lang w:eastAsia="zh-CN"/>
        </w:rPr>
        <w:t>发出的光进入人眼</w:t>
      </w:r>
    </w:p>
    <w:p w:rsidR="009009DA" w:rsidRDefault="00D37843" w:rsidP="00071BC5">
      <w:pPr>
        <w:spacing w:after="0" w:line="360" w:lineRule="auto"/>
        <w:rPr>
          <w:lang w:eastAsia="zh-CN"/>
        </w:rPr>
      </w:pPr>
      <w:r>
        <w:rPr>
          <w:color w:val="000000"/>
          <w:lang w:eastAsia="zh-CN"/>
        </w:rPr>
        <w:t>②</w:t>
      </w:r>
      <w:r>
        <w:rPr>
          <w:color w:val="000000"/>
          <w:lang w:eastAsia="zh-CN"/>
        </w:rPr>
        <w:t>在像</w:t>
      </w:r>
      <w:r>
        <w:rPr>
          <w:color w:val="000000"/>
          <w:lang w:eastAsia="zh-CN"/>
        </w:rPr>
        <w:t xml:space="preserve"> B</w:t>
      </w:r>
      <w:r>
        <w:rPr>
          <w:color w:val="000000"/>
          <w:lang w:eastAsia="zh-CN"/>
        </w:rPr>
        <w:t>的位置放一张白纸，纸上不会出现蜡烛</w:t>
      </w:r>
      <w:r>
        <w:rPr>
          <w:color w:val="000000"/>
          <w:lang w:eastAsia="zh-CN"/>
        </w:rPr>
        <w:t xml:space="preserve"> A </w:t>
      </w:r>
      <w:r>
        <w:rPr>
          <w:color w:val="000000"/>
          <w:lang w:eastAsia="zh-CN"/>
        </w:rPr>
        <w:t>的像</w:t>
      </w:r>
    </w:p>
    <w:p w:rsidR="009009DA" w:rsidRDefault="00D37843" w:rsidP="00071BC5">
      <w:pPr>
        <w:spacing w:after="0" w:line="360" w:lineRule="auto"/>
        <w:rPr>
          <w:lang w:eastAsia="zh-CN"/>
        </w:rPr>
      </w:pPr>
      <w:r>
        <w:rPr>
          <w:color w:val="000000"/>
          <w:lang w:eastAsia="zh-CN"/>
        </w:rPr>
        <w:t>③</w:t>
      </w:r>
      <w:r>
        <w:rPr>
          <w:color w:val="000000"/>
          <w:lang w:eastAsia="zh-CN"/>
        </w:rPr>
        <w:t>蜡烛</w:t>
      </w:r>
      <w:r>
        <w:rPr>
          <w:color w:val="000000"/>
          <w:lang w:eastAsia="zh-CN"/>
        </w:rPr>
        <w:t xml:space="preserve"> A</w:t>
      </w:r>
      <w:r>
        <w:rPr>
          <w:color w:val="000000"/>
          <w:lang w:eastAsia="zh-CN"/>
        </w:rPr>
        <w:t>向玻璃板靠近，像</w:t>
      </w:r>
      <w:r>
        <w:rPr>
          <w:color w:val="000000"/>
          <w:lang w:eastAsia="zh-CN"/>
        </w:rPr>
        <w:t xml:space="preserve"> B</w:t>
      </w:r>
      <w:r>
        <w:rPr>
          <w:color w:val="000000"/>
          <w:lang w:eastAsia="zh-CN"/>
        </w:rPr>
        <w:t>也会靠近玻璃板</w:t>
      </w:r>
    </w:p>
    <w:p w:rsidR="009009DA" w:rsidRDefault="00D37843" w:rsidP="00071BC5">
      <w:pPr>
        <w:spacing w:after="0" w:line="360" w:lineRule="auto"/>
        <w:rPr>
          <w:lang w:eastAsia="zh-CN"/>
        </w:rPr>
      </w:pPr>
      <w:r>
        <w:rPr>
          <w:color w:val="000000"/>
          <w:lang w:eastAsia="zh-CN"/>
        </w:rPr>
        <w:t>④</w:t>
      </w:r>
      <w:r>
        <w:rPr>
          <w:color w:val="000000"/>
          <w:lang w:eastAsia="zh-CN"/>
        </w:rPr>
        <w:t>蜡烛</w:t>
      </w:r>
      <w:r>
        <w:rPr>
          <w:color w:val="000000"/>
          <w:lang w:eastAsia="zh-CN"/>
        </w:rPr>
        <w:t xml:space="preserve"> A</w:t>
      </w:r>
      <w:r>
        <w:rPr>
          <w:color w:val="000000"/>
          <w:lang w:eastAsia="zh-CN"/>
        </w:rPr>
        <w:t>和像</w:t>
      </w:r>
      <w:r>
        <w:rPr>
          <w:color w:val="000000"/>
          <w:lang w:eastAsia="zh-CN"/>
        </w:rPr>
        <w:t xml:space="preserve"> B</w:t>
      </w:r>
      <w:r>
        <w:rPr>
          <w:color w:val="000000"/>
          <w:lang w:eastAsia="zh-CN"/>
        </w:rPr>
        <w:t>距玻璃板的距离不相等</w:t>
      </w:r>
    </w:p>
    <w:p w:rsidR="009009DA" w:rsidRDefault="00D37843" w:rsidP="00071BC5">
      <w:pPr>
        <w:spacing w:after="0" w:line="360" w:lineRule="auto"/>
        <w:ind w:left="150"/>
      </w:pPr>
      <w:r>
        <w:rPr>
          <w:color w:val="000000"/>
        </w:rPr>
        <w:t>A. ①③</w:t>
      </w:r>
      <w:r>
        <w:rPr>
          <w:color w:val="000000"/>
        </w:rPr>
        <w:t>正确</w:t>
      </w:r>
      <w:r>
        <w:rPr>
          <w:color w:val="000000"/>
        </w:rPr>
        <w:t>                   </w:t>
      </w:r>
      <w:r w:rsidR="00D16822">
        <w:rPr>
          <w:noProof/>
        </w:rPr>
        <w:pict>
          <v:shape id="图片 18" o:spid="_x0000_i1042" type="#_x0000_t75" style="width:1.5pt;height:3pt;visibility:visible;mso-wrap-style:square">
            <v:imagedata r:id="rId9" o:title=""/>
          </v:shape>
        </w:pict>
      </w:r>
      <w:r>
        <w:rPr>
          <w:color w:val="000000"/>
        </w:rPr>
        <w:t>B. </w:t>
      </w:r>
      <w:r>
        <w:rPr>
          <w:color w:val="000000"/>
        </w:rPr>
        <w:t>只有</w:t>
      </w:r>
      <w:r>
        <w:rPr>
          <w:color w:val="000000"/>
        </w:rPr>
        <w:t>②④</w:t>
      </w:r>
      <w:r>
        <w:rPr>
          <w:color w:val="000000"/>
        </w:rPr>
        <w:t>正确</w:t>
      </w:r>
      <w:r>
        <w:rPr>
          <w:color w:val="000000"/>
        </w:rPr>
        <w:t>       </w:t>
      </w:r>
      <w:r>
        <w:rPr>
          <w:color w:val="000000"/>
        </w:rPr>
        <w:t>            </w:t>
      </w:r>
      <w:r w:rsidR="00D16822">
        <w:rPr>
          <w:noProof/>
        </w:rPr>
        <w:pict>
          <v:shape id="图片 19" o:spid="_x0000_i1043" type="#_x0000_t75" style="width:1.5pt;height:3pt;visibility:visible;mso-wrap-style:square">
            <v:imagedata r:id="rId9" o:title=""/>
          </v:shape>
        </w:pict>
      </w:r>
      <w:r>
        <w:rPr>
          <w:color w:val="000000"/>
        </w:rPr>
        <w:t>C. </w:t>
      </w:r>
      <w:r>
        <w:rPr>
          <w:color w:val="000000"/>
        </w:rPr>
        <w:t>只有</w:t>
      </w:r>
      <w:r>
        <w:rPr>
          <w:color w:val="000000"/>
        </w:rPr>
        <w:t>①④</w:t>
      </w:r>
      <w:r>
        <w:rPr>
          <w:color w:val="000000"/>
        </w:rPr>
        <w:t>正确，</w:t>
      </w:r>
      <w:r>
        <w:rPr>
          <w:color w:val="000000"/>
        </w:rPr>
        <w:t>                   </w:t>
      </w:r>
      <w:r w:rsidR="00D16822">
        <w:rPr>
          <w:noProof/>
        </w:rPr>
        <w:pict>
          <v:shape id="图片 20" o:spid="_x0000_i1044" type="#_x0000_t75" style="width:1.5pt;height:3pt;visibility:visible;mso-wrap-style:square">
            <v:imagedata r:id="rId9" o:title=""/>
          </v:shape>
        </w:pict>
      </w:r>
      <w:r>
        <w:rPr>
          <w:color w:val="000000"/>
        </w:rPr>
        <w:t>D. </w:t>
      </w:r>
      <w:r>
        <w:rPr>
          <w:color w:val="000000"/>
        </w:rPr>
        <w:t>只有</w:t>
      </w:r>
      <w:r>
        <w:rPr>
          <w:color w:val="000000"/>
        </w:rPr>
        <w:t>②③</w:t>
      </w:r>
      <w:r>
        <w:rPr>
          <w:color w:val="000000"/>
        </w:rPr>
        <w:t>正确</w:t>
      </w:r>
    </w:p>
    <w:p w:rsidR="009009DA" w:rsidRDefault="00D37843" w:rsidP="00071BC5">
      <w:pPr>
        <w:spacing w:after="0" w:line="360" w:lineRule="auto"/>
        <w:rPr>
          <w:lang w:eastAsia="zh-CN"/>
        </w:rPr>
      </w:pPr>
      <w:r>
        <w:rPr>
          <w:color w:val="000000"/>
          <w:lang w:eastAsia="zh-CN"/>
        </w:rPr>
        <w:t>10.</w:t>
      </w:r>
      <w:r>
        <w:rPr>
          <w:color w:val="000000"/>
          <w:lang w:eastAsia="zh-CN"/>
        </w:rPr>
        <w:t>平静的湖水中有一座桥孔为半圆形的拱桥，而看到的</w:t>
      </w:r>
      <w:r>
        <w:rPr>
          <w:color w:val="000000"/>
          <w:lang w:eastAsia="zh-CN"/>
        </w:rPr>
        <w:t>“</w:t>
      </w:r>
      <w:r>
        <w:rPr>
          <w:color w:val="000000"/>
          <w:lang w:eastAsia="zh-CN"/>
        </w:rPr>
        <w:t>桥孔</w:t>
      </w:r>
      <w:r>
        <w:rPr>
          <w:color w:val="000000"/>
          <w:lang w:eastAsia="zh-CN"/>
        </w:rPr>
        <w:t>”</w:t>
      </w:r>
      <w:r>
        <w:rPr>
          <w:color w:val="000000"/>
          <w:lang w:eastAsia="zh-CN"/>
        </w:rPr>
        <w:t>是圆形的，</w:t>
      </w:r>
      <w:r>
        <w:rPr>
          <w:color w:val="000000"/>
          <w:lang w:eastAsia="zh-CN"/>
        </w:rPr>
        <w:t xml:space="preserve"> </w:t>
      </w:r>
      <w:r>
        <w:rPr>
          <w:color w:val="000000"/>
          <w:lang w:eastAsia="zh-CN"/>
        </w:rPr>
        <w:t>如图所示。当水面上升后，则看到的</w:t>
      </w:r>
      <w:r>
        <w:rPr>
          <w:color w:val="000000"/>
          <w:lang w:eastAsia="zh-CN"/>
        </w:rPr>
        <w:t>“</w:t>
      </w:r>
      <w:r>
        <w:rPr>
          <w:color w:val="000000"/>
          <w:lang w:eastAsia="zh-CN"/>
        </w:rPr>
        <w:t>桥孔</w:t>
      </w:r>
      <w:r>
        <w:rPr>
          <w:color w:val="000000"/>
          <w:lang w:eastAsia="zh-CN"/>
        </w:rPr>
        <w:t>”</w:t>
      </w:r>
      <w:r>
        <w:rPr>
          <w:color w:val="000000"/>
          <w:lang w:eastAsia="zh-CN"/>
        </w:rPr>
        <w:t>形状可能是（</w:t>
      </w:r>
      <w:r>
        <w:rPr>
          <w:color w:val="000000"/>
          <w:lang w:eastAsia="zh-CN"/>
        </w:rPr>
        <w:t xml:space="preserve">   </w:t>
      </w:r>
      <w:r>
        <w:rPr>
          <w:color w:val="000000"/>
          <w:lang w:eastAsia="zh-CN"/>
        </w:rPr>
        <w:t>）</w:t>
      </w:r>
      <w:r>
        <w:rPr>
          <w:color w:val="000000"/>
          <w:lang w:eastAsia="zh-CN"/>
        </w:rPr>
        <w:t xml:space="preserve">  </w:t>
      </w:r>
    </w:p>
    <w:p w:rsidR="009009DA" w:rsidRDefault="00D16822" w:rsidP="00071BC5">
      <w:pPr>
        <w:spacing w:after="0" w:line="360" w:lineRule="auto"/>
      </w:pPr>
      <w:r>
        <w:rPr>
          <w:noProof/>
        </w:rPr>
        <w:pict>
          <v:shape id="图片 21" o:spid="_x0000_i1045" type="#_x0000_t75" alt="图片_x0020_100009" style="width:57.75pt;height:48.75pt;visibility:visible;mso-wrap-style:square">
            <v:imagedata r:id="rId17" o:title="图片_x0020_100009"/>
          </v:shape>
        </w:pict>
      </w:r>
    </w:p>
    <w:p w:rsidR="009009DA" w:rsidRDefault="00D37843" w:rsidP="00071BC5">
      <w:pPr>
        <w:spacing w:after="0" w:line="360" w:lineRule="auto"/>
        <w:ind w:left="150"/>
      </w:pPr>
      <w:r>
        <w:rPr>
          <w:color w:val="000000"/>
        </w:rPr>
        <w:t>A. </w:t>
      </w:r>
      <w:r w:rsidR="00D16822">
        <w:rPr>
          <w:noProof/>
        </w:rPr>
        <w:pict>
          <v:shape id="图片 22" o:spid="_x0000_i1046" type="#_x0000_t75" alt="图片_x0020_100010" style="width:32.25pt;height:25.5pt;visibility:visible;mso-wrap-style:square">
            <v:imagedata r:id="rId18" o:title="图片_x0020_100010"/>
          </v:shape>
        </w:pict>
      </w:r>
      <w:r>
        <w:rPr>
          <w:color w:val="000000"/>
        </w:rPr>
        <w:t>                           </w:t>
      </w:r>
      <w:r w:rsidR="00D16822">
        <w:rPr>
          <w:noProof/>
        </w:rPr>
        <w:pict>
          <v:shape id="图片 23" o:spid="_x0000_i1047" type="#_x0000_t75" style="width:1.5pt;height:3pt;visibility:visible;mso-wrap-style:square">
            <v:imagedata r:id="rId9" o:title=""/>
          </v:shape>
        </w:pict>
      </w:r>
      <w:r>
        <w:rPr>
          <w:color w:val="000000"/>
        </w:rPr>
        <w:t>B. </w:t>
      </w:r>
      <w:r w:rsidR="00D16822">
        <w:rPr>
          <w:noProof/>
        </w:rPr>
        <w:pict>
          <v:shape id="图片 24" o:spid="_x0000_i1048" type="#_x0000_t75" alt="图片_x0020_100011" style="width:47.25pt;height:32.25pt;visibility:visible;mso-wrap-style:square">
            <v:imagedata r:id="rId19" o:title="图片_x0020_100011"/>
          </v:shape>
        </w:pict>
      </w:r>
      <w:r>
        <w:rPr>
          <w:color w:val="000000"/>
        </w:rPr>
        <w:t>                           </w:t>
      </w:r>
      <w:r w:rsidR="00D16822">
        <w:rPr>
          <w:noProof/>
        </w:rPr>
        <w:pict>
          <v:shape id="图片 25" o:spid="_x0000_i1049" type="#_x0000_t75" style="width:1.5pt;height:3pt;visibility:visible;mso-wrap-style:square">
            <v:imagedata r:id="rId9" o:title=""/>
          </v:shape>
        </w:pict>
      </w:r>
      <w:r>
        <w:rPr>
          <w:color w:val="000000"/>
        </w:rPr>
        <w:t>C. </w:t>
      </w:r>
      <w:r w:rsidR="00D16822">
        <w:rPr>
          <w:noProof/>
        </w:rPr>
        <w:pict>
          <v:shape id="图片 26" o:spid="_x0000_i1050" type="#_x0000_t75" alt="图片_x0020_100012" style="width:48pt;height:35.25pt;visibility:visible;mso-wrap-style:square">
            <v:imagedata r:id="rId20" o:title="图片_x0020_100012"/>
          </v:shape>
        </w:pict>
      </w:r>
      <w:r>
        <w:rPr>
          <w:color w:val="000000"/>
        </w:rPr>
        <w:t>                           </w:t>
      </w:r>
      <w:r w:rsidR="00D16822">
        <w:rPr>
          <w:noProof/>
        </w:rPr>
        <w:pict>
          <v:shape id="图片 27" o:spid="_x0000_i1051" type="#_x0000_t75" style="width:1.5pt;height:3pt;visibility:visible;mso-wrap-style:square">
            <v:imagedata r:id="rId9" o:title=""/>
          </v:shape>
        </w:pict>
      </w:r>
      <w:r>
        <w:rPr>
          <w:color w:val="000000"/>
        </w:rPr>
        <w:t>D. </w:t>
      </w:r>
      <w:r w:rsidR="00D16822">
        <w:rPr>
          <w:noProof/>
        </w:rPr>
        <w:pict>
          <v:shape id="图片 28" o:spid="_x0000_i1052" type="#_x0000_t75" alt="图片_x0020_100013" style="width:42.75pt;height:36.75pt;visibility:visible;mso-wrap-style:square">
            <v:imagedata r:id="rId21" o:title="图片_x0020_100013"/>
          </v:shape>
        </w:pict>
      </w:r>
    </w:p>
    <w:p w:rsidR="009009DA" w:rsidRDefault="00D37843" w:rsidP="00071BC5">
      <w:pPr>
        <w:spacing w:after="0" w:line="360" w:lineRule="auto"/>
        <w:rPr>
          <w:lang w:eastAsia="zh-CN"/>
        </w:rPr>
      </w:pPr>
      <w:r>
        <w:rPr>
          <w:color w:val="000000"/>
          <w:lang w:eastAsia="zh-CN"/>
        </w:rPr>
        <w:t>11.</w:t>
      </w:r>
      <w:r>
        <w:rPr>
          <w:color w:val="000000"/>
          <w:lang w:eastAsia="zh-CN"/>
        </w:rPr>
        <w:t>如图所示检查视力的时候，视力表放在被测者头部的后上方，被测者识别对面墙上镜子里的视力表的像，则如下说法正确的是（</w:t>
      </w:r>
      <w:r>
        <w:rPr>
          <w:color w:val="000000"/>
          <w:lang w:eastAsia="zh-CN"/>
        </w:rPr>
        <w:t xml:space="preserve">   </w:t>
      </w:r>
      <w:r>
        <w:rPr>
          <w:color w:val="000000"/>
          <w:lang w:eastAsia="zh-CN"/>
        </w:rPr>
        <w:t>）</w:t>
      </w:r>
      <w:r>
        <w:rPr>
          <w:color w:val="000000"/>
          <w:lang w:eastAsia="zh-CN"/>
        </w:rPr>
        <w:t xml:space="preserve">  </w:t>
      </w:r>
    </w:p>
    <w:p w:rsidR="009009DA" w:rsidRDefault="00D16822" w:rsidP="00071BC5">
      <w:pPr>
        <w:spacing w:after="0" w:line="360" w:lineRule="auto"/>
      </w:pPr>
      <w:r>
        <w:rPr>
          <w:noProof/>
        </w:rPr>
        <w:lastRenderedPageBreak/>
        <w:pict>
          <v:shape id="图片 29" o:spid="_x0000_i1053" type="#_x0000_t75" alt="图片_x0020_100002" style="width:192pt;height:96pt;visibility:visible;mso-wrap-style:square">
            <v:imagedata r:id="rId22" o:title="图片_x0020_100002"/>
          </v:shape>
        </w:pict>
      </w:r>
    </w:p>
    <w:p w:rsidR="00071BC5" w:rsidRDefault="00D37843" w:rsidP="00071BC5">
      <w:pPr>
        <w:spacing w:after="0" w:line="360" w:lineRule="auto"/>
        <w:ind w:left="150"/>
        <w:rPr>
          <w:lang w:eastAsia="zh-CN"/>
        </w:rPr>
      </w:pPr>
      <w:r>
        <w:rPr>
          <w:color w:val="000000"/>
          <w:lang w:eastAsia="zh-CN"/>
        </w:rPr>
        <w:t>A. </w:t>
      </w:r>
      <w:r>
        <w:rPr>
          <w:color w:val="000000"/>
          <w:lang w:eastAsia="zh-CN"/>
        </w:rPr>
        <w:t>视力表在镜中的像与视力表相距</w:t>
      </w:r>
      <w:r>
        <w:rPr>
          <w:color w:val="000000"/>
          <w:lang w:eastAsia="zh-CN"/>
        </w:rPr>
        <w:t>4.7m                 </w:t>
      </w:r>
      <w:r w:rsidR="00D16822">
        <w:rPr>
          <w:noProof/>
        </w:rPr>
        <w:pict>
          <v:shape id="图片 30" o:spid="_x0000_i1054" type="#_x0000_t75" style="width:2.25pt;height:3pt;visibility:visible;mso-wrap-style:square">
            <v:imagedata r:id="rId14" o:title=""/>
          </v:shape>
        </w:pict>
      </w:r>
      <w:r>
        <w:rPr>
          <w:color w:val="000000"/>
          <w:lang w:eastAsia="zh-CN"/>
        </w:rPr>
        <w:t>B. </w:t>
      </w:r>
      <w:r>
        <w:rPr>
          <w:color w:val="000000"/>
          <w:lang w:eastAsia="zh-CN"/>
        </w:rPr>
        <w:t>视力表在镜中的像与被测者相距</w:t>
      </w:r>
      <w:r>
        <w:rPr>
          <w:color w:val="000000"/>
          <w:lang w:eastAsia="zh-CN"/>
        </w:rPr>
        <w:t>4.4m</w:t>
      </w:r>
    </w:p>
    <w:p w:rsidR="009009DA" w:rsidRDefault="00D37843" w:rsidP="00071BC5">
      <w:pPr>
        <w:spacing w:after="0" w:line="360" w:lineRule="auto"/>
        <w:ind w:left="150"/>
        <w:rPr>
          <w:lang w:eastAsia="zh-CN"/>
        </w:rPr>
      </w:pPr>
      <w:r>
        <w:rPr>
          <w:color w:val="000000"/>
          <w:lang w:eastAsia="zh-CN"/>
        </w:rPr>
        <w:t>C. </w:t>
      </w:r>
      <w:r>
        <w:rPr>
          <w:color w:val="000000"/>
          <w:lang w:eastAsia="zh-CN"/>
        </w:rPr>
        <w:t>视力表在镜中的像与被测者相距</w:t>
      </w:r>
      <w:r>
        <w:rPr>
          <w:color w:val="000000"/>
          <w:lang w:eastAsia="zh-CN"/>
        </w:rPr>
        <w:t>5.3m                 </w:t>
      </w:r>
      <w:r w:rsidR="00D16822">
        <w:rPr>
          <w:noProof/>
        </w:rPr>
        <w:pict>
          <v:shape id="图片 31" o:spid="_x0000_i1055" type="#_x0000_t75" style="width:2.25pt;height:3pt;visibility:visible;mso-wrap-style:square">
            <v:imagedata r:id="rId14" o:title=""/>
          </v:shape>
        </w:pict>
      </w:r>
      <w:r>
        <w:rPr>
          <w:color w:val="000000"/>
          <w:lang w:eastAsia="zh-CN"/>
        </w:rPr>
        <w:t>D. </w:t>
      </w:r>
      <w:r>
        <w:rPr>
          <w:color w:val="000000"/>
          <w:lang w:eastAsia="zh-CN"/>
        </w:rPr>
        <w:t>视力表在镜中的像与被测者相距</w:t>
      </w:r>
      <w:r>
        <w:rPr>
          <w:color w:val="000000"/>
          <w:lang w:eastAsia="zh-CN"/>
        </w:rPr>
        <w:t>4.7m</w:t>
      </w:r>
    </w:p>
    <w:p w:rsidR="009009DA" w:rsidRDefault="00D37843" w:rsidP="00071BC5">
      <w:pPr>
        <w:spacing w:after="0" w:line="360" w:lineRule="auto"/>
        <w:rPr>
          <w:lang w:eastAsia="zh-CN"/>
        </w:rPr>
      </w:pPr>
      <w:r>
        <w:rPr>
          <w:color w:val="000000"/>
          <w:lang w:eastAsia="zh-CN"/>
        </w:rPr>
        <w:t>12.</w:t>
      </w:r>
      <w:r>
        <w:rPr>
          <w:color w:val="000000"/>
          <w:lang w:eastAsia="zh-CN"/>
        </w:rPr>
        <w:t>如图所示，挂在墙上的一面大镜子与竖直方向成</w:t>
      </w:r>
      <w:r>
        <w:rPr>
          <w:color w:val="000000"/>
          <w:lang w:eastAsia="zh-CN"/>
        </w:rPr>
        <w:t>45°</w:t>
      </w:r>
      <w:r>
        <w:rPr>
          <w:color w:val="000000"/>
          <w:lang w:eastAsia="zh-CN"/>
        </w:rPr>
        <w:t>角，水平地面上一物体以</w:t>
      </w:r>
      <w:r>
        <w:rPr>
          <w:color w:val="000000"/>
          <w:lang w:eastAsia="zh-CN"/>
        </w:rPr>
        <w:t xml:space="preserve">3m/s </w:t>
      </w:r>
      <w:r>
        <w:rPr>
          <w:color w:val="000000"/>
          <w:lang w:eastAsia="zh-CN"/>
        </w:rPr>
        <w:t>的速度水平向右朝平面镜运动，则物体在平面镜中的像的运</w:t>
      </w:r>
      <w:r>
        <w:rPr>
          <w:color w:val="000000"/>
          <w:lang w:eastAsia="zh-CN"/>
        </w:rPr>
        <w:t>动方向及运动速度分别是（</w:t>
      </w:r>
      <w:r>
        <w:rPr>
          <w:color w:val="000000"/>
          <w:lang w:eastAsia="zh-CN"/>
        </w:rPr>
        <w:t xml:space="preserve">   </w:t>
      </w:r>
      <w:r>
        <w:rPr>
          <w:color w:val="000000"/>
          <w:lang w:eastAsia="zh-CN"/>
        </w:rPr>
        <w:t>）</w:t>
      </w:r>
      <w:r>
        <w:rPr>
          <w:color w:val="000000"/>
          <w:lang w:eastAsia="zh-CN"/>
        </w:rPr>
        <w:t xml:space="preserve">  </w:t>
      </w:r>
    </w:p>
    <w:p w:rsidR="009009DA" w:rsidRDefault="00D16822" w:rsidP="00071BC5">
      <w:pPr>
        <w:spacing w:after="0" w:line="360" w:lineRule="auto"/>
      </w:pPr>
      <w:r>
        <w:rPr>
          <w:noProof/>
        </w:rPr>
        <w:pict>
          <v:shape id="图片 32" o:spid="_x0000_i1056" type="#_x0000_t75" alt="图片_x0020_100002" style="width:84pt;height:66pt;visibility:visible;mso-wrap-style:square">
            <v:imagedata r:id="rId23" o:title="图片_x0020_100002"/>
          </v:shape>
        </w:pict>
      </w:r>
    </w:p>
    <w:p w:rsidR="009009DA" w:rsidRDefault="00D37843" w:rsidP="00071BC5">
      <w:pPr>
        <w:spacing w:after="0" w:line="360" w:lineRule="auto"/>
        <w:ind w:left="150"/>
      </w:pPr>
      <w:r>
        <w:rPr>
          <w:color w:val="000000"/>
        </w:rPr>
        <w:t>A. </w:t>
      </w:r>
      <w:r>
        <w:rPr>
          <w:color w:val="000000"/>
        </w:rPr>
        <w:t>水平向左，</w:t>
      </w:r>
      <w:r>
        <w:rPr>
          <w:color w:val="000000"/>
        </w:rPr>
        <w:t>3m/s            B. </w:t>
      </w:r>
      <w:r>
        <w:rPr>
          <w:color w:val="000000"/>
        </w:rPr>
        <w:t>水平向右，</w:t>
      </w:r>
      <w:r>
        <w:rPr>
          <w:color w:val="000000"/>
        </w:rPr>
        <w:t>6m/s            C. </w:t>
      </w:r>
      <w:r>
        <w:rPr>
          <w:color w:val="000000"/>
        </w:rPr>
        <w:t>竖直向上，</w:t>
      </w:r>
      <w:r>
        <w:rPr>
          <w:color w:val="000000"/>
        </w:rPr>
        <w:t>6m/s            D. </w:t>
      </w:r>
      <w:r>
        <w:rPr>
          <w:color w:val="000000"/>
        </w:rPr>
        <w:t>竖直向下，</w:t>
      </w:r>
      <w:r>
        <w:rPr>
          <w:color w:val="000000"/>
        </w:rPr>
        <w:t>3m/s</w:t>
      </w:r>
    </w:p>
    <w:p w:rsidR="009009DA" w:rsidRDefault="00D37843" w:rsidP="00071BC5">
      <w:pPr>
        <w:spacing w:after="0" w:line="360" w:lineRule="auto"/>
      </w:pPr>
      <w:r>
        <w:rPr>
          <w:color w:val="000000"/>
        </w:rPr>
        <w:t>13.</w:t>
      </w:r>
      <w:r>
        <w:rPr>
          <w:color w:val="000000"/>
        </w:rPr>
        <w:t>如图为玩具鸟在平面镜中的成像示意图．下列能改变像位置的是（</w:t>
      </w:r>
      <w:r>
        <w:rPr>
          <w:color w:val="000000"/>
        </w:rPr>
        <w:t xml:space="preserve">   </w:t>
      </w:r>
      <w:r>
        <w:rPr>
          <w:color w:val="000000"/>
        </w:rPr>
        <w:t>）</w:t>
      </w:r>
      <w:r>
        <w:rPr>
          <w:color w:val="000000"/>
        </w:rPr>
        <w:t xml:space="preserve">  </w:t>
      </w:r>
    </w:p>
    <w:p w:rsidR="009009DA" w:rsidRDefault="00D16822" w:rsidP="00071BC5">
      <w:pPr>
        <w:spacing w:after="0" w:line="360" w:lineRule="auto"/>
      </w:pPr>
      <w:r>
        <w:rPr>
          <w:noProof/>
        </w:rPr>
        <w:pict>
          <v:shape id="图片 33" o:spid="_x0000_i1057" type="#_x0000_t75" alt="图片_x0020_100013" style="width:90.75pt;height:54pt;visibility:visible;mso-wrap-style:square">
            <v:imagedata r:id="rId24" o:title="图片_x0020_100013"/>
          </v:shape>
        </w:pict>
      </w:r>
    </w:p>
    <w:p w:rsidR="009009DA" w:rsidRDefault="00D37843" w:rsidP="00071BC5">
      <w:pPr>
        <w:spacing w:after="0" w:line="360" w:lineRule="auto"/>
        <w:ind w:left="150"/>
        <w:rPr>
          <w:lang w:eastAsia="zh-CN"/>
        </w:rPr>
      </w:pPr>
      <w:r>
        <w:rPr>
          <w:color w:val="000000"/>
          <w:lang w:eastAsia="zh-CN"/>
        </w:rPr>
        <w:t>A. </w:t>
      </w:r>
      <w:r>
        <w:rPr>
          <w:color w:val="000000"/>
          <w:lang w:eastAsia="zh-CN"/>
        </w:rPr>
        <w:t>竖直上移玩具鸟</w:t>
      </w:r>
      <w:r>
        <w:rPr>
          <w:color w:val="000000"/>
          <w:lang w:eastAsia="zh-CN"/>
        </w:rPr>
        <w:t>            </w:t>
      </w:r>
      <w:r w:rsidR="00D16822">
        <w:rPr>
          <w:noProof/>
        </w:rPr>
        <w:pict>
          <v:shape id="图片 34" o:spid="_x0000_i1058" type="#_x0000_t75" style="width:1.5pt;height:3pt;visibility:visible;mso-wrap-style:square">
            <v:imagedata r:id="rId9" o:title=""/>
          </v:shape>
        </w:pict>
      </w:r>
      <w:r>
        <w:rPr>
          <w:color w:val="000000"/>
          <w:lang w:eastAsia="zh-CN"/>
        </w:rPr>
        <w:t>B. </w:t>
      </w:r>
      <w:r>
        <w:rPr>
          <w:color w:val="000000"/>
          <w:lang w:eastAsia="zh-CN"/>
        </w:rPr>
        <w:t>竖直下移平面镜</w:t>
      </w:r>
      <w:r>
        <w:rPr>
          <w:color w:val="000000"/>
          <w:lang w:eastAsia="zh-CN"/>
        </w:rPr>
        <w:t>            </w:t>
      </w:r>
      <w:r w:rsidR="00D16822">
        <w:rPr>
          <w:noProof/>
        </w:rPr>
        <w:pict>
          <v:shape id="图片 35" o:spid="_x0000_i1059" type="#_x0000_t75" style="width:1.5pt;height:3pt;visibility:visible;mso-wrap-style:square">
            <v:imagedata r:id="rId9" o:title=""/>
          </v:shape>
        </w:pict>
      </w:r>
      <w:r>
        <w:rPr>
          <w:color w:val="000000"/>
          <w:lang w:eastAsia="zh-CN"/>
        </w:rPr>
        <w:t>C. </w:t>
      </w:r>
      <w:r>
        <w:rPr>
          <w:color w:val="000000"/>
          <w:lang w:eastAsia="zh-CN"/>
        </w:rPr>
        <w:t>人向平面镜靠近</w:t>
      </w:r>
      <w:r>
        <w:rPr>
          <w:color w:val="000000"/>
          <w:lang w:eastAsia="zh-CN"/>
        </w:rPr>
        <w:t>            </w:t>
      </w:r>
      <w:r w:rsidR="00D16822">
        <w:rPr>
          <w:noProof/>
        </w:rPr>
        <w:pict>
          <v:shape id="图片 36" o:spid="_x0000_i1060" type="#_x0000_t75" style="width:1.5pt;height:3pt;visibility:visible;mso-wrap-style:square">
            <v:imagedata r:id="rId9" o:title=""/>
          </v:shape>
        </w:pict>
      </w:r>
      <w:r>
        <w:rPr>
          <w:color w:val="000000"/>
          <w:lang w:eastAsia="zh-CN"/>
        </w:rPr>
        <w:t>D. </w:t>
      </w:r>
      <w:r>
        <w:rPr>
          <w:color w:val="000000"/>
          <w:lang w:eastAsia="zh-CN"/>
        </w:rPr>
        <w:t>像与镜间放一木板</w:t>
      </w:r>
    </w:p>
    <w:p w:rsidR="009009DA" w:rsidRDefault="00D37843" w:rsidP="00071BC5">
      <w:pPr>
        <w:spacing w:after="0" w:line="360" w:lineRule="auto"/>
        <w:rPr>
          <w:lang w:eastAsia="zh-CN"/>
        </w:rPr>
      </w:pPr>
      <w:r>
        <w:rPr>
          <w:color w:val="000000"/>
          <w:lang w:eastAsia="zh-CN"/>
        </w:rPr>
        <w:t>14.</w:t>
      </w:r>
      <w:r>
        <w:rPr>
          <w:color w:val="000000"/>
          <w:lang w:eastAsia="zh-CN"/>
        </w:rPr>
        <w:t>如图是同学们探究</w:t>
      </w:r>
      <w:r>
        <w:rPr>
          <w:color w:val="000000"/>
          <w:lang w:eastAsia="zh-CN"/>
        </w:rPr>
        <w:t>“</w:t>
      </w:r>
      <w:r>
        <w:rPr>
          <w:color w:val="000000"/>
          <w:lang w:eastAsia="zh-CN"/>
        </w:rPr>
        <w:t>平面镜成像特点</w:t>
      </w:r>
      <w:r>
        <w:rPr>
          <w:color w:val="000000"/>
          <w:lang w:eastAsia="zh-CN"/>
        </w:rPr>
        <w:t>”</w:t>
      </w:r>
      <w:r>
        <w:rPr>
          <w:color w:val="000000"/>
          <w:lang w:eastAsia="zh-CN"/>
        </w:rPr>
        <w:t>的几种情境。下列说法正确的是（</w:t>
      </w:r>
      <w:r>
        <w:rPr>
          <w:color w:val="000000"/>
          <w:lang w:eastAsia="zh-CN"/>
        </w:rPr>
        <w:t xml:space="preserve">    </w:t>
      </w:r>
      <w:r>
        <w:rPr>
          <w:color w:val="000000"/>
          <w:lang w:eastAsia="zh-CN"/>
        </w:rPr>
        <w:t>）</w:t>
      </w:r>
      <w:r>
        <w:rPr>
          <w:color w:val="000000"/>
          <w:lang w:eastAsia="zh-CN"/>
        </w:rPr>
        <w:t xml:space="preserve"> </w:t>
      </w:r>
    </w:p>
    <w:p w:rsidR="009009DA" w:rsidRDefault="00D16822" w:rsidP="00071BC5">
      <w:pPr>
        <w:spacing w:after="0" w:line="360" w:lineRule="auto"/>
      </w:pPr>
      <w:r>
        <w:rPr>
          <w:noProof/>
        </w:rPr>
        <w:pict>
          <v:shape id="图片 37" o:spid="_x0000_i1061" type="#_x0000_t75" alt="图片_x0020_100007" style="width:392.25pt;height:94.5pt;visibility:visible;mso-wrap-style:square">
            <v:imagedata r:id="rId25" o:title="图片_x0020_100007"/>
          </v:shape>
        </w:pict>
      </w:r>
    </w:p>
    <w:p w:rsidR="00071BC5" w:rsidRDefault="00D37843" w:rsidP="00071BC5">
      <w:pPr>
        <w:spacing w:after="0" w:line="360" w:lineRule="auto"/>
        <w:ind w:left="150"/>
        <w:rPr>
          <w:lang w:eastAsia="zh-CN"/>
        </w:rPr>
      </w:pPr>
      <w:r>
        <w:rPr>
          <w:color w:val="000000"/>
          <w:lang w:eastAsia="zh-CN"/>
        </w:rPr>
        <w:t>A. </w:t>
      </w:r>
      <w:r>
        <w:rPr>
          <w:color w:val="000000"/>
          <w:lang w:eastAsia="zh-CN"/>
        </w:rPr>
        <w:t>若蜡烛</w:t>
      </w:r>
      <w:r>
        <w:rPr>
          <w:color w:val="000000"/>
          <w:lang w:eastAsia="zh-CN"/>
        </w:rPr>
        <w:t>A</w:t>
      </w:r>
      <w:r>
        <w:rPr>
          <w:color w:val="000000"/>
          <w:lang w:eastAsia="zh-CN"/>
        </w:rPr>
        <w:t>距玻璃板</w:t>
      </w:r>
      <w:r>
        <w:rPr>
          <w:color w:val="000000"/>
          <w:lang w:eastAsia="zh-CN"/>
        </w:rPr>
        <w:t>4cm</w:t>
      </w:r>
      <w:r>
        <w:rPr>
          <w:color w:val="000000"/>
          <w:lang w:eastAsia="zh-CN"/>
        </w:rPr>
        <w:t>，则蜡烛</w:t>
      </w:r>
      <w:r>
        <w:rPr>
          <w:color w:val="000000"/>
          <w:lang w:eastAsia="zh-CN"/>
        </w:rPr>
        <w:t>B</w:t>
      </w:r>
      <w:r>
        <w:rPr>
          <w:color w:val="000000"/>
          <w:lang w:eastAsia="zh-CN"/>
        </w:rPr>
        <w:t>距玻璃板</w:t>
      </w:r>
      <w:r>
        <w:rPr>
          <w:color w:val="000000"/>
          <w:lang w:eastAsia="zh-CN"/>
        </w:rPr>
        <w:t>8cm</w:t>
      </w:r>
      <w:r>
        <w:rPr>
          <w:color w:val="000000"/>
          <w:lang w:eastAsia="zh-CN"/>
        </w:rPr>
        <w:t>才能与蜡烛</w:t>
      </w:r>
      <w:r>
        <w:rPr>
          <w:color w:val="000000"/>
          <w:lang w:eastAsia="zh-CN"/>
        </w:rPr>
        <w:t>A</w:t>
      </w:r>
      <w:r>
        <w:rPr>
          <w:color w:val="000000"/>
          <w:lang w:eastAsia="zh-CN"/>
        </w:rPr>
        <w:t>的像完全重合</w:t>
      </w:r>
    </w:p>
    <w:p w:rsidR="00071BC5" w:rsidRDefault="00D37843" w:rsidP="00071BC5">
      <w:pPr>
        <w:spacing w:after="0" w:line="360" w:lineRule="auto"/>
        <w:ind w:left="150"/>
        <w:rPr>
          <w:lang w:eastAsia="zh-CN"/>
        </w:rPr>
      </w:pPr>
      <w:r>
        <w:rPr>
          <w:color w:val="000000"/>
          <w:lang w:eastAsia="zh-CN"/>
        </w:rPr>
        <w:t>B. </w:t>
      </w:r>
      <w:r>
        <w:rPr>
          <w:color w:val="000000"/>
          <w:lang w:eastAsia="zh-CN"/>
        </w:rPr>
        <w:t>若蜡烛</w:t>
      </w:r>
      <w:r>
        <w:rPr>
          <w:color w:val="000000"/>
          <w:lang w:eastAsia="zh-CN"/>
        </w:rPr>
        <w:t>A</w:t>
      </w:r>
      <w:r>
        <w:rPr>
          <w:color w:val="000000"/>
          <w:lang w:eastAsia="zh-CN"/>
        </w:rPr>
        <w:t>在玻璃板中的像偏高且倾斜，则乙图是产生该现象的原因</w:t>
      </w:r>
    </w:p>
    <w:p w:rsidR="00071BC5" w:rsidRDefault="00D37843" w:rsidP="00071BC5">
      <w:pPr>
        <w:spacing w:after="0" w:line="360" w:lineRule="auto"/>
        <w:ind w:left="150"/>
        <w:rPr>
          <w:lang w:eastAsia="zh-CN"/>
        </w:rPr>
      </w:pPr>
      <w:r>
        <w:rPr>
          <w:color w:val="000000"/>
          <w:lang w:eastAsia="zh-CN"/>
        </w:rPr>
        <w:t>C. </w:t>
      </w:r>
      <w:r>
        <w:rPr>
          <w:color w:val="000000"/>
          <w:lang w:eastAsia="zh-CN"/>
        </w:rPr>
        <w:t>若在玻璃板与</w:t>
      </w:r>
      <w:r>
        <w:rPr>
          <w:color w:val="000000"/>
          <w:lang w:eastAsia="zh-CN"/>
        </w:rPr>
        <w:t>B</w:t>
      </w:r>
      <w:r>
        <w:rPr>
          <w:color w:val="000000"/>
          <w:lang w:eastAsia="zh-CN"/>
        </w:rPr>
        <w:t>蜡烛之间放一块挡光板，则不能透过玻璃板看到</w:t>
      </w:r>
      <w:r>
        <w:rPr>
          <w:color w:val="000000"/>
          <w:lang w:eastAsia="zh-CN"/>
        </w:rPr>
        <w:t>A</w:t>
      </w:r>
      <w:r>
        <w:rPr>
          <w:color w:val="000000"/>
          <w:lang w:eastAsia="zh-CN"/>
        </w:rPr>
        <w:t>的像</w:t>
      </w:r>
    </w:p>
    <w:p w:rsidR="009009DA" w:rsidRDefault="00D37843" w:rsidP="00071BC5">
      <w:pPr>
        <w:spacing w:after="0" w:line="360" w:lineRule="auto"/>
        <w:ind w:left="150"/>
        <w:rPr>
          <w:lang w:eastAsia="zh-CN"/>
        </w:rPr>
      </w:pPr>
      <w:r>
        <w:rPr>
          <w:color w:val="000000"/>
          <w:lang w:eastAsia="zh-CN"/>
        </w:rPr>
        <w:t>D. </w:t>
      </w:r>
      <w:r>
        <w:rPr>
          <w:color w:val="000000"/>
          <w:lang w:eastAsia="zh-CN"/>
        </w:rPr>
        <w:t>为了观察到更明亮的蜡烛</w:t>
      </w:r>
      <w:r>
        <w:rPr>
          <w:color w:val="000000"/>
          <w:lang w:eastAsia="zh-CN"/>
        </w:rPr>
        <w:t>A</w:t>
      </w:r>
      <w:r>
        <w:rPr>
          <w:color w:val="000000"/>
          <w:lang w:eastAsia="zh-CN"/>
        </w:rPr>
        <w:t>的像，应该把蜡烛熄灭后观察</w:t>
      </w:r>
    </w:p>
    <w:p w:rsidR="009009DA" w:rsidRDefault="00D37843" w:rsidP="00071BC5">
      <w:pPr>
        <w:spacing w:after="0" w:line="360" w:lineRule="auto"/>
        <w:rPr>
          <w:lang w:eastAsia="zh-CN"/>
        </w:rPr>
      </w:pPr>
      <w:r>
        <w:rPr>
          <w:color w:val="000000"/>
          <w:lang w:eastAsia="zh-CN"/>
        </w:rPr>
        <w:t>15.</w:t>
      </w:r>
      <w:r>
        <w:rPr>
          <w:color w:val="000000"/>
          <w:lang w:eastAsia="zh-CN"/>
        </w:rPr>
        <w:t>在探究平面镜成像规律的实验中，四位同学在方格纸上用</w:t>
      </w:r>
      <w:r>
        <w:rPr>
          <w:color w:val="000000"/>
          <w:lang w:eastAsia="zh-CN"/>
        </w:rPr>
        <w:t>“•”</w:t>
      </w:r>
      <w:r>
        <w:rPr>
          <w:color w:val="000000"/>
          <w:lang w:eastAsia="zh-CN"/>
        </w:rPr>
        <w:t>记录了蜡烛与其像的位置，如图所示。图中</w:t>
      </w:r>
      <w:r>
        <w:rPr>
          <w:color w:val="000000"/>
          <w:lang w:eastAsia="zh-CN"/>
        </w:rPr>
        <w:t>N</w:t>
      </w:r>
      <w:r>
        <w:rPr>
          <w:color w:val="000000"/>
          <w:lang w:eastAsia="zh-CN"/>
        </w:rPr>
        <w:t>为玻璃板，</w:t>
      </w:r>
      <w:r>
        <w:rPr>
          <w:color w:val="000000"/>
          <w:lang w:eastAsia="zh-CN"/>
        </w:rPr>
        <w:t>M</w:t>
      </w:r>
      <w:r>
        <w:rPr>
          <w:color w:val="000000"/>
          <w:lang w:eastAsia="zh-CN"/>
        </w:rPr>
        <w:t>为方格纸，则下列记录中正确的是（</w:t>
      </w:r>
      <w:r>
        <w:rPr>
          <w:color w:val="000000"/>
          <w:lang w:eastAsia="zh-CN"/>
        </w:rPr>
        <w:t xml:space="preserve">   </w:t>
      </w:r>
      <w:r>
        <w:rPr>
          <w:color w:val="000000"/>
          <w:lang w:eastAsia="zh-CN"/>
        </w:rPr>
        <w:t>）</w:t>
      </w:r>
      <w:r>
        <w:rPr>
          <w:color w:val="000000"/>
          <w:lang w:eastAsia="zh-CN"/>
        </w:rPr>
        <w:t xml:space="preserve">            </w:t>
      </w:r>
    </w:p>
    <w:p w:rsidR="009009DA" w:rsidRDefault="00D37843" w:rsidP="00071BC5">
      <w:pPr>
        <w:spacing w:after="0" w:line="360" w:lineRule="auto"/>
        <w:ind w:left="150"/>
        <w:rPr>
          <w:lang w:eastAsia="zh-CN"/>
        </w:rPr>
      </w:pPr>
      <w:r>
        <w:rPr>
          <w:color w:val="000000"/>
          <w:lang w:eastAsia="zh-CN"/>
        </w:rPr>
        <w:t>A. </w:t>
      </w:r>
      <w:r w:rsidR="00D16822">
        <w:rPr>
          <w:noProof/>
        </w:rPr>
        <w:pict>
          <v:shape id="图片 38" o:spid="_x0000_i1062" type="#_x0000_t75" alt="图片_x0020_703798184" style="width:81pt;height:78pt;visibility:visible;mso-wrap-style:square">
            <v:imagedata r:id="rId26" o:title="图片_x0020_703798184"/>
          </v:shape>
        </w:pict>
      </w:r>
      <w:r>
        <w:rPr>
          <w:color w:val="000000"/>
          <w:lang w:eastAsia="zh-CN"/>
        </w:rPr>
        <w:t>  </w:t>
      </w:r>
      <w:r>
        <w:rPr>
          <w:color w:val="000000"/>
          <w:lang w:eastAsia="zh-CN"/>
        </w:rPr>
        <w:t>        </w:t>
      </w:r>
      <w:r w:rsidR="00D16822">
        <w:rPr>
          <w:noProof/>
        </w:rPr>
        <w:pict>
          <v:shape id="图片 39" o:spid="_x0000_i1063" type="#_x0000_t75" style="width:.75pt;height:3pt;visibility:visible;mso-wrap-style:square">
            <v:imagedata r:id="rId27" o:title=""/>
          </v:shape>
        </w:pict>
      </w:r>
      <w:r>
        <w:rPr>
          <w:color w:val="000000"/>
          <w:lang w:eastAsia="zh-CN"/>
        </w:rPr>
        <w:t>B. </w:t>
      </w:r>
      <w:r w:rsidR="00D16822">
        <w:rPr>
          <w:noProof/>
        </w:rPr>
        <w:pict>
          <v:shape id="图片 40" o:spid="_x0000_i1064" type="#_x0000_t75" alt="图片_x0020_1077869943" style="width:79.5pt;height:80.25pt;visibility:visible;mso-wrap-style:square">
            <v:imagedata r:id="rId28" o:title="图片_x0020_1077869943"/>
          </v:shape>
        </w:pict>
      </w:r>
      <w:r>
        <w:rPr>
          <w:color w:val="000000"/>
          <w:lang w:eastAsia="zh-CN"/>
        </w:rPr>
        <w:t>          </w:t>
      </w:r>
      <w:r w:rsidR="00D16822">
        <w:rPr>
          <w:noProof/>
        </w:rPr>
        <w:pict>
          <v:shape id="图片 41" o:spid="_x0000_i1065" type="#_x0000_t75" style="width:.75pt;height:3pt;visibility:visible;mso-wrap-style:square">
            <v:imagedata r:id="rId27" o:title=""/>
          </v:shape>
        </w:pict>
      </w:r>
      <w:r>
        <w:rPr>
          <w:color w:val="000000"/>
          <w:lang w:eastAsia="zh-CN"/>
        </w:rPr>
        <w:t>C. </w:t>
      </w:r>
      <w:r w:rsidR="00D16822">
        <w:rPr>
          <w:noProof/>
        </w:rPr>
        <w:pict>
          <v:shape id="图片 42" o:spid="_x0000_i1066" type="#_x0000_t75" alt="图片_x0020_100021" style="width:78.75pt;height:78pt;visibility:visible;mso-wrap-style:square">
            <v:imagedata r:id="rId29" o:title="图片_x0020_100021"/>
          </v:shape>
        </w:pict>
      </w:r>
      <w:r>
        <w:rPr>
          <w:color w:val="000000"/>
          <w:lang w:eastAsia="zh-CN"/>
        </w:rPr>
        <w:t>          </w:t>
      </w:r>
      <w:r w:rsidR="00D16822">
        <w:rPr>
          <w:noProof/>
        </w:rPr>
        <w:pict>
          <v:shape id="图片 43" o:spid="_x0000_i1067" type="#_x0000_t75" style="width:.75pt;height:3pt;visibility:visible;mso-wrap-style:square">
            <v:imagedata r:id="rId27" o:title=""/>
          </v:shape>
        </w:pict>
      </w:r>
      <w:r>
        <w:rPr>
          <w:color w:val="000000"/>
          <w:lang w:eastAsia="zh-CN"/>
        </w:rPr>
        <w:t>D. </w:t>
      </w:r>
      <w:r w:rsidR="00D16822">
        <w:rPr>
          <w:noProof/>
        </w:rPr>
        <w:pict>
          <v:shape id="图片 44" o:spid="_x0000_i1068" type="#_x0000_t75" alt="图片_x0020_100022" style="width:85.5pt;height:81.75pt;visibility:visible;mso-wrap-style:square">
            <v:imagedata r:id="rId30" o:title="图片_x0020_100022"/>
          </v:shape>
        </w:pict>
      </w:r>
    </w:p>
    <w:p w:rsidR="009009DA" w:rsidRDefault="00D37843" w:rsidP="00071BC5">
      <w:pPr>
        <w:spacing w:line="360" w:lineRule="auto"/>
        <w:rPr>
          <w:lang w:eastAsia="zh-CN"/>
        </w:rPr>
      </w:pPr>
      <w:r>
        <w:rPr>
          <w:b/>
          <w:bCs/>
          <w:sz w:val="24"/>
          <w:szCs w:val="24"/>
          <w:lang w:eastAsia="zh-CN"/>
        </w:rPr>
        <w:lastRenderedPageBreak/>
        <w:t>二、解答题（共</w:t>
      </w:r>
      <w:r>
        <w:rPr>
          <w:b/>
          <w:bCs/>
          <w:sz w:val="24"/>
          <w:szCs w:val="24"/>
          <w:lang w:eastAsia="zh-CN"/>
        </w:rPr>
        <w:t>3</w:t>
      </w:r>
      <w:r>
        <w:rPr>
          <w:b/>
          <w:bCs/>
          <w:sz w:val="24"/>
          <w:szCs w:val="24"/>
          <w:lang w:eastAsia="zh-CN"/>
        </w:rPr>
        <w:t>题；共</w:t>
      </w:r>
      <w:r>
        <w:rPr>
          <w:b/>
          <w:bCs/>
          <w:sz w:val="24"/>
          <w:szCs w:val="24"/>
          <w:lang w:eastAsia="zh-CN"/>
        </w:rPr>
        <w:t>15</w:t>
      </w:r>
      <w:r>
        <w:rPr>
          <w:b/>
          <w:bCs/>
          <w:sz w:val="24"/>
          <w:szCs w:val="24"/>
          <w:lang w:eastAsia="zh-CN"/>
        </w:rPr>
        <w:t>分）</w:t>
      </w:r>
    </w:p>
    <w:p w:rsidR="009009DA" w:rsidRDefault="00D37843" w:rsidP="00071BC5">
      <w:pPr>
        <w:spacing w:after="0" w:line="360" w:lineRule="auto"/>
        <w:rPr>
          <w:lang w:eastAsia="zh-CN"/>
        </w:rPr>
      </w:pPr>
      <w:r>
        <w:rPr>
          <w:color w:val="000000"/>
          <w:lang w:eastAsia="zh-CN"/>
        </w:rPr>
        <w:t>16.</w:t>
      </w:r>
      <w:r>
        <w:rPr>
          <w:color w:val="000000"/>
          <w:lang w:eastAsia="zh-CN"/>
        </w:rPr>
        <w:t>在穿衣镜前梳头，小玲说她向镜子走时，觉得自己在镜子中的像越来越大了，小强说人在平面镜中呈正立等大的虚像，二者看法不同，请用所学的相关物理知识来解释．</w:t>
      </w:r>
      <w:r>
        <w:rPr>
          <w:color w:val="000000"/>
          <w:lang w:eastAsia="zh-CN"/>
        </w:rPr>
        <w:t xml:space="preserve">    </w:t>
      </w:r>
    </w:p>
    <w:p w:rsidR="009009DA" w:rsidRDefault="00D37843" w:rsidP="00071BC5">
      <w:pPr>
        <w:spacing w:after="0" w:line="360" w:lineRule="auto"/>
        <w:rPr>
          <w:lang w:eastAsia="zh-CN"/>
        </w:rPr>
      </w:pPr>
      <w:r>
        <w:rPr>
          <w:color w:val="000000"/>
          <w:lang w:eastAsia="zh-CN"/>
        </w:rPr>
        <w:t>17.</w:t>
      </w:r>
      <w:r>
        <w:rPr>
          <w:color w:val="000000"/>
          <w:lang w:eastAsia="zh-CN"/>
        </w:rPr>
        <w:t>小汽车的前窗玻璃并不像两侧窗的玻璃一样竖直安装，而是向前倾斜一定的角度，用你所学过的光学知识解释一下这样做有什么好处？</w:t>
      </w:r>
      <w:r>
        <w:rPr>
          <w:color w:val="000000"/>
          <w:lang w:eastAsia="zh-CN"/>
        </w:rPr>
        <w:t xml:space="preserve">    </w:t>
      </w:r>
    </w:p>
    <w:p w:rsidR="009009DA" w:rsidRDefault="00D37843" w:rsidP="00071BC5">
      <w:pPr>
        <w:spacing w:after="0" w:line="360" w:lineRule="auto"/>
        <w:rPr>
          <w:lang w:eastAsia="zh-CN"/>
        </w:rPr>
      </w:pPr>
      <w:r>
        <w:rPr>
          <w:color w:val="000000"/>
          <w:lang w:eastAsia="zh-CN"/>
        </w:rPr>
        <w:t>18.</w:t>
      </w:r>
      <w:r>
        <w:rPr>
          <w:color w:val="000000"/>
          <w:lang w:eastAsia="zh-CN"/>
        </w:rPr>
        <w:t>小李站在竖立的平面镜前</w:t>
      </w:r>
      <w:r>
        <w:rPr>
          <w:color w:val="000000"/>
          <w:lang w:eastAsia="zh-CN"/>
        </w:rPr>
        <w:t xml:space="preserve"> </w:t>
      </w:r>
      <w:r w:rsidR="00AF119E" w:rsidRPr="00280401">
        <w:rPr>
          <w:color w:val="000000"/>
          <w:lang w:eastAsia="zh-CN"/>
        </w:rPr>
        <w:fldChar w:fldCharType="begin"/>
      </w:r>
      <w:r w:rsidR="00280401" w:rsidRPr="00280401">
        <w:rPr>
          <w:color w:val="000000"/>
          <w:lang w:eastAsia="zh-CN"/>
        </w:rPr>
        <w:instrText xml:space="preserve"> QUOTE </w:instrText>
      </w:r>
      <w:r w:rsidRPr="00D37843">
        <w:rPr>
          <w:color w:val="000000"/>
          <w:lang w:eastAsia="zh-CN"/>
        </w:rPr>
        <w:fldChar w:fldCharType="begin"/>
      </w:r>
      <w:r w:rsidRPr="00D37843">
        <w:rPr>
          <w:color w:val="000000"/>
          <w:lang w:eastAsia="zh-CN"/>
        </w:rPr>
        <w:instrText xml:space="preserve"> QUOTE </w:instrText>
      </w:r>
      <w:r w:rsidRPr="00D37843">
        <w:rPr>
          <w:position w:val="-18"/>
        </w:rPr>
        <w:pict>
          <v:shape id="_x0000_i1087" type="#_x0000_t75" style="width:6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04387&quot;/&gt;&lt;wsp:rsid wsp:val=&quot;00035A1A&quot;/&gt;&lt;wsp:rsid wsp:val=&quot;00071BC5&quot;/&gt;&lt;wsp:rsid wsp:val=&quot;00081CD1&quot;/&gt;&lt;wsp:rsid wsp:val=&quot;00105B32&quot;/&gt;&lt;wsp:rsid wsp:val=&quot;0016193D&quot;/&gt;&lt;wsp:rsid wsp:val=&quot;00170002&quot;/&gt;&lt;wsp:rsid wsp:val=&quot;0019595E&quot;/&gt;&lt;wsp:rsid wsp:val=&quot;00243F78&quot;/&gt;&lt;wsp:rsid wsp:val=&quot;00244DEA&quot;/&gt;&lt;wsp:rsid wsp:val=&quot;00280401&quot;/&gt;&lt;wsp:rsid wsp:val=&quot;002A22FB&quot;/&gt;&lt;wsp:rsid wsp:val=&quot;002B1B52&quot;/&gt;&lt;wsp:rsid wsp:val=&quot;002B79A1&quot;/&gt;&lt;wsp:rsid wsp:val=&quot;002C5454&quot;/&gt;&lt;wsp:rsid wsp:val=&quot;002F406B&quot;/&gt;&lt;wsp:rsid wsp:val=&quot;003C7056&quot;/&gt;&lt;wsp:rsid wsp:val=&quot;004621D6&quot;/&gt;&lt;wsp:rsid wsp:val=&quot;004A7EC2&quot;/&gt;&lt;wsp:rsid wsp:val=&quot;004B0B79&quot;/&gt;&lt;wsp:rsid wsp:val=&quot;004B16E3&quot;/&gt;&lt;wsp:rsid wsp:val=&quot;0052166A&quot;/&gt;&lt;wsp:rsid wsp:val=&quot;00570E98&quot;/&gt;&lt;wsp:rsid wsp:val=&quot;005B2B91&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09DA&quot;/&gt;&lt;wsp:rsid wsp:val=&quot;00902F56&quot;/&gt;&lt;wsp:rsid wsp:val=&quot;00903B0A&quot;/&gt;&lt;wsp:rsid wsp:val=&quot;009413CA&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119E&quot;/&gt;&lt;wsp:rsid wsp:val=&quot;00AF3E37&quot;/&gt;&lt;wsp:rsid wsp:val=&quot;00B0528B&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16822&quot;/&gt;&lt;wsp:rsid wsp:val=&quot;00D2160C&quot;/&gt;&lt;wsp:rsid wsp:val=&quot;00D36692&quot;/&gt;&lt;wsp:rsid wsp:val=&quot;00D37843&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324A&quot;/&gt;&lt;wsp:rsid wsp:val=&quot;00EE6DE3&quot;/&gt;&lt;wsp:rsid wsp:val=&quot;00EE7645&quot;/&gt;&lt;wsp:rsid wsp:val=&quot;00F47B26&quot;/&gt;&lt;wsp:rsid wsp:val=&quot;00F86A70&quot;/&gt;&lt;wsp:rsid wsp:val=&quot;00F926C7&quot;/&gt;&lt;wsp:rsid wsp:val=&quot;00FA0A73&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FA0A73&quot;&gt;&lt;m:oMathPara&gt;&lt;m:oMath&gt;&lt;m:r&gt;&lt;w:rPr&gt;&lt;w:rFonts w:ascii=&quot;Cambria Math&quot; w:hint=&quot;fareast&quot;/&gt;&lt;wx:font wx:val=&quot;Cambria Math&quot;/&gt;&lt;w:i/&gt;&lt;w:lang w:fareast=&quot;ZH-CN&quot;/&gt;&lt;/w:rPr&gt;&lt;m:t&gt;2&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1" o:title="" chromakey="white"/>
          </v:shape>
        </w:pict>
      </w:r>
      <w:r w:rsidRPr="00D37843">
        <w:rPr>
          <w:color w:val="000000"/>
          <w:lang w:eastAsia="zh-CN"/>
        </w:rPr>
        <w:instrText xml:space="preserve"> </w:instrText>
      </w:r>
      <w:r w:rsidRPr="00D37843">
        <w:rPr>
          <w:color w:val="000000"/>
          <w:lang w:eastAsia="zh-CN"/>
        </w:rPr>
        <w:fldChar w:fldCharType="separate"/>
      </w:r>
      <w:r w:rsidRPr="00D37843">
        <w:rPr>
          <w:position w:val="-18"/>
        </w:rPr>
        <w:pict>
          <v:shape id="_x0000_i1088" type="#_x0000_t75" style="width:6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04387&quot;/&gt;&lt;wsp:rsid wsp:val=&quot;00035A1A&quot;/&gt;&lt;wsp:rsid wsp:val=&quot;00071BC5&quot;/&gt;&lt;wsp:rsid wsp:val=&quot;00081CD1&quot;/&gt;&lt;wsp:rsid wsp:val=&quot;00105B32&quot;/&gt;&lt;wsp:rsid wsp:val=&quot;0016193D&quot;/&gt;&lt;wsp:rsid wsp:val=&quot;00170002&quot;/&gt;&lt;wsp:rsid wsp:val=&quot;0019595E&quot;/&gt;&lt;wsp:rsid wsp:val=&quot;00243F78&quot;/&gt;&lt;wsp:rsid wsp:val=&quot;00244DEA&quot;/&gt;&lt;wsp:rsid wsp:val=&quot;00280401&quot;/&gt;&lt;wsp:rsid wsp:val=&quot;002A22FB&quot;/&gt;&lt;wsp:rsid wsp:val=&quot;002B1B52&quot;/&gt;&lt;wsp:rsid wsp:val=&quot;002B79A1&quot;/&gt;&lt;wsp:rsid wsp:val=&quot;002C5454&quot;/&gt;&lt;wsp:rsid wsp:val=&quot;002F406B&quot;/&gt;&lt;wsp:rsid wsp:val=&quot;003C7056&quot;/&gt;&lt;wsp:rsid wsp:val=&quot;004621D6&quot;/&gt;&lt;wsp:rsid wsp:val=&quot;004A7EC2&quot;/&gt;&lt;wsp:rsid wsp:val=&quot;004B0B79&quot;/&gt;&lt;wsp:rsid wsp:val=&quot;004B16E3&quot;/&gt;&lt;wsp:rsid wsp:val=&quot;0052166A&quot;/&gt;&lt;wsp:rsid wsp:val=&quot;00570E98&quot;/&gt;&lt;wsp:rsid wsp:val=&quot;005B2B91&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09DA&quot;/&gt;&lt;wsp:rsid wsp:val=&quot;00902F56&quot;/&gt;&lt;wsp:rsid wsp:val=&quot;00903B0A&quot;/&gt;&lt;wsp:rsid wsp:val=&quot;009413CA&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119E&quot;/&gt;&lt;wsp:rsid wsp:val=&quot;00AF3E37&quot;/&gt;&lt;wsp:rsid wsp:val=&quot;00B0528B&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16822&quot;/&gt;&lt;wsp:rsid wsp:val=&quot;00D2160C&quot;/&gt;&lt;wsp:rsid wsp:val=&quot;00D36692&quot;/&gt;&lt;wsp:rsid wsp:val=&quot;00D37843&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324A&quot;/&gt;&lt;wsp:rsid wsp:val=&quot;00EE6DE3&quot;/&gt;&lt;wsp:rsid wsp:val=&quot;00EE7645&quot;/&gt;&lt;wsp:rsid wsp:val=&quot;00F47B26&quot;/&gt;&lt;wsp:rsid wsp:val=&quot;00F86A70&quot;/&gt;&lt;wsp:rsid wsp:val=&quot;00F926C7&quot;/&gt;&lt;wsp:rsid wsp:val=&quot;00FA0A73&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FA0A73&quot;&gt;&lt;m:oMathPara&gt;&lt;m:oMath&gt;&lt;m:r&gt;&lt;w:rPr&gt;&lt;w:rFonts w:ascii=&quot;Cambria Math&quot; w:hint=&quot;fareast&quot;/&gt;&lt;wx:font wx:val=&quot;Cambria Math&quot;/&gt;&lt;w:i/&gt;&lt;w:lang w:fareast=&quot;ZH-CN&quot;/&gt;&lt;/w:rPr&gt;&lt;m:t&gt;2&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1" o:title="" chromakey="white"/>
          </v:shape>
        </w:pict>
      </w:r>
      <w:r w:rsidRPr="00D37843">
        <w:rPr>
          <w:color w:val="000000"/>
          <w:lang w:eastAsia="zh-CN"/>
        </w:rPr>
        <w:fldChar w:fldCharType="end"/>
      </w:r>
      <w:r w:rsidR="00280401" w:rsidRPr="00280401">
        <w:rPr>
          <w:color w:val="000000"/>
          <w:lang w:eastAsia="zh-CN"/>
        </w:rPr>
        <w:instrText xml:space="preserve"> </w:instrText>
      </w:r>
      <w:r w:rsidR="00AF119E" w:rsidRPr="00280401">
        <w:rPr>
          <w:color w:val="000000"/>
          <w:lang w:eastAsia="zh-CN"/>
        </w:rPr>
        <w:fldChar w:fldCharType="separate"/>
      </w:r>
      <w:r w:rsidRPr="00D37843">
        <w:rPr>
          <w:color w:val="000000"/>
          <w:lang w:eastAsia="zh-CN"/>
        </w:rPr>
        <w:fldChar w:fldCharType="begin"/>
      </w:r>
      <w:r w:rsidRPr="00D37843">
        <w:rPr>
          <w:color w:val="000000"/>
          <w:lang w:eastAsia="zh-CN"/>
        </w:rPr>
        <w:instrText xml:space="preserve"> QUOTE </w:instrText>
      </w:r>
      <w:r w:rsidRPr="00D37843">
        <w:rPr>
          <w:position w:val="-18"/>
        </w:rPr>
        <w:pict>
          <v:shape id="_x0000_i1089" type="#_x0000_t75" style="width:6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04387&quot;/&gt;&lt;wsp:rsid wsp:val=&quot;00035A1A&quot;/&gt;&lt;wsp:rsid wsp:val=&quot;00071BC5&quot;/&gt;&lt;wsp:rsid wsp:val=&quot;00081CD1&quot;/&gt;&lt;wsp:rsid wsp:val=&quot;00105B32&quot;/&gt;&lt;wsp:rsid wsp:val=&quot;0016193D&quot;/&gt;&lt;wsp:rsid wsp:val=&quot;00170002&quot;/&gt;&lt;wsp:rsid wsp:val=&quot;0019595E&quot;/&gt;&lt;wsp:rsid wsp:val=&quot;00243F78&quot;/&gt;&lt;wsp:rsid wsp:val=&quot;00244DEA&quot;/&gt;&lt;wsp:rsid wsp:val=&quot;00280401&quot;/&gt;&lt;wsp:rsid wsp:val=&quot;002A22FB&quot;/&gt;&lt;wsp:rsid wsp:val=&quot;002B1B52&quot;/&gt;&lt;wsp:rsid wsp:val=&quot;002B79A1&quot;/&gt;&lt;wsp:rsid wsp:val=&quot;002C5454&quot;/&gt;&lt;wsp:rsid wsp:val=&quot;002F406B&quot;/&gt;&lt;wsp:rsid wsp:val=&quot;003C7056&quot;/&gt;&lt;wsp:rsid wsp:val=&quot;004621D6&quot;/&gt;&lt;wsp:rsid wsp:val=&quot;004A7EC2&quot;/&gt;&lt;wsp:rsid wsp:val=&quot;004B0B79&quot;/&gt;&lt;wsp:rsid wsp:val=&quot;004B16E3&quot;/&gt;&lt;wsp:rsid wsp:val=&quot;0052166A&quot;/&gt;&lt;wsp:rsid wsp:val=&quot;00570E98&quot;/&gt;&lt;wsp:rsid wsp:val=&quot;005B2B91&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09DA&quot;/&gt;&lt;wsp:rsid wsp:val=&quot;00902F56&quot;/&gt;&lt;wsp:rsid wsp:val=&quot;00903B0A&quot;/&gt;&lt;wsp:rsid wsp:val=&quot;009413CA&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119E&quot;/&gt;&lt;wsp:rsid wsp:val=&quot;00AF3E37&quot;/&gt;&lt;wsp:rsid wsp:val=&quot;00B0528B&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16822&quot;/&gt;&lt;wsp:rsid wsp:val=&quot;00D2160C&quot;/&gt;&lt;wsp:rsid wsp:val=&quot;00D36692&quot;/&gt;&lt;wsp:rsid wsp:val=&quot;00D37843&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324A&quot;/&gt;&lt;wsp:rsid wsp:val=&quot;00EE58D5&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EE58D5&quot;&gt;&lt;m:oMathPara&gt;&lt;m:oMath&gt;&lt;m:r&gt;&lt;w:rPr&gt;&lt;w:rFonts w:ascii=&quot;Cambria Math&quot; w:hint=&quot;fareast&quot;/&gt;&lt;wx:font wx:val=&quot;Cambria Math&quot;/&gt;&lt;w:i/&gt;&lt;w:lang w:fareast=&quot;ZH-CN&quot;/&gt;&lt;/w:rPr&gt;&lt;m:t&gt;2&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1" o:title="" chromakey="white"/>
          </v:shape>
        </w:pict>
      </w:r>
      <w:r w:rsidRPr="00D37843">
        <w:rPr>
          <w:color w:val="000000"/>
          <w:lang w:eastAsia="zh-CN"/>
        </w:rPr>
        <w:instrText xml:space="preserve"> </w:instrText>
      </w:r>
      <w:r w:rsidRPr="00D37843">
        <w:rPr>
          <w:color w:val="000000"/>
          <w:lang w:eastAsia="zh-CN"/>
        </w:rPr>
        <w:fldChar w:fldCharType="separate"/>
      </w:r>
      <w:r w:rsidRPr="00D37843">
        <w:rPr>
          <w:position w:val="-18"/>
        </w:rPr>
        <w:pict>
          <v:shape id="_x0000_i1090" type="#_x0000_t75" style="width:6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04387&quot;/&gt;&lt;wsp:rsid wsp:val=&quot;00035A1A&quot;/&gt;&lt;wsp:rsid wsp:val=&quot;00071BC5&quot;/&gt;&lt;wsp:rsid wsp:val=&quot;00081CD1&quot;/&gt;&lt;wsp:rsid wsp:val=&quot;00105B32&quot;/&gt;&lt;wsp:rsid wsp:val=&quot;0016193D&quot;/&gt;&lt;wsp:rsid wsp:val=&quot;00170002&quot;/&gt;&lt;wsp:rsid wsp:val=&quot;0019595E&quot;/&gt;&lt;wsp:rsid wsp:val=&quot;00243F78&quot;/&gt;&lt;wsp:rsid wsp:val=&quot;00244DEA&quot;/&gt;&lt;wsp:rsid wsp:val=&quot;00280401&quot;/&gt;&lt;wsp:rsid wsp:val=&quot;002A22FB&quot;/&gt;&lt;wsp:rsid wsp:val=&quot;002B1B52&quot;/&gt;&lt;wsp:rsid wsp:val=&quot;002B79A1&quot;/&gt;&lt;wsp:rsid wsp:val=&quot;002C5454&quot;/&gt;&lt;wsp:rsid wsp:val=&quot;002F406B&quot;/&gt;&lt;wsp:rsid wsp:val=&quot;003C7056&quot;/&gt;&lt;wsp:rsid wsp:val=&quot;004621D6&quot;/&gt;&lt;wsp:rsid wsp:val=&quot;004A7EC2&quot;/&gt;&lt;wsp:rsid wsp:val=&quot;004B0B79&quot;/&gt;&lt;wsp:rsid wsp:val=&quot;004B16E3&quot;/&gt;&lt;wsp:rsid wsp:val=&quot;0052166A&quot;/&gt;&lt;wsp:rsid wsp:val=&quot;00570E98&quot;/&gt;&lt;wsp:rsid wsp:val=&quot;005B2B91&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09DA&quot;/&gt;&lt;wsp:rsid wsp:val=&quot;00902F56&quot;/&gt;&lt;wsp:rsid wsp:val=&quot;00903B0A&quot;/&gt;&lt;wsp:rsid wsp:val=&quot;009413CA&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119E&quot;/&gt;&lt;wsp:rsid wsp:val=&quot;00AF3E37&quot;/&gt;&lt;wsp:rsid wsp:val=&quot;00B0528B&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16822&quot;/&gt;&lt;wsp:rsid wsp:val=&quot;00D2160C&quot;/&gt;&lt;wsp:rsid wsp:val=&quot;00D36692&quot;/&gt;&lt;wsp:rsid wsp:val=&quot;00D37843&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324A&quot;/&gt;&lt;wsp:rsid wsp:val=&quot;00EE58D5&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EE58D5&quot;&gt;&lt;m:oMathPara&gt;&lt;m:oMath&gt;&lt;m:r&gt;&lt;w:rPr&gt;&lt;w:rFonts w:ascii=&quot;Cambria Math&quot; w:hint=&quot;fareast&quot;/&gt;&lt;wx:font wx:val=&quot;Cambria Math&quot;/&gt;&lt;w:i/&gt;&lt;w:lang w:fareast=&quot;ZH-CN&quot;/&gt;&lt;/w:rPr&gt;&lt;m:t&gt;2&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1" o:title="" chromakey="white"/>
          </v:shape>
        </w:pict>
      </w:r>
      <w:r w:rsidRPr="00D37843">
        <w:rPr>
          <w:color w:val="000000"/>
          <w:lang w:eastAsia="zh-CN"/>
        </w:rPr>
        <w:fldChar w:fldCharType="end"/>
      </w:r>
      <w:r w:rsidR="00AF119E" w:rsidRPr="00280401">
        <w:rPr>
          <w:color w:val="000000"/>
          <w:lang w:eastAsia="zh-CN"/>
        </w:rPr>
        <w:fldChar w:fldCharType="end"/>
      </w:r>
      <w:r>
        <w:rPr>
          <w:color w:val="000000"/>
          <w:lang w:eastAsia="zh-CN"/>
        </w:rPr>
        <w:t xml:space="preserve"> </w:t>
      </w:r>
      <w:r>
        <w:rPr>
          <w:color w:val="000000"/>
          <w:lang w:eastAsia="zh-CN"/>
        </w:rPr>
        <w:t>米处，他的像距离他多少米？他的像是实像还是虚像？</w:t>
      </w:r>
      <w:r>
        <w:rPr>
          <w:color w:val="000000"/>
          <w:lang w:eastAsia="zh-CN"/>
        </w:rPr>
        <w:t xml:space="preserve">    </w:t>
      </w:r>
    </w:p>
    <w:p w:rsidR="009009DA" w:rsidRDefault="00D37843" w:rsidP="00071BC5">
      <w:pPr>
        <w:spacing w:line="360" w:lineRule="auto"/>
        <w:rPr>
          <w:lang w:eastAsia="zh-CN"/>
        </w:rPr>
      </w:pPr>
      <w:r>
        <w:rPr>
          <w:b/>
          <w:bCs/>
          <w:sz w:val="24"/>
          <w:szCs w:val="24"/>
          <w:lang w:eastAsia="zh-CN"/>
        </w:rPr>
        <w:t>三、作图题（共</w:t>
      </w:r>
      <w:r>
        <w:rPr>
          <w:b/>
          <w:bCs/>
          <w:sz w:val="24"/>
          <w:szCs w:val="24"/>
          <w:lang w:eastAsia="zh-CN"/>
        </w:rPr>
        <w:t>4</w:t>
      </w:r>
      <w:r>
        <w:rPr>
          <w:b/>
          <w:bCs/>
          <w:sz w:val="24"/>
          <w:szCs w:val="24"/>
          <w:lang w:eastAsia="zh-CN"/>
        </w:rPr>
        <w:t>题；共</w:t>
      </w:r>
      <w:r>
        <w:rPr>
          <w:b/>
          <w:bCs/>
          <w:sz w:val="24"/>
          <w:szCs w:val="24"/>
          <w:lang w:eastAsia="zh-CN"/>
        </w:rPr>
        <w:t>20</w:t>
      </w:r>
      <w:r>
        <w:rPr>
          <w:b/>
          <w:bCs/>
          <w:sz w:val="24"/>
          <w:szCs w:val="24"/>
          <w:lang w:eastAsia="zh-CN"/>
        </w:rPr>
        <w:t>分）</w:t>
      </w:r>
    </w:p>
    <w:p w:rsidR="009009DA" w:rsidRDefault="00D37843" w:rsidP="00071BC5">
      <w:pPr>
        <w:spacing w:after="0" w:line="360" w:lineRule="auto"/>
        <w:rPr>
          <w:lang w:eastAsia="zh-CN"/>
        </w:rPr>
      </w:pPr>
      <w:r>
        <w:rPr>
          <w:color w:val="000000"/>
          <w:lang w:eastAsia="zh-CN"/>
        </w:rPr>
        <w:t>19.</w:t>
      </w:r>
      <w:r>
        <w:rPr>
          <w:color w:val="000000"/>
          <w:lang w:eastAsia="zh-CN"/>
        </w:rPr>
        <w:t>如图所示，画出物体</w:t>
      </w:r>
      <w:r>
        <w:rPr>
          <w:color w:val="000000"/>
          <w:lang w:eastAsia="zh-CN"/>
        </w:rPr>
        <w:t>AB</w:t>
      </w:r>
      <w:r>
        <w:rPr>
          <w:color w:val="000000"/>
          <w:lang w:eastAsia="zh-CN"/>
        </w:rPr>
        <w:t>在平面镜中的像</w:t>
      </w:r>
      <w:r>
        <w:rPr>
          <w:color w:val="000000"/>
          <w:lang w:eastAsia="zh-CN"/>
        </w:rPr>
        <w:t>A'B'</w:t>
      </w:r>
      <w:r>
        <w:rPr>
          <w:color w:val="000000"/>
          <w:lang w:eastAsia="zh-CN"/>
        </w:rPr>
        <w:t>。</w:t>
      </w:r>
      <w:r>
        <w:rPr>
          <w:color w:val="000000"/>
          <w:lang w:eastAsia="zh-CN"/>
        </w:rPr>
        <w:t xml:space="preserve">   </w:t>
      </w:r>
    </w:p>
    <w:p w:rsidR="009009DA" w:rsidRDefault="00D16822" w:rsidP="00071BC5">
      <w:pPr>
        <w:spacing w:after="0" w:line="360" w:lineRule="auto"/>
      </w:pPr>
      <w:r>
        <w:rPr>
          <w:noProof/>
        </w:rPr>
        <w:pict>
          <v:shape id="图片 45" o:spid="_x0000_i1069" type="#_x0000_t75" alt="图片_x0020_100039" style="width:62.25pt;height:85.5pt;visibility:visible;mso-wrap-style:square">
            <v:imagedata r:id="rId32" o:title="图片_x0020_100039"/>
          </v:shape>
        </w:pict>
      </w:r>
    </w:p>
    <w:p w:rsidR="009009DA" w:rsidRDefault="00D37843" w:rsidP="00071BC5">
      <w:pPr>
        <w:spacing w:after="0" w:line="360" w:lineRule="auto"/>
        <w:rPr>
          <w:lang w:eastAsia="zh-CN"/>
        </w:rPr>
      </w:pPr>
      <w:r>
        <w:rPr>
          <w:color w:val="000000"/>
          <w:lang w:eastAsia="zh-CN"/>
        </w:rPr>
        <w:t>20.</w:t>
      </w:r>
      <w:r>
        <w:rPr>
          <w:color w:val="000000"/>
          <w:lang w:eastAsia="zh-CN"/>
        </w:rPr>
        <w:t>如图所示，根据平面镜成像特点画出物体</w:t>
      </w:r>
      <w:r>
        <w:rPr>
          <w:i/>
          <w:color w:val="000000"/>
          <w:lang w:eastAsia="zh-CN"/>
        </w:rPr>
        <w:t>AB</w:t>
      </w:r>
      <w:r>
        <w:rPr>
          <w:color w:val="000000"/>
          <w:lang w:eastAsia="zh-CN"/>
        </w:rPr>
        <w:t>在平面镜中的像</w:t>
      </w:r>
      <w:r>
        <w:rPr>
          <w:i/>
          <w:color w:val="000000"/>
          <w:lang w:eastAsia="zh-CN"/>
        </w:rPr>
        <w:t>A′B′</w:t>
      </w:r>
      <w:r>
        <w:rPr>
          <w:color w:val="000000"/>
          <w:lang w:eastAsia="zh-CN"/>
        </w:rPr>
        <w:t>；</w:t>
      </w:r>
      <w:r>
        <w:rPr>
          <w:color w:val="000000"/>
          <w:lang w:eastAsia="zh-CN"/>
        </w:rPr>
        <w:t xml:space="preserve">  </w:t>
      </w:r>
    </w:p>
    <w:p w:rsidR="009009DA" w:rsidRDefault="00D37843" w:rsidP="00071BC5">
      <w:pPr>
        <w:spacing w:after="0" w:line="360" w:lineRule="auto"/>
      </w:pPr>
      <w:r>
        <w:rPr>
          <w:color w:val="000000"/>
          <w:lang w:eastAsia="zh-CN"/>
        </w:rPr>
        <w:t xml:space="preserve"> </w:t>
      </w:r>
      <w:r w:rsidR="00D16822">
        <w:rPr>
          <w:noProof/>
        </w:rPr>
        <w:pict>
          <v:shape id="图片 46" o:spid="_x0000_i1070" type="#_x0000_t75" style="width:53.25pt;height:69.75pt;visibility:visible;mso-wrap-style:square">
            <v:imagedata r:id="rId33" o:title=""/>
          </v:shape>
        </w:pict>
      </w:r>
    </w:p>
    <w:p w:rsidR="009009DA" w:rsidRDefault="00D37843" w:rsidP="00071BC5">
      <w:pPr>
        <w:spacing w:after="0" w:line="360" w:lineRule="auto"/>
      </w:pPr>
      <w:r>
        <w:rPr>
          <w:color w:val="000000"/>
          <w:lang w:eastAsia="zh-CN"/>
        </w:rPr>
        <w:t>21.</w:t>
      </w:r>
      <w:r>
        <w:rPr>
          <w:color w:val="000000"/>
          <w:lang w:eastAsia="zh-CN"/>
        </w:rPr>
        <w:t>如图所示，请作出三角形</w:t>
      </w:r>
      <w:r>
        <w:rPr>
          <w:color w:val="000000"/>
          <w:lang w:eastAsia="zh-CN"/>
        </w:rPr>
        <w:t xml:space="preserve"> ABC </w:t>
      </w:r>
      <w:r>
        <w:rPr>
          <w:color w:val="000000"/>
          <w:lang w:eastAsia="zh-CN"/>
        </w:rPr>
        <w:t>在平面镜中所成的像</w:t>
      </w:r>
      <w:r>
        <w:rPr>
          <w:color w:val="000000"/>
          <w:lang w:eastAsia="zh-CN"/>
        </w:rPr>
        <w:t>A′B′C′</w:t>
      </w:r>
      <w:r>
        <w:rPr>
          <w:color w:val="000000"/>
          <w:lang w:eastAsia="zh-CN"/>
        </w:rPr>
        <w:t>。</w:t>
      </w:r>
      <w:r>
        <w:rPr>
          <w:color w:val="000000"/>
        </w:rPr>
        <w:t>（保留作图痕迹）</w:t>
      </w:r>
      <w:r>
        <w:rPr>
          <w:color w:val="000000"/>
        </w:rPr>
        <w:t xml:space="preserve">  </w:t>
      </w:r>
    </w:p>
    <w:p w:rsidR="009009DA" w:rsidRDefault="00D16822" w:rsidP="00071BC5">
      <w:pPr>
        <w:spacing w:after="0" w:line="360" w:lineRule="auto"/>
      </w:pPr>
      <w:r>
        <w:rPr>
          <w:noProof/>
        </w:rPr>
        <w:pict>
          <v:shape id="图片 47" o:spid="_x0000_i1071" type="#_x0000_t75" alt="图片_x0020_100022" style="width:54.75pt;height:74.25pt;visibility:visible;mso-wrap-style:square">
            <v:imagedata r:id="rId34" o:title="图片_x0020_100022"/>
          </v:shape>
        </w:pict>
      </w:r>
    </w:p>
    <w:p w:rsidR="00004387" w:rsidRDefault="00004387" w:rsidP="00071BC5">
      <w:pPr>
        <w:spacing w:after="0" w:line="360" w:lineRule="auto"/>
      </w:pPr>
    </w:p>
    <w:p w:rsidR="009009DA" w:rsidRDefault="00D37843" w:rsidP="00071BC5">
      <w:pPr>
        <w:spacing w:after="0" w:line="360" w:lineRule="auto"/>
        <w:rPr>
          <w:lang w:eastAsia="zh-CN"/>
        </w:rPr>
      </w:pPr>
      <w:r>
        <w:rPr>
          <w:color w:val="000000"/>
          <w:lang w:eastAsia="zh-CN"/>
        </w:rPr>
        <w:t>22.</w:t>
      </w:r>
      <w:r>
        <w:rPr>
          <w:color w:val="000000"/>
          <w:lang w:eastAsia="zh-CN"/>
        </w:rPr>
        <w:t>在图中作一条入射光线，使其通过点</w:t>
      </w:r>
      <w:r>
        <w:rPr>
          <w:color w:val="000000"/>
          <w:lang w:eastAsia="zh-CN"/>
        </w:rPr>
        <w:t>A</w:t>
      </w:r>
      <w:r>
        <w:rPr>
          <w:color w:val="000000"/>
          <w:lang w:eastAsia="zh-CN"/>
        </w:rPr>
        <w:t>点，并使其反射光线通过</w:t>
      </w:r>
      <w:r>
        <w:rPr>
          <w:color w:val="000000"/>
          <w:lang w:eastAsia="zh-CN"/>
        </w:rPr>
        <w:t>B</w:t>
      </w:r>
      <w:r>
        <w:rPr>
          <w:color w:val="000000"/>
          <w:lang w:eastAsia="zh-CN"/>
        </w:rPr>
        <w:t>点。</w:t>
      </w:r>
      <w:r>
        <w:rPr>
          <w:color w:val="000000"/>
          <w:lang w:eastAsia="zh-CN"/>
        </w:rPr>
        <w:t xml:space="preserve">  </w:t>
      </w:r>
    </w:p>
    <w:p w:rsidR="009009DA" w:rsidRDefault="00D16822" w:rsidP="00071BC5">
      <w:pPr>
        <w:spacing w:after="0" w:line="360" w:lineRule="auto"/>
      </w:pPr>
      <w:r>
        <w:rPr>
          <w:noProof/>
        </w:rPr>
        <w:pict>
          <v:shape id="图片 48" o:spid="_x0000_i1072" type="#_x0000_t75" alt="图片_x0020_100018" style="width:94.5pt;height:54pt;visibility:visible;mso-wrap-style:square">
            <v:imagedata r:id="rId35" o:title="图片_x0020_100018"/>
          </v:shape>
        </w:pict>
      </w:r>
    </w:p>
    <w:p w:rsidR="009009DA" w:rsidRDefault="00D37843" w:rsidP="00071BC5">
      <w:pPr>
        <w:spacing w:line="360" w:lineRule="auto"/>
        <w:rPr>
          <w:lang w:eastAsia="zh-CN"/>
        </w:rPr>
      </w:pPr>
      <w:r>
        <w:rPr>
          <w:b/>
          <w:bCs/>
          <w:sz w:val="24"/>
          <w:szCs w:val="24"/>
          <w:lang w:eastAsia="zh-CN"/>
        </w:rPr>
        <w:t>四、实验探究题</w:t>
      </w:r>
    </w:p>
    <w:p w:rsidR="009009DA" w:rsidRDefault="00D37843" w:rsidP="00071BC5">
      <w:pPr>
        <w:spacing w:after="0" w:line="360" w:lineRule="auto"/>
        <w:rPr>
          <w:lang w:eastAsia="zh-CN"/>
        </w:rPr>
      </w:pPr>
      <w:r>
        <w:rPr>
          <w:color w:val="000000"/>
          <w:lang w:eastAsia="zh-CN"/>
        </w:rPr>
        <w:t>23.</w:t>
      </w:r>
      <w:r>
        <w:rPr>
          <w:color w:val="000000"/>
          <w:lang w:eastAsia="zh-CN"/>
        </w:rPr>
        <w:t>如图所示，这是</w:t>
      </w:r>
      <w:r>
        <w:rPr>
          <w:color w:val="000000"/>
          <w:lang w:eastAsia="zh-CN"/>
        </w:rPr>
        <w:t>“</w:t>
      </w:r>
      <w:r>
        <w:rPr>
          <w:color w:val="000000"/>
          <w:lang w:eastAsia="zh-CN"/>
        </w:rPr>
        <w:t>探究平面镜成像特点</w:t>
      </w:r>
      <w:r>
        <w:rPr>
          <w:color w:val="000000"/>
          <w:lang w:eastAsia="zh-CN"/>
        </w:rPr>
        <w:t>”</w:t>
      </w:r>
      <w:r>
        <w:rPr>
          <w:color w:val="000000"/>
          <w:lang w:eastAsia="zh-CN"/>
        </w:rPr>
        <w:t>的实验装置。</w:t>
      </w:r>
      <w:r>
        <w:rPr>
          <w:color w:val="000000"/>
          <w:lang w:eastAsia="zh-CN"/>
        </w:rPr>
        <w:t xml:space="preserve">  </w:t>
      </w:r>
    </w:p>
    <w:p w:rsidR="009009DA" w:rsidRDefault="00D16822" w:rsidP="00071BC5">
      <w:pPr>
        <w:spacing w:after="0" w:line="360" w:lineRule="auto"/>
      </w:pPr>
      <w:r>
        <w:rPr>
          <w:noProof/>
        </w:rPr>
        <w:pict>
          <v:shape id="图片 49" o:spid="_x0000_i1073" type="#_x0000_t75" alt="图片_x0020_100015" style="width:131.25pt;height:81pt;visibility:visible;mso-wrap-style:square">
            <v:imagedata r:id="rId36" o:title="图片_x0020_100015"/>
          </v:shape>
        </w:pict>
      </w:r>
    </w:p>
    <w:p w:rsidR="009009DA" w:rsidRDefault="00D37843" w:rsidP="00071BC5">
      <w:pPr>
        <w:spacing w:after="0" w:line="360" w:lineRule="auto"/>
        <w:rPr>
          <w:lang w:eastAsia="zh-CN"/>
        </w:rPr>
      </w:pPr>
      <w:r>
        <w:rPr>
          <w:color w:val="000000"/>
          <w:lang w:eastAsia="zh-CN"/>
        </w:rPr>
        <w:t>（</w:t>
      </w:r>
      <w:r>
        <w:rPr>
          <w:color w:val="000000"/>
          <w:lang w:eastAsia="zh-CN"/>
        </w:rPr>
        <w:t>1</w:t>
      </w:r>
      <w:r>
        <w:rPr>
          <w:color w:val="000000"/>
          <w:lang w:eastAsia="zh-CN"/>
        </w:rPr>
        <w:t>）选择透明玻璃板代替平面镜进行实验的目的是</w:t>
      </w:r>
      <w:r>
        <w:rPr>
          <w:color w:val="000000"/>
          <w:lang w:eastAsia="zh-CN"/>
        </w:rPr>
        <w:t>________</w:t>
      </w:r>
      <w:r>
        <w:rPr>
          <w:color w:val="000000"/>
          <w:lang w:eastAsia="zh-CN"/>
        </w:rPr>
        <w:t>。</w:t>
      </w:r>
      <w:r>
        <w:rPr>
          <w:color w:val="000000"/>
          <w:lang w:eastAsia="zh-CN"/>
        </w:rPr>
        <w:t xml:space="preserve">    </w:t>
      </w:r>
    </w:p>
    <w:p w:rsidR="009009DA" w:rsidRDefault="00D37843" w:rsidP="00071BC5">
      <w:pPr>
        <w:spacing w:after="0" w:line="360" w:lineRule="auto"/>
        <w:rPr>
          <w:lang w:eastAsia="zh-CN"/>
        </w:rPr>
      </w:pPr>
      <w:r>
        <w:rPr>
          <w:color w:val="000000"/>
          <w:lang w:eastAsia="zh-CN"/>
        </w:rPr>
        <w:lastRenderedPageBreak/>
        <w:t>（</w:t>
      </w:r>
      <w:r>
        <w:rPr>
          <w:color w:val="000000"/>
          <w:lang w:eastAsia="zh-CN"/>
        </w:rPr>
        <w:t>2</w:t>
      </w:r>
      <w:r>
        <w:rPr>
          <w:color w:val="000000"/>
          <w:lang w:eastAsia="zh-CN"/>
        </w:rPr>
        <w:t>）点燃蜡烛</w:t>
      </w:r>
      <w:r>
        <w:rPr>
          <w:color w:val="000000"/>
          <w:lang w:eastAsia="zh-CN"/>
        </w:rPr>
        <w:t>A</w:t>
      </w:r>
      <w:r>
        <w:rPr>
          <w:color w:val="000000"/>
          <w:lang w:eastAsia="zh-CN"/>
        </w:rPr>
        <w:t>放置在玻璃板前白纸上，将与蜡烛</w:t>
      </w:r>
      <w:r>
        <w:rPr>
          <w:color w:val="000000"/>
          <w:lang w:eastAsia="zh-CN"/>
        </w:rPr>
        <w:t>A</w:t>
      </w:r>
      <w:r>
        <w:rPr>
          <w:color w:val="000000"/>
          <w:lang w:eastAsia="zh-CN"/>
        </w:rPr>
        <w:t>完全相同的蜡烛</w:t>
      </w:r>
      <w:r>
        <w:rPr>
          <w:color w:val="000000"/>
          <w:lang w:eastAsia="zh-CN"/>
        </w:rPr>
        <w:t>B</w:t>
      </w:r>
      <w:r>
        <w:rPr>
          <w:color w:val="000000"/>
          <w:lang w:eastAsia="zh-CN"/>
        </w:rPr>
        <w:t>不点燃放在玻璃板后方白纸上，在蜡烛</w:t>
      </w:r>
      <w:r>
        <w:rPr>
          <w:color w:val="000000"/>
          <w:lang w:eastAsia="zh-CN"/>
        </w:rPr>
        <w:t>A</w:t>
      </w:r>
      <w:r>
        <w:rPr>
          <w:color w:val="000000"/>
          <w:lang w:eastAsia="zh-CN"/>
        </w:rPr>
        <w:t>侧通过玻璃板观察，移动蜡烛</w:t>
      </w:r>
      <w:r>
        <w:rPr>
          <w:color w:val="000000"/>
          <w:lang w:eastAsia="zh-CN"/>
        </w:rPr>
        <w:t>B</w:t>
      </w:r>
      <w:r>
        <w:rPr>
          <w:color w:val="000000"/>
          <w:lang w:eastAsia="zh-CN"/>
        </w:rPr>
        <w:t>，可发现蜡烛</w:t>
      </w:r>
      <w:r>
        <w:rPr>
          <w:color w:val="000000"/>
          <w:lang w:eastAsia="zh-CN"/>
        </w:rPr>
        <w:t>B</w:t>
      </w:r>
      <w:r>
        <w:rPr>
          <w:color w:val="000000"/>
          <w:lang w:eastAsia="zh-CN"/>
        </w:rPr>
        <w:t>好像也点燃了，可得出结论：</w:t>
      </w:r>
      <w:r>
        <w:rPr>
          <w:color w:val="000000"/>
          <w:lang w:eastAsia="zh-CN"/>
        </w:rPr>
        <w:t>________</w:t>
      </w:r>
      <w:r>
        <w:rPr>
          <w:color w:val="000000"/>
          <w:lang w:eastAsia="zh-CN"/>
        </w:rPr>
        <w:t>。</w:t>
      </w:r>
      <w:r>
        <w:rPr>
          <w:color w:val="000000"/>
          <w:lang w:eastAsia="zh-CN"/>
        </w:rPr>
        <w:t xml:space="preserve">    </w:t>
      </w:r>
    </w:p>
    <w:p w:rsidR="009009DA" w:rsidRDefault="00D37843" w:rsidP="00071BC5">
      <w:pPr>
        <w:spacing w:after="0" w:line="360" w:lineRule="auto"/>
        <w:rPr>
          <w:lang w:eastAsia="zh-CN"/>
        </w:rPr>
      </w:pPr>
      <w:r>
        <w:rPr>
          <w:color w:val="000000"/>
          <w:lang w:eastAsia="zh-CN"/>
        </w:rPr>
        <w:t>24.</w:t>
      </w:r>
      <w:r>
        <w:rPr>
          <w:color w:val="000000"/>
          <w:lang w:eastAsia="zh-CN"/>
        </w:rPr>
        <w:t>如图是探究平面镜成像特点的实验装置．</w:t>
      </w:r>
      <w:r>
        <w:rPr>
          <w:color w:val="000000"/>
          <w:lang w:eastAsia="zh-CN"/>
        </w:rPr>
        <w:t xml:space="preserve"> </w:t>
      </w:r>
    </w:p>
    <w:p w:rsidR="009009DA" w:rsidRDefault="00D16822" w:rsidP="00071BC5">
      <w:pPr>
        <w:spacing w:after="0" w:line="360" w:lineRule="auto"/>
      </w:pPr>
      <w:r>
        <w:rPr>
          <w:noProof/>
        </w:rPr>
        <w:pict>
          <v:shape id="图片 50" o:spid="_x0000_i1074" type="#_x0000_t75" style="width:105.75pt;height:61.5pt;visibility:visible;mso-wrap-style:square">
            <v:imagedata r:id="rId37" o:title=""/>
          </v:shape>
        </w:pict>
      </w:r>
    </w:p>
    <w:p w:rsidR="009009DA" w:rsidRDefault="00D37843" w:rsidP="00071BC5">
      <w:pPr>
        <w:spacing w:after="0" w:line="360" w:lineRule="auto"/>
        <w:rPr>
          <w:lang w:eastAsia="zh-CN"/>
        </w:rPr>
      </w:pPr>
      <w:r>
        <w:rPr>
          <w:color w:val="000000"/>
          <w:lang w:eastAsia="zh-CN"/>
        </w:rPr>
        <w:t>（</w:t>
      </w:r>
      <w:r>
        <w:rPr>
          <w:color w:val="000000"/>
          <w:lang w:eastAsia="zh-CN"/>
        </w:rPr>
        <w:t>1</w:t>
      </w:r>
      <w:r>
        <w:rPr>
          <w:color w:val="000000"/>
          <w:lang w:eastAsia="zh-CN"/>
        </w:rPr>
        <w:t>）选择玻璃板代替平面镜进行实验的目的是</w:t>
      </w:r>
      <w:r>
        <w:rPr>
          <w:color w:val="000000"/>
          <w:lang w:eastAsia="zh-CN"/>
        </w:rPr>
        <w:t>________</w:t>
      </w:r>
      <w:r>
        <w:rPr>
          <w:color w:val="000000"/>
          <w:lang w:eastAsia="zh-CN"/>
        </w:rPr>
        <w:t>；</w:t>
      </w:r>
      <w:r>
        <w:rPr>
          <w:color w:val="000000"/>
          <w:lang w:eastAsia="zh-CN"/>
        </w:rPr>
        <w:t xml:space="preserve">    </w:t>
      </w:r>
    </w:p>
    <w:p w:rsidR="009009DA" w:rsidRDefault="00D37843" w:rsidP="00071BC5">
      <w:pPr>
        <w:spacing w:after="0" w:line="360" w:lineRule="auto"/>
        <w:rPr>
          <w:lang w:eastAsia="zh-CN"/>
        </w:rPr>
      </w:pPr>
      <w:r>
        <w:rPr>
          <w:color w:val="000000"/>
          <w:lang w:eastAsia="zh-CN"/>
        </w:rPr>
        <w:t>（</w:t>
      </w:r>
      <w:r>
        <w:rPr>
          <w:color w:val="000000"/>
          <w:lang w:eastAsia="zh-CN"/>
        </w:rPr>
        <w:t>2</w:t>
      </w:r>
      <w:r>
        <w:rPr>
          <w:color w:val="000000"/>
          <w:lang w:eastAsia="zh-CN"/>
        </w:rPr>
        <w:t>）选择相同的两支蜡烛进行实验是为了比较像与物的</w:t>
      </w:r>
      <w:r>
        <w:rPr>
          <w:color w:val="000000"/>
          <w:lang w:eastAsia="zh-CN"/>
        </w:rPr>
        <w:t>________</w:t>
      </w:r>
      <w:r>
        <w:rPr>
          <w:color w:val="000000"/>
          <w:lang w:eastAsia="zh-CN"/>
        </w:rPr>
        <w:t>关系；</w:t>
      </w:r>
      <w:r>
        <w:rPr>
          <w:color w:val="000000"/>
          <w:lang w:eastAsia="zh-CN"/>
        </w:rPr>
        <w:t xml:space="preserve">    </w:t>
      </w:r>
    </w:p>
    <w:p w:rsidR="009009DA" w:rsidRDefault="00D37843" w:rsidP="00071BC5">
      <w:pPr>
        <w:spacing w:after="0" w:line="360" w:lineRule="auto"/>
        <w:rPr>
          <w:lang w:eastAsia="zh-CN"/>
        </w:rPr>
      </w:pPr>
      <w:r>
        <w:rPr>
          <w:color w:val="000000"/>
          <w:lang w:eastAsia="zh-CN"/>
        </w:rPr>
        <w:t>（</w:t>
      </w:r>
      <w:r>
        <w:rPr>
          <w:color w:val="000000"/>
          <w:lang w:eastAsia="zh-CN"/>
        </w:rPr>
        <w:t>3</w:t>
      </w:r>
      <w:r>
        <w:rPr>
          <w:color w:val="000000"/>
          <w:lang w:eastAsia="zh-CN"/>
        </w:rPr>
        <w:t>）实验中移动蜡烛</w:t>
      </w:r>
      <w:r>
        <w:rPr>
          <w:color w:val="000000"/>
          <w:lang w:eastAsia="zh-CN"/>
        </w:rPr>
        <w:t>B</w:t>
      </w:r>
      <w:r>
        <w:rPr>
          <w:color w:val="000000"/>
          <w:lang w:eastAsia="zh-CN"/>
        </w:rPr>
        <w:t>，直至与蜡烛</w:t>
      </w:r>
      <w:r>
        <w:rPr>
          <w:color w:val="000000"/>
          <w:lang w:eastAsia="zh-CN"/>
        </w:rPr>
        <w:t>A</w:t>
      </w:r>
      <w:r>
        <w:rPr>
          <w:color w:val="000000"/>
          <w:lang w:eastAsia="zh-CN"/>
        </w:rPr>
        <w:t>的像完全</w:t>
      </w:r>
      <w:r>
        <w:rPr>
          <w:color w:val="000000"/>
          <w:lang w:eastAsia="zh-CN"/>
        </w:rPr>
        <w:t>重合，此时蜡烛</w:t>
      </w:r>
      <w:r>
        <w:rPr>
          <w:color w:val="000000"/>
          <w:lang w:eastAsia="zh-CN"/>
        </w:rPr>
        <w:t>A</w:t>
      </w:r>
      <w:r>
        <w:rPr>
          <w:color w:val="000000"/>
          <w:lang w:eastAsia="zh-CN"/>
        </w:rPr>
        <w:t>到玻璃板的距离是</w:t>
      </w:r>
      <w:r>
        <w:rPr>
          <w:color w:val="000000"/>
          <w:lang w:eastAsia="zh-CN"/>
        </w:rPr>
        <w:t>12cm</w:t>
      </w:r>
      <w:r>
        <w:rPr>
          <w:color w:val="000000"/>
          <w:lang w:eastAsia="zh-CN"/>
        </w:rPr>
        <w:t>，则蜡烛</w:t>
      </w:r>
      <w:r>
        <w:rPr>
          <w:color w:val="000000"/>
          <w:lang w:eastAsia="zh-CN"/>
        </w:rPr>
        <w:t>B</w:t>
      </w:r>
      <w:r>
        <w:rPr>
          <w:color w:val="000000"/>
          <w:lang w:eastAsia="zh-CN"/>
        </w:rPr>
        <w:t>到玻璃板的距离是</w:t>
      </w:r>
      <w:r>
        <w:rPr>
          <w:color w:val="000000"/>
          <w:lang w:eastAsia="zh-CN"/>
        </w:rPr>
        <w:t>________cm</w:t>
      </w:r>
      <w:r>
        <w:rPr>
          <w:color w:val="000000"/>
          <w:lang w:eastAsia="zh-CN"/>
        </w:rPr>
        <w:t>．</w:t>
      </w:r>
      <w:r>
        <w:rPr>
          <w:color w:val="000000"/>
          <w:lang w:eastAsia="zh-CN"/>
        </w:rPr>
        <w:t xml:space="preserve">    </w:t>
      </w:r>
    </w:p>
    <w:p w:rsidR="009009DA" w:rsidRDefault="00D37843" w:rsidP="00071BC5">
      <w:pPr>
        <w:spacing w:after="0" w:line="360" w:lineRule="auto"/>
        <w:rPr>
          <w:lang w:eastAsia="zh-CN"/>
        </w:rPr>
      </w:pPr>
      <w:r>
        <w:rPr>
          <w:color w:val="000000"/>
          <w:lang w:eastAsia="zh-CN"/>
        </w:rPr>
        <w:t>25.</w:t>
      </w:r>
      <w:r>
        <w:rPr>
          <w:color w:val="000000"/>
          <w:lang w:eastAsia="zh-CN"/>
        </w:rPr>
        <w:t>利用如图甲所示的装置</w:t>
      </w:r>
      <w:r>
        <w:rPr>
          <w:color w:val="000000"/>
          <w:lang w:eastAsia="zh-CN"/>
        </w:rPr>
        <w:t>“</w:t>
      </w:r>
      <w:r>
        <w:rPr>
          <w:color w:val="000000"/>
          <w:lang w:eastAsia="zh-CN"/>
        </w:rPr>
        <w:t>探究平面镜成像的特点</w:t>
      </w:r>
      <w:r>
        <w:rPr>
          <w:color w:val="000000"/>
          <w:lang w:eastAsia="zh-CN"/>
        </w:rPr>
        <w:t>”</w:t>
      </w:r>
      <w:r>
        <w:rPr>
          <w:color w:val="000000"/>
          <w:lang w:eastAsia="zh-CN"/>
        </w:rPr>
        <w:t>。</w:t>
      </w:r>
      <w:r>
        <w:rPr>
          <w:color w:val="000000"/>
          <w:lang w:eastAsia="zh-CN"/>
        </w:rPr>
        <w:t xml:space="preserve">  </w:t>
      </w:r>
    </w:p>
    <w:p w:rsidR="009009DA" w:rsidRDefault="00D16822" w:rsidP="00071BC5">
      <w:pPr>
        <w:spacing w:after="0" w:line="360" w:lineRule="auto"/>
      </w:pPr>
      <w:r>
        <w:rPr>
          <w:noProof/>
        </w:rPr>
        <w:pict>
          <v:shape id="图片 51" o:spid="_x0000_i1075" type="#_x0000_t75" style="width:216.75pt;height:97.5pt;visibility:visible;mso-wrap-style:square">
            <v:imagedata r:id="rId38" o:title=""/>
          </v:shape>
        </w:pict>
      </w:r>
    </w:p>
    <w:p w:rsidR="009009DA" w:rsidRDefault="00D37843" w:rsidP="00071BC5">
      <w:pPr>
        <w:spacing w:after="0" w:line="360" w:lineRule="auto"/>
        <w:rPr>
          <w:lang w:eastAsia="zh-CN"/>
        </w:rPr>
      </w:pPr>
      <w:r>
        <w:rPr>
          <w:color w:val="000000"/>
          <w:lang w:eastAsia="zh-CN"/>
        </w:rPr>
        <w:t>（</w:t>
      </w:r>
      <w:r>
        <w:rPr>
          <w:color w:val="000000"/>
          <w:lang w:eastAsia="zh-CN"/>
        </w:rPr>
        <w:t>1</w:t>
      </w:r>
      <w:r>
        <w:rPr>
          <w:color w:val="000000"/>
          <w:lang w:eastAsia="zh-CN"/>
        </w:rPr>
        <w:t>）实验时用薄玻璃板代替平面镜，目的是</w:t>
      </w:r>
      <w:r>
        <w:rPr>
          <w:color w:val="000000"/>
          <w:lang w:eastAsia="zh-CN"/>
        </w:rPr>
        <w:t>________</w:t>
      </w:r>
      <w:r>
        <w:rPr>
          <w:color w:val="000000"/>
          <w:lang w:eastAsia="zh-CN"/>
        </w:rPr>
        <w:t>。</w:t>
      </w:r>
      <w:r>
        <w:rPr>
          <w:color w:val="000000"/>
          <w:lang w:eastAsia="zh-CN"/>
        </w:rPr>
        <w:t xml:space="preserve">    </w:t>
      </w:r>
    </w:p>
    <w:p w:rsidR="009009DA" w:rsidRDefault="00D37843" w:rsidP="00071BC5">
      <w:pPr>
        <w:spacing w:after="0" w:line="360" w:lineRule="auto"/>
        <w:rPr>
          <w:lang w:eastAsia="zh-CN"/>
        </w:rPr>
      </w:pPr>
      <w:r>
        <w:rPr>
          <w:color w:val="000000"/>
          <w:lang w:eastAsia="zh-CN"/>
        </w:rPr>
        <w:t>（</w:t>
      </w:r>
      <w:r>
        <w:rPr>
          <w:color w:val="000000"/>
          <w:lang w:eastAsia="zh-CN"/>
        </w:rPr>
        <w:t>2</w:t>
      </w:r>
      <w:r>
        <w:rPr>
          <w:color w:val="000000"/>
          <w:lang w:eastAsia="zh-CN"/>
        </w:rPr>
        <w:t>）为了比较像与物体的大小关系，需要选用两根外形</w:t>
      </w:r>
      <w:r>
        <w:rPr>
          <w:color w:val="000000"/>
          <w:lang w:eastAsia="zh-CN"/>
        </w:rPr>
        <w:t>________</w:t>
      </w:r>
      <w:r>
        <w:rPr>
          <w:color w:val="000000"/>
          <w:lang w:eastAsia="zh-CN"/>
        </w:rPr>
        <w:t>（选填</w:t>
      </w:r>
      <w:r>
        <w:rPr>
          <w:color w:val="000000"/>
          <w:lang w:eastAsia="zh-CN"/>
        </w:rPr>
        <w:t>“</w:t>
      </w:r>
      <w:r>
        <w:rPr>
          <w:color w:val="000000"/>
          <w:lang w:eastAsia="zh-CN"/>
        </w:rPr>
        <w:t>相同</w:t>
      </w:r>
      <w:r>
        <w:rPr>
          <w:color w:val="000000"/>
          <w:lang w:eastAsia="zh-CN"/>
        </w:rPr>
        <w:t>”</w:t>
      </w:r>
      <w:r>
        <w:rPr>
          <w:color w:val="000000"/>
          <w:lang w:eastAsia="zh-CN"/>
        </w:rPr>
        <w:t>或</w:t>
      </w:r>
      <w:r>
        <w:rPr>
          <w:color w:val="000000"/>
          <w:lang w:eastAsia="zh-CN"/>
        </w:rPr>
        <w:t>“</w:t>
      </w:r>
      <w:r>
        <w:rPr>
          <w:color w:val="000000"/>
          <w:lang w:eastAsia="zh-CN"/>
        </w:rPr>
        <w:t>不同</w:t>
      </w:r>
      <w:r>
        <w:rPr>
          <w:color w:val="000000"/>
          <w:lang w:eastAsia="zh-CN"/>
        </w:rPr>
        <w:t>”</w:t>
      </w:r>
      <w:r>
        <w:rPr>
          <w:color w:val="000000"/>
          <w:lang w:eastAsia="zh-CN"/>
        </w:rPr>
        <w:t>）的蜡烛。</w:t>
      </w:r>
      <w:r>
        <w:rPr>
          <w:color w:val="000000"/>
          <w:lang w:eastAsia="zh-CN"/>
        </w:rPr>
        <w:t xml:space="preserve">    </w:t>
      </w:r>
    </w:p>
    <w:p w:rsidR="009009DA" w:rsidRDefault="00D37843" w:rsidP="00071BC5">
      <w:pPr>
        <w:spacing w:after="0" w:line="360" w:lineRule="auto"/>
        <w:rPr>
          <w:lang w:eastAsia="zh-CN"/>
        </w:rPr>
      </w:pPr>
      <w:r>
        <w:rPr>
          <w:color w:val="000000"/>
          <w:lang w:eastAsia="zh-CN"/>
        </w:rPr>
        <w:t>（</w:t>
      </w:r>
      <w:r>
        <w:rPr>
          <w:color w:val="000000"/>
          <w:lang w:eastAsia="zh-CN"/>
        </w:rPr>
        <w:t>3</w:t>
      </w:r>
      <w:r>
        <w:rPr>
          <w:color w:val="000000"/>
          <w:lang w:eastAsia="zh-CN"/>
        </w:rPr>
        <w:t>）若将光屏放在蜡烛</w:t>
      </w:r>
      <w:r>
        <w:rPr>
          <w:color w:val="000000"/>
          <w:lang w:eastAsia="zh-CN"/>
        </w:rPr>
        <w:t xml:space="preserve"> B </w:t>
      </w:r>
      <w:r>
        <w:rPr>
          <w:color w:val="000000"/>
          <w:lang w:eastAsia="zh-CN"/>
        </w:rPr>
        <w:t>所在的位置，直接观察光屏，</w:t>
      </w:r>
      <w:r>
        <w:rPr>
          <w:color w:val="000000"/>
          <w:lang w:eastAsia="zh-CN"/>
        </w:rPr>
        <w:t>________</w:t>
      </w:r>
      <w:r>
        <w:rPr>
          <w:color w:val="000000"/>
          <w:lang w:eastAsia="zh-CN"/>
        </w:rPr>
        <w:t>（选填</w:t>
      </w:r>
      <w:r>
        <w:rPr>
          <w:color w:val="000000"/>
          <w:lang w:eastAsia="zh-CN"/>
        </w:rPr>
        <w:t>“</w:t>
      </w:r>
      <w:r>
        <w:rPr>
          <w:color w:val="000000"/>
          <w:lang w:eastAsia="zh-CN"/>
        </w:rPr>
        <w:t>能</w:t>
      </w:r>
      <w:r>
        <w:rPr>
          <w:color w:val="000000"/>
          <w:lang w:eastAsia="zh-CN"/>
        </w:rPr>
        <w:t>”</w:t>
      </w:r>
      <w:r>
        <w:rPr>
          <w:color w:val="000000"/>
          <w:lang w:eastAsia="zh-CN"/>
        </w:rPr>
        <w:t>或</w:t>
      </w:r>
      <w:r>
        <w:rPr>
          <w:color w:val="000000"/>
          <w:lang w:eastAsia="zh-CN"/>
        </w:rPr>
        <w:t>“</w:t>
      </w:r>
      <w:r>
        <w:rPr>
          <w:color w:val="000000"/>
          <w:lang w:eastAsia="zh-CN"/>
        </w:rPr>
        <w:t>不能</w:t>
      </w:r>
      <w:r>
        <w:rPr>
          <w:color w:val="000000"/>
          <w:lang w:eastAsia="zh-CN"/>
        </w:rPr>
        <w:t>”</w:t>
      </w:r>
      <w:r>
        <w:rPr>
          <w:color w:val="000000"/>
          <w:lang w:eastAsia="zh-CN"/>
        </w:rPr>
        <w:t>）看到蜡烛</w:t>
      </w:r>
      <w:r>
        <w:rPr>
          <w:color w:val="000000"/>
          <w:lang w:eastAsia="zh-CN"/>
        </w:rPr>
        <w:t xml:space="preserve"> A </w:t>
      </w:r>
      <w:r>
        <w:rPr>
          <w:color w:val="000000"/>
          <w:lang w:eastAsia="zh-CN"/>
        </w:rPr>
        <w:t>的像。</w:t>
      </w:r>
      <w:r>
        <w:rPr>
          <w:color w:val="000000"/>
          <w:lang w:eastAsia="zh-CN"/>
        </w:rPr>
        <w:t xml:space="preserve">    </w:t>
      </w:r>
    </w:p>
    <w:p w:rsidR="009009DA" w:rsidRDefault="00D37843" w:rsidP="00071BC5">
      <w:pPr>
        <w:spacing w:after="0" w:line="360" w:lineRule="auto"/>
        <w:rPr>
          <w:lang w:eastAsia="zh-CN"/>
        </w:rPr>
      </w:pPr>
      <w:r>
        <w:rPr>
          <w:color w:val="000000"/>
          <w:lang w:eastAsia="zh-CN"/>
        </w:rPr>
        <w:t>（</w:t>
      </w:r>
      <w:r>
        <w:rPr>
          <w:color w:val="000000"/>
          <w:lang w:eastAsia="zh-CN"/>
        </w:rPr>
        <w:t>4</w:t>
      </w:r>
      <w:r>
        <w:rPr>
          <w:color w:val="000000"/>
          <w:lang w:eastAsia="zh-CN"/>
        </w:rPr>
        <w:t>）如图乙所示，让一束光贴着光屏左侧的</w:t>
      </w:r>
      <w:r>
        <w:rPr>
          <w:color w:val="000000"/>
          <w:lang w:eastAsia="zh-CN"/>
        </w:rPr>
        <w:t>E</w:t>
      </w:r>
      <w:r>
        <w:rPr>
          <w:color w:val="000000"/>
          <w:lang w:eastAsia="zh-CN"/>
        </w:rPr>
        <w:t>板沿</w:t>
      </w:r>
      <w:r>
        <w:rPr>
          <w:color w:val="000000"/>
          <w:lang w:eastAsia="zh-CN"/>
        </w:rPr>
        <w:t>AO</w:t>
      </w:r>
      <w:r>
        <w:rPr>
          <w:color w:val="000000"/>
          <w:lang w:eastAsia="zh-CN"/>
        </w:rPr>
        <w:t>方向射到</w:t>
      </w:r>
      <w:r>
        <w:rPr>
          <w:color w:val="000000"/>
          <w:lang w:eastAsia="zh-CN"/>
        </w:rPr>
        <w:t>O</w:t>
      </w:r>
      <w:r>
        <w:rPr>
          <w:color w:val="000000"/>
          <w:lang w:eastAsia="zh-CN"/>
        </w:rPr>
        <w:t>点，请在</w:t>
      </w:r>
      <w:r>
        <w:rPr>
          <w:color w:val="000000"/>
          <w:lang w:eastAsia="zh-CN"/>
        </w:rPr>
        <w:t>F</w:t>
      </w:r>
      <w:r>
        <w:rPr>
          <w:color w:val="000000"/>
          <w:lang w:eastAsia="zh-CN"/>
        </w:rPr>
        <w:t>板上画出反射光线</w:t>
      </w:r>
      <w:r>
        <w:rPr>
          <w:color w:val="000000"/>
          <w:lang w:eastAsia="zh-CN"/>
        </w:rPr>
        <w:t>OB________</w:t>
      </w:r>
      <w:r>
        <w:rPr>
          <w:color w:val="000000"/>
          <w:lang w:eastAsia="zh-CN"/>
        </w:rPr>
        <w:t>；若将</w:t>
      </w:r>
      <w:r>
        <w:rPr>
          <w:color w:val="000000"/>
          <w:lang w:eastAsia="zh-CN"/>
        </w:rPr>
        <w:t>F</w:t>
      </w:r>
      <w:r>
        <w:rPr>
          <w:color w:val="000000"/>
          <w:lang w:eastAsia="zh-CN"/>
        </w:rPr>
        <w:t>板向后折转一定的角度，在</w:t>
      </w:r>
      <w:r>
        <w:rPr>
          <w:color w:val="000000"/>
          <w:lang w:eastAsia="zh-CN"/>
        </w:rPr>
        <w:t>F</w:t>
      </w:r>
      <w:r>
        <w:rPr>
          <w:color w:val="000000"/>
          <w:lang w:eastAsia="zh-CN"/>
        </w:rPr>
        <w:t>板上看不到反射光线，此时反射光线和入射光线</w:t>
      </w:r>
      <w:r>
        <w:rPr>
          <w:color w:val="000000"/>
          <w:lang w:eastAsia="zh-CN"/>
        </w:rPr>
        <w:t>________</w:t>
      </w:r>
      <w:r>
        <w:rPr>
          <w:color w:val="000000"/>
          <w:lang w:eastAsia="zh-CN"/>
        </w:rPr>
        <w:t>（填</w:t>
      </w:r>
      <w:r>
        <w:rPr>
          <w:color w:val="000000"/>
          <w:lang w:eastAsia="zh-CN"/>
        </w:rPr>
        <w:t>“</w:t>
      </w:r>
      <w:r>
        <w:rPr>
          <w:color w:val="000000"/>
          <w:lang w:eastAsia="zh-CN"/>
        </w:rPr>
        <w:t>在</w:t>
      </w:r>
      <w:r>
        <w:rPr>
          <w:color w:val="000000"/>
          <w:lang w:eastAsia="zh-CN"/>
        </w:rPr>
        <w:t>”</w:t>
      </w:r>
      <w:r>
        <w:rPr>
          <w:color w:val="000000"/>
          <w:lang w:eastAsia="zh-CN"/>
        </w:rPr>
        <w:t>或</w:t>
      </w:r>
      <w:r>
        <w:rPr>
          <w:color w:val="000000"/>
          <w:lang w:eastAsia="zh-CN"/>
        </w:rPr>
        <w:t>“</w:t>
      </w:r>
      <w:r>
        <w:rPr>
          <w:color w:val="000000"/>
          <w:lang w:eastAsia="zh-CN"/>
        </w:rPr>
        <w:t>不在</w:t>
      </w:r>
      <w:r>
        <w:rPr>
          <w:color w:val="000000"/>
          <w:lang w:eastAsia="zh-CN"/>
        </w:rPr>
        <w:t>”</w:t>
      </w:r>
      <w:r>
        <w:rPr>
          <w:color w:val="000000"/>
          <w:lang w:eastAsia="zh-CN"/>
        </w:rPr>
        <w:t>）同一平面内。</w:t>
      </w:r>
      <w:r>
        <w:rPr>
          <w:color w:val="000000"/>
          <w:lang w:eastAsia="zh-CN"/>
        </w:rPr>
        <w:t xml:space="preserve">    </w:t>
      </w:r>
    </w:p>
    <w:p w:rsidR="009009DA" w:rsidRDefault="00D37843" w:rsidP="00071BC5">
      <w:pPr>
        <w:spacing w:after="0" w:line="360" w:lineRule="auto"/>
        <w:rPr>
          <w:lang w:eastAsia="zh-CN"/>
        </w:rPr>
      </w:pPr>
      <w:r>
        <w:rPr>
          <w:color w:val="000000"/>
          <w:lang w:eastAsia="zh-CN"/>
        </w:rPr>
        <w:t>26.</w:t>
      </w:r>
      <w:r>
        <w:rPr>
          <w:color w:val="000000"/>
          <w:lang w:eastAsia="zh-CN"/>
        </w:rPr>
        <w:t>如图甲所示是</w:t>
      </w:r>
      <w:r>
        <w:rPr>
          <w:color w:val="000000"/>
          <w:lang w:eastAsia="zh-CN"/>
        </w:rPr>
        <w:t>“</w:t>
      </w:r>
      <w:r>
        <w:rPr>
          <w:color w:val="000000"/>
          <w:lang w:eastAsia="zh-CN"/>
        </w:rPr>
        <w:t>探究平面镜成像的特点</w:t>
      </w:r>
      <w:r>
        <w:rPr>
          <w:color w:val="000000"/>
          <w:lang w:eastAsia="zh-CN"/>
        </w:rPr>
        <w:t>”</w:t>
      </w:r>
      <w:r>
        <w:rPr>
          <w:color w:val="000000"/>
          <w:lang w:eastAsia="zh-CN"/>
        </w:rPr>
        <w:t>的实验装置．</w:t>
      </w:r>
      <w:r>
        <w:rPr>
          <w:color w:val="000000"/>
          <w:lang w:eastAsia="zh-CN"/>
        </w:rPr>
        <w:t xml:space="preserve">  </w:t>
      </w:r>
    </w:p>
    <w:p w:rsidR="009009DA" w:rsidRDefault="00D16822" w:rsidP="00071BC5">
      <w:pPr>
        <w:spacing w:after="0" w:line="360" w:lineRule="auto"/>
      </w:pPr>
      <w:r>
        <w:rPr>
          <w:noProof/>
        </w:rPr>
        <w:pict>
          <v:shape id="图片 52" o:spid="_x0000_i1076" type="#_x0000_t75" alt="图片_x0020_100007" style="width:292.5pt;height:107.25pt;visibility:visible;mso-wrap-style:square">
            <v:imagedata r:id="rId39" o:title="图片_x0020_100007"/>
          </v:shape>
        </w:pict>
      </w:r>
    </w:p>
    <w:p w:rsidR="009009DA" w:rsidRDefault="00D37843" w:rsidP="00071BC5">
      <w:pPr>
        <w:spacing w:after="0" w:line="360" w:lineRule="auto"/>
        <w:rPr>
          <w:lang w:eastAsia="zh-CN"/>
        </w:rPr>
      </w:pPr>
      <w:r>
        <w:rPr>
          <w:color w:val="000000"/>
          <w:lang w:eastAsia="zh-CN"/>
        </w:rPr>
        <w:t>（</w:t>
      </w:r>
      <w:r>
        <w:rPr>
          <w:color w:val="000000"/>
          <w:lang w:eastAsia="zh-CN"/>
        </w:rPr>
        <w:t>1</w:t>
      </w:r>
      <w:r>
        <w:rPr>
          <w:color w:val="000000"/>
          <w:lang w:eastAsia="zh-CN"/>
        </w:rPr>
        <w:t>）取两支完全相同的蜡烛，是为了探究像与物的</w:t>
      </w:r>
      <w:r>
        <w:rPr>
          <w:color w:val="000000"/>
          <w:lang w:eastAsia="zh-CN"/>
        </w:rPr>
        <w:t>________</w:t>
      </w:r>
      <w:r>
        <w:rPr>
          <w:color w:val="000000"/>
          <w:lang w:eastAsia="zh-CN"/>
        </w:rPr>
        <w:t>关系．</w:t>
      </w:r>
      <w:r>
        <w:rPr>
          <w:color w:val="000000"/>
          <w:lang w:eastAsia="zh-CN"/>
        </w:rPr>
        <w:t xml:space="preserve">    </w:t>
      </w:r>
    </w:p>
    <w:p w:rsidR="009009DA" w:rsidRDefault="00D37843" w:rsidP="00071BC5">
      <w:pPr>
        <w:spacing w:after="0" w:line="360" w:lineRule="auto"/>
        <w:rPr>
          <w:lang w:eastAsia="zh-CN"/>
        </w:rPr>
      </w:pPr>
      <w:r>
        <w:rPr>
          <w:color w:val="000000"/>
          <w:lang w:eastAsia="zh-CN"/>
        </w:rPr>
        <w:t>（</w:t>
      </w:r>
      <w:r>
        <w:rPr>
          <w:color w:val="000000"/>
          <w:lang w:eastAsia="zh-CN"/>
        </w:rPr>
        <w:t>2</w:t>
      </w:r>
      <w:r>
        <w:rPr>
          <w:color w:val="000000"/>
          <w:lang w:eastAsia="zh-CN"/>
        </w:rPr>
        <w:t>）将点燃的蜡烛</w:t>
      </w:r>
      <w:r>
        <w:rPr>
          <w:color w:val="000000"/>
          <w:lang w:eastAsia="zh-CN"/>
        </w:rPr>
        <w:t>A</w:t>
      </w:r>
      <w:r>
        <w:rPr>
          <w:color w:val="000000"/>
          <w:lang w:eastAsia="zh-CN"/>
        </w:rPr>
        <w:t>放在玻璃板前，移动玻璃板后的蜡烛</w:t>
      </w:r>
      <w:r>
        <w:rPr>
          <w:color w:val="000000"/>
          <w:lang w:eastAsia="zh-CN"/>
        </w:rPr>
        <w:t>B</w:t>
      </w:r>
      <w:r>
        <w:rPr>
          <w:color w:val="000000"/>
          <w:lang w:eastAsia="zh-CN"/>
        </w:rPr>
        <w:t>直至与蜡烛</w:t>
      </w:r>
      <w:r>
        <w:rPr>
          <w:color w:val="000000"/>
          <w:lang w:eastAsia="zh-CN"/>
        </w:rPr>
        <w:t>A</w:t>
      </w:r>
      <w:r>
        <w:rPr>
          <w:color w:val="000000"/>
          <w:lang w:eastAsia="zh-CN"/>
        </w:rPr>
        <w:t>的像完全重合，记录蜡烛</w:t>
      </w:r>
      <w:r>
        <w:rPr>
          <w:color w:val="000000"/>
          <w:lang w:eastAsia="zh-CN"/>
        </w:rPr>
        <w:t>A</w:t>
      </w:r>
      <w:r>
        <w:rPr>
          <w:color w:val="000000"/>
          <w:lang w:eastAsia="zh-CN"/>
        </w:rPr>
        <w:t>、蜡烛</w:t>
      </w:r>
      <w:r>
        <w:rPr>
          <w:color w:val="000000"/>
          <w:lang w:eastAsia="zh-CN"/>
        </w:rPr>
        <w:t>B</w:t>
      </w:r>
      <w:r>
        <w:rPr>
          <w:color w:val="000000"/>
          <w:lang w:eastAsia="zh-CN"/>
        </w:rPr>
        <w:t>的位置．改变蜡烛</w:t>
      </w:r>
      <w:r>
        <w:rPr>
          <w:color w:val="000000"/>
          <w:lang w:eastAsia="zh-CN"/>
        </w:rPr>
        <w:t>A</w:t>
      </w:r>
      <w:r>
        <w:rPr>
          <w:color w:val="000000"/>
          <w:lang w:eastAsia="zh-CN"/>
        </w:rPr>
        <w:t>的位置，重复上述实验，实验记录如图乙所示．蜡烛</w:t>
      </w:r>
      <w:r>
        <w:rPr>
          <w:color w:val="000000"/>
          <w:lang w:eastAsia="zh-CN"/>
        </w:rPr>
        <w:t>A</w:t>
      </w:r>
      <w:r>
        <w:rPr>
          <w:color w:val="000000"/>
          <w:lang w:eastAsia="zh-CN"/>
        </w:rPr>
        <w:t>位于</w:t>
      </w:r>
      <w:r>
        <w:rPr>
          <w:color w:val="000000"/>
          <w:lang w:eastAsia="zh-CN"/>
        </w:rPr>
        <w:t>2</w:t>
      </w:r>
      <w:r>
        <w:rPr>
          <w:color w:val="000000"/>
          <w:lang w:eastAsia="zh-CN"/>
        </w:rPr>
        <w:t>位置时的</w:t>
      </w:r>
      <w:r>
        <w:rPr>
          <w:color w:val="000000"/>
          <w:lang w:eastAsia="zh-CN"/>
        </w:rPr>
        <w:t>像在</w:t>
      </w:r>
      <w:r>
        <w:rPr>
          <w:color w:val="000000"/>
          <w:lang w:eastAsia="zh-CN"/>
        </w:rPr>
        <w:t>________</w:t>
      </w:r>
      <w:r>
        <w:rPr>
          <w:color w:val="000000"/>
          <w:lang w:eastAsia="zh-CN"/>
        </w:rPr>
        <w:t>点；蜡烛</w:t>
      </w:r>
      <w:r>
        <w:rPr>
          <w:color w:val="000000"/>
          <w:lang w:eastAsia="zh-CN"/>
        </w:rPr>
        <w:t>A</w:t>
      </w:r>
      <w:r>
        <w:rPr>
          <w:color w:val="000000"/>
          <w:lang w:eastAsia="zh-CN"/>
        </w:rPr>
        <w:t>由</w:t>
      </w:r>
      <w:r>
        <w:rPr>
          <w:color w:val="000000"/>
          <w:lang w:eastAsia="zh-CN"/>
        </w:rPr>
        <w:t>2</w:t>
      </w:r>
      <w:r>
        <w:rPr>
          <w:color w:val="000000"/>
          <w:lang w:eastAsia="zh-CN"/>
        </w:rPr>
        <w:t>位置移到</w:t>
      </w:r>
      <w:r>
        <w:rPr>
          <w:color w:val="000000"/>
          <w:lang w:eastAsia="zh-CN"/>
        </w:rPr>
        <w:t>3</w:t>
      </w:r>
      <w:r>
        <w:rPr>
          <w:color w:val="000000"/>
          <w:lang w:eastAsia="zh-CN"/>
        </w:rPr>
        <w:t>位置，像的大小</w:t>
      </w:r>
      <w:r>
        <w:rPr>
          <w:color w:val="000000"/>
          <w:lang w:eastAsia="zh-CN"/>
        </w:rPr>
        <w:t>________</w:t>
      </w:r>
      <w:r>
        <w:rPr>
          <w:color w:val="000000"/>
          <w:lang w:eastAsia="zh-CN"/>
        </w:rPr>
        <w:t>．选填（</w:t>
      </w:r>
      <w:r>
        <w:rPr>
          <w:color w:val="000000"/>
          <w:lang w:eastAsia="zh-CN"/>
        </w:rPr>
        <w:t>“</w:t>
      </w:r>
      <w:r>
        <w:rPr>
          <w:color w:val="000000"/>
          <w:lang w:eastAsia="zh-CN"/>
        </w:rPr>
        <w:t>变大</w:t>
      </w:r>
      <w:r>
        <w:rPr>
          <w:color w:val="000000"/>
          <w:lang w:eastAsia="zh-CN"/>
        </w:rPr>
        <w:t>”</w:t>
      </w:r>
      <w:r>
        <w:rPr>
          <w:color w:val="000000"/>
          <w:lang w:eastAsia="zh-CN"/>
        </w:rPr>
        <w:t>、</w:t>
      </w:r>
      <w:r>
        <w:rPr>
          <w:color w:val="000000"/>
          <w:lang w:eastAsia="zh-CN"/>
        </w:rPr>
        <w:t>“</w:t>
      </w:r>
      <w:r>
        <w:rPr>
          <w:color w:val="000000"/>
          <w:lang w:eastAsia="zh-CN"/>
        </w:rPr>
        <w:t>变小</w:t>
      </w:r>
      <w:r>
        <w:rPr>
          <w:color w:val="000000"/>
          <w:lang w:eastAsia="zh-CN"/>
        </w:rPr>
        <w:t>”</w:t>
      </w:r>
      <w:r>
        <w:rPr>
          <w:color w:val="000000"/>
          <w:lang w:eastAsia="zh-CN"/>
        </w:rPr>
        <w:t>或</w:t>
      </w:r>
      <w:r>
        <w:rPr>
          <w:color w:val="000000"/>
          <w:lang w:eastAsia="zh-CN"/>
        </w:rPr>
        <w:t>“</w:t>
      </w:r>
      <w:r>
        <w:rPr>
          <w:color w:val="000000"/>
          <w:lang w:eastAsia="zh-CN"/>
        </w:rPr>
        <w:t>不变</w:t>
      </w:r>
      <w:r>
        <w:rPr>
          <w:color w:val="000000"/>
          <w:lang w:eastAsia="zh-CN"/>
        </w:rPr>
        <w:t>”</w:t>
      </w:r>
      <w:r>
        <w:rPr>
          <w:color w:val="000000"/>
          <w:lang w:eastAsia="zh-CN"/>
        </w:rPr>
        <w:t>）．</w:t>
      </w:r>
      <w:r>
        <w:rPr>
          <w:color w:val="000000"/>
          <w:lang w:eastAsia="zh-CN"/>
        </w:rPr>
        <w:t xml:space="preserve">    </w:t>
      </w:r>
    </w:p>
    <w:p w:rsidR="009009DA" w:rsidRDefault="00D37843" w:rsidP="00071BC5">
      <w:pPr>
        <w:spacing w:after="0" w:line="360" w:lineRule="auto"/>
        <w:rPr>
          <w:lang w:eastAsia="zh-CN"/>
        </w:rPr>
      </w:pPr>
      <w:r>
        <w:rPr>
          <w:color w:val="000000"/>
          <w:lang w:eastAsia="zh-CN"/>
        </w:rPr>
        <w:t>（</w:t>
      </w:r>
      <w:r>
        <w:rPr>
          <w:color w:val="000000"/>
          <w:lang w:eastAsia="zh-CN"/>
        </w:rPr>
        <w:t>3</w:t>
      </w:r>
      <w:r>
        <w:rPr>
          <w:color w:val="000000"/>
          <w:lang w:eastAsia="zh-CN"/>
        </w:rPr>
        <w:t>）人看到蜡烛像是由于反射光进入人眼，请在图丙中画出与反射光线对应的入射光线．</w:t>
      </w:r>
      <w:r>
        <w:rPr>
          <w:color w:val="000000"/>
          <w:lang w:eastAsia="zh-CN"/>
        </w:rPr>
        <w:t xml:space="preserve">    </w:t>
      </w:r>
    </w:p>
    <w:p w:rsidR="009009DA" w:rsidRDefault="00D37843" w:rsidP="00071BC5">
      <w:pPr>
        <w:spacing w:line="360" w:lineRule="auto"/>
        <w:jc w:val="center"/>
        <w:rPr>
          <w:lang w:eastAsia="zh-CN"/>
        </w:rPr>
      </w:pPr>
      <w:r>
        <w:rPr>
          <w:lang w:eastAsia="zh-CN"/>
        </w:rPr>
        <w:br w:type="page"/>
      </w:r>
      <w:r>
        <w:rPr>
          <w:b/>
          <w:bCs/>
          <w:sz w:val="28"/>
          <w:szCs w:val="28"/>
          <w:lang w:eastAsia="zh-CN"/>
        </w:rPr>
        <w:lastRenderedPageBreak/>
        <w:t>答案</w:t>
      </w:r>
    </w:p>
    <w:p w:rsidR="009009DA" w:rsidRDefault="00D37843" w:rsidP="00071BC5">
      <w:pPr>
        <w:spacing w:after="0" w:line="360" w:lineRule="auto"/>
        <w:rPr>
          <w:lang w:eastAsia="zh-CN"/>
        </w:rPr>
      </w:pPr>
      <w:r>
        <w:rPr>
          <w:color w:val="000000"/>
          <w:lang w:eastAsia="zh-CN"/>
        </w:rPr>
        <w:t xml:space="preserve">1. A   </w:t>
      </w:r>
      <w:r>
        <w:rPr>
          <w:color w:val="000000"/>
          <w:lang w:eastAsia="zh-CN"/>
        </w:rPr>
        <w:t xml:space="preserve">2. D   </w:t>
      </w:r>
      <w:r>
        <w:rPr>
          <w:color w:val="000000"/>
          <w:lang w:eastAsia="zh-CN"/>
        </w:rPr>
        <w:t xml:space="preserve">3. D   </w:t>
      </w:r>
      <w:r>
        <w:rPr>
          <w:color w:val="000000"/>
          <w:lang w:eastAsia="zh-CN"/>
        </w:rPr>
        <w:t xml:space="preserve">4. D   </w:t>
      </w:r>
      <w:r>
        <w:rPr>
          <w:color w:val="000000"/>
          <w:lang w:eastAsia="zh-CN"/>
        </w:rPr>
        <w:t xml:space="preserve">5. C   </w:t>
      </w:r>
      <w:r>
        <w:rPr>
          <w:color w:val="000000"/>
          <w:lang w:eastAsia="zh-CN"/>
        </w:rPr>
        <w:t xml:space="preserve">6. B   </w:t>
      </w:r>
      <w:r>
        <w:rPr>
          <w:color w:val="000000"/>
          <w:lang w:eastAsia="zh-CN"/>
        </w:rPr>
        <w:t xml:space="preserve">7. D   </w:t>
      </w:r>
      <w:r>
        <w:rPr>
          <w:color w:val="000000"/>
          <w:lang w:eastAsia="zh-CN"/>
        </w:rPr>
        <w:t xml:space="preserve">8. B   </w:t>
      </w:r>
      <w:r>
        <w:rPr>
          <w:color w:val="000000"/>
          <w:lang w:eastAsia="zh-CN"/>
        </w:rPr>
        <w:t xml:space="preserve">9. D   </w:t>
      </w:r>
      <w:r>
        <w:rPr>
          <w:color w:val="000000"/>
          <w:lang w:eastAsia="zh-CN"/>
        </w:rPr>
        <w:t xml:space="preserve">10. A   </w:t>
      </w:r>
      <w:r>
        <w:rPr>
          <w:color w:val="000000"/>
        </w:rPr>
        <w:t xml:space="preserve">11. D   </w:t>
      </w:r>
      <w:r>
        <w:rPr>
          <w:color w:val="000000"/>
          <w:lang w:eastAsia="zh-CN"/>
        </w:rPr>
        <w:t xml:space="preserve">12. D   </w:t>
      </w:r>
      <w:r>
        <w:rPr>
          <w:color w:val="000000"/>
          <w:lang w:eastAsia="zh-CN"/>
        </w:rPr>
        <w:t xml:space="preserve">13. A   </w:t>
      </w:r>
      <w:r>
        <w:rPr>
          <w:color w:val="000000"/>
          <w:lang w:eastAsia="zh-CN"/>
        </w:rPr>
        <w:t xml:space="preserve">14. B   </w:t>
      </w:r>
      <w:r>
        <w:rPr>
          <w:color w:val="000000"/>
          <w:lang w:eastAsia="zh-CN"/>
        </w:rPr>
        <w:t xml:space="preserve">15. A   </w:t>
      </w:r>
    </w:p>
    <w:p w:rsidR="009009DA" w:rsidRDefault="00D37843" w:rsidP="00071BC5">
      <w:pPr>
        <w:spacing w:after="0" w:line="360" w:lineRule="auto"/>
        <w:rPr>
          <w:lang w:eastAsia="zh-CN"/>
        </w:rPr>
      </w:pPr>
      <w:r>
        <w:rPr>
          <w:color w:val="000000"/>
          <w:lang w:eastAsia="zh-CN"/>
        </w:rPr>
        <w:t xml:space="preserve">16. </w:t>
      </w:r>
      <w:r>
        <w:rPr>
          <w:color w:val="000000"/>
          <w:lang w:eastAsia="zh-CN"/>
        </w:rPr>
        <w:t>解：向镜子靠近的过程中，人在镜子中的像也靠近平面镜，镜中的像始终与物体等大，即镜中的像不变；</w:t>
      </w:r>
      <w:r>
        <w:rPr>
          <w:color w:val="000000"/>
          <w:lang w:eastAsia="zh-CN"/>
        </w:rPr>
        <w:t>小玲觉得像变大是因为像与他之间的距离减小，视角变大了，所以会感觉像变大。</w:t>
      </w:r>
      <w:r>
        <w:rPr>
          <w:color w:val="000000"/>
          <w:lang w:eastAsia="zh-CN"/>
        </w:rPr>
        <w:t xml:space="preserve">   </w:t>
      </w:r>
    </w:p>
    <w:p w:rsidR="009009DA" w:rsidRDefault="00D37843" w:rsidP="00071BC5">
      <w:pPr>
        <w:spacing w:after="0" w:line="360" w:lineRule="auto"/>
        <w:rPr>
          <w:lang w:eastAsia="zh-CN"/>
        </w:rPr>
      </w:pPr>
      <w:r>
        <w:rPr>
          <w:color w:val="000000"/>
          <w:lang w:eastAsia="zh-CN"/>
        </w:rPr>
        <w:t xml:space="preserve">17. </w:t>
      </w:r>
      <w:r>
        <w:rPr>
          <w:color w:val="000000"/>
          <w:lang w:eastAsia="zh-CN"/>
        </w:rPr>
        <w:t>解：晚上行车需要开前大灯，这时根据光的反射定律，灯光会被迎面驶来汽车的挡风玻璃反射回来，耀眼的光亮将使司机睁不开眼；如果后面有车赶上来，那么后面车上的灯光也会通过竖直安装的挡风玻璃形成明亮的虚像，妨碍司机的观察；车内开灯照明时，来自车内人、物的光线都会通过挡风玻璃反映到司机的视野里，</w:t>
      </w:r>
      <w:r>
        <w:rPr>
          <w:color w:val="000000"/>
          <w:lang w:eastAsia="zh-CN"/>
        </w:rPr>
        <w:t>使司机分辨不清前方的景物．可见，竖直安装的挡风玻璃，在晚间行车时会使反射光严重地干扰司机观察，以致酿成车祸．为此，汽车的设计师们运用光的反射定律，巧妙地将挡风玻璃倾斜安装，使各种反射光旁射，从而大大地提高了行车的安全性能</w:t>
      </w:r>
      <w:r>
        <w:rPr>
          <w:color w:val="000000"/>
          <w:lang w:eastAsia="zh-CN"/>
        </w:rPr>
        <w:t xml:space="preserve">   </w:t>
      </w:r>
    </w:p>
    <w:p w:rsidR="009009DA" w:rsidRDefault="00D37843" w:rsidP="00071BC5">
      <w:pPr>
        <w:spacing w:after="0" w:line="360" w:lineRule="auto"/>
        <w:rPr>
          <w:lang w:eastAsia="zh-CN"/>
        </w:rPr>
      </w:pPr>
      <w:r>
        <w:rPr>
          <w:color w:val="000000"/>
          <w:lang w:eastAsia="zh-CN"/>
        </w:rPr>
        <w:t xml:space="preserve">18. </w:t>
      </w:r>
      <w:r>
        <w:rPr>
          <w:color w:val="000000"/>
          <w:lang w:eastAsia="zh-CN"/>
        </w:rPr>
        <w:t>根据平面镜成像特点可知，小李在平面镜中，看到自己的像是正立的与自己等大的虚像；</w:t>
      </w:r>
      <w:r>
        <w:rPr>
          <w:color w:val="000000"/>
          <w:lang w:eastAsia="zh-CN"/>
        </w:rPr>
        <w:t xml:space="preserve">  </w:t>
      </w:r>
      <w:r>
        <w:rPr>
          <w:color w:val="000000"/>
          <w:lang w:eastAsia="zh-CN"/>
        </w:rPr>
        <w:t>因为像与物到镜面距离相等，可知小明的像离平面镜也是</w:t>
      </w:r>
      <w:r>
        <w:rPr>
          <w:color w:val="000000"/>
          <w:lang w:eastAsia="zh-CN"/>
        </w:rPr>
        <w:t xml:space="preserve"> </w:t>
      </w:r>
      <w:r w:rsidR="00AF119E" w:rsidRPr="00280401">
        <w:rPr>
          <w:color w:val="000000"/>
          <w:lang w:eastAsia="zh-CN"/>
        </w:rPr>
        <w:fldChar w:fldCharType="begin"/>
      </w:r>
      <w:r w:rsidR="00280401" w:rsidRPr="00280401">
        <w:rPr>
          <w:color w:val="000000"/>
          <w:lang w:eastAsia="zh-CN"/>
        </w:rPr>
        <w:instrText xml:space="preserve"> QUOTE </w:instrText>
      </w:r>
      <w:r w:rsidRPr="00D37843">
        <w:rPr>
          <w:color w:val="000000"/>
          <w:lang w:eastAsia="zh-CN"/>
        </w:rPr>
        <w:fldChar w:fldCharType="begin"/>
      </w:r>
      <w:r w:rsidRPr="00D37843">
        <w:rPr>
          <w:color w:val="000000"/>
          <w:lang w:eastAsia="zh-CN"/>
        </w:rPr>
        <w:instrText xml:space="preserve"> QUOTE </w:instrText>
      </w:r>
      <w:r w:rsidRPr="00D37843">
        <w:rPr>
          <w:position w:val="-18"/>
        </w:rPr>
        <w:pict>
          <v:shape id="_x0000_i1091" type="#_x0000_t75" style="width:14.2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04387&quot;/&gt;&lt;wsp:rsid wsp:val=&quot;00035A1A&quot;/&gt;&lt;wsp:rsid wsp:val=&quot;00071BC5&quot;/&gt;&lt;wsp:rsid wsp:val=&quot;00081CD1&quot;/&gt;&lt;wsp:rsid wsp:val=&quot;00105B32&quot;/&gt;&lt;wsp:rsid wsp:val=&quot;0016193D&quot;/&gt;&lt;wsp:rsid wsp:val=&quot;00170002&quot;/&gt;&lt;wsp:rsid wsp:val=&quot;0019595E&quot;/&gt;&lt;wsp:rsid wsp:val=&quot;00243F78&quot;/&gt;&lt;wsp:rsid wsp:val=&quot;00244DEA&quot;/&gt;&lt;wsp:rsid wsp:val=&quot;00280401&quot;/&gt;&lt;wsp:rsid wsp:val=&quot;002A22FB&quot;/&gt;&lt;wsp:rsid wsp:val=&quot;002B1B52&quot;/&gt;&lt;wsp:rsid wsp:val=&quot;002B79A1&quot;/&gt;&lt;wsp:rsid wsp:val=&quot;002C5454&quot;/&gt;&lt;wsp:rsid wsp:val=&quot;002F406B&quot;/&gt;&lt;wsp:rsid wsp:val=&quot;00383731&quot;/&gt;&lt;wsp:rsid wsp:val=&quot;003C7056&quot;/&gt;&lt;wsp:rsid wsp:val=&quot;004621D6&quot;/&gt;&lt;wsp:rsid wsp:val=&quot;004A7EC2&quot;/&gt;&lt;wsp:rsid wsp:val=&quot;004B0B79&quot;/&gt;&lt;wsp:rsid wsp:val=&quot;004B16E3&quot;/&gt;&lt;wsp:rsid wsp:val=&quot;0052166A&quot;/&gt;&lt;wsp:rsid wsp:val=&quot;00570E98&quot;/&gt;&lt;wsp:rsid wsp:val=&quot;005B2B91&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09DA&quot;/&gt;&lt;wsp:rsid wsp:val=&quot;00902F56&quot;/&gt;&lt;wsp:rsid wsp:val=&quot;00903B0A&quot;/&gt;&lt;wsp:rsid wsp:val=&quot;009413CA&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119E&quot;/&gt;&lt;wsp:rsid wsp:val=&quot;00AF3E37&quot;/&gt;&lt;wsp:rsid wsp:val=&quot;00B0528B&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16822&quot;/&gt;&lt;wsp:rsid wsp:val=&quot;00D2160C&quot;/&gt;&lt;wsp:rsid wsp:val=&quot;00D36692&quot;/&gt;&lt;wsp:rsid wsp:val=&quot;00D37843&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324A&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383731&quot;&gt;&lt;m:oMathPara&gt;&lt;m:oMath&gt;&lt;m:r&gt;&lt;w:rPr&gt;&lt;w:rFonts w:ascii=&quot;Cambria Math&quot; w:hint=&quot;fareast&quot;/&gt;&lt;wx:font wx:val=&quot;Cambria Math&quot;/&gt;&lt;w:i/&gt;&lt;w:lang w:fareast=&quot;ZH-CN&quot;/&gt;&lt;/w:rPr&gt;&lt;m:t&gt;2m&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0" o:title="" chromakey="white"/>
          </v:shape>
        </w:pict>
      </w:r>
      <w:r w:rsidRPr="00D37843">
        <w:rPr>
          <w:color w:val="000000"/>
          <w:lang w:eastAsia="zh-CN"/>
        </w:rPr>
        <w:instrText xml:space="preserve"> </w:instrText>
      </w:r>
      <w:r w:rsidRPr="00D37843">
        <w:rPr>
          <w:color w:val="000000"/>
          <w:lang w:eastAsia="zh-CN"/>
        </w:rPr>
        <w:fldChar w:fldCharType="separate"/>
      </w:r>
      <w:r w:rsidRPr="00D37843">
        <w:rPr>
          <w:position w:val="-18"/>
        </w:rPr>
        <w:pict>
          <v:shape id="_x0000_i1092" type="#_x0000_t75" style="width:14.2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04387&quot;/&gt;&lt;wsp:rsid wsp:val=&quot;00035A1A&quot;/&gt;&lt;wsp:rsid wsp:val=&quot;00071BC5&quot;/&gt;&lt;wsp:rsid wsp:val=&quot;00081CD1&quot;/&gt;&lt;wsp:rsid wsp:val=&quot;00105B32&quot;/&gt;&lt;wsp:rsid wsp:val=&quot;0016193D&quot;/&gt;&lt;wsp:rsid wsp:val=&quot;00170002&quot;/&gt;&lt;wsp:rsid wsp:val=&quot;0019595E&quot;/&gt;&lt;wsp:rsid wsp:val=&quot;00243F78&quot;/&gt;&lt;wsp:rsid wsp:val=&quot;00244DEA&quot;/&gt;&lt;wsp:rsid wsp:val=&quot;00280401&quot;/&gt;&lt;wsp:rsid wsp:val=&quot;002A22FB&quot;/&gt;&lt;wsp:rsid wsp:val=&quot;002B1B52&quot;/&gt;&lt;wsp:rsid wsp:val=&quot;002B79A1&quot;/&gt;&lt;wsp:rsid wsp:val=&quot;002C5454&quot;/&gt;&lt;wsp:rsid wsp:val=&quot;002F406B&quot;/&gt;&lt;wsp:rsid wsp:val=&quot;00383731&quot;/&gt;&lt;wsp:rsid wsp:val=&quot;003C7056&quot;/&gt;&lt;wsp:rsid wsp:val=&quot;004621D6&quot;/&gt;&lt;wsp:rsid wsp:val=&quot;004A7EC2&quot;/&gt;&lt;wsp:rsid wsp:val=&quot;004B0B79&quot;/&gt;&lt;wsp:rsid wsp:val=&quot;004B16E3&quot;/&gt;&lt;wsp:rsid wsp:val=&quot;0052166A&quot;/&gt;&lt;wsp:rsid wsp:val=&quot;00570E98&quot;/&gt;&lt;wsp:rsid wsp:val=&quot;005B2B91&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09DA&quot;/&gt;&lt;wsp:rsid wsp:val=&quot;00902F56&quot;/&gt;&lt;wsp:rsid wsp:val=&quot;00903B0A&quot;/&gt;&lt;wsp:rsid wsp:val=&quot;009413CA&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119E&quot;/&gt;&lt;wsp:rsid wsp:val=&quot;00AF3E37&quot;/&gt;&lt;wsp:rsid wsp:val=&quot;00B0528B&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16822&quot;/&gt;&lt;wsp:rsid wsp:val=&quot;00D2160C&quot;/&gt;&lt;wsp:rsid wsp:val=&quot;00D36692&quot;/&gt;&lt;wsp:rsid wsp:val=&quot;00D37843&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324A&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383731&quot;&gt;&lt;m:oMathPara&gt;&lt;m:oMath&gt;&lt;m:r&gt;&lt;w:rPr&gt;&lt;w:rFonts w:ascii=&quot;Cambria Math&quot; w:hint=&quot;fareast&quot;/&gt;&lt;wx:font wx:val=&quot;Cambria Math&quot;/&gt;&lt;w:i/&gt;&lt;w:lang w:fareast=&quot;ZH-CN&quot;/&gt;&lt;/w:rPr&gt;&lt;m:t&gt;2m&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0" o:title="" chromakey="white"/>
          </v:shape>
        </w:pict>
      </w:r>
      <w:r w:rsidRPr="00D37843">
        <w:rPr>
          <w:color w:val="000000"/>
          <w:lang w:eastAsia="zh-CN"/>
        </w:rPr>
        <w:fldChar w:fldCharType="end"/>
      </w:r>
      <w:r w:rsidR="00280401" w:rsidRPr="00280401">
        <w:rPr>
          <w:color w:val="000000"/>
          <w:lang w:eastAsia="zh-CN"/>
        </w:rPr>
        <w:instrText xml:space="preserve"> </w:instrText>
      </w:r>
      <w:r w:rsidR="00AF119E" w:rsidRPr="00280401">
        <w:rPr>
          <w:color w:val="000000"/>
          <w:lang w:eastAsia="zh-CN"/>
        </w:rPr>
        <w:fldChar w:fldCharType="separate"/>
      </w:r>
      <w:r w:rsidRPr="00D37843">
        <w:rPr>
          <w:color w:val="000000"/>
          <w:lang w:eastAsia="zh-CN"/>
        </w:rPr>
        <w:fldChar w:fldCharType="begin"/>
      </w:r>
      <w:r w:rsidRPr="00D37843">
        <w:rPr>
          <w:color w:val="000000"/>
          <w:lang w:eastAsia="zh-CN"/>
        </w:rPr>
        <w:instrText xml:space="preserve"> QUOTE </w:instrText>
      </w:r>
      <w:r w:rsidRPr="00D37843">
        <w:rPr>
          <w:position w:val="-18"/>
        </w:rPr>
        <w:pict>
          <v:shape id="_x0000_i1093" type="#_x0000_t75" style="width:1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04387&quot;/&gt;&lt;wsp:rsid wsp:val=&quot;00035A1A&quot;/&gt;&lt;wsp:rsid wsp:val=&quot;00071BC5&quot;/&gt;&lt;wsp:rsid wsp:val=&quot;00081CD1&quot;/&gt;&lt;wsp:rsid wsp:val=&quot;00105B32&quot;/&gt;&lt;wsp:rsid wsp:val=&quot;0016193D&quot;/&gt;&lt;wsp:rsid wsp:val=&quot;00170002&quot;/&gt;&lt;wsp:rsid wsp:val=&quot;0019595E&quot;/&gt;&lt;wsp:rsid wsp:val=&quot;00243F78&quot;/&gt;&lt;wsp:rsid wsp:val=&quot;00244DEA&quot;/&gt;&lt;wsp:rsid wsp:val=&quot;00280401&quot;/&gt;&lt;wsp:rsid wsp:val=&quot;002A22FB&quot;/&gt;&lt;wsp:rsid wsp:val=&quot;002B1B52&quot;/&gt;&lt;wsp:rsid wsp:val=&quot;002B79A1&quot;/&gt;&lt;wsp:rsid wsp:val=&quot;002C5454&quot;/&gt;&lt;wsp:rsid wsp:val=&quot;002F406B&quot;/&gt;&lt;wsp:rsid wsp:val=&quot;003C7056&quot;/&gt;&lt;wsp:rsid wsp:val=&quot;004621D6&quot;/&gt;&lt;wsp:rsid wsp:val=&quot;004A7EC2&quot;/&gt;&lt;wsp:rsid wsp:val=&quot;004B0B79&quot;/&gt;&lt;wsp:rsid wsp:val=&quot;004B16E3&quot;/&gt;&lt;wsp:rsid wsp:val=&quot;0052166A&quot;/&gt;&lt;wsp:rsid wsp:val=&quot;00570E98&quot;/&gt;&lt;wsp:rsid wsp:val=&quot;005B2B91&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6510A&quot;/&gt;&lt;wsp:rsid wsp:val=&quot;008860DB&quot;/&gt;&lt;wsp:rsid wsp:val=&quot;008977BC&quot;/&gt;&lt;wsp:rsid wsp:val=&quot;008E0712&quot;/&gt;&lt;wsp:rsid wsp:val=&quot;009009DA&quot;/&gt;&lt;wsp:rsid wsp:val=&quot;00902F56&quot;/&gt;&lt;wsp:rsid wsp:val=&quot;00903B0A&quot;/&gt;&lt;wsp:rsid wsp:val=&quot;009413CA&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119E&quot;/&gt;&lt;wsp:rsid wsp:val=&quot;00AF3E37&quot;/&gt;&lt;wsp:rsid wsp:val=&quot;00B0528B&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16822&quot;/&gt;&lt;wsp:rsid wsp:val=&quot;00D2160C&quot;/&gt;&lt;wsp:rsid wsp:val=&quot;00D36692&quot;/&gt;&lt;wsp:rsid wsp:val=&quot;00D37843&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324A&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86510A&quot;&gt;&lt;m:oMathPara&gt;&lt;m:oMath&gt;&lt;m:r&gt;&lt;w:rPr&gt;&lt;w:rFonts w:ascii=&quot;Cambria Math&quot; w:hint=&quot;fareast&quot;/&gt;&lt;wx:font wx:val=&quot;Cambria Math&quot;/&gt;&lt;w:i/&gt;&lt;w:lang w:fareast=&quot;ZH-CN&quot;/&gt;&lt;/w:rPr&gt;&lt;m:t&gt;2m&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1" o:title="" chromakey="white"/>
          </v:shape>
        </w:pict>
      </w:r>
      <w:r w:rsidRPr="00D37843">
        <w:rPr>
          <w:color w:val="000000"/>
          <w:lang w:eastAsia="zh-CN"/>
        </w:rPr>
        <w:instrText xml:space="preserve"> </w:instrText>
      </w:r>
      <w:r w:rsidRPr="00D37843">
        <w:rPr>
          <w:color w:val="000000"/>
          <w:lang w:eastAsia="zh-CN"/>
        </w:rPr>
        <w:fldChar w:fldCharType="separate"/>
      </w:r>
      <w:r w:rsidRPr="00D37843">
        <w:rPr>
          <w:position w:val="-18"/>
        </w:rPr>
        <w:pict>
          <v:shape id="_x0000_i1094" type="#_x0000_t75" style="width:1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04387&quot;/&gt;&lt;wsp:rsid wsp:val=&quot;00035A1A&quot;/&gt;&lt;wsp:rsid wsp:val=&quot;00071BC5&quot;/&gt;&lt;wsp:rsid wsp:val=&quot;00081CD1&quot;/&gt;&lt;wsp:rsid wsp:val=&quot;00105B32&quot;/&gt;&lt;wsp:rsid wsp:val=&quot;0016193D&quot;/&gt;&lt;wsp:rsid wsp:val=&quot;00170002&quot;/&gt;&lt;wsp:rsid wsp:val=&quot;0019595E&quot;/&gt;&lt;wsp:rsid wsp:val=&quot;00243F78&quot;/&gt;&lt;wsp:rsid wsp:val=&quot;00244DEA&quot;/&gt;&lt;wsp:rsid wsp:val=&quot;00280401&quot;/&gt;&lt;wsp:rsid wsp:val=&quot;002A22FB&quot;/&gt;&lt;wsp:rsid wsp:val=&quot;002B1B52&quot;/&gt;&lt;wsp:rsid wsp:val=&quot;002B79A1&quot;/&gt;&lt;wsp:rsid wsp:val=&quot;002C5454&quot;/&gt;&lt;wsp:rsid wsp:val=&quot;002F406B&quot;/&gt;&lt;wsp:rsid wsp:val=&quot;003C7056&quot;/&gt;&lt;wsp:rsid wsp:val=&quot;004621D6&quot;/&gt;&lt;wsp:rsid wsp:val=&quot;004A7EC2&quot;/&gt;&lt;wsp:rsid wsp:val=&quot;004B0B79&quot;/&gt;&lt;wsp:rsid wsp:val=&quot;004B16E3&quot;/&gt;&lt;wsp:rsid wsp:val=&quot;0052166A&quot;/&gt;&lt;wsp:rsid wsp:val=&quot;00570E98&quot;/&gt;&lt;wsp:rsid wsp:val=&quot;005B2B91&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6510A&quot;/&gt;&lt;wsp:rsid wsp:val=&quot;008860DB&quot;/&gt;&lt;wsp:rsid wsp:val=&quot;008977BC&quot;/&gt;&lt;wsp:rsid wsp:val=&quot;008E0712&quot;/&gt;&lt;wsp:rsid wsp:val=&quot;009009DA&quot;/&gt;&lt;wsp:rsid wsp:val=&quot;00902F56&quot;/&gt;&lt;wsp:rsid wsp:val=&quot;00903B0A&quot;/&gt;&lt;wsp:rsid wsp:val=&quot;009413CA&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119E&quot;/&gt;&lt;wsp:rsid wsp:val=&quot;00AF3E37&quot;/&gt;&lt;wsp:rsid wsp:val=&quot;00B0528B&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16822&quot;/&gt;&lt;wsp:rsid wsp:val=&quot;00D2160C&quot;/&gt;&lt;wsp:rsid wsp:val=&quot;00D36692&quot;/&gt;&lt;wsp:rsid wsp:val=&quot;00D37843&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324A&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86510A&quot;&gt;&lt;m:oMathPara&gt;&lt;m:oMath&gt;&lt;m:r&gt;&lt;w:rPr&gt;&lt;w:rFonts w:ascii=&quot;Cambria Math&quot; w:hint=&quot;fareast&quot;/&gt;&lt;wx:font wx:val=&quot;Cambria Math&quot;/&gt;&lt;w:i/&gt;&lt;w:lang w:fareast=&quot;ZH-CN&quot;/&gt;&lt;/w:rPr&gt;&lt;m:t&gt;2m&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1" o:title="" chromakey="white"/>
          </v:shape>
        </w:pict>
      </w:r>
      <w:r w:rsidRPr="00D37843">
        <w:rPr>
          <w:color w:val="000000"/>
          <w:lang w:eastAsia="zh-CN"/>
        </w:rPr>
        <w:fldChar w:fldCharType="end"/>
      </w:r>
      <w:r w:rsidR="00AF119E" w:rsidRPr="00280401">
        <w:rPr>
          <w:color w:val="000000"/>
          <w:lang w:eastAsia="zh-CN"/>
        </w:rPr>
        <w:fldChar w:fldCharType="end"/>
      </w:r>
      <w:r>
        <w:rPr>
          <w:color w:val="000000"/>
          <w:lang w:eastAsia="zh-CN"/>
        </w:rPr>
        <w:t xml:space="preserve"> </w:t>
      </w:r>
      <w:r>
        <w:rPr>
          <w:color w:val="000000"/>
          <w:lang w:eastAsia="zh-CN"/>
        </w:rPr>
        <w:t>，所以，像和他相距</w:t>
      </w:r>
      <w:r>
        <w:rPr>
          <w:color w:val="000000"/>
          <w:lang w:eastAsia="zh-CN"/>
        </w:rPr>
        <w:t xml:space="preserve"> </w:t>
      </w:r>
      <w:r w:rsidR="00AF119E" w:rsidRPr="00280401">
        <w:rPr>
          <w:color w:val="000000"/>
          <w:lang w:eastAsia="zh-CN"/>
        </w:rPr>
        <w:fldChar w:fldCharType="begin"/>
      </w:r>
      <w:r w:rsidR="00280401" w:rsidRPr="00280401">
        <w:rPr>
          <w:color w:val="000000"/>
          <w:lang w:eastAsia="zh-CN"/>
        </w:rPr>
        <w:instrText xml:space="preserve"> QUOTE </w:instrText>
      </w:r>
      <w:r w:rsidRPr="00D37843">
        <w:rPr>
          <w:color w:val="000000"/>
          <w:lang w:eastAsia="zh-CN"/>
        </w:rPr>
        <w:fldChar w:fldCharType="begin"/>
      </w:r>
      <w:r w:rsidRPr="00D37843">
        <w:rPr>
          <w:color w:val="000000"/>
          <w:lang w:eastAsia="zh-CN"/>
        </w:rPr>
        <w:instrText xml:space="preserve"> QUOTE </w:instrText>
      </w:r>
      <w:r w:rsidRPr="00D37843">
        <w:rPr>
          <w:position w:val="-18"/>
        </w:rPr>
        <w:pict>
          <v:shape id="_x0000_i1095" type="#_x0000_t75" style="width:69.7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04387&quot;/&gt;&lt;wsp:rsid wsp:val=&quot;00035A1A&quot;/&gt;&lt;wsp:rsid wsp:val=&quot;00071BC5&quot;/&gt;&lt;wsp:rsid wsp:val=&quot;00081CD1&quot;/&gt;&lt;wsp:rsid wsp:val=&quot;00105B32&quot;/&gt;&lt;wsp:rsid wsp:val=&quot;0016193D&quot;/&gt;&lt;wsp:rsid wsp:val=&quot;00170002&quot;/&gt;&lt;wsp:rsid wsp:val=&quot;0019595E&quot;/&gt;&lt;wsp:rsid wsp:val=&quot;00243F78&quot;/&gt;&lt;wsp:rsid wsp:val=&quot;00244DEA&quot;/&gt;&lt;wsp:rsid wsp:val=&quot;00280401&quot;/&gt;&lt;wsp:rsid wsp:val=&quot;002A22FB&quot;/&gt;&lt;wsp:rsid wsp:val=&quot;002B1B52&quot;/&gt;&lt;wsp:rsid wsp:val=&quot;002B79A1&quot;/&gt;&lt;wsp:rsid wsp:val=&quot;002C5454&quot;/&gt;&lt;wsp:rsid wsp:val=&quot;002F406B&quot;/&gt;&lt;wsp:rsid wsp:val=&quot;003C7056&quot;/&gt;&lt;wsp:rsid wsp:val=&quot;004621D6&quot;/&gt;&lt;wsp:rsid wsp:val=&quot;004A7EC2&quot;/&gt;&lt;wsp:rsid wsp:val=&quot;004B0B79&quot;/&gt;&lt;wsp:rsid wsp:val=&quot;004B16E3&quot;/&gt;&lt;wsp:rsid wsp:val=&quot;0052166A&quot;/&gt;&lt;wsp:rsid wsp:val=&quot;00570E98&quot;/&gt;&lt;wsp:rsid wsp:val=&quot;005B2B91&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09DA&quot;/&gt;&lt;wsp:rsid wsp:val=&quot;00902F56&quot;/&gt;&lt;wsp:rsid wsp:val=&quot;00903B0A&quot;/&gt;&lt;wsp:rsid wsp:val=&quot;009413CA&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119E&quot;/&gt;&lt;wsp:rsid wsp:val=&quot;00AF3E37&quot;/&gt;&lt;wsp:rsid wsp:val=&quot;00B0528B&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16822&quot;/&gt;&lt;wsp:rsid wsp:val=&quot;00D2160C&quot;/&gt;&lt;wsp:rsid wsp:val=&quot;00D36692&quot;/&gt;&lt;wsp:rsid wsp:val=&quot;00D37843&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324A&quot;/&gt;&lt;wsp:rsid wsp:val=&quot;00EE6DE3&quot;/&gt;&lt;wsp:rsid wsp:val=&quot;00EE7645&quot;/&gt;&lt;wsp:rsid wsp:val=&quot;00F47B26&quot;/&gt;&lt;wsp:rsid wsp:val=&quot;00F81AD7&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F81AD7&quot;&gt;&lt;m:oMathPara&gt;&lt;m:oMath&gt;&lt;m:r&gt;&lt;w:rPr&gt;&lt;w:rFonts w:ascii=&quot;Cambria Math&quot; w:hint=&quot;fareast&quot;/&gt;&lt;wx:font wx:val=&quot;Cambria Math&quot;/&gt;&lt;w:i/&gt;&lt;w:lang w:fareast=&quot;ZH-CN&quot;/&gt;&lt;/w:rPr&gt;&lt;m:t&gt;2m+2m=4m&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2" o:title="" chromakey="white"/>
          </v:shape>
        </w:pict>
      </w:r>
      <w:r w:rsidRPr="00D37843">
        <w:rPr>
          <w:color w:val="000000"/>
          <w:lang w:eastAsia="zh-CN"/>
        </w:rPr>
        <w:instrText xml:space="preserve"> </w:instrText>
      </w:r>
      <w:r w:rsidRPr="00D37843">
        <w:rPr>
          <w:color w:val="000000"/>
          <w:lang w:eastAsia="zh-CN"/>
        </w:rPr>
        <w:fldChar w:fldCharType="separate"/>
      </w:r>
      <w:r w:rsidRPr="00D37843">
        <w:rPr>
          <w:position w:val="-18"/>
        </w:rPr>
        <w:pict>
          <v:shape id="_x0000_i1096" type="#_x0000_t75" style="width:69.7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04387&quot;/&gt;&lt;wsp:rsid wsp:val=&quot;00035A1A&quot;/&gt;&lt;wsp:rsid wsp:val=&quot;00071BC5&quot;/&gt;&lt;wsp:rsid wsp:val=&quot;00081CD1&quot;/&gt;&lt;wsp:rsid wsp:val=&quot;00105B32&quot;/&gt;&lt;wsp:rsid wsp:val=&quot;0016193D&quot;/&gt;&lt;wsp:rsid wsp:val=&quot;00170002&quot;/&gt;&lt;wsp:rsid wsp:val=&quot;0019595E&quot;/&gt;&lt;wsp:rsid wsp:val=&quot;00243F78&quot;/&gt;&lt;wsp:rsid wsp:val=&quot;00244DEA&quot;/&gt;&lt;wsp:rsid wsp:val=&quot;00280401&quot;/&gt;&lt;wsp:rsid wsp:val=&quot;002A22FB&quot;/&gt;&lt;wsp:rsid wsp:val=&quot;002B1B52&quot;/&gt;&lt;wsp:rsid wsp:val=&quot;002B79A1&quot;/&gt;&lt;wsp:rsid wsp:val=&quot;002C5454&quot;/&gt;&lt;wsp:rsid wsp:val=&quot;002F406B&quot;/&gt;&lt;wsp:rsid wsp:val=&quot;003C7056&quot;/&gt;&lt;wsp:rsid wsp:val=&quot;004621D6&quot;/&gt;&lt;wsp:rsid wsp:val=&quot;004A7EC2&quot;/&gt;&lt;wsp:rsid wsp:val=&quot;004B0B79&quot;/&gt;&lt;wsp:rsid wsp:val=&quot;004B16E3&quot;/&gt;&lt;wsp:rsid wsp:val=&quot;0052166A&quot;/&gt;&lt;wsp:rsid wsp:val=&quot;00570E98&quot;/&gt;&lt;wsp:rsid wsp:val=&quot;005B2B91&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09DA&quot;/&gt;&lt;wsp:rsid wsp:val=&quot;00902F56&quot;/&gt;&lt;wsp:rsid wsp:val=&quot;00903B0A&quot;/&gt;&lt;wsp:rsid wsp:val=&quot;009413CA&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119E&quot;/&gt;&lt;wsp:rsid wsp:val=&quot;00AF3E37&quot;/&gt;&lt;wsp:rsid wsp:val=&quot;00B0528B&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16822&quot;/&gt;&lt;wsp:rsid wsp:val=&quot;00D2160C&quot;/&gt;&lt;wsp:rsid wsp:val=&quot;00D36692&quot;/&gt;&lt;wsp:rsid wsp:val=&quot;00D37843&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324A&quot;/&gt;&lt;wsp:rsid wsp:val=&quot;00EE6DE3&quot;/&gt;&lt;wsp:rsid wsp:val=&quot;00EE7645&quot;/&gt;&lt;wsp:rsid wsp:val=&quot;00F47B26&quot;/&gt;&lt;wsp:rsid wsp:val=&quot;00F81AD7&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F81AD7&quot;&gt;&lt;m:oMathPara&gt;&lt;m:oMath&gt;&lt;m:r&gt;&lt;w:rPr&gt;&lt;w:rFonts w:ascii=&quot;Cambria Math&quot; w:hint=&quot;fareast&quot;/&gt;&lt;wx:font wx:val=&quot;Cambria Math&quot;/&gt;&lt;w:i/&gt;&lt;w:lang w:fareast=&quot;ZH-CN&quot;/&gt;&lt;/w:rPr&gt;&lt;m:t&gt;2m+2m=4m&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2" o:title="" chromakey="white"/>
          </v:shape>
        </w:pict>
      </w:r>
      <w:r w:rsidRPr="00D37843">
        <w:rPr>
          <w:color w:val="000000"/>
          <w:lang w:eastAsia="zh-CN"/>
        </w:rPr>
        <w:fldChar w:fldCharType="end"/>
      </w:r>
      <w:r w:rsidR="00280401" w:rsidRPr="00280401">
        <w:rPr>
          <w:color w:val="000000"/>
          <w:lang w:eastAsia="zh-CN"/>
        </w:rPr>
        <w:instrText xml:space="preserve"> </w:instrText>
      </w:r>
      <w:r w:rsidR="00AF119E" w:rsidRPr="00280401">
        <w:rPr>
          <w:color w:val="000000"/>
          <w:lang w:eastAsia="zh-CN"/>
        </w:rPr>
        <w:fldChar w:fldCharType="separate"/>
      </w:r>
      <w:r w:rsidRPr="00D37843">
        <w:rPr>
          <w:color w:val="000000"/>
          <w:lang w:eastAsia="zh-CN"/>
        </w:rPr>
        <w:fldChar w:fldCharType="begin"/>
      </w:r>
      <w:r w:rsidRPr="00D37843">
        <w:rPr>
          <w:color w:val="000000"/>
          <w:lang w:eastAsia="zh-CN"/>
        </w:rPr>
        <w:instrText xml:space="preserve"> QUOTE </w:instrText>
      </w:r>
      <w:r w:rsidRPr="00D37843">
        <w:rPr>
          <w:position w:val="-18"/>
        </w:rPr>
        <w:pict>
          <v:shape id="_x0000_i1097" type="#_x0000_t75" style="width:70.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04387&quot;/&gt;&lt;wsp:rsid wsp:val=&quot;00035A1A&quot;/&gt;&lt;wsp:rsid wsp:val=&quot;00071BC5&quot;/&gt;&lt;wsp:rsid wsp:val=&quot;00081CD1&quot;/&gt;&lt;wsp:rsid wsp:val=&quot;00105B32&quot;/&gt;&lt;wsp:rsid wsp:val=&quot;0016193D&quot;/&gt;&lt;wsp:rsid wsp:val=&quot;00170002&quot;/&gt;&lt;wsp:rsid wsp:val=&quot;0019595E&quot;/&gt;&lt;wsp:rsid wsp:val=&quot;00243F78&quot;/&gt;&lt;wsp:rsid wsp:val=&quot;00244DEA&quot;/&gt;&lt;wsp:rsid wsp:val=&quot;00280401&quot;/&gt;&lt;wsp:rsid wsp:val=&quot;002A22FB&quot;/&gt;&lt;wsp:rsid wsp:val=&quot;002B1B52&quot;/&gt;&lt;wsp:rsid wsp:val=&quot;002B79A1&quot;/&gt;&lt;wsp:rsid wsp:val=&quot;002C5454&quot;/&gt;&lt;wsp:rsid wsp:val=&quot;002F406B&quot;/&gt;&lt;wsp:rsid wsp:val=&quot;003C7056&quot;/&gt;&lt;wsp:rsid wsp:val=&quot;004621D6&quot;/&gt;&lt;wsp:rsid wsp:val=&quot;004A7EC2&quot;/&gt;&lt;wsp:rsid wsp:val=&quot;004B0B79&quot;/&gt;&lt;wsp:rsid wsp:val=&quot;004B16E3&quot;/&gt;&lt;wsp:rsid wsp:val=&quot;0050556C&quot;/&gt;&lt;wsp:rsid wsp:val=&quot;0052166A&quot;/&gt;&lt;wsp:rsid wsp:val=&quot;00570E98&quot;/&gt;&lt;wsp:rsid wsp:val=&quot;005B2B91&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09DA&quot;/&gt;&lt;wsp:rsid wsp:val=&quot;00902F56&quot;/&gt;&lt;wsp:rsid wsp:val=&quot;00903B0A&quot;/&gt;&lt;wsp:rsid wsp:val=&quot;009413CA&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119E&quot;/&gt;&lt;wsp:rsid wsp:val=&quot;00AF3E37&quot;/&gt;&lt;wsp:rsid wsp:val=&quot;00B0528B&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16822&quot;/&gt;&lt;wsp:rsid wsp:val=&quot;00D2160C&quot;/&gt;&lt;wsp:rsid wsp:val=&quot;00D36692&quot;/&gt;&lt;wsp:rsid wsp:val=&quot;00D37843&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324A&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50556C&quot;&gt;&lt;m:oMathPara&gt;&lt;m:oMath&gt;&lt;m:r&gt;&lt;w:rPr&gt;&lt;w:rFonts w:ascii=&quot;Cambria Math&quot; w:hint=&quot;fareast&quot;/&gt;&lt;wx:font wx:val=&quot;Cambria Math&quot;/&gt;&lt;w:i/&gt;&lt;w:lang w:fareast=&quot;ZH-CN&quot;/&gt;&lt;/w:rPr&gt;&lt;m:t&gt;2m+2m=4m&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3" o:title="" chromakey="white"/>
          </v:shape>
        </w:pict>
      </w:r>
      <w:r w:rsidRPr="00D37843">
        <w:rPr>
          <w:color w:val="000000"/>
          <w:lang w:eastAsia="zh-CN"/>
        </w:rPr>
        <w:instrText xml:space="preserve"> </w:instrText>
      </w:r>
      <w:r w:rsidRPr="00D37843">
        <w:rPr>
          <w:color w:val="000000"/>
          <w:lang w:eastAsia="zh-CN"/>
        </w:rPr>
        <w:fldChar w:fldCharType="separate"/>
      </w:r>
      <w:r w:rsidRPr="00D37843">
        <w:rPr>
          <w:position w:val="-18"/>
        </w:rPr>
        <w:pict>
          <v:shape id="_x0000_i1098" type="#_x0000_t75" style="width:70.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04387&quot;/&gt;&lt;wsp:rsid wsp:val=&quot;00035A1A&quot;/&gt;&lt;wsp:rsid wsp:val=&quot;00071BC5&quot;/&gt;&lt;wsp:rsid wsp:val=&quot;00081CD1&quot;/&gt;&lt;wsp:rsid wsp:val=&quot;00105B32&quot;/&gt;&lt;wsp:rsid wsp:val=&quot;0016193D&quot;/&gt;&lt;wsp:rsid wsp:val=&quot;00170002&quot;/&gt;&lt;wsp:rsid wsp:val=&quot;0019595E&quot;/&gt;&lt;wsp:rsid wsp:val=&quot;00243F78&quot;/&gt;&lt;wsp:rsid wsp:val=&quot;00244DEA&quot;/&gt;&lt;wsp:rsid wsp:val=&quot;00280401&quot;/&gt;&lt;wsp:rsid wsp:val=&quot;002A22FB&quot;/&gt;&lt;wsp:rsid wsp:val=&quot;002B1B52&quot;/&gt;&lt;wsp:rsid wsp:val=&quot;002B79A1&quot;/&gt;&lt;wsp:rsid wsp:val=&quot;002C5454&quot;/&gt;&lt;wsp:rsid wsp:val=&quot;002F406B&quot;/&gt;&lt;wsp:rsid wsp:val=&quot;003C7056&quot;/&gt;&lt;wsp:rsid wsp:val=&quot;004621D6&quot;/&gt;&lt;wsp:rsid wsp:val=&quot;004A7EC2&quot;/&gt;&lt;wsp:rsid wsp:val=&quot;004B0B79&quot;/&gt;&lt;wsp:rsid wsp:val=&quot;004B16E3&quot;/&gt;&lt;wsp:rsid wsp:val=&quot;0050556C&quot;/&gt;&lt;wsp:rsid wsp:val=&quot;0052166A&quot;/&gt;&lt;wsp:rsid wsp:val=&quot;00570E98&quot;/&gt;&lt;wsp:rsid wsp:val=&quot;005B2B91&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09DA&quot;/&gt;&lt;wsp:rsid wsp:val=&quot;00902F56&quot;/&gt;&lt;wsp:rsid wsp:val=&quot;00903B0A&quot;/&gt;&lt;wsp:rsid wsp:val=&quot;009413CA&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119E&quot;/&gt;&lt;wsp:rsid wsp:val=&quot;00AF3E37&quot;/&gt;&lt;wsp:rsid wsp:val=&quot;00B0528B&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16822&quot;/&gt;&lt;wsp:rsid wsp:val=&quot;00D2160C&quot;/&gt;&lt;wsp:rsid wsp:val=&quot;00D36692&quot;/&gt;&lt;wsp:rsid wsp:val=&quot;00D37843&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324A&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50556C&quot;&gt;&lt;m:oMathPara&gt;&lt;m:oMath&gt;&lt;m:r&gt;&lt;w:rPr&gt;&lt;w:rFonts w:ascii=&quot;Cambria Math&quot; w:hint=&quot;fareast&quot;/&gt;&lt;wx:font wx:val=&quot;Cambria Math&quot;/&gt;&lt;w:i/&gt;&lt;w:lang w:fareast=&quot;ZH-CN&quot;/&gt;&lt;/w:rPr&gt;&lt;m:t&gt;2m+2m=4m&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3" o:title="" chromakey="white"/>
          </v:shape>
        </w:pict>
      </w:r>
      <w:r w:rsidRPr="00D37843">
        <w:rPr>
          <w:color w:val="000000"/>
          <w:lang w:eastAsia="zh-CN"/>
        </w:rPr>
        <w:fldChar w:fldCharType="end"/>
      </w:r>
      <w:r w:rsidR="00AF119E" w:rsidRPr="00280401">
        <w:rPr>
          <w:color w:val="000000"/>
          <w:lang w:eastAsia="zh-CN"/>
        </w:rPr>
        <w:fldChar w:fldCharType="end"/>
      </w:r>
      <w:r>
        <w:rPr>
          <w:color w:val="000000"/>
          <w:lang w:eastAsia="zh-CN"/>
        </w:rPr>
        <w:t xml:space="preserve"> </w:t>
      </w:r>
      <w:r>
        <w:rPr>
          <w:color w:val="000000"/>
          <w:lang w:eastAsia="zh-CN"/>
        </w:rPr>
        <w:t>．</w:t>
      </w:r>
      <w:r>
        <w:rPr>
          <w:color w:val="000000"/>
          <w:lang w:eastAsia="zh-CN"/>
        </w:rPr>
        <w:t xml:space="preserve">   </w:t>
      </w:r>
    </w:p>
    <w:p w:rsidR="009009DA" w:rsidRDefault="00D37843" w:rsidP="00071BC5">
      <w:pPr>
        <w:spacing w:after="0" w:line="360" w:lineRule="auto"/>
        <w:rPr>
          <w:lang w:eastAsia="zh-CN"/>
        </w:rPr>
      </w:pPr>
      <w:r>
        <w:rPr>
          <w:color w:val="000000"/>
          <w:lang w:eastAsia="zh-CN"/>
        </w:rPr>
        <w:t>解答：</w:t>
      </w:r>
      <w:r w:rsidR="005B2B91">
        <w:rPr>
          <w:color w:val="000000"/>
          <w:lang w:eastAsia="zh-CN"/>
        </w:rPr>
        <w:t>根据平面镜成像特点可知，小李在平面镜中，看到自己的像是正立的与自己等大的虚像；因为像与物到镜面距离相等，可知小明的像离平面镜也是</w:t>
      </w:r>
      <w:r w:rsidR="005B2B91">
        <w:rPr>
          <w:color w:val="000000"/>
          <w:lang w:eastAsia="zh-CN"/>
        </w:rPr>
        <w:t>2m</w:t>
      </w:r>
      <w:r w:rsidR="005B2B91">
        <w:rPr>
          <w:color w:val="000000"/>
          <w:lang w:eastAsia="zh-CN"/>
        </w:rPr>
        <w:t>，所以，像和他相距</w:t>
      </w:r>
      <w:r w:rsidR="005B2B91">
        <w:rPr>
          <w:color w:val="000000"/>
          <w:lang w:eastAsia="zh-CN"/>
        </w:rPr>
        <w:t xml:space="preserve"> </w:t>
      </w:r>
      <w:r w:rsidR="00AF119E" w:rsidRPr="00280401">
        <w:rPr>
          <w:color w:val="000000"/>
          <w:lang w:eastAsia="zh-CN"/>
        </w:rPr>
        <w:fldChar w:fldCharType="begin"/>
      </w:r>
      <w:r w:rsidR="00280401" w:rsidRPr="00280401">
        <w:rPr>
          <w:color w:val="000000"/>
          <w:lang w:eastAsia="zh-CN"/>
        </w:rPr>
        <w:instrText xml:space="preserve"> QUOTE </w:instrText>
      </w:r>
      <w:r w:rsidRPr="00D37843">
        <w:rPr>
          <w:color w:val="000000"/>
          <w:lang w:eastAsia="zh-CN"/>
        </w:rPr>
        <w:fldChar w:fldCharType="begin"/>
      </w:r>
      <w:r w:rsidRPr="00D37843">
        <w:rPr>
          <w:color w:val="000000"/>
          <w:lang w:eastAsia="zh-CN"/>
        </w:rPr>
        <w:instrText xml:space="preserve"> QUOTE </w:instrText>
      </w:r>
      <w:r w:rsidRPr="00D37843">
        <w:rPr>
          <w:position w:val="-18"/>
        </w:rPr>
        <w:pict>
          <v:shape id="_x0000_i1099" type="#_x0000_t75" style="width:69.7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04387&quot;/&gt;&lt;wsp:rsid wsp:val=&quot;00035A1A&quot;/&gt;&lt;wsp:rsid wsp:val=&quot;00071BC5&quot;/&gt;&lt;wsp:rsid wsp:val=&quot;00081CD1&quot;/&gt;&lt;wsp:rsid wsp:val=&quot;00105B32&quot;/&gt;&lt;wsp:rsid wsp:val=&quot;0016193D&quot;/&gt;&lt;wsp:rsid wsp:val=&quot;00170002&quot;/&gt;&lt;wsp:rsid wsp:val=&quot;0019595E&quot;/&gt;&lt;wsp:rsid wsp:val=&quot;00243F78&quot;/&gt;&lt;wsp:rsid wsp:val=&quot;00244DEA&quot;/&gt;&lt;wsp:rsid wsp:val=&quot;00280401&quot;/&gt;&lt;wsp:rsid wsp:val=&quot;002A22FB&quot;/&gt;&lt;wsp:rsid wsp:val=&quot;002B1B52&quot;/&gt;&lt;wsp:rsid wsp:val=&quot;002B79A1&quot;/&gt;&lt;wsp:rsid wsp:val=&quot;002C5454&quot;/&gt;&lt;wsp:rsid wsp:val=&quot;002F406B&quot;/&gt;&lt;wsp:rsid wsp:val=&quot;003C7056&quot;/&gt;&lt;wsp:rsid wsp:val=&quot;004621D6&quot;/&gt;&lt;wsp:rsid wsp:val=&quot;004A7EC2&quot;/&gt;&lt;wsp:rsid wsp:val=&quot;004B0B79&quot;/&gt;&lt;wsp:rsid wsp:val=&quot;004B16E3&quot;/&gt;&lt;wsp:rsid wsp:val=&quot;0052166A&quot;/&gt;&lt;wsp:rsid wsp:val=&quot;00570E98&quot;/&gt;&lt;wsp:rsid wsp:val=&quot;005B2B91&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09DA&quot;/&gt;&lt;wsp:rsid wsp:val=&quot;00902F56&quot;/&gt;&lt;wsp:rsid wsp:val=&quot;00903B0A&quot;/&gt;&lt;wsp:rsid wsp:val=&quot;009413CA&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119E&quot;/&gt;&lt;wsp:rsid wsp:val=&quot;00AF3E37&quot;/&gt;&lt;wsp:rsid wsp:val=&quot;00B0528B&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16822&quot;/&gt;&lt;wsp:rsid wsp:val=&quot;00D2160C&quot;/&gt;&lt;wsp:rsid wsp:val=&quot;00D36692&quot;/&gt;&lt;wsp:rsid wsp:val=&quot;00D37843&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324A&quot;/&gt;&lt;wsp:rsid wsp:val=&quot;00EE6DE3&quot;/&gt;&lt;wsp:rsid wsp:val=&quot;00EE7645&quot;/&gt;&lt;wsp:rsid wsp:val=&quot;00F47B26&quot;/&gt;&lt;wsp:rsid wsp:val=&quot;00F86A70&quot;/&gt;&lt;wsp:rsid wsp:val=&quot;00F926C7&quot;/&gt;&lt;wsp:rsid wsp:val=&quot;00FC0993&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FC0993&quot;&gt;&lt;m:oMathPara&gt;&lt;m:oMath&gt;&lt;m:r&gt;&lt;w:rPr&gt;&lt;w:rFonts w:ascii=&quot;Cambria Math&quot; w:hint=&quot;fareast&quot;/&gt;&lt;wx:font wx:val=&quot;Cambria Math&quot;/&gt;&lt;w:i/&gt;&lt;w:lang w:fareast=&quot;ZH-CN&quot;/&gt;&lt;/w:rPr&gt;&lt;m:t&gt;2m+2m=4m&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2" o:title="" chromakey="white"/>
          </v:shape>
        </w:pict>
      </w:r>
      <w:r w:rsidRPr="00D37843">
        <w:rPr>
          <w:color w:val="000000"/>
          <w:lang w:eastAsia="zh-CN"/>
        </w:rPr>
        <w:instrText xml:space="preserve"> </w:instrText>
      </w:r>
      <w:r w:rsidRPr="00D37843">
        <w:rPr>
          <w:color w:val="000000"/>
          <w:lang w:eastAsia="zh-CN"/>
        </w:rPr>
        <w:fldChar w:fldCharType="separate"/>
      </w:r>
      <w:r w:rsidRPr="00D37843">
        <w:rPr>
          <w:position w:val="-18"/>
        </w:rPr>
        <w:pict>
          <v:shape id="_x0000_i1100" type="#_x0000_t75" style="width:69.7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04387&quot;/&gt;&lt;wsp:rsid wsp:val=&quot;00035A1A&quot;/&gt;&lt;wsp:rsid wsp:val=&quot;00071BC5&quot;/&gt;&lt;wsp:rsid wsp:val=&quot;00081CD1&quot;/&gt;&lt;wsp:rsid wsp:val=&quot;00105B32&quot;/&gt;&lt;wsp:rsid wsp:val=&quot;0016193D&quot;/&gt;&lt;wsp:rsid wsp:val=&quot;00170002&quot;/&gt;&lt;wsp:rsid wsp:val=&quot;0019595E&quot;/&gt;&lt;wsp:rsid wsp:val=&quot;00243F78&quot;/&gt;&lt;wsp:rsid wsp:val=&quot;00244DEA&quot;/&gt;&lt;wsp:rsid wsp:val=&quot;00280401&quot;/&gt;&lt;wsp:rsid wsp:val=&quot;002A22FB&quot;/&gt;&lt;wsp:rsid wsp:val=&quot;002B1B52&quot;/&gt;&lt;wsp:rsid wsp:val=&quot;002B79A1&quot;/&gt;&lt;wsp:rsid wsp:val=&quot;002C5454&quot;/&gt;&lt;wsp:rsid wsp:val=&quot;002F406B&quot;/&gt;&lt;wsp:rsid wsp:val=&quot;003C7056&quot;/&gt;&lt;wsp:rsid wsp:val=&quot;004621D6&quot;/&gt;&lt;wsp:rsid wsp:val=&quot;004A7EC2&quot;/&gt;&lt;wsp:rsid wsp:val=&quot;004B0B79&quot;/&gt;&lt;wsp:rsid wsp:val=&quot;004B16E3&quot;/&gt;&lt;wsp:rsid wsp:val=&quot;0052166A&quot;/&gt;&lt;wsp:rsid wsp:val=&quot;00570E98&quot;/&gt;&lt;wsp:rsid wsp:val=&quot;005B2B91&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09DA&quot;/&gt;&lt;wsp:rsid wsp:val=&quot;00902F56&quot;/&gt;&lt;wsp:rsid wsp:val=&quot;00903B0A&quot;/&gt;&lt;wsp:rsid wsp:val=&quot;009413CA&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119E&quot;/&gt;&lt;wsp:rsid wsp:val=&quot;00AF3E37&quot;/&gt;&lt;wsp:rsid wsp:val=&quot;00B0528B&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16822&quot;/&gt;&lt;wsp:rsid wsp:val=&quot;00D2160C&quot;/&gt;&lt;wsp:rsid wsp:val=&quot;00D36692&quot;/&gt;&lt;wsp:rsid wsp:val=&quot;00D37843&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324A&quot;/&gt;&lt;wsp:rsid wsp:val=&quot;00EE6DE3&quot;/&gt;&lt;wsp:rsid wsp:val=&quot;00EE7645&quot;/&gt;&lt;wsp:rsid wsp:val=&quot;00F47B26&quot;/&gt;&lt;wsp:rsid wsp:val=&quot;00F86A70&quot;/&gt;&lt;wsp:rsid wsp:val=&quot;00F926C7&quot;/&gt;&lt;wsp:rsid wsp:val=&quot;00FC0993&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FC0993&quot;&gt;&lt;m:oMathPara&gt;&lt;m:oMath&gt;&lt;m:r&gt;&lt;w:rPr&gt;&lt;w:rFonts w:ascii=&quot;Cambria Math&quot; w:hint=&quot;fareast&quot;/&gt;&lt;wx:font wx:val=&quot;Cambria Math&quot;/&gt;&lt;w:i/&gt;&lt;w:lang w:fareast=&quot;ZH-CN&quot;/&gt;&lt;/w:rPr&gt;&lt;m:t&gt;2m+2m=4m&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2" o:title="" chromakey="white"/>
          </v:shape>
        </w:pict>
      </w:r>
      <w:r w:rsidRPr="00D37843">
        <w:rPr>
          <w:color w:val="000000"/>
          <w:lang w:eastAsia="zh-CN"/>
        </w:rPr>
        <w:fldChar w:fldCharType="end"/>
      </w:r>
      <w:r w:rsidR="00280401" w:rsidRPr="00280401">
        <w:rPr>
          <w:color w:val="000000"/>
          <w:lang w:eastAsia="zh-CN"/>
        </w:rPr>
        <w:instrText xml:space="preserve"> </w:instrText>
      </w:r>
      <w:r w:rsidR="00AF119E" w:rsidRPr="00280401">
        <w:rPr>
          <w:color w:val="000000"/>
          <w:lang w:eastAsia="zh-CN"/>
        </w:rPr>
        <w:fldChar w:fldCharType="separate"/>
      </w:r>
      <w:r w:rsidRPr="00D37843">
        <w:rPr>
          <w:color w:val="000000"/>
          <w:lang w:eastAsia="zh-CN"/>
        </w:rPr>
        <w:fldChar w:fldCharType="begin"/>
      </w:r>
      <w:r w:rsidRPr="00D37843">
        <w:rPr>
          <w:color w:val="000000"/>
          <w:lang w:eastAsia="zh-CN"/>
        </w:rPr>
        <w:instrText xml:space="preserve"> QUOTE </w:instrText>
      </w:r>
      <w:r w:rsidRPr="00D37843">
        <w:rPr>
          <w:position w:val="-18"/>
        </w:rPr>
        <w:pict>
          <v:shape id="_x0000_i1101" type="#_x0000_t75" style="width:70.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04387&quot;/&gt;&lt;wsp:rsid wsp:val=&quot;00035A1A&quot;/&gt;&lt;wsp:rsid wsp:val=&quot;00071BC5&quot;/&gt;&lt;wsp:rsid wsp:val=&quot;00081CD1&quot;/&gt;&lt;wsp:rsid wsp:val=&quot;00105B32&quot;/&gt;&lt;wsp:rsid wsp:val=&quot;0016193D&quot;/&gt;&lt;wsp:rsid wsp:val=&quot;00170002&quot;/&gt;&lt;wsp:rsid wsp:val=&quot;0019595E&quot;/&gt;&lt;wsp:rsid wsp:val=&quot;00243F78&quot;/&gt;&lt;wsp:rsid wsp:val=&quot;00244DEA&quot;/&gt;&lt;wsp:rsid wsp:val=&quot;00280401&quot;/&gt;&lt;wsp:rsid wsp:val=&quot;002A22FB&quot;/&gt;&lt;wsp:rsid wsp:val=&quot;002A6A7E&quot;/&gt;&lt;wsp:rsid wsp:val=&quot;002B1B52&quot;/&gt;&lt;wsp:rsid wsp:val=&quot;002B79A1&quot;/&gt;&lt;wsp:rsid wsp:val=&quot;002C5454&quot;/&gt;&lt;wsp:rsid wsp:val=&quot;002F406B&quot;/&gt;&lt;wsp:rsid wsp:val=&quot;003C7056&quot;/&gt;&lt;wsp:rsid wsp:val=&quot;004621D6&quot;/&gt;&lt;wsp:rsid wsp:val=&quot;004A7EC2&quot;/&gt;&lt;wsp:rsid wsp:val=&quot;004B0B79&quot;/&gt;&lt;wsp:rsid wsp:val=&quot;004B16E3&quot;/&gt;&lt;wsp:rsid wsp:val=&quot;0052166A&quot;/&gt;&lt;wsp:rsid wsp:val=&quot;00570E98&quot;/&gt;&lt;wsp:rsid wsp:val=&quot;005B2B91&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09DA&quot;/&gt;&lt;wsp:rsid wsp:val=&quot;00902F56&quot;/&gt;&lt;wsp:rsid wsp:val=&quot;00903B0A&quot;/&gt;&lt;wsp:rsid wsp:val=&quot;009413CA&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119E&quot;/&gt;&lt;wsp:rsid wsp:val=&quot;00AF3E37&quot;/&gt;&lt;wsp:rsid wsp:val=&quot;00B0528B&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16822&quot;/&gt;&lt;wsp:rsid wsp:val=&quot;00D2160C&quot;/&gt;&lt;wsp:rsid wsp:val=&quot;00D36692&quot;/&gt;&lt;wsp:rsid wsp:val=&quot;00D37843&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324A&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2A6A7E&quot;&gt;&lt;m:oMathPara&gt;&lt;m:oMath&gt;&lt;m:r&gt;&lt;w:rPr&gt;&lt;w:rFonts w:ascii=&quot;Cambria Math&quot; w:hint=&quot;fareast&quot;/&gt;&lt;wx:font wx:val=&quot;Cambria Math&quot;/&gt;&lt;w:i/&gt;&lt;w:lang w:fareast=&quot;ZH-CN&quot;/&gt;&lt;/w:rPr&gt;&lt;m:t&gt;2m+2m=4m&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3" o:title="" chromakey="white"/>
          </v:shape>
        </w:pict>
      </w:r>
      <w:r w:rsidRPr="00D37843">
        <w:rPr>
          <w:color w:val="000000"/>
          <w:lang w:eastAsia="zh-CN"/>
        </w:rPr>
        <w:instrText xml:space="preserve"> </w:instrText>
      </w:r>
      <w:r w:rsidRPr="00D37843">
        <w:rPr>
          <w:color w:val="000000"/>
          <w:lang w:eastAsia="zh-CN"/>
        </w:rPr>
        <w:fldChar w:fldCharType="separate"/>
      </w:r>
      <w:r w:rsidRPr="00D37843">
        <w:rPr>
          <w:position w:val="-18"/>
        </w:rPr>
        <w:pict>
          <v:shape id="_x0000_i1102" type="#_x0000_t75" style="width:70.5pt;height:18.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081CD1&quot;/&gt;&lt;wsp:rsid wsp:val=&quot;00004387&quot;/&gt;&lt;wsp:rsid wsp:val=&quot;00035A1A&quot;/&gt;&lt;wsp:rsid wsp:val=&quot;00071BC5&quot;/&gt;&lt;wsp:rsid wsp:val=&quot;00081CD1&quot;/&gt;&lt;wsp:rsid wsp:val=&quot;00105B32&quot;/&gt;&lt;wsp:rsid wsp:val=&quot;0016193D&quot;/&gt;&lt;wsp:rsid wsp:val=&quot;00170002&quot;/&gt;&lt;wsp:rsid wsp:val=&quot;0019595E&quot;/&gt;&lt;wsp:rsid wsp:val=&quot;00243F78&quot;/&gt;&lt;wsp:rsid wsp:val=&quot;00244DEA&quot;/&gt;&lt;wsp:rsid wsp:val=&quot;00280401&quot;/&gt;&lt;wsp:rsid wsp:val=&quot;002A22FB&quot;/&gt;&lt;wsp:rsid wsp:val=&quot;002A6A7E&quot;/&gt;&lt;wsp:rsid wsp:val=&quot;002B1B52&quot;/&gt;&lt;wsp:rsid wsp:val=&quot;002B79A1&quot;/&gt;&lt;wsp:rsid wsp:val=&quot;002C5454&quot;/&gt;&lt;wsp:rsid wsp:val=&quot;002F406B&quot;/&gt;&lt;wsp:rsid wsp:val=&quot;003C7056&quot;/&gt;&lt;wsp:rsid wsp:val=&quot;004621D6&quot;/&gt;&lt;wsp:rsid wsp:val=&quot;004A7EC2&quot;/&gt;&lt;wsp:rsid wsp:val=&quot;004B0B79&quot;/&gt;&lt;wsp:rsid wsp:val=&quot;004B16E3&quot;/&gt;&lt;wsp:rsid wsp:val=&quot;0052166A&quot;/&gt;&lt;wsp:rsid wsp:val=&quot;00570E98&quot;/&gt;&lt;wsp:rsid wsp:val=&quot;005B2B91&quot;/&gt;&lt;wsp:rsid wsp:val=&quot;006B7A92&quot;/&gt;&lt;wsp:rsid wsp:val=&quot;006D054F&quot;/&gt;&lt;wsp:rsid wsp:val=&quot;00751BBD&quot;/&gt;&lt;wsp:rsid wsp:val=&quot;00777D0A&quot;/&gt;&lt;wsp:rsid wsp:val=&quot;007A43E3&quot;/&gt;&lt;wsp:rsid wsp:val=&quot;0081069C&quot;/&gt;&lt;wsp:rsid wsp:val=&quot;008222E8&quot;/&gt;&lt;wsp:rsid wsp:val=&quot;00827CAC&quot;/&gt;&lt;wsp:rsid wsp:val=&quot;008512EA&quot;/&gt;&lt;wsp:rsid wsp:val=&quot;008860DB&quot;/&gt;&lt;wsp:rsid wsp:val=&quot;008977BC&quot;/&gt;&lt;wsp:rsid wsp:val=&quot;008E0712&quot;/&gt;&lt;wsp:rsid wsp:val=&quot;009009DA&quot;/&gt;&lt;wsp:rsid wsp:val=&quot;00902F56&quot;/&gt;&lt;wsp:rsid wsp:val=&quot;00903B0A&quot;/&gt;&lt;wsp:rsid wsp:val=&quot;009413CA&quot;/&gt;&lt;wsp:rsid wsp:val=&quot;0099608E&quot;/&gt;&lt;wsp:rsid wsp:val=&quot;009A1E5B&quot;/&gt;&lt;wsp:rsid wsp:val=&quot;009B1FC3&quot;/&gt;&lt;wsp:rsid wsp:val=&quot;00A00BCA&quot;/&gt;&lt;wsp:rsid wsp:val=&quot;00A35226&quot;/&gt;&lt;wsp:rsid wsp:val=&quot;00A45102&quot;/&gt;&lt;wsp:rsid wsp:val=&quot;00A747B5&quot;/&gt;&lt;wsp:rsid wsp:val=&quot;00A8793C&quot;/&gt;&lt;wsp:rsid wsp:val=&quot;00A93CE9&quot;/&gt;&lt;wsp:rsid wsp:val=&quot;00AA525A&quot;/&gt;&lt;wsp:rsid wsp:val=&quot;00AD40B2&quot;/&gt;&lt;wsp:rsid wsp:val=&quot;00AE4496&quot;/&gt;&lt;wsp:rsid wsp:val=&quot;00AF119E&quot;/&gt;&lt;wsp:rsid wsp:val=&quot;00AF3E37&quot;/&gt;&lt;wsp:rsid wsp:val=&quot;00B0528B&quot;/&gt;&lt;wsp:rsid wsp:val=&quot;00B255F7&quot;/&gt;&lt;wsp:rsid wsp:val=&quot;00B63FEF&quot;/&gt;&lt;wsp:rsid wsp:val=&quot;00B71ACD&quot;/&gt;&lt;wsp:rsid wsp:val=&quot;00C00B1C&quot;/&gt;&lt;wsp:rsid wsp:val=&quot;00C205D4&quot;/&gt;&lt;wsp:rsid wsp:val=&quot;00C26A2D&quot;/&gt;&lt;wsp:rsid wsp:val=&quot;00C84C25&quot;/&gt;&lt;wsp:rsid wsp:val=&quot;00D035E3&quot;/&gt;&lt;wsp:rsid wsp:val=&quot;00D16822&quot;/&gt;&lt;wsp:rsid wsp:val=&quot;00D2160C&quot;/&gt;&lt;wsp:rsid wsp:val=&quot;00D36692&quot;/&gt;&lt;wsp:rsid wsp:val=&quot;00D37843&quot;/&gt;&lt;wsp:rsid wsp:val=&quot;00D51F5D&quot;/&gt;&lt;wsp:rsid wsp:val=&quot;00D67A68&quot;/&gt;&lt;wsp:rsid wsp:val=&quot;00DA5268&quot;/&gt;&lt;wsp:rsid wsp:val=&quot;00DC3A35&quot;/&gt;&lt;wsp:rsid wsp:val=&quot;00DD58AD&quot;/&gt;&lt;wsp:rsid wsp:val=&quot;00E200C6&quot;/&gt;&lt;wsp:rsid wsp:val=&quot;00E629F3&quot;/&gt;&lt;wsp:rsid wsp:val=&quot;00E7434B&quot;/&gt;&lt;wsp:rsid wsp:val=&quot;00E74CE9&quot;/&gt;&lt;wsp:rsid wsp:val=&quot;00E84440&quot;/&gt;&lt;wsp:rsid wsp:val=&quot;00EA7F9A&quot;/&gt;&lt;wsp:rsid wsp:val=&quot;00ED4BBB&quot;/&gt;&lt;wsp:rsid wsp:val=&quot;00EE324A&quot;/&gt;&lt;wsp:rsid wsp:val=&quot;00EE6DE3&quot;/&gt;&lt;wsp:rsid wsp:val=&quot;00EE7645&quot;/&gt;&lt;wsp:rsid wsp:val=&quot;00F47B26&quot;/&gt;&lt;wsp:rsid wsp:val=&quot;00F86A70&quot;/&gt;&lt;wsp:rsid wsp:val=&quot;00F926C7&quot;/&gt;&lt;wsp:rsid wsp:val=&quot;00FC2F6C&quot;/&gt;&lt;wsp:rsid wsp:val=&quot;12A56D78&quot;/&gt;&lt;wsp:rsid wsp:val=&quot;19304636&quot;/&gt;&lt;wsp:rsid wsp:val=&quot;223C1B9E&quot;/&gt;&lt;wsp:rsid wsp:val=&quot;2A2C37B0&quot;/&gt;&lt;wsp:rsid wsp:val=&quot;30845948&quot;/&gt;&lt;wsp:rsid wsp:val=&quot;36016353&quot;/&gt;&lt;wsp:rsid wsp:val=&quot;3A7F5F3E&quot;/&gt;&lt;wsp:rsid wsp:val=&quot;3AFD626E&quot;/&gt;&lt;wsp:rsid wsp:val=&quot;4BF531BC&quot;/&gt;&lt;wsp:rsid wsp:val=&quot;51C86D51&quot;/&gt;&lt;wsp:rsid wsp:val=&quot;5313089A&quot;/&gt;&lt;wsp:rsid wsp:val=&quot;7F804377&quot;/&gt;&lt;/wsp:rsids&gt;&lt;/w:docPr&gt;&lt;w:body&gt;&lt;w:p wsp:rsidR=&quot;00000000&quot; wsp:rsidRDefault=&quot;002A6A7E&quot;&gt;&lt;m:oMathPara&gt;&lt;m:oMath&gt;&lt;m:r&gt;&lt;w:rPr&gt;&lt;w:rFonts w:ascii=&quot;Cambria Math&quot; w:hint=&quot;fareast&quot;/&gt;&lt;wx:font wx:val=&quot;Cambria Math&quot;/&gt;&lt;w:i/&gt;&lt;w:lang w:fareast=&quot;ZH-CN&quot;/&gt;&lt;/w:rPr&gt;&lt;m:t&gt;2m+2m=4m&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3" o:title="" chromakey="white"/>
          </v:shape>
        </w:pict>
      </w:r>
      <w:r w:rsidRPr="00D37843">
        <w:rPr>
          <w:color w:val="000000"/>
          <w:lang w:eastAsia="zh-CN"/>
        </w:rPr>
        <w:fldChar w:fldCharType="end"/>
      </w:r>
      <w:r w:rsidR="00AF119E" w:rsidRPr="00280401">
        <w:rPr>
          <w:color w:val="000000"/>
          <w:lang w:eastAsia="zh-CN"/>
        </w:rPr>
        <w:fldChar w:fldCharType="end"/>
      </w:r>
      <w:r w:rsidR="005B2B91">
        <w:rPr>
          <w:color w:val="000000"/>
          <w:lang w:eastAsia="zh-CN"/>
        </w:rPr>
        <w:t xml:space="preserve"> </w:t>
      </w:r>
      <w:r w:rsidR="005B2B91">
        <w:rPr>
          <w:color w:val="000000"/>
          <w:lang w:eastAsia="zh-CN"/>
        </w:rPr>
        <w:t>。</w:t>
      </w:r>
      <w:r w:rsidR="005B2B91">
        <w:rPr>
          <w:color w:val="000000"/>
          <w:lang w:eastAsia="zh-CN"/>
        </w:rPr>
        <w:t xml:space="preserve"> </w:t>
      </w:r>
    </w:p>
    <w:p w:rsidR="009009DA" w:rsidRDefault="00D37843" w:rsidP="00071BC5">
      <w:pPr>
        <w:spacing w:after="0" w:line="360" w:lineRule="auto"/>
        <w:rPr>
          <w:lang w:eastAsia="zh-CN"/>
        </w:rPr>
      </w:pPr>
      <w:r>
        <w:rPr>
          <w:color w:val="000000"/>
          <w:lang w:eastAsia="zh-CN"/>
        </w:rPr>
        <w:t xml:space="preserve">19. </w:t>
      </w:r>
      <w:r>
        <w:rPr>
          <w:color w:val="000000"/>
          <w:lang w:eastAsia="zh-CN"/>
        </w:rPr>
        <w:t>解：如图所示：</w:t>
      </w:r>
      <w:r>
        <w:rPr>
          <w:color w:val="000000"/>
          <w:lang w:eastAsia="zh-CN"/>
        </w:rPr>
        <w:t xml:space="preserve">  </w:t>
      </w:r>
    </w:p>
    <w:p w:rsidR="009009DA" w:rsidRDefault="00D16822" w:rsidP="00071BC5">
      <w:pPr>
        <w:spacing w:after="0" w:line="360" w:lineRule="auto"/>
      </w:pPr>
      <w:r>
        <w:rPr>
          <w:noProof/>
        </w:rPr>
        <w:pict>
          <v:shape id="图片 56" o:spid="_x0000_i1077" type="#_x0000_t75" alt="图片_x0020_100040" style="width:145.5pt;height:88.5pt;visibility:visible;mso-wrap-style:square">
            <v:imagedata r:id="rId44" o:title="图片_x0020_100040"/>
          </v:shape>
        </w:pict>
      </w:r>
    </w:p>
    <w:p w:rsidR="009009DA" w:rsidRDefault="00D37843" w:rsidP="00071BC5">
      <w:pPr>
        <w:spacing w:after="0" w:line="360" w:lineRule="auto"/>
      </w:pPr>
      <w:r>
        <w:rPr>
          <w:color w:val="000000"/>
        </w:rPr>
        <w:t xml:space="preserve">20. </w:t>
      </w:r>
      <w:r>
        <w:rPr>
          <w:color w:val="000000"/>
        </w:rPr>
        <w:t>解：如图所示：</w:t>
      </w:r>
      <w:r>
        <w:rPr>
          <w:color w:val="000000"/>
        </w:rPr>
        <w:t xml:space="preserve">  </w:t>
      </w:r>
    </w:p>
    <w:p w:rsidR="009009DA" w:rsidRDefault="00D16822" w:rsidP="00071BC5">
      <w:pPr>
        <w:spacing w:after="0" w:line="360" w:lineRule="auto"/>
      </w:pPr>
      <w:r>
        <w:rPr>
          <w:noProof/>
        </w:rPr>
        <w:pict>
          <v:shape id="图片 58" o:spid="_x0000_i1078" type="#_x0000_t75" style="width:102pt;height:115.5pt;visibility:visible;mso-wrap-style:square">
            <v:imagedata r:id="rId45" o:title=""/>
          </v:shape>
        </w:pict>
      </w:r>
    </w:p>
    <w:p w:rsidR="009009DA" w:rsidRDefault="00D37843" w:rsidP="00071BC5">
      <w:pPr>
        <w:spacing w:after="0" w:line="360" w:lineRule="auto"/>
      </w:pPr>
      <w:r>
        <w:rPr>
          <w:color w:val="000000"/>
        </w:rPr>
        <w:t xml:space="preserve">21. </w:t>
      </w:r>
      <w:r>
        <w:rPr>
          <w:color w:val="000000"/>
        </w:rPr>
        <w:t>解：如图所示：</w:t>
      </w:r>
      <w:r>
        <w:rPr>
          <w:color w:val="000000"/>
        </w:rPr>
        <w:t xml:space="preserve">  </w:t>
      </w:r>
    </w:p>
    <w:p w:rsidR="009009DA" w:rsidRDefault="00D16822" w:rsidP="00071BC5">
      <w:pPr>
        <w:spacing w:after="0" w:line="360" w:lineRule="auto"/>
      </w:pPr>
      <w:r>
        <w:rPr>
          <w:noProof/>
        </w:rPr>
        <w:pict>
          <v:shape id="图片 60" o:spid="_x0000_i1079" type="#_x0000_t75" alt="图片_x0020_100023" style="width:122.25pt;height:92.25pt;visibility:visible;mso-wrap-style:square">
            <v:imagedata r:id="rId46" o:title="图片_x0020_100023"/>
          </v:shape>
        </w:pict>
      </w:r>
    </w:p>
    <w:p w:rsidR="009009DA" w:rsidRDefault="00D37843" w:rsidP="00071BC5">
      <w:pPr>
        <w:spacing w:after="0" w:line="360" w:lineRule="auto"/>
      </w:pPr>
      <w:r>
        <w:rPr>
          <w:color w:val="000000"/>
        </w:rPr>
        <w:t xml:space="preserve">22. </w:t>
      </w:r>
      <w:r>
        <w:rPr>
          <w:color w:val="000000"/>
        </w:rPr>
        <w:t>解：如图所示：</w:t>
      </w:r>
      <w:r>
        <w:rPr>
          <w:color w:val="000000"/>
        </w:rPr>
        <w:t xml:space="preserve">  </w:t>
      </w:r>
    </w:p>
    <w:p w:rsidR="009009DA" w:rsidRDefault="00D16822" w:rsidP="00071BC5">
      <w:pPr>
        <w:spacing w:after="0" w:line="360" w:lineRule="auto"/>
      </w:pPr>
      <w:r>
        <w:rPr>
          <w:noProof/>
        </w:rPr>
        <w:lastRenderedPageBreak/>
        <w:pict>
          <v:shape id="图片 62" o:spid="_x0000_i1080" type="#_x0000_t75" alt="图片_x0020_100019" style="width:110.25pt;height:96pt;visibility:visible;mso-wrap-style:square">
            <v:imagedata r:id="rId47" o:title="图片_x0020_100019"/>
          </v:shape>
        </w:pict>
      </w:r>
    </w:p>
    <w:p w:rsidR="00071BC5" w:rsidRDefault="00D37843" w:rsidP="00071BC5">
      <w:pPr>
        <w:spacing w:after="0" w:line="360" w:lineRule="auto"/>
        <w:rPr>
          <w:lang w:eastAsia="zh-CN"/>
        </w:rPr>
      </w:pPr>
      <w:r>
        <w:rPr>
          <w:color w:val="000000"/>
          <w:lang w:eastAsia="zh-CN"/>
        </w:rPr>
        <w:t xml:space="preserve">23. </w:t>
      </w:r>
      <w:r>
        <w:rPr>
          <w:color w:val="000000"/>
          <w:lang w:eastAsia="zh-CN"/>
        </w:rPr>
        <w:t>（</w:t>
      </w:r>
      <w:r>
        <w:rPr>
          <w:color w:val="000000"/>
          <w:lang w:eastAsia="zh-CN"/>
        </w:rPr>
        <w:t>1</w:t>
      </w:r>
      <w:r>
        <w:rPr>
          <w:color w:val="000000"/>
          <w:lang w:eastAsia="zh-CN"/>
        </w:rPr>
        <w:t>）便于确定像的位置</w:t>
      </w:r>
    </w:p>
    <w:p w:rsidR="009009DA" w:rsidRDefault="00D37843" w:rsidP="00071BC5">
      <w:pPr>
        <w:spacing w:after="0" w:line="360" w:lineRule="auto"/>
        <w:rPr>
          <w:lang w:eastAsia="zh-CN"/>
        </w:rPr>
      </w:pPr>
      <w:r>
        <w:rPr>
          <w:color w:val="000000"/>
          <w:lang w:eastAsia="zh-CN"/>
        </w:rPr>
        <w:t>（</w:t>
      </w:r>
      <w:r>
        <w:rPr>
          <w:color w:val="000000"/>
          <w:lang w:eastAsia="zh-CN"/>
        </w:rPr>
        <w:t>2</w:t>
      </w:r>
      <w:r>
        <w:rPr>
          <w:color w:val="000000"/>
          <w:lang w:eastAsia="zh-CN"/>
        </w:rPr>
        <w:t>）平面镜成的像的大小与物体的大小相等</w:t>
      </w:r>
      <w:r>
        <w:rPr>
          <w:color w:val="000000"/>
          <w:lang w:eastAsia="zh-CN"/>
        </w:rPr>
        <w:t xml:space="preserve">   </w:t>
      </w:r>
    </w:p>
    <w:p w:rsidR="00071BC5" w:rsidRDefault="00D37843" w:rsidP="00071BC5">
      <w:pPr>
        <w:spacing w:after="0" w:line="360" w:lineRule="auto"/>
      </w:pPr>
      <w:r>
        <w:rPr>
          <w:color w:val="000000"/>
        </w:rPr>
        <w:t xml:space="preserve">24. </w:t>
      </w:r>
      <w:r>
        <w:rPr>
          <w:color w:val="000000"/>
        </w:rPr>
        <w:t>（</w:t>
      </w:r>
      <w:r>
        <w:rPr>
          <w:color w:val="000000"/>
        </w:rPr>
        <w:t>1</w:t>
      </w:r>
      <w:r>
        <w:rPr>
          <w:color w:val="000000"/>
        </w:rPr>
        <w:t>）确定像的位置</w:t>
      </w:r>
    </w:p>
    <w:p w:rsidR="00071BC5" w:rsidRDefault="00D37843" w:rsidP="00071BC5">
      <w:pPr>
        <w:spacing w:after="0" w:line="360" w:lineRule="auto"/>
      </w:pPr>
      <w:r>
        <w:rPr>
          <w:color w:val="000000"/>
        </w:rPr>
        <w:t>（</w:t>
      </w:r>
      <w:r>
        <w:rPr>
          <w:color w:val="000000"/>
        </w:rPr>
        <w:t>2</w:t>
      </w:r>
      <w:r>
        <w:rPr>
          <w:color w:val="000000"/>
        </w:rPr>
        <w:t>）大小</w:t>
      </w:r>
    </w:p>
    <w:p w:rsidR="009009DA" w:rsidRDefault="00D37843" w:rsidP="00071BC5">
      <w:pPr>
        <w:spacing w:after="0" w:line="360" w:lineRule="auto"/>
        <w:rPr>
          <w:lang w:eastAsia="zh-CN"/>
        </w:rPr>
      </w:pPr>
      <w:r>
        <w:rPr>
          <w:color w:val="000000"/>
          <w:lang w:eastAsia="zh-CN"/>
        </w:rPr>
        <w:t>（</w:t>
      </w:r>
      <w:r>
        <w:rPr>
          <w:color w:val="000000"/>
          <w:lang w:eastAsia="zh-CN"/>
        </w:rPr>
        <w:t>3</w:t>
      </w:r>
      <w:r>
        <w:rPr>
          <w:color w:val="000000"/>
          <w:lang w:eastAsia="zh-CN"/>
        </w:rPr>
        <w:t>）</w:t>
      </w:r>
      <w:r>
        <w:rPr>
          <w:color w:val="000000"/>
          <w:lang w:eastAsia="zh-CN"/>
        </w:rPr>
        <w:t xml:space="preserve">12   </w:t>
      </w:r>
    </w:p>
    <w:p w:rsidR="00071BC5" w:rsidRDefault="00D37843" w:rsidP="00071BC5">
      <w:pPr>
        <w:spacing w:after="0" w:line="360" w:lineRule="auto"/>
      </w:pPr>
      <w:r>
        <w:rPr>
          <w:color w:val="000000"/>
        </w:rPr>
        <w:t xml:space="preserve">25. </w:t>
      </w:r>
      <w:r>
        <w:rPr>
          <w:color w:val="000000"/>
        </w:rPr>
        <w:t>（</w:t>
      </w:r>
      <w:r>
        <w:rPr>
          <w:color w:val="000000"/>
        </w:rPr>
        <w:t>1</w:t>
      </w:r>
      <w:r>
        <w:rPr>
          <w:color w:val="000000"/>
        </w:rPr>
        <w:t>）便于确定像的位置</w:t>
      </w:r>
    </w:p>
    <w:p w:rsidR="00071BC5" w:rsidRDefault="00D37843" w:rsidP="00071BC5">
      <w:pPr>
        <w:spacing w:after="0" w:line="360" w:lineRule="auto"/>
      </w:pPr>
      <w:r>
        <w:rPr>
          <w:color w:val="000000"/>
        </w:rPr>
        <w:t>（</w:t>
      </w:r>
      <w:r>
        <w:rPr>
          <w:color w:val="000000"/>
        </w:rPr>
        <w:t>2</w:t>
      </w:r>
      <w:r>
        <w:rPr>
          <w:color w:val="000000"/>
        </w:rPr>
        <w:t>）相同</w:t>
      </w:r>
    </w:p>
    <w:p w:rsidR="00071BC5" w:rsidRDefault="00D37843" w:rsidP="00071BC5">
      <w:pPr>
        <w:spacing w:after="0" w:line="360" w:lineRule="auto"/>
        <w:rPr>
          <w:lang w:eastAsia="zh-CN"/>
        </w:rPr>
      </w:pPr>
      <w:r>
        <w:rPr>
          <w:color w:val="000000"/>
          <w:lang w:eastAsia="zh-CN"/>
        </w:rPr>
        <w:t>（</w:t>
      </w:r>
      <w:r>
        <w:rPr>
          <w:color w:val="000000"/>
          <w:lang w:eastAsia="zh-CN"/>
        </w:rPr>
        <w:t>3</w:t>
      </w:r>
      <w:r>
        <w:rPr>
          <w:color w:val="000000"/>
          <w:lang w:eastAsia="zh-CN"/>
        </w:rPr>
        <w:t>）不能</w:t>
      </w:r>
    </w:p>
    <w:p w:rsidR="009009DA" w:rsidRDefault="00D37843" w:rsidP="00071BC5">
      <w:pPr>
        <w:spacing w:after="0" w:line="360" w:lineRule="auto"/>
        <w:rPr>
          <w:lang w:eastAsia="zh-CN"/>
        </w:rPr>
      </w:pPr>
      <w:r>
        <w:rPr>
          <w:color w:val="000000"/>
          <w:lang w:eastAsia="zh-CN"/>
        </w:rPr>
        <w:t>（</w:t>
      </w:r>
      <w:r>
        <w:rPr>
          <w:color w:val="000000"/>
          <w:lang w:eastAsia="zh-CN"/>
        </w:rPr>
        <w:t>4</w:t>
      </w:r>
      <w:r>
        <w:rPr>
          <w:color w:val="000000"/>
          <w:lang w:eastAsia="zh-CN"/>
        </w:rPr>
        <w:t>）</w:t>
      </w:r>
      <w:r w:rsidR="00D16822">
        <w:rPr>
          <w:noProof/>
        </w:rPr>
        <w:pict>
          <v:shape id="图片 64" o:spid="_x0000_i1081" type="#_x0000_t75" style="width:102.75pt;height:73.5pt;visibility:visible;mso-wrap-style:square">
            <v:imagedata r:id="rId48" o:title=""/>
          </v:shape>
        </w:pict>
      </w:r>
      <w:r>
        <w:rPr>
          <w:color w:val="000000"/>
          <w:lang w:eastAsia="zh-CN"/>
        </w:rPr>
        <w:t>；在</w:t>
      </w:r>
      <w:r>
        <w:rPr>
          <w:color w:val="000000"/>
          <w:lang w:eastAsia="zh-CN"/>
        </w:rPr>
        <w:t xml:space="preserve">   </w:t>
      </w:r>
    </w:p>
    <w:p w:rsidR="00071BC5" w:rsidRDefault="00D37843" w:rsidP="00071BC5">
      <w:pPr>
        <w:spacing w:after="0" w:line="360" w:lineRule="auto"/>
        <w:rPr>
          <w:lang w:eastAsia="zh-CN"/>
        </w:rPr>
      </w:pPr>
      <w:r>
        <w:rPr>
          <w:color w:val="000000"/>
          <w:lang w:eastAsia="zh-CN"/>
        </w:rPr>
        <w:t xml:space="preserve">26. </w:t>
      </w:r>
      <w:r>
        <w:rPr>
          <w:color w:val="000000"/>
          <w:lang w:eastAsia="zh-CN"/>
        </w:rPr>
        <w:t>（</w:t>
      </w:r>
      <w:r>
        <w:rPr>
          <w:color w:val="000000"/>
          <w:lang w:eastAsia="zh-CN"/>
        </w:rPr>
        <w:t>1</w:t>
      </w:r>
      <w:r>
        <w:rPr>
          <w:color w:val="000000"/>
          <w:lang w:eastAsia="zh-CN"/>
        </w:rPr>
        <w:t>）大小</w:t>
      </w:r>
    </w:p>
    <w:p w:rsidR="00071BC5" w:rsidRDefault="00D37843" w:rsidP="00071BC5">
      <w:pPr>
        <w:spacing w:after="0" w:line="360" w:lineRule="auto"/>
        <w:rPr>
          <w:lang w:eastAsia="zh-CN"/>
        </w:rPr>
      </w:pPr>
      <w:r>
        <w:rPr>
          <w:color w:val="000000"/>
          <w:lang w:eastAsia="zh-CN"/>
        </w:rPr>
        <w:t>（</w:t>
      </w:r>
      <w:r>
        <w:rPr>
          <w:color w:val="000000"/>
          <w:lang w:eastAsia="zh-CN"/>
        </w:rPr>
        <w:t>2</w:t>
      </w:r>
      <w:r>
        <w:rPr>
          <w:color w:val="000000"/>
          <w:lang w:eastAsia="zh-CN"/>
        </w:rPr>
        <w:t>）</w:t>
      </w:r>
      <w:r>
        <w:rPr>
          <w:color w:val="000000"/>
          <w:lang w:eastAsia="zh-CN"/>
        </w:rPr>
        <w:t>c</w:t>
      </w:r>
      <w:r>
        <w:rPr>
          <w:color w:val="000000"/>
          <w:lang w:eastAsia="zh-CN"/>
        </w:rPr>
        <w:t>；不变</w:t>
      </w:r>
    </w:p>
    <w:p w:rsidR="009009DA" w:rsidRDefault="00D37843" w:rsidP="00071BC5">
      <w:pPr>
        <w:spacing w:after="0" w:line="360" w:lineRule="auto"/>
        <w:rPr>
          <w:lang w:eastAsia="zh-CN"/>
        </w:rPr>
      </w:pPr>
      <w:r>
        <w:rPr>
          <w:color w:val="000000"/>
          <w:lang w:eastAsia="zh-CN"/>
        </w:rPr>
        <w:t>（</w:t>
      </w:r>
      <w:r>
        <w:rPr>
          <w:color w:val="000000"/>
          <w:lang w:eastAsia="zh-CN"/>
        </w:rPr>
        <w:t>3</w:t>
      </w:r>
      <w:r>
        <w:rPr>
          <w:color w:val="000000"/>
          <w:lang w:eastAsia="zh-CN"/>
        </w:rPr>
        <w:t>）</w:t>
      </w:r>
      <w:r w:rsidR="00D16822">
        <w:rPr>
          <w:noProof/>
        </w:rPr>
        <w:pict>
          <v:shape id="图片 66" o:spid="_x0000_i1082" type="#_x0000_t75" alt="图片_x0020_100008" style="width:82.5pt;height:87.75pt;visibility:visible;mso-wrap-style:square">
            <v:imagedata r:id="rId49" o:title="图片_x0020_100008"/>
          </v:shape>
        </w:pict>
      </w:r>
    </w:p>
    <w:sectPr w:rsidR="009009DA" w:rsidSect="00D16822">
      <w:headerReference w:type="even" r:id="rId50"/>
      <w:headerReference w:type="first" r:id="rId51"/>
      <w:pgSz w:w="11907" w:h="16839"/>
      <w:pgMar w:top="568" w:right="283" w:bottom="709" w:left="284" w:header="397" w:footer="340" w:gutter="0"/>
      <w:pgNumType w:chapStyle="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7843" w:rsidRDefault="00D37843" w:rsidP="00AF119E">
      <w:pPr>
        <w:spacing w:after="0" w:line="240" w:lineRule="auto"/>
      </w:pPr>
      <w:r>
        <w:separator/>
      </w:r>
    </w:p>
  </w:endnote>
  <w:endnote w:type="continuationSeparator" w:id="0">
    <w:p w:rsidR="00D37843" w:rsidRDefault="00D37843" w:rsidP="00AF11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7843" w:rsidRDefault="00D37843" w:rsidP="00AF119E">
      <w:pPr>
        <w:spacing w:after="0" w:line="240" w:lineRule="auto"/>
      </w:pPr>
      <w:r>
        <w:separator/>
      </w:r>
    </w:p>
  </w:footnote>
  <w:footnote w:type="continuationSeparator" w:id="0">
    <w:p w:rsidR="00D37843" w:rsidRDefault="00D37843" w:rsidP="00AF11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9DA" w:rsidRDefault="00AF119E">
    <w:pPr>
      <w:pStyle w:val="a5"/>
      <w:pBdr>
        <w:bottom w:val="none" w:sz="0" w:space="0" w:color="auto"/>
      </w:pBdr>
    </w:pPr>
    <w:r>
      <w:pict>
        <v:rect id="Rectangle 7" o:spid="_x0000_s2049" style="position:absolute;left:0;text-align:left;margin-left:1056.4pt;margin-top:-43pt;width:42.15pt;height:57pt;z-index:1" o:preferrelative="t" fillcolor="gray"/>
      </w:pict>
    </w:r>
    <w:r>
      <w:pict>
        <v:shapetype id="_x0000_t202" coordsize="21600,21600" o:spt="202" path="m,l,21600r21600,l21600,xe">
          <v:stroke joinstyle="miter"/>
          <v:path gradientshapeok="t" o:connecttype="rect"/>
        </v:shapetype>
        <v:shape id="Quad Arrow 1" o:spid="_x0000_s2050" type="#_x0000_t202" style="position:absolute;left:0;text-align:left;margin-left:1098.55pt;margin-top:-43pt;width:31.6pt;height:843pt;z-index:3;v-text-anchor:middle" o:preferrelative="t">
          <v:textbox style="layout-flow:vertical;mso-layout-flow-alt:bottom-to-top">
            <w:txbxContent>
              <w:p w:rsidR="009009DA" w:rsidRDefault="00D37843">
                <w:pPr>
                  <w:spacing w:after="0" w:line="240" w:lineRule="auto"/>
                  <w:jc w:val="distribute"/>
                  <w:rPr>
                    <w:lang w:eastAsia="zh-CN"/>
                  </w:rPr>
                </w:pPr>
                <w:r>
                  <w:rPr>
                    <w:rFonts w:hint="eastAsia"/>
                    <w:lang w:eastAsia="zh-CN"/>
                  </w:rPr>
                  <w:t>…………○…………外…………○…………装…………○…………订…………○…………线…………○…………</w:t>
                </w:r>
              </w:p>
            </w:txbxContent>
          </v:textbox>
        </v:shape>
      </w:pict>
    </w:r>
    <w:r>
      <w:pict>
        <v:shape id="Quad Arrow 3" o:spid="_x0000_s2051" type="#_x0000_t202" style="position:absolute;left:0;text-align:left;margin-left:1056.4pt;margin-top:-43pt;width:42.15pt;height:843pt;z-index:4;v-text-anchor:middle" o:preferrelative="t" fillcolor="#d8d8d8">
          <v:textbox style="layout-flow:vertical;mso-layout-flow-alt:bottom-to-top">
            <w:txbxContent>
              <w:p w:rsidR="009009DA" w:rsidRDefault="00D37843" w:rsidP="00D16822">
                <w:pPr>
                  <w:spacing w:beforeLines="100" w:afterLines="100" w:line="240" w:lineRule="auto"/>
                  <w:jc w:val="center"/>
                  <w:rPr>
                    <w:lang w:eastAsia="zh-CN"/>
                  </w:rPr>
                </w:pPr>
                <w:r>
                  <w:rPr>
                    <w:rFonts w:hint="eastAsia"/>
                    <w:lang w:eastAsia="zh-CN"/>
                  </w:rPr>
                  <w:t>※※请※※不※※要※※在※※装※※订※※线※※内※※答※※题※※</w:t>
                </w:r>
              </w:p>
            </w:txbxContent>
          </v:textbox>
        </v:shape>
      </w:pict>
    </w:r>
    <w:r>
      <w:pict>
        <v:shape id="Quad Arrow 5" o:spid="_x0000_s2052" type="#_x0000_t202" style="position:absolute;left:0;text-align:left;margin-left:1025.45pt;margin-top:-43pt;width:30.95pt;height:843pt;z-index:5;v-text-anchor:middle" o:preferrelative="t">
          <v:textbox style="layout-flow:vertical;mso-layout-flow-alt:bottom-to-top">
            <w:txbxContent>
              <w:p w:rsidR="009009DA" w:rsidRDefault="00D37843">
                <w:pPr>
                  <w:spacing w:after="0" w:line="240" w:lineRule="auto"/>
                  <w:jc w:val="distribute"/>
                  <w:rPr>
                    <w:lang w:eastAsia="zh-CN"/>
                  </w:rPr>
                </w:pPr>
                <w:r>
                  <w:rPr>
                    <w:rFonts w:hint="eastAsia"/>
                    <w:lang w:eastAsia="zh-CN"/>
                  </w:rPr>
                  <w:t>…………○…………内…………○…………装…………○…………订…………○…………线…………○…………</w:t>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401" w:rsidRDefault="00AF119E">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10pt;margin-top:1000pt;width:27pt;height:20pt;z-index:2;mso-position-horizontal-relative:page;mso-position-vertical-relative:page">
          <v:imagedata r:id="rId1" o:title=""/>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50941"/>
    <w:multiLevelType w:val="hybridMultilevel"/>
    <w:tmpl w:val="71BCC63A"/>
    <w:lvl w:ilvl="0" w:tplc="6D5002D2">
      <w:start w:val="1"/>
      <w:numFmt w:val="bullet"/>
      <w:lvlText w:val=""/>
      <w:lvlJc w:val="left"/>
      <w:pPr>
        <w:ind w:left="720" w:hanging="360"/>
      </w:pPr>
      <w:rPr>
        <w:rFonts w:ascii="Symbol" w:hAnsi="Symbol" w:hint="default"/>
      </w:rPr>
    </w:lvl>
    <w:lvl w:ilvl="1" w:tplc="7C5C6986" w:tentative="1">
      <w:start w:val="1"/>
      <w:numFmt w:val="bullet"/>
      <w:lvlText w:val="o"/>
      <w:lvlJc w:val="left"/>
      <w:pPr>
        <w:ind w:left="1440" w:hanging="360"/>
      </w:pPr>
      <w:rPr>
        <w:rFonts w:ascii="Courier New" w:hAnsi="Courier New" w:cs="Courier New" w:hint="default"/>
      </w:rPr>
    </w:lvl>
    <w:lvl w:ilvl="2" w:tplc="C47C6E80" w:tentative="1">
      <w:start w:val="1"/>
      <w:numFmt w:val="bullet"/>
      <w:lvlText w:val=""/>
      <w:lvlJc w:val="left"/>
      <w:pPr>
        <w:ind w:left="2160" w:hanging="360"/>
      </w:pPr>
      <w:rPr>
        <w:rFonts w:ascii="Wingdings" w:hAnsi="Wingdings" w:hint="default"/>
      </w:rPr>
    </w:lvl>
    <w:lvl w:ilvl="3" w:tplc="938002F6" w:tentative="1">
      <w:start w:val="1"/>
      <w:numFmt w:val="bullet"/>
      <w:lvlText w:val=""/>
      <w:lvlJc w:val="left"/>
      <w:pPr>
        <w:ind w:left="2880" w:hanging="360"/>
      </w:pPr>
      <w:rPr>
        <w:rFonts w:ascii="Symbol" w:hAnsi="Symbol" w:hint="default"/>
      </w:rPr>
    </w:lvl>
    <w:lvl w:ilvl="4" w:tplc="F916422E" w:tentative="1">
      <w:start w:val="1"/>
      <w:numFmt w:val="bullet"/>
      <w:lvlText w:val="o"/>
      <w:lvlJc w:val="left"/>
      <w:pPr>
        <w:ind w:left="3600" w:hanging="360"/>
      </w:pPr>
      <w:rPr>
        <w:rFonts w:ascii="Courier New" w:hAnsi="Courier New" w:cs="Courier New" w:hint="default"/>
      </w:rPr>
    </w:lvl>
    <w:lvl w:ilvl="5" w:tplc="66A8ACAA" w:tentative="1">
      <w:start w:val="1"/>
      <w:numFmt w:val="bullet"/>
      <w:lvlText w:val=""/>
      <w:lvlJc w:val="left"/>
      <w:pPr>
        <w:ind w:left="4320" w:hanging="360"/>
      </w:pPr>
      <w:rPr>
        <w:rFonts w:ascii="Wingdings" w:hAnsi="Wingdings" w:hint="default"/>
      </w:rPr>
    </w:lvl>
    <w:lvl w:ilvl="6" w:tplc="9EACC7E6" w:tentative="1">
      <w:start w:val="1"/>
      <w:numFmt w:val="bullet"/>
      <w:lvlText w:val=""/>
      <w:lvlJc w:val="left"/>
      <w:pPr>
        <w:ind w:left="5040" w:hanging="360"/>
      </w:pPr>
      <w:rPr>
        <w:rFonts w:ascii="Symbol" w:hAnsi="Symbol" w:hint="default"/>
      </w:rPr>
    </w:lvl>
    <w:lvl w:ilvl="7" w:tplc="73E6D52C" w:tentative="1">
      <w:start w:val="1"/>
      <w:numFmt w:val="bullet"/>
      <w:lvlText w:val="o"/>
      <w:lvlJc w:val="left"/>
      <w:pPr>
        <w:ind w:left="5760" w:hanging="360"/>
      </w:pPr>
      <w:rPr>
        <w:rFonts w:ascii="Courier New" w:hAnsi="Courier New" w:cs="Courier New" w:hint="default"/>
      </w:rPr>
    </w:lvl>
    <w:lvl w:ilvl="8" w:tplc="84AAD328" w:tentative="1">
      <w:start w:val="1"/>
      <w:numFmt w:val="bullet"/>
      <w:lvlText w:val=""/>
      <w:lvlJc w:val="left"/>
      <w:pPr>
        <w:ind w:left="6480" w:hanging="360"/>
      </w:pPr>
      <w:rPr>
        <w:rFonts w:ascii="Wingdings" w:hAnsi="Wingdings" w:hint="default"/>
      </w:r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19EE1CA6">
      <w:start w:val="1"/>
      <w:numFmt w:val="bullet"/>
      <w:lvlText w:val=""/>
      <w:lvlJc w:val="left"/>
      <w:pPr>
        <w:ind w:left="720" w:hanging="360"/>
      </w:pPr>
      <w:rPr>
        <w:rFonts w:ascii="Symbol" w:hAnsi="Symbol" w:hint="default"/>
      </w:rPr>
    </w:lvl>
    <w:lvl w:ilvl="1" w:tplc="4BAEAEA4" w:tentative="1">
      <w:start w:val="1"/>
      <w:numFmt w:val="bullet"/>
      <w:lvlText w:val="o"/>
      <w:lvlJc w:val="left"/>
      <w:pPr>
        <w:ind w:left="1440" w:hanging="360"/>
      </w:pPr>
      <w:rPr>
        <w:rFonts w:ascii="Courier New" w:hAnsi="Courier New" w:cs="Courier New" w:hint="default"/>
      </w:rPr>
    </w:lvl>
    <w:lvl w:ilvl="2" w:tplc="425C16AA" w:tentative="1">
      <w:start w:val="1"/>
      <w:numFmt w:val="bullet"/>
      <w:lvlText w:val=""/>
      <w:lvlJc w:val="left"/>
      <w:pPr>
        <w:ind w:left="2160" w:hanging="360"/>
      </w:pPr>
      <w:rPr>
        <w:rFonts w:ascii="Wingdings" w:hAnsi="Wingdings" w:hint="default"/>
      </w:rPr>
    </w:lvl>
    <w:lvl w:ilvl="3" w:tplc="BE24F080" w:tentative="1">
      <w:start w:val="1"/>
      <w:numFmt w:val="bullet"/>
      <w:lvlText w:val=""/>
      <w:lvlJc w:val="left"/>
      <w:pPr>
        <w:ind w:left="2880" w:hanging="360"/>
      </w:pPr>
      <w:rPr>
        <w:rFonts w:ascii="Symbol" w:hAnsi="Symbol" w:hint="default"/>
      </w:rPr>
    </w:lvl>
    <w:lvl w:ilvl="4" w:tplc="F2E6E162" w:tentative="1">
      <w:start w:val="1"/>
      <w:numFmt w:val="bullet"/>
      <w:lvlText w:val="o"/>
      <w:lvlJc w:val="left"/>
      <w:pPr>
        <w:ind w:left="3600" w:hanging="360"/>
      </w:pPr>
      <w:rPr>
        <w:rFonts w:ascii="Courier New" w:hAnsi="Courier New" w:cs="Courier New" w:hint="default"/>
      </w:rPr>
    </w:lvl>
    <w:lvl w:ilvl="5" w:tplc="07B2773C" w:tentative="1">
      <w:start w:val="1"/>
      <w:numFmt w:val="bullet"/>
      <w:lvlText w:val=""/>
      <w:lvlJc w:val="left"/>
      <w:pPr>
        <w:ind w:left="4320" w:hanging="360"/>
      </w:pPr>
      <w:rPr>
        <w:rFonts w:ascii="Wingdings" w:hAnsi="Wingdings" w:hint="default"/>
      </w:rPr>
    </w:lvl>
    <w:lvl w:ilvl="6" w:tplc="B8702782" w:tentative="1">
      <w:start w:val="1"/>
      <w:numFmt w:val="bullet"/>
      <w:lvlText w:val=""/>
      <w:lvlJc w:val="left"/>
      <w:pPr>
        <w:ind w:left="5040" w:hanging="360"/>
      </w:pPr>
      <w:rPr>
        <w:rFonts w:ascii="Symbol" w:hAnsi="Symbol" w:hint="default"/>
      </w:rPr>
    </w:lvl>
    <w:lvl w:ilvl="7" w:tplc="0C8470B4" w:tentative="1">
      <w:start w:val="1"/>
      <w:numFmt w:val="bullet"/>
      <w:lvlText w:val="o"/>
      <w:lvlJc w:val="left"/>
      <w:pPr>
        <w:ind w:left="5760" w:hanging="360"/>
      </w:pPr>
      <w:rPr>
        <w:rFonts w:ascii="Courier New" w:hAnsi="Courier New" w:cs="Courier New" w:hint="default"/>
      </w:rPr>
    </w:lvl>
    <w:lvl w:ilvl="8" w:tplc="08DC3E0E"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B184BCD4">
      <w:start w:val="1"/>
      <w:numFmt w:val="decimal"/>
      <w:lvlText w:val="%1."/>
      <w:lvlJc w:val="left"/>
      <w:pPr>
        <w:ind w:left="720" w:hanging="360"/>
      </w:pPr>
    </w:lvl>
    <w:lvl w:ilvl="1" w:tplc="C6C03C14" w:tentative="1">
      <w:start w:val="1"/>
      <w:numFmt w:val="lowerLetter"/>
      <w:lvlText w:val="%2."/>
      <w:lvlJc w:val="left"/>
      <w:pPr>
        <w:ind w:left="1440" w:hanging="360"/>
      </w:pPr>
    </w:lvl>
    <w:lvl w:ilvl="2" w:tplc="3EF0F690" w:tentative="1">
      <w:start w:val="1"/>
      <w:numFmt w:val="lowerRoman"/>
      <w:lvlText w:val="%3."/>
      <w:lvlJc w:val="right"/>
      <w:pPr>
        <w:ind w:left="2160" w:hanging="180"/>
      </w:pPr>
    </w:lvl>
    <w:lvl w:ilvl="3" w:tplc="BA9457FE" w:tentative="1">
      <w:start w:val="1"/>
      <w:numFmt w:val="decimal"/>
      <w:lvlText w:val="%4."/>
      <w:lvlJc w:val="left"/>
      <w:pPr>
        <w:ind w:left="2880" w:hanging="360"/>
      </w:pPr>
    </w:lvl>
    <w:lvl w:ilvl="4" w:tplc="253E1E80" w:tentative="1">
      <w:start w:val="1"/>
      <w:numFmt w:val="lowerLetter"/>
      <w:lvlText w:val="%5."/>
      <w:lvlJc w:val="left"/>
      <w:pPr>
        <w:ind w:left="3600" w:hanging="360"/>
      </w:pPr>
    </w:lvl>
    <w:lvl w:ilvl="5" w:tplc="717E8E0A" w:tentative="1">
      <w:start w:val="1"/>
      <w:numFmt w:val="lowerRoman"/>
      <w:lvlText w:val="%6."/>
      <w:lvlJc w:val="right"/>
      <w:pPr>
        <w:ind w:left="4320" w:hanging="180"/>
      </w:pPr>
    </w:lvl>
    <w:lvl w:ilvl="6" w:tplc="7B18EB18" w:tentative="1">
      <w:start w:val="1"/>
      <w:numFmt w:val="decimal"/>
      <w:lvlText w:val="%7."/>
      <w:lvlJc w:val="left"/>
      <w:pPr>
        <w:ind w:left="5040" w:hanging="360"/>
      </w:pPr>
    </w:lvl>
    <w:lvl w:ilvl="7" w:tplc="913E844C" w:tentative="1">
      <w:start w:val="1"/>
      <w:numFmt w:val="lowerLetter"/>
      <w:lvlText w:val="%8."/>
      <w:lvlJc w:val="left"/>
      <w:pPr>
        <w:ind w:left="5760" w:hanging="360"/>
      </w:pPr>
    </w:lvl>
    <w:lvl w:ilvl="8" w:tplc="B5BA4B52"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29A0CBB"/>
    <w:multiLevelType w:val="hybridMultilevel"/>
    <w:tmpl w:val="0BECBEF4"/>
    <w:lvl w:ilvl="0" w:tplc="88FA6EBA">
      <w:start w:val="1"/>
      <w:numFmt w:val="decimal"/>
      <w:lvlText w:val="%1."/>
      <w:lvlJc w:val="left"/>
      <w:pPr>
        <w:ind w:left="720" w:hanging="360"/>
      </w:pPr>
    </w:lvl>
    <w:lvl w:ilvl="1" w:tplc="44EC9538" w:tentative="1">
      <w:start w:val="1"/>
      <w:numFmt w:val="lowerLetter"/>
      <w:lvlText w:val="%2."/>
      <w:lvlJc w:val="left"/>
      <w:pPr>
        <w:ind w:left="1440" w:hanging="360"/>
      </w:pPr>
    </w:lvl>
    <w:lvl w:ilvl="2" w:tplc="271A8FFE" w:tentative="1">
      <w:start w:val="1"/>
      <w:numFmt w:val="lowerRoman"/>
      <w:lvlText w:val="%3."/>
      <w:lvlJc w:val="right"/>
      <w:pPr>
        <w:ind w:left="2160" w:hanging="180"/>
      </w:pPr>
    </w:lvl>
    <w:lvl w:ilvl="3" w:tplc="8F4E2DA8" w:tentative="1">
      <w:start w:val="1"/>
      <w:numFmt w:val="decimal"/>
      <w:lvlText w:val="%4."/>
      <w:lvlJc w:val="left"/>
      <w:pPr>
        <w:ind w:left="2880" w:hanging="360"/>
      </w:pPr>
    </w:lvl>
    <w:lvl w:ilvl="4" w:tplc="EBC0D2B0" w:tentative="1">
      <w:start w:val="1"/>
      <w:numFmt w:val="lowerLetter"/>
      <w:lvlText w:val="%5."/>
      <w:lvlJc w:val="left"/>
      <w:pPr>
        <w:ind w:left="3600" w:hanging="360"/>
      </w:pPr>
    </w:lvl>
    <w:lvl w:ilvl="5" w:tplc="214A9E9C" w:tentative="1">
      <w:start w:val="1"/>
      <w:numFmt w:val="lowerRoman"/>
      <w:lvlText w:val="%6."/>
      <w:lvlJc w:val="right"/>
      <w:pPr>
        <w:ind w:left="4320" w:hanging="180"/>
      </w:pPr>
    </w:lvl>
    <w:lvl w:ilvl="6" w:tplc="3230BC1C" w:tentative="1">
      <w:start w:val="1"/>
      <w:numFmt w:val="decimal"/>
      <w:lvlText w:val="%7."/>
      <w:lvlJc w:val="left"/>
      <w:pPr>
        <w:ind w:left="5040" w:hanging="360"/>
      </w:pPr>
    </w:lvl>
    <w:lvl w:ilvl="7" w:tplc="161A3386" w:tentative="1">
      <w:start w:val="1"/>
      <w:numFmt w:val="lowerLetter"/>
      <w:lvlText w:val="%8."/>
      <w:lvlJc w:val="left"/>
      <w:pPr>
        <w:ind w:left="5760" w:hanging="360"/>
      </w:pPr>
    </w:lvl>
    <w:lvl w:ilvl="8" w:tplc="275414B0"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5"/>
  </w:num>
  <w:num w:numId="5">
    <w:abstractNumId w:val="2"/>
  </w:num>
  <w:num w:numId="6">
    <w:abstractNumId w:val="1"/>
  </w:num>
  <w:num w:numId="7">
    <w:abstractNumId w:val="3"/>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81CD1"/>
    <w:rsid w:val="00004387"/>
    <w:rsid w:val="00035A1A"/>
    <w:rsid w:val="00071BC5"/>
    <w:rsid w:val="00081CD1"/>
    <w:rsid w:val="00105B32"/>
    <w:rsid w:val="0016193D"/>
    <w:rsid w:val="00170002"/>
    <w:rsid w:val="0019595E"/>
    <w:rsid w:val="00243F78"/>
    <w:rsid w:val="00244DEA"/>
    <w:rsid w:val="00280401"/>
    <w:rsid w:val="002A22FB"/>
    <w:rsid w:val="002B1B52"/>
    <w:rsid w:val="002B79A1"/>
    <w:rsid w:val="002C5454"/>
    <w:rsid w:val="002F406B"/>
    <w:rsid w:val="003C7056"/>
    <w:rsid w:val="004621D6"/>
    <w:rsid w:val="004A7EC2"/>
    <w:rsid w:val="004B0B79"/>
    <w:rsid w:val="004B16E3"/>
    <w:rsid w:val="0052166A"/>
    <w:rsid w:val="00570E98"/>
    <w:rsid w:val="005B2B91"/>
    <w:rsid w:val="006B7A92"/>
    <w:rsid w:val="006D054F"/>
    <w:rsid w:val="00751BBD"/>
    <w:rsid w:val="00777D0A"/>
    <w:rsid w:val="007A43E3"/>
    <w:rsid w:val="0081069C"/>
    <w:rsid w:val="008222E8"/>
    <w:rsid w:val="00827CAC"/>
    <w:rsid w:val="008512EA"/>
    <w:rsid w:val="008860DB"/>
    <w:rsid w:val="008977BC"/>
    <w:rsid w:val="008E0712"/>
    <w:rsid w:val="009009DA"/>
    <w:rsid w:val="00902F56"/>
    <w:rsid w:val="00903B0A"/>
    <w:rsid w:val="009413CA"/>
    <w:rsid w:val="0099608E"/>
    <w:rsid w:val="009A1E5B"/>
    <w:rsid w:val="009B1FC3"/>
    <w:rsid w:val="00A00BCA"/>
    <w:rsid w:val="00A35226"/>
    <w:rsid w:val="00A45102"/>
    <w:rsid w:val="00A747B5"/>
    <w:rsid w:val="00A8793C"/>
    <w:rsid w:val="00A93CE9"/>
    <w:rsid w:val="00AA525A"/>
    <w:rsid w:val="00AD40B2"/>
    <w:rsid w:val="00AE4496"/>
    <w:rsid w:val="00AF119E"/>
    <w:rsid w:val="00AF3E37"/>
    <w:rsid w:val="00B0528B"/>
    <w:rsid w:val="00B255F7"/>
    <w:rsid w:val="00B63FEF"/>
    <w:rsid w:val="00B71ACD"/>
    <w:rsid w:val="00C00B1C"/>
    <w:rsid w:val="00C205D4"/>
    <w:rsid w:val="00C26A2D"/>
    <w:rsid w:val="00C84C25"/>
    <w:rsid w:val="00D035E3"/>
    <w:rsid w:val="00D16822"/>
    <w:rsid w:val="00D2160C"/>
    <w:rsid w:val="00D36692"/>
    <w:rsid w:val="00D37843"/>
    <w:rsid w:val="00D51F5D"/>
    <w:rsid w:val="00D67A68"/>
    <w:rsid w:val="00DA5268"/>
    <w:rsid w:val="00DC3A35"/>
    <w:rsid w:val="00DD58AD"/>
    <w:rsid w:val="00E200C6"/>
    <w:rsid w:val="00E629F3"/>
    <w:rsid w:val="00E7434B"/>
    <w:rsid w:val="00E74CE9"/>
    <w:rsid w:val="00E84440"/>
    <w:rsid w:val="00EA7F9A"/>
    <w:rsid w:val="00ED4BBB"/>
    <w:rsid w:val="00EE324A"/>
    <w:rsid w:val="00EE6DE3"/>
    <w:rsid w:val="00EE7645"/>
    <w:rsid w:val="00F47B26"/>
    <w:rsid w:val="00F86A70"/>
    <w:rsid w:val="00F926C7"/>
    <w:rsid w:val="00FC2F6C"/>
    <w:rsid w:val="12A56D78"/>
    <w:rsid w:val="19304636"/>
    <w:rsid w:val="223C1B9E"/>
    <w:rsid w:val="2A2C37B0"/>
    <w:rsid w:val="30845948"/>
    <w:rsid w:val="36016353"/>
    <w:rsid w:val="3A7F5F3E"/>
    <w:rsid w:val="3AFD626E"/>
    <w:rsid w:val="4BF531BC"/>
    <w:rsid w:val="51C86D51"/>
    <w:rsid w:val="5313089A"/>
    <w:rsid w:val="7F80437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uiPriority="99"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119E"/>
    <w:pPr>
      <w:spacing w:after="120" w:line="288" w:lineRule="auto"/>
      <w:textAlignment w:val="center"/>
    </w:pPr>
    <w:rPr>
      <w:rFonts w:ascii="Calibri" w:hAnsi="Calibri"/>
      <w:sz w:val="21"/>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AF119E"/>
    <w:rPr>
      <w:rFonts w:ascii="Times New Roman" w:hAnsi="Times New Roman"/>
      <w:sz w:val="18"/>
      <w:szCs w:val="18"/>
      <w:lang/>
    </w:rPr>
  </w:style>
  <w:style w:type="paragraph" w:styleId="a4">
    <w:name w:val="footer"/>
    <w:basedOn w:val="a"/>
    <w:link w:val="Char0"/>
    <w:uiPriority w:val="99"/>
    <w:unhideWhenUsed/>
    <w:qFormat/>
    <w:rsid w:val="00AF119E"/>
    <w:pPr>
      <w:widowControl w:val="0"/>
      <w:tabs>
        <w:tab w:val="center" w:pos="4153"/>
        <w:tab w:val="right" w:pos="8306"/>
      </w:tabs>
      <w:snapToGrid w:val="0"/>
      <w:spacing w:after="0" w:line="240" w:lineRule="auto"/>
    </w:pPr>
    <w:rPr>
      <w:rFonts w:ascii="Times New Roman" w:hAnsi="Times New Roman"/>
      <w:sz w:val="18"/>
      <w:szCs w:val="18"/>
      <w:lang/>
    </w:rPr>
  </w:style>
  <w:style w:type="paragraph" w:styleId="a5">
    <w:name w:val="header"/>
    <w:basedOn w:val="a"/>
    <w:link w:val="Char1"/>
    <w:uiPriority w:val="99"/>
    <w:unhideWhenUsed/>
    <w:qFormat/>
    <w:rsid w:val="00AF119E"/>
    <w:pPr>
      <w:widowControl w:val="0"/>
      <w:pBdr>
        <w:bottom w:val="single" w:sz="6" w:space="1" w:color="auto"/>
      </w:pBdr>
      <w:tabs>
        <w:tab w:val="center" w:pos="4153"/>
        <w:tab w:val="right" w:pos="8306"/>
      </w:tabs>
      <w:snapToGrid w:val="0"/>
      <w:spacing w:after="0" w:line="240" w:lineRule="auto"/>
      <w:jc w:val="center"/>
    </w:pPr>
    <w:rPr>
      <w:rFonts w:ascii="Times New Roman" w:hAnsi="Times New Roman"/>
      <w:sz w:val="18"/>
      <w:szCs w:val="18"/>
      <w:lang/>
    </w:rPr>
  </w:style>
  <w:style w:type="character" w:customStyle="1" w:styleId="Char1">
    <w:name w:val="页眉 Char"/>
    <w:link w:val="a5"/>
    <w:uiPriority w:val="99"/>
    <w:qFormat/>
    <w:rsid w:val="00AF119E"/>
    <w:rPr>
      <w:sz w:val="18"/>
      <w:szCs w:val="18"/>
    </w:rPr>
  </w:style>
  <w:style w:type="character" w:customStyle="1" w:styleId="Char0">
    <w:name w:val="页脚 Char"/>
    <w:link w:val="a4"/>
    <w:uiPriority w:val="99"/>
    <w:qFormat/>
    <w:rsid w:val="00AF119E"/>
    <w:rPr>
      <w:sz w:val="18"/>
      <w:szCs w:val="18"/>
    </w:rPr>
  </w:style>
  <w:style w:type="character" w:customStyle="1" w:styleId="Char">
    <w:name w:val="批注框文本 Char"/>
    <w:link w:val="a3"/>
    <w:uiPriority w:val="99"/>
    <w:semiHidden/>
    <w:qFormat/>
    <w:rsid w:val="00AF119E"/>
    <w:rPr>
      <w:sz w:val="18"/>
      <w:szCs w:val="18"/>
    </w:rPr>
  </w:style>
  <w:style w:type="paragraph" w:customStyle="1" w:styleId="1">
    <w:name w:val="正文1"/>
    <w:qFormat/>
    <w:rsid w:val="00AF119E"/>
    <w:pPr>
      <w:jc w:val="both"/>
    </w:pPr>
    <w:rPr>
      <w:kern w:val="2"/>
      <w:sz w:val="21"/>
      <w:szCs w:val="21"/>
    </w:rPr>
  </w:style>
  <w:style w:type="character" w:customStyle="1" w:styleId="15">
    <w:name w:val="15"/>
    <w:qFormat/>
    <w:rsid w:val="00AF119E"/>
    <w:rPr>
      <w:rFonts w:ascii="Times New Roman" w:hAnsi="Times New Roman" w:cs="Times New Roman" w:hint="default"/>
      <w:color w:val="0000FF"/>
      <w:u w:val="single"/>
    </w:rPr>
  </w:style>
  <w:style w:type="paragraph" w:customStyle="1" w:styleId="2">
    <w:name w:val="正文2"/>
    <w:qFormat/>
    <w:rsid w:val="00AF119E"/>
    <w:pPr>
      <w:jc w:val="both"/>
    </w:pPr>
    <w:rPr>
      <w:kern w:val="2"/>
      <w:sz w:val="21"/>
      <w:szCs w:val="21"/>
    </w:rPr>
  </w:style>
  <w:style w:type="character" w:customStyle="1" w:styleId="DefaultParagraphFontPHPDOCX">
    <w:name w:val="Default Paragraph Font PHPDOCX"/>
    <w:uiPriority w:val="1"/>
    <w:semiHidden/>
    <w:unhideWhenUsed/>
    <w:rsid w:val="00AF119E"/>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F81BD"/>
      </w:pBdr>
      <w:spacing w:after="300"/>
      <w:contextualSpacing/>
    </w:pPr>
    <w:rPr>
      <w:rFonts w:ascii="Cambria" w:hAnsi="Cambria"/>
      <w:color w:val="17365D"/>
      <w:spacing w:val="5"/>
      <w:kern w:val="28"/>
      <w:sz w:val="52"/>
      <w:szCs w:val="52"/>
    </w:rPr>
  </w:style>
  <w:style w:type="character" w:customStyle="1" w:styleId="TitleCarPHPDOCX">
    <w:name w:val="Title Car PHPDOCX"/>
    <w:link w:val="TitlePHPDOCX"/>
    <w:uiPriority w:val="10"/>
    <w:rsid w:val="00DF064E"/>
    <w:rPr>
      <w:rFonts w:ascii="Cambria" w:hAnsi="Cambria"/>
      <w:color w:val="17365D"/>
      <w:spacing w:val="5"/>
      <w:kern w:val="28"/>
      <w:sz w:val="52"/>
      <w:szCs w:val="52"/>
      <w:lang w:bidi="ar-SA"/>
    </w:rPr>
  </w:style>
  <w:style w:type="paragraph" w:customStyle="1" w:styleId="SubtitlePHPDOCX">
    <w:name w:val="Subtitle PHPDOCX"/>
    <w:link w:val="SubtitleCarPHPDOCX"/>
    <w:uiPriority w:val="11"/>
    <w:qFormat/>
    <w:rsid w:val="00DF064E"/>
    <w:pPr>
      <w:numPr>
        <w:ilvl w:val="1"/>
      </w:numPr>
    </w:pPr>
    <w:rPr>
      <w:rFonts w:ascii="Cambria" w:hAnsi="Cambria"/>
      <w:i/>
      <w:iCs/>
      <w:color w:val="4F81BD"/>
      <w:spacing w:val="15"/>
      <w:sz w:val="24"/>
      <w:szCs w:val="24"/>
    </w:rPr>
  </w:style>
  <w:style w:type="character" w:customStyle="1" w:styleId="SubtitleCarPHPDOCX">
    <w:name w:val="Subtitle Car PHPDOCX"/>
    <w:link w:val="SubtitlePHPDOCX"/>
    <w:uiPriority w:val="11"/>
    <w:rsid w:val="00DF064E"/>
    <w:rPr>
      <w:rFonts w:ascii="Cambria" w:hAnsi="Cambria"/>
      <w:i/>
      <w:iCs/>
      <w:color w:val="4F81BD"/>
      <w:spacing w:val="15"/>
      <w:sz w:val="24"/>
      <w:szCs w:val="24"/>
      <w:lang w:bidi="ar-SA"/>
    </w:rPr>
  </w:style>
  <w:style w:type="table" w:customStyle="1" w:styleId="NormalTablePHPDOCX">
    <w:name w:val="Normal Table PHPDOCX"/>
    <w:uiPriority w:val="99"/>
    <w:semiHidden/>
    <w:unhideWhenUsed/>
    <w:qFormat/>
    <w:rsid w:val="00AF119E"/>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link w:val="annotationtextPHPDOCX"/>
    <w:uiPriority w:val="99"/>
    <w:semiHidden/>
    <w:rsid w:val="00E139EA"/>
    <w:rPr>
      <w:lang w:val="en-US" w:eastAsia="zh-CN" w:bidi="ar-SA"/>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sz w:val="16"/>
      <w:szCs w:val="16"/>
    </w:rPr>
  </w:style>
  <w:style w:type="character" w:customStyle="1" w:styleId="BalloonTextCharPHPDOCX">
    <w:name w:val="Balloon Text Char PHPDOCX"/>
    <w:link w:val="BalloonTextPHPDOCX"/>
    <w:uiPriority w:val="99"/>
    <w:semiHidden/>
    <w:rsid w:val="00E139EA"/>
    <w:rPr>
      <w:rFonts w:ascii="Tahoma" w:hAnsi="Tahoma"/>
      <w:sz w:val="16"/>
      <w:szCs w:val="16"/>
      <w:lang w:bidi="ar-SA"/>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link w:val="footnoteTextPHPDOCX"/>
    <w:uiPriority w:val="99"/>
    <w:semiHidden/>
    <w:rsid w:val="006E0FDA"/>
    <w:rPr>
      <w:lang w:val="en-US" w:eastAsia="zh-CN" w:bidi="ar-SA"/>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link w:val="endnoteTextPHPDOCX"/>
    <w:uiPriority w:val="99"/>
    <w:semiHidden/>
    <w:rsid w:val="006E0FDA"/>
    <w:rPr>
      <w:lang w:val="en-US" w:eastAsia="zh-CN" w:bidi="ar-SA"/>
    </w:rPr>
  </w:style>
  <w:style w:type="character" w:customStyle="1" w:styleId="endnoteReferencePHPDOCX">
    <w:name w:val="endnote Reference PHPDOCX"/>
    <w:uiPriority w:val="99"/>
    <w:semiHidden/>
    <w:unhideWhenUsed/>
    <w:rsid w:val="006E0FDA"/>
    <w:rPr>
      <w:vertAlign w:val="superscript"/>
    </w:rPr>
  </w:style>
  <w:style w:type="character" w:customStyle="1" w:styleId="10">
    <w:name w:val="页眉 字符1"/>
    <w:rsid w:val="00280401"/>
    <w:rPr>
      <w:rFonts w:ascii="Times New Roman" w:eastAsia="宋体" w:hAnsi="Times New Roman" w:cs="Times New Roman"/>
      <w:kern w:val="2"/>
      <w:sz w:val="18"/>
      <w:szCs w:val="18"/>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image" Target="media/image38.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jpe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DDCCE8-D7FA-4F2C-8CDF-837E8E2F3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dc:creator>
  <cp:lastModifiedBy>Administrator</cp:lastModifiedBy>
  <cp:revision>12</cp:revision>
  <dcterms:created xsi:type="dcterms:W3CDTF">2013-12-09T06:44:00Z</dcterms:created>
  <dcterms:modified xsi:type="dcterms:W3CDTF">2022-08-09T14:06:00Z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