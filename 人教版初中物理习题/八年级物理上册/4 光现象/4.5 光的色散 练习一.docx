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65" w:rsidRPr="00A01652" w:rsidRDefault="0077718F" w:rsidP="007A4593">
      <w:pPr>
        <w:spacing w:line="360" w:lineRule="auto"/>
        <w:ind w:left="282" w:hangingChars="88" w:hanging="282"/>
        <w:jc w:val="center"/>
        <w:rPr>
          <w:rFonts w:ascii="黑体" w:eastAsia="黑体" w:hAnsi="黑体"/>
          <w:sz w:val="32"/>
        </w:rPr>
      </w:pPr>
      <w:r w:rsidRPr="00A01652">
        <w:rPr>
          <w:rFonts w:ascii="黑体" w:eastAsia="黑体" w:hAnsi="黑体"/>
          <w:bCs/>
          <w:sz w:val="32"/>
          <w:szCs w:val="28"/>
        </w:rPr>
        <w:t>4.5</w:t>
      </w:r>
      <w:r w:rsidRPr="00A01652">
        <w:rPr>
          <w:rFonts w:ascii="黑体" w:eastAsia="黑体" w:hAnsi="黑体"/>
          <w:bCs/>
          <w:sz w:val="32"/>
          <w:szCs w:val="28"/>
        </w:rPr>
        <w:t>光的色散</w:t>
      </w:r>
    </w:p>
    <w:p w:rsidR="006E1065" w:rsidRDefault="0077718F" w:rsidP="00A01652">
      <w:pPr>
        <w:spacing w:line="360" w:lineRule="auto"/>
        <w:rPr>
          <w:lang w:eastAsia="zh-CN"/>
        </w:rPr>
      </w:pPr>
      <w:r>
        <w:rPr>
          <w:b/>
          <w:bCs/>
          <w:sz w:val="24"/>
          <w:szCs w:val="24"/>
          <w:lang w:eastAsia="zh-CN"/>
        </w:rPr>
        <w:t>一、单选题</w:t>
      </w:r>
    </w:p>
    <w:p w:rsidR="006E1065" w:rsidRDefault="0077718F" w:rsidP="00A01652">
      <w:pPr>
        <w:spacing w:after="0" w:line="360" w:lineRule="auto"/>
        <w:rPr>
          <w:lang w:eastAsia="zh-CN"/>
        </w:rPr>
      </w:pPr>
      <w:r>
        <w:rPr>
          <w:color w:val="000000"/>
          <w:lang w:eastAsia="zh-CN"/>
        </w:rPr>
        <w:t>1.</w:t>
      </w:r>
      <w:r>
        <w:rPr>
          <w:color w:val="000000"/>
          <w:lang w:eastAsia="zh-CN"/>
        </w:rPr>
        <w:t>如图所示为日晕的景象，即在</w:t>
      </w:r>
      <w:r>
        <w:rPr>
          <w:color w:val="000000"/>
          <w:lang w:eastAsia="zh-CN"/>
        </w:rPr>
        <w:t>5000m</w:t>
      </w:r>
      <w:r>
        <w:rPr>
          <w:color w:val="000000"/>
          <w:lang w:eastAsia="zh-CN"/>
        </w:rPr>
        <w:t>左右高空，水蒸气遇冷形成小冰晶，太阳光照射小冰晶后分解成红、橙、黄、绿、蓝、靛、紫七种颜色的光，这样太阳周围就出现一个巨大的彩色光环，称为</w:t>
      </w:r>
      <w:r>
        <w:rPr>
          <w:color w:val="000000"/>
          <w:lang w:eastAsia="zh-CN"/>
        </w:rPr>
        <w:t>“</w:t>
      </w:r>
      <w:r>
        <w:rPr>
          <w:color w:val="000000"/>
          <w:lang w:eastAsia="zh-CN"/>
        </w:rPr>
        <w:t>光晕</w:t>
      </w:r>
      <w:r>
        <w:rPr>
          <w:color w:val="000000"/>
          <w:lang w:eastAsia="zh-CN"/>
        </w:rPr>
        <w:t>”</w:t>
      </w:r>
      <w:r>
        <w:rPr>
          <w:color w:val="000000"/>
          <w:lang w:eastAsia="zh-CN"/>
        </w:rPr>
        <w:t>。下列说法正确的是（</w:t>
      </w:r>
      <w:r>
        <w:rPr>
          <w:color w:val="000000"/>
          <w:lang w:eastAsia="zh-CN"/>
        </w:rPr>
        <w:t xml:space="preserve">   </w:t>
      </w:r>
      <w:r>
        <w:rPr>
          <w:color w:val="000000"/>
          <w:lang w:eastAsia="zh-CN"/>
        </w:rPr>
        <w:t>）</w:t>
      </w:r>
      <w:r>
        <w:rPr>
          <w:color w:val="000000"/>
          <w:lang w:eastAsia="zh-CN"/>
        </w:rPr>
        <w:t xml:space="preserve">  </w:t>
      </w:r>
    </w:p>
    <w:p w:rsidR="006E1065" w:rsidRDefault="00683986" w:rsidP="00A01652">
      <w:pPr>
        <w:spacing w:after="0" w:line="36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图片_x0020_100007" style="width:69.75pt;height:73.5pt;visibility:visible;mso-wrap-style:square">
            <v:imagedata r:id="rId9" o:title="图片_x0020_100007"/>
          </v:shape>
        </w:pict>
      </w:r>
    </w:p>
    <w:p w:rsidR="00A01652" w:rsidRDefault="0077718F" w:rsidP="00A01652">
      <w:pPr>
        <w:spacing w:after="0" w:line="360" w:lineRule="auto"/>
        <w:ind w:left="150"/>
        <w:rPr>
          <w:lang w:eastAsia="zh-CN"/>
        </w:rPr>
      </w:pPr>
      <w:r>
        <w:rPr>
          <w:color w:val="000000"/>
          <w:lang w:eastAsia="zh-CN"/>
        </w:rPr>
        <w:t>A. </w:t>
      </w:r>
      <w:r>
        <w:rPr>
          <w:color w:val="000000"/>
          <w:lang w:eastAsia="zh-CN"/>
        </w:rPr>
        <w:t>水蒸气遇冷形成小冰晶是凝固现象</w:t>
      </w:r>
      <w:r>
        <w:rPr>
          <w:color w:val="000000"/>
          <w:lang w:eastAsia="zh-CN"/>
        </w:rPr>
        <w:t>                      </w:t>
      </w:r>
      <w:r w:rsidR="00683986">
        <w:rPr>
          <w:noProof/>
        </w:rPr>
        <w:pict>
          <v:shape id="图片 2" o:spid="_x0000_i1026" type="#_x0000_t75" style="width:.75pt;height:3pt;visibility:visible;mso-wrap-style:square">
            <v:imagedata r:id="rId10" o:title=""/>
          </v:shape>
        </w:pict>
      </w:r>
      <w:r>
        <w:rPr>
          <w:color w:val="000000"/>
          <w:lang w:eastAsia="zh-CN"/>
        </w:rPr>
        <w:t>B. </w:t>
      </w:r>
      <w:r>
        <w:rPr>
          <w:color w:val="000000"/>
          <w:lang w:eastAsia="zh-CN"/>
        </w:rPr>
        <w:t>水蒸气遇冷形成小冰晶需要吸热</w:t>
      </w:r>
    </w:p>
    <w:p w:rsidR="006E1065" w:rsidRDefault="0077718F" w:rsidP="00A01652">
      <w:pPr>
        <w:spacing w:after="0" w:line="360" w:lineRule="auto"/>
        <w:ind w:left="150"/>
        <w:rPr>
          <w:lang w:eastAsia="zh-CN"/>
        </w:rPr>
      </w:pPr>
      <w:r>
        <w:rPr>
          <w:color w:val="000000"/>
          <w:lang w:eastAsia="zh-CN"/>
        </w:rPr>
        <w:t>C. </w:t>
      </w:r>
      <w:r>
        <w:rPr>
          <w:color w:val="000000"/>
          <w:lang w:eastAsia="zh-CN"/>
        </w:rPr>
        <w:t>太阳光照射小冰晶后通过反射分解为七色光</w:t>
      </w:r>
      <w:r>
        <w:rPr>
          <w:color w:val="000000"/>
          <w:lang w:eastAsia="zh-CN"/>
        </w:rPr>
        <w:t>        </w:t>
      </w:r>
      <w:r w:rsidR="00683986">
        <w:rPr>
          <w:noProof/>
        </w:rPr>
        <w:pict>
          <v:shape id="图片 3" o:spid="_x0000_i1027" type="#_x0000_t75" style="width:.75pt;height:3pt;visibility:visible;mso-wrap-style:square">
            <v:imagedata r:id="rId10" o:title=""/>
          </v:shape>
        </w:pict>
      </w:r>
      <w:r>
        <w:rPr>
          <w:color w:val="000000"/>
          <w:lang w:eastAsia="zh-CN"/>
        </w:rPr>
        <w:t>D. </w:t>
      </w:r>
      <w:r>
        <w:rPr>
          <w:color w:val="000000"/>
          <w:lang w:eastAsia="zh-CN"/>
        </w:rPr>
        <w:t>太阳光照射小冰晶折射后分解为七色光</w:t>
      </w:r>
    </w:p>
    <w:p w:rsidR="006E1065" w:rsidRDefault="0077718F" w:rsidP="00A01652">
      <w:pPr>
        <w:spacing w:after="0" w:line="360" w:lineRule="auto"/>
        <w:rPr>
          <w:lang w:eastAsia="zh-CN"/>
        </w:rPr>
      </w:pPr>
      <w:r>
        <w:rPr>
          <w:color w:val="000000"/>
          <w:lang w:eastAsia="zh-CN"/>
        </w:rPr>
        <w:t>2.</w:t>
      </w:r>
      <w:r>
        <w:rPr>
          <w:color w:val="000000"/>
          <w:lang w:eastAsia="zh-CN"/>
        </w:rPr>
        <w:t>下列说法正确的是（</w:t>
      </w:r>
      <w:r>
        <w:rPr>
          <w:color w:val="000000"/>
          <w:lang w:eastAsia="zh-CN"/>
        </w:rPr>
        <w:t xml:space="preserve">   </w:t>
      </w:r>
      <w:r>
        <w:rPr>
          <w:color w:val="000000"/>
          <w:lang w:eastAsia="zh-CN"/>
        </w:rPr>
        <w:t>）</w:t>
      </w:r>
      <w:r>
        <w:rPr>
          <w:color w:val="000000"/>
          <w:lang w:eastAsia="zh-CN"/>
        </w:rPr>
        <w:t xml:space="preserve">            </w:t>
      </w:r>
    </w:p>
    <w:p w:rsidR="00A01652" w:rsidRDefault="0077718F" w:rsidP="00A01652">
      <w:pPr>
        <w:spacing w:after="0" w:line="360" w:lineRule="auto"/>
        <w:ind w:left="150"/>
        <w:rPr>
          <w:lang w:eastAsia="zh-CN"/>
        </w:rPr>
      </w:pPr>
      <w:r>
        <w:rPr>
          <w:color w:val="000000"/>
          <w:lang w:eastAsia="zh-CN"/>
        </w:rPr>
        <w:t>A. </w:t>
      </w:r>
      <w:r>
        <w:rPr>
          <w:color w:val="000000"/>
          <w:lang w:eastAsia="zh-CN"/>
        </w:rPr>
        <w:t>根据紫外线能使荧光物质发光可以制成紫外线夜视仪</w:t>
      </w:r>
    </w:p>
    <w:p w:rsidR="00A01652" w:rsidRDefault="0077718F" w:rsidP="00A01652">
      <w:pPr>
        <w:spacing w:after="0" w:line="360" w:lineRule="auto"/>
        <w:ind w:left="150"/>
        <w:rPr>
          <w:lang w:eastAsia="zh-CN"/>
        </w:rPr>
      </w:pPr>
      <w:r>
        <w:rPr>
          <w:color w:val="000000"/>
          <w:lang w:eastAsia="zh-CN"/>
        </w:rPr>
        <w:t>B. </w:t>
      </w:r>
      <w:r>
        <w:rPr>
          <w:color w:val="000000"/>
          <w:lang w:eastAsia="zh-CN"/>
        </w:rPr>
        <w:t>镜面反射遵守反射定律，漫反射不遵守反射定律</w:t>
      </w:r>
    </w:p>
    <w:p w:rsidR="00A01652" w:rsidRDefault="0077718F" w:rsidP="00A01652">
      <w:pPr>
        <w:spacing w:after="0" w:line="360" w:lineRule="auto"/>
        <w:ind w:left="150"/>
        <w:rPr>
          <w:lang w:eastAsia="zh-CN"/>
        </w:rPr>
      </w:pPr>
      <w:r>
        <w:rPr>
          <w:color w:val="000000"/>
          <w:lang w:eastAsia="zh-CN"/>
        </w:rPr>
        <w:t>C. </w:t>
      </w:r>
      <w:r>
        <w:rPr>
          <w:color w:val="000000"/>
          <w:lang w:eastAsia="zh-CN"/>
        </w:rPr>
        <w:t>彩色电视机的色彩是用红、黄、蓝三种色光按不同的比例混合得到的</w:t>
      </w:r>
    </w:p>
    <w:p w:rsidR="006E1065" w:rsidRDefault="0077718F" w:rsidP="00A01652">
      <w:pPr>
        <w:spacing w:after="0" w:line="360" w:lineRule="auto"/>
        <w:ind w:left="150"/>
        <w:rPr>
          <w:lang w:eastAsia="zh-CN"/>
        </w:rPr>
      </w:pPr>
      <w:r>
        <w:rPr>
          <w:color w:val="000000"/>
          <w:lang w:eastAsia="zh-CN"/>
        </w:rPr>
        <w:t>D. </w:t>
      </w:r>
      <w:r>
        <w:rPr>
          <w:color w:val="000000"/>
          <w:lang w:eastAsia="zh-CN"/>
        </w:rPr>
        <w:t>电视机的遥控器可以发出不同频率的红外线来实现对电视机的遥控</w:t>
      </w:r>
    </w:p>
    <w:p w:rsidR="006E1065" w:rsidRDefault="0077718F" w:rsidP="00A01652">
      <w:pPr>
        <w:spacing w:after="0" w:line="360" w:lineRule="auto"/>
        <w:rPr>
          <w:lang w:eastAsia="zh-CN"/>
        </w:rPr>
      </w:pPr>
      <w:r>
        <w:rPr>
          <w:color w:val="000000"/>
          <w:lang w:eastAsia="zh-CN"/>
        </w:rPr>
        <w:t>3.</w:t>
      </w:r>
      <w:r>
        <w:rPr>
          <w:color w:val="000000"/>
          <w:lang w:eastAsia="zh-CN"/>
        </w:rPr>
        <w:t>下列有关说法正确的是（</w:t>
      </w:r>
      <w:r>
        <w:rPr>
          <w:color w:val="000000"/>
          <w:lang w:eastAsia="zh-CN"/>
        </w:rPr>
        <w:t xml:space="preserve">   </w:t>
      </w:r>
      <w:r>
        <w:rPr>
          <w:color w:val="000000"/>
          <w:lang w:eastAsia="zh-CN"/>
        </w:rPr>
        <w:t>）</w:t>
      </w:r>
      <w:r>
        <w:rPr>
          <w:color w:val="000000"/>
          <w:lang w:eastAsia="zh-CN"/>
        </w:rPr>
        <w:t xml:space="preserve">            </w:t>
      </w:r>
    </w:p>
    <w:p w:rsidR="00A01652" w:rsidRDefault="0077718F" w:rsidP="00A01652">
      <w:pPr>
        <w:spacing w:after="0" w:line="360" w:lineRule="auto"/>
        <w:ind w:left="150"/>
        <w:rPr>
          <w:lang w:eastAsia="zh-CN"/>
        </w:rPr>
      </w:pPr>
      <w:r>
        <w:rPr>
          <w:color w:val="000000"/>
          <w:lang w:eastAsia="zh-CN"/>
        </w:rPr>
        <w:t>A. </w:t>
      </w:r>
      <w:r>
        <w:rPr>
          <w:color w:val="000000"/>
          <w:lang w:eastAsia="zh-CN"/>
        </w:rPr>
        <w:t>红、黄、蓝光被人们称为光的三原色</w:t>
      </w:r>
      <w:r>
        <w:rPr>
          <w:color w:val="000000"/>
          <w:lang w:eastAsia="zh-CN"/>
        </w:rPr>
        <w:t>                  </w:t>
      </w:r>
      <w:r w:rsidR="007A4593">
        <w:rPr>
          <w:noProof/>
        </w:rPr>
        <w:pict>
          <v:shape id="图片 4" o:spid="_x0000_i1028" type="#_x0000_t75" style="width:2.25pt;height:3pt;visibility:visible;mso-wrap-style:square">
            <v:imagedata r:id="rId11" o:title=""/>
          </v:shape>
        </w:pict>
      </w:r>
      <w:r>
        <w:rPr>
          <w:color w:val="000000"/>
          <w:lang w:eastAsia="zh-CN"/>
        </w:rPr>
        <w:t>B. </w:t>
      </w:r>
      <w:r>
        <w:rPr>
          <w:color w:val="000000"/>
          <w:lang w:eastAsia="zh-CN"/>
        </w:rPr>
        <w:t>光的色散现象是由于光的折射形成的</w:t>
      </w:r>
    </w:p>
    <w:p w:rsidR="006E1065" w:rsidRDefault="0077718F" w:rsidP="00A01652">
      <w:pPr>
        <w:spacing w:after="0" w:line="360" w:lineRule="auto"/>
        <w:ind w:left="150"/>
        <w:rPr>
          <w:lang w:eastAsia="zh-CN"/>
        </w:rPr>
      </w:pPr>
      <w:r>
        <w:rPr>
          <w:color w:val="000000"/>
          <w:lang w:eastAsia="zh-CN"/>
        </w:rPr>
        <w:t>C. </w:t>
      </w:r>
      <w:r>
        <w:rPr>
          <w:color w:val="000000"/>
          <w:lang w:eastAsia="zh-CN"/>
        </w:rPr>
        <w:t>汽车的后视镜利用凹面镜来扩大视野</w:t>
      </w:r>
      <w:r>
        <w:rPr>
          <w:color w:val="000000"/>
          <w:lang w:eastAsia="zh-CN"/>
        </w:rPr>
        <w:t>                 </w:t>
      </w:r>
      <w:r>
        <w:rPr>
          <w:color w:val="000000"/>
          <w:lang w:eastAsia="zh-CN"/>
        </w:rPr>
        <w:t> </w:t>
      </w:r>
      <w:r w:rsidR="007A4593">
        <w:rPr>
          <w:noProof/>
        </w:rPr>
        <w:pict>
          <v:shape id="图片 5" o:spid="_x0000_i1029" type="#_x0000_t75" style="width:2.25pt;height:3pt;visibility:visible;mso-wrap-style:square">
            <v:imagedata r:id="rId11" o:title=""/>
          </v:shape>
        </w:pict>
      </w:r>
      <w:r>
        <w:rPr>
          <w:color w:val="000000"/>
          <w:lang w:eastAsia="zh-CN"/>
        </w:rPr>
        <w:t>D. </w:t>
      </w:r>
      <w:r>
        <w:rPr>
          <w:color w:val="000000"/>
          <w:lang w:eastAsia="zh-CN"/>
        </w:rPr>
        <w:t>光和声音在空气中的传播速度均为</w:t>
      </w:r>
      <w:r>
        <w:rPr>
          <w:color w:val="000000"/>
          <w:lang w:eastAsia="zh-CN"/>
        </w:rPr>
        <w:t>3×10</w:t>
      </w:r>
      <w:r>
        <w:rPr>
          <w:color w:val="000000"/>
          <w:vertAlign w:val="superscript"/>
          <w:lang w:eastAsia="zh-CN"/>
        </w:rPr>
        <w:t>8</w:t>
      </w:r>
      <w:r>
        <w:rPr>
          <w:color w:val="000000"/>
          <w:lang w:eastAsia="zh-CN"/>
        </w:rPr>
        <w:t>m/s</w:t>
      </w:r>
    </w:p>
    <w:p w:rsidR="006E1065" w:rsidRDefault="0077718F" w:rsidP="00A01652">
      <w:pPr>
        <w:spacing w:after="0" w:line="360" w:lineRule="auto"/>
        <w:rPr>
          <w:lang w:eastAsia="zh-CN"/>
        </w:rPr>
      </w:pPr>
      <w:r>
        <w:rPr>
          <w:color w:val="000000"/>
          <w:lang w:eastAsia="zh-CN"/>
        </w:rPr>
        <w:t>4.</w:t>
      </w:r>
      <w:r>
        <w:rPr>
          <w:color w:val="000000"/>
          <w:lang w:eastAsia="zh-CN"/>
        </w:rPr>
        <w:t>如图，一束太阳光通过三棱镜射到白屏上，屏上标出了三个区域，其中能使温度计示数明显升高的区域和能识别人民币真伪的区域应该是（</w:t>
      </w:r>
      <w:r>
        <w:rPr>
          <w:color w:val="000000"/>
          <w:lang w:eastAsia="zh-CN"/>
        </w:rPr>
        <w:t xml:space="preserve">  </w:t>
      </w:r>
      <w:r>
        <w:rPr>
          <w:color w:val="000000"/>
          <w:lang w:eastAsia="zh-CN"/>
        </w:rPr>
        <w:t>）</w:t>
      </w:r>
      <w:r>
        <w:rPr>
          <w:color w:val="000000"/>
          <w:lang w:eastAsia="zh-CN"/>
        </w:rPr>
        <w:t xml:space="preserve">  </w:t>
      </w:r>
    </w:p>
    <w:p w:rsidR="006E1065" w:rsidRDefault="007A4593" w:rsidP="00A01652">
      <w:pPr>
        <w:spacing w:after="0" w:line="360" w:lineRule="auto"/>
      </w:pPr>
      <w:r>
        <w:rPr>
          <w:noProof/>
        </w:rPr>
        <w:pict>
          <v:shape id="图片 6" o:spid="_x0000_i1030" type="#_x0000_t75" alt="图片_x0020_100001" style="width:120.75pt;height:81pt;visibility:visible;mso-wrap-style:square">
            <v:imagedata r:id="rId12" o:title="图片_x0020_100001"/>
          </v:shape>
        </w:pict>
      </w:r>
    </w:p>
    <w:p w:rsidR="00A01652" w:rsidRDefault="0077718F" w:rsidP="00A01652">
      <w:pPr>
        <w:spacing w:after="0" w:line="360" w:lineRule="auto"/>
        <w:ind w:left="150"/>
        <w:rPr>
          <w:lang w:eastAsia="zh-CN"/>
        </w:rPr>
      </w:pPr>
      <w:r>
        <w:rPr>
          <w:color w:val="000000"/>
          <w:lang w:eastAsia="zh-CN"/>
        </w:rPr>
        <w:t>A. </w:t>
      </w:r>
      <w:r>
        <w:rPr>
          <w:color w:val="000000"/>
          <w:lang w:eastAsia="zh-CN"/>
        </w:rPr>
        <w:t>区域</w:t>
      </w:r>
      <w:r>
        <w:rPr>
          <w:color w:val="000000"/>
          <w:lang w:eastAsia="zh-CN"/>
        </w:rPr>
        <w:t>①</w:t>
      </w:r>
      <w:r>
        <w:rPr>
          <w:color w:val="000000"/>
          <w:lang w:eastAsia="zh-CN"/>
        </w:rPr>
        <w:t>能升温，区域</w:t>
      </w:r>
      <w:r>
        <w:rPr>
          <w:color w:val="000000"/>
          <w:lang w:eastAsia="zh-CN"/>
        </w:rPr>
        <w:t>③</w:t>
      </w:r>
      <w:r>
        <w:rPr>
          <w:color w:val="000000"/>
          <w:lang w:eastAsia="zh-CN"/>
        </w:rPr>
        <w:t>能识币</w:t>
      </w:r>
      <w:r>
        <w:rPr>
          <w:color w:val="000000"/>
          <w:lang w:eastAsia="zh-CN"/>
        </w:rPr>
        <w:t>                             </w:t>
      </w:r>
      <w:r w:rsidR="007A4593">
        <w:rPr>
          <w:noProof/>
        </w:rPr>
        <w:pict>
          <v:shape id="图片 7" o:spid="_x0000_i1031" type="#_x0000_t75" style="width:.75pt;height:3pt;visibility:visible;mso-wrap-style:square">
            <v:imagedata r:id="rId10" o:title=""/>
          </v:shape>
        </w:pict>
      </w:r>
      <w:r>
        <w:rPr>
          <w:color w:val="000000"/>
          <w:lang w:eastAsia="zh-CN"/>
        </w:rPr>
        <w:t>B. </w:t>
      </w:r>
      <w:r>
        <w:rPr>
          <w:color w:val="000000"/>
          <w:lang w:eastAsia="zh-CN"/>
        </w:rPr>
        <w:t>区域</w:t>
      </w:r>
      <w:r>
        <w:rPr>
          <w:color w:val="000000"/>
          <w:lang w:eastAsia="zh-CN"/>
        </w:rPr>
        <w:t>③</w:t>
      </w:r>
      <w:r>
        <w:rPr>
          <w:color w:val="000000"/>
          <w:lang w:eastAsia="zh-CN"/>
        </w:rPr>
        <w:t>能升温，区域</w:t>
      </w:r>
      <w:r>
        <w:rPr>
          <w:color w:val="000000"/>
          <w:lang w:eastAsia="zh-CN"/>
        </w:rPr>
        <w:t>①</w:t>
      </w:r>
      <w:r>
        <w:rPr>
          <w:color w:val="000000"/>
          <w:lang w:eastAsia="zh-CN"/>
        </w:rPr>
        <w:t>能识币</w:t>
      </w:r>
    </w:p>
    <w:p w:rsidR="006E1065" w:rsidRDefault="0077718F" w:rsidP="00A01652">
      <w:pPr>
        <w:spacing w:after="0" w:line="360" w:lineRule="auto"/>
        <w:ind w:left="150"/>
        <w:rPr>
          <w:lang w:eastAsia="zh-CN"/>
        </w:rPr>
      </w:pPr>
      <w:r>
        <w:rPr>
          <w:color w:val="000000"/>
          <w:lang w:eastAsia="zh-CN"/>
        </w:rPr>
        <w:t>C. </w:t>
      </w:r>
      <w:r>
        <w:rPr>
          <w:color w:val="000000"/>
          <w:lang w:eastAsia="zh-CN"/>
        </w:rPr>
        <w:t>区域</w:t>
      </w:r>
      <w:r>
        <w:rPr>
          <w:color w:val="000000"/>
          <w:lang w:eastAsia="zh-CN"/>
        </w:rPr>
        <w:t>②</w:t>
      </w:r>
      <w:r>
        <w:rPr>
          <w:color w:val="000000"/>
          <w:lang w:eastAsia="zh-CN"/>
        </w:rPr>
        <w:t>既能升温，又能识币</w:t>
      </w:r>
      <w:r>
        <w:rPr>
          <w:color w:val="000000"/>
          <w:lang w:eastAsia="zh-CN"/>
        </w:rPr>
        <w:t>                                </w:t>
      </w:r>
      <w:r w:rsidR="007A4593">
        <w:rPr>
          <w:noProof/>
        </w:rPr>
        <w:pict>
          <v:shape id="图片 8" o:spid="_x0000_i1032" type="#_x0000_t75" style="width:2.25pt;height:3pt;visibility:visible;mso-wrap-style:square">
            <v:imagedata r:id="rId11" o:title=""/>
          </v:shape>
        </w:pict>
      </w:r>
      <w:r>
        <w:rPr>
          <w:color w:val="000000"/>
          <w:lang w:eastAsia="zh-CN"/>
        </w:rPr>
        <w:t>D. </w:t>
      </w:r>
      <w:r>
        <w:rPr>
          <w:color w:val="000000"/>
          <w:lang w:eastAsia="zh-CN"/>
        </w:rPr>
        <w:t>区域</w:t>
      </w:r>
      <w:r>
        <w:rPr>
          <w:color w:val="000000"/>
          <w:lang w:eastAsia="zh-CN"/>
        </w:rPr>
        <w:t>①</w:t>
      </w:r>
      <w:r>
        <w:rPr>
          <w:color w:val="000000"/>
          <w:lang w:eastAsia="zh-CN"/>
        </w:rPr>
        <w:t>既能升温，又能识币</w:t>
      </w:r>
    </w:p>
    <w:p w:rsidR="006E1065" w:rsidRDefault="0077718F" w:rsidP="00A01652">
      <w:pPr>
        <w:spacing w:after="0" w:line="360" w:lineRule="auto"/>
        <w:rPr>
          <w:lang w:eastAsia="zh-CN"/>
        </w:rPr>
      </w:pPr>
      <w:r>
        <w:rPr>
          <w:color w:val="000000"/>
          <w:lang w:eastAsia="zh-CN"/>
        </w:rPr>
        <w:t>5.</w:t>
      </w:r>
      <w:r>
        <w:rPr>
          <w:color w:val="000000"/>
          <w:lang w:eastAsia="zh-CN"/>
        </w:rPr>
        <w:t>红外线、紫外线与我们的生活密切相关．如图所示用具中，属</w:t>
      </w:r>
      <w:r>
        <w:rPr>
          <w:color w:val="000000"/>
          <w:lang w:eastAsia="zh-CN"/>
        </w:rPr>
        <w:t>于紫外线应用的是（</w:t>
      </w:r>
      <w:r>
        <w:rPr>
          <w:color w:val="000000"/>
          <w:lang w:eastAsia="zh-CN"/>
        </w:rPr>
        <w:t xml:space="preserve">   </w:t>
      </w:r>
      <w:r>
        <w:rPr>
          <w:color w:val="000000"/>
          <w:lang w:eastAsia="zh-CN"/>
        </w:rPr>
        <w:t>）</w:t>
      </w:r>
      <w:r>
        <w:rPr>
          <w:color w:val="000000"/>
          <w:lang w:eastAsia="zh-CN"/>
        </w:rPr>
        <w:t xml:space="preserve">            </w:t>
      </w:r>
    </w:p>
    <w:p w:rsidR="00A01652" w:rsidRDefault="0077718F" w:rsidP="00A01652">
      <w:pPr>
        <w:spacing w:after="0" w:line="360" w:lineRule="auto"/>
        <w:ind w:left="150"/>
        <w:rPr>
          <w:lang w:eastAsia="zh-CN"/>
        </w:rPr>
      </w:pPr>
      <w:r>
        <w:rPr>
          <w:color w:val="000000"/>
          <w:lang w:eastAsia="zh-CN"/>
        </w:rPr>
        <w:t>A. </w:t>
      </w:r>
      <w:r w:rsidR="007A4593">
        <w:rPr>
          <w:noProof/>
        </w:rPr>
        <w:pict>
          <v:shape id="图片 9" o:spid="_x0000_i1033" type="#_x0000_t75" alt="图片_x0020_100009" style="width:69pt;height:45.75pt;visibility:visible;mso-wrap-style:square">
            <v:imagedata r:id="rId13" o:title="图片_x0020_100009"/>
          </v:shape>
        </w:pict>
      </w:r>
      <w:r>
        <w:rPr>
          <w:color w:val="000000"/>
          <w:lang w:eastAsia="zh-CN"/>
        </w:rPr>
        <w:t>验钞机</w:t>
      </w:r>
    </w:p>
    <w:p w:rsidR="00A01652" w:rsidRDefault="0077718F" w:rsidP="00A01652">
      <w:pPr>
        <w:spacing w:after="0" w:line="360" w:lineRule="auto"/>
        <w:ind w:left="150"/>
        <w:rPr>
          <w:lang w:eastAsia="zh-CN"/>
        </w:rPr>
      </w:pPr>
      <w:r>
        <w:rPr>
          <w:color w:val="000000"/>
          <w:lang w:eastAsia="zh-CN"/>
        </w:rPr>
        <w:t>B. </w:t>
      </w:r>
      <w:r w:rsidR="007A4593">
        <w:rPr>
          <w:noProof/>
        </w:rPr>
        <w:pict>
          <v:shape id="图片 10" o:spid="_x0000_i1034" type="#_x0000_t75" alt="图片_x0020_100010" style="width:76.5pt;height:56.25pt;visibility:visible;mso-wrap-style:square">
            <v:imagedata r:id="rId14" o:title="图片_x0020_100010"/>
          </v:shape>
        </w:pict>
      </w:r>
      <w:r>
        <w:rPr>
          <w:color w:val="000000"/>
          <w:lang w:eastAsia="zh-CN"/>
        </w:rPr>
        <w:t>遥控器</w:t>
      </w:r>
    </w:p>
    <w:p w:rsidR="00A01652" w:rsidRDefault="0077718F" w:rsidP="00A01652">
      <w:pPr>
        <w:spacing w:after="0" w:line="360" w:lineRule="auto"/>
        <w:ind w:left="150"/>
        <w:rPr>
          <w:lang w:eastAsia="zh-CN"/>
        </w:rPr>
      </w:pPr>
      <w:r>
        <w:rPr>
          <w:color w:val="000000"/>
          <w:lang w:eastAsia="zh-CN"/>
        </w:rPr>
        <w:lastRenderedPageBreak/>
        <w:t>C. </w:t>
      </w:r>
      <w:r w:rsidR="007A4593">
        <w:rPr>
          <w:noProof/>
        </w:rPr>
        <w:pict>
          <v:shape id="图片 11" o:spid="_x0000_i1035" type="#_x0000_t75" alt="图片_x0020_100011" style="width:61.5pt;height:54pt;visibility:visible;mso-wrap-style:square">
            <v:imagedata r:id="rId15" o:title="图片_x0020_100011"/>
          </v:shape>
        </w:pict>
      </w:r>
      <w:r>
        <w:rPr>
          <w:color w:val="000000"/>
          <w:lang w:eastAsia="zh-CN"/>
        </w:rPr>
        <w:t>夜视仪</w:t>
      </w:r>
    </w:p>
    <w:p w:rsidR="006E1065" w:rsidRDefault="0077718F" w:rsidP="00A01652">
      <w:pPr>
        <w:spacing w:after="0" w:line="360" w:lineRule="auto"/>
        <w:ind w:left="150"/>
        <w:rPr>
          <w:lang w:eastAsia="zh-CN"/>
        </w:rPr>
      </w:pPr>
      <w:r>
        <w:rPr>
          <w:color w:val="000000"/>
          <w:lang w:eastAsia="zh-CN"/>
        </w:rPr>
        <w:t>D. </w:t>
      </w:r>
      <w:r w:rsidR="007A4593">
        <w:rPr>
          <w:noProof/>
        </w:rPr>
        <w:pict>
          <v:shape id="图片 12" o:spid="_x0000_i1036" type="#_x0000_t75" alt="图片_x0020_100012" style="width:1in;height:51pt;visibility:visible;mso-wrap-style:square">
            <v:imagedata r:id="rId16" o:title="图片_x0020_100012"/>
          </v:shape>
        </w:pict>
      </w:r>
      <w:r>
        <w:rPr>
          <w:color w:val="000000"/>
          <w:lang w:eastAsia="zh-CN"/>
        </w:rPr>
        <w:t>自动感应水龙头</w:t>
      </w:r>
    </w:p>
    <w:p w:rsidR="006E1065" w:rsidRDefault="0077718F" w:rsidP="00A01652">
      <w:pPr>
        <w:spacing w:after="0" w:line="360" w:lineRule="auto"/>
      </w:pPr>
      <w:r>
        <w:rPr>
          <w:color w:val="000000"/>
          <w:lang w:eastAsia="zh-CN"/>
        </w:rPr>
        <w:t>6.</w:t>
      </w:r>
      <w:r>
        <w:rPr>
          <w:color w:val="000000"/>
          <w:lang w:eastAsia="zh-CN"/>
        </w:rPr>
        <w:t>为了有效地预防</w:t>
      </w:r>
      <w:r>
        <w:rPr>
          <w:color w:val="000000"/>
          <w:lang w:eastAsia="zh-CN"/>
        </w:rPr>
        <w:t>“</w:t>
      </w:r>
      <w:r>
        <w:rPr>
          <w:color w:val="000000"/>
          <w:lang w:eastAsia="zh-CN"/>
        </w:rPr>
        <w:t>新冠肺炎</w:t>
      </w:r>
      <w:r>
        <w:rPr>
          <w:color w:val="000000"/>
          <w:lang w:eastAsia="zh-CN"/>
        </w:rPr>
        <w:t>”</w:t>
      </w:r>
      <w:r>
        <w:rPr>
          <w:color w:val="000000"/>
          <w:lang w:eastAsia="zh-CN"/>
        </w:rPr>
        <w:t>病毒的传播，我市超市、学校等公共场所落实体温检测制度，工作人员使用一种叫</w:t>
      </w:r>
      <w:r>
        <w:rPr>
          <w:color w:val="000000"/>
          <w:lang w:eastAsia="zh-CN"/>
        </w:rPr>
        <w:t>“</w:t>
      </w:r>
      <w:r>
        <w:rPr>
          <w:color w:val="000000"/>
          <w:lang w:eastAsia="zh-CN"/>
        </w:rPr>
        <w:t>测温枪</w:t>
      </w:r>
      <w:r>
        <w:rPr>
          <w:color w:val="000000"/>
          <w:lang w:eastAsia="zh-CN"/>
        </w:rPr>
        <w:t>”</w:t>
      </w:r>
      <w:r>
        <w:rPr>
          <w:color w:val="000000"/>
          <w:lang w:eastAsia="zh-CN"/>
        </w:rPr>
        <w:t>的测温仪器，只要把</w:t>
      </w:r>
      <w:r>
        <w:rPr>
          <w:color w:val="000000"/>
          <w:lang w:eastAsia="zh-CN"/>
        </w:rPr>
        <w:t>“</w:t>
      </w:r>
      <w:r>
        <w:rPr>
          <w:color w:val="000000"/>
          <w:lang w:eastAsia="zh-CN"/>
        </w:rPr>
        <w:t>枪口</w:t>
      </w:r>
      <w:r>
        <w:rPr>
          <w:color w:val="000000"/>
          <w:lang w:eastAsia="zh-CN"/>
        </w:rPr>
        <w:t>”</w:t>
      </w:r>
      <w:r>
        <w:rPr>
          <w:color w:val="000000"/>
          <w:lang w:eastAsia="zh-CN"/>
        </w:rPr>
        <w:t>对准人的额头或手腕，</w:t>
      </w:r>
      <w:r>
        <w:rPr>
          <w:color w:val="000000"/>
          <w:lang w:eastAsia="zh-CN"/>
        </w:rPr>
        <w:t>“</w:t>
      </w:r>
      <w:r>
        <w:rPr>
          <w:color w:val="000000"/>
          <w:lang w:eastAsia="zh-CN"/>
        </w:rPr>
        <w:t>枪尾</w:t>
      </w:r>
      <w:r>
        <w:rPr>
          <w:color w:val="000000"/>
          <w:lang w:eastAsia="zh-CN"/>
        </w:rPr>
        <w:t>”</w:t>
      </w:r>
      <w:r>
        <w:rPr>
          <w:color w:val="000000"/>
          <w:lang w:eastAsia="zh-CN"/>
        </w:rPr>
        <w:t>的显示屈就能用数字直接显示人体的温度，如图所示。</w:t>
      </w:r>
      <w:r>
        <w:rPr>
          <w:color w:val="000000"/>
        </w:rPr>
        <w:t>测温枪测温利用的是</w:t>
      </w:r>
      <w:r>
        <w:rPr>
          <w:color w:val="000000"/>
        </w:rPr>
        <w:t xml:space="preserve">(    )  </w:t>
      </w:r>
    </w:p>
    <w:p w:rsidR="006E1065" w:rsidRDefault="0077718F" w:rsidP="00A01652">
      <w:pPr>
        <w:spacing w:after="0" w:line="360" w:lineRule="auto"/>
      </w:pPr>
      <w:r>
        <w:rPr>
          <w:color w:val="000000"/>
        </w:rPr>
        <w:t xml:space="preserve"> </w:t>
      </w:r>
      <w:r w:rsidR="007A4593">
        <w:rPr>
          <w:noProof/>
        </w:rPr>
        <w:pict>
          <v:shape id="图片 13" o:spid="_x0000_i1037" type="#_x0000_t75" style="width:66.75pt;height:102.75pt;visibility:visible;mso-wrap-style:square">
            <v:imagedata r:id="rId17" o:title=""/>
          </v:shape>
        </w:pict>
      </w:r>
    </w:p>
    <w:p w:rsidR="006E1065" w:rsidRDefault="0077718F" w:rsidP="00A01652">
      <w:pPr>
        <w:spacing w:after="0" w:line="360" w:lineRule="auto"/>
        <w:ind w:left="150"/>
        <w:rPr>
          <w:lang w:eastAsia="zh-CN"/>
        </w:rPr>
      </w:pPr>
      <w:r>
        <w:rPr>
          <w:color w:val="000000"/>
          <w:lang w:eastAsia="zh-CN"/>
        </w:rPr>
        <w:t>A. </w:t>
      </w:r>
      <w:r>
        <w:rPr>
          <w:color w:val="000000"/>
          <w:lang w:eastAsia="zh-CN"/>
        </w:rPr>
        <w:t>红外线</w:t>
      </w:r>
      <w:r>
        <w:rPr>
          <w:color w:val="000000"/>
          <w:lang w:eastAsia="zh-CN"/>
        </w:rPr>
        <w:t>                                  </w:t>
      </w:r>
      <w:r w:rsidR="007A4593">
        <w:rPr>
          <w:noProof/>
        </w:rPr>
        <w:pict>
          <v:shape id="图片 14" o:spid="_x0000_i1038" type="#_x0000_t75" style="width:2.25pt;height:3pt;visibility:visible;mso-wrap-style:square">
            <v:imagedata r:id="rId11" o:title=""/>
          </v:shape>
        </w:pict>
      </w:r>
      <w:r>
        <w:rPr>
          <w:color w:val="000000"/>
          <w:lang w:eastAsia="zh-CN"/>
        </w:rPr>
        <w:t>B. </w:t>
      </w:r>
      <w:r>
        <w:rPr>
          <w:color w:val="000000"/>
          <w:lang w:eastAsia="zh-CN"/>
        </w:rPr>
        <w:t>紫外线</w:t>
      </w:r>
      <w:r>
        <w:rPr>
          <w:color w:val="000000"/>
          <w:lang w:eastAsia="zh-CN"/>
        </w:rPr>
        <w:t>                                  </w:t>
      </w:r>
      <w:r w:rsidR="007A4593">
        <w:rPr>
          <w:noProof/>
        </w:rPr>
        <w:pict>
          <v:shape id="图片 15" o:spid="_x0000_i1039" type="#_x0000_t75" style="width:2.25pt;height:3pt;visibility:visible;mso-wrap-style:square">
            <v:imagedata r:id="rId11" o:title=""/>
          </v:shape>
        </w:pict>
      </w:r>
      <w:r>
        <w:rPr>
          <w:color w:val="000000"/>
          <w:lang w:eastAsia="zh-CN"/>
        </w:rPr>
        <w:t>C. </w:t>
      </w:r>
      <w:r>
        <w:rPr>
          <w:color w:val="000000"/>
          <w:lang w:eastAsia="zh-CN"/>
        </w:rPr>
        <w:t>红光</w:t>
      </w:r>
      <w:r>
        <w:rPr>
          <w:color w:val="000000"/>
          <w:lang w:eastAsia="zh-CN"/>
        </w:rPr>
        <w:t>                                  </w:t>
      </w:r>
      <w:r w:rsidR="007A4593">
        <w:rPr>
          <w:noProof/>
        </w:rPr>
        <w:pict>
          <v:shape id="图片 16" o:spid="_x0000_i1040" type="#_x0000_t75" style="width:2.25pt;height:3pt;visibility:visible;mso-wrap-style:square">
            <v:imagedata r:id="rId11" o:title=""/>
          </v:shape>
        </w:pict>
      </w:r>
      <w:r>
        <w:rPr>
          <w:color w:val="000000"/>
          <w:lang w:eastAsia="zh-CN"/>
        </w:rPr>
        <w:t>D. </w:t>
      </w:r>
      <w:r>
        <w:rPr>
          <w:color w:val="000000"/>
          <w:lang w:eastAsia="zh-CN"/>
        </w:rPr>
        <w:t>紫光</w:t>
      </w:r>
    </w:p>
    <w:p w:rsidR="006E1065" w:rsidRDefault="0077718F" w:rsidP="00A01652">
      <w:pPr>
        <w:spacing w:after="0" w:line="360" w:lineRule="auto"/>
        <w:rPr>
          <w:lang w:eastAsia="zh-CN"/>
        </w:rPr>
      </w:pPr>
      <w:r>
        <w:rPr>
          <w:color w:val="000000"/>
          <w:lang w:eastAsia="zh-CN"/>
        </w:rPr>
        <w:t>7.20</w:t>
      </w:r>
      <w:r>
        <w:rPr>
          <w:color w:val="000000"/>
          <w:lang w:eastAsia="zh-CN"/>
        </w:rPr>
        <w:t>世纪中叶科学家发明了红光</w:t>
      </w:r>
      <w:r>
        <w:rPr>
          <w:color w:val="000000"/>
          <w:lang w:eastAsia="zh-CN"/>
        </w:rPr>
        <w:t>LED</w:t>
      </w:r>
      <w:r>
        <w:rPr>
          <w:color w:val="000000"/>
          <w:lang w:eastAsia="zh-CN"/>
        </w:rPr>
        <w:t>和绿光</w:t>
      </w:r>
      <w:r>
        <w:rPr>
          <w:color w:val="000000"/>
          <w:lang w:eastAsia="zh-CN"/>
        </w:rPr>
        <w:t>LED</w:t>
      </w:r>
      <w:r>
        <w:rPr>
          <w:color w:val="000000"/>
          <w:lang w:eastAsia="zh-CN"/>
        </w:rPr>
        <w:t>，为与这两种</w:t>
      </w:r>
      <w:r>
        <w:rPr>
          <w:color w:val="000000"/>
          <w:lang w:eastAsia="zh-CN"/>
        </w:rPr>
        <w:t>LED</w:t>
      </w:r>
      <w:r>
        <w:rPr>
          <w:color w:val="000000"/>
          <w:lang w:eastAsia="zh-CN"/>
        </w:rPr>
        <w:t>组合，产生白色</w:t>
      </w:r>
      <w:r>
        <w:rPr>
          <w:color w:val="000000"/>
          <w:lang w:eastAsia="zh-CN"/>
        </w:rPr>
        <w:t>LED</w:t>
      </w:r>
      <w:r>
        <w:rPr>
          <w:color w:val="000000"/>
          <w:lang w:eastAsia="zh-CN"/>
        </w:rPr>
        <w:t>光源，科学家又探寻到一种</w:t>
      </w:r>
      <w:r>
        <w:rPr>
          <w:color w:val="000000"/>
          <w:lang w:eastAsia="zh-CN"/>
        </w:rPr>
        <w:t>LED</w:t>
      </w:r>
      <w:r>
        <w:rPr>
          <w:color w:val="000000"/>
          <w:lang w:eastAsia="zh-CN"/>
        </w:rPr>
        <w:t>，它是</w:t>
      </w:r>
      <w:r>
        <w:rPr>
          <w:color w:val="000000"/>
          <w:lang w:eastAsia="zh-CN"/>
        </w:rPr>
        <w:t xml:space="preserve">(    ) </w:t>
      </w:r>
    </w:p>
    <w:p w:rsidR="006E1065" w:rsidRDefault="0077718F" w:rsidP="00A01652">
      <w:pPr>
        <w:spacing w:after="0" w:line="360" w:lineRule="auto"/>
        <w:rPr>
          <w:lang w:eastAsia="zh-CN"/>
        </w:rPr>
      </w:pPr>
      <w:r>
        <w:rPr>
          <w:color w:val="000000"/>
          <w:lang w:eastAsia="zh-CN"/>
        </w:rPr>
        <w:t>  </w:t>
      </w:r>
    </w:p>
    <w:p w:rsidR="006E1065" w:rsidRDefault="0077718F" w:rsidP="00A01652">
      <w:pPr>
        <w:spacing w:after="0" w:line="360" w:lineRule="auto"/>
        <w:ind w:left="150"/>
        <w:rPr>
          <w:lang w:eastAsia="zh-CN"/>
        </w:rPr>
      </w:pPr>
      <w:r>
        <w:rPr>
          <w:color w:val="000000"/>
          <w:lang w:eastAsia="zh-CN"/>
        </w:rPr>
        <w:t xml:space="preserve">A.   </w:t>
      </w:r>
      <w:r>
        <w:rPr>
          <w:color w:val="000000"/>
          <w:lang w:eastAsia="zh-CN"/>
        </w:rPr>
        <w:t>紫光</w:t>
      </w:r>
      <w:r>
        <w:rPr>
          <w:color w:val="000000"/>
          <w:lang w:eastAsia="zh-CN"/>
        </w:rPr>
        <w:t>LED                           </w:t>
      </w:r>
      <w:r w:rsidR="007A4593">
        <w:rPr>
          <w:noProof/>
        </w:rPr>
        <w:pict>
          <v:shape id="图片 17" o:spid="_x0000_i1041" type="#_x0000_t75" style="width:2.25pt;height:3pt;visibility:visible;mso-wrap-style:square">
            <v:imagedata r:id="rId11" o:title=""/>
          </v:shape>
        </w:pict>
      </w:r>
      <w:r>
        <w:rPr>
          <w:color w:val="000000"/>
          <w:lang w:eastAsia="zh-CN"/>
        </w:rPr>
        <w:t>B. </w:t>
      </w:r>
      <w:r>
        <w:rPr>
          <w:color w:val="000000"/>
          <w:lang w:eastAsia="zh-CN"/>
        </w:rPr>
        <w:t>黄光</w:t>
      </w:r>
      <w:r>
        <w:rPr>
          <w:color w:val="000000"/>
          <w:lang w:eastAsia="zh-CN"/>
        </w:rPr>
        <w:t>LED                           </w:t>
      </w:r>
      <w:r w:rsidR="007A4593">
        <w:rPr>
          <w:noProof/>
        </w:rPr>
        <w:pict>
          <v:shape id="图片 18" o:spid="_x0000_i1042" type="#_x0000_t75" style="width:2.25pt;height:3pt;visibility:visible;mso-wrap-style:square">
            <v:imagedata r:id="rId11" o:title=""/>
          </v:shape>
        </w:pict>
      </w:r>
      <w:r>
        <w:rPr>
          <w:color w:val="000000"/>
          <w:lang w:eastAsia="zh-CN"/>
        </w:rPr>
        <w:t>C. </w:t>
      </w:r>
      <w:r>
        <w:rPr>
          <w:color w:val="000000"/>
          <w:lang w:eastAsia="zh-CN"/>
        </w:rPr>
        <w:t>橙光</w:t>
      </w:r>
      <w:r>
        <w:rPr>
          <w:color w:val="000000"/>
          <w:lang w:eastAsia="zh-CN"/>
        </w:rPr>
        <w:t>LED                    </w:t>
      </w:r>
      <w:r>
        <w:rPr>
          <w:color w:val="000000"/>
          <w:lang w:eastAsia="zh-CN"/>
        </w:rPr>
        <w:t>       </w:t>
      </w:r>
      <w:r w:rsidR="007A4593">
        <w:rPr>
          <w:noProof/>
        </w:rPr>
        <w:pict>
          <v:shape id="图片 19" o:spid="_x0000_i1043" type="#_x0000_t75" style="width:2.25pt;height:3pt;visibility:visible;mso-wrap-style:square">
            <v:imagedata r:id="rId11" o:title=""/>
          </v:shape>
        </w:pict>
      </w:r>
      <w:r>
        <w:rPr>
          <w:color w:val="000000"/>
          <w:lang w:eastAsia="zh-CN"/>
        </w:rPr>
        <w:t>D. </w:t>
      </w:r>
      <w:r>
        <w:rPr>
          <w:color w:val="000000"/>
          <w:lang w:eastAsia="zh-CN"/>
        </w:rPr>
        <w:t>蓝光</w:t>
      </w:r>
      <w:r>
        <w:rPr>
          <w:color w:val="000000"/>
          <w:lang w:eastAsia="zh-CN"/>
        </w:rPr>
        <w:t>LED</w:t>
      </w:r>
    </w:p>
    <w:p w:rsidR="006E1065" w:rsidRDefault="0077718F" w:rsidP="00A01652">
      <w:pPr>
        <w:spacing w:after="0" w:line="360" w:lineRule="auto"/>
        <w:rPr>
          <w:lang w:eastAsia="zh-CN"/>
        </w:rPr>
      </w:pPr>
      <w:r>
        <w:rPr>
          <w:color w:val="000000"/>
          <w:lang w:eastAsia="zh-CN"/>
        </w:rPr>
        <w:t>8.</w:t>
      </w:r>
      <w:r>
        <w:rPr>
          <w:color w:val="000000"/>
          <w:lang w:eastAsia="zh-CN"/>
        </w:rPr>
        <w:t>如图所示，一细束绿光经三棱镜折射后，在光屏上</w:t>
      </w:r>
      <w:r>
        <w:rPr>
          <w:color w:val="000000"/>
          <w:lang w:eastAsia="zh-CN"/>
        </w:rPr>
        <w:t>a</w:t>
      </w:r>
      <w:r>
        <w:rPr>
          <w:color w:val="000000"/>
          <w:lang w:eastAsia="zh-CN"/>
        </w:rPr>
        <w:t>点处形成一个色光斑。现保持入射光位置及方向不变，仅将绿光改为红光，以下说法正确的是（</w:t>
      </w:r>
      <w:r>
        <w:rPr>
          <w:color w:val="000000"/>
          <w:lang w:eastAsia="zh-CN"/>
        </w:rPr>
        <w:t xml:space="preserve">   </w:t>
      </w:r>
      <w:r>
        <w:rPr>
          <w:color w:val="000000"/>
          <w:lang w:eastAsia="zh-CN"/>
        </w:rPr>
        <w:t>）</w:t>
      </w:r>
      <w:r>
        <w:rPr>
          <w:color w:val="000000"/>
          <w:lang w:eastAsia="zh-CN"/>
        </w:rPr>
        <w:t xml:space="preserve">  </w:t>
      </w:r>
    </w:p>
    <w:p w:rsidR="006E1065" w:rsidRDefault="007A4593" w:rsidP="00A01652">
      <w:pPr>
        <w:spacing w:after="0" w:line="360" w:lineRule="auto"/>
      </w:pPr>
      <w:r>
        <w:rPr>
          <w:noProof/>
        </w:rPr>
        <w:pict>
          <v:shape id="图片 20" o:spid="_x0000_i1044" type="#_x0000_t75" alt="图片_x0020_100006" style="width:118.5pt;height:65.25pt;visibility:visible;mso-wrap-style:square">
            <v:imagedata r:id="rId18" o:title="图片_x0020_100006"/>
          </v:shape>
        </w:pict>
      </w:r>
    </w:p>
    <w:p w:rsidR="00A01652" w:rsidRDefault="0077718F" w:rsidP="00A01652">
      <w:pPr>
        <w:spacing w:after="0" w:line="360" w:lineRule="auto"/>
        <w:ind w:left="150"/>
        <w:rPr>
          <w:lang w:eastAsia="zh-CN"/>
        </w:rPr>
      </w:pPr>
      <w:r>
        <w:rPr>
          <w:color w:val="000000"/>
          <w:lang w:eastAsia="zh-CN"/>
        </w:rPr>
        <w:t>A. </w:t>
      </w:r>
      <w:r>
        <w:rPr>
          <w:color w:val="000000"/>
          <w:lang w:eastAsia="zh-CN"/>
        </w:rPr>
        <w:t>保持光屏位置不变，红色光近仍在</w:t>
      </w:r>
      <w:r>
        <w:rPr>
          <w:color w:val="000000"/>
          <w:lang w:eastAsia="zh-CN"/>
        </w:rPr>
        <w:t>a</w:t>
      </w:r>
      <w:r>
        <w:rPr>
          <w:color w:val="000000"/>
          <w:lang w:eastAsia="zh-CN"/>
        </w:rPr>
        <w:t>点处</w:t>
      </w:r>
      <w:r>
        <w:rPr>
          <w:color w:val="000000"/>
          <w:lang w:eastAsia="zh-CN"/>
        </w:rPr>
        <w:t>             </w:t>
      </w:r>
      <w:r w:rsidR="007A4593">
        <w:rPr>
          <w:noProof/>
        </w:rPr>
        <w:pict>
          <v:shape id="图片 21" o:spid="_x0000_i1045" type="#_x0000_t75" style="width:.75pt;height:3pt;visibility:visible;mso-wrap-style:square">
            <v:imagedata r:id="rId10" o:title=""/>
          </v:shape>
        </w:pict>
      </w:r>
      <w:r>
        <w:rPr>
          <w:color w:val="000000"/>
          <w:lang w:eastAsia="zh-CN"/>
        </w:rPr>
        <w:t>B. </w:t>
      </w:r>
      <w:r>
        <w:rPr>
          <w:color w:val="000000"/>
          <w:lang w:eastAsia="zh-CN"/>
        </w:rPr>
        <w:t>保持光屏位置不变，红色光斑在</w:t>
      </w:r>
      <w:r>
        <w:rPr>
          <w:color w:val="000000"/>
          <w:lang w:eastAsia="zh-CN"/>
        </w:rPr>
        <w:t>a</w:t>
      </w:r>
      <w:r>
        <w:rPr>
          <w:color w:val="000000"/>
          <w:lang w:eastAsia="zh-CN"/>
        </w:rPr>
        <w:t>点下方</w:t>
      </w:r>
    </w:p>
    <w:p w:rsidR="006E1065" w:rsidRDefault="0077718F" w:rsidP="00A01652">
      <w:pPr>
        <w:spacing w:after="0" w:line="360" w:lineRule="auto"/>
        <w:ind w:left="150"/>
        <w:rPr>
          <w:lang w:eastAsia="zh-CN"/>
        </w:rPr>
      </w:pPr>
      <w:r>
        <w:rPr>
          <w:color w:val="000000"/>
          <w:lang w:eastAsia="zh-CN"/>
        </w:rPr>
        <w:t>C. </w:t>
      </w:r>
      <w:r>
        <w:rPr>
          <w:color w:val="000000"/>
          <w:lang w:eastAsia="zh-CN"/>
        </w:rPr>
        <w:t>将光屏向左平移，红色光仍可落在</w:t>
      </w:r>
      <w:r>
        <w:rPr>
          <w:color w:val="000000"/>
          <w:lang w:eastAsia="zh-CN"/>
        </w:rPr>
        <w:t>a</w:t>
      </w:r>
      <w:r>
        <w:rPr>
          <w:color w:val="000000"/>
          <w:lang w:eastAsia="zh-CN"/>
        </w:rPr>
        <w:t>点处</w:t>
      </w:r>
      <w:r>
        <w:rPr>
          <w:color w:val="000000"/>
          <w:lang w:eastAsia="zh-CN"/>
        </w:rPr>
        <w:t>             </w:t>
      </w:r>
      <w:r w:rsidR="007A4593">
        <w:rPr>
          <w:noProof/>
        </w:rPr>
        <w:pict>
          <v:shape id="图片 22" o:spid="_x0000_i1046" type="#_x0000_t75" style="width:.75pt;height:3pt;visibility:visible;mso-wrap-style:square">
            <v:imagedata r:id="rId10" o:title=""/>
          </v:shape>
        </w:pict>
      </w:r>
      <w:r>
        <w:rPr>
          <w:color w:val="000000"/>
          <w:lang w:eastAsia="zh-CN"/>
        </w:rPr>
        <w:t>D. </w:t>
      </w:r>
      <w:r>
        <w:rPr>
          <w:color w:val="000000"/>
          <w:lang w:eastAsia="zh-CN"/>
        </w:rPr>
        <w:t>将光屏向右平移，红色光斑仍可落在</w:t>
      </w:r>
      <w:r>
        <w:rPr>
          <w:color w:val="000000"/>
          <w:lang w:eastAsia="zh-CN"/>
        </w:rPr>
        <w:t>a</w:t>
      </w:r>
      <w:r>
        <w:rPr>
          <w:color w:val="000000"/>
          <w:lang w:eastAsia="zh-CN"/>
        </w:rPr>
        <w:t>点处</w:t>
      </w:r>
    </w:p>
    <w:p w:rsidR="006E1065" w:rsidRDefault="0077718F" w:rsidP="00A01652">
      <w:pPr>
        <w:spacing w:after="0" w:line="360" w:lineRule="auto"/>
        <w:rPr>
          <w:lang w:eastAsia="zh-CN"/>
        </w:rPr>
      </w:pPr>
      <w:r>
        <w:rPr>
          <w:color w:val="000000"/>
          <w:lang w:eastAsia="zh-CN"/>
        </w:rPr>
        <w:t>9.</w:t>
      </w:r>
      <w:r>
        <w:rPr>
          <w:color w:val="000000"/>
          <w:lang w:eastAsia="zh-CN"/>
        </w:rPr>
        <w:t>苏州街头有一个会说话的交通警示产品，名为路口智能语音警示柱</w:t>
      </w:r>
      <w:r>
        <w:rPr>
          <w:color w:val="000000"/>
          <w:lang w:eastAsia="zh-CN"/>
        </w:rPr>
        <w:t>”</w:t>
      </w:r>
      <w:r>
        <w:rPr>
          <w:color w:val="000000"/>
          <w:lang w:eastAsia="zh-CN"/>
        </w:rPr>
        <w:t>。它在行人绿灯亮起的时候开启语音</w:t>
      </w:r>
      <w:r>
        <w:rPr>
          <w:color w:val="000000"/>
          <w:lang w:eastAsia="zh-CN"/>
        </w:rPr>
        <w:t>提示</w:t>
      </w:r>
      <w:r>
        <w:rPr>
          <w:color w:val="000000"/>
          <w:lang w:eastAsia="zh-CN"/>
        </w:rPr>
        <w:t>“</w:t>
      </w:r>
      <w:r>
        <w:rPr>
          <w:color w:val="000000"/>
          <w:lang w:eastAsia="zh-CN"/>
        </w:rPr>
        <w:t>绿灯亮起请通行</w:t>
      </w:r>
      <w:r>
        <w:rPr>
          <w:color w:val="000000"/>
          <w:lang w:eastAsia="zh-CN"/>
        </w:rPr>
        <w:t>”</w:t>
      </w:r>
      <w:r>
        <w:rPr>
          <w:color w:val="000000"/>
          <w:lang w:eastAsia="zh-CN"/>
        </w:rPr>
        <w:t>；在红灯状态下，开启检测模式，当检测到行人闯红灯行为时，语音播报提示</w:t>
      </w:r>
      <w:r>
        <w:rPr>
          <w:color w:val="000000"/>
          <w:lang w:eastAsia="zh-CN"/>
        </w:rPr>
        <w:t>“</w:t>
      </w:r>
      <w:r>
        <w:rPr>
          <w:color w:val="000000"/>
          <w:lang w:eastAsia="zh-CN"/>
        </w:rPr>
        <w:t>红灯亮起请勿通行</w:t>
      </w:r>
      <w:r>
        <w:rPr>
          <w:color w:val="000000"/>
          <w:lang w:eastAsia="zh-CN"/>
        </w:rPr>
        <w:t>”</w:t>
      </w:r>
      <w:r>
        <w:rPr>
          <w:color w:val="000000"/>
          <w:lang w:eastAsia="zh-CN"/>
        </w:rPr>
        <w:t>，检测模式下检测器检测到的是（</w:t>
      </w:r>
      <w:r>
        <w:rPr>
          <w:color w:val="000000"/>
          <w:lang w:eastAsia="zh-CN"/>
        </w:rPr>
        <w:t xml:space="preserve">   </w:t>
      </w:r>
      <w:r>
        <w:rPr>
          <w:color w:val="000000"/>
          <w:lang w:eastAsia="zh-CN"/>
        </w:rPr>
        <w:t>）</w:t>
      </w:r>
      <w:r>
        <w:rPr>
          <w:color w:val="000000"/>
          <w:lang w:eastAsia="zh-CN"/>
        </w:rPr>
        <w:t xml:space="preserve">  </w:t>
      </w:r>
    </w:p>
    <w:p w:rsidR="006E1065" w:rsidRDefault="007A4593" w:rsidP="00A01652">
      <w:pPr>
        <w:spacing w:after="0" w:line="360" w:lineRule="auto"/>
      </w:pPr>
      <w:r>
        <w:rPr>
          <w:noProof/>
        </w:rPr>
        <w:lastRenderedPageBreak/>
        <w:pict>
          <v:shape id="图片 23" o:spid="_x0000_i1047" type="#_x0000_t75" alt="图片_x0020_100001" style="width:133.5pt;height:86.25pt;visibility:visible;mso-wrap-style:square">
            <v:imagedata r:id="rId19" o:title="图片_x0020_100001"/>
          </v:shape>
        </w:pict>
      </w:r>
    </w:p>
    <w:p w:rsidR="006E1065" w:rsidRDefault="0077718F" w:rsidP="00A01652">
      <w:pPr>
        <w:spacing w:after="0" w:line="360" w:lineRule="auto"/>
        <w:ind w:left="150"/>
        <w:rPr>
          <w:lang w:eastAsia="zh-CN"/>
        </w:rPr>
      </w:pPr>
      <w:r>
        <w:rPr>
          <w:color w:val="000000"/>
          <w:lang w:eastAsia="zh-CN"/>
        </w:rPr>
        <w:t>A. </w:t>
      </w:r>
      <w:r>
        <w:rPr>
          <w:color w:val="000000"/>
          <w:lang w:eastAsia="zh-CN"/>
        </w:rPr>
        <w:t>红外线</w:t>
      </w:r>
      <w:r>
        <w:rPr>
          <w:color w:val="000000"/>
          <w:lang w:eastAsia="zh-CN"/>
        </w:rPr>
        <w:t>                                 </w:t>
      </w:r>
      <w:r w:rsidR="007A4593">
        <w:rPr>
          <w:noProof/>
        </w:rPr>
        <w:pict>
          <v:shape id="图片 24" o:spid="_x0000_i1048" type="#_x0000_t75" style="width:1.5pt;height:3pt;visibility:visible;mso-wrap-style:square">
            <v:imagedata r:id="rId20" o:title=""/>
          </v:shape>
        </w:pict>
      </w:r>
      <w:r>
        <w:rPr>
          <w:color w:val="000000"/>
          <w:lang w:eastAsia="zh-CN"/>
        </w:rPr>
        <w:t>B. </w:t>
      </w:r>
      <w:r>
        <w:rPr>
          <w:color w:val="000000"/>
          <w:lang w:eastAsia="zh-CN"/>
        </w:rPr>
        <w:t>紫外线</w:t>
      </w:r>
      <w:r>
        <w:rPr>
          <w:color w:val="000000"/>
          <w:lang w:eastAsia="zh-CN"/>
        </w:rPr>
        <w:t>                                 </w:t>
      </w:r>
      <w:r w:rsidR="007A4593">
        <w:rPr>
          <w:noProof/>
        </w:rPr>
        <w:pict>
          <v:shape id="图片 25" o:spid="_x0000_i1049" type="#_x0000_t75" style="width:1.5pt;height:3pt;visibility:visible;mso-wrap-style:square">
            <v:imagedata r:id="rId20" o:title=""/>
          </v:shape>
        </w:pict>
      </w:r>
      <w:r>
        <w:rPr>
          <w:color w:val="000000"/>
          <w:lang w:eastAsia="zh-CN"/>
        </w:rPr>
        <w:t>C. </w:t>
      </w:r>
      <w:r>
        <w:rPr>
          <w:color w:val="000000"/>
          <w:lang w:eastAsia="zh-CN"/>
        </w:rPr>
        <w:t>超声波</w:t>
      </w:r>
      <w:r>
        <w:rPr>
          <w:color w:val="000000"/>
          <w:lang w:eastAsia="zh-CN"/>
        </w:rPr>
        <w:t>                                 </w:t>
      </w:r>
      <w:r w:rsidR="007A4593">
        <w:rPr>
          <w:noProof/>
        </w:rPr>
        <w:pict>
          <v:shape id="图片 26" o:spid="_x0000_i1050" type="#_x0000_t75" style="width:1.5pt;height:3pt;visibility:visible;mso-wrap-style:square">
            <v:imagedata r:id="rId20" o:title=""/>
          </v:shape>
        </w:pict>
      </w:r>
      <w:r>
        <w:rPr>
          <w:color w:val="000000"/>
          <w:lang w:eastAsia="zh-CN"/>
        </w:rPr>
        <w:t>D. </w:t>
      </w:r>
      <w:r>
        <w:rPr>
          <w:color w:val="000000"/>
          <w:lang w:eastAsia="zh-CN"/>
        </w:rPr>
        <w:t>激光</w:t>
      </w:r>
    </w:p>
    <w:p w:rsidR="006E1065" w:rsidRDefault="0077718F" w:rsidP="00A01652">
      <w:pPr>
        <w:spacing w:after="0" w:line="360" w:lineRule="auto"/>
        <w:rPr>
          <w:lang w:eastAsia="zh-CN"/>
        </w:rPr>
      </w:pPr>
      <w:r>
        <w:rPr>
          <w:color w:val="000000"/>
          <w:lang w:eastAsia="zh-CN"/>
        </w:rPr>
        <w:t>10.</w:t>
      </w:r>
      <w:r>
        <w:rPr>
          <w:color w:val="000000"/>
          <w:lang w:eastAsia="zh-CN"/>
        </w:rPr>
        <w:t>下列应用不属于应用红外遥感技术的是（</w:t>
      </w:r>
      <w:r>
        <w:rPr>
          <w:color w:val="000000"/>
          <w:lang w:eastAsia="zh-CN"/>
        </w:rPr>
        <w:t xml:space="preserve">     </w:t>
      </w:r>
      <w:r>
        <w:rPr>
          <w:color w:val="000000"/>
          <w:lang w:eastAsia="zh-CN"/>
        </w:rPr>
        <w:t>）</w:t>
      </w:r>
      <w:r>
        <w:rPr>
          <w:color w:val="000000"/>
          <w:lang w:eastAsia="zh-CN"/>
        </w:rPr>
        <w:t xml:space="preserve">            </w:t>
      </w:r>
    </w:p>
    <w:p w:rsidR="00A01652" w:rsidRDefault="0077718F" w:rsidP="00A01652">
      <w:pPr>
        <w:spacing w:after="0" w:line="360" w:lineRule="auto"/>
        <w:ind w:left="150"/>
        <w:rPr>
          <w:lang w:eastAsia="zh-CN"/>
        </w:rPr>
      </w:pPr>
      <w:r>
        <w:rPr>
          <w:color w:val="000000"/>
          <w:lang w:eastAsia="zh-CN"/>
        </w:rPr>
        <w:t>A. </w:t>
      </w:r>
      <w:r>
        <w:rPr>
          <w:color w:val="000000"/>
          <w:lang w:eastAsia="zh-CN"/>
        </w:rPr>
        <w:t>在卫星上利用红外</w:t>
      </w:r>
      <w:r>
        <w:rPr>
          <w:color w:val="000000"/>
          <w:lang w:eastAsia="zh-CN"/>
        </w:rPr>
        <w:t>线勘测地热、寻找水源</w:t>
      </w:r>
      <w:r>
        <w:rPr>
          <w:color w:val="000000"/>
          <w:lang w:eastAsia="zh-CN"/>
        </w:rPr>
        <w:t>           </w:t>
      </w:r>
      <w:r w:rsidR="007A4593">
        <w:rPr>
          <w:noProof/>
        </w:rPr>
        <w:pict>
          <v:shape id="图片 27" o:spid="_x0000_i1051" type="#_x0000_t75" style="width:2.25pt;height:3pt;visibility:visible;mso-wrap-style:square">
            <v:imagedata r:id="rId11" o:title=""/>
          </v:shape>
        </w:pict>
      </w:r>
      <w:r>
        <w:rPr>
          <w:color w:val="000000"/>
          <w:lang w:eastAsia="zh-CN"/>
        </w:rPr>
        <w:t>B. </w:t>
      </w:r>
      <w:r>
        <w:rPr>
          <w:color w:val="000000"/>
          <w:lang w:eastAsia="zh-CN"/>
        </w:rPr>
        <w:t>在气象服务中应用红外线预测台风、寒潮</w:t>
      </w:r>
    </w:p>
    <w:p w:rsidR="006E1065" w:rsidRDefault="0077718F" w:rsidP="00A01652">
      <w:pPr>
        <w:spacing w:after="0" w:line="360" w:lineRule="auto"/>
        <w:ind w:left="150"/>
        <w:rPr>
          <w:lang w:eastAsia="zh-CN"/>
        </w:rPr>
      </w:pPr>
      <w:r>
        <w:rPr>
          <w:color w:val="000000"/>
          <w:lang w:eastAsia="zh-CN"/>
        </w:rPr>
        <w:t>C. </w:t>
      </w:r>
      <w:r>
        <w:rPr>
          <w:color w:val="000000"/>
          <w:lang w:eastAsia="zh-CN"/>
        </w:rPr>
        <w:t>利用红外线加热物体、烘干物品</w:t>
      </w:r>
      <w:r>
        <w:rPr>
          <w:color w:val="000000"/>
          <w:lang w:eastAsia="zh-CN"/>
        </w:rPr>
        <w:t>                         </w:t>
      </w:r>
      <w:r w:rsidR="007A4593">
        <w:rPr>
          <w:noProof/>
        </w:rPr>
        <w:pict>
          <v:shape id="图片 28" o:spid="_x0000_i1052" type="#_x0000_t75" style="width:2.25pt;height:3pt;visibility:visible;mso-wrap-style:square">
            <v:imagedata r:id="rId11" o:title=""/>
          </v:shape>
        </w:pict>
      </w:r>
      <w:r>
        <w:rPr>
          <w:color w:val="000000"/>
          <w:lang w:eastAsia="zh-CN"/>
        </w:rPr>
        <w:t>D. </w:t>
      </w:r>
      <w:r>
        <w:rPr>
          <w:color w:val="000000"/>
          <w:lang w:eastAsia="zh-CN"/>
        </w:rPr>
        <w:t>利用红外线进行远距离摄影</w:t>
      </w:r>
    </w:p>
    <w:p w:rsidR="006E1065" w:rsidRDefault="0077718F" w:rsidP="00A01652">
      <w:pPr>
        <w:spacing w:after="0" w:line="360" w:lineRule="auto"/>
        <w:rPr>
          <w:lang w:eastAsia="zh-CN"/>
        </w:rPr>
      </w:pPr>
      <w:r>
        <w:rPr>
          <w:color w:val="000000"/>
          <w:lang w:eastAsia="zh-CN"/>
        </w:rPr>
        <w:t>11.</w:t>
      </w:r>
      <w:r>
        <w:rPr>
          <w:color w:val="000000"/>
          <w:lang w:eastAsia="zh-CN"/>
        </w:rPr>
        <w:t>今年春节爆发新型冠状病毒肺炎疫情，人们众志成城抗疫。下列有关说法错误的是（　　）</w:t>
      </w:r>
      <w:r>
        <w:rPr>
          <w:color w:val="000000"/>
          <w:lang w:eastAsia="zh-CN"/>
        </w:rPr>
        <w:t xml:space="preserve">            </w:t>
      </w:r>
    </w:p>
    <w:p w:rsidR="00A01652" w:rsidRDefault="0077718F" w:rsidP="00A01652">
      <w:pPr>
        <w:spacing w:after="0" w:line="360" w:lineRule="auto"/>
        <w:ind w:left="150"/>
        <w:rPr>
          <w:lang w:eastAsia="zh-CN"/>
        </w:rPr>
      </w:pPr>
      <w:r>
        <w:rPr>
          <w:color w:val="000000"/>
          <w:lang w:eastAsia="zh-CN"/>
        </w:rPr>
        <w:t>A. </w:t>
      </w:r>
      <w:r>
        <w:rPr>
          <w:color w:val="000000"/>
          <w:lang w:eastAsia="zh-CN"/>
        </w:rPr>
        <w:t>医用水银温度计的原理为液体的热胀冷缩</w:t>
      </w:r>
    </w:p>
    <w:p w:rsidR="00A01652" w:rsidRDefault="0077718F" w:rsidP="00A01652">
      <w:pPr>
        <w:spacing w:after="0" w:line="360" w:lineRule="auto"/>
        <w:ind w:left="150"/>
        <w:rPr>
          <w:lang w:eastAsia="zh-CN"/>
        </w:rPr>
      </w:pPr>
      <w:r>
        <w:rPr>
          <w:color w:val="000000"/>
          <w:lang w:eastAsia="zh-CN"/>
        </w:rPr>
        <w:t>B. </w:t>
      </w:r>
      <w:r>
        <w:rPr>
          <w:color w:val="000000"/>
          <w:lang w:eastAsia="zh-CN"/>
        </w:rPr>
        <w:t>红外线体温枪测体温，利用了红外线热效应</w:t>
      </w:r>
    </w:p>
    <w:p w:rsidR="00A01652" w:rsidRDefault="0077718F" w:rsidP="00A01652">
      <w:pPr>
        <w:spacing w:after="0" w:line="360" w:lineRule="auto"/>
        <w:ind w:left="150"/>
        <w:rPr>
          <w:lang w:eastAsia="zh-CN"/>
        </w:rPr>
      </w:pPr>
      <w:r>
        <w:rPr>
          <w:color w:val="000000"/>
          <w:lang w:eastAsia="zh-CN"/>
        </w:rPr>
        <w:t>C. </w:t>
      </w:r>
      <w:r>
        <w:rPr>
          <w:color w:val="000000"/>
          <w:lang w:eastAsia="zh-CN"/>
        </w:rPr>
        <w:t>紫外线化学作用强，可以用来杀死病菌</w:t>
      </w:r>
    </w:p>
    <w:p w:rsidR="006E1065" w:rsidRDefault="0077718F" w:rsidP="00A01652">
      <w:pPr>
        <w:spacing w:after="0" w:line="360" w:lineRule="auto"/>
        <w:ind w:left="150"/>
        <w:rPr>
          <w:lang w:eastAsia="zh-CN"/>
        </w:rPr>
      </w:pPr>
      <w:r>
        <w:rPr>
          <w:color w:val="000000"/>
          <w:lang w:eastAsia="zh-CN"/>
        </w:rPr>
        <w:t>D. </w:t>
      </w:r>
      <w:r>
        <w:rPr>
          <w:color w:val="000000"/>
          <w:lang w:eastAsia="zh-CN"/>
        </w:rPr>
        <w:t>红外线和紫外线都是太阳发出的可见光线</w:t>
      </w:r>
    </w:p>
    <w:p w:rsidR="006E1065" w:rsidRDefault="0077718F" w:rsidP="00A01652">
      <w:pPr>
        <w:spacing w:after="0" w:line="360" w:lineRule="auto"/>
        <w:rPr>
          <w:lang w:eastAsia="zh-CN"/>
        </w:rPr>
      </w:pPr>
      <w:r>
        <w:rPr>
          <w:color w:val="000000"/>
          <w:lang w:eastAsia="zh-CN"/>
        </w:rPr>
        <w:t>12.</w:t>
      </w:r>
      <w:r>
        <w:rPr>
          <w:color w:val="000000"/>
          <w:lang w:eastAsia="zh-CN"/>
        </w:rPr>
        <w:t>一束太阳光通</w:t>
      </w:r>
      <w:r>
        <w:rPr>
          <w:color w:val="000000"/>
          <w:lang w:eastAsia="zh-CN"/>
        </w:rPr>
        <w:t>过三棱镜，在置于三棱镜后面的光屏上呈现彩色光带此现象（</w:t>
      </w:r>
      <w:r>
        <w:rPr>
          <w:color w:val="000000"/>
          <w:lang w:eastAsia="zh-CN"/>
        </w:rPr>
        <w:t xml:space="preserve">   </w:t>
      </w:r>
      <w:r>
        <w:rPr>
          <w:color w:val="000000"/>
          <w:lang w:eastAsia="zh-CN"/>
        </w:rPr>
        <w:t>）</w:t>
      </w:r>
      <w:r>
        <w:rPr>
          <w:color w:val="000000"/>
          <w:lang w:eastAsia="zh-CN"/>
        </w:rPr>
        <w:t xml:space="preserve">  </w:t>
      </w:r>
    </w:p>
    <w:p w:rsidR="006E1065" w:rsidRDefault="007A4593" w:rsidP="00A01652">
      <w:pPr>
        <w:spacing w:after="0" w:line="360" w:lineRule="auto"/>
      </w:pPr>
      <w:r>
        <w:rPr>
          <w:noProof/>
        </w:rPr>
        <w:pict>
          <v:shape id="图片 29" o:spid="_x0000_i1053" type="#_x0000_t75" alt="图片_x0020_100004" style="width:120pt;height:74.25pt;visibility:visible;mso-wrap-style:square">
            <v:imagedata r:id="rId21" o:title="图片_x0020_100004"/>
          </v:shape>
        </w:pict>
      </w:r>
    </w:p>
    <w:p w:rsidR="00A01652" w:rsidRDefault="0077718F" w:rsidP="00A01652">
      <w:pPr>
        <w:spacing w:after="0" w:line="360" w:lineRule="auto"/>
        <w:ind w:left="150"/>
        <w:rPr>
          <w:lang w:eastAsia="zh-CN"/>
        </w:rPr>
      </w:pPr>
      <w:r>
        <w:rPr>
          <w:color w:val="000000"/>
          <w:lang w:eastAsia="zh-CN"/>
        </w:rPr>
        <w:t>A. </w:t>
      </w:r>
      <w:r>
        <w:rPr>
          <w:color w:val="000000"/>
          <w:lang w:eastAsia="zh-CN"/>
        </w:rPr>
        <w:t>叫光的分解</w:t>
      </w:r>
      <w:r>
        <w:rPr>
          <w:color w:val="000000"/>
          <w:lang w:eastAsia="zh-CN"/>
        </w:rPr>
        <w:t>                                                         </w:t>
      </w:r>
      <w:r w:rsidR="007A4593">
        <w:rPr>
          <w:noProof/>
        </w:rPr>
        <w:pict>
          <v:shape id="图片 30" o:spid="_x0000_i1054" type="#_x0000_t75" style="width:.75pt;height:3pt;visibility:visible;mso-wrap-style:square">
            <v:imagedata r:id="rId10" o:title=""/>
          </v:shape>
        </w:pict>
      </w:r>
      <w:r>
        <w:rPr>
          <w:color w:val="000000"/>
          <w:lang w:eastAsia="zh-CN"/>
        </w:rPr>
        <w:t>B. </w:t>
      </w:r>
      <w:r>
        <w:rPr>
          <w:color w:val="000000"/>
          <w:lang w:eastAsia="zh-CN"/>
        </w:rPr>
        <w:t>是英国物理学家牛顿最早通过实验研究的</w:t>
      </w:r>
    </w:p>
    <w:p w:rsidR="006E1065" w:rsidRDefault="0077718F" w:rsidP="00A01652">
      <w:pPr>
        <w:spacing w:after="0" w:line="360" w:lineRule="auto"/>
        <w:ind w:left="150"/>
        <w:rPr>
          <w:lang w:eastAsia="zh-CN"/>
        </w:rPr>
      </w:pPr>
      <w:r>
        <w:rPr>
          <w:color w:val="000000"/>
          <w:lang w:eastAsia="zh-CN"/>
        </w:rPr>
        <w:t>C. </w:t>
      </w:r>
      <w:r>
        <w:rPr>
          <w:color w:val="000000"/>
          <w:lang w:eastAsia="zh-CN"/>
        </w:rPr>
        <w:t>彩色光带中红光位置在最下面</w:t>
      </w:r>
      <w:r>
        <w:rPr>
          <w:color w:val="000000"/>
          <w:lang w:eastAsia="zh-CN"/>
        </w:rPr>
        <w:t>                             </w:t>
      </w:r>
      <w:r w:rsidR="007A4593">
        <w:rPr>
          <w:noProof/>
        </w:rPr>
        <w:pict>
          <v:shape id="图片 31" o:spid="_x0000_i1055" type="#_x0000_t75" style="width:.75pt;height:3pt;visibility:visible;mso-wrap-style:square">
            <v:imagedata r:id="rId10" o:title=""/>
          </v:shape>
        </w:pict>
      </w:r>
      <w:r>
        <w:rPr>
          <w:color w:val="000000"/>
          <w:lang w:eastAsia="zh-CN"/>
        </w:rPr>
        <w:t>D. </w:t>
      </w:r>
      <w:r>
        <w:rPr>
          <w:color w:val="000000"/>
          <w:lang w:eastAsia="zh-CN"/>
        </w:rPr>
        <w:t>五彩缤纷的烟花形成的原因与它相同</w:t>
      </w:r>
    </w:p>
    <w:p w:rsidR="006E1065" w:rsidRDefault="0077718F" w:rsidP="00A01652">
      <w:pPr>
        <w:spacing w:after="0" w:line="360" w:lineRule="auto"/>
        <w:rPr>
          <w:lang w:eastAsia="zh-CN"/>
        </w:rPr>
      </w:pPr>
      <w:r>
        <w:rPr>
          <w:color w:val="000000"/>
          <w:lang w:eastAsia="zh-CN"/>
        </w:rPr>
        <w:t>13.</w:t>
      </w:r>
      <w:r>
        <w:rPr>
          <w:color w:val="000000"/>
          <w:lang w:eastAsia="zh-CN"/>
        </w:rPr>
        <w:t>红外线和紫外线在生活中都有很多的应用，关于这些应用下列说法中正确的是（</w:t>
      </w:r>
      <w:r>
        <w:rPr>
          <w:color w:val="000000"/>
          <w:lang w:eastAsia="zh-CN"/>
        </w:rPr>
        <w:t xml:space="preserve">   </w:t>
      </w:r>
      <w:r>
        <w:rPr>
          <w:color w:val="000000"/>
          <w:lang w:eastAsia="zh-CN"/>
        </w:rPr>
        <w:t>）</w:t>
      </w:r>
      <w:r>
        <w:rPr>
          <w:color w:val="000000"/>
          <w:lang w:eastAsia="zh-CN"/>
        </w:rPr>
        <w:t xml:space="preserve">            </w:t>
      </w:r>
    </w:p>
    <w:p w:rsidR="00A01652" w:rsidRDefault="0077718F" w:rsidP="00A01652">
      <w:pPr>
        <w:spacing w:after="0" w:line="360" w:lineRule="auto"/>
        <w:ind w:left="150"/>
        <w:rPr>
          <w:lang w:eastAsia="zh-CN"/>
        </w:rPr>
      </w:pPr>
      <w:r>
        <w:rPr>
          <w:color w:val="000000"/>
          <w:lang w:eastAsia="zh-CN"/>
        </w:rPr>
        <w:t>A. </w:t>
      </w:r>
      <w:r w:rsidR="007A4593">
        <w:rPr>
          <w:noProof/>
        </w:rPr>
        <w:pict>
          <v:shape id="图片 32" o:spid="_x0000_i1056" type="#_x0000_t75" alt="图片_x0020_100009" style="width:76.5pt;height:69pt;visibility:visible;mso-wrap-style:square">
            <v:imagedata r:id="rId22" o:title="图片_x0020_100009"/>
          </v:shape>
        </w:pict>
      </w:r>
      <w:r>
        <w:rPr>
          <w:color w:val="000000"/>
          <w:lang w:eastAsia="zh-CN"/>
        </w:rPr>
        <w:t>图甲人们常借助验钞机发出的红外线来辨别钞票的真伪</w:t>
      </w:r>
    </w:p>
    <w:p w:rsidR="00A01652" w:rsidRDefault="0077718F" w:rsidP="00A01652">
      <w:pPr>
        <w:spacing w:after="0" w:line="360" w:lineRule="auto"/>
        <w:ind w:left="150"/>
        <w:rPr>
          <w:lang w:eastAsia="zh-CN"/>
        </w:rPr>
      </w:pPr>
      <w:r>
        <w:rPr>
          <w:color w:val="000000"/>
          <w:lang w:eastAsia="zh-CN"/>
        </w:rPr>
        <w:t>B. </w:t>
      </w:r>
      <w:r w:rsidR="007A4593">
        <w:rPr>
          <w:noProof/>
        </w:rPr>
        <w:pict>
          <v:shape id="图片 33" o:spid="_x0000_i1057" type="#_x0000_t75" alt="图片_x0020_100010" style="width:44.25pt;height:53.25pt;visibility:visible;mso-wrap-style:square">
            <v:imagedata r:id="rId23" o:title="图片_x0020_100010"/>
          </v:shape>
        </w:pict>
      </w:r>
      <w:r>
        <w:rPr>
          <w:color w:val="000000"/>
          <w:lang w:eastAsia="zh-CN"/>
        </w:rPr>
        <w:t>图乙电视遥控器是靠紫外线来实现对电视机的遥控</w:t>
      </w:r>
    </w:p>
    <w:p w:rsidR="00A01652" w:rsidRDefault="0077718F" w:rsidP="00A01652">
      <w:pPr>
        <w:spacing w:after="0" w:line="360" w:lineRule="auto"/>
        <w:ind w:left="150"/>
        <w:rPr>
          <w:lang w:eastAsia="zh-CN"/>
        </w:rPr>
      </w:pPr>
      <w:r>
        <w:rPr>
          <w:color w:val="000000"/>
          <w:lang w:eastAsia="zh-CN"/>
        </w:rPr>
        <w:t>C. </w:t>
      </w:r>
      <w:r w:rsidR="007A4593">
        <w:rPr>
          <w:noProof/>
        </w:rPr>
        <w:pict>
          <v:shape id="图片 34" o:spid="_x0000_i1058" type="#_x0000_t75" alt="图片_x0020_100011" style="width:94.5pt;height:70.5pt;visibility:visible;mso-wrap-style:square">
            <v:imagedata r:id="rId24" o:title="图片_x0020_100011"/>
          </v:shape>
        </w:pict>
      </w:r>
      <w:r>
        <w:rPr>
          <w:color w:val="000000"/>
          <w:lang w:eastAsia="zh-CN"/>
        </w:rPr>
        <w:t>图丙冬天常在淋浴间使用的</w:t>
      </w:r>
      <w:r>
        <w:rPr>
          <w:color w:val="000000"/>
          <w:lang w:eastAsia="zh-CN"/>
        </w:rPr>
        <w:t>“</w:t>
      </w:r>
      <w:r>
        <w:rPr>
          <w:color w:val="000000"/>
          <w:lang w:eastAsia="zh-CN"/>
        </w:rPr>
        <w:t>浴霸</w:t>
      </w:r>
      <w:r>
        <w:rPr>
          <w:color w:val="000000"/>
          <w:lang w:eastAsia="zh-CN"/>
        </w:rPr>
        <w:t>”</w:t>
      </w:r>
      <w:r>
        <w:rPr>
          <w:color w:val="000000"/>
          <w:lang w:eastAsia="zh-CN"/>
        </w:rPr>
        <w:t>灯泡，主要利用紫外线来取暖和照明</w:t>
      </w:r>
    </w:p>
    <w:p w:rsidR="006E1065" w:rsidRDefault="0077718F" w:rsidP="00A01652">
      <w:pPr>
        <w:spacing w:after="0" w:line="360" w:lineRule="auto"/>
        <w:ind w:left="150"/>
        <w:rPr>
          <w:lang w:eastAsia="zh-CN"/>
        </w:rPr>
      </w:pPr>
      <w:r>
        <w:rPr>
          <w:color w:val="000000"/>
          <w:lang w:eastAsia="zh-CN"/>
        </w:rPr>
        <w:lastRenderedPageBreak/>
        <w:t>D. </w:t>
      </w:r>
      <w:r w:rsidR="007A4593">
        <w:rPr>
          <w:noProof/>
        </w:rPr>
        <w:pict>
          <v:shape id="图片 35" o:spid="_x0000_i1059" type="#_x0000_t75" alt="图片_x0020_100012" style="width:65.25pt;height:63.75pt;visibility:visible;mso-wrap-style:square">
            <v:imagedata r:id="rId25" o:title="图片_x0020_100012"/>
          </v:shape>
        </w:pict>
      </w:r>
      <w:r>
        <w:rPr>
          <w:color w:val="000000"/>
          <w:lang w:eastAsia="zh-CN"/>
        </w:rPr>
        <w:t>图丁全自动感应水龙头是利用红外线进行自动控制的</w:t>
      </w:r>
    </w:p>
    <w:p w:rsidR="006E1065" w:rsidRDefault="0077718F" w:rsidP="00A01652">
      <w:pPr>
        <w:spacing w:after="0" w:line="360" w:lineRule="auto"/>
        <w:rPr>
          <w:lang w:eastAsia="zh-CN"/>
        </w:rPr>
      </w:pPr>
      <w:r>
        <w:rPr>
          <w:color w:val="000000"/>
          <w:lang w:eastAsia="zh-CN"/>
        </w:rPr>
        <w:t>14.</w:t>
      </w:r>
      <w:r>
        <w:rPr>
          <w:color w:val="000000"/>
          <w:lang w:eastAsia="zh-CN"/>
        </w:rPr>
        <w:t>在银行和商场，人们用验钞机来辨别钞票的真伪，这主要是利用（</w:t>
      </w:r>
      <w:r>
        <w:rPr>
          <w:color w:val="000000"/>
          <w:lang w:eastAsia="zh-CN"/>
        </w:rPr>
        <w:t xml:space="preserve">  </w:t>
      </w:r>
      <w:r>
        <w:rPr>
          <w:color w:val="000000"/>
          <w:lang w:eastAsia="zh-CN"/>
        </w:rPr>
        <w:t>）</w:t>
      </w:r>
      <w:r>
        <w:rPr>
          <w:color w:val="000000"/>
          <w:lang w:eastAsia="zh-CN"/>
        </w:rPr>
        <w:t xml:space="preserve">            </w:t>
      </w:r>
    </w:p>
    <w:p w:rsidR="00A01652" w:rsidRDefault="0077718F" w:rsidP="00A01652">
      <w:pPr>
        <w:spacing w:after="0" w:line="360" w:lineRule="auto"/>
        <w:ind w:left="150"/>
        <w:rPr>
          <w:lang w:eastAsia="zh-CN"/>
        </w:rPr>
      </w:pPr>
      <w:r>
        <w:rPr>
          <w:color w:val="000000"/>
          <w:lang w:eastAsia="zh-CN"/>
        </w:rPr>
        <w:t>A. </w:t>
      </w:r>
      <w:r>
        <w:rPr>
          <w:color w:val="000000"/>
          <w:lang w:eastAsia="zh-CN"/>
        </w:rPr>
        <w:t>紫外线能使荧光物质发光</w:t>
      </w:r>
      <w:r>
        <w:rPr>
          <w:color w:val="000000"/>
          <w:lang w:eastAsia="zh-CN"/>
        </w:rPr>
        <w:t>                                    </w:t>
      </w:r>
      <w:r w:rsidR="007A4593">
        <w:rPr>
          <w:noProof/>
        </w:rPr>
        <w:pict>
          <v:shape id="图片 36" o:spid="_x0000_i1060" type="#_x0000_t75" style="width:.75pt;height:3pt;visibility:visible;mso-wrap-style:square">
            <v:imagedata r:id="rId10" o:title=""/>
          </v:shape>
        </w:pict>
      </w:r>
      <w:r>
        <w:rPr>
          <w:color w:val="000000"/>
          <w:lang w:eastAsia="zh-CN"/>
        </w:rPr>
        <w:t>B. </w:t>
      </w:r>
      <w:r>
        <w:rPr>
          <w:color w:val="000000"/>
          <w:lang w:eastAsia="zh-CN"/>
        </w:rPr>
        <w:t>紫外线的穿透力很强</w:t>
      </w:r>
    </w:p>
    <w:p w:rsidR="006E1065" w:rsidRDefault="0077718F" w:rsidP="00A01652">
      <w:pPr>
        <w:spacing w:after="0" w:line="360" w:lineRule="auto"/>
        <w:ind w:left="150"/>
        <w:rPr>
          <w:lang w:eastAsia="zh-CN"/>
        </w:rPr>
      </w:pPr>
      <w:r>
        <w:rPr>
          <w:color w:val="000000"/>
          <w:lang w:eastAsia="zh-CN"/>
        </w:rPr>
        <w:t>C. </w:t>
      </w:r>
      <w:r>
        <w:rPr>
          <w:color w:val="000000"/>
          <w:lang w:eastAsia="zh-CN"/>
        </w:rPr>
        <w:t>紫外线可以传递光能</w:t>
      </w:r>
      <w:r>
        <w:rPr>
          <w:color w:val="000000"/>
          <w:lang w:eastAsia="zh-CN"/>
        </w:rPr>
        <w:t>                                           </w:t>
      </w:r>
      <w:r w:rsidR="007A4593">
        <w:rPr>
          <w:noProof/>
        </w:rPr>
        <w:pict>
          <v:shape id="图片 37" o:spid="_x0000_i1061" type="#_x0000_t75" style="width:.75pt;height:3pt;visibility:visible;mso-wrap-style:square">
            <v:imagedata r:id="rId10" o:title=""/>
          </v:shape>
        </w:pict>
      </w:r>
      <w:r>
        <w:rPr>
          <w:color w:val="000000"/>
          <w:lang w:eastAsia="zh-CN"/>
        </w:rPr>
        <w:t>D. </w:t>
      </w:r>
      <w:r>
        <w:rPr>
          <w:color w:val="000000"/>
          <w:lang w:eastAsia="zh-CN"/>
        </w:rPr>
        <w:t>紫外线可以杀茵</w:t>
      </w:r>
    </w:p>
    <w:p w:rsidR="006E1065" w:rsidRDefault="0077718F" w:rsidP="00A01652">
      <w:pPr>
        <w:spacing w:after="0" w:line="360" w:lineRule="auto"/>
        <w:rPr>
          <w:lang w:eastAsia="zh-CN"/>
        </w:rPr>
      </w:pPr>
      <w:r>
        <w:rPr>
          <w:color w:val="000000"/>
          <w:lang w:eastAsia="zh-CN"/>
        </w:rPr>
        <w:t>15.</w:t>
      </w:r>
      <w:r>
        <w:rPr>
          <w:color w:val="000000"/>
          <w:lang w:eastAsia="zh-CN"/>
        </w:rPr>
        <w:t>小红同学周末向爷爷奶奶问好时，经常利用微信进行视频聊天，在这过程中，下列说法正确的是</w:t>
      </w:r>
      <w:r>
        <w:rPr>
          <w:color w:val="000000"/>
          <w:lang w:eastAsia="zh-CN"/>
        </w:rPr>
        <w:t xml:space="preserve">(   )            </w:t>
      </w:r>
    </w:p>
    <w:p w:rsidR="00A01652" w:rsidRDefault="0077718F" w:rsidP="00A01652">
      <w:pPr>
        <w:spacing w:after="0" w:line="360" w:lineRule="auto"/>
        <w:ind w:left="150"/>
        <w:rPr>
          <w:lang w:eastAsia="zh-CN"/>
        </w:rPr>
      </w:pPr>
      <w:r>
        <w:rPr>
          <w:color w:val="000000"/>
          <w:lang w:eastAsia="zh-CN"/>
        </w:rPr>
        <w:t>A. </w:t>
      </w:r>
      <w:r>
        <w:rPr>
          <w:color w:val="000000"/>
          <w:lang w:eastAsia="zh-CN"/>
        </w:rPr>
        <w:t>小红能分辨出爷爷和奶奶的声音是根据声音的响度</w:t>
      </w:r>
    </w:p>
    <w:p w:rsidR="00A01652" w:rsidRDefault="0077718F" w:rsidP="00A01652">
      <w:pPr>
        <w:spacing w:after="0" w:line="360" w:lineRule="auto"/>
        <w:ind w:left="150"/>
        <w:rPr>
          <w:lang w:eastAsia="zh-CN"/>
        </w:rPr>
      </w:pPr>
      <w:r>
        <w:rPr>
          <w:color w:val="000000"/>
          <w:lang w:eastAsia="zh-CN"/>
        </w:rPr>
        <w:t>B. </w:t>
      </w:r>
      <w:r>
        <w:rPr>
          <w:color w:val="000000"/>
          <w:lang w:eastAsia="zh-CN"/>
        </w:rPr>
        <w:t>调节手机的音量按键可以改变声音的音调</w:t>
      </w:r>
    </w:p>
    <w:p w:rsidR="00A01652" w:rsidRDefault="0077718F" w:rsidP="00A01652">
      <w:pPr>
        <w:spacing w:after="0" w:line="360" w:lineRule="auto"/>
        <w:ind w:left="150"/>
        <w:rPr>
          <w:lang w:eastAsia="zh-CN"/>
        </w:rPr>
      </w:pPr>
      <w:r>
        <w:rPr>
          <w:color w:val="000000"/>
          <w:lang w:eastAsia="zh-CN"/>
        </w:rPr>
        <w:t>C. </w:t>
      </w:r>
      <w:r>
        <w:rPr>
          <w:color w:val="000000"/>
          <w:lang w:eastAsia="zh-CN"/>
        </w:rPr>
        <w:t>手机屏幕的画面由红、绿、蓝三种色光混合而成</w:t>
      </w:r>
    </w:p>
    <w:p w:rsidR="006E1065" w:rsidRDefault="0077718F" w:rsidP="00A01652">
      <w:pPr>
        <w:spacing w:after="0" w:line="360" w:lineRule="auto"/>
        <w:ind w:left="150"/>
        <w:rPr>
          <w:lang w:eastAsia="zh-CN"/>
        </w:rPr>
      </w:pPr>
      <w:r>
        <w:rPr>
          <w:color w:val="000000"/>
          <w:lang w:eastAsia="zh-CN"/>
        </w:rPr>
        <w:t>D. </w:t>
      </w:r>
      <w:r>
        <w:rPr>
          <w:color w:val="000000"/>
          <w:lang w:eastAsia="zh-CN"/>
        </w:rPr>
        <w:t>小红从手机中听到的声音不是物体振动产生的</w:t>
      </w:r>
    </w:p>
    <w:p w:rsidR="006E1065" w:rsidRDefault="0077718F" w:rsidP="00A01652">
      <w:pPr>
        <w:spacing w:line="360" w:lineRule="auto"/>
        <w:rPr>
          <w:lang w:eastAsia="zh-CN"/>
        </w:rPr>
      </w:pPr>
      <w:r>
        <w:rPr>
          <w:b/>
          <w:bCs/>
          <w:sz w:val="24"/>
          <w:szCs w:val="24"/>
          <w:lang w:eastAsia="zh-CN"/>
        </w:rPr>
        <w:t>二、解答题</w:t>
      </w:r>
    </w:p>
    <w:p w:rsidR="006E1065" w:rsidRDefault="0077718F" w:rsidP="00A01652">
      <w:pPr>
        <w:spacing w:after="0" w:line="360" w:lineRule="auto"/>
        <w:rPr>
          <w:lang w:eastAsia="zh-CN"/>
        </w:rPr>
      </w:pPr>
      <w:r>
        <w:rPr>
          <w:color w:val="000000"/>
          <w:lang w:eastAsia="zh-CN"/>
        </w:rPr>
        <w:t>16.</w:t>
      </w:r>
      <w:r>
        <w:rPr>
          <w:color w:val="000000"/>
          <w:lang w:eastAsia="zh-CN"/>
        </w:rPr>
        <w:t>如图所示，在交叉的区域内填上正确的颜色．</w:t>
      </w:r>
    </w:p>
    <w:p w:rsidR="006E1065" w:rsidRDefault="007A4593" w:rsidP="00A01652">
      <w:pPr>
        <w:spacing w:after="0" w:line="360" w:lineRule="auto"/>
      </w:pPr>
      <w:r>
        <w:rPr>
          <w:noProof/>
        </w:rPr>
        <w:pict>
          <v:shape id="图片 38" o:spid="_x0000_i1062" type="#_x0000_t75" style="width:257.25pt;height:77.25pt;visibility:visible;mso-wrap-style:square">
            <v:imagedata r:id="rId26" o:title=""/>
          </v:shape>
        </w:pict>
      </w:r>
    </w:p>
    <w:p w:rsidR="0016738B" w:rsidRDefault="0016738B" w:rsidP="00A01652">
      <w:pPr>
        <w:spacing w:after="0" w:line="360" w:lineRule="auto"/>
      </w:pPr>
    </w:p>
    <w:p w:rsidR="0016738B" w:rsidRDefault="0016738B" w:rsidP="00A01652">
      <w:pPr>
        <w:spacing w:after="0" w:line="360" w:lineRule="auto"/>
      </w:pPr>
    </w:p>
    <w:p w:rsidR="006E1065" w:rsidRDefault="0077718F" w:rsidP="00A01652">
      <w:pPr>
        <w:spacing w:after="0" w:line="360" w:lineRule="auto"/>
        <w:rPr>
          <w:color w:val="000000"/>
          <w:lang w:eastAsia="zh-CN"/>
        </w:rPr>
      </w:pPr>
      <w:r>
        <w:rPr>
          <w:color w:val="000000"/>
          <w:lang w:eastAsia="zh-CN"/>
        </w:rPr>
        <w:t>17.</w:t>
      </w:r>
      <w:r>
        <w:rPr>
          <w:color w:val="000000"/>
          <w:lang w:eastAsia="zh-CN"/>
        </w:rPr>
        <w:t>在宾馆饭</w:t>
      </w:r>
      <w:r>
        <w:rPr>
          <w:color w:val="000000"/>
          <w:lang w:eastAsia="zh-CN"/>
        </w:rPr>
        <w:t>店门口看到一种自动门，当有人靠近时，门会实现自动开闭，小明猜这是靠门发射的一种看不见的光实现的，这种看不见的光是什么</w:t>
      </w:r>
      <w:r>
        <w:rPr>
          <w:color w:val="000000"/>
          <w:lang w:eastAsia="zh-CN"/>
        </w:rPr>
        <w:t xml:space="preserve">    </w:t>
      </w:r>
    </w:p>
    <w:p w:rsidR="0016738B" w:rsidRDefault="0016738B" w:rsidP="00A01652">
      <w:pPr>
        <w:spacing w:after="0" w:line="360" w:lineRule="auto"/>
        <w:rPr>
          <w:color w:val="000000"/>
          <w:lang w:eastAsia="zh-CN"/>
        </w:rPr>
      </w:pPr>
    </w:p>
    <w:p w:rsidR="0016738B" w:rsidRDefault="0016738B" w:rsidP="00A01652">
      <w:pPr>
        <w:spacing w:after="0" w:line="360" w:lineRule="auto"/>
        <w:rPr>
          <w:color w:val="000000"/>
          <w:lang w:eastAsia="zh-CN"/>
        </w:rPr>
      </w:pPr>
    </w:p>
    <w:p w:rsidR="0016738B" w:rsidRDefault="0016738B" w:rsidP="00A01652">
      <w:pPr>
        <w:spacing w:after="0" w:line="360" w:lineRule="auto"/>
        <w:rPr>
          <w:lang w:eastAsia="zh-CN"/>
        </w:rPr>
      </w:pPr>
    </w:p>
    <w:p w:rsidR="0016738B" w:rsidRDefault="0077718F" w:rsidP="00A01652">
      <w:pPr>
        <w:spacing w:after="0" w:line="360" w:lineRule="auto"/>
        <w:rPr>
          <w:color w:val="000000"/>
          <w:lang w:eastAsia="zh-CN"/>
        </w:rPr>
      </w:pPr>
      <w:r>
        <w:rPr>
          <w:color w:val="000000"/>
          <w:lang w:eastAsia="zh-CN"/>
        </w:rPr>
        <w:t>18.</w:t>
      </w:r>
      <w:r>
        <w:rPr>
          <w:color w:val="000000"/>
          <w:lang w:eastAsia="zh-CN"/>
        </w:rPr>
        <w:t>天气预报中常出现的</w:t>
      </w:r>
      <w:r>
        <w:rPr>
          <w:color w:val="000000"/>
          <w:lang w:eastAsia="zh-CN"/>
        </w:rPr>
        <w:t>“</w:t>
      </w:r>
      <w:r>
        <w:rPr>
          <w:color w:val="000000"/>
          <w:lang w:eastAsia="zh-CN"/>
        </w:rPr>
        <w:t>紫外线指数</w:t>
      </w:r>
      <w:r>
        <w:rPr>
          <w:color w:val="000000"/>
          <w:lang w:eastAsia="zh-CN"/>
        </w:rPr>
        <w:t>”</w:t>
      </w:r>
      <w:r>
        <w:rPr>
          <w:color w:val="000000"/>
          <w:lang w:eastAsia="zh-CN"/>
        </w:rPr>
        <w:t>，各种防紫外线用品上标明的防晒指数，它的含义是什么，对我们有什么作用？</w:t>
      </w:r>
      <w:r>
        <w:rPr>
          <w:color w:val="000000"/>
          <w:lang w:eastAsia="zh-CN"/>
        </w:rPr>
        <w:t xml:space="preserve">  </w:t>
      </w:r>
    </w:p>
    <w:p w:rsidR="0016738B" w:rsidRDefault="0016738B" w:rsidP="00A01652">
      <w:pPr>
        <w:spacing w:after="0" w:line="360" w:lineRule="auto"/>
        <w:rPr>
          <w:color w:val="000000"/>
          <w:lang w:eastAsia="zh-CN"/>
        </w:rPr>
      </w:pPr>
    </w:p>
    <w:p w:rsidR="0016738B" w:rsidRDefault="0016738B" w:rsidP="00A01652">
      <w:pPr>
        <w:spacing w:after="0" w:line="360" w:lineRule="auto"/>
        <w:rPr>
          <w:color w:val="000000"/>
          <w:lang w:eastAsia="zh-CN"/>
        </w:rPr>
      </w:pPr>
    </w:p>
    <w:p w:rsidR="0016738B" w:rsidRDefault="0016738B" w:rsidP="00A01652">
      <w:pPr>
        <w:spacing w:after="0" w:line="360" w:lineRule="auto"/>
        <w:rPr>
          <w:color w:val="000000"/>
          <w:lang w:eastAsia="zh-CN"/>
        </w:rPr>
      </w:pPr>
    </w:p>
    <w:p w:rsidR="0016738B" w:rsidRDefault="0016738B" w:rsidP="00A01652">
      <w:pPr>
        <w:spacing w:after="0" w:line="360" w:lineRule="auto"/>
        <w:rPr>
          <w:color w:val="000000"/>
          <w:lang w:eastAsia="zh-CN"/>
        </w:rPr>
      </w:pPr>
    </w:p>
    <w:p w:rsidR="006E1065" w:rsidRDefault="006E1065" w:rsidP="00A01652">
      <w:pPr>
        <w:spacing w:after="0" w:line="360" w:lineRule="auto"/>
        <w:rPr>
          <w:lang w:eastAsia="zh-CN"/>
        </w:rPr>
      </w:pPr>
    </w:p>
    <w:p w:rsidR="006E1065" w:rsidRDefault="0077718F" w:rsidP="00A01652">
      <w:pPr>
        <w:spacing w:line="360" w:lineRule="auto"/>
        <w:rPr>
          <w:lang w:eastAsia="zh-CN"/>
        </w:rPr>
      </w:pPr>
      <w:r>
        <w:rPr>
          <w:b/>
          <w:bCs/>
          <w:sz w:val="24"/>
          <w:szCs w:val="24"/>
          <w:lang w:eastAsia="zh-CN"/>
        </w:rPr>
        <w:t>三、作图题</w:t>
      </w:r>
    </w:p>
    <w:p w:rsidR="00A01652" w:rsidRDefault="0077718F" w:rsidP="00A01652">
      <w:pPr>
        <w:spacing w:after="0" w:line="360" w:lineRule="auto"/>
        <w:rPr>
          <w:lang w:eastAsia="zh-CN"/>
        </w:rPr>
      </w:pPr>
      <w:r>
        <w:rPr>
          <w:color w:val="000000"/>
          <w:lang w:eastAsia="zh-CN"/>
        </w:rPr>
        <w:lastRenderedPageBreak/>
        <w:t>19.</w:t>
      </w:r>
      <w:r>
        <w:rPr>
          <w:color w:val="000000"/>
          <w:lang w:eastAsia="zh-CN"/>
        </w:rPr>
        <w:t>一束白光射向三棱镜，它经三棱镜后在光屏上会得到彩色光带，请在如图中画出红光和紫光通过三棱镜后的光路图．并标注在光屏上．</w:t>
      </w:r>
    </w:p>
    <w:p w:rsidR="006E1065" w:rsidRDefault="007A4593" w:rsidP="00A01652">
      <w:pPr>
        <w:spacing w:after="0" w:line="360" w:lineRule="auto"/>
      </w:pPr>
      <w:r>
        <w:rPr>
          <w:noProof/>
        </w:rPr>
        <w:pict>
          <v:shape id="图片 39" o:spid="_x0000_i1063" type="#_x0000_t75" style="width:102pt;height:92.25pt;visibility:visible;mso-wrap-style:square">
            <v:imagedata r:id="rId27" o:title=""/>
          </v:shape>
        </w:pict>
      </w:r>
    </w:p>
    <w:p w:rsidR="006E1065" w:rsidRDefault="0077718F" w:rsidP="00A01652">
      <w:pPr>
        <w:spacing w:line="360" w:lineRule="auto"/>
        <w:rPr>
          <w:lang w:eastAsia="zh-CN"/>
        </w:rPr>
      </w:pPr>
      <w:r>
        <w:rPr>
          <w:b/>
          <w:bCs/>
          <w:sz w:val="24"/>
          <w:szCs w:val="24"/>
          <w:lang w:eastAsia="zh-CN"/>
        </w:rPr>
        <w:t>四、实验探究题</w:t>
      </w:r>
      <w:bookmarkStart w:id="0" w:name="_GoBack"/>
      <w:bookmarkEnd w:id="0"/>
    </w:p>
    <w:p w:rsidR="006E1065" w:rsidRDefault="0077718F" w:rsidP="00A01652">
      <w:pPr>
        <w:spacing w:after="0" w:line="360" w:lineRule="auto"/>
        <w:rPr>
          <w:lang w:eastAsia="zh-CN"/>
        </w:rPr>
      </w:pPr>
      <w:r>
        <w:rPr>
          <w:color w:val="000000"/>
          <w:lang w:eastAsia="zh-CN"/>
        </w:rPr>
        <w:t>20.</w:t>
      </w:r>
      <w:r>
        <w:rPr>
          <w:color w:val="000000"/>
          <w:lang w:eastAsia="zh-CN"/>
        </w:rPr>
        <w:t>如下图所示，让一束太阳光通过三棱镜射到白屏上，在光屏上就形成一条彩色光带。</w:t>
      </w:r>
      <w:r>
        <w:rPr>
          <w:color w:val="000000"/>
          <w:lang w:eastAsia="zh-CN"/>
        </w:rPr>
        <w:t xml:space="preserve">  </w:t>
      </w:r>
    </w:p>
    <w:p w:rsidR="006E1065" w:rsidRDefault="007A4593" w:rsidP="00A01652">
      <w:pPr>
        <w:spacing w:after="0" w:line="360" w:lineRule="auto"/>
      </w:pPr>
      <w:r>
        <w:rPr>
          <w:noProof/>
        </w:rPr>
        <w:pict>
          <v:shape id="图片 40" o:spid="_x0000_i1064" type="#_x0000_t75" style="width:162pt;height:67.5pt;visibility:visible;mso-wrap-style:square">
            <v:imagedata r:id="rId28" o:title=""/>
          </v:shape>
        </w:pict>
      </w:r>
    </w:p>
    <w:p w:rsidR="006E1065" w:rsidRDefault="0077718F" w:rsidP="00A01652">
      <w:pPr>
        <w:spacing w:after="0" w:line="360" w:lineRule="auto"/>
        <w:rPr>
          <w:lang w:eastAsia="zh-CN"/>
        </w:rPr>
      </w:pPr>
      <w:r>
        <w:rPr>
          <w:color w:val="000000"/>
          <w:lang w:eastAsia="zh-CN"/>
        </w:rPr>
        <w:t>（</w:t>
      </w:r>
      <w:r>
        <w:rPr>
          <w:color w:val="000000"/>
          <w:lang w:eastAsia="zh-CN"/>
        </w:rPr>
        <w:t>1</w:t>
      </w:r>
      <w:r>
        <w:rPr>
          <w:color w:val="000000"/>
          <w:lang w:eastAsia="zh-CN"/>
        </w:rPr>
        <w:t>）这个实验显示的现象叫做</w:t>
      </w:r>
      <w:r>
        <w:rPr>
          <w:color w:val="000000"/>
          <w:lang w:eastAsia="zh-CN"/>
        </w:rPr>
        <w:t>________</w:t>
      </w:r>
      <w:r>
        <w:rPr>
          <w:color w:val="000000"/>
          <w:lang w:eastAsia="zh-CN"/>
        </w:rPr>
        <w:t>。由这个实验现象我们可知：</w:t>
      </w:r>
      <w:r>
        <w:rPr>
          <w:color w:val="000000"/>
          <w:lang w:eastAsia="zh-CN"/>
        </w:rPr>
        <w:t xml:space="preserve">________    </w:t>
      </w:r>
    </w:p>
    <w:p w:rsidR="006E1065" w:rsidRDefault="0077718F" w:rsidP="00A01652">
      <w:pPr>
        <w:spacing w:after="0" w:line="360" w:lineRule="auto"/>
        <w:rPr>
          <w:lang w:eastAsia="zh-CN"/>
        </w:rPr>
      </w:pPr>
      <w:r>
        <w:rPr>
          <w:color w:val="000000"/>
          <w:lang w:eastAsia="zh-CN"/>
        </w:rPr>
        <w:t>（</w:t>
      </w:r>
      <w:r>
        <w:rPr>
          <w:color w:val="000000"/>
          <w:lang w:eastAsia="zh-CN"/>
        </w:rPr>
        <w:t>2</w:t>
      </w:r>
      <w:r>
        <w:rPr>
          <w:color w:val="000000"/>
          <w:lang w:eastAsia="zh-CN"/>
        </w:rPr>
        <w:t>）东东对光屏上出现彩色光带的现象产生原因进行了思考并受此启发，在测量凸透镜的焦距时，东东想：如果分别用红光和紫光平行于同一个凸透镜的主光轴射入，红光</w:t>
      </w:r>
      <w:r>
        <w:rPr>
          <w:color w:val="000000"/>
          <w:lang w:eastAsia="zh-CN"/>
        </w:rPr>
        <w:t>.</w:t>
      </w:r>
      <w:r>
        <w:rPr>
          <w:color w:val="000000"/>
          <w:lang w:eastAsia="zh-CN"/>
        </w:rPr>
        <w:t>紫光对凸透镜的焦距是否相同呢？</w:t>
      </w:r>
      <w:r>
        <w:rPr>
          <w:color w:val="000000"/>
          <w:lang w:eastAsia="zh-CN"/>
        </w:rPr>
        <w:t xml:space="preserve">  </w:t>
      </w:r>
    </w:p>
    <w:p w:rsidR="006E1065" w:rsidRDefault="0077718F" w:rsidP="00A01652">
      <w:pPr>
        <w:spacing w:after="0" w:line="360" w:lineRule="auto"/>
        <w:rPr>
          <w:lang w:eastAsia="zh-CN"/>
        </w:rPr>
      </w:pPr>
      <w:r>
        <w:rPr>
          <w:color w:val="000000"/>
          <w:lang w:eastAsia="zh-CN"/>
        </w:rPr>
        <w:t>请写出你的推断：</w:t>
      </w:r>
      <w:r>
        <w:rPr>
          <w:color w:val="000000"/>
          <w:lang w:eastAsia="zh-CN"/>
        </w:rPr>
        <w:t>________</w:t>
      </w:r>
      <w:r>
        <w:rPr>
          <w:color w:val="000000"/>
          <w:lang w:eastAsia="zh-CN"/>
        </w:rPr>
        <w:t>色光对凸透镜的焦距大，你推断的理由是</w:t>
      </w:r>
      <w:r>
        <w:rPr>
          <w:color w:val="000000"/>
          <w:lang w:eastAsia="zh-CN"/>
        </w:rPr>
        <w:t>________</w:t>
      </w:r>
      <w:r>
        <w:rPr>
          <w:color w:val="000000"/>
          <w:lang w:eastAsia="zh-CN"/>
        </w:rPr>
        <w:t>。</w:t>
      </w:r>
    </w:p>
    <w:p w:rsidR="006E1065" w:rsidRDefault="0077718F" w:rsidP="00A01652">
      <w:pPr>
        <w:spacing w:after="0" w:line="360" w:lineRule="auto"/>
        <w:rPr>
          <w:lang w:eastAsia="zh-CN"/>
        </w:rPr>
      </w:pPr>
      <w:r>
        <w:rPr>
          <w:color w:val="000000"/>
          <w:lang w:eastAsia="zh-CN"/>
        </w:rPr>
        <w:t xml:space="preserve">21.                   </w:t>
      </w:r>
    </w:p>
    <w:p w:rsidR="006E1065" w:rsidRDefault="0077718F" w:rsidP="00A01652">
      <w:pPr>
        <w:spacing w:after="0" w:line="360" w:lineRule="auto"/>
        <w:rPr>
          <w:lang w:eastAsia="zh-CN"/>
        </w:rPr>
      </w:pPr>
      <w:r>
        <w:rPr>
          <w:color w:val="000000"/>
          <w:lang w:eastAsia="zh-CN"/>
        </w:rPr>
        <w:t>（</w:t>
      </w:r>
      <w:r>
        <w:rPr>
          <w:color w:val="000000"/>
          <w:lang w:eastAsia="zh-CN"/>
        </w:rPr>
        <w:t>1</w:t>
      </w:r>
      <w:r>
        <w:rPr>
          <w:color w:val="000000"/>
          <w:lang w:eastAsia="zh-CN"/>
        </w:rPr>
        <w:t>）光的色散实验中，光屏上</w:t>
      </w:r>
      <w:r>
        <w:rPr>
          <w:color w:val="000000"/>
          <w:lang w:eastAsia="zh-CN"/>
        </w:rPr>
        <w:t>A</w:t>
      </w:r>
      <w:r>
        <w:rPr>
          <w:color w:val="000000"/>
          <w:lang w:eastAsia="zh-CN"/>
        </w:rPr>
        <w:t>、</w:t>
      </w:r>
      <w:r>
        <w:rPr>
          <w:color w:val="000000"/>
          <w:lang w:eastAsia="zh-CN"/>
        </w:rPr>
        <w:t>B</w:t>
      </w:r>
      <w:r>
        <w:rPr>
          <w:color w:val="000000"/>
          <w:lang w:eastAsia="zh-CN"/>
        </w:rPr>
        <w:t>是光带边缘的色光，其中</w:t>
      </w:r>
      <w:r>
        <w:rPr>
          <w:color w:val="000000"/>
          <w:lang w:eastAsia="zh-CN"/>
        </w:rPr>
        <w:t>A</w:t>
      </w:r>
      <w:r>
        <w:rPr>
          <w:color w:val="000000"/>
          <w:lang w:eastAsia="zh-CN"/>
        </w:rPr>
        <w:t>为</w:t>
      </w:r>
      <w:r>
        <w:rPr>
          <w:color w:val="000000"/>
          <w:lang w:eastAsia="zh-CN"/>
        </w:rPr>
        <w:t>________</w:t>
      </w:r>
      <w:r>
        <w:rPr>
          <w:color w:val="000000"/>
          <w:lang w:eastAsia="zh-CN"/>
        </w:rPr>
        <w:t>光，将温度计放在</w:t>
      </w:r>
      <w:r>
        <w:rPr>
          <w:color w:val="000000"/>
          <w:lang w:eastAsia="zh-CN"/>
        </w:rPr>
        <w:t>B</w:t>
      </w:r>
      <w:r>
        <w:rPr>
          <w:color w:val="000000"/>
          <w:lang w:eastAsia="zh-CN"/>
        </w:rPr>
        <w:t>处</w:t>
      </w:r>
      <w:r>
        <w:rPr>
          <w:color w:val="000000"/>
          <w:lang w:eastAsia="zh-CN"/>
        </w:rPr>
        <w:t>的外侧，发现温度计示数有显著变化，</w:t>
      </w:r>
      <w:r>
        <w:rPr>
          <w:color w:val="000000"/>
          <w:lang w:eastAsia="zh-CN"/>
        </w:rPr>
        <w:t>________</w:t>
      </w:r>
      <w:r>
        <w:rPr>
          <w:color w:val="000000"/>
          <w:lang w:eastAsia="zh-CN"/>
        </w:rPr>
        <w:t>（选填</w:t>
      </w:r>
      <w:r>
        <w:rPr>
          <w:color w:val="000000"/>
          <w:lang w:eastAsia="zh-CN"/>
        </w:rPr>
        <w:t>“Ⅰ”</w:t>
      </w:r>
      <w:r>
        <w:rPr>
          <w:color w:val="000000"/>
          <w:lang w:eastAsia="zh-CN"/>
        </w:rPr>
        <w:t>、</w:t>
      </w:r>
      <w:r>
        <w:rPr>
          <w:color w:val="000000"/>
          <w:lang w:eastAsia="zh-CN"/>
        </w:rPr>
        <w:t>“II”</w:t>
      </w:r>
      <w:r>
        <w:rPr>
          <w:color w:val="000000"/>
          <w:lang w:eastAsia="zh-CN"/>
        </w:rPr>
        <w:t>或</w:t>
      </w:r>
      <w:r>
        <w:rPr>
          <w:color w:val="000000"/>
          <w:lang w:eastAsia="zh-CN"/>
        </w:rPr>
        <w:t>“Ⅲ”</w:t>
      </w:r>
      <w:r>
        <w:rPr>
          <w:color w:val="000000"/>
          <w:lang w:eastAsia="zh-CN"/>
        </w:rPr>
        <w:t>）区的光可以应用于电视遥控器。</w:t>
      </w:r>
      <w:r>
        <w:rPr>
          <w:color w:val="000000"/>
          <w:lang w:eastAsia="zh-CN"/>
        </w:rPr>
        <w:t xml:space="preserve">  </w:t>
      </w:r>
    </w:p>
    <w:p w:rsidR="006E1065" w:rsidRDefault="007A4593" w:rsidP="00A01652">
      <w:pPr>
        <w:spacing w:after="0" w:line="360" w:lineRule="auto"/>
      </w:pPr>
      <w:r>
        <w:rPr>
          <w:noProof/>
        </w:rPr>
        <w:pict>
          <v:shape id="图片 41" o:spid="_x0000_i1065" type="#_x0000_t75" alt="图片_x0020_1505254883" style="width:159.75pt;height:113.25pt;visibility:visible;mso-wrap-style:square">
            <v:imagedata r:id="rId29" o:title="图片_x0020_1505254883"/>
          </v:shape>
        </w:pict>
      </w:r>
    </w:p>
    <w:p w:rsidR="006E1065" w:rsidRDefault="0077718F" w:rsidP="00A01652">
      <w:pPr>
        <w:spacing w:after="0" w:line="360" w:lineRule="auto"/>
        <w:rPr>
          <w:lang w:eastAsia="zh-CN"/>
        </w:rPr>
      </w:pPr>
      <w:r>
        <w:rPr>
          <w:color w:val="000000"/>
          <w:lang w:eastAsia="zh-CN"/>
        </w:rPr>
        <w:t>（</w:t>
      </w:r>
      <w:r>
        <w:rPr>
          <w:color w:val="000000"/>
          <w:lang w:eastAsia="zh-CN"/>
        </w:rPr>
        <w:t>2</w:t>
      </w:r>
      <w:r>
        <w:rPr>
          <w:color w:val="000000"/>
          <w:lang w:eastAsia="zh-CN"/>
        </w:rPr>
        <w:t>）在三棱镜与白屏之间插一块玻璃，发现白屏上的各种色光分布没有任何变化，则该玻璃的颜色是</w:t>
      </w:r>
      <w:r>
        <w:rPr>
          <w:color w:val="000000"/>
          <w:lang w:eastAsia="zh-CN"/>
        </w:rPr>
        <w:t>________</w:t>
      </w:r>
      <w:r>
        <w:rPr>
          <w:color w:val="000000"/>
          <w:lang w:eastAsia="zh-CN"/>
        </w:rPr>
        <w:t>色的。</w:t>
      </w:r>
      <w:r>
        <w:rPr>
          <w:color w:val="000000"/>
          <w:lang w:eastAsia="zh-CN"/>
        </w:rPr>
        <w:t xml:space="preserve">    </w:t>
      </w:r>
    </w:p>
    <w:p w:rsidR="006E1065" w:rsidRDefault="0077718F" w:rsidP="00A01652">
      <w:pPr>
        <w:spacing w:after="0" w:line="360" w:lineRule="auto"/>
        <w:rPr>
          <w:lang w:eastAsia="zh-CN"/>
        </w:rPr>
      </w:pPr>
      <w:r>
        <w:rPr>
          <w:color w:val="000000"/>
          <w:lang w:eastAsia="zh-CN"/>
        </w:rPr>
        <w:t>（</w:t>
      </w:r>
      <w:r>
        <w:rPr>
          <w:color w:val="000000"/>
          <w:lang w:eastAsia="zh-CN"/>
        </w:rPr>
        <w:t>3</w:t>
      </w:r>
      <w:r>
        <w:rPr>
          <w:color w:val="000000"/>
          <w:lang w:eastAsia="zh-CN"/>
        </w:rPr>
        <w:t>）如果将白色光屏换成绿色纸板。我们能看到</w:t>
      </w:r>
      <w:r>
        <w:rPr>
          <w:color w:val="000000"/>
          <w:lang w:eastAsia="zh-CN"/>
        </w:rPr>
        <w:t>________</w:t>
      </w:r>
      <w:r>
        <w:rPr>
          <w:color w:val="000000"/>
          <w:lang w:eastAsia="zh-CN"/>
        </w:rPr>
        <w:t>。</w:t>
      </w:r>
      <w:r>
        <w:rPr>
          <w:color w:val="000000"/>
          <w:lang w:eastAsia="zh-CN"/>
        </w:rPr>
        <w:t xml:space="preserve">    </w:t>
      </w:r>
    </w:p>
    <w:p w:rsidR="006E1065" w:rsidRDefault="0077718F" w:rsidP="00A01652">
      <w:pPr>
        <w:spacing w:after="0" w:line="360" w:lineRule="auto"/>
        <w:rPr>
          <w:lang w:eastAsia="zh-CN"/>
        </w:rPr>
      </w:pPr>
      <w:r>
        <w:rPr>
          <w:color w:val="000000"/>
          <w:lang w:eastAsia="zh-CN"/>
        </w:rPr>
        <w:t>22.</w:t>
      </w:r>
      <w:r>
        <w:rPr>
          <w:color w:val="000000"/>
          <w:lang w:eastAsia="zh-CN"/>
        </w:rPr>
        <w:t>如图为某次小姚同学在暗室里做光的色散实验示意图．</w:t>
      </w:r>
      <w:r>
        <w:rPr>
          <w:color w:val="000000"/>
          <w:lang w:eastAsia="zh-CN"/>
        </w:rPr>
        <w:t xml:space="preserve">  </w:t>
      </w:r>
    </w:p>
    <w:p w:rsidR="006E1065" w:rsidRDefault="0077718F" w:rsidP="00A01652">
      <w:pPr>
        <w:spacing w:after="0" w:line="360" w:lineRule="auto"/>
      </w:pPr>
      <w:r>
        <w:rPr>
          <w:color w:val="000000"/>
          <w:lang w:eastAsia="zh-CN"/>
        </w:rPr>
        <w:t xml:space="preserve">  </w:t>
      </w:r>
      <w:r w:rsidR="007A4593">
        <w:rPr>
          <w:noProof/>
        </w:rPr>
        <w:pict>
          <v:shape id="图片 42" o:spid="_x0000_i1066" type="#_x0000_t75" style="width:115.5pt;height:60.75pt;visibility:visible;mso-wrap-style:square">
            <v:imagedata r:id="rId30" o:title=""/>
          </v:shape>
        </w:pict>
      </w:r>
    </w:p>
    <w:p w:rsidR="006E1065" w:rsidRDefault="0077718F" w:rsidP="00A01652">
      <w:pPr>
        <w:spacing w:after="0" w:line="360" w:lineRule="auto"/>
        <w:rPr>
          <w:lang w:eastAsia="zh-CN"/>
        </w:rPr>
      </w:pPr>
      <w:r>
        <w:rPr>
          <w:color w:val="000000"/>
          <w:lang w:eastAsia="zh-CN"/>
        </w:rPr>
        <w:t>（</w:t>
      </w:r>
      <w:r>
        <w:rPr>
          <w:color w:val="000000"/>
          <w:lang w:eastAsia="zh-CN"/>
        </w:rPr>
        <w:t>1</w:t>
      </w:r>
      <w:r>
        <w:rPr>
          <w:color w:val="000000"/>
          <w:lang w:eastAsia="zh-CN"/>
        </w:rPr>
        <w:t>）实验中阳光通过三棱镜后，在光屏上呈现彩色光带，这说明白光是由</w:t>
      </w:r>
      <w:r>
        <w:rPr>
          <w:color w:val="000000"/>
          <w:lang w:eastAsia="zh-CN"/>
        </w:rPr>
        <w:t>________</w:t>
      </w:r>
      <w:r>
        <w:rPr>
          <w:color w:val="000000"/>
          <w:lang w:eastAsia="zh-CN"/>
        </w:rPr>
        <w:t>；</w:t>
      </w:r>
      <w:r>
        <w:rPr>
          <w:color w:val="000000"/>
          <w:lang w:eastAsia="zh-CN"/>
        </w:rPr>
        <w:t xml:space="preserve">    </w:t>
      </w:r>
    </w:p>
    <w:p w:rsidR="006E1065" w:rsidRDefault="0077718F" w:rsidP="00A01652">
      <w:pPr>
        <w:spacing w:after="0" w:line="360" w:lineRule="auto"/>
        <w:rPr>
          <w:lang w:eastAsia="zh-CN"/>
        </w:rPr>
      </w:pPr>
      <w:r>
        <w:rPr>
          <w:color w:val="000000"/>
          <w:lang w:eastAsia="zh-CN"/>
        </w:rPr>
        <w:t>（</w:t>
      </w:r>
      <w:r>
        <w:rPr>
          <w:color w:val="000000"/>
          <w:lang w:eastAsia="zh-CN"/>
        </w:rPr>
        <w:t>2</w:t>
      </w:r>
      <w:r>
        <w:rPr>
          <w:color w:val="000000"/>
          <w:lang w:eastAsia="zh-CN"/>
        </w:rPr>
        <w:t>）历史上首先用实验研究光的色散的</w:t>
      </w:r>
      <w:r>
        <w:rPr>
          <w:color w:val="000000"/>
          <w:lang w:eastAsia="zh-CN"/>
        </w:rPr>
        <w:t>是英国科学家</w:t>
      </w:r>
      <w:r>
        <w:rPr>
          <w:color w:val="000000"/>
          <w:lang w:eastAsia="zh-CN"/>
        </w:rPr>
        <w:t>________</w:t>
      </w:r>
      <w:r>
        <w:rPr>
          <w:color w:val="000000"/>
          <w:lang w:eastAsia="zh-CN"/>
        </w:rPr>
        <w:t>；</w:t>
      </w:r>
      <w:r>
        <w:rPr>
          <w:color w:val="000000"/>
          <w:lang w:eastAsia="zh-CN"/>
        </w:rPr>
        <w:t xml:space="preserve">    </w:t>
      </w:r>
    </w:p>
    <w:p w:rsidR="006E1065" w:rsidRDefault="0077718F" w:rsidP="00A01652">
      <w:pPr>
        <w:spacing w:after="0" w:line="360" w:lineRule="auto"/>
        <w:rPr>
          <w:lang w:eastAsia="zh-CN"/>
        </w:rPr>
      </w:pPr>
      <w:r>
        <w:rPr>
          <w:color w:val="000000"/>
          <w:lang w:eastAsia="zh-CN"/>
        </w:rPr>
        <w:lastRenderedPageBreak/>
        <w:t>（</w:t>
      </w:r>
      <w:r>
        <w:rPr>
          <w:color w:val="000000"/>
          <w:lang w:eastAsia="zh-CN"/>
        </w:rPr>
        <w:t>3</w:t>
      </w:r>
      <w:r>
        <w:rPr>
          <w:color w:val="000000"/>
          <w:lang w:eastAsia="zh-CN"/>
        </w:rPr>
        <w:t>）小姚把两支相同的温度计的玻璃泡涂黑后分别放在红光区、红光区外侧，发现温度计的示数几乎一样，其原因可能是</w:t>
      </w:r>
      <w:r>
        <w:rPr>
          <w:color w:val="000000"/>
          <w:lang w:eastAsia="zh-CN"/>
        </w:rPr>
        <w:t>________</w:t>
      </w:r>
      <w:r>
        <w:rPr>
          <w:color w:val="000000"/>
          <w:lang w:eastAsia="zh-CN"/>
        </w:rPr>
        <w:t>；</w:t>
      </w:r>
      <w:r>
        <w:rPr>
          <w:color w:val="000000"/>
          <w:lang w:eastAsia="zh-CN"/>
        </w:rPr>
        <w:t xml:space="preserve">    </w:t>
      </w:r>
    </w:p>
    <w:p w:rsidR="006E1065" w:rsidRDefault="0077718F" w:rsidP="00A01652">
      <w:pPr>
        <w:spacing w:after="0" w:line="360" w:lineRule="auto"/>
        <w:rPr>
          <w:lang w:eastAsia="zh-CN"/>
        </w:rPr>
      </w:pPr>
      <w:r>
        <w:rPr>
          <w:color w:val="000000"/>
          <w:lang w:eastAsia="zh-CN"/>
        </w:rPr>
        <w:t>（</w:t>
      </w:r>
      <w:r>
        <w:rPr>
          <w:color w:val="000000"/>
          <w:lang w:eastAsia="zh-CN"/>
        </w:rPr>
        <w:t>4</w:t>
      </w:r>
      <w:r>
        <w:rPr>
          <w:color w:val="000000"/>
          <w:lang w:eastAsia="zh-CN"/>
        </w:rPr>
        <w:t>）实验时用白屏的主要原因是</w:t>
      </w:r>
      <w:r>
        <w:rPr>
          <w:color w:val="000000"/>
          <w:lang w:eastAsia="zh-CN"/>
        </w:rPr>
        <w:t>________</w:t>
      </w:r>
      <w:r>
        <w:rPr>
          <w:color w:val="000000"/>
          <w:lang w:eastAsia="zh-CN"/>
        </w:rPr>
        <w:t>；</w:t>
      </w:r>
      <w:r>
        <w:rPr>
          <w:color w:val="000000"/>
          <w:lang w:eastAsia="zh-CN"/>
        </w:rPr>
        <w:t xml:space="preserve">    </w:t>
      </w:r>
    </w:p>
    <w:p w:rsidR="006E1065" w:rsidRDefault="0077718F" w:rsidP="00A01652">
      <w:pPr>
        <w:spacing w:after="0" w:line="360" w:lineRule="auto"/>
        <w:rPr>
          <w:lang w:eastAsia="zh-CN"/>
        </w:rPr>
      </w:pPr>
      <w:r>
        <w:rPr>
          <w:color w:val="000000"/>
          <w:lang w:eastAsia="zh-CN"/>
        </w:rPr>
        <w:t>（</w:t>
      </w:r>
      <w:r>
        <w:rPr>
          <w:color w:val="000000"/>
          <w:lang w:eastAsia="zh-CN"/>
        </w:rPr>
        <w:t>5</w:t>
      </w:r>
      <w:r>
        <w:rPr>
          <w:color w:val="000000"/>
          <w:lang w:eastAsia="zh-CN"/>
        </w:rPr>
        <w:t>）若在三棱镜上贴满红色透明薄膜，在光屏上贴满绿纸则在光屏上可以看到</w:t>
      </w:r>
      <w:r>
        <w:rPr>
          <w:color w:val="000000"/>
          <w:lang w:eastAsia="zh-CN"/>
        </w:rPr>
        <w:t>________</w:t>
      </w:r>
      <w:r>
        <w:rPr>
          <w:color w:val="000000"/>
          <w:lang w:eastAsia="zh-CN"/>
        </w:rPr>
        <w:t>；</w:t>
      </w:r>
      <w:r>
        <w:rPr>
          <w:color w:val="000000"/>
          <w:lang w:eastAsia="zh-CN"/>
        </w:rPr>
        <w:t xml:space="preserve">    </w:t>
      </w:r>
    </w:p>
    <w:p w:rsidR="006E1065" w:rsidRDefault="0077718F" w:rsidP="00A01652">
      <w:pPr>
        <w:spacing w:after="0" w:line="360" w:lineRule="auto"/>
        <w:rPr>
          <w:lang w:eastAsia="zh-CN"/>
        </w:rPr>
      </w:pPr>
      <w:r>
        <w:rPr>
          <w:color w:val="000000"/>
          <w:lang w:eastAsia="zh-CN"/>
        </w:rPr>
        <w:t>（</w:t>
      </w:r>
      <w:r>
        <w:rPr>
          <w:color w:val="000000"/>
          <w:lang w:eastAsia="zh-CN"/>
        </w:rPr>
        <w:t>6</w:t>
      </w:r>
      <w:r>
        <w:rPr>
          <w:color w:val="000000"/>
          <w:lang w:eastAsia="zh-CN"/>
        </w:rPr>
        <w:t>）小姚想利用此实验来检验一张</w:t>
      </w:r>
      <w:r>
        <w:rPr>
          <w:color w:val="000000"/>
          <w:lang w:eastAsia="zh-CN"/>
        </w:rPr>
        <w:t>100</w:t>
      </w:r>
      <w:r>
        <w:rPr>
          <w:color w:val="000000"/>
          <w:lang w:eastAsia="zh-CN"/>
        </w:rPr>
        <w:t>元纸币的真伪，他应采取的操作是：把纸币放在</w:t>
      </w:r>
      <w:r>
        <w:rPr>
          <w:color w:val="000000"/>
          <w:lang w:eastAsia="zh-CN"/>
        </w:rPr>
        <w:t>________</w:t>
      </w:r>
      <w:r>
        <w:rPr>
          <w:color w:val="000000"/>
          <w:lang w:eastAsia="zh-CN"/>
        </w:rPr>
        <w:t>光的外侧（选填</w:t>
      </w:r>
      <w:r>
        <w:rPr>
          <w:color w:val="000000"/>
          <w:lang w:eastAsia="zh-CN"/>
        </w:rPr>
        <w:t>“A”</w:t>
      </w:r>
      <w:r>
        <w:rPr>
          <w:color w:val="000000"/>
          <w:lang w:eastAsia="zh-CN"/>
        </w:rPr>
        <w:t>或</w:t>
      </w:r>
      <w:r>
        <w:rPr>
          <w:color w:val="000000"/>
          <w:lang w:eastAsia="zh-CN"/>
        </w:rPr>
        <w:t>“B”</w:t>
      </w:r>
      <w:r>
        <w:rPr>
          <w:color w:val="000000"/>
          <w:lang w:eastAsia="zh-CN"/>
        </w:rPr>
        <w:t>）．</w:t>
      </w:r>
      <w:r>
        <w:rPr>
          <w:color w:val="000000"/>
          <w:lang w:eastAsia="zh-CN"/>
        </w:rPr>
        <w:t xml:space="preserve">    </w:t>
      </w:r>
    </w:p>
    <w:p w:rsidR="006E1065" w:rsidRDefault="0077718F" w:rsidP="00A01652">
      <w:pPr>
        <w:spacing w:after="0" w:line="360" w:lineRule="auto"/>
        <w:rPr>
          <w:lang w:eastAsia="zh-CN"/>
        </w:rPr>
      </w:pPr>
      <w:r>
        <w:rPr>
          <w:color w:val="000000"/>
          <w:lang w:eastAsia="zh-CN"/>
        </w:rPr>
        <w:t>23.</w:t>
      </w:r>
      <w:r>
        <w:rPr>
          <w:color w:val="000000"/>
          <w:lang w:eastAsia="zh-CN"/>
        </w:rPr>
        <w:t>如图通过探究，我们对太阳光有了更多的</w:t>
      </w:r>
      <w:r>
        <w:rPr>
          <w:color w:val="000000"/>
          <w:lang w:eastAsia="zh-CN"/>
        </w:rPr>
        <w:t>了解</w:t>
      </w:r>
      <w:r>
        <w:rPr>
          <w:color w:val="000000"/>
          <w:lang w:eastAsia="zh-CN"/>
        </w:rPr>
        <w:t>.</w:t>
      </w:r>
    </w:p>
    <w:p w:rsidR="006E1065" w:rsidRDefault="007A4593" w:rsidP="00A01652">
      <w:pPr>
        <w:spacing w:after="0" w:line="360" w:lineRule="auto"/>
      </w:pPr>
      <w:r>
        <w:rPr>
          <w:noProof/>
        </w:rPr>
        <w:pict>
          <v:shape id="图片 43" o:spid="_x0000_i1067" type="#_x0000_t75" style="width:122.25pt;height:73.5pt;visibility:visible;mso-wrap-style:square">
            <v:imagedata r:id="rId31" o:title=""/>
          </v:shape>
        </w:pict>
      </w:r>
    </w:p>
    <w:p w:rsidR="006E1065" w:rsidRDefault="0077718F" w:rsidP="00A01652">
      <w:pPr>
        <w:spacing w:after="0" w:line="360" w:lineRule="auto"/>
        <w:rPr>
          <w:lang w:eastAsia="zh-CN"/>
        </w:rPr>
      </w:pPr>
      <w:r>
        <w:rPr>
          <w:color w:val="000000"/>
          <w:lang w:eastAsia="zh-CN"/>
        </w:rPr>
        <w:t>（</w:t>
      </w:r>
      <w:r>
        <w:rPr>
          <w:color w:val="000000"/>
          <w:lang w:eastAsia="zh-CN"/>
        </w:rPr>
        <w:t>1</w:t>
      </w:r>
      <w:r>
        <w:rPr>
          <w:color w:val="000000"/>
          <w:lang w:eastAsia="zh-CN"/>
        </w:rPr>
        <w:t>）阳光通过三棱镜后，在光屏上呈现彩色光带，这说明</w:t>
      </w:r>
      <w:r>
        <w:rPr>
          <w:color w:val="000000"/>
          <w:lang w:eastAsia="zh-CN"/>
        </w:rPr>
        <w:t xml:space="preserve">________.    </w:t>
      </w:r>
    </w:p>
    <w:p w:rsidR="006E1065" w:rsidRDefault="0077718F" w:rsidP="00A01652">
      <w:pPr>
        <w:spacing w:after="0" w:line="360" w:lineRule="auto"/>
        <w:rPr>
          <w:lang w:eastAsia="zh-CN"/>
        </w:rPr>
      </w:pPr>
      <w:r>
        <w:rPr>
          <w:color w:val="000000"/>
          <w:lang w:eastAsia="zh-CN"/>
        </w:rPr>
        <w:t>（</w:t>
      </w:r>
      <w:r>
        <w:rPr>
          <w:color w:val="000000"/>
          <w:lang w:eastAsia="zh-CN"/>
        </w:rPr>
        <w:t>2</w:t>
      </w:r>
      <w:r>
        <w:rPr>
          <w:color w:val="000000"/>
          <w:lang w:eastAsia="zh-CN"/>
        </w:rPr>
        <w:t>）如果分辨不清光屏上彩色光带的色彩，可以适当</w:t>
      </w:r>
      <w:r>
        <w:rPr>
          <w:color w:val="000000"/>
          <w:lang w:eastAsia="zh-CN"/>
        </w:rPr>
        <w:t>________</w:t>
      </w:r>
      <w:r>
        <w:rPr>
          <w:color w:val="000000"/>
          <w:lang w:eastAsia="zh-CN"/>
        </w:rPr>
        <w:t>（选填</w:t>
      </w:r>
      <w:r>
        <w:rPr>
          <w:color w:val="000000"/>
          <w:lang w:eastAsia="zh-CN"/>
        </w:rPr>
        <w:t>“</w:t>
      </w:r>
      <w:r>
        <w:rPr>
          <w:color w:val="000000"/>
          <w:lang w:eastAsia="zh-CN"/>
        </w:rPr>
        <w:t>增大</w:t>
      </w:r>
      <w:r>
        <w:rPr>
          <w:color w:val="000000"/>
          <w:lang w:eastAsia="zh-CN"/>
        </w:rPr>
        <w:t>”</w:t>
      </w:r>
      <w:r>
        <w:rPr>
          <w:color w:val="000000"/>
          <w:lang w:eastAsia="zh-CN"/>
        </w:rPr>
        <w:t>或</w:t>
      </w:r>
      <w:r>
        <w:rPr>
          <w:color w:val="000000"/>
          <w:lang w:eastAsia="zh-CN"/>
        </w:rPr>
        <w:t>“</w:t>
      </w:r>
      <w:r>
        <w:rPr>
          <w:color w:val="000000"/>
          <w:lang w:eastAsia="zh-CN"/>
        </w:rPr>
        <w:t>减小</w:t>
      </w:r>
      <w:r>
        <w:rPr>
          <w:color w:val="000000"/>
          <w:lang w:eastAsia="zh-CN"/>
        </w:rPr>
        <w:t>”</w:t>
      </w:r>
      <w:r>
        <w:rPr>
          <w:color w:val="000000"/>
          <w:lang w:eastAsia="zh-CN"/>
        </w:rPr>
        <w:t>）光屏与三棱镜间的距离</w:t>
      </w:r>
      <w:r>
        <w:rPr>
          <w:color w:val="000000"/>
          <w:lang w:eastAsia="zh-CN"/>
        </w:rPr>
        <w:t xml:space="preserve">.    </w:t>
      </w:r>
    </w:p>
    <w:p w:rsidR="006E1065" w:rsidRDefault="0077718F" w:rsidP="00A01652">
      <w:pPr>
        <w:spacing w:after="0" w:line="360" w:lineRule="auto"/>
        <w:rPr>
          <w:lang w:eastAsia="zh-CN"/>
        </w:rPr>
      </w:pPr>
      <w:r>
        <w:rPr>
          <w:color w:val="000000"/>
          <w:lang w:eastAsia="zh-CN"/>
        </w:rPr>
        <w:t>（</w:t>
      </w:r>
      <w:r>
        <w:rPr>
          <w:color w:val="000000"/>
          <w:lang w:eastAsia="zh-CN"/>
        </w:rPr>
        <w:t>3</w:t>
      </w:r>
      <w:r>
        <w:rPr>
          <w:color w:val="000000"/>
          <w:lang w:eastAsia="zh-CN"/>
        </w:rPr>
        <w:t>）光屏上</w:t>
      </w:r>
      <w:r>
        <w:rPr>
          <w:color w:val="000000"/>
          <w:lang w:eastAsia="zh-CN"/>
        </w:rPr>
        <w:t>A</w:t>
      </w:r>
      <w:r>
        <w:rPr>
          <w:color w:val="000000"/>
          <w:lang w:eastAsia="zh-CN"/>
        </w:rPr>
        <w:t>、</w:t>
      </w:r>
      <w:r>
        <w:rPr>
          <w:color w:val="000000"/>
          <w:lang w:eastAsia="zh-CN"/>
        </w:rPr>
        <w:t>B</w:t>
      </w:r>
      <w:r>
        <w:rPr>
          <w:color w:val="000000"/>
          <w:lang w:eastAsia="zh-CN"/>
        </w:rPr>
        <w:t>是彩色光带边缘的色光，其中</w:t>
      </w:r>
      <w:r>
        <w:rPr>
          <w:color w:val="000000"/>
          <w:lang w:eastAsia="zh-CN"/>
        </w:rPr>
        <w:t>B</w:t>
      </w:r>
      <w:r>
        <w:rPr>
          <w:color w:val="000000"/>
          <w:lang w:eastAsia="zh-CN"/>
        </w:rPr>
        <w:t>为</w:t>
      </w:r>
      <w:r>
        <w:rPr>
          <w:color w:val="000000"/>
          <w:lang w:eastAsia="zh-CN"/>
        </w:rPr>
        <w:t>________</w:t>
      </w:r>
      <w:r>
        <w:rPr>
          <w:color w:val="000000"/>
          <w:lang w:eastAsia="zh-CN"/>
        </w:rPr>
        <w:t>光，用温度计测试不同区域内色光的热效应时，为了使它的示数变化更明显，改进措施是</w:t>
      </w:r>
      <w:r>
        <w:rPr>
          <w:color w:val="000000"/>
          <w:lang w:eastAsia="zh-CN"/>
        </w:rPr>
        <w:t>________.</w:t>
      </w:r>
      <w:r>
        <w:rPr>
          <w:color w:val="000000"/>
          <w:lang w:eastAsia="zh-CN"/>
        </w:rPr>
        <w:t>实验表明：</w:t>
      </w:r>
      <w:r>
        <w:rPr>
          <w:color w:val="000000"/>
          <w:lang w:eastAsia="zh-CN"/>
        </w:rPr>
        <w:t>________</w:t>
      </w:r>
      <w:r>
        <w:rPr>
          <w:color w:val="000000"/>
          <w:lang w:eastAsia="zh-CN"/>
        </w:rPr>
        <w:t>光的热效应最显著</w:t>
      </w:r>
      <w:r>
        <w:rPr>
          <w:color w:val="000000"/>
          <w:lang w:eastAsia="zh-CN"/>
        </w:rPr>
        <w:t xml:space="preserve">.    </w:t>
      </w:r>
    </w:p>
    <w:p w:rsidR="006E1065" w:rsidRDefault="0077718F" w:rsidP="00A01652">
      <w:pPr>
        <w:spacing w:line="360" w:lineRule="auto"/>
        <w:jc w:val="center"/>
        <w:rPr>
          <w:lang w:eastAsia="zh-CN"/>
        </w:rPr>
      </w:pPr>
      <w:r>
        <w:rPr>
          <w:lang w:eastAsia="zh-CN"/>
        </w:rPr>
        <w:br w:type="page"/>
      </w:r>
      <w:r>
        <w:rPr>
          <w:b/>
          <w:bCs/>
          <w:sz w:val="28"/>
          <w:szCs w:val="28"/>
          <w:lang w:eastAsia="zh-CN"/>
        </w:rPr>
        <w:lastRenderedPageBreak/>
        <w:t>答案</w:t>
      </w:r>
    </w:p>
    <w:p w:rsidR="006E1065" w:rsidRDefault="0077718F" w:rsidP="00A01652">
      <w:pPr>
        <w:spacing w:after="0" w:line="360" w:lineRule="auto"/>
        <w:rPr>
          <w:lang w:eastAsia="zh-CN"/>
        </w:rPr>
      </w:pPr>
      <w:r>
        <w:rPr>
          <w:color w:val="000000"/>
          <w:lang w:eastAsia="zh-CN"/>
        </w:rPr>
        <w:t xml:space="preserve">1. D   </w:t>
      </w:r>
      <w:r>
        <w:rPr>
          <w:color w:val="000000"/>
          <w:lang w:eastAsia="zh-CN"/>
        </w:rPr>
        <w:t xml:space="preserve">2. D   </w:t>
      </w:r>
      <w:r>
        <w:rPr>
          <w:color w:val="000000"/>
          <w:lang w:eastAsia="zh-CN"/>
        </w:rPr>
        <w:t xml:space="preserve">3. B   </w:t>
      </w:r>
      <w:r>
        <w:rPr>
          <w:color w:val="000000"/>
          <w:lang w:eastAsia="zh-CN"/>
        </w:rPr>
        <w:t xml:space="preserve">4. A   </w:t>
      </w:r>
      <w:r>
        <w:rPr>
          <w:color w:val="000000"/>
          <w:lang w:eastAsia="zh-CN"/>
        </w:rPr>
        <w:t xml:space="preserve">5. A   </w:t>
      </w:r>
      <w:r>
        <w:rPr>
          <w:color w:val="000000"/>
          <w:lang w:eastAsia="zh-CN"/>
        </w:rPr>
        <w:t xml:space="preserve">6. A   </w:t>
      </w:r>
      <w:r>
        <w:rPr>
          <w:color w:val="000000"/>
          <w:lang w:eastAsia="zh-CN"/>
        </w:rPr>
        <w:t xml:space="preserve">7. D   </w:t>
      </w:r>
      <w:r>
        <w:rPr>
          <w:color w:val="000000"/>
          <w:lang w:eastAsia="zh-CN"/>
        </w:rPr>
        <w:t xml:space="preserve">8. D   </w:t>
      </w:r>
      <w:r>
        <w:rPr>
          <w:color w:val="000000"/>
          <w:lang w:eastAsia="zh-CN"/>
        </w:rPr>
        <w:t xml:space="preserve">9. A   </w:t>
      </w:r>
      <w:r>
        <w:rPr>
          <w:color w:val="000000"/>
          <w:lang w:eastAsia="zh-CN"/>
        </w:rPr>
        <w:t xml:space="preserve">10. C   </w:t>
      </w:r>
      <w:r>
        <w:rPr>
          <w:color w:val="000000"/>
          <w:lang w:eastAsia="zh-CN"/>
        </w:rPr>
        <w:t xml:space="preserve">11. D   </w:t>
      </w:r>
      <w:r>
        <w:rPr>
          <w:color w:val="000000"/>
          <w:lang w:eastAsia="zh-CN"/>
        </w:rPr>
        <w:t xml:space="preserve">12. B   </w:t>
      </w:r>
      <w:r>
        <w:rPr>
          <w:color w:val="000000"/>
          <w:lang w:eastAsia="zh-CN"/>
        </w:rPr>
        <w:t xml:space="preserve">13. D   </w:t>
      </w:r>
      <w:r>
        <w:rPr>
          <w:color w:val="000000"/>
          <w:lang w:eastAsia="zh-CN"/>
        </w:rPr>
        <w:t xml:space="preserve">14. A   </w:t>
      </w:r>
      <w:r>
        <w:rPr>
          <w:color w:val="000000"/>
          <w:lang w:eastAsia="zh-CN"/>
        </w:rPr>
        <w:t xml:space="preserve">15. C   </w:t>
      </w:r>
    </w:p>
    <w:p w:rsidR="006E1065" w:rsidRDefault="0077718F" w:rsidP="00A01652">
      <w:pPr>
        <w:spacing w:after="0" w:line="360" w:lineRule="auto"/>
        <w:rPr>
          <w:lang w:eastAsia="zh-CN"/>
        </w:rPr>
      </w:pPr>
      <w:r>
        <w:rPr>
          <w:color w:val="000000"/>
          <w:lang w:eastAsia="zh-CN"/>
        </w:rPr>
        <w:t xml:space="preserve">16. </w:t>
      </w:r>
      <w:r>
        <w:rPr>
          <w:color w:val="000000"/>
          <w:lang w:eastAsia="zh-CN"/>
        </w:rPr>
        <w:t>解</w:t>
      </w:r>
      <w:r>
        <w:rPr>
          <w:color w:val="000000"/>
          <w:lang w:eastAsia="zh-CN"/>
        </w:rPr>
        <w:t>:</w:t>
      </w:r>
      <w:r>
        <w:rPr>
          <w:color w:val="000000"/>
          <w:lang w:eastAsia="zh-CN"/>
        </w:rPr>
        <w:t>如图所示</w:t>
      </w:r>
      <w:r>
        <w:rPr>
          <w:color w:val="000000"/>
          <w:lang w:eastAsia="zh-CN"/>
        </w:rPr>
        <w:t>:</w:t>
      </w:r>
    </w:p>
    <w:p w:rsidR="006E1065" w:rsidRDefault="007A4593" w:rsidP="00A01652">
      <w:pPr>
        <w:spacing w:after="0" w:line="360" w:lineRule="auto"/>
      </w:pPr>
      <w:r>
        <w:rPr>
          <w:noProof/>
        </w:rPr>
        <w:pict>
          <v:shape id="图片 44" o:spid="_x0000_i1068" type="#_x0000_t75" style="width:165.75pt;height:50.25pt;visibility:visible;mso-wrap-style:square">
            <v:imagedata r:id="rId32" o:title=""/>
          </v:shape>
        </w:pict>
      </w:r>
    </w:p>
    <w:p w:rsidR="006E1065" w:rsidRDefault="0077718F" w:rsidP="00A01652">
      <w:pPr>
        <w:spacing w:after="0" w:line="360" w:lineRule="auto"/>
        <w:rPr>
          <w:lang w:eastAsia="zh-CN"/>
        </w:rPr>
      </w:pPr>
      <w:r>
        <w:rPr>
          <w:color w:val="000000"/>
          <w:lang w:eastAsia="zh-CN"/>
        </w:rPr>
        <w:t xml:space="preserve">17. </w:t>
      </w:r>
      <w:r>
        <w:rPr>
          <w:color w:val="000000"/>
          <w:lang w:eastAsia="zh-CN"/>
        </w:rPr>
        <w:t>解：自动门能发射出一种红外线信号，当此种信号被靠近的物体反射时，就会实现自动开闭；因此这种看不见的光是红外线</w:t>
      </w:r>
      <w:r>
        <w:rPr>
          <w:color w:val="000000"/>
          <w:lang w:eastAsia="zh-CN"/>
        </w:rPr>
        <w:t xml:space="preserve">   </w:t>
      </w:r>
    </w:p>
    <w:p w:rsidR="006E1065" w:rsidRDefault="0077718F" w:rsidP="00A01652">
      <w:pPr>
        <w:spacing w:after="0" w:line="360" w:lineRule="auto"/>
        <w:rPr>
          <w:lang w:eastAsia="zh-CN"/>
        </w:rPr>
      </w:pPr>
      <w:r>
        <w:rPr>
          <w:color w:val="000000"/>
          <w:lang w:eastAsia="zh-CN"/>
        </w:rPr>
        <w:t xml:space="preserve">18. </w:t>
      </w:r>
      <w:r>
        <w:rPr>
          <w:color w:val="000000"/>
          <w:lang w:eastAsia="zh-CN"/>
        </w:rPr>
        <w:t>解</w:t>
      </w:r>
      <w:r>
        <w:rPr>
          <w:color w:val="000000"/>
          <w:lang w:eastAsia="zh-CN"/>
        </w:rPr>
        <w:t>:</w:t>
      </w:r>
      <w:r>
        <w:rPr>
          <w:color w:val="000000"/>
          <w:lang w:eastAsia="zh-CN"/>
        </w:rPr>
        <w:t>紫外线指数是指当太阳在天空中的位置最高时（一般是在中午前后，即从上午十时至下午三时的时间段里），到达地球表面的太阳光线中的紫外线辐射对人体皮肤的可能损伤程度．防紫外线用品标明的防晒指数是表明防晒有效时间和强度．</w:t>
      </w:r>
      <w:r>
        <w:rPr>
          <w:color w:val="000000"/>
          <w:lang w:eastAsia="zh-CN"/>
        </w:rPr>
        <w:t xml:space="preserve">   </w:t>
      </w:r>
    </w:p>
    <w:p w:rsidR="00A01652" w:rsidRDefault="0077718F" w:rsidP="00A01652">
      <w:pPr>
        <w:spacing w:after="0" w:line="360" w:lineRule="auto"/>
        <w:rPr>
          <w:lang w:eastAsia="zh-CN"/>
        </w:rPr>
      </w:pPr>
      <w:r>
        <w:rPr>
          <w:color w:val="000000"/>
          <w:lang w:eastAsia="zh-CN"/>
        </w:rPr>
        <w:t xml:space="preserve">19. </w:t>
      </w:r>
      <w:r>
        <w:rPr>
          <w:color w:val="000000"/>
          <w:lang w:eastAsia="zh-CN"/>
        </w:rPr>
        <w:t>解：白色光经过三棱镜后产生色散现象，在光屏由下至上依次为红、橙、黄、绿、蓝、靛、紫．由于紫光的偏折最大；红光的偏折程度最小．故折射后上端处为红光，下端处是紫光．根据折射规律画出大致的光路，如图所示</w:t>
      </w:r>
      <w:r>
        <w:rPr>
          <w:color w:val="000000"/>
          <w:lang w:eastAsia="zh-CN"/>
        </w:rPr>
        <w:t>：</w:t>
      </w:r>
    </w:p>
    <w:p w:rsidR="006E1065" w:rsidRDefault="007A4593" w:rsidP="00A01652">
      <w:pPr>
        <w:spacing w:after="0" w:line="360" w:lineRule="auto"/>
      </w:pPr>
      <w:r>
        <w:rPr>
          <w:noProof/>
        </w:rPr>
        <w:pict>
          <v:shape id="图片 46" o:spid="_x0000_i1069" type="#_x0000_t75" style="width:98.25pt;height:94.5pt;visibility:visible;mso-wrap-style:square">
            <v:imagedata r:id="rId33" o:title=""/>
          </v:shape>
        </w:pict>
      </w:r>
    </w:p>
    <w:p w:rsidR="00A01652" w:rsidRDefault="0077718F" w:rsidP="00A01652">
      <w:pPr>
        <w:spacing w:after="0" w:line="360" w:lineRule="auto"/>
        <w:rPr>
          <w:lang w:eastAsia="zh-CN"/>
        </w:rPr>
      </w:pPr>
      <w:r>
        <w:rPr>
          <w:color w:val="000000"/>
          <w:lang w:eastAsia="zh-CN"/>
        </w:rPr>
        <w:t xml:space="preserve">20. </w:t>
      </w:r>
      <w:r>
        <w:rPr>
          <w:color w:val="000000"/>
          <w:lang w:eastAsia="zh-CN"/>
        </w:rPr>
        <w:t>（</w:t>
      </w:r>
      <w:r>
        <w:rPr>
          <w:color w:val="000000"/>
          <w:lang w:eastAsia="zh-CN"/>
        </w:rPr>
        <w:t>1</w:t>
      </w:r>
      <w:r>
        <w:rPr>
          <w:color w:val="000000"/>
          <w:lang w:eastAsia="zh-CN"/>
        </w:rPr>
        <w:t>）光的色散；太阳光（白光）是由多种色光混合而成的</w:t>
      </w:r>
    </w:p>
    <w:p w:rsidR="006E1065" w:rsidRDefault="0077718F" w:rsidP="00A01652">
      <w:pPr>
        <w:spacing w:after="0" w:line="360" w:lineRule="auto"/>
        <w:rPr>
          <w:lang w:eastAsia="zh-CN"/>
        </w:rPr>
      </w:pPr>
      <w:r>
        <w:rPr>
          <w:color w:val="000000"/>
          <w:lang w:eastAsia="zh-CN"/>
        </w:rPr>
        <w:t>（</w:t>
      </w:r>
      <w:r>
        <w:rPr>
          <w:color w:val="000000"/>
          <w:lang w:eastAsia="zh-CN"/>
        </w:rPr>
        <w:t>2</w:t>
      </w:r>
      <w:r>
        <w:rPr>
          <w:color w:val="000000"/>
          <w:lang w:eastAsia="zh-CN"/>
        </w:rPr>
        <w:t>）红；红光透过三棱镜时偏折程度最小</w:t>
      </w:r>
      <w:r>
        <w:rPr>
          <w:color w:val="000000"/>
          <w:lang w:eastAsia="zh-CN"/>
        </w:rPr>
        <w:t xml:space="preserve">   </w:t>
      </w:r>
    </w:p>
    <w:p w:rsidR="00A01652" w:rsidRDefault="0077718F" w:rsidP="00A01652">
      <w:pPr>
        <w:spacing w:after="0" w:line="360" w:lineRule="auto"/>
        <w:rPr>
          <w:lang w:eastAsia="zh-CN"/>
        </w:rPr>
      </w:pPr>
      <w:r>
        <w:rPr>
          <w:color w:val="000000"/>
          <w:lang w:eastAsia="zh-CN"/>
        </w:rPr>
        <w:t xml:space="preserve">21. </w:t>
      </w:r>
      <w:r>
        <w:rPr>
          <w:color w:val="000000"/>
          <w:lang w:eastAsia="zh-CN"/>
        </w:rPr>
        <w:t>（</w:t>
      </w:r>
      <w:r>
        <w:rPr>
          <w:color w:val="000000"/>
          <w:lang w:eastAsia="zh-CN"/>
        </w:rPr>
        <w:t>1</w:t>
      </w:r>
      <w:r>
        <w:rPr>
          <w:color w:val="000000"/>
          <w:lang w:eastAsia="zh-CN"/>
        </w:rPr>
        <w:t>）紫；</w:t>
      </w:r>
      <w:r>
        <w:rPr>
          <w:color w:val="000000"/>
          <w:lang w:eastAsia="zh-CN"/>
        </w:rPr>
        <w:t>Ⅲ</w:t>
      </w:r>
    </w:p>
    <w:p w:rsidR="00A01652" w:rsidRDefault="0077718F" w:rsidP="00A01652">
      <w:pPr>
        <w:spacing w:after="0" w:line="360" w:lineRule="auto"/>
        <w:rPr>
          <w:lang w:eastAsia="zh-CN"/>
        </w:rPr>
      </w:pPr>
      <w:r>
        <w:rPr>
          <w:color w:val="000000"/>
          <w:lang w:eastAsia="zh-CN"/>
        </w:rPr>
        <w:t>（</w:t>
      </w:r>
      <w:r>
        <w:rPr>
          <w:color w:val="000000"/>
          <w:lang w:eastAsia="zh-CN"/>
        </w:rPr>
        <w:t>2</w:t>
      </w:r>
      <w:r>
        <w:rPr>
          <w:color w:val="000000"/>
          <w:lang w:eastAsia="zh-CN"/>
        </w:rPr>
        <w:t>）无</w:t>
      </w:r>
    </w:p>
    <w:p w:rsidR="006E1065" w:rsidRDefault="0077718F" w:rsidP="00A01652">
      <w:pPr>
        <w:spacing w:after="0" w:line="360" w:lineRule="auto"/>
        <w:rPr>
          <w:lang w:eastAsia="zh-CN"/>
        </w:rPr>
      </w:pPr>
      <w:r>
        <w:rPr>
          <w:color w:val="000000"/>
          <w:lang w:eastAsia="zh-CN"/>
        </w:rPr>
        <w:t>（</w:t>
      </w:r>
      <w:r>
        <w:rPr>
          <w:color w:val="000000"/>
          <w:lang w:eastAsia="zh-CN"/>
        </w:rPr>
        <w:t>3</w:t>
      </w:r>
      <w:r>
        <w:rPr>
          <w:color w:val="000000"/>
          <w:lang w:eastAsia="zh-CN"/>
        </w:rPr>
        <w:t>）只有一条绿色光条，不能看到彩色光带</w:t>
      </w:r>
      <w:r>
        <w:rPr>
          <w:color w:val="000000"/>
          <w:lang w:eastAsia="zh-CN"/>
        </w:rPr>
        <w:t xml:space="preserve">   </w:t>
      </w:r>
    </w:p>
    <w:p w:rsidR="00A01652" w:rsidRDefault="0077718F" w:rsidP="00A01652">
      <w:pPr>
        <w:spacing w:after="0" w:line="360" w:lineRule="auto"/>
      </w:pPr>
      <w:r>
        <w:rPr>
          <w:color w:val="000000"/>
        </w:rPr>
        <w:t xml:space="preserve">22. </w:t>
      </w:r>
      <w:r>
        <w:rPr>
          <w:color w:val="000000"/>
        </w:rPr>
        <w:t>（</w:t>
      </w:r>
      <w:r>
        <w:rPr>
          <w:color w:val="000000"/>
        </w:rPr>
        <w:t>1</w:t>
      </w:r>
      <w:r>
        <w:rPr>
          <w:color w:val="000000"/>
        </w:rPr>
        <w:t>）多种色光混合而成的</w:t>
      </w:r>
    </w:p>
    <w:p w:rsidR="00A01652" w:rsidRDefault="0077718F" w:rsidP="00A01652">
      <w:pPr>
        <w:spacing w:after="0" w:line="360" w:lineRule="auto"/>
        <w:rPr>
          <w:lang w:eastAsia="zh-CN"/>
        </w:rPr>
      </w:pPr>
      <w:r>
        <w:rPr>
          <w:color w:val="000000"/>
          <w:lang w:eastAsia="zh-CN"/>
        </w:rPr>
        <w:t>（</w:t>
      </w:r>
      <w:r>
        <w:rPr>
          <w:color w:val="000000"/>
          <w:lang w:eastAsia="zh-CN"/>
        </w:rPr>
        <w:t>2</w:t>
      </w:r>
      <w:r>
        <w:rPr>
          <w:color w:val="000000"/>
          <w:lang w:eastAsia="zh-CN"/>
        </w:rPr>
        <w:t>）牛顿</w:t>
      </w:r>
    </w:p>
    <w:p w:rsidR="00A01652" w:rsidRDefault="0077718F" w:rsidP="00A01652">
      <w:pPr>
        <w:spacing w:after="0" w:line="360" w:lineRule="auto"/>
        <w:rPr>
          <w:lang w:eastAsia="zh-CN"/>
        </w:rPr>
      </w:pPr>
      <w:r>
        <w:rPr>
          <w:color w:val="000000"/>
          <w:lang w:eastAsia="zh-CN"/>
        </w:rPr>
        <w:t>（</w:t>
      </w:r>
      <w:r>
        <w:rPr>
          <w:color w:val="000000"/>
          <w:lang w:eastAsia="zh-CN"/>
        </w:rPr>
        <w:t>3</w:t>
      </w:r>
      <w:r>
        <w:rPr>
          <w:color w:val="000000"/>
          <w:lang w:eastAsia="zh-CN"/>
        </w:rPr>
        <w:t>）温度计分度值太大或光线太弱或环境温度太高</w:t>
      </w:r>
      <w:r>
        <w:rPr>
          <w:color w:val="000000"/>
          <w:lang w:eastAsia="zh-CN"/>
        </w:rPr>
        <w:t>……</w:t>
      </w:r>
      <w:r>
        <w:rPr>
          <w:color w:val="000000"/>
          <w:lang w:eastAsia="zh-CN"/>
        </w:rPr>
        <w:t>（合理即可）</w:t>
      </w:r>
    </w:p>
    <w:p w:rsidR="00A01652" w:rsidRDefault="0077718F" w:rsidP="00A01652">
      <w:pPr>
        <w:spacing w:after="0" w:line="360" w:lineRule="auto"/>
      </w:pPr>
      <w:r>
        <w:rPr>
          <w:color w:val="000000"/>
        </w:rPr>
        <w:t>（</w:t>
      </w:r>
      <w:r>
        <w:rPr>
          <w:color w:val="000000"/>
        </w:rPr>
        <w:t>4</w:t>
      </w:r>
      <w:r>
        <w:rPr>
          <w:color w:val="000000"/>
        </w:rPr>
        <w:t>）白色能反射所有色光</w:t>
      </w:r>
    </w:p>
    <w:p w:rsidR="00A01652" w:rsidRDefault="0077718F" w:rsidP="00A01652">
      <w:pPr>
        <w:spacing w:after="0" w:line="360" w:lineRule="auto"/>
        <w:rPr>
          <w:lang w:eastAsia="zh-CN"/>
        </w:rPr>
      </w:pPr>
      <w:r>
        <w:rPr>
          <w:color w:val="000000"/>
          <w:lang w:eastAsia="zh-CN"/>
        </w:rPr>
        <w:t>（</w:t>
      </w:r>
      <w:r>
        <w:rPr>
          <w:color w:val="000000"/>
          <w:lang w:eastAsia="zh-CN"/>
        </w:rPr>
        <w:t>5</w:t>
      </w:r>
      <w:r>
        <w:rPr>
          <w:color w:val="000000"/>
          <w:lang w:eastAsia="zh-CN"/>
        </w:rPr>
        <w:t>）</w:t>
      </w:r>
      <w:r>
        <w:rPr>
          <w:color w:val="000000"/>
          <w:lang w:eastAsia="zh-CN"/>
        </w:rPr>
        <w:t>D A</w:t>
      </w:r>
      <w:r>
        <w:rPr>
          <w:color w:val="000000"/>
          <w:lang w:eastAsia="zh-CN"/>
        </w:rPr>
        <w:t>．红光</w:t>
      </w:r>
      <w:r>
        <w:rPr>
          <w:color w:val="000000"/>
          <w:lang w:eastAsia="zh-CN"/>
        </w:rPr>
        <w:t xml:space="preserve"> B</w:t>
      </w:r>
      <w:r>
        <w:rPr>
          <w:color w:val="000000"/>
          <w:lang w:eastAsia="zh-CN"/>
        </w:rPr>
        <w:t>．绿光</w:t>
      </w:r>
      <w:r>
        <w:rPr>
          <w:color w:val="000000"/>
          <w:lang w:eastAsia="zh-CN"/>
        </w:rPr>
        <w:t xml:space="preserve"> C</w:t>
      </w:r>
      <w:r>
        <w:rPr>
          <w:color w:val="000000"/>
          <w:lang w:eastAsia="zh-CN"/>
        </w:rPr>
        <w:t>．黄光</w:t>
      </w:r>
      <w:r>
        <w:rPr>
          <w:color w:val="000000"/>
          <w:lang w:eastAsia="zh-CN"/>
        </w:rPr>
        <w:t xml:space="preserve"> D</w:t>
      </w:r>
      <w:r>
        <w:rPr>
          <w:color w:val="000000"/>
          <w:lang w:eastAsia="zh-CN"/>
        </w:rPr>
        <w:t>．没有光、黑的</w:t>
      </w:r>
    </w:p>
    <w:p w:rsidR="006E1065" w:rsidRDefault="0077718F" w:rsidP="00A01652">
      <w:pPr>
        <w:spacing w:after="0" w:line="360" w:lineRule="auto"/>
        <w:rPr>
          <w:lang w:eastAsia="zh-CN"/>
        </w:rPr>
      </w:pPr>
      <w:r>
        <w:rPr>
          <w:color w:val="000000"/>
          <w:lang w:eastAsia="zh-CN"/>
        </w:rPr>
        <w:t>（</w:t>
      </w:r>
      <w:r>
        <w:rPr>
          <w:color w:val="000000"/>
          <w:lang w:eastAsia="zh-CN"/>
        </w:rPr>
        <w:t>6</w:t>
      </w:r>
      <w:r>
        <w:rPr>
          <w:color w:val="000000"/>
          <w:lang w:eastAsia="zh-CN"/>
        </w:rPr>
        <w:t>）</w:t>
      </w:r>
      <w:r>
        <w:rPr>
          <w:color w:val="000000"/>
          <w:lang w:eastAsia="zh-CN"/>
        </w:rPr>
        <w:t xml:space="preserve">B   </w:t>
      </w:r>
    </w:p>
    <w:p w:rsidR="00A01652" w:rsidRDefault="0077718F" w:rsidP="00A01652">
      <w:pPr>
        <w:spacing w:after="0" w:line="360" w:lineRule="auto"/>
        <w:rPr>
          <w:lang w:eastAsia="zh-CN"/>
        </w:rPr>
      </w:pPr>
      <w:r>
        <w:rPr>
          <w:color w:val="000000"/>
          <w:lang w:eastAsia="zh-CN"/>
        </w:rPr>
        <w:t xml:space="preserve">23. </w:t>
      </w:r>
      <w:r>
        <w:rPr>
          <w:color w:val="000000"/>
          <w:lang w:eastAsia="zh-CN"/>
        </w:rPr>
        <w:t>（</w:t>
      </w:r>
      <w:r>
        <w:rPr>
          <w:color w:val="000000"/>
          <w:lang w:eastAsia="zh-CN"/>
        </w:rPr>
        <w:t>1</w:t>
      </w:r>
      <w:r>
        <w:rPr>
          <w:color w:val="000000"/>
          <w:lang w:eastAsia="zh-CN"/>
        </w:rPr>
        <w:t>）太阳光是由多种色光混合而成的</w:t>
      </w:r>
    </w:p>
    <w:p w:rsidR="00A01652" w:rsidRDefault="0077718F" w:rsidP="00A01652">
      <w:pPr>
        <w:spacing w:after="0" w:line="360" w:lineRule="auto"/>
        <w:rPr>
          <w:lang w:eastAsia="zh-CN"/>
        </w:rPr>
      </w:pPr>
      <w:r>
        <w:rPr>
          <w:color w:val="000000"/>
          <w:lang w:eastAsia="zh-CN"/>
        </w:rPr>
        <w:t>（</w:t>
      </w:r>
      <w:r>
        <w:rPr>
          <w:color w:val="000000"/>
          <w:lang w:eastAsia="zh-CN"/>
        </w:rPr>
        <w:t>2</w:t>
      </w:r>
      <w:r>
        <w:rPr>
          <w:color w:val="000000"/>
          <w:lang w:eastAsia="zh-CN"/>
        </w:rPr>
        <w:t>）增大</w:t>
      </w:r>
    </w:p>
    <w:p w:rsidR="006E1065" w:rsidRDefault="0077718F" w:rsidP="00A01652">
      <w:pPr>
        <w:spacing w:after="0" w:line="360" w:lineRule="auto"/>
        <w:rPr>
          <w:lang w:eastAsia="zh-CN"/>
        </w:rPr>
      </w:pPr>
      <w:r>
        <w:rPr>
          <w:color w:val="000000"/>
          <w:lang w:eastAsia="zh-CN"/>
        </w:rPr>
        <w:t>（</w:t>
      </w:r>
      <w:r>
        <w:rPr>
          <w:color w:val="000000"/>
          <w:lang w:eastAsia="zh-CN"/>
        </w:rPr>
        <w:t>3</w:t>
      </w:r>
      <w:r>
        <w:rPr>
          <w:color w:val="000000"/>
          <w:lang w:eastAsia="zh-CN"/>
        </w:rPr>
        <w:t>）紫；将温度计的玻璃泡涂黑；红</w:t>
      </w:r>
      <w:r>
        <w:rPr>
          <w:color w:val="000000"/>
          <w:lang w:eastAsia="zh-CN"/>
        </w:rPr>
        <w:t xml:space="preserve">   </w:t>
      </w:r>
    </w:p>
    <w:sectPr w:rsidR="006E1065" w:rsidSect="004E390C">
      <w:headerReference w:type="even" r:id="rId34"/>
      <w:headerReference w:type="first" r:id="rId35"/>
      <w:pgSz w:w="11907" w:h="16839"/>
      <w:pgMar w:top="851" w:right="425" w:bottom="1134" w:left="426" w:header="397" w:footer="340" w:gutter="0"/>
      <w:pgNumType w:chapStyle="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18F" w:rsidRDefault="0077718F" w:rsidP="00683986">
      <w:pPr>
        <w:spacing w:after="0" w:line="240" w:lineRule="auto"/>
      </w:pPr>
      <w:r>
        <w:separator/>
      </w:r>
    </w:p>
  </w:endnote>
  <w:endnote w:type="continuationSeparator" w:id="0">
    <w:p w:rsidR="0077718F" w:rsidRDefault="0077718F" w:rsidP="006839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18F" w:rsidRDefault="0077718F" w:rsidP="00683986">
      <w:pPr>
        <w:spacing w:after="0" w:line="240" w:lineRule="auto"/>
      </w:pPr>
      <w:r>
        <w:separator/>
      </w:r>
    </w:p>
  </w:footnote>
  <w:footnote w:type="continuationSeparator" w:id="0">
    <w:p w:rsidR="0077718F" w:rsidRDefault="0077718F" w:rsidP="006839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65" w:rsidRDefault="00683986">
    <w:pPr>
      <w:pStyle w:val="a5"/>
      <w:pBdr>
        <w:bottom w:val="none" w:sz="0" w:space="0" w:color="auto"/>
      </w:pBdr>
    </w:pPr>
    <w:r>
      <w:pict>
        <v:rect id="Rectangle 7" o:spid="_x0000_s2049" style="position:absolute;left:0;text-align:left;margin-left:1056.4pt;margin-top:-43pt;width:42.15pt;height:57pt;z-index:1" o:preferrelative="t" fillcolor="gray"/>
      </w:pict>
    </w:r>
    <w:r>
      <w:pict>
        <v:shapetype id="_x0000_t202" coordsize="21600,21600" o:spt="202" path="m,l,21600r21600,l21600,xe">
          <v:stroke joinstyle="miter"/>
          <v:path gradientshapeok="t" o:connecttype="rect"/>
        </v:shapetype>
        <v:shape id="Quad Arrow 1" o:spid="_x0000_s2050" type="#_x0000_t202" style="position:absolute;left:0;text-align:left;margin-left:1098.55pt;margin-top:-43pt;width:31.6pt;height:843pt;z-index:3;v-text-anchor:middle" o:preferrelative="t">
          <v:textbox style="layout-flow:vertical;mso-layout-flow-alt:bottom-to-top">
            <w:txbxContent>
              <w:p w:rsidR="006E1065" w:rsidRDefault="0077718F">
                <w:pPr>
                  <w:spacing w:after="0" w:line="240" w:lineRule="auto"/>
                  <w:jc w:val="distribute"/>
                  <w:rPr>
                    <w:lang w:eastAsia="zh-CN"/>
                  </w:rPr>
                </w:pPr>
                <w:r>
                  <w:rPr>
                    <w:rFonts w:hint="eastAsia"/>
                    <w:lang w:eastAsia="zh-CN"/>
                  </w:rPr>
                  <w:t>…………○…………外…………○…………装…………○…………订…………○…………线…………○…………</w:t>
                </w:r>
              </w:p>
            </w:txbxContent>
          </v:textbox>
        </v:shape>
      </w:pict>
    </w:r>
    <w:r>
      <w:pict>
        <v:shape id="Quad Arrow 3" o:spid="_x0000_s2051" type="#_x0000_t202" style="position:absolute;left:0;text-align:left;margin-left:1056.4pt;margin-top:-43pt;width:42.15pt;height:843pt;z-index:4;v-text-anchor:middle" o:preferrelative="t" fillcolor="#d8d8d8">
          <v:textbox style="layout-flow:vertical;mso-layout-flow-alt:bottom-to-top">
            <w:txbxContent>
              <w:p w:rsidR="006E1065" w:rsidRDefault="0077718F" w:rsidP="007A4593">
                <w:pPr>
                  <w:spacing w:beforeLines="100" w:afterLines="100" w:line="240" w:lineRule="auto"/>
                  <w:jc w:val="center"/>
                  <w:rPr>
                    <w:lang w:eastAsia="zh-CN"/>
                  </w:rPr>
                </w:pPr>
                <w:r>
                  <w:rPr>
                    <w:rFonts w:hint="eastAsia"/>
                    <w:lang w:eastAsia="zh-CN"/>
                  </w:rPr>
                  <w:t>※※请※※不※※要※※在※※装※※订※※线※※内※※答※※题※※</w:t>
                </w:r>
              </w:p>
            </w:txbxContent>
          </v:textbox>
        </v:shape>
      </w:pict>
    </w:r>
    <w:r>
      <w:pict>
        <v:shape id="Quad Arrow 5" o:spid="_x0000_s2052" type="#_x0000_t202" style="position:absolute;left:0;text-align:left;margin-left:1025.45pt;margin-top:-43pt;width:30.95pt;height:843pt;z-index:5;v-text-anchor:middle" o:preferrelative="t">
          <v:textbox style="layout-flow:vertical;mso-layout-flow-alt:bottom-to-top">
            <w:txbxContent>
              <w:p w:rsidR="006E1065" w:rsidRDefault="0077718F">
                <w:pPr>
                  <w:spacing w:after="0" w:line="240" w:lineRule="auto"/>
                  <w:jc w:val="distribute"/>
                  <w:rPr>
                    <w:lang w:eastAsia="zh-CN"/>
                  </w:rPr>
                </w:pPr>
                <w:r>
                  <w:rPr>
                    <w:rFonts w:hint="eastAsia"/>
                    <w:lang w:eastAsia="zh-CN"/>
                  </w:rPr>
                  <w:t>…………○…………内…………○…………装…………○…………订…………○…………线…………○…………</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986" w:rsidRDefault="0068398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10pt;margin-top:1000pt;width:24pt;height:18pt;z-index:2;mso-position-horizontal-relative:page;mso-position-vertical-relative:page">
          <v:imagedata r:id="rId1" o:title=""/>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D9578D6"/>
    <w:multiLevelType w:val="hybridMultilevel"/>
    <w:tmpl w:val="0C649BAC"/>
    <w:lvl w:ilvl="0" w:tplc="156057DE">
      <w:start w:val="1"/>
      <w:numFmt w:val="bullet"/>
      <w:lvlText w:val=""/>
      <w:lvlJc w:val="left"/>
      <w:pPr>
        <w:ind w:left="720" w:hanging="360"/>
      </w:pPr>
      <w:rPr>
        <w:rFonts w:ascii="Symbol" w:hAnsi="Symbol" w:hint="default"/>
      </w:rPr>
    </w:lvl>
    <w:lvl w:ilvl="1" w:tplc="40B854C0" w:tentative="1">
      <w:start w:val="1"/>
      <w:numFmt w:val="bullet"/>
      <w:lvlText w:val="o"/>
      <w:lvlJc w:val="left"/>
      <w:pPr>
        <w:ind w:left="1440" w:hanging="360"/>
      </w:pPr>
      <w:rPr>
        <w:rFonts w:ascii="Courier New" w:hAnsi="Courier New" w:cs="Courier New" w:hint="default"/>
      </w:rPr>
    </w:lvl>
    <w:lvl w:ilvl="2" w:tplc="AAAE5D26" w:tentative="1">
      <w:start w:val="1"/>
      <w:numFmt w:val="bullet"/>
      <w:lvlText w:val=""/>
      <w:lvlJc w:val="left"/>
      <w:pPr>
        <w:ind w:left="2160" w:hanging="360"/>
      </w:pPr>
      <w:rPr>
        <w:rFonts w:ascii="Wingdings" w:hAnsi="Wingdings" w:hint="default"/>
      </w:rPr>
    </w:lvl>
    <w:lvl w:ilvl="3" w:tplc="1014127C" w:tentative="1">
      <w:start w:val="1"/>
      <w:numFmt w:val="bullet"/>
      <w:lvlText w:val=""/>
      <w:lvlJc w:val="left"/>
      <w:pPr>
        <w:ind w:left="2880" w:hanging="360"/>
      </w:pPr>
      <w:rPr>
        <w:rFonts w:ascii="Symbol" w:hAnsi="Symbol" w:hint="default"/>
      </w:rPr>
    </w:lvl>
    <w:lvl w:ilvl="4" w:tplc="715C6EE0" w:tentative="1">
      <w:start w:val="1"/>
      <w:numFmt w:val="bullet"/>
      <w:lvlText w:val="o"/>
      <w:lvlJc w:val="left"/>
      <w:pPr>
        <w:ind w:left="3600" w:hanging="360"/>
      </w:pPr>
      <w:rPr>
        <w:rFonts w:ascii="Courier New" w:hAnsi="Courier New" w:cs="Courier New" w:hint="default"/>
      </w:rPr>
    </w:lvl>
    <w:lvl w:ilvl="5" w:tplc="F3A6EA7E" w:tentative="1">
      <w:start w:val="1"/>
      <w:numFmt w:val="bullet"/>
      <w:lvlText w:val=""/>
      <w:lvlJc w:val="left"/>
      <w:pPr>
        <w:ind w:left="4320" w:hanging="360"/>
      </w:pPr>
      <w:rPr>
        <w:rFonts w:ascii="Wingdings" w:hAnsi="Wingdings" w:hint="default"/>
      </w:rPr>
    </w:lvl>
    <w:lvl w:ilvl="6" w:tplc="678CDE6C" w:tentative="1">
      <w:start w:val="1"/>
      <w:numFmt w:val="bullet"/>
      <w:lvlText w:val=""/>
      <w:lvlJc w:val="left"/>
      <w:pPr>
        <w:ind w:left="5040" w:hanging="360"/>
      </w:pPr>
      <w:rPr>
        <w:rFonts w:ascii="Symbol" w:hAnsi="Symbol" w:hint="default"/>
      </w:rPr>
    </w:lvl>
    <w:lvl w:ilvl="7" w:tplc="8024505A" w:tentative="1">
      <w:start w:val="1"/>
      <w:numFmt w:val="bullet"/>
      <w:lvlText w:val="o"/>
      <w:lvlJc w:val="left"/>
      <w:pPr>
        <w:ind w:left="5760" w:hanging="360"/>
      </w:pPr>
      <w:rPr>
        <w:rFonts w:ascii="Courier New" w:hAnsi="Courier New" w:cs="Courier New" w:hint="default"/>
      </w:rPr>
    </w:lvl>
    <w:lvl w:ilvl="8" w:tplc="E438CD52" w:tentative="1">
      <w:start w:val="1"/>
      <w:numFmt w:val="bullet"/>
      <w:lvlText w:val=""/>
      <w:lvlJc w:val="left"/>
      <w:pPr>
        <w:ind w:left="6480" w:hanging="360"/>
      </w:pPr>
      <w:rPr>
        <w:rFonts w:ascii="Wingdings" w:hAnsi="Wingdings" w:hint="default"/>
      </w:r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9CDAD6F0">
      <w:start w:val="1"/>
      <w:numFmt w:val="bullet"/>
      <w:lvlText w:val=""/>
      <w:lvlJc w:val="left"/>
      <w:pPr>
        <w:ind w:left="720" w:hanging="360"/>
      </w:pPr>
      <w:rPr>
        <w:rFonts w:ascii="Symbol" w:hAnsi="Symbol" w:hint="default"/>
      </w:rPr>
    </w:lvl>
    <w:lvl w:ilvl="1" w:tplc="5FC435E6" w:tentative="1">
      <w:start w:val="1"/>
      <w:numFmt w:val="bullet"/>
      <w:lvlText w:val="o"/>
      <w:lvlJc w:val="left"/>
      <w:pPr>
        <w:ind w:left="1440" w:hanging="360"/>
      </w:pPr>
      <w:rPr>
        <w:rFonts w:ascii="Courier New" w:hAnsi="Courier New" w:cs="Courier New" w:hint="default"/>
      </w:rPr>
    </w:lvl>
    <w:lvl w:ilvl="2" w:tplc="2E943512" w:tentative="1">
      <w:start w:val="1"/>
      <w:numFmt w:val="bullet"/>
      <w:lvlText w:val=""/>
      <w:lvlJc w:val="left"/>
      <w:pPr>
        <w:ind w:left="2160" w:hanging="360"/>
      </w:pPr>
      <w:rPr>
        <w:rFonts w:ascii="Wingdings" w:hAnsi="Wingdings" w:hint="default"/>
      </w:rPr>
    </w:lvl>
    <w:lvl w:ilvl="3" w:tplc="65A4E20A" w:tentative="1">
      <w:start w:val="1"/>
      <w:numFmt w:val="bullet"/>
      <w:lvlText w:val=""/>
      <w:lvlJc w:val="left"/>
      <w:pPr>
        <w:ind w:left="2880" w:hanging="360"/>
      </w:pPr>
      <w:rPr>
        <w:rFonts w:ascii="Symbol" w:hAnsi="Symbol" w:hint="default"/>
      </w:rPr>
    </w:lvl>
    <w:lvl w:ilvl="4" w:tplc="31107C80" w:tentative="1">
      <w:start w:val="1"/>
      <w:numFmt w:val="bullet"/>
      <w:lvlText w:val="o"/>
      <w:lvlJc w:val="left"/>
      <w:pPr>
        <w:ind w:left="3600" w:hanging="360"/>
      </w:pPr>
      <w:rPr>
        <w:rFonts w:ascii="Courier New" w:hAnsi="Courier New" w:cs="Courier New" w:hint="default"/>
      </w:rPr>
    </w:lvl>
    <w:lvl w:ilvl="5" w:tplc="C4CC5452" w:tentative="1">
      <w:start w:val="1"/>
      <w:numFmt w:val="bullet"/>
      <w:lvlText w:val=""/>
      <w:lvlJc w:val="left"/>
      <w:pPr>
        <w:ind w:left="4320" w:hanging="360"/>
      </w:pPr>
      <w:rPr>
        <w:rFonts w:ascii="Wingdings" w:hAnsi="Wingdings" w:hint="default"/>
      </w:rPr>
    </w:lvl>
    <w:lvl w:ilvl="6" w:tplc="39EA3F08" w:tentative="1">
      <w:start w:val="1"/>
      <w:numFmt w:val="bullet"/>
      <w:lvlText w:val=""/>
      <w:lvlJc w:val="left"/>
      <w:pPr>
        <w:ind w:left="5040" w:hanging="360"/>
      </w:pPr>
      <w:rPr>
        <w:rFonts w:ascii="Symbol" w:hAnsi="Symbol" w:hint="default"/>
      </w:rPr>
    </w:lvl>
    <w:lvl w:ilvl="7" w:tplc="839A5312" w:tentative="1">
      <w:start w:val="1"/>
      <w:numFmt w:val="bullet"/>
      <w:lvlText w:val="o"/>
      <w:lvlJc w:val="left"/>
      <w:pPr>
        <w:ind w:left="5760" w:hanging="360"/>
      </w:pPr>
      <w:rPr>
        <w:rFonts w:ascii="Courier New" w:hAnsi="Courier New" w:cs="Courier New" w:hint="default"/>
      </w:rPr>
    </w:lvl>
    <w:lvl w:ilvl="8" w:tplc="353EF0D2"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60749B72">
      <w:start w:val="1"/>
      <w:numFmt w:val="decimal"/>
      <w:lvlText w:val="%1."/>
      <w:lvlJc w:val="left"/>
      <w:pPr>
        <w:ind w:left="720" w:hanging="360"/>
      </w:pPr>
    </w:lvl>
    <w:lvl w:ilvl="1" w:tplc="07825558" w:tentative="1">
      <w:start w:val="1"/>
      <w:numFmt w:val="lowerLetter"/>
      <w:lvlText w:val="%2."/>
      <w:lvlJc w:val="left"/>
      <w:pPr>
        <w:ind w:left="1440" w:hanging="360"/>
      </w:pPr>
    </w:lvl>
    <w:lvl w:ilvl="2" w:tplc="858CC0E4" w:tentative="1">
      <w:start w:val="1"/>
      <w:numFmt w:val="lowerRoman"/>
      <w:lvlText w:val="%3."/>
      <w:lvlJc w:val="right"/>
      <w:pPr>
        <w:ind w:left="2160" w:hanging="180"/>
      </w:pPr>
    </w:lvl>
    <w:lvl w:ilvl="3" w:tplc="83B43974" w:tentative="1">
      <w:start w:val="1"/>
      <w:numFmt w:val="decimal"/>
      <w:lvlText w:val="%4."/>
      <w:lvlJc w:val="left"/>
      <w:pPr>
        <w:ind w:left="2880" w:hanging="360"/>
      </w:pPr>
    </w:lvl>
    <w:lvl w:ilvl="4" w:tplc="91BE998E" w:tentative="1">
      <w:start w:val="1"/>
      <w:numFmt w:val="lowerLetter"/>
      <w:lvlText w:val="%5."/>
      <w:lvlJc w:val="left"/>
      <w:pPr>
        <w:ind w:left="3600" w:hanging="360"/>
      </w:pPr>
    </w:lvl>
    <w:lvl w:ilvl="5" w:tplc="6576CF78" w:tentative="1">
      <w:start w:val="1"/>
      <w:numFmt w:val="lowerRoman"/>
      <w:lvlText w:val="%6."/>
      <w:lvlJc w:val="right"/>
      <w:pPr>
        <w:ind w:left="4320" w:hanging="180"/>
      </w:pPr>
    </w:lvl>
    <w:lvl w:ilvl="6" w:tplc="D99A64A8" w:tentative="1">
      <w:start w:val="1"/>
      <w:numFmt w:val="decimal"/>
      <w:lvlText w:val="%7."/>
      <w:lvlJc w:val="left"/>
      <w:pPr>
        <w:ind w:left="5040" w:hanging="360"/>
      </w:pPr>
    </w:lvl>
    <w:lvl w:ilvl="7" w:tplc="0DAAB946" w:tentative="1">
      <w:start w:val="1"/>
      <w:numFmt w:val="lowerLetter"/>
      <w:lvlText w:val="%8."/>
      <w:lvlJc w:val="left"/>
      <w:pPr>
        <w:ind w:left="5760" w:hanging="360"/>
      </w:pPr>
    </w:lvl>
    <w:lvl w:ilvl="8" w:tplc="43080F32" w:tentative="1">
      <w:start w:val="1"/>
      <w:numFmt w:val="lowerRoman"/>
      <w:lvlText w:val="%9."/>
      <w:lvlJc w:val="right"/>
      <w:pPr>
        <w:ind w:left="6480" w:hanging="180"/>
      </w:pPr>
    </w:lvl>
  </w:abstractNum>
  <w:abstractNum w:abstractNumId="7">
    <w:nsid w:val="5CE45E51"/>
    <w:multiLevelType w:val="hybridMultilevel"/>
    <w:tmpl w:val="301E5E1A"/>
    <w:lvl w:ilvl="0" w:tplc="D8D4E780">
      <w:start w:val="1"/>
      <w:numFmt w:val="decimal"/>
      <w:lvlText w:val="%1."/>
      <w:lvlJc w:val="left"/>
      <w:pPr>
        <w:ind w:left="720" w:hanging="360"/>
      </w:pPr>
    </w:lvl>
    <w:lvl w:ilvl="1" w:tplc="9970EDE4" w:tentative="1">
      <w:start w:val="1"/>
      <w:numFmt w:val="lowerLetter"/>
      <w:lvlText w:val="%2."/>
      <w:lvlJc w:val="left"/>
      <w:pPr>
        <w:ind w:left="1440" w:hanging="360"/>
      </w:pPr>
    </w:lvl>
    <w:lvl w:ilvl="2" w:tplc="FCAE5CE8" w:tentative="1">
      <w:start w:val="1"/>
      <w:numFmt w:val="lowerRoman"/>
      <w:lvlText w:val="%3."/>
      <w:lvlJc w:val="right"/>
      <w:pPr>
        <w:ind w:left="2160" w:hanging="180"/>
      </w:pPr>
    </w:lvl>
    <w:lvl w:ilvl="3" w:tplc="ADC4C530" w:tentative="1">
      <w:start w:val="1"/>
      <w:numFmt w:val="decimal"/>
      <w:lvlText w:val="%4."/>
      <w:lvlJc w:val="left"/>
      <w:pPr>
        <w:ind w:left="2880" w:hanging="360"/>
      </w:pPr>
    </w:lvl>
    <w:lvl w:ilvl="4" w:tplc="5798FC78" w:tentative="1">
      <w:start w:val="1"/>
      <w:numFmt w:val="lowerLetter"/>
      <w:lvlText w:val="%5."/>
      <w:lvlJc w:val="left"/>
      <w:pPr>
        <w:ind w:left="3600" w:hanging="360"/>
      </w:pPr>
    </w:lvl>
    <w:lvl w:ilvl="5" w:tplc="515CC35E" w:tentative="1">
      <w:start w:val="1"/>
      <w:numFmt w:val="lowerRoman"/>
      <w:lvlText w:val="%6."/>
      <w:lvlJc w:val="right"/>
      <w:pPr>
        <w:ind w:left="4320" w:hanging="180"/>
      </w:pPr>
    </w:lvl>
    <w:lvl w:ilvl="6" w:tplc="7954E8EE" w:tentative="1">
      <w:start w:val="1"/>
      <w:numFmt w:val="decimal"/>
      <w:lvlText w:val="%7."/>
      <w:lvlJc w:val="left"/>
      <w:pPr>
        <w:ind w:left="5040" w:hanging="360"/>
      </w:pPr>
    </w:lvl>
    <w:lvl w:ilvl="7" w:tplc="8F22826E" w:tentative="1">
      <w:start w:val="1"/>
      <w:numFmt w:val="lowerLetter"/>
      <w:lvlText w:val="%8."/>
      <w:lvlJc w:val="left"/>
      <w:pPr>
        <w:ind w:left="5760" w:hanging="360"/>
      </w:pPr>
    </w:lvl>
    <w:lvl w:ilvl="8" w:tplc="33B03B9C"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8"/>
  </w:num>
  <w:num w:numId="4">
    <w:abstractNumId w:val="5"/>
  </w:num>
  <w:num w:numId="5">
    <w:abstractNumId w:val="2"/>
  </w:num>
  <w:num w:numId="6">
    <w:abstractNumId w:val="0"/>
  </w:num>
  <w:num w:numId="7">
    <w:abstractNumId w:val="3"/>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1CD1"/>
    <w:rsid w:val="00035A1A"/>
    <w:rsid w:val="00081CD1"/>
    <w:rsid w:val="00105B32"/>
    <w:rsid w:val="0016193D"/>
    <w:rsid w:val="0016738B"/>
    <w:rsid w:val="00170002"/>
    <w:rsid w:val="0019595E"/>
    <w:rsid w:val="001C6B16"/>
    <w:rsid w:val="00243F78"/>
    <w:rsid w:val="00244DEA"/>
    <w:rsid w:val="002A22FB"/>
    <w:rsid w:val="002B1B52"/>
    <w:rsid w:val="002B79A1"/>
    <w:rsid w:val="002C5454"/>
    <w:rsid w:val="002E20F0"/>
    <w:rsid w:val="002F406B"/>
    <w:rsid w:val="003C7056"/>
    <w:rsid w:val="003E2FF7"/>
    <w:rsid w:val="004621D6"/>
    <w:rsid w:val="004A7EC2"/>
    <w:rsid w:val="004B0B79"/>
    <w:rsid w:val="004E390C"/>
    <w:rsid w:val="0052166A"/>
    <w:rsid w:val="00570E98"/>
    <w:rsid w:val="00647AE8"/>
    <w:rsid w:val="00683986"/>
    <w:rsid w:val="006B7A92"/>
    <w:rsid w:val="006D054F"/>
    <w:rsid w:val="006E1065"/>
    <w:rsid w:val="00751BBD"/>
    <w:rsid w:val="0077718F"/>
    <w:rsid w:val="00777D0A"/>
    <w:rsid w:val="007A43E3"/>
    <w:rsid w:val="007A4593"/>
    <w:rsid w:val="0081069C"/>
    <w:rsid w:val="008222E8"/>
    <w:rsid w:val="00827CAC"/>
    <w:rsid w:val="008512EA"/>
    <w:rsid w:val="008860DB"/>
    <w:rsid w:val="008977BC"/>
    <w:rsid w:val="008E0712"/>
    <w:rsid w:val="00902F56"/>
    <w:rsid w:val="00903B0A"/>
    <w:rsid w:val="009413CA"/>
    <w:rsid w:val="0099608E"/>
    <w:rsid w:val="009A1E5B"/>
    <w:rsid w:val="009A2EDA"/>
    <w:rsid w:val="009B1FC3"/>
    <w:rsid w:val="00A00BCA"/>
    <w:rsid w:val="00A01652"/>
    <w:rsid w:val="00A35226"/>
    <w:rsid w:val="00A45102"/>
    <w:rsid w:val="00A747B5"/>
    <w:rsid w:val="00A8793C"/>
    <w:rsid w:val="00A93CE9"/>
    <w:rsid w:val="00AA525A"/>
    <w:rsid w:val="00AD40B2"/>
    <w:rsid w:val="00AE4496"/>
    <w:rsid w:val="00AF3E37"/>
    <w:rsid w:val="00B255F7"/>
    <w:rsid w:val="00B63FEF"/>
    <w:rsid w:val="00B71ACD"/>
    <w:rsid w:val="00C00B1C"/>
    <w:rsid w:val="00C205D4"/>
    <w:rsid w:val="00C26A2D"/>
    <w:rsid w:val="00C84C25"/>
    <w:rsid w:val="00D035E3"/>
    <w:rsid w:val="00D2160C"/>
    <w:rsid w:val="00D36692"/>
    <w:rsid w:val="00D51F5D"/>
    <w:rsid w:val="00D6348B"/>
    <w:rsid w:val="00D67A68"/>
    <w:rsid w:val="00DA5268"/>
    <w:rsid w:val="00DC3A35"/>
    <w:rsid w:val="00DD58AD"/>
    <w:rsid w:val="00E200C6"/>
    <w:rsid w:val="00E629F3"/>
    <w:rsid w:val="00E7434B"/>
    <w:rsid w:val="00E74CE9"/>
    <w:rsid w:val="00E84440"/>
    <w:rsid w:val="00EA7F9A"/>
    <w:rsid w:val="00ED4BBB"/>
    <w:rsid w:val="00EE6DE3"/>
    <w:rsid w:val="00EE7645"/>
    <w:rsid w:val="00F47B26"/>
    <w:rsid w:val="00F86A70"/>
    <w:rsid w:val="00F926C7"/>
    <w:rsid w:val="00FC2F6C"/>
    <w:rsid w:val="12A56D78"/>
    <w:rsid w:val="19304636"/>
    <w:rsid w:val="223C1B9E"/>
    <w:rsid w:val="2A2C37B0"/>
    <w:rsid w:val="30845948"/>
    <w:rsid w:val="36016353"/>
    <w:rsid w:val="3A7F5F3E"/>
    <w:rsid w:val="3AFD626E"/>
    <w:rsid w:val="4BF531BC"/>
    <w:rsid w:val="51C86D51"/>
    <w:rsid w:val="5313089A"/>
    <w:rsid w:val="7F80437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986"/>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683986"/>
    <w:rPr>
      <w:rFonts w:ascii="Times New Roman" w:hAnsi="Times New Roman"/>
      <w:sz w:val="18"/>
      <w:szCs w:val="18"/>
      <w:lang/>
    </w:rPr>
  </w:style>
  <w:style w:type="paragraph" w:styleId="a4">
    <w:name w:val="footer"/>
    <w:basedOn w:val="a"/>
    <w:link w:val="Char0"/>
    <w:uiPriority w:val="99"/>
    <w:unhideWhenUsed/>
    <w:qFormat/>
    <w:rsid w:val="00683986"/>
    <w:pPr>
      <w:widowControl w:val="0"/>
      <w:tabs>
        <w:tab w:val="center" w:pos="4153"/>
        <w:tab w:val="right" w:pos="8306"/>
      </w:tabs>
      <w:snapToGrid w:val="0"/>
      <w:spacing w:after="0" w:line="240" w:lineRule="auto"/>
    </w:pPr>
    <w:rPr>
      <w:rFonts w:ascii="Times New Roman" w:hAnsi="Times New Roman"/>
      <w:sz w:val="18"/>
      <w:szCs w:val="18"/>
      <w:lang/>
    </w:rPr>
  </w:style>
  <w:style w:type="paragraph" w:styleId="a5">
    <w:name w:val="header"/>
    <w:basedOn w:val="a"/>
    <w:link w:val="Char1"/>
    <w:uiPriority w:val="99"/>
    <w:unhideWhenUsed/>
    <w:qFormat/>
    <w:rsid w:val="00683986"/>
    <w:pPr>
      <w:widowControl w:val="0"/>
      <w:pBdr>
        <w:bottom w:val="single" w:sz="6" w:space="1" w:color="auto"/>
      </w:pBdr>
      <w:tabs>
        <w:tab w:val="center" w:pos="4153"/>
        <w:tab w:val="right" w:pos="8306"/>
      </w:tabs>
      <w:snapToGrid w:val="0"/>
      <w:spacing w:after="0" w:line="240" w:lineRule="auto"/>
      <w:jc w:val="center"/>
    </w:pPr>
    <w:rPr>
      <w:rFonts w:ascii="Times New Roman" w:hAnsi="Times New Roman"/>
      <w:sz w:val="18"/>
      <w:szCs w:val="18"/>
      <w:lang/>
    </w:rPr>
  </w:style>
  <w:style w:type="character" w:customStyle="1" w:styleId="Char1">
    <w:name w:val="页眉 Char"/>
    <w:link w:val="a5"/>
    <w:uiPriority w:val="99"/>
    <w:qFormat/>
    <w:rsid w:val="00683986"/>
    <w:rPr>
      <w:sz w:val="18"/>
      <w:szCs w:val="18"/>
    </w:rPr>
  </w:style>
  <w:style w:type="character" w:customStyle="1" w:styleId="Char0">
    <w:name w:val="页脚 Char"/>
    <w:link w:val="a4"/>
    <w:uiPriority w:val="99"/>
    <w:qFormat/>
    <w:rsid w:val="00683986"/>
    <w:rPr>
      <w:sz w:val="18"/>
      <w:szCs w:val="18"/>
    </w:rPr>
  </w:style>
  <w:style w:type="character" w:customStyle="1" w:styleId="Char">
    <w:name w:val="批注框文本 Char"/>
    <w:link w:val="a3"/>
    <w:uiPriority w:val="99"/>
    <w:semiHidden/>
    <w:qFormat/>
    <w:rsid w:val="00683986"/>
    <w:rPr>
      <w:sz w:val="18"/>
      <w:szCs w:val="18"/>
    </w:rPr>
  </w:style>
  <w:style w:type="paragraph" w:customStyle="1" w:styleId="1">
    <w:name w:val="正文1"/>
    <w:qFormat/>
    <w:rsid w:val="00683986"/>
    <w:pPr>
      <w:jc w:val="both"/>
    </w:pPr>
    <w:rPr>
      <w:kern w:val="2"/>
      <w:sz w:val="21"/>
      <w:szCs w:val="21"/>
    </w:rPr>
  </w:style>
  <w:style w:type="character" w:customStyle="1" w:styleId="15">
    <w:name w:val="15"/>
    <w:qFormat/>
    <w:rsid w:val="00683986"/>
    <w:rPr>
      <w:rFonts w:ascii="Times New Roman" w:hAnsi="Times New Roman" w:cs="Times New Roman" w:hint="default"/>
      <w:color w:val="0000FF"/>
      <w:u w:val="single"/>
    </w:rPr>
  </w:style>
  <w:style w:type="paragraph" w:customStyle="1" w:styleId="2">
    <w:name w:val="正文2"/>
    <w:qFormat/>
    <w:rsid w:val="00683986"/>
    <w:pPr>
      <w:jc w:val="both"/>
    </w:pPr>
    <w:rPr>
      <w:kern w:val="2"/>
      <w:sz w:val="21"/>
      <w:szCs w:val="21"/>
    </w:rPr>
  </w:style>
  <w:style w:type="character" w:customStyle="1" w:styleId="DefaultParagraphFontPHPDOCX">
    <w:name w:val="Default Paragraph Font PHPDOCX"/>
    <w:uiPriority w:val="1"/>
    <w:semiHidden/>
    <w:unhideWhenUsed/>
    <w:rsid w:val="00683986"/>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hAnsi="Cambria"/>
      <w:color w:val="17365D"/>
      <w:spacing w:val="5"/>
      <w:kern w:val="28"/>
      <w:sz w:val="52"/>
      <w:szCs w:val="52"/>
      <w:lang w:bidi="ar-SA"/>
    </w:rPr>
  </w:style>
  <w:style w:type="paragraph" w:customStyle="1" w:styleId="SubtitlePHPDOCX">
    <w:name w:val="Subtitle PHPDOCX"/>
    <w:link w:val="SubtitleCarPHPDOCX"/>
    <w:uiPriority w:val="11"/>
    <w:qFormat/>
    <w:rsid w:val="00DF064E"/>
    <w:pPr>
      <w:numPr>
        <w:ilvl w:val="1"/>
      </w:numPr>
    </w:pPr>
    <w:rPr>
      <w:rFonts w:ascii="Cambria" w:hAnsi="Cambria"/>
      <w:i/>
      <w:iCs/>
      <w:color w:val="4F81BD"/>
      <w:spacing w:val="15"/>
      <w:sz w:val="24"/>
      <w:szCs w:val="24"/>
    </w:rPr>
  </w:style>
  <w:style w:type="character" w:customStyle="1" w:styleId="SubtitleCarPHPDOCX">
    <w:name w:val="Subtitle Car PHPDOCX"/>
    <w:link w:val="SubtitlePHPDOCX"/>
    <w:uiPriority w:val="11"/>
    <w:rsid w:val="00DF064E"/>
    <w:rPr>
      <w:rFonts w:ascii="Cambria" w:hAnsi="Cambria"/>
      <w:i/>
      <w:iCs/>
      <w:color w:val="4F81BD"/>
      <w:spacing w:val="15"/>
      <w:sz w:val="24"/>
      <w:szCs w:val="24"/>
      <w:lang w:bidi="ar-SA"/>
    </w:rPr>
  </w:style>
  <w:style w:type="table" w:customStyle="1" w:styleId="NormalTablePHPDOCX">
    <w:name w:val="Normal Table PHPDOCX"/>
    <w:uiPriority w:val="99"/>
    <w:semiHidden/>
    <w:unhideWhenUsed/>
    <w:qFormat/>
    <w:rsid w:val="00683986"/>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link w:val="annotationtextPHPDOCX"/>
    <w:uiPriority w:val="99"/>
    <w:semiHidden/>
    <w:rsid w:val="00E139EA"/>
    <w:rPr>
      <w:lang w:val="en-US" w:eastAsia="zh-CN" w:bidi="ar-SA"/>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sz w:val="16"/>
      <w:szCs w:val="16"/>
    </w:rPr>
  </w:style>
  <w:style w:type="character" w:customStyle="1" w:styleId="BalloonTextCharPHPDOCX">
    <w:name w:val="Balloon Text Char PHPDOCX"/>
    <w:link w:val="BalloonTextPHPDOCX"/>
    <w:uiPriority w:val="99"/>
    <w:semiHidden/>
    <w:rsid w:val="00E139EA"/>
    <w:rPr>
      <w:rFonts w:ascii="Tahoma" w:hAnsi="Tahoma"/>
      <w:sz w:val="16"/>
      <w:szCs w:val="16"/>
      <w:lang w:bidi="ar-SA"/>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link w:val="footnoteTextPHPDOCX"/>
    <w:uiPriority w:val="99"/>
    <w:semiHidden/>
    <w:rsid w:val="006E0FDA"/>
    <w:rPr>
      <w:lang w:val="en-US" w:eastAsia="zh-CN" w:bidi="ar-SA"/>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link w:val="endnoteTextPHPDOCX"/>
    <w:uiPriority w:val="99"/>
    <w:semiHidden/>
    <w:rsid w:val="006E0FDA"/>
    <w:rPr>
      <w:lang w:val="en-US" w:eastAsia="zh-CN" w:bidi="ar-SA"/>
    </w:rPr>
  </w:style>
  <w:style w:type="character" w:customStyle="1" w:styleId="endnoteReferencePHPDOCX">
    <w:name w:val="endnote Reference PHPDOCX"/>
    <w:uiPriority w:val="99"/>
    <w:semiHidden/>
    <w:unhideWhenUsed/>
    <w:rsid w:val="006E0FDA"/>
    <w:rPr>
      <w:vertAlign w:val="superscript"/>
    </w:rPr>
  </w:style>
  <w:style w:type="character" w:customStyle="1" w:styleId="10">
    <w:name w:val="页眉 字符1"/>
    <w:rsid w:val="003E2FF7"/>
    <w:rPr>
      <w:rFonts w:ascii="Times New Roman" w:eastAsia="宋体" w:hAnsi="Times New Roman" w:cs="Times New Roman"/>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3AFC87-25BC-4BD5-AD60-9B167F8FD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Administrator</cp:lastModifiedBy>
  <cp:revision>14</cp:revision>
  <dcterms:created xsi:type="dcterms:W3CDTF">2013-12-09T06:44:00Z</dcterms:created>
  <dcterms:modified xsi:type="dcterms:W3CDTF">2022-08-09T14:13:00Z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