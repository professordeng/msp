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642E" w:rsidRPr="00D942C2" w:rsidRDefault="001B32DC" w:rsidP="00F70259">
      <w:pPr>
        <w:spacing w:line="360" w:lineRule="auto"/>
        <w:ind w:left="282" w:hangingChars="88" w:hanging="282"/>
        <w:jc w:val="center"/>
        <w:rPr>
          <w:rFonts w:ascii="黑体" w:eastAsia="黑体" w:hAnsi="黑体"/>
          <w:sz w:val="32"/>
          <w:lang w:eastAsia="zh-CN"/>
        </w:rPr>
      </w:pPr>
      <w:r w:rsidRPr="00D942C2">
        <w:rPr>
          <w:rFonts w:ascii="黑体" w:eastAsia="黑体" w:hAnsi="黑体"/>
          <w:bCs/>
          <w:sz w:val="32"/>
          <w:szCs w:val="28"/>
          <w:lang w:eastAsia="zh-CN"/>
        </w:rPr>
        <w:t>第四章</w:t>
      </w:r>
      <w:r w:rsidRPr="00D942C2">
        <w:rPr>
          <w:rFonts w:ascii="黑体" w:eastAsia="黑体" w:hAnsi="黑体"/>
          <w:bCs/>
          <w:sz w:val="32"/>
          <w:szCs w:val="28"/>
          <w:lang w:eastAsia="zh-CN"/>
        </w:rPr>
        <w:t xml:space="preserve"> </w:t>
      </w:r>
      <w:r w:rsidRPr="00D942C2">
        <w:rPr>
          <w:rFonts w:ascii="黑体" w:eastAsia="黑体" w:hAnsi="黑体"/>
          <w:bCs/>
          <w:sz w:val="32"/>
          <w:szCs w:val="28"/>
          <w:lang w:eastAsia="zh-CN"/>
        </w:rPr>
        <w:t>光现象单元测试</w:t>
      </w:r>
    </w:p>
    <w:p w:rsidR="00DC642E" w:rsidRDefault="001B32DC" w:rsidP="00F70259">
      <w:pPr>
        <w:spacing w:line="360" w:lineRule="auto"/>
        <w:ind w:left="212" w:hangingChars="88" w:hanging="212"/>
        <w:rPr>
          <w:lang w:eastAsia="zh-CN"/>
        </w:rPr>
      </w:pPr>
      <w:r>
        <w:rPr>
          <w:b/>
          <w:bCs/>
          <w:sz w:val="24"/>
          <w:szCs w:val="24"/>
          <w:lang w:eastAsia="zh-CN"/>
        </w:rPr>
        <w:t>一、单选题（共</w:t>
      </w:r>
      <w:r>
        <w:rPr>
          <w:b/>
          <w:bCs/>
          <w:sz w:val="24"/>
          <w:szCs w:val="24"/>
          <w:lang w:eastAsia="zh-CN"/>
        </w:rPr>
        <w:t>20</w:t>
      </w:r>
      <w:r>
        <w:rPr>
          <w:b/>
          <w:bCs/>
          <w:sz w:val="24"/>
          <w:szCs w:val="24"/>
          <w:lang w:eastAsia="zh-CN"/>
        </w:rPr>
        <w:t>题；共</w:t>
      </w:r>
      <w:r w:rsidR="009C71C0">
        <w:rPr>
          <w:b/>
          <w:bCs/>
          <w:sz w:val="24"/>
          <w:szCs w:val="24"/>
          <w:lang w:eastAsia="zh-CN"/>
        </w:rPr>
        <w:t>5</w:t>
      </w:r>
      <w:r>
        <w:rPr>
          <w:b/>
          <w:bCs/>
          <w:sz w:val="24"/>
          <w:szCs w:val="24"/>
          <w:lang w:eastAsia="zh-CN"/>
        </w:rPr>
        <w:t>0</w:t>
      </w:r>
      <w:r>
        <w:rPr>
          <w:b/>
          <w:bCs/>
          <w:sz w:val="24"/>
          <w:szCs w:val="24"/>
          <w:lang w:eastAsia="zh-CN"/>
        </w:rPr>
        <w:t>分）</w:t>
      </w:r>
    </w:p>
    <w:p w:rsidR="00DC642E" w:rsidRDefault="001B32DC" w:rsidP="00F70259">
      <w:pPr>
        <w:spacing w:after="0" w:line="360" w:lineRule="auto"/>
        <w:ind w:left="185" w:hangingChars="88" w:hanging="185"/>
        <w:rPr>
          <w:lang w:eastAsia="zh-CN"/>
        </w:rPr>
      </w:pPr>
      <w:r>
        <w:rPr>
          <w:color w:val="000000"/>
          <w:lang w:eastAsia="zh-CN"/>
        </w:rPr>
        <w:t>1.</w:t>
      </w:r>
      <w:r>
        <w:rPr>
          <w:color w:val="000000"/>
          <w:lang w:eastAsia="zh-CN"/>
        </w:rPr>
        <w:t>下列光现象能用光的直线传播来解释的是（</w:t>
      </w:r>
      <w:r>
        <w:rPr>
          <w:color w:val="000000"/>
          <w:lang w:eastAsia="zh-CN"/>
        </w:rPr>
        <w:t xml:space="preserve">   </w:t>
      </w:r>
      <w:r>
        <w:rPr>
          <w:color w:val="000000"/>
          <w:lang w:eastAsia="zh-CN"/>
        </w:rPr>
        <w:t>）</w:t>
      </w:r>
      <w:r>
        <w:rPr>
          <w:color w:val="000000"/>
          <w:lang w:eastAsia="zh-CN"/>
        </w:rPr>
        <w:t xml:space="preserve">            </w:t>
      </w:r>
    </w:p>
    <w:p w:rsidR="00DC642E" w:rsidRDefault="001B32DC" w:rsidP="00F70259">
      <w:pPr>
        <w:spacing w:after="0" w:line="360" w:lineRule="auto"/>
        <w:ind w:left="185" w:hangingChars="88" w:hanging="185"/>
        <w:rPr>
          <w:lang w:eastAsia="zh-CN"/>
        </w:rPr>
      </w:pPr>
      <w:r>
        <w:rPr>
          <w:color w:val="000000"/>
          <w:lang w:eastAsia="zh-CN"/>
        </w:rPr>
        <w:t>A. </w:t>
      </w:r>
      <w:r>
        <w:rPr>
          <w:color w:val="000000"/>
          <w:lang w:eastAsia="zh-CN"/>
        </w:rPr>
        <w:t>平面镜成像</w:t>
      </w:r>
      <w:r>
        <w:rPr>
          <w:color w:val="000000"/>
          <w:lang w:eastAsia="zh-CN"/>
        </w:rPr>
        <w:t>                        </w:t>
      </w:r>
      <w:r w:rsidR="00E6099F">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75pt;height:3pt;visibility:visible;mso-wrap-style:square">
            <v:imagedata r:id="rId9" o:title=""/>
          </v:shape>
        </w:pict>
      </w:r>
      <w:r>
        <w:rPr>
          <w:color w:val="000000"/>
          <w:lang w:eastAsia="zh-CN"/>
        </w:rPr>
        <w:t>B. </w:t>
      </w:r>
      <w:r>
        <w:rPr>
          <w:color w:val="000000"/>
          <w:lang w:eastAsia="zh-CN"/>
        </w:rPr>
        <w:t>雨后的彩虹</w:t>
      </w:r>
      <w:r>
        <w:rPr>
          <w:color w:val="000000"/>
          <w:lang w:eastAsia="zh-CN"/>
        </w:rPr>
        <w:t>                        </w:t>
      </w:r>
      <w:r w:rsidR="00E6099F">
        <w:rPr>
          <w:noProof/>
        </w:rPr>
        <w:pict>
          <v:shape id="图片 2" o:spid="_x0000_i1026" type="#_x0000_t75" style="width:.75pt;height:3pt;visibility:visible;mso-wrap-style:square">
            <v:imagedata r:id="rId9" o:title=""/>
          </v:shape>
        </w:pict>
      </w:r>
      <w:r>
        <w:rPr>
          <w:color w:val="000000"/>
          <w:lang w:eastAsia="zh-CN"/>
        </w:rPr>
        <w:t>C. </w:t>
      </w:r>
      <w:r>
        <w:rPr>
          <w:color w:val="000000"/>
          <w:lang w:eastAsia="zh-CN"/>
        </w:rPr>
        <w:t>凸透镜成像</w:t>
      </w:r>
      <w:r>
        <w:rPr>
          <w:color w:val="000000"/>
          <w:lang w:eastAsia="zh-CN"/>
        </w:rPr>
        <w:t>                        </w:t>
      </w:r>
      <w:r w:rsidR="00E6099F">
        <w:rPr>
          <w:noProof/>
        </w:rPr>
        <w:pict>
          <v:shape id="图片 3" o:spid="_x0000_i1027" type="#_x0000_t75" style="width:.75pt;height:3pt;visibility:visible;mso-wrap-style:square">
            <v:imagedata r:id="rId9" o:title=""/>
          </v:shape>
        </w:pict>
      </w:r>
      <w:r>
        <w:rPr>
          <w:color w:val="000000"/>
          <w:lang w:eastAsia="zh-CN"/>
        </w:rPr>
        <w:t>D. </w:t>
      </w:r>
      <w:r>
        <w:rPr>
          <w:color w:val="000000"/>
          <w:lang w:eastAsia="zh-CN"/>
        </w:rPr>
        <w:t>小孔成像</w:t>
      </w:r>
    </w:p>
    <w:p w:rsidR="00DC642E" w:rsidRDefault="001B32DC" w:rsidP="00F70259">
      <w:pPr>
        <w:spacing w:after="0" w:line="360" w:lineRule="auto"/>
        <w:ind w:left="185" w:hangingChars="88" w:hanging="185"/>
        <w:rPr>
          <w:lang w:eastAsia="zh-CN"/>
        </w:rPr>
      </w:pPr>
      <w:r>
        <w:rPr>
          <w:color w:val="000000"/>
          <w:lang w:eastAsia="zh-CN"/>
        </w:rPr>
        <w:t>2.</w:t>
      </w:r>
      <w:r>
        <w:rPr>
          <w:color w:val="000000"/>
          <w:lang w:eastAsia="zh-CN"/>
        </w:rPr>
        <w:t>日晷是我国古代劳动人民用来计时的一种工具。如图所示，通过观察直杆在太阳下影子的位置就可知道时间。下列现象与日晷工作原理相同的是（</w:t>
      </w:r>
      <w:r>
        <w:rPr>
          <w:color w:val="000000"/>
          <w:lang w:eastAsia="zh-CN"/>
        </w:rPr>
        <w:t xml:space="preserve">   </w:t>
      </w:r>
      <w:r>
        <w:rPr>
          <w:color w:val="000000"/>
          <w:lang w:eastAsia="zh-CN"/>
        </w:rPr>
        <w:t>）</w:t>
      </w:r>
      <w:r>
        <w:rPr>
          <w:color w:val="000000"/>
          <w:lang w:eastAsia="zh-CN"/>
        </w:rPr>
        <w:t xml:space="preserve">  </w:t>
      </w:r>
    </w:p>
    <w:p w:rsidR="00DC642E" w:rsidRDefault="00E6099F" w:rsidP="00F70259">
      <w:pPr>
        <w:spacing w:after="0" w:line="360" w:lineRule="auto"/>
        <w:ind w:left="185" w:hangingChars="88" w:hanging="185"/>
      </w:pPr>
      <w:r>
        <w:rPr>
          <w:noProof/>
        </w:rPr>
        <w:pict>
          <v:shape id="图片 4" o:spid="_x0000_i1028" type="#_x0000_t75" alt="图片_x0020_100002" style="width:121.5pt;height:88.5pt;visibility:visible;mso-wrap-style:square">
            <v:imagedata r:id="rId10" o:title="图片_x0020_100002"/>
          </v:shape>
        </w:pict>
      </w:r>
    </w:p>
    <w:p w:rsidR="00DC642E" w:rsidRDefault="001B32DC" w:rsidP="00F70259">
      <w:pPr>
        <w:spacing w:after="0" w:line="360" w:lineRule="auto"/>
        <w:ind w:left="185" w:hangingChars="88" w:hanging="185"/>
        <w:rPr>
          <w:lang w:eastAsia="zh-CN"/>
        </w:rPr>
      </w:pPr>
      <w:r>
        <w:rPr>
          <w:color w:val="000000"/>
          <w:lang w:eastAsia="zh-CN"/>
        </w:rPr>
        <w:t>A. </w:t>
      </w:r>
      <w:r>
        <w:rPr>
          <w:color w:val="000000"/>
          <w:lang w:eastAsia="zh-CN"/>
        </w:rPr>
        <w:t>池水映明月</w:t>
      </w:r>
      <w:r>
        <w:rPr>
          <w:color w:val="000000"/>
          <w:lang w:eastAsia="zh-CN"/>
        </w:rPr>
        <w:t>                       B. </w:t>
      </w:r>
      <w:r>
        <w:rPr>
          <w:color w:val="000000"/>
          <w:lang w:eastAsia="zh-CN"/>
        </w:rPr>
        <w:t>形影紧相依</w:t>
      </w:r>
      <w:r>
        <w:rPr>
          <w:color w:val="000000"/>
          <w:lang w:eastAsia="zh-CN"/>
        </w:rPr>
        <w:t>                       C. </w:t>
      </w:r>
      <w:r>
        <w:rPr>
          <w:color w:val="000000"/>
          <w:lang w:eastAsia="zh-CN"/>
        </w:rPr>
        <w:t>潭清疑水浅</w:t>
      </w:r>
      <w:r>
        <w:rPr>
          <w:color w:val="000000"/>
          <w:lang w:eastAsia="zh-CN"/>
        </w:rPr>
        <w:t>                       D. </w:t>
      </w:r>
      <w:r>
        <w:rPr>
          <w:color w:val="000000"/>
          <w:lang w:eastAsia="zh-CN"/>
        </w:rPr>
        <w:t>镜子正衣冠</w:t>
      </w:r>
    </w:p>
    <w:p w:rsidR="00DC642E" w:rsidRDefault="001B32DC" w:rsidP="00F70259">
      <w:pPr>
        <w:spacing w:after="0" w:line="360" w:lineRule="auto"/>
        <w:ind w:left="185" w:hangingChars="88" w:hanging="185"/>
        <w:rPr>
          <w:lang w:eastAsia="zh-CN"/>
        </w:rPr>
      </w:pPr>
      <w:r>
        <w:rPr>
          <w:color w:val="000000"/>
          <w:lang w:eastAsia="zh-CN"/>
        </w:rPr>
        <w:t>3.</w:t>
      </w:r>
      <w:r>
        <w:rPr>
          <w:color w:val="000000"/>
          <w:lang w:eastAsia="zh-CN"/>
        </w:rPr>
        <w:t>如图所示，是</w:t>
      </w:r>
      <w:r>
        <w:rPr>
          <w:color w:val="000000"/>
          <w:lang w:eastAsia="zh-CN"/>
        </w:rPr>
        <w:t>2020</w:t>
      </w:r>
      <w:r>
        <w:rPr>
          <w:color w:val="000000"/>
          <w:lang w:eastAsia="zh-CN"/>
        </w:rPr>
        <w:t>年</w:t>
      </w:r>
      <w:r>
        <w:rPr>
          <w:color w:val="000000"/>
          <w:lang w:eastAsia="zh-CN"/>
        </w:rPr>
        <w:t>6</w:t>
      </w:r>
      <w:r>
        <w:rPr>
          <w:color w:val="000000"/>
          <w:lang w:eastAsia="zh-CN"/>
        </w:rPr>
        <w:t>月</w:t>
      </w:r>
      <w:r>
        <w:rPr>
          <w:color w:val="000000"/>
          <w:lang w:eastAsia="zh-CN"/>
        </w:rPr>
        <w:t>21</w:t>
      </w:r>
      <w:r>
        <w:rPr>
          <w:color w:val="000000"/>
          <w:lang w:eastAsia="zh-CN"/>
        </w:rPr>
        <w:t>日柳州市民拍摄到的美丽的日环食景象，它的形成原因是（　　）</w:t>
      </w:r>
      <w:r>
        <w:rPr>
          <w:color w:val="000000"/>
          <w:lang w:eastAsia="zh-CN"/>
        </w:rPr>
        <w:t xml:space="preserve">  </w:t>
      </w:r>
    </w:p>
    <w:p w:rsidR="00DC642E" w:rsidRDefault="00E6099F" w:rsidP="00F70259">
      <w:pPr>
        <w:spacing w:after="0" w:line="360" w:lineRule="auto"/>
        <w:ind w:left="185" w:hangingChars="88" w:hanging="185"/>
      </w:pPr>
      <w:r>
        <w:rPr>
          <w:noProof/>
        </w:rPr>
        <w:pict>
          <v:shape id="图片 5" o:spid="_x0000_i1029" type="#_x0000_t75" alt="图片_x0020_100001" style="width:78.75pt;height:76.5pt;visibility:visible;mso-wrap-style:square">
            <v:imagedata r:id="rId11" o:title="图片_x0020_100001"/>
          </v:shape>
        </w:pict>
      </w:r>
    </w:p>
    <w:p w:rsidR="00DC642E" w:rsidRDefault="001B32DC" w:rsidP="00F70259">
      <w:pPr>
        <w:spacing w:after="0" w:line="360" w:lineRule="auto"/>
        <w:ind w:left="185" w:hangingChars="88" w:hanging="185"/>
        <w:rPr>
          <w:lang w:eastAsia="zh-CN"/>
        </w:rPr>
      </w:pPr>
      <w:r>
        <w:rPr>
          <w:color w:val="000000"/>
          <w:lang w:eastAsia="zh-CN"/>
        </w:rPr>
        <w:t>A. </w:t>
      </w:r>
      <w:r>
        <w:rPr>
          <w:color w:val="000000"/>
          <w:lang w:eastAsia="zh-CN"/>
        </w:rPr>
        <w:t>光的反射</w:t>
      </w:r>
      <w:r>
        <w:rPr>
          <w:color w:val="000000"/>
          <w:lang w:eastAsia="zh-CN"/>
        </w:rPr>
        <w:t>                         </w:t>
      </w:r>
      <w:r w:rsidR="00F70259">
        <w:rPr>
          <w:noProof/>
        </w:rPr>
        <w:pict>
          <v:shape id="图片 6" o:spid="_x0000_i1030" type="#_x0000_t75" style="width:1.5pt;height:3pt;visibility:visible;mso-wrap-style:square">
            <v:imagedata r:id="rId12" o:title=""/>
          </v:shape>
        </w:pict>
      </w:r>
      <w:r>
        <w:rPr>
          <w:color w:val="000000"/>
          <w:lang w:eastAsia="zh-CN"/>
        </w:rPr>
        <w:t>B. </w:t>
      </w:r>
      <w:r>
        <w:rPr>
          <w:color w:val="000000"/>
          <w:lang w:eastAsia="zh-CN"/>
        </w:rPr>
        <w:t>光的折射</w:t>
      </w:r>
      <w:r>
        <w:rPr>
          <w:color w:val="000000"/>
          <w:lang w:eastAsia="zh-CN"/>
        </w:rPr>
        <w:t>                         </w:t>
      </w:r>
      <w:r w:rsidR="00F70259">
        <w:rPr>
          <w:noProof/>
        </w:rPr>
        <w:pict>
          <v:shape id="图片 7" o:spid="_x0000_i1031" type="#_x0000_t75" style="width:1.5pt;height:3pt;visibility:visible;mso-wrap-style:square">
            <v:imagedata r:id="rId12" o:title=""/>
          </v:shape>
        </w:pict>
      </w:r>
      <w:r>
        <w:rPr>
          <w:color w:val="000000"/>
          <w:lang w:eastAsia="zh-CN"/>
        </w:rPr>
        <w:t>C. </w:t>
      </w:r>
      <w:r>
        <w:rPr>
          <w:color w:val="000000"/>
          <w:lang w:eastAsia="zh-CN"/>
        </w:rPr>
        <w:t>光的色散</w:t>
      </w:r>
      <w:r>
        <w:rPr>
          <w:color w:val="000000"/>
          <w:lang w:eastAsia="zh-CN"/>
        </w:rPr>
        <w:t>                         </w:t>
      </w:r>
      <w:r w:rsidR="00F70259">
        <w:rPr>
          <w:noProof/>
        </w:rPr>
        <w:pict>
          <v:shape id="图片 8" o:spid="_x0000_i1032" type="#_x0000_t75" style="width:1.5pt;height:3pt;visibility:visible;mso-wrap-style:square">
            <v:imagedata r:id="rId12" o:title=""/>
          </v:shape>
        </w:pict>
      </w:r>
      <w:r>
        <w:rPr>
          <w:color w:val="000000"/>
          <w:lang w:eastAsia="zh-CN"/>
        </w:rPr>
        <w:t>D. </w:t>
      </w:r>
      <w:r>
        <w:rPr>
          <w:color w:val="000000"/>
          <w:lang w:eastAsia="zh-CN"/>
        </w:rPr>
        <w:t>光的直线</w:t>
      </w:r>
      <w:r>
        <w:rPr>
          <w:color w:val="000000"/>
          <w:lang w:eastAsia="zh-CN"/>
        </w:rPr>
        <w:t>传播</w:t>
      </w:r>
    </w:p>
    <w:p w:rsidR="00DC642E" w:rsidRDefault="001B32DC" w:rsidP="00F70259">
      <w:pPr>
        <w:spacing w:after="0" w:line="360" w:lineRule="auto"/>
        <w:ind w:left="185" w:hangingChars="88" w:hanging="185"/>
        <w:rPr>
          <w:lang w:eastAsia="zh-CN"/>
        </w:rPr>
      </w:pPr>
      <w:r>
        <w:rPr>
          <w:color w:val="000000"/>
          <w:lang w:eastAsia="zh-CN"/>
        </w:rPr>
        <w:t>4.</w:t>
      </w:r>
      <w:r>
        <w:rPr>
          <w:color w:val="000000"/>
          <w:lang w:eastAsia="zh-CN"/>
        </w:rPr>
        <w:t>小明做小孔成像实验时，若易拉罐底部小孔是三角形的，将小孔对准窗外景物，则他在半透明纸上看到的像是（</w:t>
      </w:r>
      <w:r>
        <w:rPr>
          <w:color w:val="000000"/>
          <w:lang w:eastAsia="zh-CN"/>
        </w:rPr>
        <w:t xml:space="preserve">   </w:t>
      </w:r>
      <w:r>
        <w:rPr>
          <w:color w:val="000000"/>
          <w:lang w:eastAsia="zh-CN"/>
        </w:rPr>
        <w:t>）</w:t>
      </w:r>
      <w:r>
        <w:rPr>
          <w:color w:val="000000"/>
          <w:lang w:eastAsia="zh-CN"/>
        </w:rPr>
        <w:t xml:space="preserve">  </w:t>
      </w:r>
    </w:p>
    <w:p w:rsidR="00DC642E" w:rsidRDefault="00F70259" w:rsidP="00F70259">
      <w:pPr>
        <w:spacing w:after="0" w:line="360" w:lineRule="auto"/>
        <w:ind w:left="185" w:hangingChars="88" w:hanging="185"/>
      </w:pPr>
      <w:r>
        <w:rPr>
          <w:noProof/>
        </w:rPr>
        <w:pict>
          <v:shape id="图片 9" o:spid="_x0000_i1033" type="#_x0000_t75" alt="图片_x0020_100010" style="width:102.75pt;height:48pt;visibility:visible;mso-wrap-style:square">
            <v:imagedata r:id="rId13" o:title="图片_x0020_100010"/>
          </v:shape>
        </w:pict>
      </w:r>
    </w:p>
    <w:p w:rsidR="00DC642E" w:rsidRDefault="001B32DC" w:rsidP="00F70259">
      <w:pPr>
        <w:spacing w:after="0" w:line="360" w:lineRule="auto"/>
        <w:ind w:left="185" w:hangingChars="88" w:hanging="185"/>
        <w:rPr>
          <w:lang w:eastAsia="zh-CN"/>
        </w:rPr>
      </w:pPr>
      <w:r>
        <w:rPr>
          <w:color w:val="000000"/>
          <w:lang w:eastAsia="zh-CN"/>
        </w:rPr>
        <w:t>A. </w:t>
      </w:r>
      <w:r>
        <w:rPr>
          <w:color w:val="000000"/>
          <w:lang w:eastAsia="zh-CN"/>
        </w:rPr>
        <w:t>三角形光斑</w:t>
      </w:r>
      <w:r>
        <w:rPr>
          <w:color w:val="000000"/>
          <w:lang w:eastAsia="zh-CN"/>
        </w:rPr>
        <w:t>                      B. </w:t>
      </w:r>
      <w:r>
        <w:rPr>
          <w:color w:val="000000"/>
          <w:lang w:eastAsia="zh-CN"/>
        </w:rPr>
        <w:t>圆形光斑</w:t>
      </w:r>
      <w:r>
        <w:rPr>
          <w:color w:val="000000"/>
          <w:lang w:eastAsia="zh-CN"/>
        </w:rPr>
        <w:t>                      C. </w:t>
      </w:r>
      <w:r>
        <w:rPr>
          <w:color w:val="000000"/>
          <w:lang w:eastAsia="zh-CN"/>
        </w:rPr>
        <w:t>景物的正立像</w:t>
      </w:r>
      <w:r>
        <w:rPr>
          <w:color w:val="000000"/>
          <w:lang w:eastAsia="zh-CN"/>
        </w:rPr>
        <w:t>                      D. </w:t>
      </w:r>
      <w:r>
        <w:rPr>
          <w:color w:val="000000"/>
          <w:lang w:eastAsia="zh-CN"/>
        </w:rPr>
        <w:t>景物的倒立像</w:t>
      </w:r>
    </w:p>
    <w:p w:rsidR="00DC642E" w:rsidRDefault="001B32DC" w:rsidP="00F70259">
      <w:pPr>
        <w:spacing w:after="0" w:line="360" w:lineRule="auto"/>
        <w:ind w:left="185" w:hangingChars="88" w:hanging="185"/>
        <w:rPr>
          <w:lang w:eastAsia="zh-CN"/>
        </w:rPr>
      </w:pPr>
      <w:r>
        <w:rPr>
          <w:color w:val="000000"/>
          <w:lang w:eastAsia="zh-CN"/>
        </w:rPr>
        <w:t>5.</w:t>
      </w:r>
      <w:r>
        <w:rPr>
          <w:color w:val="000000"/>
          <w:lang w:eastAsia="zh-CN"/>
        </w:rPr>
        <w:t>夜晚，小林在明亮房间里，通过一面窗户玻璃看到了自己的像，而在晴朗的白天却看不见。对于此现象，他作出如下分析，正确的是（　　）</w:t>
      </w:r>
      <w:r>
        <w:rPr>
          <w:color w:val="000000"/>
          <w:lang w:eastAsia="zh-CN"/>
        </w:rPr>
        <w:t xml:space="preserve">            </w:t>
      </w:r>
    </w:p>
    <w:p w:rsidR="00D942C2" w:rsidRDefault="001B32DC" w:rsidP="00F70259">
      <w:pPr>
        <w:spacing w:after="0" w:line="360" w:lineRule="auto"/>
        <w:ind w:left="185" w:hangingChars="88" w:hanging="185"/>
        <w:rPr>
          <w:lang w:eastAsia="zh-CN"/>
        </w:rPr>
      </w:pPr>
      <w:r>
        <w:rPr>
          <w:color w:val="000000"/>
          <w:lang w:eastAsia="zh-CN"/>
        </w:rPr>
        <w:t>A. </w:t>
      </w:r>
      <w:r>
        <w:rPr>
          <w:color w:val="000000"/>
          <w:lang w:eastAsia="zh-CN"/>
        </w:rPr>
        <w:t>夜晚和白天，人都可以通过这</w:t>
      </w:r>
      <w:r>
        <w:rPr>
          <w:color w:val="000000"/>
          <w:lang w:eastAsia="zh-CN"/>
        </w:rPr>
        <w:t>面玻璃成像</w:t>
      </w:r>
    </w:p>
    <w:p w:rsidR="00D942C2" w:rsidRDefault="001B32DC" w:rsidP="00F70259">
      <w:pPr>
        <w:spacing w:after="0" w:line="360" w:lineRule="auto"/>
        <w:ind w:left="185" w:hangingChars="88" w:hanging="185"/>
        <w:rPr>
          <w:lang w:eastAsia="zh-CN"/>
        </w:rPr>
      </w:pPr>
      <w:r>
        <w:rPr>
          <w:color w:val="000000"/>
          <w:lang w:eastAsia="zh-CN"/>
        </w:rPr>
        <w:t>B. </w:t>
      </w:r>
      <w:r>
        <w:rPr>
          <w:color w:val="000000"/>
          <w:lang w:eastAsia="zh-CN"/>
        </w:rPr>
        <w:t>射向这面玻璃的光，夜晚发生镜面反射，白天发生漫反射</w:t>
      </w:r>
    </w:p>
    <w:p w:rsidR="00D942C2" w:rsidRDefault="001B32DC" w:rsidP="00F70259">
      <w:pPr>
        <w:spacing w:after="0" w:line="360" w:lineRule="auto"/>
        <w:ind w:left="185" w:hangingChars="88" w:hanging="185"/>
        <w:rPr>
          <w:lang w:eastAsia="zh-CN"/>
        </w:rPr>
      </w:pPr>
      <w:r>
        <w:rPr>
          <w:color w:val="000000"/>
          <w:lang w:eastAsia="zh-CN"/>
        </w:rPr>
        <w:t>C. </w:t>
      </w:r>
      <w:r>
        <w:rPr>
          <w:color w:val="000000"/>
          <w:lang w:eastAsia="zh-CN"/>
        </w:rPr>
        <w:t>白天，射向这面玻璃的光全部透过玻璃，没有反射</w:t>
      </w:r>
    </w:p>
    <w:p w:rsidR="00DC642E" w:rsidRDefault="001B32DC" w:rsidP="00F70259">
      <w:pPr>
        <w:spacing w:after="0" w:line="360" w:lineRule="auto"/>
        <w:ind w:left="185" w:hangingChars="88" w:hanging="185"/>
        <w:rPr>
          <w:lang w:eastAsia="zh-CN"/>
        </w:rPr>
      </w:pPr>
      <w:r>
        <w:rPr>
          <w:color w:val="000000"/>
          <w:lang w:eastAsia="zh-CN"/>
        </w:rPr>
        <w:t>D. </w:t>
      </w:r>
      <w:r>
        <w:rPr>
          <w:color w:val="000000"/>
          <w:lang w:eastAsia="zh-CN"/>
        </w:rPr>
        <w:t>白天，人通过这面玻璃成的像更小</w:t>
      </w:r>
    </w:p>
    <w:p w:rsidR="00DC642E" w:rsidRDefault="001B32DC" w:rsidP="00F70259">
      <w:pPr>
        <w:spacing w:after="0" w:line="360" w:lineRule="auto"/>
        <w:ind w:left="185" w:hangingChars="88" w:hanging="185"/>
        <w:rPr>
          <w:lang w:eastAsia="zh-CN"/>
        </w:rPr>
      </w:pPr>
      <w:r>
        <w:rPr>
          <w:color w:val="000000"/>
          <w:lang w:eastAsia="zh-CN"/>
        </w:rPr>
        <w:t>6.</w:t>
      </w:r>
      <w:r>
        <w:rPr>
          <w:color w:val="000000"/>
          <w:lang w:eastAsia="zh-CN"/>
        </w:rPr>
        <w:t>下列现象中，由于光的反射形成的是（</w:t>
      </w:r>
      <w:r>
        <w:rPr>
          <w:color w:val="000000"/>
          <w:lang w:eastAsia="zh-CN"/>
        </w:rPr>
        <w:t xml:space="preserve">   </w:t>
      </w:r>
      <w:r>
        <w:rPr>
          <w:color w:val="000000"/>
          <w:lang w:eastAsia="zh-CN"/>
        </w:rPr>
        <w:t>）</w:t>
      </w:r>
      <w:r>
        <w:rPr>
          <w:color w:val="000000"/>
          <w:lang w:eastAsia="zh-CN"/>
        </w:rPr>
        <w:t xml:space="preserve">            </w:t>
      </w:r>
    </w:p>
    <w:p w:rsidR="00DC642E" w:rsidRDefault="001B32DC" w:rsidP="00F70259">
      <w:pPr>
        <w:spacing w:after="0" w:line="360" w:lineRule="auto"/>
        <w:ind w:left="185" w:hangingChars="88" w:hanging="185"/>
        <w:rPr>
          <w:lang w:eastAsia="zh-CN"/>
        </w:rPr>
      </w:pPr>
      <w:r>
        <w:rPr>
          <w:color w:val="000000"/>
          <w:lang w:eastAsia="zh-CN"/>
        </w:rPr>
        <w:t>A. </w:t>
      </w:r>
      <w:r>
        <w:rPr>
          <w:color w:val="000000"/>
          <w:lang w:eastAsia="zh-CN"/>
        </w:rPr>
        <w:t>泰州大桥在水中的</w:t>
      </w:r>
      <w:r>
        <w:rPr>
          <w:color w:val="000000"/>
          <w:lang w:eastAsia="zh-CN"/>
        </w:rPr>
        <w:t>“</w:t>
      </w:r>
      <w:r>
        <w:rPr>
          <w:color w:val="000000"/>
          <w:lang w:eastAsia="zh-CN"/>
        </w:rPr>
        <w:t>倒影</w:t>
      </w:r>
      <w:r>
        <w:rPr>
          <w:color w:val="000000"/>
          <w:lang w:eastAsia="zh-CN"/>
        </w:rPr>
        <w:t>”            </w:t>
      </w:r>
      <w:r w:rsidR="00F70259">
        <w:rPr>
          <w:noProof/>
        </w:rPr>
        <w:pict>
          <v:shape id="图片 10" o:spid="_x0000_i1034" type="#_x0000_t75" style="width:1.5pt;height:3pt;visibility:visible;mso-wrap-style:square">
            <v:imagedata r:id="rId12" o:title=""/>
          </v:shape>
        </w:pict>
      </w:r>
      <w:r>
        <w:rPr>
          <w:color w:val="000000"/>
          <w:lang w:eastAsia="zh-CN"/>
        </w:rPr>
        <w:t>B. </w:t>
      </w:r>
      <w:r>
        <w:rPr>
          <w:color w:val="000000"/>
          <w:lang w:eastAsia="zh-CN"/>
        </w:rPr>
        <w:t>日食</w:t>
      </w:r>
      <w:r>
        <w:rPr>
          <w:color w:val="000000"/>
          <w:lang w:eastAsia="zh-CN"/>
        </w:rPr>
        <w:t>            </w:t>
      </w:r>
      <w:r w:rsidR="00F70259">
        <w:rPr>
          <w:noProof/>
        </w:rPr>
        <w:pict>
          <v:shape id="图片 11" o:spid="_x0000_i1035" type="#_x0000_t75" style="width:1.5pt;height:3pt;visibility:visible;mso-wrap-style:square">
            <v:imagedata r:id="rId12" o:title=""/>
          </v:shape>
        </w:pict>
      </w:r>
      <w:r>
        <w:rPr>
          <w:color w:val="000000"/>
          <w:lang w:eastAsia="zh-CN"/>
        </w:rPr>
        <w:t>C. </w:t>
      </w:r>
      <w:r>
        <w:rPr>
          <w:color w:val="000000"/>
          <w:lang w:eastAsia="zh-CN"/>
        </w:rPr>
        <w:t>雨后天空出现的彩虹</w:t>
      </w:r>
      <w:r>
        <w:rPr>
          <w:color w:val="000000"/>
          <w:lang w:eastAsia="zh-CN"/>
        </w:rPr>
        <w:t>            </w:t>
      </w:r>
      <w:r w:rsidR="00F70259">
        <w:rPr>
          <w:noProof/>
        </w:rPr>
        <w:pict>
          <v:shape id="图片 12" o:spid="_x0000_i1036" type="#_x0000_t75" style="width:1.5pt;height:3pt;visibility:visible;mso-wrap-style:square">
            <v:imagedata r:id="rId12" o:title=""/>
          </v:shape>
        </w:pict>
      </w:r>
      <w:r>
        <w:rPr>
          <w:color w:val="000000"/>
          <w:lang w:eastAsia="zh-CN"/>
        </w:rPr>
        <w:t>D. </w:t>
      </w:r>
      <w:r>
        <w:rPr>
          <w:color w:val="000000"/>
          <w:lang w:eastAsia="zh-CN"/>
        </w:rPr>
        <w:t>池水变</w:t>
      </w:r>
      <w:r>
        <w:rPr>
          <w:color w:val="000000"/>
          <w:lang w:eastAsia="zh-CN"/>
        </w:rPr>
        <w:t>“</w:t>
      </w:r>
      <w:r>
        <w:rPr>
          <w:color w:val="000000"/>
          <w:lang w:eastAsia="zh-CN"/>
        </w:rPr>
        <w:t>浅</w:t>
      </w:r>
      <w:r>
        <w:rPr>
          <w:color w:val="000000"/>
          <w:lang w:eastAsia="zh-CN"/>
        </w:rPr>
        <w:t>”</w:t>
      </w:r>
    </w:p>
    <w:p w:rsidR="00DC642E" w:rsidRDefault="001B32DC" w:rsidP="00F70259">
      <w:pPr>
        <w:spacing w:after="0" w:line="360" w:lineRule="auto"/>
        <w:ind w:left="185" w:hangingChars="88" w:hanging="185"/>
        <w:rPr>
          <w:lang w:eastAsia="zh-CN"/>
        </w:rPr>
      </w:pPr>
      <w:r>
        <w:rPr>
          <w:color w:val="000000"/>
          <w:lang w:eastAsia="zh-CN"/>
        </w:rPr>
        <w:t>7.</w:t>
      </w:r>
      <w:r>
        <w:rPr>
          <w:color w:val="000000"/>
          <w:lang w:eastAsia="zh-CN"/>
        </w:rPr>
        <w:t>下列光现象中，由于光的反射形成的是（　　）</w:t>
      </w:r>
      <w:r>
        <w:rPr>
          <w:color w:val="000000"/>
          <w:lang w:eastAsia="zh-CN"/>
        </w:rPr>
        <w:t xml:space="preserve">            </w:t>
      </w:r>
    </w:p>
    <w:p w:rsidR="00D942C2" w:rsidRDefault="001B32DC" w:rsidP="00F70259">
      <w:pPr>
        <w:spacing w:after="0" w:line="360" w:lineRule="auto"/>
        <w:ind w:left="185" w:hangingChars="88" w:hanging="185"/>
        <w:rPr>
          <w:lang w:eastAsia="zh-CN"/>
        </w:rPr>
      </w:pPr>
      <w:r>
        <w:rPr>
          <w:color w:val="000000"/>
          <w:lang w:eastAsia="zh-CN"/>
        </w:rPr>
        <w:lastRenderedPageBreak/>
        <w:t>A. </w:t>
      </w:r>
      <w:r w:rsidR="00F70259">
        <w:rPr>
          <w:noProof/>
        </w:rPr>
        <w:pict>
          <v:shape id="图片 13" o:spid="_x0000_i1037" type="#_x0000_t75" alt="图片_x0020_100001" style="width:84pt;height:63pt;visibility:visible;mso-wrap-style:square">
            <v:imagedata r:id="rId14" o:title="图片_x0020_100001"/>
          </v:shape>
        </w:pict>
      </w:r>
      <w:r>
        <w:rPr>
          <w:color w:val="000000"/>
          <w:lang w:eastAsia="zh-CN"/>
        </w:rPr>
        <w:t>皮影</w:t>
      </w:r>
    </w:p>
    <w:p w:rsidR="00D942C2" w:rsidRDefault="001B32DC" w:rsidP="00F70259">
      <w:pPr>
        <w:spacing w:after="0" w:line="360" w:lineRule="auto"/>
        <w:ind w:left="185" w:hangingChars="88" w:hanging="185"/>
        <w:rPr>
          <w:lang w:eastAsia="zh-CN"/>
        </w:rPr>
      </w:pPr>
      <w:r>
        <w:rPr>
          <w:color w:val="000000"/>
          <w:lang w:eastAsia="zh-CN"/>
        </w:rPr>
        <w:t>B. </w:t>
      </w:r>
      <w:r w:rsidR="00F70259">
        <w:rPr>
          <w:noProof/>
        </w:rPr>
        <w:pict>
          <v:shape id="图片 14" o:spid="_x0000_i1038" type="#_x0000_t75" alt="图片_x0020_100002" style="width:51.75pt;height:62.25pt;visibility:visible;mso-wrap-style:square">
            <v:imagedata r:id="rId15" o:title="图片_x0020_100002"/>
          </v:shape>
        </w:pict>
      </w:r>
      <w:r>
        <w:rPr>
          <w:color w:val="000000"/>
          <w:lang w:eastAsia="zh-CN"/>
        </w:rPr>
        <w:t>笔在水面处</w:t>
      </w:r>
      <w:r>
        <w:rPr>
          <w:color w:val="000000"/>
          <w:lang w:eastAsia="zh-CN"/>
        </w:rPr>
        <w:t>“</w:t>
      </w:r>
      <w:r>
        <w:rPr>
          <w:color w:val="000000"/>
          <w:lang w:eastAsia="zh-CN"/>
        </w:rPr>
        <w:t>折断</w:t>
      </w:r>
      <w:r>
        <w:rPr>
          <w:color w:val="000000"/>
          <w:lang w:eastAsia="zh-CN"/>
        </w:rPr>
        <w:t>”</w:t>
      </w:r>
    </w:p>
    <w:p w:rsidR="00D942C2" w:rsidRDefault="001B32DC" w:rsidP="00F70259">
      <w:pPr>
        <w:spacing w:after="0" w:line="360" w:lineRule="auto"/>
        <w:ind w:left="185" w:hangingChars="88" w:hanging="185"/>
        <w:rPr>
          <w:lang w:eastAsia="zh-CN"/>
        </w:rPr>
      </w:pPr>
      <w:r>
        <w:rPr>
          <w:color w:val="000000"/>
          <w:lang w:eastAsia="zh-CN"/>
        </w:rPr>
        <w:t>C. </w:t>
      </w:r>
      <w:r w:rsidR="00F70259">
        <w:rPr>
          <w:noProof/>
        </w:rPr>
        <w:pict>
          <v:shape id="图片 15" o:spid="_x0000_i1039" type="#_x0000_t75" alt="图片_x0020_100003" style="width:72.75pt;height:69.75pt;visibility:visible;mso-wrap-style:square">
            <v:imagedata r:id="rId16" o:title="图片_x0020_100003"/>
          </v:shape>
        </w:pict>
      </w:r>
      <w:r>
        <w:rPr>
          <w:color w:val="000000"/>
          <w:lang w:eastAsia="zh-CN"/>
        </w:rPr>
        <w:t>水中的</w:t>
      </w:r>
      <w:r>
        <w:rPr>
          <w:color w:val="000000"/>
          <w:lang w:eastAsia="zh-CN"/>
        </w:rPr>
        <w:t>“</w:t>
      </w:r>
      <w:r>
        <w:rPr>
          <w:color w:val="000000"/>
          <w:lang w:eastAsia="zh-CN"/>
        </w:rPr>
        <w:t>倒影</w:t>
      </w:r>
      <w:r>
        <w:rPr>
          <w:color w:val="000000"/>
          <w:lang w:eastAsia="zh-CN"/>
        </w:rPr>
        <w:t>”</w:t>
      </w:r>
    </w:p>
    <w:p w:rsidR="00DC642E" w:rsidRDefault="001B32DC" w:rsidP="00F70259">
      <w:pPr>
        <w:spacing w:after="0" w:line="360" w:lineRule="auto"/>
        <w:ind w:left="185" w:hangingChars="88" w:hanging="185"/>
        <w:rPr>
          <w:lang w:eastAsia="zh-CN"/>
        </w:rPr>
      </w:pPr>
      <w:r>
        <w:rPr>
          <w:color w:val="000000"/>
          <w:lang w:eastAsia="zh-CN"/>
        </w:rPr>
        <w:t>D. </w:t>
      </w:r>
      <w:r w:rsidR="00F70259">
        <w:rPr>
          <w:noProof/>
        </w:rPr>
        <w:pict>
          <v:shape id="图片 16" o:spid="_x0000_i1040" type="#_x0000_t75" alt="图片_x0020_100004" style="width:84.75pt;height:65.25pt;visibility:visible;mso-wrap-style:square">
            <v:imagedata r:id="rId17" o:title="图片_x0020_100004"/>
          </v:shape>
        </w:pict>
      </w:r>
      <w:r>
        <w:rPr>
          <w:color w:val="000000"/>
          <w:lang w:eastAsia="zh-CN"/>
        </w:rPr>
        <w:t>三棱镜分解白光</w:t>
      </w:r>
    </w:p>
    <w:p w:rsidR="00DC642E" w:rsidRDefault="001B32DC" w:rsidP="00F70259">
      <w:pPr>
        <w:spacing w:after="0" w:line="360" w:lineRule="auto"/>
        <w:ind w:left="185" w:hangingChars="88" w:hanging="185"/>
        <w:rPr>
          <w:lang w:eastAsia="zh-CN"/>
        </w:rPr>
      </w:pPr>
      <w:r>
        <w:rPr>
          <w:color w:val="000000"/>
          <w:lang w:eastAsia="zh-CN"/>
        </w:rPr>
        <w:t>8.</w:t>
      </w:r>
      <w:r>
        <w:rPr>
          <w:color w:val="000000"/>
          <w:lang w:eastAsia="zh-CN"/>
        </w:rPr>
        <w:t>光射到平面镜上，入射角为</w:t>
      </w:r>
      <w:r>
        <w:rPr>
          <w:color w:val="000000"/>
          <w:lang w:eastAsia="zh-CN"/>
        </w:rPr>
        <w:t>15°</w:t>
      </w:r>
      <w:r>
        <w:rPr>
          <w:color w:val="000000"/>
          <w:lang w:eastAsia="zh-CN"/>
        </w:rPr>
        <w:t>，反射角为（　　）</w:t>
      </w:r>
      <w:r>
        <w:rPr>
          <w:color w:val="000000"/>
          <w:lang w:eastAsia="zh-CN"/>
        </w:rPr>
        <w:t xml:space="preserve">            </w:t>
      </w:r>
    </w:p>
    <w:p w:rsidR="00DC642E" w:rsidRDefault="001B32DC" w:rsidP="00F70259">
      <w:pPr>
        <w:spacing w:after="0" w:line="360" w:lineRule="auto"/>
        <w:ind w:left="185" w:hangingChars="88" w:hanging="185"/>
        <w:rPr>
          <w:lang w:eastAsia="zh-CN"/>
        </w:rPr>
      </w:pPr>
      <w:r>
        <w:rPr>
          <w:color w:val="000000"/>
          <w:lang w:eastAsia="zh-CN"/>
        </w:rPr>
        <w:t>A. 60°                                       B. 30°                                       C. 20°                                       D. 15°</w:t>
      </w:r>
    </w:p>
    <w:p w:rsidR="00DC642E" w:rsidRDefault="001B32DC" w:rsidP="00F70259">
      <w:pPr>
        <w:spacing w:after="0" w:line="360" w:lineRule="auto"/>
        <w:ind w:left="185" w:hangingChars="88" w:hanging="185"/>
        <w:rPr>
          <w:lang w:eastAsia="zh-CN"/>
        </w:rPr>
      </w:pPr>
      <w:r>
        <w:rPr>
          <w:color w:val="000000"/>
          <w:lang w:eastAsia="zh-CN"/>
        </w:rPr>
        <w:t>9.</w:t>
      </w:r>
      <w:r>
        <w:rPr>
          <w:color w:val="000000"/>
          <w:lang w:eastAsia="zh-CN"/>
        </w:rPr>
        <w:t>利用如图所示装置探究</w:t>
      </w:r>
      <w:r>
        <w:rPr>
          <w:color w:val="000000"/>
          <w:lang w:eastAsia="zh-CN"/>
        </w:rPr>
        <w:t>“</w:t>
      </w:r>
      <w:r>
        <w:rPr>
          <w:color w:val="000000"/>
          <w:lang w:eastAsia="zh-CN"/>
        </w:rPr>
        <w:t>光的反射规律</w:t>
      </w:r>
      <w:r>
        <w:rPr>
          <w:color w:val="000000"/>
          <w:lang w:eastAsia="zh-CN"/>
        </w:rPr>
        <w:t>”</w:t>
      </w:r>
      <w:r>
        <w:rPr>
          <w:color w:val="000000"/>
          <w:lang w:eastAsia="zh-CN"/>
        </w:rPr>
        <w:t>，下列有关说法正确的是（　　）</w:t>
      </w:r>
      <w:r>
        <w:rPr>
          <w:color w:val="000000"/>
          <w:lang w:eastAsia="zh-CN"/>
        </w:rPr>
        <w:t xml:space="preserve">  </w:t>
      </w:r>
    </w:p>
    <w:p w:rsidR="00DC642E" w:rsidRDefault="00F70259" w:rsidP="00F70259">
      <w:pPr>
        <w:spacing w:after="0" w:line="360" w:lineRule="auto"/>
        <w:ind w:left="185" w:hangingChars="88" w:hanging="185"/>
      </w:pPr>
      <w:r>
        <w:rPr>
          <w:noProof/>
        </w:rPr>
        <w:pict>
          <v:shape id="图片 17" o:spid="_x0000_i1041" type="#_x0000_t75" alt="图片_x0020_100002" style="width:134.25pt;height:96.75pt;visibility:visible;mso-wrap-style:square">
            <v:imagedata r:id="rId18" o:title="图片_x0020_100002"/>
          </v:shape>
        </w:pict>
      </w:r>
    </w:p>
    <w:p w:rsidR="00D942C2" w:rsidRDefault="001B32DC" w:rsidP="00F70259">
      <w:pPr>
        <w:spacing w:after="0" w:line="360" w:lineRule="auto"/>
        <w:ind w:left="185" w:hangingChars="88" w:hanging="185"/>
        <w:rPr>
          <w:lang w:eastAsia="zh-CN"/>
        </w:rPr>
      </w:pPr>
      <w:r>
        <w:rPr>
          <w:color w:val="000000"/>
          <w:lang w:eastAsia="zh-CN"/>
        </w:rPr>
        <w:t>A. </w:t>
      </w:r>
      <w:r>
        <w:rPr>
          <w:color w:val="000000"/>
          <w:lang w:eastAsia="zh-CN"/>
        </w:rPr>
        <w:t>入射光线与法线重合时，反射角为</w:t>
      </w:r>
      <w:r>
        <w:rPr>
          <w:color w:val="000000"/>
          <w:lang w:eastAsia="zh-CN"/>
        </w:rPr>
        <w:t xml:space="preserve"> </w:t>
      </w:r>
      <w:r w:rsidR="00E6099F" w:rsidRPr="00F20FFB">
        <w:rPr>
          <w:lang w:eastAsia="zh-CN"/>
        </w:rPr>
        <w:fldChar w:fldCharType="begin"/>
      </w:r>
      <w:r w:rsidR="00F20FFB" w:rsidRPr="00F20FFB">
        <w:rPr>
          <w:lang w:eastAsia="zh-CN"/>
        </w:rPr>
        <w:instrText xml:space="preserve"> QUOTE </w:instrText>
      </w:r>
      <w:r w:rsidR="00F70259" w:rsidRPr="00E6099F">
        <w:rPr>
          <w:position w:val="-18"/>
        </w:rPr>
        <w:pict>
          <v:shape id="_x0000_i1042" type="#_x0000_t75" style="width:22.5pt;height:18.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081CD1&quot;/&gt;&lt;wsp:rsid wsp:val=&quot;00030CDE&quot;/&gt;&lt;wsp:rsid wsp:val=&quot;00035A1A&quot;/&gt;&lt;wsp:rsid wsp:val=&quot;00081CD1&quot;/&gt;&lt;wsp:rsid wsp:val=&quot;00105B32&quot;/&gt;&lt;wsp:rsid wsp:val=&quot;0016193D&quot;/&gt;&lt;wsp:rsid wsp:val=&quot;0019595E&quot;/&gt;&lt;wsp:rsid wsp:val=&quot;00243F78&quot;/&gt;&lt;wsp:rsid wsp:val=&quot;00244DEA&quot;/&gt;&lt;wsp:rsid wsp:val=&quot;002A22FB&quot;/&gt;&lt;wsp:rsid wsp:val=&quot;002B1B52&quot;/&gt;&lt;wsp:rsid wsp:val=&quot;002B79A1&quot;/&gt;&lt;wsp:rsid wsp:val=&quot;002C5454&quot;/&gt;&lt;wsp:rsid wsp:val=&quot;002F406B&quot;/&gt;&lt;wsp:rsid wsp:val=&quot;00303952&quot;/&gt;&lt;wsp:rsid wsp:val=&quot;00313CEF&quot;/&gt;&lt;wsp:rsid wsp:val=&quot;003C7056&quot;/&gt;&lt;wsp:rsid wsp:val=&quot;004621D6&quot;/&gt;&lt;wsp:rsid wsp:val=&quot;004A7EC2&quot;/&gt;&lt;wsp:rsid wsp:val=&quot;004B0B79&quot;/&gt;&lt;wsp:rsid wsp:val=&quot;0052166A&quot;/&gt;&lt;wsp:rsid wsp:val=&quot;00570E98&quot;/&gt;&lt;wsp:rsid wsp:val=&quot;006B0D6E&quot;/&gt;&lt;wsp:rsid wsp:val=&quot;006B7A92&quot;/&gt;&lt;wsp:rsid wsp:val=&quot;006D054F&quot;/&gt;&lt;wsp:rsid wsp:val=&quot;00751BBD&quot;/&gt;&lt;wsp:rsid wsp:val=&quot;00777D0A&quot;/&gt;&lt;wsp:rsid wsp:val=&quot;008222E8&quot;/&gt;&lt;wsp:rsid wsp:val=&quot;00827CAC&quot;/&gt;&lt;wsp:rsid wsp:val=&quot;008512EA&quot;/&gt;&lt;wsp:rsid wsp:val=&quot;008860DB&quot;/&gt;&lt;wsp:rsid wsp:val=&quot;008977BC&quot;/&gt;&lt;wsp:rsid wsp:val=&quot;008E0712&quot;/&gt;&lt;wsp:rsid wsp:val=&quot;00903B0A&quot;/&gt;&lt;wsp:rsid wsp:val=&quot;009413CA&quot;/&gt;&lt;wsp:rsid wsp:val=&quot;0099608E&quot;/&gt;&lt;wsp:rsid wsp:val=&quot;009A1E5B&quot;/&gt;&lt;wsp:rsid wsp:val=&quot;009B1FC3&quot;/&gt;&lt;wsp:rsid wsp:val=&quot;009C71C0&quot;/&gt;&lt;wsp:rsid wsp:val=&quot;00A00BCA&quot;/&gt;&lt;wsp:rsid wsp:val=&quot;00A35226&quot;/&gt;&lt;wsp:rsid wsp:val=&quot;00A45102&quot;/&gt;&lt;wsp:rsid wsp:val=&quot;00A747B5&quot;/&gt;&lt;wsp:rsid wsp:val=&quot;00A8793C&quot;/&gt;&lt;wsp:rsid wsp:val=&quot;00A93CE9&quot;/&gt;&lt;wsp:rsid wsp:val=&quot;00AA525A&quot;/&gt;&lt;wsp:rsid wsp:val=&quot;00AD40B2&quot;/&gt;&lt;wsp:rsid wsp:val=&quot;00AE4496&quot;/&gt;&lt;wsp:rsid wsp:val=&quot;00AF3E37&quot;/&gt;&lt;wsp:rsid wsp:val=&quot;00B255F7&quot;/&gt;&lt;wsp:rsid wsp:val=&quot;00B63FEF&quot;/&gt;&lt;wsp:rsid wsp:val=&quot;00B71ACD&quot;/&gt;&lt;wsp:rsid wsp:val=&quot;00C00B1C&quot;/&gt;&lt;wsp:rsid wsp:val=&quot;00C205D4&quot;/&gt;&lt;wsp:rsid wsp:val=&quot;00C26A2D&quot;/&gt;&lt;wsp:rsid wsp:val=&quot;00C84C25&quot;/&gt;&lt;wsp:rsid wsp:val=&quot;00D035E3&quot;/&gt;&lt;wsp:rsid wsp:val=&quot;00D2160C&quot;/&gt;&lt;wsp:rsid wsp:val=&quot;00D36692&quot;/&gt;&lt;wsp:rsid wsp:val=&quot;00D51F5D&quot;/&gt;&lt;wsp:rsid wsp:val=&quot;00D67A68&quot;/&gt;&lt;wsp:rsid wsp:val=&quot;00D942C2&quot;/&gt;&lt;wsp:rsid wsp:val=&quot;00DA5268&quot;/&gt;&lt;wsp:rsid wsp:val=&quot;00DC3A35&quot;/&gt;&lt;wsp:rsid wsp:val=&quot;00DC642E&quot;/&gt;&lt;wsp:rsid wsp:val=&quot;00DD58AD&quot;/&gt;&lt;wsp:rsid wsp:val=&quot;00DF6880&quot;/&gt;&lt;wsp:rsid wsp:val=&quot;00E200C6&quot;/&gt;&lt;wsp:rsid wsp:val=&quot;00E629F3&quot;/&gt;&lt;wsp:rsid wsp:val=&quot;00E7434B&quot;/&gt;&lt;wsp:rsid wsp:val=&quot;00E74CE9&quot;/&gt;&lt;wsp:rsid wsp:val=&quot;00E84440&quot;/&gt;&lt;wsp:rsid wsp:val=&quot;00EA7F9A&quot;/&gt;&lt;wsp:rsid wsp:val=&quot;00ED4BBB&quot;/&gt;&lt;wsp:rsid wsp:val=&quot;00EE6DE3&quot;/&gt;&lt;wsp:rsid wsp:val=&quot;00EE7645&quot;/&gt;&lt;wsp:rsid wsp:val=&quot;00F20FFB&quot;/&gt;&lt;wsp:rsid wsp:val=&quot;00F47B26&quot;/&gt;&lt;wsp:rsid wsp:val=&quot;00F86A70&quot;/&gt;&lt;wsp:rsid wsp:val=&quot;00F926C7&quot;/&gt;&lt;wsp:rsid wsp:val=&quot;00FC2F6C&quot;/&gt;&lt;wsp:rsid wsp:val=&quot;12A56D78&quot;/&gt;&lt;wsp:rsid wsp:val=&quot;19304636&quot;/&gt;&lt;wsp:rsid wsp:val=&quot;223C1B9E&quot;/&gt;&lt;wsp:rsid wsp:val=&quot;2A2C37B0&quot;/&gt;&lt;wsp:rsid wsp:val=&quot;30845948&quot;/&gt;&lt;wsp:rsid wsp:val=&quot;36016353&quot;/&gt;&lt;wsp:rsid wsp:val=&quot;3A7F5F3E&quot;/&gt;&lt;wsp:rsid wsp:val=&quot;3AFD626E&quot;/&gt;&lt;wsp:rsid wsp:val=&quot;4BF531BC&quot;/&gt;&lt;wsp:rsid wsp:val=&quot;51C86D51&quot;/&gt;&lt;wsp:rsid wsp:val=&quot;5313089A&quot;/&gt;&lt;wsp:rsid wsp:val=&quot;7F804377&quot;/&gt;&lt;/wsp:rsids&gt;&lt;/w:docPr&gt;&lt;w:body&gt;&lt;wx:sect&gt;&lt;w:p wsp:rsidR=&quot;00000000&quot; wsp:rsidRDefault=&quot;00303952&quot; wsp:rsidP=&quot;00303952&quot;&gt;&lt;m:oMathPara&gt;&lt;m:oMath&gt;&lt;m:r&gt;&lt;w:rPr&gt;&lt;w:rFonts w:ascii=&quot;Cambria Math&quot; w:hint=&quot;fareast&quot;/&gt;&lt;wx:font wx:val=&quot;Cambria Math&quot;/&gt;&lt;w:i/&gt;&lt;w:lang w:fareast=&quot;ZH-CN&quot;/&gt;&lt;/w:rPr&gt;&lt;m:t&gt;90&lt;/m:t&gt;&lt;/m:r&gt;&lt;m:r&gt;&lt;w:rPr&gt;&lt;w:rFonts w:ascii=&quot;Cambria Math&quot; w:hint=&quot;fareast&quot;/&gt;&lt;wx:font wx:val=&quot;瀹嬩綋&quot;/&gt;&lt;w:i/&gt;&lt;w:lang w:fareast=&quot;ZH-CN&quot;/&gt;&lt;/w:rPr&gt;&lt;m:t&gt;掳&lt;/m:t&gt;&lt;/m:r&gt;&lt;/m:oMath&gt;&lt;/m:oMathPara&gt;&lt;/w:p&gt;&lt;w:sectPr wsp:rsidR=&quot;00000000&quot;&gt;&lt;w w:f w:f:pgSz w:w=&quot;12240&quot; w:h=&quot;15840&quot;/&gt;&lt;w:pgMar w:top=&quot;1440&quot; w:right=&quot;1800&quot; w:bottom=&quot;1440&quot; w:left=&quot;1800&quot; w:header=&quot;720&quot; w:footer=&quot;720&quot; w:gutter=&quot;0&quot;/&gt;&lt;w:cols w:space=&quot;720&quot;/&gt;&lt;/w:sectPr&gt;&lt;/wx:sect&gt;&lt;/w:body&gt;&lt;/w:wordDocument&gt;">
            <v:imagedata r:id="rId19" o:title="" chromakey="white"/>
          </v:shape>
        </w:pict>
      </w:r>
      <w:r w:rsidR="00F20FFB" w:rsidRPr="00F20FFB">
        <w:rPr>
          <w:lang w:eastAsia="zh-CN"/>
        </w:rPr>
        <w:instrText xml:space="preserve"> </w:instrText>
      </w:r>
      <w:r w:rsidR="00E6099F" w:rsidRPr="00F20FFB">
        <w:rPr>
          <w:lang w:eastAsia="zh-CN"/>
        </w:rPr>
        <w:fldChar w:fldCharType="separate"/>
      </w:r>
      <w:r w:rsidR="00F70259" w:rsidRPr="00E6099F">
        <w:rPr>
          <w:position w:val="-18"/>
        </w:rPr>
        <w:pict>
          <v:shape id="_x0000_i1043" type="#_x0000_t75" style="width:22.5pt;height:18.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081CD1&quot;/&gt;&lt;wsp:rsid wsp:val=&quot;00030CDE&quot;/&gt;&lt;wsp:rsid wsp:val=&quot;00035A1A&quot;/&gt;&lt;wsp:rsid wsp:val=&quot;00081CD1&quot;/&gt;&lt;wsp:rsid wsp:val=&quot;00105B32&quot;/&gt;&lt;wsp:rsid wsp:val=&quot;0016193D&quot;/&gt;&lt;wsp:rsid wsp:val=&quot;0019595E&quot;/&gt;&lt;wsp:rsid wsp:val=&quot;00243F78&quot;/&gt;&lt;wsp:rsid wsp:val=&quot;00244DEA&quot;/&gt;&lt;wsp:rsid wsp:val=&quot;002A22FB&quot;/&gt;&lt;wsp:rsid wsp:val=&quot;002B1B52&quot;/&gt;&lt;wsp:rsid wsp:val=&quot;002B79A1&quot;/&gt;&lt;wsp:rsid wsp:val=&quot;002C5454&quot;/&gt;&lt;wsp:rsid wsp:val=&quot;002F406B&quot;/&gt;&lt;wsp:rsid wsp:val=&quot;00303952&quot;/&gt;&lt;wsp:rsid wsp:val=&quot;00313CEF&quot;/&gt;&lt;wsp:rsid wsp:val=&quot;003C7056&quot;/&gt;&lt;wsp:rsid wsp:val=&quot;004621D6&quot;/&gt;&lt;wsp:rsid wsp:val=&quot;004A7EC2&quot;/&gt;&lt;wsp:rsid wsp:val=&quot;004B0B79&quot;/&gt;&lt;wsp:rsid wsp:val=&quot;0052166A&quot;/&gt;&lt;wsp:rsid wsp:val=&quot;00570E98&quot;/&gt;&lt;wsp:rsid wsp:val=&quot;006B0D6E&quot;/&gt;&lt;wsp:rsid wsp:val=&quot;006B7A92&quot;/&gt;&lt;wsp:rsid wsp:val=&quot;006D054F&quot;/&gt;&lt;wsp:rsid wsp:val=&quot;00751BBD&quot;/&gt;&lt;wsp:rsid wsp:val=&quot;00777D0A&quot;/&gt;&lt;wsp:rsid wsp:val=&quot;008222E8&quot;/&gt;&lt;wsp:rsid wsp:val=&quot;00827CAC&quot;/&gt;&lt;wsp:rsid wsp:val=&quot;008512EA&quot;/&gt;&lt;wsp:rsid wsp:val=&quot;008860DB&quot;/&gt;&lt;wsp:rsid wsp:val=&quot;008977BC&quot;/&gt;&lt;wsp:rsid wsp:val=&quot;008E0712&quot;/&gt;&lt;wsp:rsid wsp:val=&quot;00903B0A&quot;/&gt;&lt;wsp:rsid wsp:val=&quot;009413CA&quot;/&gt;&lt;wsp:rsid wsp:val=&quot;0099608E&quot;/&gt;&lt;wsp:rsid wsp:val=&quot;009A1E5B&quot;/&gt;&lt;wsp:rsid wsp:val=&quot;009B1FC3&quot;/&gt;&lt;wsp:rsid wsp:val=&quot;009C71C0&quot;/&gt;&lt;wsp:rsid wsp:val=&quot;00A00BCA&quot;/&gt;&lt;wsp:rsid wsp:val=&quot;00A35226&quot;/&gt;&lt;wsp:rsid wsp:val=&quot;00A45102&quot;/&gt;&lt;wsp:rsid wsp:val=&quot;00A747B5&quot;/&gt;&lt;wsp:rsid wsp:val=&quot;00A8793C&quot;/&gt;&lt;wsp:rsid wsp:val=&quot;00A93CE9&quot;/&gt;&lt;wsp:rsid wsp:val=&quot;00AA525A&quot;/&gt;&lt;wsp:rsid wsp:val=&quot;00AD40B2&quot;/&gt;&lt;wsp:rsid wsp:val=&quot;00AE4496&quot;/&gt;&lt;wsp:rsid wsp:val=&quot;00AF3E37&quot;/&gt;&lt;wsp:rsid wsp:val=&quot;00B255F7&quot;/&gt;&lt;wsp:rsid wsp:val=&quot;00B63FEF&quot;/&gt;&lt;wsp:rsid wsp:val=&quot;00B71ACD&quot;/&gt;&lt;wsp:rsid wsp:val=&quot;00C00B1C&quot;/&gt;&lt;wsp:rsid wsp:val=&quot;00C205D4&quot;/&gt;&lt;wsp:rsid wsp:val=&quot;00C26A2D&quot;/&gt;&lt;wsp:rsid wsp:val=&quot;00C84C25&quot;/&gt;&lt;wsp:rsid wsp:val=&quot;00D035E3&quot;/&gt;&lt;wsp:rsid wsp:val=&quot;00D2160C&quot;/&gt;&lt;wsp:rsid wsp:val=&quot;00D36692&quot;/&gt;&lt;wsp:rsid wsp:val=&quot;00D51F5D&quot;/&gt;&lt;wsp:rsid wsp:val=&quot;00D67A68&quot;/&gt;&lt;wsp:rsid wsp:val=&quot;00D942C2&quot;/&gt;&lt;wsp:rsid wsp:val=&quot;00DA5268&quot;/&gt;&lt;wsp:rsid wsp:val=&quot;00DC3A35&quot;/&gt;&lt;wsp:rsid wsp:val=&quot;00DC642E&quot;/&gt;&lt;wsp:rsid wsp:val=&quot;00DD58AD&quot;/&gt;&lt;wsp:rsid wsp:val=&quot;00DF6880&quot;/&gt;&lt;wsp:rsid wsp:val=&quot;00E200C6&quot;/&gt;&lt;wsp:rsid wsp:val=&quot;00E629F3&quot;/&gt;&lt;wsp:rsid wsp:val=&quot;00E7434B&quot;/&gt;&lt;wsp:rsid wsp:val=&quot;00E74CE9&quot;/&gt;&lt;wsp:rsid wsp:val=&quot;00E84440&quot;/&gt;&lt;wsp:rsid wsp:val=&quot;00EA7F9A&quot;/&gt;&lt;wsp:rsid wsp:val=&quot;00ED4BBB&quot;/&gt;&lt;wsp:rsid wsp:val=&quot;00EE6DE3&quot;/&gt;&lt;wsp:rsid wsp:val=&quot;00EE7645&quot;/&gt;&lt;wsp:rsid wsp:val=&quot;00F20FFB&quot;/&gt;&lt;wsp:rsid wsp:val=&quot;00F47B26&quot;/&gt;&lt;wsp:rsid wsp:val=&quot;00F86A70&quot;/&gt;&lt;wsp:rsid wsp:val=&quot;00F926C7&quot;/&gt;&lt;wsp:rsid wsp:val=&quot;00FC2F6C&quot;/&gt;&lt;wsp:rsid wsp:val=&quot;12A56D78&quot;/&gt;&lt;wsp:rsid wsp:val=&quot;19304636&quot;/&gt;&lt;wsp:rsid wsp:val=&quot;223C1B9E&quot;/&gt;&lt;wsp:rsid wsp:val=&quot;2A2C37B0&quot;/&gt;&lt;wsp:rsid wsp:val=&quot;30845948&quot;/&gt;&lt;wsp:rsid wsp:val=&quot;36016353&quot;/&gt;&lt;wsp:rsid wsp:val=&quot;3A7F5F3E&quot;/&gt;&lt;wsp:rsid wsp:val=&quot;3AFD626E&quot;/&gt;&lt;wsp:rsid wsp:val=&quot;4BF531BC&quot;/&gt;&lt;wsp:rsid wsp:val=&quot;51C86D51&quot;/&gt;&lt;wsp:rsid wsp:val=&quot;5313089A&quot;/&gt;&lt;wsp:rsid wsp:val=&quot;7F804377&quot;/&gt;&lt;/wsp:rsids&gt;&lt;/w:docPr&gt;&lt;w:body&gt;&lt;wx:sect&gt;&lt;w:p wsp:rsidR=&quot;00000000&quot; wsp:rsidRDefault=&quot;00303952&quot; wsp:rsidP=&quot;00303952&quot;&gt;&lt;m:oMathPara&gt;&lt;m:oMath&gt;&lt;m:r&gt;&lt;w:rPr&gt;&lt;w:rFonts w:ascii=&quot;Cambria Math&quot; w:hint=&quot;fareast&quot;/&gt;&lt;wx:font wx:val=&quot;Cambria Math&quot;/&gt;&lt;w:i/&gt;&lt;w:lang w:fareast=&quot;ZH-CN&quot;/&gt;&lt;/w:rPr&gt;&lt;m:t&gt;90&lt;/m:t&gt;&lt;/m:r&gt;&lt;m:r&gt;&lt;w:rPr&gt;&lt;w:rFonts w:ascii=&quot;Cambria Math&quot; w:hint=&quot;fareast&quot;/&gt;&lt;wx:font wx:val=&quot;瀹嬩綋&quot;/&gt;&lt;w:i/&gt;&lt;w:lang w:fareast=&quot;ZH-CN&quot;/&gt;&lt;/w:rPr&gt;&lt;m:t&gt;掳&lt;/m:t&gt;&lt;/m:r&gt;&lt;/m:oMath&gt;&lt;/m:oMathPara&gt;&lt;/w:p&gt;&lt;w:sectPr wsp:rsidR=&quot;00000000&quot;&gt;&lt;w w:f w:f:pgSz w:w=&quot;12240&quot; w:h=&quot;15840&quot;/&gt;&lt;w:pgMar w:top=&quot;1440&quot; w:right=&quot;1800&quot; w:bottom=&quot;1440&quot; w:left=&quot;1800&quot; w:header=&quot;720&quot; w:footer=&quot;720&quot; w:gutter=&quot;0&quot;/&gt;&lt;w:cols w:space=&quot;720&quot;/&gt;&lt;/w:sectPr&gt;&lt;/wx:sect&gt;&lt;/w:body&gt;&lt;/w:wordDocument&gt;">
            <v:imagedata r:id="rId19" o:title="" chromakey="white"/>
          </v:shape>
        </w:pict>
      </w:r>
      <w:r w:rsidR="00E6099F" w:rsidRPr="00F20FFB">
        <w:rPr>
          <w:lang w:eastAsia="zh-CN"/>
        </w:rPr>
        <w:fldChar w:fldCharType="end"/>
      </w:r>
    </w:p>
    <w:p w:rsidR="00D942C2" w:rsidRDefault="001B32DC" w:rsidP="00F70259">
      <w:pPr>
        <w:spacing w:after="0" w:line="360" w:lineRule="auto"/>
        <w:ind w:left="185" w:hangingChars="88" w:hanging="185"/>
        <w:rPr>
          <w:lang w:eastAsia="zh-CN"/>
        </w:rPr>
      </w:pPr>
      <w:r>
        <w:rPr>
          <w:color w:val="000000"/>
          <w:lang w:eastAsia="zh-CN"/>
        </w:rPr>
        <w:t>B. </w:t>
      </w:r>
      <w:r>
        <w:rPr>
          <w:color w:val="000000"/>
          <w:lang w:eastAsia="zh-CN"/>
        </w:rPr>
        <w:t>图中的</w:t>
      </w:r>
      <w:r>
        <w:rPr>
          <w:color w:val="000000"/>
          <w:lang w:eastAsia="zh-CN"/>
        </w:rPr>
        <w:t xml:space="preserve"> </w:t>
      </w:r>
      <w:r w:rsidR="00E6099F" w:rsidRPr="00F20FFB">
        <w:rPr>
          <w:color w:val="000000"/>
          <w:lang w:eastAsia="zh-CN"/>
        </w:rPr>
        <w:fldChar w:fldCharType="begin"/>
      </w:r>
      <w:r w:rsidR="00F20FFB" w:rsidRPr="00F20FFB">
        <w:rPr>
          <w:color w:val="000000"/>
          <w:lang w:eastAsia="zh-CN"/>
        </w:rPr>
        <w:instrText xml:space="preserve"> QUOTE </w:instrText>
      </w:r>
      <w:r w:rsidRPr="001B32DC">
        <w:rPr>
          <w:color w:val="000000"/>
          <w:lang w:eastAsia="zh-CN"/>
        </w:rPr>
        <w:fldChar w:fldCharType="begin"/>
      </w:r>
      <w:r w:rsidRPr="001B32DC">
        <w:rPr>
          <w:color w:val="000000"/>
          <w:lang w:eastAsia="zh-CN"/>
        </w:rPr>
        <w:instrText xml:space="preserve"> QUOTE </w:instrText>
      </w:r>
      <w:r w:rsidRPr="001B32DC">
        <w:rPr>
          <w:position w:val="-17"/>
        </w:rPr>
        <w:pict>
          <v:shape id="_x0000_i1078" type="#_x0000_t75" style="width:10.5pt;height:18.7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081CD1&quot;/&gt;&lt;wsp:rsid wsp:val=&quot;00030CDE&quot;/&gt;&lt;wsp:rsid wsp:val=&quot;00035A1A&quot;/&gt;&lt;wsp:rsid wsp:val=&quot;00081CD1&quot;/&gt;&lt;wsp:rsid wsp:val=&quot;00105B32&quot;/&gt;&lt;wsp:rsid wsp:val=&quot;0016193D&quot;/&gt;&lt;wsp:rsid wsp:val=&quot;00170002&quot;/&gt;&lt;wsp:rsid wsp:val=&quot;0019595E&quot;/&gt;&lt;wsp:rsid wsp:val=&quot;001B32DC&quot;/&gt;&lt;wsp:rsid wsp:val=&quot;00243F78&quot;/&gt;&lt;wsp:rsid wsp:val=&quot;00244DEA&quot;/&gt;&lt;wsp:rsid wsp:val=&quot;002A22FB&quot;/&gt;&lt;wsp:rsid wsp:val=&quot;002B1B52&quot;/&gt;&lt;wsp:rsid wsp:val=&quot;002B79A1&quot;/&gt;&lt;wsp:rsid wsp:val=&quot;002C5454&quot;/&gt;&lt;wsp:rsid wsp:val=&quot;002F406B&quot;/&gt;&lt;wsp:rsid wsp:val=&quot;00313CEF&quot;/&gt;&lt;wsp:rsid wsp:val=&quot;003C7056&quot;/&gt;&lt;wsp:rsid wsp:val=&quot;004621D6&quot;/&gt;&lt;wsp:rsid wsp:val=&quot;004A7EC2&quot;/&gt;&lt;wsp:rsid wsp:val=&quot;004B0B79&quot;/&gt;&lt;wsp:rsid wsp:val=&quot;0052166A&quot;/&gt;&lt;wsp:rsid wsp:val=&quot;00570E98&quot;/&gt;&lt;wsp:rsid wsp:val=&quot;005A37BE&quot;/&gt;&lt;wsp:rsid wsp:val=&quot;006B0D6E&quot;/&gt;&lt;wsp:rsid wsp:val=&quot;006B7A92&quot;/&gt;&lt;wsp:rsid wsp:val=&quot;006D054F&quot;/&gt;&lt;wsp:rsid wsp:val=&quot;00751BBD&quot;/&gt;&lt;wsp:rsid wsp:val=&quot;00777D0A&quot;/&gt;&lt;wsp:rsid wsp:val=&quot;007A43E3&quot;/&gt;&lt;wsp:rsid wsp:val=&quot;0081069C&quot;/&gt;&lt;wsp:rsid wsp:val=&quot;008222E8&quot;/&gt;&lt;wsp:rsid wsp:val=&quot;00827CAC&quot;/&gt;&lt;wsp:rsid wsp:val=&quot;008512EA&quot;/&gt;&lt;wsp:rsid wsp:val=&quot;008860DB&quot;/&gt;&lt;wsp:rsid wsp:val=&quot;008977BC&quot;/&gt;&lt;wsp:rsid wsp:val=&quot;008E0712&quot;/&gt;&lt;wsp:rsid wsp:val=&quot;00902F56&quot;/&gt;&lt;wsp:rsid wsp:val=&quot;00903B0A&quot;/&gt;&lt;wsp:rsid wsp:val=&quot;009413CA&quot;/&gt;&lt;wsp:rsid wsp:val=&quot;0099608E&quot;/&gt;&lt;wsp:rsid wsp:val=&quot;009A1E5B&quot;/&gt;&lt;wsp:rsid wsp:val=&quot;009B1FC3&quot;/&gt;&lt;wsp:rsid wsp:val=&quot;009C71C0&quot;/&gt;&lt;wsp:rsid wsp:val=&quot;00A00BCA&quot;/&gt;&lt;wsp:rsid wsp:val=&quot;00A35226&quot;/&gt;&lt;wsp:rsid wsp:val=&quot;00A45102&quot;/&gt;&lt;wsp:rsid wsp:val=&quot;00A747B5&quot;/&gt;&lt;wsp:rsid wsp:val=&quot;00A8793C&quot;/&gt;&lt;wsp:rsid wsp:val=&quot;00A93CE9&quot;/&gt;&lt;wsp:rsid wsp:val=&quot;00AA525A&quot;/&gt;&lt;wsp:rsid wsp:val=&quot;00AD40B2&quot;/&gt;&lt;wsp:rsid wsp:val=&quot;00AE4496&quot;/&gt;&lt;wsp:rsid wsp:val=&quot;00AF3E37&quot;/&gt;&lt;wsp:rsid wsp:val=&quot;00B255F7&quot;/&gt;&lt;wsp:rsid wsp:val=&quot;00B63FEF&quot;/&gt;&lt;wsp:rsid wsp:val=&quot;00B71ACD&quot;/&gt;&lt;wsp:rsid wsp:val=&quot;00C00B1C&quot;/&gt;&lt;wsp:rsid wsp:val=&quot;00C205D4&quot;/&gt;&lt;wsp:rsid wsp:val=&quot;00C26A2D&quot;/&gt;&lt;wsp:rsid wsp:val=&quot;00C84C25&quot;/&gt;&lt;wsp:rsid wsp:val=&quot;00D035E3&quot;/&gt;&lt;wsp:rsid wsp:val=&quot;00D2160C&quot;/&gt;&lt;wsp:rsid wsp:val=&quot;00D36692&quot;/&gt;&lt;wsp:rsid wsp:val=&quot;00D51F5D&quot;/&gt;&lt;wsp:rsid wsp:val=&quot;00D67A68&quot;/&gt;&lt;wsp:rsid wsp:val=&quot;00D942C2&quot;/&gt;&lt;wsp:rsid wsp:val=&quot;00DA5268&quot;/&gt;&lt;wsp:rsid wsp:val=&quot;00DC3A35&quot;/&gt;&lt;wsp:rsid wsp:val=&quot;00DC642E&quot;/&gt;&lt;wsp:rsid wsp:val=&quot;00DD58AD&quot;/&gt;&lt;wsp:rsid wsp:val=&quot;00DF6880&quot;/&gt;&lt;wsp:rsid wsp:val=&quot;00E200C6&quot;/&gt;&lt;wsp:rsid wsp:val=&quot;00E6099F&quot;/&gt;&lt;wsp:rsid wsp:val=&quot;00E629F3&quot;/&gt;&lt;wsp:rsid wsp:val=&quot;00E7434B&quot;/&gt;&lt;wsp:rsid wsp:val=&quot;00E74CE9&quot;/&gt;&lt;wsp:rsid wsp:val=&quot;00E84440&quot;/&gt;&lt;wsp:rsid wsp:val=&quot;00E965D9&quot;/&gt;&lt;wsp:rsid wsp:val=&quot;00EA7F9A&quot;/&gt;&lt;wsp:rsid wsp:val=&quot;00ED4BBB&quot;/&gt;&lt;wsp:rsid wsp:val=&quot;00EE6DE3&quot;/&gt;&lt;wsp:rsid wsp:val=&quot;00EE7645&quot;/&gt;&lt;wsp:rsid wsp:val=&quot;00F20FFB&quot;/&gt;&lt;wsp:rsid wsp:val=&quot;00F47B26&quot;/&gt;&lt;wsp:rsid wsp:val=&quot;00F70259&quot;/&gt;&lt;wsp:rsid wsp:val=&quot;00F86A70&quot;/&gt;&lt;wsp:rsid wsp:val=&quot;00F926C7&quot;/&gt;&lt;wsp:rsid wsp:val=&quot;00FC0692&quot;/&gt;&lt;wsp:rsid wsp:val=&quot;00FC2F6C&quot;/&gt;&lt;wsp:rsid wsp:val=&quot;12A56D78&quot;/&gt;&lt;wsp:rsid wsp:val=&quot;19304636&quot;/&gt;&lt;wsp:rsid wsp:val=&quot;223C1B9E&quot;/&gt;&lt;wsp:rsid wsp:val=&quot;2A2C37B0&quot;/&gt;&lt;wsp:rsid wsp:val=&quot;30845948&quot;/&gt;&lt;wsp:rsid wsp:val=&quot;36016353&quot;/&gt;&lt;wsp:rsid wsp:val=&quot;3A7F5F3E&quot;/&gt;&lt;wsp:rsid wsp:val=&quot;3AFD626E&quot;/&gt;&lt;wsp:rsid wsp:val=&quot;4BF531BC&quot;/&gt;&lt;wsp:rsid wsp:val=&quot;51C86D51&quot;/&gt;&lt;wsp:rsid wsp:val=&quot;5313089A&quot;/&gt;&lt;wsp:rsid wsp:val=&quot;7F804377&quot;/&gt;&lt;/wsp:rsids&gt;&lt;/w:docPr&gt;&lt;w:body&gt;&lt;w:p wsp:rsidR=&quot;00000000&quot; wsp:rsidRDefault=&quot;005A37BE&quot;&gt;&lt;m:oMathPara&gt;&lt;m:oMath&gt;&lt;m:r&gt;&lt;w:rPr&gt;&lt;w:rFonts w:ascii=&quot;Cambria Math&quot; w:hint=&quot;fareast&quot;/&gt;&lt;wx:font wx:val=&quot;瀹嬩綋&quot;/&gt;&lt;w:i/&gt;&lt;w:lang w:fareast=&quot;ZH-CN&quot;/&gt;&lt;/w:rPr&gt;&lt;m:t&gt;浼?/m:t&gt;&lt;/m:r&gt;&lt;/m:oMath&gt;&lt;/m:oMathPara&gt;&lt;/w:p&gt;&lt;w:sectPr wsp:rsidR=&quot;00000000&quot;&gt;&lt;w:pgSz w:w=&quot;12240&quot; w:h=&quot;15840&quot;/&gt;&lt;w:pgMar w:top=&quot;1440&quot; w:right=&quot;1800&quot; w:bottom=&quot;1440&quot; w:leth&quot; wft=&quot;1800&quot; w:header=&quot;720&quot; w:footer=&quot;720&quot; w:gutter=&quot;0&quot;/&gt;&lt;w:cols w:space=&quot;720&quot;/&gt;&lt;/w:sectPr&gt;&lt;/w:body&gt;&lt;/w:wordDocument&gt;">
            <v:imagedata r:id="rId20" o:title="" chromakey="white"/>
          </v:shape>
        </w:pict>
      </w:r>
      <w:r w:rsidRPr="001B32DC">
        <w:rPr>
          <w:color w:val="000000"/>
          <w:lang w:eastAsia="zh-CN"/>
        </w:rPr>
        <w:instrText xml:space="preserve"> </w:instrText>
      </w:r>
      <w:r w:rsidRPr="001B32DC">
        <w:rPr>
          <w:color w:val="000000"/>
          <w:lang w:eastAsia="zh-CN"/>
        </w:rPr>
        <w:fldChar w:fldCharType="separate"/>
      </w:r>
      <w:r w:rsidRPr="001B32DC">
        <w:rPr>
          <w:position w:val="-17"/>
        </w:rPr>
        <w:pict>
          <v:shape id="_x0000_i1079" type="#_x0000_t75" style="width:10.5pt;height:18.7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081CD1&quot;/&gt;&lt;wsp:rsid wsp:val=&quot;00030CDE&quot;/&gt;&lt;wsp:rsid wsp:val=&quot;00035A1A&quot;/&gt;&lt;wsp:rsid wsp:val=&quot;00081CD1&quot;/&gt;&lt;wsp:rsid wsp:val=&quot;00105B32&quot;/&gt;&lt;wsp:rsid wsp:val=&quot;0016193D&quot;/&gt;&lt;wsp:rsid wsp:val=&quot;00170002&quot;/&gt;&lt;wsp:rsid wsp:val=&quot;0019595E&quot;/&gt;&lt;wsp:rsid wsp:val=&quot;001B32DC&quot;/&gt;&lt;wsp:rsid wsp:val=&quot;00243F78&quot;/&gt;&lt;wsp:rsid wsp:val=&quot;00244DEA&quot;/&gt;&lt;wsp:rsid wsp:val=&quot;002A22FB&quot;/&gt;&lt;wsp:rsid wsp:val=&quot;002B1B52&quot;/&gt;&lt;wsp:rsid wsp:val=&quot;002B79A1&quot;/&gt;&lt;wsp:rsid wsp:val=&quot;002C5454&quot;/&gt;&lt;wsp:rsid wsp:val=&quot;002F406B&quot;/&gt;&lt;wsp:rsid wsp:val=&quot;00313CEF&quot;/&gt;&lt;wsp:rsid wsp:val=&quot;003C7056&quot;/&gt;&lt;wsp:rsid wsp:val=&quot;004621D6&quot;/&gt;&lt;wsp:rsid wsp:val=&quot;004A7EC2&quot;/&gt;&lt;wsp:rsid wsp:val=&quot;004B0B79&quot;/&gt;&lt;wsp:rsid wsp:val=&quot;0052166A&quot;/&gt;&lt;wsp:rsid wsp:val=&quot;00570E98&quot;/&gt;&lt;wsp:rsid wsp:val=&quot;005A37BE&quot;/&gt;&lt;wsp:rsid wsp:val=&quot;006B0D6E&quot;/&gt;&lt;wsp:rsid wsp:val=&quot;006B7A92&quot;/&gt;&lt;wsp:rsid wsp:val=&quot;006D054F&quot;/&gt;&lt;wsp:rsid wsp:val=&quot;00751BBD&quot;/&gt;&lt;wsp:rsid wsp:val=&quot;00777D0A&quot;/&gt;&lt;wsp:rsid wsp:val=&quot;007A43E3&quot;/&gt;&lt;wsp:rsid wsp:val=&quot;0081069C&quot;/&gt;&lt;wsp:rsid wsp:val=&quot;008222E8&quot;/&gt;&lt;wsp:rsid wsp:val=&quot;00827CAC&quot;/&gt;&lt;wsp:rsid wsp:val=&quot;008512EA&quot;/&gt;&lt;wsp:rsid wsp:val=&quot;008860DB&quot;/&gt;&lt;wsp:rsid wsp:val=&quot;008977BC&quot;/&gt;&lt;wsp:rsid wsp:val=&quot;008E0712&quot;/&gt;&lt;wsp:rsid wsp:val=&quot;00902F56&quot;/&gt;&lt;wsp:rsid wsp:val=&quot;00903B0A&quot;/&gt;&lt;wsp:rsid wsp:val=&quot;009413CA&quot;/&gt;&lt;wsp:rsid wsp:val=&quot;0099608E&quot;/&gt;&lt;wsp:rsid wsp:val=&quot;009A1E5B&quot;/&gt;&lt;wsp:rsid wsp:val=&quot;009B1FC3&quot;/&gt;&lt;wsp:rsid wsp:val=&quot;009C71C0&quot;/&gt;&lt;wsp:rsid wsp:val=&quot;00A00BCA&quot;/&gt;&lt;wsp:rsid wsp:val=&quot;00A35226&quot;/&gt;&lt;wsp:rsid wsp:val=&quot;00A45102&quot;/&gt;&lt;wsp:rsid wsp:val=&quot;00A747B5&quot;/&gt;&lt;wsp:rsid wsp:val=&quot;00A8793C&quot;/&gt;&lt;wsp:rsid wsp:val=&quot;00A93CE9&quot;/&gt;&lt;wsp:rsid wsp:val=&quot;00AA525A&quot;/&gt;&lt;wsp:rsid wsp:val=&quot;00AD40B2&quot;/&gt;&lt;wsp:rsid wsp:val=&quot;00AE4496&quot;/&gt;&lt;wsp:rsid wsp:val=&quot;00AF3E37&quot;/&gt;&lt;wsp:rsid wsp:val=&quot;00B255F7&quot;/&gt;&lt;wsp:rsid wsp:val=&quot;00B63FEF&quot;/&gt;&lt;wsp:rsid wsp:val=&quot;00B71ACD&quot;/&gt;&lt;wsp:rsid wsp:val=&quot;00C00B1C&quot;/&gt;&lt;wsp:rsid wsp:val=&quot;00C205D4&quot;/&gt;&lt;wsp:rsid wsp:val=&quot;00C26A2D&quot;/&gt;&lt;wsp:rsid wsp:val=&quot;00C84C25&quot;/&gt;&lt;wsp:rsid wsp:val=&quot;00D035E3&quot;/&gt;&lt;wsp:rsid wsp:val=&quot;00D2160C&quot;/&gt;&lt;wsp:rsid wsp:val=&quot;00D36692&quot;/&gt;&lt;wsp:rsid wsp:val=&quot;00D51F5D&quot;/&gt;&lt;wsp:rsid wsp:val=&quot;00D67A68&quot;/&gt;&lt;wsp:rsid wsp:val=&quot;00D942C2&quot;/&gt;&lt;wsp:rsid wsp:val=&quot;00DA5268&quot;/&gt;&lt;wsp:rsid wsp:val=&quot;00DC3A35&quot;/&gt;&lt;wsp:rsid wsp:val=&quot;00DC642E&quot;/&gt;&lt;wsp:rsid wsp:val=&quot;00DD58AD&quot;/&gt;&lt;wsp:rsid wsp:val=&quot;00DF6880&quot;/&gt;&lt;wsp:rsid wsp:val=&quot;00E200C6&quot;/&gt;&lt;wsp:rsid wsp:val=&quot;00E6099F&quot;/&gt;&lt;wsp:rsid wsp:val=&quot;00E629F3&quot;/&gt;&lt;wsp:rsid wsp:val=&quot;00E7434B&quot;/&gt;&lt;wsp:rsid wsp:val=&quot;00E74CE9&quot;/&gt;&lt;wsp:rsid wsp:val=&quot;00E84440&quot;/&gt;&lt;wsp:rsid wsp:val=&quot;00E965D9&quot;/&gt;&lt;wsp:rsid wsp:val=&quot;00EA7F9A&quot;/&gt;&lt;wsp:rsid wsp:val=&quot;00ED4BBB&quot;/&gt;&lt;wsp:rsid wsp:val=&quot;00EE6DE3&quot;/&gt;&lt;wsp:rsid wsp:val=&quot;00EE7645&quot;/&gt;&lt;wsp:rsid wsp:val=&quot;00F20FFB&quot;/&gt;&lt;wsp:rsid wsp:val=&quot;00F47B26&quot;/&gt;&lt;wsp:rsid wsp:val=&quot;00F70259&quot;/&gt;&lt;wsp:rsid wsp:val=&quot;00F86A70&quot;/&gt;&lt;wsp:rsid wsp:val=&quot;00F926C7&quot;/&gt;&lt;wsp:rsid wsp:val=&quot;00FC0692&quot;/&gt;&lt;wsp:rsid wsp:val=&quot;00FC2F6C&quot;/&gt;&lt;wsp:rsid wsp:val=&quot;12A56D78&quot;/&gt;&lt;wsp:rsid wsp:val=&quot;19304636&quot;/&gt;&lt;wsp:rsid wsp:val=&quot;223C1B9E&quot;/&gt;&lt;wsp:rsid wsp:val=&quot;2A2C37B0&quot;/&gt;&lt;wsp:rsid wsp:val=&quot;30845948&quot;/&gt;&lt;wsp:rsid wsp:val=&quot;36016353&quot;/&gt;&lt;wsp:rsid wsp:val=&quot;3A7F5F3E&quot;/&gt;&lt;wsp:rsid wsp:val=&quot;3AFD626E&quot;/&gt;&lt;wsp:rsid wsp:val=&quot;4BF531BC&quot;/&gt;&lt;wsp:rsid wsp:val=&quot;51C86D51&quot;/&gt;&lt;wsp:rsid wsp:val=&quot;5313089A&quot;/&gt;&lt;wsp:rsid wsp:val=&quot;7F804377&quot;/&gt;&lt;/wsp:rsids&gt;&lt;/w:docPr&gt;&lt;w:body&gt;&lt;w:p wsp:rsidR=&quot;00000000&quot; wsp:rsidRDefault=&quot;005A37BE&quot;&gt;&lt;m:oMathPara&gt;&lt;m:oMath&gt;&lt;m:r&gt;&lt;w:rPr&gt;&lt;w:rFonts w:ascii=&quot;Cambria Math&quot; w:hint=&quot;fareast&quot;/&gt;&lt;wx:font wx:val=&quot;瀹嬩綋&quot;/&gt;&lt;w:i/&gt;&lt;w:lang w:fareast=&quot;ZH-CN&quot;/&gt;&lt;/w:rPr&gt;&lt;m:t&gt;浼?/m:t&gt;&lt;/m:r&gt;&lt;/m:oMath&gt;&lt;/m:oMathPara&gt;&lt;/w:p&gt;&lt;w:sectPr wsp:rsidR=&quot;00000000&quot;&gt;&lt;w:pgSz w:w=&quot;12240&quot; w:h=&quot;15840&quot;/&gt;&lt;w:pgMar w:top=&quot;1440&quot; w:right=&quot;1800&quot; w:bottom=&quot;1440&quot; w:leth&quot; wft=&quot;1800&quot; w:header=&quot;720&quot; w:footer=&quot;720&quot; w:gutter=&quot;0&quot;/&gt;&lt;w:cols w:space=&quot;720&quot;/&gt;&lt;/w:sectPr&gt;&lt;/w:body&gt;&lt;/w:wordDocument&gt;">
            <v:imagedata r:id="rId20" o:title="" chromakey="white"/>
          </v:shape>
        </w:pict>
      </w:r>
      <w:r w:rsidRPr="001B32DC">
        <w:rPr>
          <w:color w:val="000000"/>
          <w:lang w:eastAsia="zh-CN"/>
        </w:rPr>
        <w:fldChar w:fldCharType="end"/>
      </w:r>
      <w:r w:rsidR="00F20FFB" w:rsidRPr="00F20FFB">
        <w:rPr>
          <w:color w:val="000000"/>
          <w:lang w:eastAsia="zh-CN"/>
        </w:rPr>
        <w:instrText xml:space="preserve"> </w:instrText>
      </w:r>
      <w:r w:rsidR="00E6099F" w:rsidRPr="00F20FFB">
        <w:rPr>
          <w:color w:val="000000"/>
          <w:lang w:eastAsia="zh-CN"/>
        </w:rPr>
        <w:fldChar w:fldCharType="separate"/>
      </w:r>
      <w:r w:rsidRPr="001B32DC">
        <w:rPr>
          <w:color w:val="000000"/>
          <w:lang w:eastAsia="zh-CN"/>
        </w:rPr>
        <w:fldChar w:fldCharType="begin"/>
      </w:r>
      <w:r w:rsidRPr="001B32DC">
        <w:rPr>
          <w:color w:val="000000"/>
          <w:lang w:eastAsia="zh-CN"/>
        </w:rPr>
        <w:instrText xml:space="preserve"> QUOTE </w:instrText>
      </w:r>
      <w:r w:rsidRPr="001B32DC">
        <w:rPr>
          <w:position w:val="-17"/>
        </w:rPr>
        <w:pict>
          <v:shape id="_x0000_i1080" type="#_x0000_t75" style="width:10.5pt;height:18.7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081CD1&quot;/&gt;&lt;wsp:rsid wsp:val=&quot;00030CDE&quot;/&gt;&lt;wsp:rsid wsp:val=&quot;00035A1A&quot;/&gt;&lt;wsp:rsid wsp:val=&quot;00081CD1&quot;/&gt;&lt;wsp:rsid wsp:val=&quot;00105B32&quot;/&gt;&lt;wsp:rsid wsp:val=&quot;0016193D&quot;/&gt;&lt;wsp:rsid wsp:val=&quot;00170002&quot;/&gt;&lt;wsp:rsid wsp:val=&quot;0019595E&quot;/&gt;&lt;wsp:rsid wsp:val=&quot;001B32DC&quot;/&gt;&lt;wsp:rsid wsp:val=&quot;00243F78&quot;/&gt;&lt;wsp:rsid wsp:val=&quot;00244DEA&quot;/&gt;&lt;wsp:rsid wsp:val=&quot;002A22FB&quot;/&gt;&lt;wsp:rsid wsp:val=&quot;002B1B52&quot;/&gt;&lt;wsp:rsid wsp:val=&quot;002B79A1&quot;/&gt;&lt;wsp:rsid wsp:val=&quot;002C5454&quot;/&gt;&lt;wsp:rsid wsp:val=&quot;002F406B&quot;/&gt;&lt;wsp:rsid wsp:val=&quot;00313CEF&quot;/&gt;&lt;wsp:rsid wsp:val=&quot;003C7056&quot;/&gt;&lt;wsp:rsid wsp:val=&quot;004621D6&quot;/&gt;&lt;wsp:rsid wsp:val=&quot;004A7EC2&quot;/&gt;&lt;wsp:rsid wsp:val=&quot;004B0B79&quot;/&gt;&lt;wsp:rsid wsp:val=&quot;0052166A&quot;/&gt;&lt;wsp:rsid wsp:val=&quot;00570E98&quot;/&gt;&lt;wsp:rsid wsp:val=&quot;006B0D6E&quot;/&gt;&lt;wsp:rsid wsp:val=&quot;006B7A92&quot;/&gt;&lt;wsp:rsid wsp:val=&quot;006D054F&quot;/&gt;&lt;wsp:rsid wsp:val=&quot;00751BBD&quot;/&gt;&lt;wsp:rsid wsp:val=&quot;00777D0A&quot;/&gt;&lt;wsp:rsid wsp:val=&quot;007A43E3&quot;/&gt;&lt;wsp:rsid wsp:val=&quot;0081069C&quot;/&gt;&lt;wsp:rsid wsp:val=&quot;008222E8&quot;/&gt;&lt;wsp:rsid wsp:val=&quot;00827CAC&quot;/&gt;&lt;wsp:rsid wsp:val=&quot;008512EA&quot;/&gt;&lt;wsp:rsid wsp:val=&quot;008860DB&quot;/&gt;&lt;wsp:rsid wsp:val=&quot;008977BC&quot;/&gt;&lt;wsp:rsid wsp:val=&quot;008E0712&quot;/&gt;&lt;wsp:rsid wsp:val=&quot;00902F56&quot;/&gt;&lt;wsp:rsid wsp:val=&quot;00903B0A&quot;/&gt;&lt;wsp:rsid wsp:val=&quot;009413CA&quot;/&gt;&lt;wsp:rsid wsp:val=&quot;0099608E&quot;/&gt;&lt;wsp:rsid wsp:val=&quot;009A1E5B&quot;/&gt;&lt;wsp:rsid wsp:val=&quot;009B1FC3&quot;/&gt;&lt;wsp:rsid wsp:val=&quot;009C71C0&quot;/&gt;&lt;wsp:rsid wsp:val=&quot;00A00BCA&quot;/&gt;&lt;wsp:rsid wsp:val=&quot;00A35226&quot;/&gt;&lt;wsp:rsid wsp:val=&quot;00A45102&quot;/&gt;&lt;wsp:rsid wsp:val=&quot;00A747B5&quot;/&gt;&lt;wsp:rsid wsp:val=&quot;00A8793C&quot;/&gt;&lt;wsp:rsid wsp:val=&quot;00A93CE9&quot;/&gt;&lt;wsp:rsid wsp:val=&quot;00AA525A&quot;/&gt;&lt;wsp:rsid wsp:val=&quot;00AD40B2&quot;/&gt;&lt;wsp:rsid wsp:val=&quot;00AE4496&quot;/&gt;&lt;wsp:rsid wsp:val=&quot;00AF3E37&quot;/&gt;&lt;wsp:rsid wsp:val=&quot;00B255F7&quot;/&gt;&lt;wsp:rsid wsp:val=&quot;00B63FEF&quot;/&gt;&lt;wsp:rsid wsp:val=&quot;00B71ACD&quot;/&gt;&lt;wsp:rsid wsp:val=&quot;00C00B1C&quot;/&gt;&lt;wsp:rsid wsp:val=&quot;00C205D4&quot;/&gt;&lt;wsp:rsid wsp:val=&quot;00C26A2D&quot;/&gt;&lt;wsp:rsid wsp:val=&quot;00C84C25&quot;/&gt;&lt;wsp:rsid wsp:val=&quot;00D035E3&quot;/&gt;&lt;wsp:rsid wsp:val=&quot;00D2160C&quot;/&gt;&lt;wsp:rsid wsp:val=&quot;00D36692&quot;/&gt;&lt;wsp:rsid wsp:val=&quot;00D51F5D&quot;/&gt;&lt;wsp:rsid wsp:val=&quot;00D67A68&quot;/&gt;&lt;wsp:rsid wsp:val=&quot;00D942C2&quot;/&gt;&lt;wsp:rsid wsp:val=&quot;00DA5268&quot;/&gt;&lt;wsp:rsid wsp:val=&quot;00DC3A35&quot;/&gt;&lt;wsp:rsid wsp:val=&quot;00DC642E&quot;/&gt;&lt;wsp:rsid wsp:val=&quot;00DD58AD&quot;/&gt;&lt;wsp:rsid wsp:val=&quot;00DF6880&quot;/&gt;&lt;wsp:rsid wsp:val=&quot;00E200C6&quot;/&gt;&lt;wsp:rsid wsp:val=&quot;00E6099F&quot;/&gt;&lt;wsp:rsid wsp:val=&quot;00E629F3&quot;/&gt;&lt;wsp:rsid wsp:val=&quot;00E7434B&quot;/&gt;&lt;wsp:rsid wsp:val=&quot;00E74CE9&quot;/&gt;&lt;wsp:rsid wsp:val=&quot;00E81205&quot;/&gt;&lt;wsp:rsid wsp:val=&quot;00E84440&quot;/&gt;&lt;wsp:rsid wsp:val=&quot;00E965D9&quot;/&gt;&lt;wsp:rsid wsp:val=&quot;00EA7F9A&quot;/&gt;&lt;wsp:rsid wsp:val=&quot;00ED4BBB&quot;/&gt;&lt;wsp:rsid wsp:val=&quot;00EE6DE3&quot;/&gt;&lt;wsp:rsid wsp:val=&quot;00EE7645&quot;/&gt;&lt;wsp:rsid wsp:val=&quot;00F20FFB&quot;/&gt;&lt;wsp:rsid wsp:val=&quot;00F47B26&quot;/&gt;&lt;wsp:rsid wsp:val=&quot;00F70259&quot;/&gt;&lt;wsp:rsid wsp:val=&quot;00F86A70&quot;/&gt;&lt;wsp:rsid wsp:val=&quot;00F926C7&quot;/&gt;&lt;wsp:rsid wsp:val=&quot;00FC0692&quot;/&gt;&lt;wsp:rsid wsp:val=&quot;00FC2F6C&quot;/&gt;&lt;wsp:rsid wsp:val=&quot;12A56D78&quot;/&gt;&lt;wsp:rsid wsp:val=&quot;19304636&quot;/&gt;&lt;wsp:rsid wsp:val=&quot;223C1B9E&quot;/&gt;&lt;wsp:rsid wsp:val=&quot;2A2C37B0&quot;/&gt;&lt;wsp:rsid wsp:val=&quot;30845948&quot;/&gt;&lt;wsp:rsid wsp:val=&quot;36016353&quot;/&gt;&lt;wsp:rsid wsp:val=&quot;3A7F5F3E&quot;/&gt;&lt;wsp:rsid wsp:val=&quot;3AFD626E&quot;/&gt;&lt;wsp:rsid wsp:val=&quot;4BF531BC&quot;/&gt;&lt;wsp:rsid wsp:val=&quot;51C86D51&quot;/&gt;&lt;wsp:rsid wsp:val=&quot;5313089A&quot;/&gt;&lt;wsp:rsid wsp:val=&quot;7F804377&quot;/&gt;&lt;/wsp:rsids&gt;&lt;/w:docPr&gt;&lt;w:body&gt;&lt;w:p wsp:rsidR=&quot;00000000&quot; wsp:rsidRDefault=&quot;00E81205&quot;&gt;&lt;m:oMathPara&gt;&lt;m:oMath&gt;&lt;m:r&gt;&lt;w:rPr&gt;&lt;w:rFonts w:ascii=&quot;Cambria Math&quot; w:hint=&quot;fareast&quot;/&gt;&lt;wx:font wx:val=&quot;瀹嬩綋&quot;/&gt;&lt;w:i/&gt;&lt;w:lang w:fareast=&quot;ZH-CN&quot;/&gt;&lt;/w:rPr&gt;&lt;m:t&gt;浼?/m:t&gt;&lt;/m:r&gt;&lt;/m:oMath&gt;&lt;/m:oMathPara&gt;&lt;/w:p&gt;&lt;w:sectPr wsp:rsidR=&quot;00000000&quot;&gt;&lt;w:pgSz w:w=&quot;12240&quot; w:h=&quot;15840&quot;/&gt;&lt;w:pgMar w:top=&quot;1440&quot; w:right=&quot;1800&quot; w:bottom=&quot;1440&quot; w:leth&quot; wft=&quot;1800&quot; w:header=&quot;720&quot; w:footer=&quot;720&quot; w:gutter=&quot;0&quot;/&gt;&lt;w:cols w:space=&quot;720&quot;/&gt;&lt;/w:sectPr&gt;&lt;/w:body&gt;&lt;/w:wordDocument&gt;">
            <v:imagedata r:id="rId20" o:title="" chromakey="white"/>
          </v:shape>
        </w:pict>
      </w:r>
      <w:r w:rsidRPr="001B32DC">
        <w:rPr>
          <w:color w:val="000000"/>
          <w:lang w:eastAsia="zh-CN"/>
        </w:rPr>
        <w:instrText xml:space="preserve"> </w:instrText>
      </w:r>
      <w:r w:rsidRPr="001B32DC">
        <w:rPr>
          <w:color w:val="000000"/>
          <w:lang w:eastAsia="zh-CN"/>
        </w:rPr>
        <w:fldChar w:fldCharType="separate"/>
      </w:r>
      <w:r w:rsidRPr="001B32DC">
        <w:rPr>
          <w:position w:val="-17"/>
        </w:rPr>
        <w:pict>
          <v:shape id="_x0000_i1081" type="#_x0000_t75" style="width:10.5pt;height:18.7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081CD1&quot;/&gt;&lt;wsp:rsid wsp:val=&quot;00030CDE&quot;/&gt;&lt;wsp:rsid wsp:val=&quot;00035A1A&quot;/&gt;&lt;wsp:rsid wsp:val=&quot;00081CD1&quot;/&gt;&lt;wsp:rsid wsp:val=&quot;00105B32&quot;/&gt;&lt;wsp:rsid wsp:val=&quot;0016193D&quot;/&gt;&lt;wsp:rsid wsp:val=&quot;00170002&quot;/&gt;&lt;wsp:rsid wsp:val=&quot;0019595E&quot;/&gt;&lt;wsp:rsid wsp:val=&quot;001B32DC&quot;/&gt;&lt;wsp:rsid wsp:val=&quot;00243F78&quot;/&gt;&lt;wsp:rsid wsp:val=&quot;00244DEA&quot;/&gt;&lt;wsp:rsid wsp:val=&quot;002A22FB&quot;/&gt;&lt;wsp:rsid wsp:val=&quot;002B1B52&quot;/&gt;&lt;wsp:rsid wsp:val=&quot;002B79A1&quot;/&gt;&lt;wsp:rsid wsp:val=&quot;002C5454&quot;/&gt;&lt;wsp:rsid wsp:val=&quot;002F406B&quot;/&gt;&lt;wsp:rsid wsp:val=&quot;00313CEF&quot;/&gt;&lt;wsp:rsid wsp:val=&quot;003C7056&quot;/&gt;&lt;wsp:rsid wsp:val=&quot;004621D6&quot;/&gt;&lt;wsp:rsid wsp:val=&quot;004A7EC2&quot;/&gt;&lt;wsp:rsid wsp:val=&quot;004B0B79&quot;/&gt;&lt;wsp:rsid wsp:val=&quot;0052166A&quot;/&gt;&lt;wsp:rsid wsp:val=&quot;00570E98&quot;/&gt;&lt;wsp:rsid wsp:val=&quot;006B0D6E&quot;/&gt;&lt;wsp:rsid wsp:val=&quot;006B7A92&quot;/&gt;&lt;wsp:rsid wsp:val=&quot;006D054F&quot;/&gt;&lt;wsp:rsid wsp:val=&quot;00751BBD&quot;/&gt;&lt;wsp:rsid wsp:val=&quot;00777D0A&quot;/&gt;&lt;wsp:rsid wsp:val=&quot;007A43E3&quot;/&gt;&lt;wsp:rsid wsp:val=&quot;0081069C&quot;/&gt;&lt;wsp:rsid wsp:val=&quot;008222E8&quot;/&gt;&lt;wsp:rsid wsp:val=&quot;00827CAC&quot;/&gt;&lt;wsp:rsid wsp:val=&quot;008512EA&quot;/&gt;&lt;wsp:rsid wsp:val=&quot;008860DB&quot;/&gt;&lt;wsp:rsid wsp:val=&quot;008977BC&quot;/&gt;&lt;wsp:rsid wsp:val=&quot;008E0712&quot;/&gt;&lt;wsp:rsid wsp:val=&quot;00902F56&quot;/&gt;&lt;wsp:rsid wsp:val=&quot;00903B0A&quot;/&gt;&lt;wsp:rsid wsp:val=&quot;009413CA&quot;/&gt;&lt;wsp:rsid wsp:val=&quot;0099608E&quot;/&gt;&lt;wsp:rsid wsp:val=&quot;009A1E5B&quot;/&gt;&lt;wsp:rsid wsp:val=&quot;009B1FC3&quot;/&gt;&lt;wsp:rsid wsp:val=&quot;009C71C0&quot;/&gt;&lt;wsp:rsid wsp:val=&quot;00A00BCA&quot;/&gt;&lt;wsp:rsid wsp:val=&quot;00A35226&quot;/&gt;&lt;wsp:rsid wsp:val=&quot;00A45102&quot;/&gt;&lt;wsp:rsid wsp:val=&quot;00A747B5&quot;/&gt;&lt;wsp:rsid wsp:val=&quot;00A8793C&quot;/&gt;&lt;wsp:rsid wsp:val=&quot;00A93CE9&quot;/&gt;&lt;wsp:rsid wsp:val=&quot;00AA525A&quot;/&gt;&lt;wsp:rsid wsp:val=&quot;00AD40B2&quot;/&gt;&lt;wsp:rsid wsp:val=&quot;00AE4496&quot;/&gt;&lt;wsp:rsid wsp:val=&quot;00AF3E37&quot;/&gt;&lt;wsp:rsid wsp:val=&quot;00B255F7&quot;/&gt;&lt;wsp:rsid wsp:val=&quot;00B63FEF&quot;/&gt;&lt;wsp:rsid wsp:val=&quot;00B71ACD&quot;/&gt;&lt;wsp:rsid wsp:val=&quot;00C00B1C&quot;/&gt;&lt;wsp:rsid wsp:val=&quot;00C205D4&quot;/&gt;&lt;wsp:rsid wsp:val=&quot;00C26A2D&quot;/&gt;&lt;wsp:rsid wsp:val=&quot;00C84C25&quot;/&gt;&lt;wsp:rsid wsp:val=&quot;00D035E3&quot;/&gt;&lt;wsp:rsid wsp:val=&quot;00D2160C&quot;/&gt;&lt;wsp:rsid wsp:val=&quot;00D36692&quot;/&gt;&lt;wsp:rsid wsp:val=&quot;00D51F5D&quot;/&gt;&lt;wsp:rsid wsp:val=&quot;00D67A68&quot;/&gt;&lt;wsp:rsid wsp:val=&quot;00D942C2&quot;/&gt;&lt;wsp:rsid wsp:val=&quot;00DA5268&quot;/&gt;&lt;wsp:rsid wsp:val=&quot;00DC3A35&quot;/&gt;&lt;wsp:rsid wsp:val=&quot;00DC642E&quot;/&gt;&lt;wsp:rsid wsp:val=&quot;00DD58AD&quot;/&gt;&lt;wsp:rsid wsp:val=&quot;00DF6880&quot;/&gt;&lt;wsp:rsid wsp:val=&quot;00E200C6&quot;/&gt;&lt;wsp:rsid wsp:val=&quot;00E6099F&quot;/&gt;&lt;wsp:rsid wsp:val=&quot;00E629F3&quot;/&gt;&lt;wsp:rsid wsp:val=&quot;00E7434B&quot;/&gt;&lt;wsp:rsid wsp:val=&quot;00E74CE9&quot;/&gt;&lt;wsp:rsid wsp:val=&quot;00E81205&quot;/&gt;&lt;wsp:rsid wsp:val=&quot;00E84440&quot;/&gt;&lt;wsp:rsid wsp:val=&quot;00E965D9&quot;/&gt;&lt;wsp:rsid wsp:val=&quot;00EA7F9A&quot;/&gt;&lt;wsp:rsid wsp:val=&quot;00ED4BBB&quot;/&gt;&lt;wsp:rsid wsp:val=&quot;00EE6DE3&quot;/&gt;&lt;wsp:rsid wsp:val=&quot;00EE7645&quot;/&gt;&lt;wsp:rsid wsp:val=&quot;00F20FFB&quot;/&gt;&lt;wsp:rsid wsp:val=&quot;00F47B26&quot;/&gt;&lt;wsp:rsid wsp:val=&quot;00F70259&quot;/&gt;&lt;wsp:rsid wsp:val=&quot;00F86A70&quot;/&gt;&lt;wsp:rsid wsp:val=&quot;00F926C7&quot;/&gt;&lt;wsp:rsid wsp:val=&quot;00FC0692&quot;/&gt;&lt;wsp:rsid wsp:val=&quot;00FC2F6C&quot;/&gt;&lt;wsp:rsid wsp:val=&quot;12A56D78&quot;/&gt;&lt;wsp:rsid wsp:val=&quot;19304636&quot;/&gt;&lt;wsp:rsid wsp:val=&quot;223C1B9E&quot;/&gt;&lt;wsp:rsid wsp:val=&quot;2A2C37B0&quot;/&gt;&lt;wsp:rsid wsp:val=&quot;30845948&quot;/&gt;&lt;wsp:rsid wsp:val=&quot;36016353&quot;/&gt;&lt;wsp:rsid wsp:val=&quot;3A7F5F3E&quot;/&gt;&lt;wsp:rsid wsp:val=&quot;3AFD626E&quot;/&gt;&lt;wsp:rsid wsp:val=&quot;4BF531BC&quot;/&gt;&lt;wsp:rsid wsp:val=&quot;51C86D51&quot;/&gt;&lt;wsp:rsid wsp:val=&quot;5313089A&quot;/&gt;&lt;wsp:rsid wsp:val=&quot;7F804377&quot;/&gt;&lt;/wsp:rsids&gt;&lt;/w:docPr&gt;&lt;w:body&gt;&lt;w:p wsp:rsidR=&quot;00000000&quot; wsp:rsidRDefault=&quot;00E81205&quot;&gt;&lt;m:oMathPara&gt;&lt;m:oMath&gt;&lt;m:r&gt;&lt;w:rPr&gt;&lt;w:rFonts w:ascii=&quot;Cambria Math&quot; w:hint=&quot;fareast&quot;/&gt;&lt;wx:font wx:val=&quot;瀹嬩綋&quot;/&gt;&lt;w:i/&gt;&lt;w:lang w:fareast=&quot;ZH-CN&quot;/&gt;&lt;/w:rPr&gt;&lt;m:t&gt;浼?/m:t&gt;&lt;/m:r&gt;&lt;/m:oMath&gt;&lt;/m:oMathPara&gt;&lt;/w:p&gt;&lt;w:sectPr wsp:rsidR=&quot;00000000&quot;&gt;&lt;w:pgSz w:w=&quot;12240&quot; w:h=&quot;15840&quot;/&gt;&lt;w:pgMar w:top=&quot;1440&quot; w:right=&quot;1800&quot; w:bottom=&quot;1440&quot; w:leth&quot; wft=&quot;1800&quot; w:header=&quot;720&quot; w:footer=&quot;720&quot; w:gutter=&quot;0&quot;/&gt;&lt;w:cols w:space=&quot;720&quot;/&gt;&lt;/w:sectPr&gt;&lt;/w:body&gt;&lt;/w:wordDocument&gt;">
            <v:imagedata r:id="rId20" o:title="" chromakey="white"/>
          </v:shape>
        </w:pict>
      </w:r>
      <w:r w:rsidRPr="001B32DC">
        <w:rPr>
          <w:color w:val="000000"/>
          <w:lang w:eastAsia="zh-CN"/>
        </w:rPr>
        <w:fldChar w:fldCharType="end"/>
      </w:r>
      <w:r w:rsidR="00E6099F" w:rsidRPr="00F20FFB">
        <w:rPr>
          <w:color w:val="000000"/>
          <w:lang w:eastAsia="zh-CN"/>
        </w:rPr>
        <w:fldChar w:fldCharType="end"/>
      </w:r>
      <w:r>
        <w:rPr>
          <w:color w:val="000000"/>
          <w:lang w:eastAsia="zh-CN"/>
        </w:rPr>
        <w:t xml:space="preserve"> </w:t>
      </w:r>
      <w:r>
        <w:rPr>
          <w:color w:val="000000"/>
          <w:lang w:eastAsia="zh-CN"/>
        </w:rPr>
        <w:t>角为反射角</w:t>
      </w:r>
    </w:p>
    <w:p w:rsidR="00D942C2" w:rsidRDefault="001B32DC" w:rsidP="00F70259">
      <w:pPr>
        <w:spacing w:after="0" w:line="360" w:lineRule="auto"/>
        <w:ind w:left="185" w:hangingChars="88" w:hanging="185"/>
        <w:rPr>
          <w:lang w:eastAsia="zh-CN"/>
        </w:rPr>
      </w:pPr>
      <w:r>
        <w:rPr>
          <w:color w:val="000000"/>
          <w:lang w:eastAsia="zh-CN"/>
        </w:rPr>
        <w:t>C. </w:t>
      </w:r>
      <w:r>
        <w:rPr>
          <w:color w:val="000000"/>
          <w:lang w:eastAsia="zh-CN"/>
        </w:rPr>
        <w:t>反射光线</w:t>
      </w:r>
      <w:r>
        <w:rPr>
          <w:color w:val="000000"/>
          <w:lang w:eastAsia="zh-CN"/>
        </w:rPr>
        <w:t xml:space="preserve"> </w:t>
      </w:r>
      <w:r w:rsidR="00E6099F" w:rsidRPr="00F20FFB">
        <w:rPr>
          <w:color w:val="000000"/>
          <w:lang w:eastAsia="zh-CN"/>
        </w:rPr>
        <w:fldChar w:fldCharType="begin"/>
      </w:r>
      <w:r w:rsidR="00F20FFB" w:rsidRPr="00F20FFB">
        <w:rPr>
          <w:color w:val="000000"/>
          <w:lang w:eastAsia="zh-CN"/>
        </w:rPr>
        <w:instrText xml:space="preserve"> QUOTE </w:instrText>
      </w:r>
      <w:r w:rsidRPr="001B32DC">
        <w:rPr>
          <w:color w:val="000000"/>
          <w:lang w:eastAsia="zh-CN"/>
        </w:rPr>
        <w:fldChar w:fldCharType="begin"/>
      </w:r>
      <w:r w:rsidRPr="001B32DC">
        <w:rPr>
          <w:color w:val="000000"/>
          <w:lang w:eastAsia="zh-CN"/>
        </w:rPr>
        <w:instrText xml:space="preserve"> QUOTE </w:instrText>
      </w:r>
      <w:r w:rsidRPr="001B32DC">
        <w:rPr>
          <w:position w:val="-18"/>
        </w:rPr>
        <w:pict>
          <v:shape id="_x0000_i1082" type="#_x0000_t75" style="width:13.5pt;height:18.7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081CD1&quot;/&gt;&lt;wsp:rsid wsp:val=&quot;00030CDE&quot;/&gt;&lt;wsp:rsid wsp:val=&quot;00035A1A&quot;/&gt;&lt;wsp:rsid wsp:val=&quot;00081CD1&quot;/&gt;&lt;wsp:rsid wsp:val=&quot;00105B32&quot;/&gt;&lt;wsp:rsid wsp:val=&quot;0016193D&quot;/&gt;&lt;wsp:rsid wsp:val=&quot;00170002&quot;/&gt;&lt;wsp:rsid wsp:val=&quot;0019595E&quot;/&gt;&lt;wsp:rsid wsp:val=&quot;001B32DC&quot;/&gt;&lt;wsp:rsid wsp:val=&quot;00243F78&quot;/&gt;&lt;wsp:rsid wsp:val=&quot;00244DEA&quot;/&gt;&lt;wsp:rsid wsp:val=&quot;002A22FB&quot;/&gt;&lt;wsp:rsid wsp:val=&quot;002B1B52&quot;/&gt;&lt;wsp:rsid wsp:val=&quot;002B79A1&quot;/&gt;&lt;wsp:rsid wsp:val=&quot;002C5454&quot;/&gt;&lt;wsp:rsid wsp:val=&quot;002F406B&quot;/&gt;&lt;wsp:rsid wsp:val=&quot;00313CEF&quot;/&gt;&lt;wsp:rsid wsp:val=&quot;00372A8A&quot;/&gt;&lt;wsp:rsid wsp:val=&quot;003C7056&quot;/&gt;&lt;wsp:rsid wsp:val=&quot;004621D6&quot;/&gt;&lt;wsp:rsid wsp:val=&quot;004A7EC2&quot;/&gt;&lt;wsp:rsid wsp:val=&quot;004B0B79&quot;/&gt;&lt;wsp:rsid wsp:val=&quot;0052166A&quot;/&gt;&lt;wsp:rsid wsp:val=&quot;00570E98&quot;/&gt;&lt;wsp:rsid wsp:val=&quot;006B0D6E&quot;/&gt;&lt;wsp:rsid wsp:val=&quot;006B7A92&quot;/&gt;&lt;wsp:rsid wsp:val=&quot;006D054F&quot;/&gt;&lt;wsp:rsid wsp:val=&quot;00751BBD&quot;/&gt;&lt;wsp:rsid wsp:val=&quot;00777D0A&quot;/&gt;&lt;wsp:rsid wsp:val=&quot;007A43E3&quot;/&gt;&lt;wsp:rsid wsp:val=&quot;0081069C&quot;/&gt;&lt;wsp:rsid wsp:val=&quot;008222E8&quot;/&gt;&lt;wsp:rsid wsp:val=&quot;00827CAC&quot;/&gt;&lt;wsp:rsid wsp:val=&quot;008512EA&quot;/&gt;&lt;wsp:rsid wsp:val=&quot;008860DB&quot;/&gt;&lt;wsp:rsid wsp:val=&quot;008977BC&quot;/&gt;&lt;wsp:rsid wsp:val=&quot;008E0712&quot;/&gt;&lt;wsp:rsid wsp:val=&quot;00902F56&quot;/&gt;&lt;wsp:rsid wsp:val=&quot;00903B0A&quot;/&gt;&lt;wsp:rsid wsp:val=&quot;009413CA&quot;/&gt;&lt;wsp:rsid wsp:val=&quot;0099608E&quot;/&gt;&lt;wsp:rsid wsp:val=&quot;009A1E5B&quot;/&gt;&lt;wsp:rsid wsp:val=&quot;009B1FC3&quot;/&gt;&lt;wsp:rsid wsp:val=&quot;009C71C0&quot;/&gt;&lt;wsp:rsid wsp:val=&quot;00A00BCA&quot;/&gt;&lt;wsp:rsid wsp:val=&quot;00A35226&quot;/&gt;&lt;wsp:rsid wsp:val=&quot;00A45102&quot;/&gt;&lt;wsp:rsid wsp:val=&quot;00A747B5&quot;/&gt;&lt;wsp:rsid wsp:val=&quot;00A8793C&quot;/&gt;&lt;wsp:rsid wsp:val=&quot;00A93CE9&quot;/&gt;&lt;wsp:rsid wsp:val=&quot;00AA525A&quot;/&gt;&lt;wsp:rsid wsp:val=&quot;00AD40B2&quot;/&gt;&lt;wsp:rsid wsp:val=&quot;00AE4496&quot;/&gt;&lt;wsp:rsid wsp:val=&quot;00AF3E37&quot;/&gt;&lt;wsp:rsid wsp:val=&quot;00B255F7&quot;/&gt;&lt;wsp:rsid wsp:val=&quot;00B63FEF&quot;/&gt;&lt;wsp:rsid wsp:val=&quot;00B71ACD&quot;/&gt;&lt;wsp:rsid wsp:val=&quot;00C00B1C&quot;/&gt;&lt;wsp:rsid wsp:val=&quot;00C205D4&quot;/&gt;&lt;wsp:rsid wsp:val=&quot;00C26A2D&quot;/&gt;&lt;wsp:rsid wsp:val=&quot;00C84C25&quot;/&gt;&lt;wsp:rsid wsp:val=&quot;00D035E3&quot;/&gt;&lt;wsp:rsid wsp:val=&quot;00D2160C&quot;/&gt;&lt;wsp:rsid wsp:val=&quot;00D36692&quot;/&gt;&lt;wsp:rsid wsp:val=&quot;00D51F5D&quot;/&gt;&lt;wsp:rsid wsp:val=&quot;00D67A68&quot;/&gt;&lt;wsp:rsid wsp:val=&quot;00D942C2&quot;/&gt;&lt;wsp:rsid wsp:val=&quot;00DA5268&quot;/&gt;&lt;wsp:rsid wsp:val=&quot;00DC3A35&quot;/&gt;&lt;wsp:rsid wsp:val=&quot;00DC642E&quot;/&gt;&lt;wsp:rsid wsp:val=&quot;00DD58AD&quot;/&gt;&lt;wsp:rsid wsp:val=&quot;00DF6880&quot;/&gt;&lt;wsp:rsid wsp:val=&quot;00E200C6&quot;/&gt;&lt;wsp:rsid wsp:val=&quot;00E6099F&quot;/&gt;&lt;wsp:rsid wsp:val=&quot;00E629F3&quot;/&gt;&lt;wsp:rsid wsp:val=&quot;00E7434B&quot;/&gt;&lt;wsp:rsid wsp:val=&quot;00E74CE9&quot;/&gt;&lt;wsp:rsid wsp:val=&quot;00E84440&quot;/&gt;&lt;wsp:rsid wsp:val=&quot;00E965D9&quot;/&gt;&lt;wsp:rsid wsp:val=&quot;00EA7F9A&quot;/&gt;&lt;wsp:rsid wsp:val=&quot;00ED4BBB&quot;/&gt;&lt;wsp:rsid wsp:val=&quot;00EE6DE3&quot;/&gt;&lt;wsp:rsid wsp:val=&quot;00EE7645&quot;/&gt;&lt;wsp:rsid wsp:val=&quot;00F20FFB&quot;/&gt;&lt;wsp:rsid wsp:val=&quot;00F47B26&quot;/&gt;&lt;wsp:rsid wsp:val=&quot;00F70259&quot;/&gt;&lt;wsp:rsid wsp:val=&quot;00F86A70&quot;/&gt;&lt;wsp:rsid wsp:val=&quot;00F926C7&quot;/&gt;&lt;wsp:rsid wsp:val=&quot;00FC0692&quot;/&gt;&lt;wsp:rsid wsp:val=&quot;00FC2F6C&quot;/&gt;&lt;wsp:rsid wsp:val=&quot;12A56D78&quot;/&gt;&lt;wsp:rsid wsp:val=&quot;19304636&quot;/&gt;&lt;wsp:rsid wsp:val=&quot;223C1B9E&quot;/&gt;&lt;wsp:rsid wsp:val=&quot;2A2C37B0&quot;/&gt;&lt;wsp:rsid wsp:val=&quot;30845948&quot;/&gt;&lt;wsp:rsid wsp:val=&quot;36016353&quot;/&gt;&lt;wsp:rsid wsp:val=&quot;3A7F5F3E&quot;/&gt;&lt;wsp:rsid wsp:val=&quot;3AFD626E&quot;/&gt;&lt;wsp:rsid wsp:val=&quot;4BF531BC&quot;/&gt;&lt;wsp:rsid wsp:val=&quot;51C86D51&quot;/&gt;&lt;wsp:rsid wsp:val=&quot;5313089A&quot;/&gt;&lt;wsp:rsid wsp:val=&quot;7F804377&quot;/&gt;&lt;/wsp:rsids&gt;&lt;/w:docPr&gt;&lt;w:body&gt;&lt;w:p wsp:rsidR=&quot;00000000&quot; wsp:rsidRDefault=&quot;00372A8A&quot;&gt;&lt;m:oMathPara&gt;&lt;m:oMath&gt;&lt;m:r&gt;&lt;w:rPr&gt;&lt;w:rFonts w:ascii=&quot;Cambria Math&quot; w:hint=&quot;fareast&quot;/&gt;&lt;wx:font wx:val=&quot;Cambria Math&quot;/&gt;&lt;w:i/&gt;&lt;w:lang w:fareast=&quot;ZH-CN&quot;/&gt;&lt;/w:rPr&gt;&lt;m:t&gt;OB&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21" o:title="" chromakey="white"/>
          </v:shape>
        </w:pict>
      </w:r>
      <w:r w:rsidRPr="001B32DC">
        <w:rPr>
          <w:color w:val="000000"/>
          <w:lang w:eastAsia="zh-CN"/>
        </w:rPr>
        <w:instrText xml:space="preserve"> </w:instrText>
      </w:r>
      <w:r w:rsidRPr="001B32DC">
        <w:rPr>
          <w:color w:val="000000"/>
          <w:lang w:eastAsia="zh-CN"/>
        </w:rPr>
        <w:fldChar w:fldCharType="separate"/>
      </w:r>
      <w:r w:rsidRPr="001B32DC">
        <w:rPr>
          <w:position w:val="-18"/>
        </w:rPr>
        <w:pict>
          <v:shape id="_x0000_i1083" type="#_x0000_t75" style="width:13.5pt;height:18.7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081CD1&quot;/&gt;&lt;wsp:rsid wsp:val=&quot;00030CDE&quot;/&gt;&lt;wsp:rsid wsp:val=&quot;00035A1A&quot;/&gt;&lt;wsp:rsid wsp:val=&quot;00081CD1&quot;/&gt;&lt;wsp:rsid wsp:val=&quot;00105B32&quot;/&gt;&lt;wsp:rsid wsp:val=&quot;0016193D&quot;/&gt;&lt;wsp:rsid wsp:val=&quot;00170002&quot;/&gt;&lt;wsp:rsid wsp:val=&quot;0019595E&quot;/&gt;&lt;wsp:rsid wsp:val=&quot;001B32DC&quot;/&gt;&lt;wsp:rsid wsp:val=&quot;00243F78&quot;/&gt;&lt;wsp:rsid wsp:val=&quot;00244DEA&quot;/&gt;&lt;wsp:rsid wsp:val=&quot;002A22FB&quot;/&gt;&lt;wsp:rsid wsp:val=&quot;002B1B52&quot;/&gt;&lt;wsp:rsid wsp:val=&quot;002B79A1&quot;/&gt;&lt;wsp:rsid wsp:val=&quot;002C5454&quot;/&gt;&lt;wsp:rsid wsp:val=&quot;002F406B&quot;/&gt;&lt;wsp:rsid wsp:val=&quot;00313CEF&quot;/&gt;&lt;wsp:rsid wsp:val=&quot;00372A8A&quot;/&gt;&lt;wsp:rsid wsp:val=&quot;003C7056&quot;/&gt;&lt;wsp:rsid wsp:val=&quot;004621D6&quot;/&gt;&lt;wsp:rsid wsp:val=&quot;004A7EC2&quot;/&gt;&lt;wsp:rsid wsp:val=&quot;004B0B79&quot;/&gt;&lt;wsp:rsid wsp:val=&quot;0052166A&quot;/&gt;&lt;wsp:rsid wsp:val=&quot;00570E98&quot;/&gt;&lt;wsp:rsid wsp:val=&quot;006B0D6E&quot;/&gt;&lt;wsp:rsid wsp:val=&quot;006B7A92&quot;/&gt;&lt;wsp:rsid wsp:val=&quot;006D054F&quot;/&gt;&lt;wsp:rsid wsp:val=&quot;00751BBD&quot;/&gt;&lt;wsp:rsid wsp:val=&quot;00777D0A&quot;/&gt;&lt;wsp:rsid wsp:val=&quot;007A43E3&quot;/&gt;&lt;wsp:rsid wsp:val=&quot;0081069C&quot;/&gt;&lt;wsp:rsid wsp:val=&quot;008222E8&quot;/&gt;&lt;wsp:rsid wsp:val=&quot;00827CAC&quot;/&gt;&lt;wsp:rsid wsp:val=&quot;008512EA&quot;/&gt;&lt;wsp:rsid wsp:val=&quot;008860DB&quot;/&gt;&lt;wsp:rsid wsp:val=&quot;008977BC&quot;/&gt;&lt;wsp:rsid wsp:val=&quot;008E0712&quot;/&gt;&lt;wsp:rsid wsp:val=&quot;00902F56&quot;/&gt;&lt;wsp:rsid wsp:val=&quot;00903B0A&quot;/&gt;&lt;wsp:rsid wsp:val=&quot;009413CA&quot;/&gt;&lt;wsp:rsid wsp:val=&quot;0099608E&quot;/&gt;&lt;wsp:rsid wsp:val=&quot;009A1E5B&quot;/&gt;&lt;wsp:rsid wsp:val=&quot;009B1FC3&quot;/&gt;&lt;wsp:rsid wsp:val=&quot;009C71C0&quot;/&gt;&lt;wsp:rsid wsp:val=&quot;00A00BCA&quot;/&gt;&lt;wsp:rsid wsp:val=&quot;00A35226&quot;/&gt;&lt;wsp:rsid wsp:val=&quot;00A45102&quot;/&gt;&lt;wsp:rsid wsp:val=&quot;00A747B5&quot;/&gt;&lt;wsp:rsid wsp:val=&quot;00A8793C&quot;/&gt;&lt;wsp:rsid wsp:val=&quot;00A93CE9&quot;/&gt;&lt;wsp:rsid wsp:val=&quot;00AA525A&quot;/&gt;&lt;wsp:rsid wsp:val=&quot;00AD40B2&quot;/&gt;&lt;wsp:rsid wsp:val=&quot;00AE4496&quot;/&gt;&lt;wsp:rsid wsp:val=&quot;00AF3E37&quot;/&gt;&lt;wsp:rsid wsp:val=&quot;00B255F7&quot;/&gt;&lt;wsp:rsid wsp:val=&quot;00B63FEF&quot;/&gt;&lt;wsp:rsid wsp:val=&quot;00B71ACD&quot;/&gt;&lt;wsp:rsid wsp:val=&quot;00C00B1C&quot;/&gt;&lt;wsp:rsid wsp:val=&quot;00C205D4&quot;/&gt;&lt;wsp:rsid wsp:val=&quot;00C26A2D&quot;/&gt;&lt;wsp:rsid wsp:val=&quot;00C84C25&quot;/&gt;&lt;wsp:rsid wsp:val=&quot;00D035E3&quot;/&gt;&lt;wsp:rsid wsp:val=&quot;00D2160C&quot;/&gt;&lt;wsp:rsid wsp:val=&quot;00D36692&quot;/&gt;&lt;wsp:rsid wsp:val=&quot;00D51F5D&quot;/&gt;&lt;wsp:rsid wsp:val=&quot;00D67A68&quot;/&gt;&lt;wsp:rsid wsp:val=&quot;00D942C2&quot;/&gt;&lt;wsp:rsid wsp:val=&quot;00DA5268&quot;/&gt;&lt;wsp:rsid wsp:val=&quot;00DC3A35&quot;/&gt;&lt;wsp:rsid wsp:val=&quot;00DC642E&quot;/&gt;&lt;wsp:rsid wsp:val=&quot;00DD58AD&quot;/&gt;&lt;wsp:rsid wsp:val=&quot;00DF6880&quot;/&gt;&lt;wsp:rsid wsp:val=&quot;00E200C6&quot;/&gt;&lt;wsp:rsid wsp:val=&quot;00E6099F&quot;/&gt;&lt;wsp:rsid wsp:val=&quot;00E629F3&quot;/&gt;&lt;wsp:rsid wsp:val=&quot;00E7434B&quot;/&gt;&lt;wsp:rsid wsp:val=&quot;00E74CE9&quot;/&gt;&lt;wsp:rsid wsp:val=&quot;00E84440&quot;/&gt;&lt;wsp:rsid wsp:val=&quot;00E965D9&quot;/&gt;&lt;wsp:rsid wsp:val=&quot;00EA7F9A&quot;/&gt;&lt;wsp:rsid wsp:val=&quot;00ED4BBB&quot;/&gt;&lt;wsp:rsid wsp:val=&quot;00EE6DE3&quot;/&gt;&lt;wsp:rsid wsp:val=&quot;00EE7645&quot;/&gt;&lt;wsp:rsid wsp:val=&quot;00F20FFB&quot;/&gt;&lt;wsp:rsid wsp:val=&quot;00F47B26&quot;/&gt;&lt;wsp:rsid wsp:val=&quot;00F70259&quot;/&gt;&lt;wsp:rsid wsp:val=&quot;00F86A70&quot;/&gt;&lt;wsp:rsid wsp:val=&quot;00F926C7&quot;/&gt;&lt;wsp:rsid wsp:val=&quot;00FC0692&quot;/&gt;&lt;wsp:rsid wsp:val=&quot;00FC2F6C&quot;/&gt;&lt;wsp:rsid wsp:val=&quot;12A56D78&quot;/&gt;&lt;wsp:rsid wsp:val=&quot;19304636&quot;/&gt;&lt;wsp:rsid wsp:val=&quot;223C1B9E&quot;/&gt;&lt;wsp:rsid wsp:val=&quot;2A2C37B0&quot;/&gt;&lt;wsp:rsid wsp:val=&quot;30845948&quot;/&gt;&lt;wsp:rsid wsp:val=&quot;36016353&quot;/&gt;&lt;wsp:rsid wsp:val=&quot;3A7F5F3E&quot;/&gt;&lt;wsp:rsid wsp:val=&quot;3AFD626E&quot;/&gt;&lt;wsp:rsid wsp:val=&quot;4BF531BC&quot;/&gt;&lt;wsp:rsid wsp:val=&quot;51C86D51&quot;/&gt;&lt;wsp:rsid wsp:val=&quot;5313089A&quot;/&gt;&lt;wsp:rsid wsp:val=&quot;7F804377&quot;/&gt;&lt;/wsp:rsids&gt;&lt;/w:docPr&gt;&lt;w:body&gt;&lt;w:p wsp:rsidR=&quot;00000000&quot; wsp:rsidRDefault=&quot;00372A8A&quot;&gt;&lt;m:oMathPara&gt;&lt;m:oMath&gt;&lt;m:r&gt;&lt;w:rPr&gt;&lt;w:rFonts w:ascii=&quot;Cambria Math&quot; w:hint=&quot;fareast&quot;/&gt;&lt;wx:font wx:val=&quot;Cambria Math&quot;/&gt;&lt;w:i/&gt;&lt;w:lang w:fareast=&quot;ZH-CN&quot;/&gt;&lt;/w:rPr&gt;&lt;m:t&gt;OB&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21" o:title="" chromakey="white"/>
          </v:shape>
        </w:pict>
      </w:r>
      <w:r w:rsidRPr="001B32DC">
        <w:rPr>
          <w:color w:val="000000"/>
          <w:lang w:eastAsia="zh-CN"/>
        </w:rPr>
        <w:fldChar w:fldCharType="end"/>
      </w:r>
      <w:r w:rsidR="00F20FFB" w:rsidRPr="00F20FFB">
        <w:rPr>
          <w:color w:val="000000"/>
          <w:lang w:eastAsia="zh-CN"/>
        </w:rPr>
        <w:instrText xml:space="preserve"> </w:instrText>
      </w:r>
      <w:r w:rsidR="00E6099F" w:rsidRPr="00F20FFB">
        <w:rPr>
          <w:color w:val="000000"/>
          <w:lang w:eastAsia="zh-CN"/>
        </w:rPr>
        <w:fldChar w:fldCharType="separate"/>
      </w:r>
      <w:r w:rsidRPr="001B32DC">
        <w:rPr>
          <w:color w:val="000000"/>
          <w:lang w:eastAsia="zh-CN"/>
        </w:rPr>
        <w:fldChar w:fldCharType="begin"/>
      </w:r>
      <w:r w:rsidRPr="001B32DC">
        <w:rPr>
          <w:color w:val="000000"/>
          <w:lang w:eastAsia="zh-CN"/>
        </w:rPr>
        <w:instrText xml:space="preserve"> QUOTE </w:instrText>
      </w:r>
      <w:r w:rsidRPr="001B32DC">
        <w:rPr>
          <w:position w:val="-18"/>
        </w:rPr>
        <w:pict>
          <v:shape id="_x0000_i1084" type="#_x0000_t75" style="width:14.25pt;height:18.7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081CD1&quot;/&gt;&lt;wsp:rsid wsp:val=&quot;00030CDE&quot;/&gt;&lt;wsp:rsid wsp:val=&quot;00035A1A&quot;/&gt;&lt;wsp:rsid wsp:val=&quot;00081CD1&quot;/&gt;&lt;wsp:rsid wsp:val=&quot;00105B32&quot;/&gt;&lt;wsp:rsid wsp:val=&quot;0016193D&quot;/&gt;&lt;wsp:rsid wsp:val=&quot;00170002&quot;/&gt;&lt;wsp:rsid wsp:val=&quot;0019595E&quot;/&gt;&lt;wsp:rsid wsp:val=&quot;001B32DC&quot;/&gt;&lt;wsp:rsid wsp:val=&quot;00243F78&quot;/&gt;&lt;wsp:rsid wsp:val=&quot;00244DEA&quot;/&gt;&lt;wsp:rsid wsp:val=&quot;002A22FB&quot;/&gt;&lt;wsp:rsid wsp:val=&quot;002B1B52&quot;/&gt;&lt;wsp:rsid wsp:val=&quot;002B79A1&quot;/&gt;&lt;wsp:rsid wsp:val=&quot;002C5454&quot;/&gt;&lt;wsp:rsid wsp:val=&quot;002F406B&quot;/&gt;&lt;wsp:rsid wsp:val=&quot;00313CEF&quot;/&gt;&lt;wsp:rsid wsp:val=&quot;003C7056&quot;/&gt;&lt;wsp:rsid wsp:val=&quot;004621D6&quot;/&gt;&lt;wsp:rsid wsp:val=&quot;004A7EC2&quot;/&gt;&lt;wsp:rsid wsp:val=&quot;004B0B79&quot;/&gt;&lt;wsp:rsid wsp:val=&quot;0052166A&quot;/&gt;&lt;wsp:rsid wsp:val=&quot;00570E98&quot;/&gt;&lt;wsp:rsid wsp:val=&quot;006B0D6E&quot;/&gt;&lt;wsp:rsid wsp:val=&quot;006B7A92&quot;/&gt;&lt;wsp:rsid wsp:val=&quot;006D054F&quot;/&gt;&lt;wsp:rsid wsp:val=&quot;00751BBD&quot;/&gt;&lt;wsp:rsid wsp:val=&quot;00777D0A&quot;/&gt;&lt;wsp:rsid wsp:val=&quot;007A43E3&quot;/&gt;&lt;wsp:rsid wsp:val=&quot;0081069C&quot;/&gt;&lt;wsp:rsid wsp:val=&quot;008222E8&quot;/&gt;&lt;wsp:rsid wsp:val=&quot;00827CAC&quot;/&gt;&lt;wsp:rsid wsp:val=&quot;008512EA&quot;/&gt;&lt;wsp:rsid wsp:val=&quot;008860DB&quot;/&gt;&lt;wsp:rsid wsp:val=&quot;008977BC&quot;/&gt;&lt;wsp:rsid wsp:val=&quot;008E0712&quot;/&gt;&lt;wsp:rsid wsp:val=&quot;00902F56&quot;/&gt;&lt;wsp:rsid wsp:val=&quot;00903B0A&quot;/&gt;&lt;wsp:rsid wsp:val=&quot;009413CA&quot;/&gt;&lt;wsp:rsid wsp:val=&quot;0099608E&quot;/&gt;&lt;wsp:rsid wsp:val=&quot;009A1E5B&quot;/&gt;&lt;wsp:rsid wsp:val=&quot;009B1FC3&quot;/&gt;&lt;wsp:rsid wsp:val=&quot;009C71C0&quot;/&gt;&lt;wsp:rsid wsp:val=&quot;00A00BCA&quot;/&gt;&lt;wsp:rsid wsp:val=&quot;00A35226&quot;/&gt;&lt;wsp:rsid wsp:val=&quot;00A45102&quot;/&gt;&lt;wsp:rsid wsp:val=&quot;00A747B5&quot;/&gt;&lt;wsp:rsid wsp:val=&quot;00A8793C&quot;/&gt;&lt;wsp:rsid wsp:val=&quot;00A93CE9&quot;/&gt;&lt;wsp:rsid wsp:val=&quot;00AA525A&quot;/&gt;&lt;wsp:rsid wsp:val=&quot;00AD40B2&quot;/&gt;&lt;wsp:rsid wsp:val=&quot;00AE4496&quot;/&gt;&lt;wsp:rsid wsp:val=&quot;00AF3E37&quot;/&gt;&lt;wsp:rsid wsp:val=&quot;00B255F7&quot;/&gt;&lt;wsp:rsid wsp:val=&quot;00B63FEF&quot;/&gt;&lt;wsp:rsid wsp:val=&quot;00B71ACD&quot;/&gt;&lt;wsp:rsid wsp:val=&quot;00C00B1C&quot;/&gt;&lt;wsp:rsid wsp:val=&quot;00C205D4&quot;/&gt;&lt;wsp:rsid wsp:val=&quot;00C26A2D&quot;/&gt;&lt;wsp:rsid wsp:val=&quot;00C84C25&quot;/&gt;&lt;wsp:rsid wsp:val=&quot;00C93C35&quot;/&gt;&lt;wsp:rsid wsp:val=&quot;00D035E3&quot;/&gt;&lt;wsp:rsid wsp:val=&quot;00D2160C&quot;/&gt;&lt;wsp:rsid wsp:val=&quot;00D36692&quot;/&gt;&lt;wsp:rsid wsp:val=&quot;00D51F5D&quot;/&gt;&lt;wsp:rsid wsp:val=&quot;00D67A68&quot;/&gt;&lt;wsp:rsid wsp:val=&quot;00D942C2&quot;/&gt;&lt;wsp:rsid wsp:val=&quot;00DA5268&quot;/&gt;&lt;wsp:rsid wsp:val=&quot;00DC3A35&quot;/&gt;&lt;wsp:rsid wsp:val=&quot;00DC642E&quot;/&gt;&lt;wsp:rsid wsp:val=&quot;00DD58AD&quot;/&gt;&lt;wsp:rsid wsp:val=&quot;00DF6880&quot;/&gt;&lt;wsp:rsid wsp:val=&quot;00E200C6&quot;/&gt;&lt;wsp:rsid wsp:val=&quot;00E6099F&quot;/&gt;&lt;wsp:rsid wsp:val=&quot;00E629F3&quot;/&gt;&lt;wsp:rsid wsp:val=&quot;00E7434B&quot;/&gt;&lt;wsp:rsid wsp:val=&quot;00E74CE9&quot;/&gt;&lt;wsp:rsid wsp:val=&quot;00E84440&quot;/&gt;&lt;wsp:rsid wsp:val=&quot;00E965D9&quot;/&gt;&lt;wsp:rsid wsp:val=&quot;00EA7F9A&quot;/&gt;&lt;wsp:rsid wsp:val=&quot;00ED4BBB&quot;/&gt;&lt;wsp:rsid wsp:val=&quot;00EE6DE3&quot;/&gt;&lt;wsp:rsid wsp:val=&quot;00EE7645&quot;/&gt;&lt;wsp:rsid wsp:val=&quot;00F20FFB&quot;/&gt;&lt;wsp:rsid wsp:val=&quot;00F47B26&quot;/&gt;&lt;wsp:rsid wsp:val=&quot;00F70259&quot;/&gt;&lt;wsp:rsid wsp:val=&quot;00F86A70&quot;/&gt;&lt;wsp:rsid wsp:val=&quot;00F926C7&quot;/&gt;&lt;wsp:rsid wsp:val=&quot;00FC0692&quot;/&gt;&lt;wsp:rsid wsp:val=&quot;00FC2F6C&quot;/&gt;&lt;wsp:rsid wsp:val=&quot;12A56D78&quot;/&gt;&lt;wsp:rsid wsp:val=&quot;19304636&quot;/&gt;&lt;wsp:rsid wsp:val=&quot;223C1B9E&quot;/&gt;&lt;wsp:rsid wsp:val=&quot;2A2C37B0&quot;/&gt;&lt;wsp:rsid wsp:val=&quot;30845948&quot;/&gt;&lt;wsp:rsid wsp:val=&quot;36016353&quot;/&gt;&lt;wsp:rsid wsp:val=&quot;3A7F5F3E&quot;/&gt;&lt;wsp:rsid wsp:val=&quot;3AFD626E&quot;/&gt;&lt;wsp:rsid wsp:val=&quot;4BF531BC&quot;/&gt;&lt;wsp:rsid wsp:val=&quot;51C86D51&quot;/&gt;&lt;wsp:rsid wsp:val=&quot;5313089A&quot;/&gt;&lt;wsp:rsid wsp:val=&quot;7F804377&quot;/&gt;&lt;/wsp:rsids&gt;&lt;/w:docPr&gt;&lt;w:body&gt;&lt;w:p wsp:rsidR=&quot;00000000&quot; wsp:rsidRDefault=&quot;00C93C35&quot;&gt;&lt;m:oMathPara&gt;&lt;m:oMath&gt;&lt;m:r&gt;&lt;w:rPr&gt;&lt;w:rFonts w:ascii=&quot;Cambria Math&quot; w:hint=&quot;fareast&quot;/&gt;&lt;wx:font wx:val=&quot;Cambria Math&quot;/&gt;&lt;w:i/&gt;&lt;w:lang w:fareast=&quot;ZH-CN&quot;/&gt;&lt;/w:rPr&gt;&lt;m:t&gt;OB&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22" o:title="" chromakey="white"/>
          </v:shape>
        </w:pict>
      </w:r>
      <w:r w:rsidRPr="001B32DC">
        <w:rPr>
          <w:color w:val="000000"/>
          <w:lang w:eastAsia="zh-CN"/>
        </w:rPr>
        <w:instrText xml:space="preserve"> </w:instrText>
      </w:r>
      <w:r w:rsidRPr="001B32DC">
        <w:rPr>
          <w:color w:val="000000"/>
          <w:lang w:eastAsia="zh-CN"/>
        </w:rPr>
        <w:fldChar w:fldCharType="separate"/>
      </w:r>
      <w:r w:rsidRPr="001B32DC">
        <w:rPr>
          <w:position w:val="-18"/>
        </w:rPr>
        <w:pict>
          <v:shape id="_x0000_i1085" type="#_x0000_t75" style="width:14.25pt;height:18.7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081CD1&quot;/&gt;&lt;wsp:rsid wsp:val=&quot;00030CDE&quot;/&gt;&lt;wsp:rsid wsp:val=&quot;00035A1A&quot;/&gt;&lt;wsp:rsid wsp:val=&quot;00081CD1&quot;/&gt;&lt;wsp:rsid wsp:val=&quot;00105B32&quot;/&gt;&lt;wsp:rsid wsp:val=&quot;0016193D&quot;/&gt;&lt;wsp:rsid wsp:val=&quot;00170002&quot;/&gt;&lt;wsp:rsid wsp:val=&quot;0019595E&quot;/&gt;&lt;wsp:rsid wsp:val=&quot;001B32DC&quot;/&gt;&lt;wsp:rsid wsp:val=&quot;00243F78&quot;/&gt;&lt;wsp:rsid wsp:val=&quot;00244DEA&quot;/&gt;&lt;wsp:rsid wsp:val=&quot;002A22FB&quot;/&gt;&lt;wsp:rsid wsp:val=&quot;002B1B52&quot;/&gt;&lt;wsp:rsid wsp:val=&quot;002B79A1&quot;/&gt;&lt;wsp:rsid wsp:val=&quot;002C5454&quot;/&gt;&lt;wsp:rsid wsp:val=&quot;002F406B&quot;/&gt;&lt;wsp:rsid wsp:val=&quot;00313CEF&quot;/&gt;&lt;wsp:rsid wsp:val=&quot;003C7056&quot;/&gt;&lt;wsp:rsid wsp:val=&quot;004621D6&quot;/&gt;&lt;wsp:rsid wsp:val=&quot;004A7EC2&quot;/&gt;&lt;wsp:rsid wsp:val=&quot;004B0B79&quot;/&gt;&lt;wsp:rsid wsp:val=&quot;0052166A&quot;/&gt;&lt;wsp:rsid wsp:val=&quot;00570E98&quot;/&gt;&lt;wsp:rsid wsp:val=&quot;006B0D6E&quot;/&gt;&lt;wsp:rsid wsp:val=&quot;006B7A92&quot;/&gt;&lt;wsp:rsid wsp:val=&quot;006D054F&quot;/&gt;&lt;wsp:rsid wsp:val=&quot;00751BBD&quot;/&gt;&lt;wsp:rsid wsp:val=&quot;00777D0A&quot;/&gt;&lt;wsp:rsid wsp:val=&quot;007A43E3&quot;/&gt;&lt;wsp:rsid wsp:val=&quot;0081069C&quot;/&gt;&lt;wsp:rsid wsp:val=&quot;008222E8&quot;/&gt;&lt;wsp:rsid wsp:val=&quot;00827CAC&quot;/&gt;&lt;wsp:rsid wsp:val=&quot;008512EA&quot;/&gt;&lt;wsp:rsid wsp:val=&quot;008860DB&quot;/&gt;&lt;wsp:rsid wsp:val=&quot;008977BC&quot;/&gt;&lt;wsp:rsid wsp:val=&quot;008E0712&quot;/&gt;&lt;wsp:rsid wsp:val=&quot;00902F56&quot;/&gt;&lt;wsp:rsid wsp:val=&quot;00903B0A&quot;/&gt;&lt;wsp:rsid wsp:val=&quot;009413CA&quot;/&gt;&lt;wsp:rsid wsp:val=&quot;0099608E&quot;/&gt;&lt;wsp:rsid wsp:val=&quot;009A1E5B&quot;/&gt;&lt;wsp:rsid wsp:val=&quot;009B1FC3&quot;/&gt;&lt;wsp:rsid wsp:val=&quot;009C71C0&quot;/&gt;&lt;wsp:rsid wsp:val=&quot;00A00BCA&quot;/&gt;&lt;wsp:rsid wsp:val=&quot;00A35226&quot;/&gt;&lt;wsp:rsid wsp:val=&quot;00A45102&quot;/&gt;&lt;wsp:rsid wsp:val=&quot;00A747B5&quot;/&gt;&lt;wsp:rsid wsp:val=&quot;00A8793C&quot;/&gt;&lt;wsp:rsid wsp:val=&quot;00A93CE9&quot;/&gt;&lt;wsp:rsid wsp:val=&quot;00AA525A&quot;/&gt;&lt;wsp:rsid wsp:val=&quot;00AD40B2&quot;/&gt;&lt;wsp:rsid wsp:val=&quot;00AE4496&quot;/&gt;&lt;wsp:rsid wsp:val=&quot;00AF3E37&quot;/&gt;&lt;wsp:rsid wsp:val=&quot;00B255F7&quot;/&gt;&lt;wsp:rsid wsp:val=&quot;00B63FEF&quot;/&gt;&lt;wsp:rsid wsp:val=&quot;00B71ACD&quot;/&gt;&lt;wsp:rsid wsp:val=&quot;00C00B1C&quot;/&gt;&lt;wsp:rsid wsp:val=&quot;00C205D4&quot;/&gt;&lt;wsp:rsid wsp:val=&quot;00C26A2D&quot;/&gt;&lt;wsp:rsid wsp:val=&quot;00C84C25&quot;/&gt;&lt;wsp:rsid wsp:val=&quot;00C93C35&quot;/&gt;&lt;wsp:rsid wsp:val=&quot;00D035E3&quot;/&gt;&lt;wsp:rsid wsp:val=&quot;00D2160C&quot;/&gt;&lt;wsp:rsid wsp:val=&quot;00D36692&quot;/&gt;&lt;wsp:rsid wsp:val=&quot;00D51F5D&quot;/&gt;&lt;wsp:rsid wsp:val=&quot;00D67A68&quot;/&gt;&lt;wsp:rsid wsp:val=&quot;00D942C2&quot;/&gt;&lt;wsp:rsid wsp:val=&quot;00DA5268&quot;/&gt;&lt;wsp:rsid wsp:val=&quot;00DC3A35&quot;/&gt;&lt;wsp:rsid wsp:val=&quot;00DC642E&quot;/&gt;&lt;wsp:rsid wsp:val=&quot;00DD58AD&quot;/&gt;&lt;wsp:rsid wsp:val=&quot;00DF6880&quot;/&gt;&lt;wsp:rsid wsp:val=&quot;00E200C6&quot;/&gt;&lt;wsp:rsid wsp:val=&quot;00E6099F&quot;/&gt;&lt;wsp:rsid wsp:val=&quot;00E629F3&quot;/&gt;&lt;wsp:rsid wsp:val=&quot;00E7434B&quot;/&gt;&lt;wsp:rsid wsp:val=&quot;00E74CE9&quot;/&gt;&lt;wsp:rsid wsp:val=&quot;00E84440&quot;/&gt;&lt;wsp:rsid wsp:val=&quot;00E965D9&quot;/&gt;&lt;wsp:rsid wsp:val=&quot;00EA7F9A&quot;/&gt;&lt;wsp:rsid wsp:val=&quot;00ED4BBB&quot;/&gt;&lt;wsp:rsid wsp:val=&quot;00EE6DE3&quot;/&gt;&lt;wsp:rsid wsp:val=&quot;00EE7645&quot;/&gt;&lt;wsp:rsid wsp:val=&quot;00F20FFB&quot;/&gt;&lt;wsp:rsid wsp:val=&quot;00F47B26&quot;/&gt;&lt;wsp:rsid wsp:val=&quot;00F70259&quot;/&gt;&lt;wsp:rsid wsp:val=&quot;00F86A70&quot;/&gt;&lt;wsp:rsid wsp:val=&quot;00F926C7&quot;/&gt;&lt;wsp:rsid wsp:val=&quot;00FC0692&quot;/&gt;&lt;wsp:rsid wsp:val=&quot;00FC2F6C&quot;/&gt;&lt;wsp:rsid wsp:val=&quot;12A56D78&quot;/&gt;&lt;wsp:rsid wsp:val=&quot;19304636&quot;/&gt;&lt;wsp:rsid wsp:val=&quot;223C1B9E&quot;/&gt;&lt;wsp:rsid wsp:val=&quot;2A2C37B0&quot;/&gt;&lt;wsp:rsid wsp:val=&quot;30845948&quot;/&gt;&lt;wsp:rsid wsp:val=&quot;36016353&quot;/&gt;&lt;wsp:rsid wsp:val=&quot;3A7F5F3E&quot;/&gt;&lt;wsp:rsid wsp:val=&quot;3AFD626E&quot;/&gt;&lt;wsp:rsid wsp:val=&quot;4BF531BC&quot;/&gt;&lt;wsp:rsid wsp:val=&quot;51C86D51&quot;/&gt;&lt;wsp:rsid wsp:val=&quot;5313089A&quot;/&gt;&lt;wsp:rsid wsp:val=&quot;7F804377&quot;/&gt;&lt;/wsp:rsids&gt;&lt;/w:docPr&gt;&lt;w:body&gt;&lt;w:p wsp:rsidR=&quot;00000000&quot; wsp:rsidRDefault=&quot;00C93C35&quot;&gt;&lt;m:oMathPara&gt;&lt;m:oMath&gt;&lt;m:r&gt;&lt;w:rPr&gt;&lt;w:rFonts w:ascii=&quot;Cambria Math&quot; w:hint=&quot;fareast&quot;/&gt;&lt;wx:font wx:val=&quot;Cambria Math&quot;/&gt;&lt;w:i/&gt;&lt;w:lang w:fareast=&quot;ZH-CN&quot;/&gt;&lt;/w:rPr&gt;&lt;m:t&gt;OB&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22" o:title="" chromakey="white"/>
          </v:shape>
        </w:pict>
      </w:r>
      <w:r w:rsidRPr="001B32DC">
        <w:rPr>
          <w:color w:val="000000"/>
          <w:lang w:eastAsia="zh-CN"/>
        </w:rPr>
        <w:fldChar w:fldCharType="end"/>
      </w:r>
      <w:r w:rsidR="00E6099F" w:rsidRPr="00F20FFB">
        <w:rPr>
          <w:color w:val="000000"/>
          <w:lang w:eastAsia="zh-CN"/>
        </w:rPr>
        <w:fldChar w:fldCharType="end"/>
      </w:r>
      <w:r>
        <w:rPr>
          <w:color w:val="000000"/>
          <w:lang w:eastAsia="zh-CN"/>
        </w:rPr>
        <w:t xml:space="preserve"> </w:t>
      </w:r>
      <w:r>
        <w:rPr>
          <w:color w:val="000000"/>
          <w:lang w:eastAsia="zh-CN"/>
        </w:rPr>
        <w:t>是入射光线</w:t>
      </w:r>
      <w:r>
        <w:rPr>
          <w:color w:val="000000"/>
          <w:lang w:eastAsia="zh-CN"/>
        </w:rPr>
        <w:t xml:space="preserve"> </w:t>
      </w:r>
      <w:r w:rsidR="00E6099F" w:rsidRPr="00F20FFB">
        <w:rPr>
          <w:color w:val="000000"/>
          <w:lang w:eastAsia="zh-CN"/>
        </w:rPr>
        <w:fldChar w:fldCharType="begin"/>
      </w:r>
      <w:r w:rsidR="00F20FFB" w:rsidRPr="00F20FFB">
        <w:rPr>
          <w:color w:val="000000"/>
          <w:lang w:eastAsia="zh-CN"/>
        </w:rPr>
        <w:instrText xml:space="preserve"> QUOTE </w:instrText>
      </w:r>
      <w:r w:rsidRPr="001B32DC">
        <w:rPr>
          <w:color w:val="000000"/>
          <w:lang w:eastAsia="zh-CN"/>
        </w:rPr>
        <w:fldChar w:fldCharType="begin"/>
      </w:r>
      <w:r w:rsidRPr="001B32DC">
        <w:rPr>
          <w:color w:val="000000"/>
          <w:lang w:eastAsia="zh-CN"/>
        </w:rPr>
        <w:instrText xml:space="preserve"> QUOTE </w:instrText>
      </w:r>
      <w:r w:rsidRPr="001B32DC">
        <w:rPr>
          <w:position w:val="-18"/>
        </w:rPr>
        <w:pict>
          <v:shape id="_x0000_i1086" type="#_x0000_t75" style="width:13.5pt;height:18.7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081CD1&quot;/&gt;&lt;wsp:rsid wsp:val=&quot;00030CDE&quot;/&gt;&lt;wsp:rsid wsp:val=&quot;00035A1A&quot;/&gt;&lt;wsp:rsid wsp:val=&quot;00081CD1&quot;/&gt;&lt;wsp:rsid wsp:val=&quot;00105B32&quot;/&gt;&lt;wsp:rsid wsp:val=&quot;0016193D&quot;/&gt;&lt;wsp:rsid wsp:val=&quot;00170002&quot;/&gt;&lt;wsp:rsid wsp:val=&quot;0019595E&quot;/&gt;&lt;wsp:rsid wsp:val=&quot;001B32DC&quot;/&gt;&lt;wsp:rsid wsp:val=&quot;00243F78&quot;/&gt;&lt;wsp:rsid wsp:val=&quot;00244DEA&quot;/&gt;&lt;wsp:rsid wsp:val=&quot;002A22FB&quot;/&gt;&lt;wsp:rsid wsp:val=&quot;002B1B52&quot;/&gt;&lt;wsp:rsid wsp:val=&quot;002B79A1&quot;/&gt;&lt;wsp:rsid wsp:val=&quot;002C5454&quot;/&gt;&lt;wsp:rsid wsp:val=&quot;002F406B&quot;/&gt;&lt;wsp:rsid wsp:val=&quot;00313CEF&quot;/&gt;&lt;wsp:rsid wsp:val=&quot;003C7056&quot;/&gt;&lt;wsp:rsid wsp:val=&quot;004621D6&quot;/&gt;&lt;wsp:rsid wsp:val=&quot;004A7EC2&quot;/&gt;&lt;wsp:rsid wsp:val=&quot;004B0B79&quot;/&gt;&lt;wsp:rsid wsp:val=&quot;0052166A&quot;/&gt;&lt;wsp:rsid wsp:val=&quot;00570E98&quot;/&gt;&lt;wsp:rsid wsp:val=&quot;006B0D6E&quot;/&gt;&lt;wsp:rsid wsp:val=&quot;006B7A92&quot;/&gt;&lt;wsp:rsid wsp:val=&quot;006D054F&quot;/&gt;&lt;wsp:rsid wsp:val=&quot;00751BBD&quot;/&gt;&lt;wsp:rsid wsp:val=&quot;00777D0A&quot;/&gt;&lt;wsp:rsid wsp:val=&quot;007A43E3&quot;/&gt;&lt;wsp:rsid wsp:val=&quot;0081069C&quot;/&gt;&lt;wsp:rsid wsp:val=&quot;008222E8&quot;/&gt;&lt;wsp:rsid wsp:val=&quot;00827CAC&quot;/&gt;&lt;wsp:rsid wsp:val=&quot;008512EA&quot;/&gt;&lt;wsp:rsid wsp:val=&quot;008860DB&quot;/&gt;&lt;wsp:rsid wsp:val=&quot;008977BC&quot;/&gt;&lt;wsp:rsid wsp:val=&quot;008E0712&quot;/&gt;&lt;wsp:rsid wsp:val=&quot;00902F56&quot;/&gt;&lt;wsp:rsid wsp:val=&quot;00903B0A&quot;/&gt;&lt;wsp:rsid wsp:val=&quot;009413CA&quot;/&gt;&lt;wsp:rsid wsp:val=&quot;0099608E&quot;/&gt;&lt;wsp:rsid wsp:val=&quot;009A1E5B&quot;/&gt;&lt;wsp:rsid wsp:val=&quot;009B1FC3&quot;/&gt;&lt;wsp:rsid wsp:val=&quot;009C71C0&quot;/&gt;&lt;wsp:rsid wsp:val=&quot;00A00BCA&quot;/&gt;&lt;wsp:rsid wsp:val=&quot;00A35226&quot;/&gt;&lt;wsp:rsid wsp:val=&quot;00A45102&quot;/&gt;&lt;wsp:rsid wsp:val=&quot;00A747B5&quot;/&gt;&lt;wsp:rsid wsp:val=&quot;00A8793C&quot;/&gt;&lt;wsp:rsid wsp:val=&quot;00A93CE9&quot;/&gt;&lt;wsp:rsid wsp:val=&quot;00AA525A&quot;/&gt;&lt;wsp:rsid wsp:val=&quot;00AD40B2&quot;/&gt;&lt;wsp:rsid wsp:val=&quot;00AE4496&quot;/&gt;&lt;wsp:rsid wsp:val=&quot;00AF3E37&quot;/&gt;&lt;wsp:rsid wsp:val=&quot;00B255F7&quot;/&gt;&lt;wsp:rsid wsp:val=&quot;00B63FEF&quot;/&gt;&lt;wsp:rsid wsp:val=&quot;00B71ACD&quot;/&gt;&lt;wsp:rsid wsp:val=&quot;00C00B1C&quot;/&gt;&lt;wsp:rsid wsp:val=&quot;00C205D4&quot;/&gt;&lt;wsp:rsid wsp:val=&quot;00C26A2D&quot;/&gt;&lt;wsp:rsid wsp:val=&quot;00C84C25&quot;/&gt;&lt;wsp:rsid wsp:val=&quot;00CF34BA&quot;/&gt;&lt;wsp:rsid wsp:val=&quot;00D035E3&quot;/&gt;&lt;wsp:rsid wsp:val=&quot;00D2160C&quot;/&gt;&lt;wsp:rsid wsp:val=&quot;00D36692&quot;/&gt;&lt;wsp:rsid wsp:val=&quot;00D51F5D&quot;/&gt;&lt;wsp:rsid wsp:val=&quot;00D67A68&quot;/&gt;&lt;wsp:rsid wsp:val=&quot;00D942C2&quot;/&gt;&lt;wsp:rsid wsp:val=&quot;00DA5268&quot;/&gt;&lt;wsp:rsid wsp:val=&quot;00DC3A35&quot;/&gt;&lt;wsp:rsid wsp:val=&quot;00DC642E&quot;/&gt;&lt;wsp:rsid wsp:val=&quot;00DD58AD&quot;/&gt;&lt;wsp:rsid wsp:val=&quot;00DF6880&quot;/&gt;&lt;wsp:rsid wsp:val=&quot;00E200C6&quot;/&gt;&lt;wsp:rsid wsp:val=&quot;00E6099F&quot;/&gt;&lt;wsp:rsid wsp:val=&quot;00E629F3&quot;/&gt;&lt;wsp:rsid wsp:val=&quot;00E7434B&quot;/&gt;&lt;wsp:rsid wsp:val=&quot;00E74CE9&quot;/&gt;&lt;wsp:rsid wsp:val=&quot;00E84440&quot;/&gt;&lt;wsp:rsid wsp:val=&quot;00E965D9&quot;/&gt;&lt;wsp:rsid wsp:val=&quot;00EA7F9A&quot;/&gt;&lt;wsp:rsid wsp:val=&quot;00ED4BBB&quot;/&gt;&lt;wsp:rsid wsp:val=&quot;00EE6DE3&quot;/&gt;&lt;wsp:rsid wsp:val=&quot;00EE7645&quot;/&gt;&lt;wsp:rsid wsp:val=&quot;00F20FFB&quot;/&gt;&lt;wsp:rsid wsp:val=&quot;00F47B26&quot;/&gt;&lt;wsp:rsid wsp:val=&quot;00F70259&quot;/&gt;&lt;wsp:rsid wsp:val=&quot;00F86A70&quot;/&gt;&lt;wsp:rsid wsp:val=&quot;00F926C7&quot;/&gt;&lt;wsp:rsid wsp:val=&quot;00FC0692&quot;/&gt;&lt;wsp:rsid wsp:val=&quot;00FC2F6C&quot;/&gt;&lt;wsp:rsid wsp:val=&quot;12A56D78&quot;/&gt;&lt;wsp:rsid wsp:val=&quot;19304636&quot;/&gt;&lt;wsp:rsid wsp:val=&quot;223C1B9E&quot;/&gt;&lt;wsp:rsid wsp:val=&quot;2A2C37B0&quot;/&gt;&lt;wsp:rsid wsp:val=&quot;30845948&quot;/&gt;&lt;wsp:rsid wsp:val=&quot;36016353&quot;/&gt;&lt;wsp:rsid wsp:val=&quot;3A7F5F3E&quot;/&gt;&lt;wsp:rsid wsp:val=&quot;3AFD626E&quot;/&gt;&lt;wsp:rsid wsp:val=&quot;4BF531BC&quot;/&gt;&lt;wsp:rsid wsp:val=&quot;51C86D51&quot;/&gt;&lt;wsp:rsid wsp:val=&quot;5313089A&quot;/&gt;&lt;wsp:rsid wsp:val=&quot;7F804377&quot;/&gt;&lt;/wsp:rsids&gt;&lt;/w:docPr&gt;&lt;w:body&gt;&lt;w:p wsp:rsidR=&quot;00000000&quot; wsp:rsidRDefault=&quot;00CF34BA&quot;&gt;&lt;m:oMathPara&gt;&lt;m:oMath&gt;&lt;m:r&gt;&lt;w:rPr&gt;&lt;w:rFonts w:ascii=&quot;Cambria Math&quot; w:hint=&quot;fareast&quot;/&gt;&lt;wx:font wx:val=&quot;Cambria Math&quot;/&gt;&lt;w:i/&gt;&lt;w:lang w:fareast=&quot;ZH-CN&quot;/&gt;&lt;/w:rPr&gt;&lt;m:t&gt;AO&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23" o:title="" chromakey="white"/>
          </v:shape>
        </w:pict>
      </w:r>
      <w:r w:rsidRPr="001B32DC">
        <w:rPr>
          <w:color w:val="000000"/>
          <w:lang w:eastAsia="zh-CN"/>
        </w:rPr>
        <w:instrText xml:space="preserve"> </w:instrText>
      </w:r>
      <w:r w:rsidRPr="001B32DC">
        <w:rPr>
          <w:color w:val="000000"/>
          <w:lang w:eastAsia="zh-CN"/>
        </w:rPr>
        <w:fldChar w:fldCharType="separate"/>
      </w:r>
      <w:r w:rsidRPr="001B32DC">
        <w:rPr>
          <w:position w:val="-18"/>
        </w:rPr>
        <w:pict>
          <v:shape id="_x0000_i1087" type="#_x0000_t75" style="width:13.5pt;height:18.7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081CD1&quot;/&gt;&lt;wsp:rsid wsp:val=&quot;00030CDE&quot;/&gt;&lt;wsp:rsid wsp:val=&quot;00035A1A&quot;/&gt;&lt;wsp:rsid wsp:val=&quot;00081CD1&quot;/&gt;&lt;wsp:rsid wsp:val=&quot;00105B32&quot;/&gt;&lt;wsp:rsid wsp:val=&quot;0016193D&quot;/&gt;&lt;wsp:rsid wsp:val=&quot;00170002&quot;/&gt;&lt;wsp:rsid wsp:val=&quot;0019595E&quot;/&gt;&lt;wsp:rsid wsp:val=&quot;001B32DC&quot;/&gt;&lt;wsp:rsid wsp:val=&quot;00243F78&quot;/&gt;&lt;wsp:rsid wsp:val=&quot;00244DEA&quot;/&gt;&lt;wsp:rsid wsp:val=&quot;002A22FB&quot;/&gt;&lt;wsp:rsid wsp:val=&quot;002B1B52&quot;/&gt;&lt;wsp:rsid wsp:val=&quot;002B79A1&quot;/&gt;&lt;wsp:rsid wsp:val=&quot;002C5454&quot;/&gt;&lt;wsp:rsid wsp:val=&quot;002F406B&quot;/&gt;&lt;wsp:rsid wsp:val=&quot;00313CEF&quot;/&gt;&lt;wsp:rsid wsp:val=&quot;003C7056&quot;/&gt;&lt;wsp:rsid wsp:val=&quot;004621D6&quot;/&gt;&lt;wsp:rsid wsp:val=&quot;004A7EC2&quot;/&gt;&lt;wsp:rsid wsp:val=&quot;004B0B79&quot;/&gt;&lt;wsp:rsid wsp:val=&quot;0052166A&quot;/&gt;&lt;wsp:rsid wsp:val=&quot;00570E98&quot;/&gt;&lt;wsp:rsid wsp:val=&quot;006B0D6E&quot;/&gt;&lt;wsp:rsid wsp:val=&quot;006B7A92&quot;/&gt;&lt;wsp:rsid wsp:val=&quot;006D054F&quot;/&gt;&lt;wsp:rsid wsp:val=&quot;00751BBD&quot;/&gt;&lt;wsp:rsid wsp:val=&quot;00777D0A&quot;/&gt;&lt;wsp:rsid wsp:val=&quot;007A43E3&quot;/&gt;&lt;wsp:rsid wsp:val=&quot;0081069C&quot;/&gt;&lt;wsp:rsid wsp:val=&quot;008222E8&quot;/&gt;&lt;wsp:rsid wsp:val=&quot;00827CAC&quot;/&gt;&lt;wsp:rsid wsp:val=&quot;008512EA&quot;/&gt;&lt;wsp:rsid wsp:val=&quot;008860DB&quot;/&gt;&lt;wsp:rsid wsp:val=&quot;008977BC&quot;/&gt;&lt;wsp:rsid wsp:val=&quot;008E0712&quot;/&gt;&lt;wsp:rsid wsp:val=&quot;00902F56&quot;/&gt;&lt;wsp:rsid wsp:val=&quot;00903B0A&quot;/&gt;&lt;wsp:rsid wsp:val=&quot;009413CA&quot;/&gt;&lt;wsp:rsid wsp:val=&quot;0099608E&quot;/&gt;&lt;wsp:rsid wsp:val=&quot;009A1E5B&quot;/&gt;&lt;wsp:rsid wsp:val=&quot;009B1FC3&quot;/&gt;&lt;wsp:rsid wsp:val=&quot;009C71C0&quot;/&gt;&lt;wsp:rsid wsp:val=&quot;00A00BCA&quot;/&gt;&lt;wsp:rsid wsp:val=&quot;00A35226&quot;/&gt;&lt;wsp:rsid wsp:val=&quot;00A45102&quot;/&gt;&lt;wsp:rsid wsp:val=&quot;00A747B5&quot;/&gt;&lt;wsp:rsid wsp:val=&quot;00A8793C&quot;/&gt;&lt;wsp:rsid wsp:val=&quot;00A93CE9&quot;/&gt;&lt;wsp:rsid wsp:val=&quot;00AA525A&quot;/&gt;&lt;wsp:rsid wsp:val=&quot;00AD40B2&quot;/&gt;&lt;wsp:rsid wsp:val=&quot;00AE4496&quot;/&gt;&lt;wsp:rsid wsp:val=&quot;00AF3E37&quot;/&gt;&lt;wsp:rsid wsp:val=&quot;00B255F7&quot;/&gt;&lt;wsp:rsid wsp:val=&quot;00B63FEF&quot;/&gt;&lt;wsp:rsid wsp:val=&quot;00B71ACD&quot;/&gt;&lt;wsp:rsid wsp:val=&quot;00C00B1C&quot;/&gt;&lt;wsp:rsid wsp:val=&quot;00C205D4&quot;/&gt;&lt;wsp:rsid wsp:val=&quot;00C26A2D&quot;/&gt;&lt;wsp:rsid wsp:val=&quot;00C84C25&quot;/&gt;&lt;wsp:rsid wsp:val=&quot;00CF34BA&quot;/&gt;&lt;wsp:rsid wsp:val=&quot;00D035E3&quot;/&gt;&lt;wsp:rsid wsp:val=&quot;00D2160C&quot;/&gt;&lt;wsp:rsid wsp:val=&quot;00D36692&quot;/&gt;&lt;wsp:rsid wsp:val=&quot;00D51F5D&quot;/&gt;&lt;wsp:rsid wsp:val=&quot;00D67A68&quot;/&gt;&lt;wsp:rsid wsp:val=&quot;00D942C2&quot;/&gt;&lt;wsp:rsid wsp:val=&quot;00DA5268&quot;/&gt;&lt;wsp:rsid wsp:val=&quot;00DC3A35&quot;/&gt;&lt;wsp:rsid wsp:val=&quot;00DC642E&quot;/&gt;&lt;wsp:rsid wsp:val=&quot;00DD58AD&quot;/&gt;&lt;wsp:rsid wsp:val=&quot;00DF6880&quot;/&gt;&lt;wsp:rsid wsp:val=&quot;00E200C6&quot;/&gt;&lt;wsp:rsid wsp:val=&quot;00E6099F&quot;/&gt;&lt;wsp:rsid wsp:val=&quot;00E629F3&quot;/&gt;&lt;wsp:rsid wsp:val=&quot;00E7434B&quot;/&gt;&lt;wsp:rsid wsp:val=&quot;00E74CE9&quot;/&gt;&lt;wsp:rsid wsp:val=&quot;00E84440&quot;/&gt;&lt;wsp:rsid wsp:val=&quot;00E965D9&quot;/&gt;&lt;wsp:rsid wsp:val=&quot;00EA7F9A&quot;/&gt;&lt;wsp:rsid wsp:val=&quot;00ED4BBB&quot;/&gt;&lt;wsp:rsid wsp:val=&quot;00EE6DE3&quot;/&gt;&lt;wsp:rsid wsp:val=&quot;00EE7645&quot;/&gt;&lt;wsp:rsid wsp:val=&quot;00F20FFB&quot;/&gt;&lt;wsp:rsid wsp:val=&quot;00F47B26&quot;/&gt;&lt;wsp:rsid wsp:val=&quot;00F70259&quot;/&gt;&lt;wsp:rsid wsp:val=&quot;00F86A70&quot;/&gt;&lt;wsp:rsid wsp:val=&quot;00F926C7&quot;/&gt;&lt;wsp:rsid wsp:val=&quot;00FC0692&quot;/&gt;&lt;wsp:rsid wsp:val=&quot;00FC2F6C&quot;/&gt;&lt;wsp:rsid wsp:val=&quot;12A56D78&quot;/&gt;&lt;wsp:rsid wsp:val=&quot;19304636&quot;/&gt;&lt;wsp:rsid wsp:val=&quot;223C1B9E&quot;/&gt;&lt;wsp:rsid wsp:val=&quot;2A2C37B0&quot;/&gt;&lt;wsp:rsid wsp:val=&quot;30845948&quot;/&gt;&lt;wsp:rsid wsp:val=&quot;36016353&quot;/&gt;&lt;wsp:rsid wsp:val=&quot;3A7F5F3E&quot;/&gt;&lt;wsp:rsid wsp:val=&quot;3AFD626E&quot;/&gt;&lt;wsp:rsid wsp:val=&quot;4BF531BC&quot;/&gt;&lt;wsp:rsid wsp:val=&quot;51C86D51&quot;/&gt;&lt;wsp:rsid wsp:val=&quot;5313089A&quot;/&gt;&lt;wsp:rsid wsp:val=&quot;7F804377&quot;/&gt;&lt;/wsp:rsids&gt;&lt;/w:docPr&gt;&lt;w:body&gt;&lt;w:p wsp:rsidR=&quot;00000000&quot; wsp:rsidRDefault=&quot;00CF34BA&quot;&gt;&lt;m:oMathPara&gt;&lt;m:oMath&gt;&lt;m:r&gt;&lt;w:rPr&gt;&lt;w:rFonts w:ascii=&quot;Cambria Math&quot; w:hint=&quot;fareast&quot;/&gt;&lt;wx:font wx:val=&quot;Cambria Math&quot;/&gt;&lt;w:i/&gt;&lt;w:lang w:fareast=&quot;ZH-CN&quot;/&gt;&lt;/w:rPr&gt;&lt;m:t&gt;AO&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23" o:title="" chromakey="white"/>
          </v:shape>
        </w:pict>
      </w:r>
      <w:r w:rsidRPr="001B32DC">
        <w:rPr>
          <w:color w:val="000000"/>
          <w:lang w:eastAsia="zh-CN"/>
        </w:rPr>
        <w:fldChar w:fldCharType="end"/>
      </w:r>
      <w:r w:rsidR="00F20FFB" w:rsidRPr="00F20FFB">
        <w:rPr>
          <w:color w:val="000000"/>
          <w:lang w:eastAsia="zh-CN"/>
        </w:rPr>
        <w:instrText xml:space="preserve"> </w:instrText>
      </w:r>
      <w:r w:rsidR="00E6099F" w:rsidRPr="00F20FFB">
        <w:rPr>
          <w:color w:val="000000"/>
          <w:lang w:eastAsia="zh-CN"/>
        </w:rPr>
        <w:fldChar w:fldCharType="separate"/>
      </w:r>
      <w:r w:rsidRPr="001B32DC">
        <w:rPr>
          <w:color w:val="000000"/>
          <w:lang w:eastAsia="zh-CN"/>
        </w:rPr>
        <w:fldChar w:fldCharType="begin"/>
      </w:r>
      <w:r w:rsidRPr="001B32DC">
        <w:rPr>
          <w:color w:val="000000"/>
          <w:lang w:eastAsia="zh-CN"/>
        </w:rPr>
        <w:instrText xml:space="preserve"> QUOTE </w:instrText>
      </w:r>
      <w:r w:rsidRPr="001B32DC">
        <w:rPr>
          <w:position w:val="-18"/>
        </w:rPr>
        <w:pict>
          <v:shape id="_x0000_i1088" type="#_x0000_t75" style="width:14.25pt;height:18.7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081CD1&quot;/&gt;&lt;wsp:rsid wsp:val=&quot;00030CDE&quot;/&gt;&lt;wsp:rsid wsp:val=&quot;00035A1A&quot;/&gt;&lt;wsp:rsid wsp:val=&quot;00081CD1&quot;/&gt;&lt;wsp:rsid wsp:val=&quot;00105B32&quot;/&gt;&lt;wsp:rsid wsp:val=&quot;0016193D&quot;/&gt;&lt;wsp:rsid wsp:val=&quot;00170002&quot;/&gt;&lt;wsp:rsid wsp:val=&quot;0019595E&quot;/&gt;&lt;wsp:rsid wsp:val=&quot;001B32DC&quot;/&gt;&lt;wsp:rsid wsp:val=&quot;00243F78&quot;/&gt;&lt;wsp:rsid wsp:val=&quot;00244DEA&quot;/&gt;&lt;wsp:rsid wsp:val=&quot;002A22FB&quot;/&gt;&lt;wsp:rsid wsp:val=&quot;002B1B52&quot;/&gt;&lt;wsp:rsid wsp:val=&quot;002B79A1&quot;/&gt;&lt;wsp:rsid wsp:val=&quot;002C5454&quot;/&gt;&lt;wsp:rsid wsp:val=&quot;002F406B&quot;/&gt;&lt;wsp:rsid wsp:val=&quot;00313CEF&quot;/&gt;&lt;wsp:rsid wsp:val=&quot;003C7056&quot;/&gt;&lt;wsp:rsid wsp:val=&quot;004621D6&quot;/&gt;&lt;wsp:rsid wsp:val=&quot;004A7EC2&quot;/&gt;&lt;wsp:rsid wsp:val=&quot;004B0B79&quot;/&gt;&lt;wsp:rsid wsp:val=&quot;0052166A&quot;/&gt;&lt;wsp:rsid wsp:val=&quot;005649DC&quot;/&gt;&lt;wsp:rsid wsp:val=&quot;00570E98&quot;/&gt;&lt;wsp:rsid wsp:val=&quot;006B0D6E&quot;/&gt;&lt;wsp:rsid wsp:val=&quot;006B7A92&quot;/&gt;&lt;wsp:rsid wsp:val=&quot;006D054F&quot;/&gt;&lt;wsp:rsid wsp:val=&quot;00751BBD&quot;/&gt;&lt;wsp:rsid wsp:val=&quot;00777D0A&quot;/&gt;&lt;wsp:rsid wsp:val=&quot;007A43E3&quot;/&gt;&lt;wsp:rsid wsp:val=&quot;0081069C&quot;/&gt;&lt;wsp:rsid wsp:val=&quot;008222E8&quot;/&gt;&lt;wsp:rsid wsp:val=&quot;00827CAC&quot;/&gt;&lt;wsp:rsid wsp:val=&quot;008512EA&quot;/&gt;&lt;wsp:rsid wsp:val=&quot;008860DB&quot;/&gt;&lt;wsp:rsid wsp:val=&quot;008977BC&quot;/&gt;&lt;wsp:rsid wsp:val=&quot;008E0712&quot;/&gt;&lt;wsp:rsid wsp:val=&quot;00902F56&quot;/&gt;&lt;wsp:rsid wsp:val=&quot;00903B0A&quot;/&gt;&lt;wsp:rsid wsp:val=&quot;009413CA&quot;/&gt;&lt;wsp:rsid wsp:val=&quot;0099608E&quot;/&gt;&lt;wsp:rsid wsp:val=&quot;009A1E5B&quot;/&gt;&lt;wsp:rsid wsp:val=&quot;009B1FC3&quot;/&gt;&lt;wsp:rsid wsp:val=&quot;009C71C0&quot;/&gt;&lt;wsp:rsid wsp:val=&quot;00A00BCA&quot;/&gt;&lt;wsp:rsid wsp:val=&quot;00A35226&quot;/&gt;&lt;wsp:rsid wsp:val=&quot;00A45102&quot;/&gt;&lt;wsp:rsid wsp:val=&quot;00A747B5&quot;/&gt;&lt;wsp:rsid wsp:val=&quot;00A8793C&quot;/&gt;&lt;wsp:rsid wsp:val=&quot;00A93CE9&quot;/&gt;&lt;wsp:rsid wsp:val=&quot;00AA525A&quot;/&gt;&lt;wsp:rsid wsp:val=&quot;00AD40B2&quot;/&gt;&lt;wsp:rsid wsp:val=&quot;00AE4496&quot;/&gt;&lt;wsp:rsid wsp:val=&quot;00AF3E37&quot;/&gt;&lt;wsp:rsid wsp:val=&quot;00B255F7&quot;/&gt;&lt;wsp:rsid wsp:val=&quot;00B63FEF&quot;/&gt;&lt;wsp:rsid wsp:val=&quot;00B71ACD&quot;/&gt;&lt;wsp:rsid wsp:val=&quot;00C00B1C&quot;/&gt;&lt;wsp:rsid wsp:val=&quot;00C205D4&quot;/&gt;&lt;wsp:rsid wsp:val=&quot;00C26A2D&quot;/&gt;&lt;wsp:rsid wsp:val=&quot;00C84C25&quot;/&gt;&lt;wsp:rsid wsp:val=&quot;00D035E3&quot;/&gt;&lt;wsp:rsid wsp:val=&quot;00D2160C&quot;/&gt;&lt;wsp:rsid wsp:val=&quot;00D36692&quot;/&gt;&lt;wsp:rsid wsp:val=&quot;00D51F5D&quot;/&gt;&lt;wsp:rsid wsp:val=&quot;00D67A68&quot;/&gt;&lt;wsp:rsid wsp:val=&quot;00D942C2&quot;/&gt;&lt;wsp:rsid wsp:val=&quot;00DA5268&quot;/&gt;&lt;wsp:rsid wsp:val=&quot;00DC3A35&quot;/&gt;&lt;wsp:rsid wsp:val=&quot;00DC642E&quot;/&gt;&lt;wsp:rsid wsp:val=&quot;00DD58AD&quot;/&gt;&lt;wsp:rsid wsp:val=&quot;00DF6880&quot;/&gt;&lt;wsp:rsid wsp:val=&quot;00E200C6&quot;/&gt;&lt;wsp:rsid wsp:val=&quot;00E6099F&quot;/&gt;&lt;wsp:rsid wsp:val=&quot;00E629F3&quot;/&gt;&lt;wsp:rsid wsp:val=&quot;00E7434B&quot;/&gt;&lt;wsp:rsid wsp:val=&quot;00E74CE9&quot;/&gt;&lt;wsp:rsid wsp:val=&quot;00E84440&quot;/&gt;&lt;wsp:rsid wsp:val=&quot;00E965D9&quot;/&gt;&lt;wsp:rsid wsp:val=&quot;00EA7F9A&quot;/&gt;&lt;wsp:rsid wsp:val=&quot;00ED4BBB&quot;/&gt;&lt;wsp:rsid wsp:val=&quot;00EE6DE3&quot;/&gt;&lt;wsp:rsid wsp:val=&quot;00EE7645&quot;/&gt;&lt;wsp:rsid wsp:val=&quot;00F20FFB&quot;/&gt;&lt;wsp:rsid wsp:val=&quot;00F47B26&quot;/&gt;&lt;wsp:rsid wsp:val=&quot;00F70259&quot;/&gt;&lt;wsp:rsid wsp:val=&quot;00F86A70&quot;/&gt;&lt;wsp:rsid wsp:val=&quot;00F926C7&quot;/&gt;&lt;wsp:rsid wsp:val=&quot;00FC0692&quot;/&gt;&lt;wsp:rsid wsp:val=&quot;00FC2F6C&quot;/&gt;&lt;wsp:rsid wsp:val=&quot;12A56D78&quot;/&gt;&lt;wsp:rsid wsp:val=&quot;19304636&quot;/&gt;&lt;wsp:rsid wsp:val=&quot;223C1B9E&quot;/&gt;&lt;wsp:rsid wsp:val=&quot;2A2C37B0&quot;/&gt;&lt;wsp:rsid wsp:val=&quot;30845948&quot;/&gt;&lt;wsp:rsid wsp:val=&quot;36016353&quot;/&gt;&lt;wsp:rsid wsp:val=&quot;3A7F5F3E&quot;/&gt;&lt;wsp:rsid wsp:val=&quot;3AFD626E&quot;/&gt;&lt;wsp:rsid wsp:val=&quot;4BF531BC&quot;/&gt;&lt;wsp:rsid wsp:val=&quot;51C86D51&quot;/&gt;&lt;wsp:rsid wsp:val=&quot;5313089A&quot;/&gt;&lt;wsp:rsid wsp:val=&quot;7F804377&quot;/&gt;&lt;/wsp:rsids&gt;&lt;/w:docPr&gt;&lt;w:body&gt;&lt;w:p wsp:rsidR=&quot;00000000&quot; wsp:rsidRDefault=&quot;005649DC&quot;&gt;&lt;m:oMathPara&gt;&lt;m:oMath&gt;&lt;m:r&gt;&lt;w:rPr&gt;&lt;w:rFonts w:ascii=&quot;Cambria Math&quot; w:hint=&quot;fareast&quot;/&gt;&lt;wx:font wx:val=&quot;Cambria Math&quot;/&gt;&lt;w:i/&gt;&lt;w:lang w:fareast=&quot;ZH-CN&quot;/&gt;&lt;/w:rPr&gt;&lt;m:t&gt;AO&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24" o:title="" chromakey="white"/>
          </v:shape>
        </w:pict>
      </w:r>
      <w:r w:rsidRPr="001B32DC">
        <w:rPr>
          <w:color w:val="000000"/>
          <w:lang w:eastAsia="zh-CN"/>
        </w:rPr>
        <w:instrText xml:space="preserve"> </w:instrText>
      </w:r>
      <w:r w:rsidRPr="001B32DC">
        <w:rPr>
          <w:color w:val="000000"/>
          <w:lang w:eastAsia="zh-CN"/>
        </w:rPr>
        <w:fldChar w:fldCharType="separate"/>
      </w:r>
      <w:r w:rsidRPr="001B32DC">
        <w:rPr>
          <w:position w:val="-18"/>
        </w:rPr>
        <w:pict>
          <v:shape id="_x0000_i1089" type="#_x0000_t75" style="width:14.25pt;height:18.7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081CD1&quot;/&gt;&lt;wsp:rsid wsp:val=&quot;00030CDE&quot;/&gt;&lt;wsp:rsid wsp:val=&quot;00035A1A&quot;/&gt;&lt;wsp:rsid wsp:val=&quot;00081CD1&quot;/&gt;&lt;wsp:rsid wsp:val=&quot;00105B32&quot;/&gt;&lt;wsp:rsid wsp:val=&quot;0016193D&quot;/&gt;&lt;wsp:rsid wsp:val=&quot;00170002&quot;/&gt;&lt;wsp:rsid wsp:val=&quot;0019595E&quot;/&gt;&lt;wsp:rsid wsp:val=&quot;001B32DC&quot;/&gt;&lt;wsp:rsid wsp:val=&quot;00243F78&quot;/&gt;&lt;wsp:rsid wsp:val=&quot;00244DEA&quot;/&gt;&lt;wsp:rsid wsp:val=&quot;002A22FB&quot;/&gt;&lt;wsp:rsid wsp:val=&quot;002B1B52&quot;/&gt;&lt;wsp:rsid wsp:val=&quot;002B79A1&quot;/&gt;&lt;wsp:rsid wsp:val=&quot;002C5454&quot;/&gt;&lt;wsp:rsid wsp:val=&quot;002F406B&quot;/&gt;&lt;wsp:rsid wsp:val=&quot;00313CEF&quot;/&gt;&lt;wsp:rsid wsp:val=&quot;003C7056&quot;/&gt;&lt;wsp:rsid wsp:val=&quot;004621D6&quot;/&gt;&lt;wsp:rsid wsp:val=&quot;004A7EC2&quot;/&gt;&lt;wsp:rsid wsp:val=&quot;004B0B79&quot;/&gt;&lt;wsp:rsid wsp:val=&quot;0052166A&quot;/&gt;&lt;wsp:rsid wsp:val=&quot;005649DC&quot;/&gt;&lt;wsp:rsid wsp:val=&quot;00570E98&quot;/&gt;&lt;wsp:rsid wsp:val=&quot;006B0D6E&quot;/&gt;&lt;wsp:rsid wsp:val=&quot;006B7A92&quot;/&gt;&lt;wsp:rsid wsp:val=&quot;006D054F&quot;/&gt;&lt;wsp:rsid wsp:val=&quot;00751BBD&quot;/&gt;&lt;wsp:rsid wsp:val=&quot;00777D0A&quot;/&gt;&lt;wsp:rsid wsp:val=&quot;007A43E3&quot;/&gt;&lt;wsp:rsid wsp:val=&quot;0081069C&quot;/&gt;&lt;wsp:rsid wsp:val=&quot;008222E8&quot;/&gt;&lt;wsp:rsid wsp:val=&quot;00827CAC&quot;/&gt;&lt;wsp:rsid wsp:val=&quot;008512EA&quot;/&gt;&lt;wsp:rsid wsp:val=&quot;008860DB&quot;/&gt;&lt;wsp:rsid wsp:val=&quot;008977BC&quot;/&gt;&lt;wsp:rsid wsp:val=&quot;008E0712&quot;/&gt;&lt;wsp:rsid wsp:val=&quot;00902F56&quot;/&gt;&lt;wsp:rsid wsp:val=&quot;00903B0A&quot;/&gt;&lt;wsp:rsid wsp:val=&quot;009413CA&quot;/&gt;&lt;wsp:rsid wsp:val=&quot;0099608E&quot;/&gt;&lt;wsp:rsid wsp:val=&quot;009A1E5B&quot;/&gt;&lt;wsp:rsid wsp:val=&quot;009B1FC3&quot;/&gt;&lt;wsp:rsid wsp:val=&quot;009C71C0&quot;/&gt;&lt;wsp:rsid wsp:val=&quot;00A00BCA&quot;/&gt;&lt;wsp:rsid wsp:val=&quot;00A35226&quot;/&gt;&lt;wsp:rsid wsp:val=&quot;00A45102&quot;/&gt;&lt;wsp:rsid wsp:val=&quot;00A747B5&quot;/&gt;&lt;wsp:rsid wsp:val=&quot;00A8793C&quot;/&gt;&lt;wsp:rsid wsp:val=&quot;00A93CE9&quot;/&gt;&lt;wsp:rsid wsp:val=&quot;00AA525A&quot;/&gt;&lt;wsp:rsid wsp:val=&quot;00AD40B2&quot;/&gt;&lt;wsp:rsid wsp:val=&quot;00AE4496&quot;/&gt;&lt;wsp:rsid wsp:val=&quot;00AF3E37&quot;/&gt;&lt;wsp:rsid wsp:val=&quot;00B255F7&quot;/&gt;&lt;wsp:rsid wsp:val=&quot;00B63FEF&quot;/&gt;&lt;wsp:rsid wsp:val=&quot;00B71ACD&quot;/&gt;&lt;wsp:rsid wsp:val=&quot;00C00B1C&quot;/&gt;&lt;wsp:rsid wsp:val=&quot;00C205D4&quot;/&gt;&lt;wsp:rsid wsp:val=&quot;00C26A2D&quot;/&gt;&lt;wsp:rsid wsp:val=&quot;00C84C25&quot;/&gt;&lt;wsp:rsid wsp:val=&quot;00D035E3&quot;/&gt;&lt;wsp:rsid wsp:val=&quot;00D2160C&quot;/&gt;&lt;wsp:rsid wsp:val=&quot;00D36692&quot;/&gt;&lt;wsp:rsid wsp:val=&quot;00D51F5D&quot;/&gt;&lt;wsp:rsid wsp:val=&quot;00D67A68&quot;/&gt;&lt;wsp:rsid wsp:val=&quot;00D942C2&quot;/&gt;&lt;wsp:rsid wsp:val=&quot;00DA5268&quot;/&gt;&lt;wsp:rsid wsp:val=&quot;00DC3A35&quot;/&gt;&lt;wsp:rsid wsp:val=&quot;00DC642E&quot;/&gt;&lt;wsp:rsid wsp:val=&quot;00DD58AD&quot;/&gt;&lt;wsp:rsid wsp:val=&quot;00DF6880&quot;/&gt;&lt;wsp:rsid wsp:val=&quot;00E200C6&quot;/&gt;&lt;wsp:rsid wsp:val=&quot;00E6099F&quot;/&gt;&lt;wsp:rsid wsp:val=&quot;00E629F3&quot;/&gt;&lt;wsp:rsid wsp:val=&quot;00E7434B&quot;/&gt;&lt;wsp:rsid wsp:val=&quot;00E74CE9&quot;/&gt;&lt;wsp:rsid wsp:val=&quot;00E84440&quot;/&gt;&lt;wsp:rsid wsp:val=&quot;00E965D9&quot;/&gt;&lt;wsp:rsid wsp:val=&quot;00EA7F9A&quot;/&gt;&lt;wsp:rsid wsp:val=&quot;00ED4BBB&quot;/&gt;&lt;wsp:rsid wsp:val=&quot;00EE6DE3&quot;/&gt;&lt;wsp:rsid wsp:val=&quot;00EE7645&quot;/&gt;&lt;wsp:rsid wsp:val=&quot;00F20FFB&quot;/&gt;&lt;wsp:rsid wsp:val=&quot;00F47B26&quot;/&gt;&lt;wsp:rsid wsp:val=&quot;00F70259&quot;/&gt;&lt;wsp:rsid wsp:val=&quot;00F86A70&quot;/&gt;&lt;wsp:rsid wsp:val=&quot;00F926C7&quot;/&gt;&lt;wsp:rsid wsp:val=&quot;00FC0692&quot;/&gt;&lt;wsp:rsid wsp:val=&quot;00FC2F6C&quot;/&gt;&lt;wsp:rsid wsp:val=&quot;12A56D78&quot;/&gt;&lt;wsp:rsid wsp:val=&quot;19304636&quot;/&gt;&lt;wsp:rsid wsp:val=&quot;223C1B9E&quot;/&gt;&lt;wsp:rsid wsp:val=&quot;2A2C37B0&quot;/&gt;&lt;wsp:rsid wsp:val=&quot;30845948&quot;/&gt;&lt;wsp:rsid wsp:val=&quot;36016353&quot;/&gt;&lt;wsp:rsid wsp:val=&quot;3A7F5F3E&quot;/&gt;&lt;wsp:rsid wsp:val=&quot;3AFD626E&quot;/&gt;&lt;wsp:rsid wsp:val=&quot;4BF531BC&quot;/&gt;&lt;wsp:rsid wsp:val=&quot;51C86D51&quot;/&gt;&lt;wsp:rsid wsp:val=&quot;5313089A&quot;/&gt;&lt;wsp:rsid wsp:val=&quot;7F804377&quot;/&gt;&lt;/wsp:rsids&gt;&lt;/w:docPr&gt;&lt;w:body&gt;&lt;w:p wsp:rsidR=&quot;00000000&quot; wsp:rsidRDefault=&quot;005649DC&quot;&gt;&lt;m:oMathPara&gt;&lt;m:oMath&gt;&lt;m:r&gt;&lt;w:rPr&gt;&lt;w:rFonts w:ascii=&quot;Cambria Math&quot; w:hint=&quot;fareast&quot;/&gt;&lt;wx:font wx:val=&quot;Cambria Math&quot;/&gt;&lt;w:i/&gt;&lt;w:lang w:fareast=&quot;ZH-CN&quot;/&gt;&lt;/w:rPr&gt;&lt;m:t&gt;AO&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24" o:title="" chromakey="white"/>
          </v:shape>
        </w:pict>
      </w:r>
      <w:r w:rsidRPr="001B32DC">
        <w:rPr>
          <w:color w:val="000000"/>
          <w:lang w:eastAsia="zh-CN"/>
        </w:rPr>
        <w:fldChar w:fldCharType="end"/>
      </w:r>
      <w:r w:rsidR="00E6099F" w:rsidRPr="00F20FFB">
        <w:rPr>
          <w:color w:val="000000"/>
          <w:lang w:eastAsia="zh-CN"/>
        </w:rPr>
        <w:fldChar w:fldCharType="end"/>
      </w:r>
      <w:r>
        <w:rPr>
          <w:color w:val="000000"/>
          <w:lang w:eastAsia="zh-CN"/>
        </w:rPr>
        <w:t xml:space="preserve"> </w:t>
      </w:r>
      <w:r>
        <w:rPr>
          <w:color w:val="000000"/>
          <w:lang w:eastAsia="zh-CN"/>
        </w:rPr>
        <w:t>发生镜面反射形成的</w:t>
      </w:r>
    </w:p>
    <w:p w:rsidR="00DC642E" w:rsidRDefault="001B32DC" w:rsidP="00F70259">
      <w:pPr>
        <w:spacing w:after="0" w:line="360" w:lineRule="auto"/>
        <w:ind w:left="185" w:hangingChars="88" w:hanging="185"/>
        <w:rPr>
          <w:lang w:eastAsia="zh-CN"/>
        </w:rPr>
      </w:pPr>
      <w:r>
        <w:rPr>
          <w:color w:val="000000"/>
          <w:lang w:eastAsia="zh-CN"/>
        </w:rPr>
        <w:t>D. </w:t>
      </w:r>
      <w:r>
        <w:rPr>
          <w:color w:val="000000"/>
          <w:lang w:eastAsia="zh-CN"/>
        </w:rPr>
        <w:t>纸板</w:t>
      </w:r>
      <w:r>
        <w:rPr>
          <w:color w:val="000000"/>
          <w:lang w:eastAsia="zh-CN"/>
        </w:rPr>
        <w:t xml:space="preserve"> </w:t>
      </w:r>
      <w:r w:rsidR="00E6099F" w:rsidRPr="00F20FFB">
        <w:rPr>
          <w:color w:val="000000"/>
          <w:lang w:eastAsia="zh-CN"/>
        </w:rPr>
        <w:fldChar w:fldCharType="begin"/>
      </w:r>
      <w:r w:rsidR="00F20FFB" w:rsidRPr="00F20FFB">
        <w:rPr>
          <w:color w:val="000000"/>
          <w:lang w:eastAsia="zh-CN"/>
        </w:rPr>
        <w:instrText xml:space="preserve"> QUOTE </w:instrText>
      </w:r>
      <w:r w:rsidRPr="001B32DC">
        <w:rPr>
          <w:color w:val="000000"/>
          <w:lang w:eastAsia="zh-CN"/>
        </w:rPr>
        <w:fldChar w:fldCharType="begin"/>
      </w:r>
      <w:r w:rsidRPr="001B32DC">
        <w:rPr>
          <w:color w:val="000000"/>
          <w:lang w:eastAsia="zh-CN"/>
        </w:rPr>
        <w:instrText xml:space="preserve"> QUOTE </w:instrText>
      </w:r>
      <w:r w:rsidRPr="001B32DC">
        <w:rPr>
          <w:position w:val="-18"/>
        </w:rPr>
        <w:pict>
          <v:shape id="_x0000_i1090" type="#_x0000_t75" style="width:19.5pt;height:18.7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081CD1&quot;/&gt;&lt;wsp:rsid wsp:val=&quot;00030CDE&quot;/&gt;&lt;wsp:rsid wsp:val=&quot;00035A1A&quot;/&gt;&lt;wsp:rsid wsp:val=&quot;00081CD1&quot;/&gt;&lt;wsp:rsid wsp:val=&quot;00105B32&quot;/&gt;&lt;wsp:rsid wsp:val=&quot;0016193D&quot;/&gt;&lt;wsp:rsid wsp:val=&quot;00170002&quot;/&gt;&lt;wsp:rsid wsp:val=&quot;0019595E&quot;/&gt;&lt;wsp:rsid wsp:val=&quot;001B32DC&quot;/&gt;&lt;wsp:rsid wsp:val=&quot;00243F78&quot;/&gt;&lt;wsp:rsid wsp:val=&quot;00244DEA&quot;/&gt;&lt;wsp:rsid wsp:val=&quot;002A22FB&quot;/&gt;&lt;wsp:rsid wsp:val=&quot;002B1B52&quot;/&gt;&lt;wsp:rsid wsp:val=&quot;002B79A1&quot;/&gt;&lt;wsp:rsid wsp:val=&quot;002C5454&quot;/&gt;&lt;wsp:rsid wsp:val=&quot;002F406B&quot;/&gt;&lt;wsp:rsid wsp:val=&quot;00313CEF&quot;/&gt;&lt;wsp:rsid wsp:val=&quot;003C7056&quot;/&gt;&lt;wsp:rsid wsp:val=&quot;004621D6&quot;/&gt;&lt;wsp:rsid wsp:val=&quot;004A7EC2&quot;/&gt;&lt;wsp:rsid wsp:val=&quot;004B0B79&quot;/&gt;&lt;wsp:rsid wsp:val=&quot;0052166A&quot;/&gt;&lt;wsp:rsid wsp:val=&quot;00570E98&quot;/&gt;&lt;wsp:rsid wsp:val=&quot;006B0D6E&quot;/&gt;&lt;wsp:rsid wsp:val=&quot;006B7A92&quot;/&gt;&lt;wsp:rsid wsp:val=&quot;006D054F&quot;/&gt;&lt;wsp:rsid wsp:val=&quot;00751BBD&quot;/&gt;&lt;wsp:rsid wsp:val=&quot;00777D0A&quot;/&gt;&lt;wsp:rsid wsp:val=&quot;007A43E3&quot;/&gt;&lt;wsp:rsid wsp:val=&quot;0081069C&quot;/&gt;&lt;wsp:rsid wsp:val=&quot;008222E8&quot;/&gt;&lt;wsp:rsid wsp:val=&quot;00827CAC&quot;/&gt;&lt;wsp:rsid wsp:val=&quot;008512EA&quot;/&gt;&lt;wsp:rsid wsp:val=&quot;008860DB&quot;/&gt;&lt;wsp:rsid wsp:val=&quot;008977BC&quot;/&gt;&lt;wsp:rsid wsp:val=&quot;008E0712&quot;/&gt;&lt;wsp:rsid wsp:val=&quot;00902F56&quot;/&gt;&lt;wsp:rsid wsp:val=&quot;00903B0A&quot;/&gt;&lt;wsp:rsid wsp:val=&quot;009413CA&quot;/&gt;&lt;wsp:rsid wsp:val=&quot;0099608E&quot;/&gt;&lt;wsp:rsid wsp:val=&quot;009A1E5B&quot;/&gt;&lt;wsp:rsid wsp:val=&quot;009B1FC3&quot;/&gt;&lt;wsp:rsid wsp:val=&quot;009C71C0&quot;/&gt;&lt;wsp:rsid wsp:val=&quot;00A00BCA&quot;/&gt;&lt;wsp:rsid wsp:val=&quot;00A35226&quot;/&gt;&lt;wsp:rsid wsp:val=&quot;00A45102&quot;/&gt;&lt;wsp:rsid wsp:val=&quot;00A747B5&quot;/&gt;&lt;wsp:rsid wsp:val=&quot;00A8793C&quot;/&gt;&lt;wsp:rsid wsp:val=&quot;00A93CE9&quot;/&gt;&lt;wsp:rsid wsp:val=&quot;00AA525A&quot;/&gt;&lt;wsp:rsid wsp:val=&quot;00AD40B2&quot;/&gt;&lt;wsp:rsid wsp:val=&quot;00AE4496&quot;/&gt;&lt;wsp:rsid wsp:val=&quot;00AF3E37&quot;/&gt;&lt;wsp:rsid wsp:val=&quot;00B255F7&quot;/&gt;&lt;wsp:rsid wsp:val=&quot;00B260FE&quot;/&gt;&lt;wsp:rsid wsp:val=&quot;00B63FEF&quot;/&gt;&lt;wsp:rsid wsp:val=&quot;00B71ACD&quot;/&gt;&lt;wsp:rsid wsp:val=&quot;00C00B1C&quot;/&gt;&lt;wsp:rsid wsp:val=&quot;00C205D4&quot;/&gt;&lt;wsp:rsid wsp:val=&quot;00C26A2D&quot;/&gt;&lt;wsp:rsid wsp:val=&quot;00C84C25&quot;/&gt;&lt;wsp:rsid wsp:val=&quot;00D035E3&quot;/&gt;&lt;wsp:rsid wsp:val=&quot;00D2160C&quot;/&gt;&lt;wsp:rsid wsp:val=&quot;00D36692&quot;/&gt;&lt;wsp:rsid wsp:val=&quot;00D51F5D&quot;/&gt;&lt;wsp:rsid wsp:val=&quot;00D67A68&quot;/&gt;&lt;wsp:rsid wsp:val=&quot;00D942C2&quot;/&gt;&lt;wsp:rsid wsp:val=&quot;00DA5268&quot;/&gt;&lt;wsp:rsid wsp:val=&quot;00DC3A35&quot;/&gt;&lt;wsp:rsid wsp:val=&quot;00DC642E&quot;/&gt;&lt;wsp:rsid wsp:val=&quot;00DD58AD&quot;/&gt;&lt;wsp:rsid wsp:val=&quot;00DF6880&quot;/&gt;&lt;wsp:rsid wsp:val=&quot;00E200C6&quot;/&gt;&lt;wsp:rsid wsp:val=&quot;00E6099F&quot;/&gt;&lt;wsp:rsid wsp:val=&quot;00E629F3&quot;/&gt;&lt;wsp:rsid wsp:val=&quot;00E7434B&quot;/&gt;&lt;wsp:rsid wsp:val=&quot;00E74CE9&quot;/&gt;&lt;wsp:rsid wsp:val=&quot;00E84440&quot;/&gt;&lt;wsp:rsid wsp:val=&quot;00E965D9&quot;/&gt;&lt;wsp:rsid wsp:val=&quot;00EA7F9A&quot;/&gt;&lt;wsp:rsid wsp:val=&quot;00ED4BBB&quot;/&gt;&lt;wsp:rsid wsp:val=&quot;00EE6DE3&quot;/&gt;&lt;wsp:rsid wsp:val=&quot;00EE7645&quot;/&gt;&lt;wsp:rsid wsp:val=&quot;00F20FFB&quot;/&gt;&lt;wsp:rsid wsp:val=&quot;00F47B26&quot;/&gt;&lt;wsp:rsid wsp:val=&quot;00F70259&quot;/&gt;&lt;wsp:rsid wsp:val=&quot;00F86A70&quot;/&gt;&lt;wsp:rsid wsp:val=&quot;00F926C7&quot;/&gt;&lt;wsp:rsid wsp:val=&quot;00FC0692&quot;/&gt;&lt;wsp:rsid wsp:val=&quot;00FC2F6C&quot;/&gt;&lt;wsp:rsid wsp:val=&quot;12A56D78&quot;/&gt;&lt;wsp:rsid wsp:val=&quot;19304636&quot;/&gt;&lt;wsp:rsid wsp:val=&quot;223C1B9E&quot;/&gt;&lt;wsp:rsid wsp:val=&quot;2A2C37B0&quot;/&gt;&lt;wsp:rsid wsp:val=&quot;30845948&quot;/&gt;&lt;wsp:rsid wsp:val=&quot;36016353&quot;/&gt;&lt;wsp:rsid wsp:val=&quot;3A7F5F3E&quot;/&gt;&lt;wsp:rsid wsp:val=&quot;3AFD626E&quot;/&gt;&lt;wsp:rsid wsp:val=&quot;4BF531BC&quot;/&gt;&lt;wsp:rsid wsp:val=&quot;51C86D51&quot;/&gt;&lt;wsp:rsid wsp:val=&quot;5313089A&quot;/&gt;&lt;wsp:rsid wsp:val=&quot;7F804377&quot;/&gt;&lt;/wsp:rsids&gt;&lt;/w:docPr&gt;&lt;w:body&gt;&lt;w:p wsp:rsidR=&quot;00000000&quot; wsp:rsidRDefault=&quot;00B260FE&quot;&gt;&lt;m:oMathPara&gt;&lt;m:oMath&gt;&lt;m:r&gt;&lt;w:rPr&gt;&lt;w:rFonts w:ascii=&quot;Cambria Math&quot; w:hint=&quot;fareast&quot;/&gt;&lt;wx:font wx:val=&quot;Cambria Math&quot;/&gt;&lt;w:i/&gt;&lt;w:lang w:fareast=&quot;ZH-CN&quot;/&gt;&lt;/w:rPr&gt;&lt;m:t&gt;NOF&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25" o:title="" chromakey="white"/>
          </v:shape>
        </w:pict>
      </w:r>
      <w:r w:rsidRPr="001B32DC">
        <w:rPr>
          <w:color w:val="000000"/>
          <w:lang w:eastAsia="zh-CN"/>
        </w:rPr>
        <w:instrText xml:space="preserve"> </w:instrText>
      </w:r>
      <w:r w:rsidRPr="001B32DC">
        <w:rPr>
          <w:color w:val="000000"/>
          <w:lang w:eastAsia="zh-CN"/>
        </w:rPr>
        <w:fldChar w:fldCharType="separate"/>
      </w:r>
      <w:r w:rsidRPr="001B32DC">
        <w:rPr>
          <w:position w:val="-18"/>
        </w:rPr>
        <w:pict>
          <v:shape id="_x0000_i1091" type="#_x0000_t75" style="width:19.5pt;height:18.7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081CD1&quot;/&gt;&lt;wsp:rsid wsp:val=&quot;00030CDE&quot;/&gt;&lt;wsp:rsid wsp:val=&quot;00035A1A&quot;/&gt;&lt;wsp:rsid wsp:val=&quot;00081CD1&quot;/&gt;&lt;wsp:rsid wsp:val=&quot;00105B32&quot;/&gt;&lt;wsp:rsid wsp:val=&quot;0016193D&quot;/&gt;&lt;wsp:rsid wsp:val=&quot;00170002&quot;/&gt;&lt;wsp:rsid wsp:val=&quot;0019595E&quot;/&gt;&lt;wsp:rsid wsp:val=&quot;001B32DC&quot;/&gt;&lt;wsp:rsid wsp:val=&quot;00243F78&quot;/&gt;&lt;wsp:rsid wsp:val=&quot;00244DEA&quot;/&gt;&lt;wsp:rsid wsp:val=&quot;002A22FB&quot;/&gt;&lt;wsp:rsid wsp:val=&quot;002B1B52&quot;/&gt;&lt;wsp:rsid wsp:val=&quot;002B79A1&quot;/&gt;&lt;wsp:rsid wsp:val=&quot;002C5454&quot;/&gt;&lt;wsp:rsid wsp:val=&quot;002F406B&quot;/&gt;&lt;wsp:rsid wsp:val=&quot;00313CEF&quot;/&gt;&lt;wsp:rsid wsp:val=&quot;003C7056&quot;/&gt;&lt;wsp:rsid wsp:val=&quot;004621D6&quot;/&gt;&lt;wsp:rsid wsp:val=&quot;004A7EC2&quot;/&gt;&lt;wsp:rsid wsp:val=&quot;004B0B79&quot;/&gt;&lt;wsp:rsid wsp:val=&quot;0052166A&quot;/&gt;&lt;wsp:rsid wsp:val=&quot;00570E98&quot;/&gt;&lt;wsp:rsid wsp:val=&quot;006B0D6E&quot;/&gt;&lt;wsp:rsid wsp:val=&quot;006B7A92&quot;/&gt;&lt;wsp:rsid wsp:val=&quot;006D054F&quot;/&gt;&lt;wsp:rsid wsp:val=&quot;00751BBD&quot;/&gt;&lt;wsp:rsid wsp:val=&quot;00777D0A&quot;/&gt;&lt;wsp:rsid wsp:val=&quot;007A43E3&quot;/&gt;&lt;wsp:rsid wsp:val=&quot;0081069C&quot;/&gt;&lt;wsp:rsid wsp:val=&quot;008222E8&quot;/&gt;&lt;wsp:rsid wsp:val=&quot;00827CAC&quot;/&gt;&lt;wsp:rsid wsp:val=&quot;008512EA&quot;/&gt;&lt;wsp:rsid wsp:val=&quot;008860DB&quot;/&gt;&lt;wsp:rsid wsp:val=&quot;008977BC&quot;/&gt;&lt;wsp:rsid wsp:val=&quot;008E0712&quot;/&gt;&lt;wsp:rsid wsp:val=&quot;00902F56&quot;/&gt;&lt;wsp:rsid wsp:val=&quot;00903B0A&quot;/&gt;&lt;wsp:rsid wsp:val=&quot;009413CA&quot;/&gt;&lt;wsp:rsid wsp:val=&quot;0099608E&quot;/&gt;&lt;wsp:rsid wsp:val=&quot;009A1E5B&quot;/&gt;&lt;wsp:rsid wsp:val=&quot;009B1FC3&quot;/&gt;&lt;wsp:rsid wsp:val=&quot;009C71C0&quot;/&gt;&lt;wsp:rsid wsp:val=&quot;00A00BCA&quot;/&gt;&lt;wsp:rsid wsp:val=&quot;00A35226&quot;/&gt;&lt;wsp:rsid wsp:val=&quot;00A45102&quot;/&gt;&lt;wsp:rsid wsp:val=&quot;00A747B5&quot;/&gt;&lt;wsp:rsid wsp:val=&quot;00A8793C&quot;/&gt;&lt;wsp:rsid wsp:val=&quot;00A93CE9&quot;/&gt;&lt;wsp:rsid wsp:val=&quot;00AA525A&quot;/&gt;&lt;wsp:rsid wsp:val=&quot;00AD40B2&quot;/&gt;&lt;wsp:rsid wsp:val=&quot;00AE4496&quot;/&gt;&lt;wsp:rsid wsp:val=&quot;00AF3E37&quot;/&gt;&lt;wsp:rsid wsp:val=&quot;00B255F7&quot;/&gt;&lt;wsp:rsid wsp:val=&quot;00B260FE&quot;/&gt;&lt;wsp:rsid wsp:val=&quot;00B63FEF&quot;/&gt;&lt;wsp:rsid wsp:val=&quot;00B71ACD&quot;/&gt;&lt;wsp:rsid wsp:val=&quot;00C00B1C&quot;/&gt;&lt;wsp:rsid wsp:val=&quot;00C205D4&quot;/&gt;&lt;wsp:rsid wsp:val=&quot;00C26A2D&quot;/&gt;&lt;wsp:rsid wsp:val=&quot;00C84C25&quot;/&gt;&lt;wsp:rsid wsp:val=&quot;00D035E3&quot;/&gt;&lt;wsp:rsid wsp:val=&quot;00D2160C&quot;/&gt;&lt;wsp:rsid wsp:val=&quot;00D36692&quot;/&gt;&lt;wsp:rsid wsp:val=&quot;00D51F5D&quot;/&gt;&lt;wsp:rsid wsp:val=&quot;00D67A68&quot;/&gt;&lt;wsp:rsid wsp:val=&quot;00D942C2&quot;/&gt;&lt;wsp:rsid wsp:val=&quot;00DA5268&quot;/&gt;&lt;wsp:rsid wsp:val=&quot;00DC3A35&quot;/&gt;&lt;wsp:rsid wsp:val=&quot;00DC642E&quot;/&gt;&lt;wsp:rsid wsp:val=&quot;00DD58AD&quot;/&gt;&lt;wsp:rsid wsp:val=&quot;00DF6880&quot;/&gt;&lt;wsp:rsid wsp:val=&quot;00E200C6&quot;/&gt;&lt;wsp:rsid wsp:val=&quot;00E6099F&quot;/&gt;&lt;wsp:rsid wsp:val=&quot;00E629F3&quot;/&gt;&lt;wsp:rsid wsp:val=&quot;00E7434B&quot;/&gt;&lt;wsp:rsid wsp:val=&quot;00E74CE9&quot;/&gt;&lt;wsp:rsid wsp:val=&quot;00E84440&quot;/&gt;&lt;wsp:rsid wsp:val=&quot;00E965D9&quot;/&gt;&lt;wsp:rsid wsp:val=&quot;00EA7F9A&quot;/&gt;&lt;wsp:rsid wsp:val=&quot;00ED4BBB&quot;/&gt;&lt;wsp:rsid wsp:val=&quot;00EE6DE3&quot;/&gt;&lt;wsp:rsid wsp:val=&quot;00EE7645&quot;/&gt;&lt;wsp:rsid wsp:val=&quot;00F20FFB&quot;/&gt;&lt;wsp:rsid wsp:val=&quot;00F47B26&quot;/&gt;&lt;wsp:rsid wsp:val=&quot;00F70259&quot;/&gt;&lt;wsp:rsid wsp:val=&quot;00F86A70&quot;/&gt;&lt;wsp:rsid wsp:val=&quot;00F926C7&quot;/&gt;&lt;wsp:rsid wsp:val=&quot;00FC0692&quot;/&gt;&lt;wsp:rsid wsp:val=&quot;00FC2F6C&quot;/&gt;&lt;wsp:rsid wsp:val=&quot;12A56D78&quot;/&gt;&lt;wsp:rsid wsp:val=&quot;19304636&quot;/&gt;&lt;wsp:rsid wsp:val=&quot;223C1B9E&quot;/&gt;&lt;wsp:rsid wsp:val=&quot;2A2C37B0&quot;/&gt;&lt;wsp:rsid wsp:val=&quot;30845948&quot;/&gt;&lt;wsp:rsid wsp:val=&quot;36016353&quot;/&gt;&lt;wsp:rsid wsp:val=&quot;3A7F5F3E&quot;/&gt;&lt;wsp:rsid wsp:val=&quot;3AFD626E&quot;/&gt;&lt;wsp:rsid wsp:val=&quot;4BF531BC&quot;/&gt;&lt;wsp:rsid wsp:val=&quot;51C86D51&quot;/&gt;&lt;wsp:rsid wsp:val=&quot;5313089A&quot;/&gt;&lt;wsp:rsid wsp:val=&quot;7F804377&quot;/&gt;&lt;/wsp:rsids&gt;&lt;/w:docPr&gt;&lt;w:body&gt;&lt;w:p wsp:rsidR=&quot;00000000&quot; wsp:rsidRDefault=&quot;00B260FE&quot;&gt;&lt;m:oMathPara&gt;&lt;m:oMath&gt;&lt;m:r&gt;&lt;w:rPr&gt;&lt;w:rFonts w:ascii=&quot;Cambria Math&quot; w:hint=&quot;fareast&quot;/&gt;&lt;wx:font wx:val=&quot;Cambria Math&quot;/&gt;&lt;w:i/&gt;&lt;w:lang w:fareast=&quot;ZH-CN&quot;/&gt;&lt;/w:rPr&gt;&lt;m:t&gt;NOF&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25" o:title="" chromakey="white"/>
          </v:shape>
        </w:pict>
      </w:r>
      <w:r w:rsidRPr="001B32DC">
        <w:rPr>
          <w:color w:val="000000"/>
          <w:lang w:eastAsia="zh-CN"/>
        </w:rPr>
        <w:fldChar w:fldCharType="end"/>
      </w:r>
      <w:r w:rsidR="00F20FFB" w:rsidRPr="00F20FFB">
        <w:rPr>
          <w:color w:val="000000"/>
          <w:lang w:eastAsia="zh-CN"/>
        </w:rPr>
        <w:instrText xml:space="preserve"> </w:instrText>
      </w:r>
      <w:r w:rsidR="00E6099F" w:rsidRPr="00F20FFB">
        <w:rPr>
          <w:color w:val="000000"/>
          <w:lang w:eastAsia="zh-CN"/>
        </w:rPr>
        <w:fldChar w:fldCharType="separate"/>
      </w:r>
      <w:r w:rsidRPr="001B32DC">
        <w:rPr>
          <w:color w:val="000000"/>
          <w:lang w:eastAsia="zh-CN"/>
        </w:rPr>
        <w:fldChar w:fldCharType="begin"/>
      </w:r>
      <w:r w:rsidRPr="001B32DC">
        <w:rPr>
          <w:color w:val="000000"/>
          <w:lang w:eastAsia="zh-CN"/>
        </w:rPr>
        <w:instrText xml:space="preserve"> QUOTE </w:instrText>
      </w:r>
      <w:r w:rsidRPr="001B32DC">
        <w:rPr>
          <w:position w:val="-18"/>
        </w:rPr>
        <w:pict>
          <v:shape id="_x0000_i1092" type="#_x0000_t75" style="width:21.75pt;height:18.7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081CD1&quot;/&gt;&lt;wsp:rsid wsp:val=&quot;00030CDE&quot;/&gt;&lt;wsp:rsid wsp:val=&quot;00035A1A&quot;/&gt;&lt;wsp:rsid wsp:val=&quot;00081CD1&quot;/&gt;&lt;wsp:rsid wsp:val=&quot;00105B32&quot;/&gt;&lt;wsp:rsid wsp:val=&quot;0016193D&quot;/&gt;&lt;wsp:rsid wsp:val=&quot;00170002&quot;/&gt;&lt;wsp:rsid wsp:val=&quot;0019595E&quot;/&gt;&lt;wsp:rsid wsp:val=&quot;001B32DC&quot;/&gt;&lt;wsp:rsid wsp:val=&quot;00243F78&quot;/&gt;&lt;wsp:rsid wsp:val=&quot;00244DEA&quot;/&gt;&lt;wsp:rsid wsp:val=&quot;002A22FB&quot;/&gt;&lt;wsp:rsid wsp:val=&quot;002B1B52&quot;/&gt;&lt;wsp:rsid wsp:val=&quot;002B79A1&quot;/&gt;&lt;wsp:rsid wsp:val=&quot;002C5454&quot;/&gt;&lt;wsp:rsid wsp:val=&quot;002F406B&quot;/&gt;&lt;wsp:rsid wsp:val=&quot;00313CEF&quot;/&gt;&lt;wsp:rsid wsp:val=&quot;003C7056&quot;/&gt;&lt;wsp:rsid wsp:val=&quot;004621D6&quot;/&gt;&lt;wsp:rsid wsp:val=&quot;004A7EC2&quot;/&gt;&lt;wsp:rsid wsp:val=&quot;004B0B79&quot;/&gt;&lt;wsp:rsid wsp:val=&quot;0052166A&quot;/&gt;&lt;wsp:rsid wsp:val=&quot;00570E98&quot;/&gt;&lt;wsp:rsid wsp:val=&quot;006B0D6E&quot;/&gt;&lt;wsp:rsid wsp:val=&quot;006B7A92&quot;/&gt;&lt;wsp:rsid wsp:val=&quot;006D054F&quot;/&gt;&lt;wsp:rsid wsp:val=&quot;00751BBD&quot;/&gt;&lt;wsp:rsid wsp:val=&quot;00777D0A&quot;/&gt;&lt;wsp:rsid wsp:val=&quot;007A43E3&quot;/&gt;&lt;wsp:rsid wsp:val=&quot;0081069C&quot;/&gt;&lt;wsp:rsid wsp:val=&quot;008222E8&quot;/&gt;&lt;wsp:rsid wsp:val=&quot;00827CAC&quot;/&gt;&lt;wsp:rsid wsp:val=&quot;008512EA&quot;/&gt;&lt;wsp:rsid wsp:val=&quot;008860DB&quot;/&gt;&lt;wsp:rsid wsp:val=&quot;008977BC&quot;/&gt;&lt;wsp:rsid wsp:val=&quot;008E0712&quot;/&gt;&lt;wsp:rsid wsp:val=&quot;00902F56&quot;/&gt;&lt;wsp:rsid wsp:val=&quot;00903B0A&quot;/&gt;&lt;wsp:rsid wsp:val=&quot;009413CA&quot;/&gt;&lt;wsp:rsid wsp:val=&quot;0099608E&quot;/&gt;&lt;wsp:rsid wsp:val=&quot;009A1E5B&quot;/&gt;&lt;wsp:rsid wsp:val=&quot;009B1FC3&quot;/&gt;&lt;wsp:rsid wsp:val=&quot;009C71C0&quot;/&gt;&lt;wsp:rsid wsp:val=&quot;00A00BCA&quot;/&gt;&lt;wsp:rsid wsp:val=&quot;00A35226&quot;/&gt;&lt;wsp:rsid wsp:val=&quot;00A45102&quot;/&gt;&lt;wsp:rsid wsp:val=&quot;00A747B5&quot;/&gt;&lt;wsp:rsid wsp:val=&quot;00A8793C&quot;/&gt;&lt;wsp:rsid wsp:val=&quot;00A93CE9&quot;/&gt;&lt;wsp:rsid wsp:val=&quot;00AA525A&quot;/&gt;&lt;wsp:rsid wsp:val=&quot;00AD40B2&quot;/&gt;&lt;wsp:rsid wsp:val=&quot;00AE4496&quot;/&gt;&lt;wsp:rsid wsp:val=&quot;00AF3E37&quot;/&gt;&lt;wsp:rsid wsp:val=&quot;00B255F7&quot;/&gt;&lt;wsp:rsid wsp:val=&quot;00B63FEF&quot;/&gt;&lt;wsp:rsid wsp:val=&quot;00B71ACD&quot;/&gt;&lt;wsp:rsid wsp:val=&quot;00C00B1C&quot;/&gt;&lt;wsp:rsid wsp:val=&quot;00C205D4&quot;/&gt;&lt;wsp:rsid wsp:val=&quot;00C26A2D&quot;/&gt;&lt;wsp:rsid wsp:val=&quot;00C84C25&quot;/&gt;&lt;wsp:rsid wsp:val=&quot;00D035E3&quot;/&gt;&lt;wsp:rsid wsp:val=&quot;00D2160C&quot;/&gt;&lt;wsp:rsid wsp:val=&quot;00D36692&quot;/&gt;&lt;wsp:rsid wsp:val=&quot;00D51F5D&quot;/&gt;&lt;wsp:rsid wsp:val=&quot;00D550A6&quot;/&gt;&lt;wsp:rsid wsp:val=&quot;00D67A68&quot;/&gt;&lt;wsp:rsid wsp:val=&quot;00D942C2&quot;/&gt;&lt;wsp:rsid wsp:val=&quot;00DA5268&quot;/&gt;&lt;wsp:rsid wsp:val=&quot;00DC3A35&quot;/&gt;&lt;wsp:rsid wsp:val=&quot;00DC642E&quot;/&gt;&lt;wsp:rsid wsp:val=&quot;00DD58AD&quot;/&gt;&lt;wsp:rsid wsp:val=&quot;00DF6880&quot;/&gt;&lt;wsp:rsid wsp:val=&quot;00E200C6&quot;/&gt;&lt;wsp:rsid wsp:val=&quot;00E6099F&quot;/&gt;&lt;wsp:rsid wsp:val=&quot;00E629F3&quot;/&gt;&lt;wsp:rsid wsp:val=&quot;00E7434B&quot;/&gt;&lt;wsp:rsid wsp:val=&quot;00E74CE9&quot;/&gt;&lt;wsp:rsid wsp:val=&quot;00E84440&quot;/&gt;&lt;wsp:rsid wsp:val=&quot;00E965D9&quot;/&gt;&lt;wsp:rsid wsp:val=&quot;00EA7F9A&quot;/&gt;&lt;wsp:rsid wsp:val=&quot;00ED4BBB&quot;/&gt;&lt;wsp:rsid wsp:val=&quot;00EE6DE3&quot;/&gt;&lt;wsp:rsid wsp:val=&quot;00EE7645&quot;/&gt;&lt;wsp:rsid wsp:val=&quot;00F20FFB&quot;/&gt;&lt;wsp:rsid wsp:val=&quot;00F47B26&quot;/&gt;&lt;wsp:rsid wsp:val=&quot;00F70259&quot;/&gt;&lt;wsp:rsid wsp:val=&quot;00F86A70&quot;/&gt;&lt;wsp:rsid wsp:val=&quot;00F926C7&quot;/&gt;&lt;wsp:rsid wsp:val=&quot;00FC0692&quot;/&gt;&lt;wsp:rsid wsp:val=&quot;00FC2F6C&quot;/&gt;&lt;wsp:rsid wsp:val=&quot;12A56D78&quot;/&gt;&lt;wsp:rsid wsp:val=&quot;19304636&quot;/&gt;&lt;wsp:rsid wsp:val=&quot;223C1B9E&quot;/&gt;&lt;wsp:rsid wsp:val=&quot;2A2C37B0&quot;/&gt;&lt;wsp:rsid wsp:val=&quot;30845948&quot;/&gt;&lt;wsp:rsid wsp:val=&quot;36016353&quot;/&gt;&lt;wsp:rsid wsp:val=&quot;3A7F5F3E&quot;/&gt;&lt;wsp:rsid wsp:val=&quot;3AFD626E&quot;/&gt;&lt;wsp:rsid wsp:val=&quot;4BF531BC&quot;/&gt;&lt;wsp:rsid wsp:val=&quot;51C86D51&quot;/&gt;&lt;wsp:rsid wsp:val=&quot;5313089A&quot;/&gt;&lt;wsp:rsid wsp:val=&quot;7F804377&quot;/&gt;&lt;/wsp:rsids&gt;&lt;/w:docPr&gt;&lt;w:body&gt;&lt;w:p wsp:rsidR=&quot;00000000&quot; wsp:rsidRDefault=&quot;00D550A6&quot;&gt;&lt;m:oMathPara&gt;&lt;m:oMath&gt;&lt;m:r&gt;&lt;w:rPr&gt;&lt;w:rFonts w:ascii=&quot;Cambria Math&quot; w:hint=&quot;fareast&quot;/&gt;&lt;wx:font wx:val=&quot;Cambria Math&quot;/&gt;&lt;w:i/&gt;&lt;w:lang w:fareast=&quot;ZH-CN&quot;/&gt;&lt;/w:rPr&gt;&lt;m:t&gt;NOF&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26" o:title="" chromakey="white"/>
          </v:shape>
        </w:pict>
      </w:r>
      <w:r w:rsidRPr="001B32DC">
        <w:rPr>
          <w:color w:val="000000"/>
          <w:lang w:eastAsia="zh-CN"/>
        </w:rPr>
        <w:instrText xml:space="preserve"> </w:instrText>
      </w:r>
      <w:r w:rsidRPr="001B32DC">
        <w:rPr>
          <w:color w:val="000000"/>
          <w:lang w:eastAsia="zh-CN"/>
        </w:rPr>
        <w:fldChar w:fldCharType="separate"/>
      </w:r>
      <w:r w:rsidRPr="001B32DC">
        <w:rPr>
          <w:position w:val="-18"/>
        </w:rPr>
        <w:pict>
          <v:shape id="_x0000_i1093" type="#_x0000_t75" style="width:21.75pt;height:18.7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081CD1&quot;/&gt;&lt;wsp:rsid wsp:val=&quot;00030CDE&quot;/&gt;&lt;wsp:rsid wsp:val=&quot;00035A1A&quot;/&gt;&lt;wsp:rsid wsp:val=&quot;00081CD1&quot;/&gt;&lt;wsp:rsid wsp:val=&quot;00105B32&quot;/&gt;&lt;wsp:rsid wsp:val=&quot;0016193D&quot;/&gt;&lt;wsp:rsid wsp:val=&quot;00170002&quot;/&gt;&lt;wsp:rsid wsp:val=&quot;0019595E&quot;/&gt;&lt;wsp:rsid wsp:val=&quot;001B32DC&quot;/&gt;&lt;wsp:rsid wsp:val=&quot;00243F78&quot;/&gt;&lt;wsp:rsid wsp:val=&quot;00244DEA&quot;/&gt;&lt;wsp:rsid wsp:val=&quot;002A22FB&quot;/&gt;&lt;wsp:rsid wsp:val=&quot;002B1B52&quot;/&gt;&lt;wsp:rsid wsp:val=&quot;002B79A1&quot;/&gt;&lt;wsp:rsid wsp:val=&quot;002C5454&quot;/&gt;&lt;wsp:rsid wsp:val=&quot;002F406B&quot;/&gt;&lt;wsp:rsid wsp:val=&quot;00313CEF&quot;/&gt;&lt;wsp:rsid wsp:val=&quot;003C7056&quot;/&gt;&lt;wsp:rsid wsp:val=&quot;004621D6&quot;/&gt;&lt;wsp:rsid wsp:val=&quot;004A7EC2&quot;/&gt;&lt;wsp:rsid wsp:val=&quot;004B0B79&quot;/&gt;&lt;wsp:rsid wsp:val=&quot;0052166A&quot;/&gt;&lt;wsp:rsid wsp:val=&quot;00570E98&quot;/&gt;&lt;wsp:rsid wsp:val=&quot;006B0D6E&quot;/&gt;&lt;wsp:rsid wsp:val=&quot;006B7A92&quot;/&gt;&lt;wsp:rsid wsp:val=&quot;006D054F&quot;/&gt;&lt;wsp:rsid wsp:val=&quot;00751BBD&quot;/&gt;&lt;wsp:rsid wsp:val=&quot;00777D0A&quot;/&gt;&lt;wsp:rsid wsp:val=&quot;007A43E3&quot;/&gt;&lt;wsp:rsid wsp:val=&quot;0081069C&quot;/&gt;&lt;wsp:rsid wsp:val=&quot;008222E8&quot;/&gt;&lt;wsp:rsid wsp:val=&quot;00827CAC&quot;/&gt;&lt;wsp:rsid wsp:val=&quot;008512EA&quot;/&gt;&lt;wsp:rsid wsp:val=&quot;008860DB&quot;/&gt;&lt;wsp:rsid wsp:val=&quot;008977BC&quot;/&gt;&lt;wsp:rsid wsp:val=&quot;008E0712&quot;/&gt;&lt;wsp:rsid wsp:val=&quot;00902F56&quot;/&gt;&lt;wsp:rsid wsp:val=&quot;00903B0A&quot;/&gt;&lt;wsp:rsid wsp:val=&quot;009413CA&quot;/&gt;&lt;wsp:rsid wsp:val=&quot;0099608E&quot;/&gt;&lt;wsp:rsid wsp:val=&quot;009A1E5B&quot;/&gt;&lt;wsp:rsid wsp:val=&quot;009B1FC3&quot;/&gt;&lt;wsp:rsid wsp:val=&quot;009C71C0&quot;/&gt;&lt;wsp:rsid wsp:val=&quot;00A00BCA&quot;/&gt;&lt;wsp:rsid wsp:val=&quot;00A35226&quot;/&gt;&lt;wsp:rsid wsp:val=&quot;00A45102&quot;/&gt;&lt;wsp:rsid wsp:val=&quot;00A747B5&quot;/&gt;&lt;wsp:rsid wsp:val=&quot;00A8793C&quot;/&gt;&lt;wsp:rsid wsp:val=&quot;00A93CE9&quot;/&gt;&lt;wsp:rsid wsp:val=&quot;00AA525A&quot;/&gt;&lt;wsp:rsid wsp:val=&quot;00AD40B2&quot;/&gt;&lt;wsp:rsid wsp:val=&quot;00AE4496&quot;/&gt;&lt;wsp:rsid wsp:val=&quot;00AF3E37&quot;/&gt;&lt;wsp:rsid wsp:val=&quot;00B255F7&quot;/&gt;&lt;wsp:rsid wsp:val=&quot;00B63FEF&quot;/&gt;&lt;wsp:rsid wsp:val=&quot;00B71ACD&quot;/&gt;&lt;wsp:rsid wsp:val=&quot;00C00B1C&quot;/&gt;&lt;wsp:rsid wsp:val=&quot;00C205D4&quot;/&gt;&lt;wsp:rsid wsp:val=&quot;00C26A2D&quot;/&gt;&lt;wsp:rsid wsp:val=&quot;00C84C25&quot;/&gt;&lt;wsp:rsid wsp:val=&quot;00D035E3&quot;/&gt;&lt;wsp:rsid wsp:val=&quot;00D2160C&quot;/&gt;&lt;wsp:rsid wsp:val=&quot;00D36692&quot;/&gt;&lt;wsp:rsid wsp:val=&quot;00D51F5D&quot;/&gt;&lt;wsp:rsid wsp:val=&quot;00D550A6&quot;/&gt;&lt;wsp:rsid wsp:val=&quot;00D67A68&quot;/&gt;&lt;wsp:rsid wsp:val=&quot;00D942C2&quot;/&gt;&lt;wsp:rsid wsp:val=&quot;00DA5268&quot;/&gt;&lt;wsp:rsid wsp:val=&quot;00DC3A35&quot;/&gt;&lt;wsp:rsid wsp:val=&quot;00DC642E&quot;/&gt;&lt;wsp:rsid wsp:val=&quot;00DD58AD&quot;/&gt;&lt;wsp:rsid wsp:val=&quot;00DF6880&quot;/&gt;&lt;wsp:rsid wsp:val=&quot;00E200C6&quot;/&gt;&lt;wsp:rsid wsp:val=&quot;00E6099F&quot;/&gt;&lt;wsp:rsid wsp:val=&quot;00E629F3&quot;/&gt;&lt;wsp:rsid wsp:val=&quot;00E7434B&quot;/&gt;&lt;wsp:rsid wsp:val=&quot;00E74CE9&quot;/&gt;&lt;wsp:rsid wsp:val=&quot;00E84440&quot;/&gt;&lt;wsp:rsid wsp:val=&quot;00E965D9&quot;/&gt;&lt;wsp:rsid wsp:val=&quot;00EA7F9A&quot;/&gt;&lt;wsp:rsid wsp:val=&quot;00ED4BBB&quot;/&gt;&lt;wsp:rsid wsp:val=&quot;00EE6DE3&quot;/&gt;&lt;wsp:rsid wsp:val=&quot;00EE7645&quot;/&gt;&lt;wsp:rsid wsp:val=&quot;00F20FFB&quot;/&gt;&lt;wsp:rsid wsp:val=&quot;00F47B26&quot;/&gt;&lt;wsp:rsid wsp:val=&quot;00F70259&quot;/&gt;&lt;wsp:rsid wsp:val=&quot;00F86A70&quot;/&gt;&lt;wsp:rsid wsp:val=&quot;00F926C7&quot;/&gt;&lt;wsp:rsid wsp:val=&quot;00FC0692&quot;/&gt;&lt;wsp:rsid wsp:val=&quot;00FC2F6C&quot;/&gt;&lt;wsp:rsid wsp:val=&quot;12A56D78&quot;/&gt;&lt;wsp:rsid wsp:val=&quot;19304636&quot;/&gt;&lt;wsp:rsid wsp:val=&quot;223C1B9E&quot;/&gt;&lt;wsp:rsid wsp:val=&quot;2A2C37B0&quot;/&gt;&lt;wsp:rsid wsp:val=&quot;30845948&quot;/&gt;&lt;wsp:rsid wsp:val=&quot;36016353&quot;/&gt;&lt;wsp:rsid wsp:val=&quot;3A7F5F3E&quot;/&gt;&lt;wsp:rsid wsp:val=&quot;3AFD626E&quot;/&gt;&lt;wsp:rsid wsp:val=&quot;4BF531BC&quot;/&gt;&lt;wsp:rsid wsp:val=&quot;51C86D51&quot;/&gt;&lt;wsp:rsid wsp:val=&quot;5313089A&quot;/&gt;&lt;wsp:rsid wsp:val=&quot;7F804377&quot;/&gt;&lt;/wsp:rsids&gt;&lt;/w:docPr&gt;&lt;w:body&gt;&lt;w:p wsp:rsidR=&quot;00000000&quot; wsp:rsidRDefault=&quot;00D550A6&quot;&gt;&lt;m:oMathPara&gt;&lt;m:oMath&gt;&lt;m:r&gt;&lt;w:rPr&gt;&lt;w:rFonts w:ascii=&quot;Cambria Math&quot; w:hint=&quot;fareast&quot;/&gt;&lt;wx:font wx:val=&quot;Cambria Math&quot;/&gt;&lt;w:i/&gt;&lt;w:lang w:fareast=&quot;ZH-CN&quot;/&gt;&lt;/w:rPr&gt;&lt;m:t&gt;NOF&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26" o:title="" chromakey="white"/>
          </v:shape>
        </w:pict>
      </w:r>
      <w:r w:rsidRPr="001B32DC">
        <w:rPr>
          <w:color w:val="000000"/>
          <w:lang w:eastAsia="zh-CN"/>
        </w:rPr>
        <w:fldChar w:fldCharType="end"/>
      </w:r>
      <w:r w:rsidR="00E6099F" w:rsidRPr="00F20FFB">
        <w:rPr>
          <w:color w:val="000000"/>
          <w:lang w:eastAsia="zh-CN"/>
        </w:rPr>
        <w:fldChar w:fldCharType="end"/>
      </w:r>
      <w:r>
        <w:rPr>
          <w:color w:val="000000"/>
          <w:lang w:eastAsia="zh-CN"/>
        </w:rPr>
        <w:t xml:space="preserve"> </w:t>
      </w:r>
      <w:r>
        <w:rPr>
          <w:color w:val="000000"/>
          <w:lang w:eastAsia="zh-CN"/>
        </w:rPr>
        <w:t>沿</w:t>
      </w:r>
      <w:r>
        <w:rPr>
          <w:color w:val="000000"/>
          <w:lang w:eastAsia="zh-CN"/>
        </w:rPr>
        <w:t xml:space="preserve"> </w:t>
      </w:r>
      <w:r w:rsidR="00E6099F" w:rsidRPr="00F20FFB">
        <w:rPr>
          <w:color w:val="000000"/>
          <w:lang w:eastAsia="zh-CN"/>
        </w:rPr>
        <w:fldChar w:fldCharType="begin"/>
      </w:r>
      <w:r w:rsidR="00F20FFB" w:rsidRPr="00F20FFB">
        <w:rPr>
          <w:color w:val="000000"/>
          <w:lang w:eastAsia="zh-CN"/>
        </w:rPr>
        <w:instrText xml:space="preserve"> QUOTE </w:instrText>
      </w:r>
      <w:r w:rsidRPr="001B32DC">
        <w:rPr>
          <w:color w:val="000000"/>
          <w:lang w:eastAsia="zh-CN"/>
        </w:rPr>
        <w:fldChar w:fldCharType="begin"/>
      </w:r>
      <w:r w:rsidRPr="001B32DC">
        <w:rPr>
          <w:color w:val="000000"/>
          <w:lang w:eastAsia="zh-CN"/>
        </w:rPr>
        <w:instrText xml:space="preserve"> QUOTE </w:instrText>
      </w:r>
      <w:r w:rsidRPr="001B32DC">
        <w:rPr>
          <w:position w:val="-18"/>
        </w:rPr>
        <w:pict>
          <v:shape id="_x0000_i1094" type="#_x0000_t75" style="width:14.25pt;height:18.7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081CD1&quot;/&gt;&lt;wsp:rsid wsp:val=&quot;00030CDE&quot;/&gt;&lt;wsp:rsid wsp:val=&quot;00035A1A&quot;/&gt;&lt;wsp:rsid wsp:val=&quot;00081CD1&quot;/&gt;&lt;wsp:rsid wsp:val=&quot;000A2536&quot;/&gt;&lt;wsp:rsid wsp:val=&quot;00105B32&quot;/&gt;&lt;wsp:rsid wsp:val=&quot;0016193D&quot;/&gt;&lt;wsp:rsid wsp:val=&quot;00170002&quot;/&gt;&lt;wsp:rsid wsp:val=&quot;0019595E&quot;/&gt;&lt;wsp:rsid wsp:val=&quot;001B32DC&quot;/&gt;&lt;wsp:rsid wsp:val=&quot;00243F78&quot;/&gt;&lt;wsp:rsid wsp:val=&quot;00244DEA&quot;/&gt;&lt;wsp:rsid wsp:val=&quot;002A22FB&quot;/&gt;&lt;wsp:rsid wsp:val=&quot;002B1B52&quot;/&gt;&lt;wsp:rsid wsp:val=&quot;002B79A1&quot;/&gt;&lt;wsp:rsid wsp:val=&quot;002C5454&quot;/&gt;&lt;wsp:rsid wsp:val=&quot;002F406B&quot;/&gt;&lt;wsp:rsid wsp:val=&quot;00313CEF&quot;/&gt;&lt;wsp:rsid wsp:val=&quot;003C7056&quot;/&gt;&lt;wsp:rsid wsp:val=&quot;004621D6&quot;/&gt;&lt;wsp:rsid wsp:val=&quot;004A7EC2&quot;/&gt;&lt;wsp:rsid wsp:val=&quot;004B0B79&quot;/&gt;&lt;wsp:rsid wsp:val=&quot;0052166A&quot;/&gt;&lt;wsp:rsid wsp:val=&quot;00570E98&quot;/&gt;&lt;wsp:rsid wsp:val=&quot;006B0D6E&quot;/&gt;&lt;wsp:rsid wsp:val=&quot;006B7A92&quot;/&gt;&lt;wsp:rsid wsp:val=&quot;006D054F&quot;/&gt;&lt;wsp:rsid wsp:val=&quot;00751BBD&quot;/&gt;&lt;wsp:rsid wsp:val=&quot;00777D0A&quot;/&gt;&lt;wsp:rsid wsp:val=&quot;007A43E3&quot;/&gt;&lt;wsp:rsid wsp:val=&quot;0081069C&quot;/&gt;&lt;wsp:rsid wsp:val=&quot;008222E8&quot;/&gt;&lt;wsp:rsid wsp:val=&quot;00827CAC&quot;/&gt;&lt;wsp:rsid wsp:val=&quot;008512EA&quot;/&gt;&lt;wsp:rsid wsp:val=&quot;008860DB&quot;/&gt;&lt;wsp:rsid wsp:val=&quot;008977BC&quot;/&gt;&lt;wsp:rsid wsp:val=&quot;008E0712&quot;/&gt;&lt;wsp:rsid wsp:val=&quot;00902F56&quot;/&gt;&lt;wsp:rsid wsp:val=&quot;00903B0A&quot;/&gt;&lt;wsp:rsid wsp:val=&quot;009413CA&quot;/&gt;&lt;wsp:rsid wsp:val=&quot;0099608E&quot;/&gt;&lt;wsp:rsid wsp:val=&quot;009A1E5B&quot;/&gt;&lt;wsp:rsid wsp:val=&quot;009B1FC3&quot;/&gt;&lt;wsp:rsid wsp:val=&quot;009C71C0&quot;/&gt;&lt;wsp:rsid wsp:val=&quot;00A00BCA&quot;/&gt;&lt;wsp:rsid wsp:val=&quot;00A35226&quot;/&gt;&lt;wsp:rsid wsp:val=&quot;00A45102&quot;/&gt;&lt;wsp:rsid wsp:val=&quot;00A747B5&quot;/&gt;&lt;wsp:rsid wsp:val=&quot;00A8793C&quot;/&gt;&lt;wsp:rsid wsp:val=&quot;00A93CE9&quot;/&gt;&lt;wsp:rsid wsp:val=&quot;00AA525A&quot;/&gt;&lt;wsp:rsid wsp:val=&quot;00AD40B2&quot;/&gt;&lt;wsp:rsid wsp:val=&quot;00AE4496&quot;/&gt;&lt;wsp:rsid wsp:val=&quot;00AF3E37&quot;/&gt;&lt;wsp:rsid wsp:val=&quot;00B255F7&quot;/&gt;&lt;wsp:rsid wsp:val=&quot;00B63FEF&quot;/&gt;&lt;wsp:rsid wsp:val=&quot;00B71ACD&quot;/&gt;&lt;wsp:rsid wsp:val=&quot;00C00B1C&quot;/&gt;&lt;wsp:rsid wsp:val=&quot;00C205D4&quot;/&gt;&lt;wsp:rsid wsp:val=&quot;00C26A2D&quot;/&gt;&lt;wsp:rsid wsp:val=&quot;00C84C25&quot;/&gt;&lt;wsp:rsid wsp:val=&quot;00D035E3&quot;/&gt;&lt;wsp:rsid wsp:val=&quot;00D2160C&quot;/&gt;&lt;wsp:rsid wsp:val=&quot;00D36692&quot;/&gt;&lt;wsp:rsid wsp:val=&quot;00D51F5D&quot;/&gt;&lt;wsp:rsid wsp:val=&quot;00D67A68&quot;/&gt;&lt;wsp:rsid wsp:val=&quot;00D942C2&quot;/&gt;&lt;wsp:rsid wsp:val=&quot;00DA5268&quot;/&gt;&lt;wsp:rsid wsp:val=&quot;00DC3A35&quot;/&gt;&lt;wsp:rsid wsp:val=&quot;00DC642E&quot;/&gt;&lt;wsp:rsid wsp:val=&quot;00DD58AD&quot;/&gt;&lt;wsp:rsid wsp:val=&quot;00DF6880&quot;/&gt;&lt;wsp:rsid wsp:val=&quot;00E200C6&quot;/&gt;&lt;wsp:rsid wsp:val=&quot;00E6099F&quot;/&gt;&lt;wsp:rsid wsp:val=&quot;00E629F3&quot;/&gt;&lt;wsp:rsid wsp:val=&quot;00E7434B&quot;/&gt;&lt;wsp:rsid wsp:val=&quot;00E74CE9&quot;/&gt;&lt;wsp:rsid wsp:val=&quot;00E84440&quot;/&gt;&lt;wsp:rsid wsp:val=&quot;00E965D9&quot;/&gt;&lt;wsp:rsid wsp:val=&quot;00EA7F9A&quot;/&gt;&lt;wsp:rsid wsp:val=&quot;00ED4BBB&quot;/&gt;&lt;wsp:rsid wsp:val=&quot;00EE6DE3&quot;/&gt;&lt;wsp:rsid wsp:val=&quot;00EE7645&quot;/&gt;&lt;wsp:rsid wsp:val=&quot;00F20FFB&quot;/&gt;&lt;wsp:rsid wsp:val=&quot;00F47B26&quot;/&gt;&lt;wsp:rsid wsp:val=&quot;00F70259&quot;/&gt;&lt;wsp:rsid wsp:val=&quot;00F86A70&quot;/&gt;&lt;wsp:rsid wsp:val=&quot;00F926C7&quot;/&gt;&lt;wsp:rsid wsp:val=&quot;00FC0692&quot;/&gt;&lt;wsp:rsid wsp:val=&quot;00FC2F6C&quot;/&gt;&lt;wsp:rsid wsp:val=&quot;12A56D78&quot;/&gt;&lt;wsp:rsid wsp:val=&quot;19304636&quot;/&gt;&lt;wsp:rsid wsp:val=&quot;223C1B9E&quot;/&gt;&lt;wsp:rsid wsp:val=&quot;2A2C37B0&quot;/&gt;&lt;wsp:rsid wsp:val=&quot;30845948&quot;/&gt;&lt;wsp:rsid wsp:val=&quot;36016353&quot;/&gt;&lt;wsp:rsid wsp:val=&quot;3A7F5F3E&quot;/&gt;&lt;wsp:rsid wsp:val=&quot;3AFD626E&quot;/&gt;&lt;wsp:rsid wsp:val=&quot;4BF531BC&quot;/&gt;&lt;wsp:rsid wsp:val=&quot;51C86D51&quot;/&gt;&lt;wsp:rsid wsp:val=&quot;5313089A&quot;/&gt;&lt;wsp:rsid wsp:val=&quot;7F804377&quot;/&gt;&lt;/wsp:rsids&gt;&lt;/w:docPr&gt;&lt;w:body&gt;&lt;w:p wsp:rsidR=&quot;00000000&quot; wsp:rsidRDefault=&quot;000A2536&quot;&gt;&lt;m:oMathPara&gt;&lt;m:oMath&gt;&lt;m:r&gt;&lt;w:rPr&gt;&lt;w:rFonts w:ascii=&quot;Cambria Math&quot; w:hint=&quot;fareast&quot;/&gt;&lt;wx:font wx:val=&quot;Cambria Math&quot;/&gt;&lt;w:i/&gt;&lt;w:lang w:fareast=&quot;ZH-CN&quot;/&gt;&lt;/w:rPr&gt;&lt;m:t&gt;NO&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27" o:title="" chromakey="white"/>
          </v:shape>
        </w:pict>
      </w:r>
      <w:r w:rsidRPr="001B32DC">
        <w:rPr>
          <w:color w:val="000000"/>
          <w:lang w:eastAsia="zh-CN"/>
        </w:rPr>
        <w:instrText xml:space="preserve"> </w:instrText>
      </w:r>
      <w:r w:rsidRPr="001B32DC">
        <w:rPr>
          <w:color w:val="000000"/>
          <w:lang w:eastAsia="zh-CN"/>
        </w:rPr>
        <w:fldChar w:fldCharType="separate"/>
      </w:r>
      <w:r w:rsidRPr="001B32DC">
        <w:rPr>
          <w:position w:val="-18"/>
        </w:rPr>
        <w:pict>
          <v:shape id="_x0000_i1095" type="#_x0000_t75" style="width:14.25pt;height:18.7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081CD1&quot;/&gt;&lt;wsp:rsid wsp:val=&quot;00030CDE&quot;/&gt;&lt;wsp:rsid wsp:val=&quot;00035A1A&quot;/&gt;&lt;wsp:rsid wsp:val=&quot;00081CD1&quot;/&gt;&lt;wsp:rsid wsp:val=&quot;000A2536&quot;/&gt;&lt;wsp:rsid wsp:val=&quot;00105B32&quot;/&gt;&lt;wsp:rsid wsp:val=&quot;0016193D&quot;/&gt;&lt;wsp:rsid wsp:val=&quot;00170002&quot;/&gt;&lt;wsp:rsid wsp:val=&quot;0019595E&quot;/&gt;&lt;wsp:rsid wsp:val=&quot;001B32DC&quot;/&gt;&lt;wsp:rsid wsp:val=&quot;00243F78&quot;/&gt;&lt;wsp:rsid wsp:val=&quot;00244DEA&quot;/&gt;&lt;wsp:rsid wsp:val=&quot;002A22FB&quot;/&gt;&lt;wsp:rsid wsp:val=&quot;002B1B52&quot;/&gt;&lt;wsp:rsid wsp:val=&quot;002B79A1&quot;/&gt;&lt;wsp:rsid wsp:val=&quot;002C5454&quot;/&gt;&lt;wsp:rsid wsp:val=&quot;002F406B&quot;/&gt;&lt;wsp:rsid wsp:val=&quot;00313CEF&quot;/&gt;&lt;wsp:rsid wsp:val=&quot;003C7056&quot;/&gt;&lt;wsp:rsid wsp:val=&quot;004621D6&quot;/&gt;&lt;wsp:rsid wsp:val=&quot;004A7EC2&quot;/&gt;&lt;wsp:rsid wsp:val=&quot;004B0B79&quot;/&gt;&lt;wsp:rsid wsp:val=&quot;0052166A&quot;/&gt;&lt;wsp:rsid wsp:val=&quot;00570E98&quot;/&gt;&lt;wsp:rsid wsp:val=&quot;006B0D6E&quot;/&gt;&lt;wsp:rsid wsp:val=&quot;006B7A92&quot;/&gt;&lt;wsp:rsid wsp:val=&quot;006D054F&quot;/&gt;&lt;wsp:rsid wsp:val=&quot;00751BBD&quot;/&gt;&lt;wsp:rsid wsp:val=&quot;00777D0A&quot;/&gt;&lt;wsp:rsid wsp:val=&quot;007A43E3&quot;/&gt;&lt;wsp:rsid wsp:val=&quot;0081069C&quot;/&gt;&lt;wsp:rsid wsp:val=&quot;008222E8&quot;/&gt;&lt;wsp:rsid wsp:val=&quot;00827CAC&quot;/&gt;&lt;wsp:rsid wsp:val=&quot;008512EA&quot;/&gt;&lt;wsp:rsid wsp:val=&quot;008860DB&quot;/&gt;&lt;wsp:rsid wsp:val=&quot;008977BC&quot;/&gt;&lt;wsp:rsid wsp:val=&quot;008E0712&quot;/&gt;&lt;wsp:rsid wsp:val=&quot;00902F56&quot;/&gt;&lt;wsp:rsid wsp:val=&quot;00903B0A&quot;/&gt;&lt;wsp:rsid wsp:val=&quot;009413CA&quot;/&gt;&lt;wsp:rsid wsp:val=&quot;0099608E&quot;/&gt;&lt;wsp:rsid wsp:val=&quot;009A1E5B&quot;/&gt;&lt;wsp:rsid wsp:val=&quot;009B1FC3&quot;/&gt;&lt;wsp:rsid wsp:val=&quot;009C71C0&quot;/&gt;&lt;wsp:rsid wsp:val=&quot;00A00BCA&quot;/&gt;&lt;wsp:rsid wsp:val=&quot;00A35226&quot;/&gt;&lt;wsp:rsid wsp:val=&quot;00A45102&quot;/&gt;&lt;wsp:rsid wsp:val=&quot;00A747B5&quot;/&gt;&lt;wsp:rsid wsp:val=&quot;00A8793C&quot;/&gt;&lt;wsp:rsid wsp:val=&quot;00A93CE9&quot;/&gt;&lt;wsp:rsid wsp:val=&quot;00AA525A&quot;/&gt;&lt;wsp:rsid wsp:val=&quot;00AD40B2&quot;/&gt;&lt;wsp:rsid wsp:val=&quot;00AE4496&quot;/&gt;&lt;wsp:rsid wsp:val=&quot;00AF3E37&quot;/&gt;&lt;wsp:rsid wsp:val=&quot;00B255F7&quot;/&gt;&lt;wsp:rsid wsp:val=&quot;00B63FEF&quot;/&gt;&lt;wsp:rsid wsp:val=&quot;00B71ACD&quot;/&gt;&lt;wsp:rsid wsp:val=&quot;00C00B1C&quot;/&gt;&lt;wsp:rsid wsp:val=&quot;00C205D4&quot;/&gt;&lt;wsp:rsid wsp:val=&quot;00C26A2D&quot;/&gt;&lt;wsp:rsid wsp:val=&quot;00C84C25&quot;/&gt;&lt;wsp:rsid wsp:val=&quot;00D035E3&quot;/&gt;&lt;wsp:rsid wsp:val=&quot;00D2160C&quot;/&gt;&lt;wsp:rsid wsp:val=&quot;00D36692&quot;/&gt;&lt;wsp:rsid wsp:val=&quot;00D51F5D&quot;/&gt;&lt;wsp:rsid wsp:val=&quot;00D67A68&quot;/&gt;&lt;wsp:rsid wsp:val=&quot;00D942C2&quot;/&gt;&lt;wsp:rsid wsp:val=&quot;00DA5268&quot;/&gt;&lt;wsp:rsid wsp:val=&quot;00DC3A35&quot;/&gt;&lt;wsp:rsid wsp:val=&quot;00DC642E&quot;/&gt;&lt;wsp:rsid wsp:val=&quot;00DD58AD&quot;/&gt;&lt;wsp:rsid wsp:val=&quot;00DF6880&quot;/&gt;&lt;wsp:rsid wsp:val=&quot;00E200C6&quot;/&gt;&lt;wsp:rsid wsp:val=&quot;00E6099F&quot;/&gt;&lt;wsp:rsid wsp:val=&quot;00E629F3&quot;/&gt;&lt;wsp:rsid wsp:val=&quot;00E7434B&quot;/&gt;&lt;wsp:rsid wsp:val=&quot;00E74CE9&quot;/&gt;&lt;wsp:rsid wsp:val=&quot;00E84440&quot;/&gt;&lt;wsp:rsid wsp:val=&quot;00E965D9&quot;/&gt;&lt;wsp:rsid wsp:val=&quot;00EA7F9A&quot;/&gt;&lt;wsp:rsid wsp:val=&quot;00ED4BBB&quot;/&gt;&lt;wsp:rsid wsp:val=&quot;00EE6DE3&quot;/&gt;&lt;wsp:rsid wsp:val=&quot;00EE7645&quot;/&gt;&lt;wsp:rsid wsp:val=&quot;00F20FFB&quot;/&gt;&lt;wsp:rsid wsp:val=&quot;00F47B26&quot;/&gt;&lt;wsp:rsid wsp:val=&quot;00F70259&quot;/&gt;&lt;wsp:rsid wsp:val=&quot;00F86A70&quot;/&gt;&lt;wsp:rsid wsp:val=&quot;00F926C7&quot;/&gt;&lt;wsp:rsid wsp:val=&quot;00FC0692&quot;/&gt;&lt;wsp:rsid wsp:val=&quot;00FC2F6C&quot;/&gt;&lt;wsp:rsid wsp:val=&quot;12A56D78&quot;/&gt;&lt;wsp:rsid wsp:val=&quot;19304636&quot;/&gt;&lt;wsp:rsid wsp:val=&quot;223C1B9E&quot;/&gt;&lt;wsp:rsid wsp:val=&quot;2A2C37B0&quot;/&gt;&lt;wsp:rsid wsp:val=&quot;30845948&quot;/&gt;&lt;wsp:rsid wsp:val=&quot;36016353&quot;/&gt;&lt;wsp:rsid wsp:val=&quot;3A7F5F3E&quot;/&gt;&lt;wsp:rsid wsp:val=&quot;3AFD626E&quot;/&gt;&lt;wsp:rsid wsp:val=&quot;4BF531BC&quot;/&gt;&lt;wsp:rsid wsp:val=&quot;51C86D51&quot;/&gt;&lt;wsp:rsid wsp:val=&quot;5313089A&quot;/&gt;&lt;wsp:rsid wsp:val=&quot;7F804377&quot;/&gt;&lt;/wsp:rsids&gt;&lt;/w:docPr&gt;&lt;w:body&gt;&lt;w:p wsp:rsidR=&quot;00000000&quot; wsp:rsidRDefault=&quot;000A2536&quot;&gt;&lt;m:oMathPara&gt;&lt;m:oMath&gt;&lt;m:r&gt;&lt;w:rPr&gt;&lt;w:rFonts w:ascii=&quot;Cambria Math&quot; w:hint=&quot;fareast&quot;/&gt;&lt;wx:font wx:val=&quot;Cambria Math&quot;/&gt;&lt;w:i/&gt;&lt;w:lang w:fareast=&quot;ZH-CN&quot;/&gt;&lt;/w:rPr&gt;&lt;m:t&gt;NO&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27" o:title="" chromakey="white"/>
          </v:shape>
        </w:pict>
      </w:r>
      <w:r w:rsidRPr="001B32DC">
        <w:rPr>
          <w:color w:val="000000"/>
          <w:lang w:eastAsia="zh-CN"/>
        </w:rPr>
        <w:fldChar w:fldCharType="end"/>
      </w:r>
      <w:r w:rsidR="00F20FFB" w:rsidRPr="00F20FFB">
        <w:rPr>
          <w:color w:val="000000"/>
          <w:lang w:eastAsia="zh-CN"/>
        </w:rPr>
        <w:instrText xml:space="preserve"> </w:instrText>
      </w:r>
      <w:r w:rsidR="00E6099F" w:rsidRPr="00F20FFB">
        <w:rPr>
          <w:color w:val="000000"/>
          <w:lang w:eastAsia="zh-CN"/>
        </w:rPr>
        <w:fldChar w:fldCharType="separate"/>
      </w:r>
      <w:r w:rsidRPr="001B32DC">
        <w:rPr>
          <w:color w:val="000000"/>
          <w:lang w:eastAsia="zh-CN"/>
        </w:rPr>
        <w:fldChar w:fldCharType="begin"/>
      </w:r>
      <w:r w:rsidRPr="001B32DC">
        <w:rPr>
          <w:color w:val="000000"/>
          <w:lang w:eastAsia="zh-CN"/>
        </w:rPr>
        <w:instrText xml:space="preserve"> QUOTE </w:instrText>
      </w:r>
      <w:r w:rsidRPr="001B32DC">
        <w:rPr>
          <w:position w:val="-18"/>
        </w:rPr>
        <w:pict>
          <v:shape id="_x0000_i1096" type="#_x0000_t75" style="width:15pt;height:18.7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081CD1&quot;/&gt;&lt;wsp:rsid wsp:val=&quot;00030CDE&quot;/&gt;&lt;wsp:rsid wsp:val=&quot;00035A1A&quot;/&gt;&lt;wsp:rsid wsp:val=&quot;00081CD1&quot;/&gt;&lt;wsp:rsid wsp:val=&quot;00105B32&quot;/&gt;&lt;wsp:rsid wsp:val=&quot;0016193D&quot;/&gt;&lt;wsp:rsid wsp:val=&quot;00170002&quot;/&gt;&lt;wsp:rsid wsp:val=&quot;0019595E&quot;/&gt;&lt;wsp:rsid wsp:val=&quot;001B32DC&quot;/&gt;&lt;wsp:rsid wsp:val=&quot;00243F78&quot;/&gt;&lt;wsp:rsid wsp:val=&quot;00244DEA&quot;/&gt;&lt;wsp:rsid wsp:val=&quot;002A22FB&quot;/&gt;&lt;wsp:rsid wsp:val=&quot;002B1B52&quot;/&gt;&lt;wsp:rsid wsp:val=&quot;002B79A1&quot;/&gt;&lt;wsp:rsid wsp:val=&quot;002C5454&quot;/&gt;&lt;wsp:rsid wsp:val=&quot;002F406B&quot;/&gt;&lt;wsp:rsid wsp:val=&quot;00313CEF&quot;/&gt;&lt;wsp:rsid wsp:val=&quot;003C7056&quot;/&gt;&lt;wsp:rsid wsp:val=&quot;004621D6&quot;/&gt;&lt;wsp:rsid wsp:val=&quot;004A7EC2&quot;/&gt;&lt;wsp:rsid wsp:val=&quot;004B0B79&quot;/&gt;&lt;wsp:rsid wsp:val=&quot;0052166A&quot;/&gt;&lt;wsp:rsid wsp:val=&quot;00570E98&quot;/&gt;&lt;wsp:rsid wsp:val=&quot;006B0D6E&quot;/&gt;&lt;wsp:rsid wsp:val=&quot;006B7A92&quot;/&gt;&lt;wsp:rsid wsp:val=&quot;006D054F&quot;/&gt;&lt;wsp:rsid wsp:val=&quot;00725D95&quot;/&gt;&lt;wsp:rsid wsp:val=&quot;00751BBD&quot;/&gt;&lt;wsp:rsid wsp:val=&quot;00777D0A&quot;/&gt;&lt;wsp:rsid wsp:val=&quot;007A43E3&quot;/&gt;&lt;wsp:rsid wsp:val=&quot;0081069C&quot;/&gt;&lt;wsp:rsid wsp:val=&quot;008222E8&quot;/&gt;&lt;wsp:rsid wsp:val=&quot;00827CAC&quot;/&gt;&lt;wsp:rsid wsp:val=&quot;008512EA&quot;/&gt;&lt;wsp:rsid wsp:val=&quot;008860DB&quot;/&gt;&lt;wsp:rsid wsp:val=&quot;008977BC&quot;/&gt;&lt;wsp:rsid wsp:val=&quot;008E0712&quot;/&gt;&lt;wsp:rsid wsp:val=&quot;00902F56&quot;/&gt;&lt;wsp:rsid wsp:val=&quot;00903B0A&quot;/&gt;&lt;wsp:rsid wsp:val=&quot;009413CA&quot;/&gt;&lt;wsp:rsid wsp:val=&quot;0099608E&quot;/&gt;&lt;wsp:rsid wsp:val=&quot;009A1E5B&quot;/&gt;&lt;wsp:rsid wsp:val=&quot;009B1FC3&quot;/&gt;&lt;wsp:rsid wsp:val=&quot;009C71C0&quot;/&gt;&lt;wsp:rsid wsp:val=&quot;00A00BCA&quot;/&gt;&lt;wsp:rsid wsp:val=&quot;00A35226&quot;/&gt;&lt;wsp:rsid wsp:val=&quot;00A45102&quot;/&gt;&lt;wsp:rsid wsp:val=&quot;00A747B5&quot;/&gt;&lt;wsp:rsid wsp:val=&quot;00A8793C&quot;/&gt;&lt;wsp:rsid wsp:val=&quot;00A93CE9&quot;/&gt;&lt;wsp:rsid wsp:val=&quot;00AA525A&quot;/&gt;&lt;wsp:rsid wsp:val=&quot;00AD40B2&quot;/&gt;&lt;wsp:rsid wsp:val=&quot;00AE4496&quot;/&gt;&lt;wsp:rsid wsp:val=&quot;00AF3E37&quot;/&gt;&lt;wsp:rsid wsp:val=&quot;00B255F7&quot;/&gt;&lt;wsp:rsid wsp:val=&quot;00B63FEF&quot;/&gt;&lt;wsp:rsid wsp:val=&quot;00B71ACD&quot;/&gt;&lt;wsp:rsid wsp:val=&quot;00C00B1C&quot;/&gt;&lt;wsp:rsid wsp:val=&quot;00C205D4&quot;/&gt;&lt;wsp:rsid wsp:val=&quot;00C26A2D&quot;/&gt;&lt;wsp:rsid wsp:val=&quot;00C84C25&quot;/&gt;&lt;wsp:rsid wsp:val=&quot;00D035E3&quot;/&gt;&lt;wsp:rsid wsp:val=&quot;00D2160C&quot;/&gt;&lt;wsp:rsid wsp:val=&quot;00D36692&quot;/&gt;&lt;wsp:rsid wsp:val=&quot;00D51F5D&quot;/&gt;&lt;wsp:rsid wsp:val=&quot;00D67A68&quot;/&gt;&lt;wsp:rsid wsp:val=&quot;00D942C2&quot;/&gt;&lt;wsp:rsid wsp:val=&quot;00DA5268&quot;/&gt;&lt;wsp:rsid wsp:val=&quot;00DC3A35&quot;/&gt;&lt;wsp:rsid wsp:val=&quot;00DC642E&quot;/&gt;&lt;wsp:rsid wsp:val=&quot;00DD58AD&quot;/&gt;&lt;wsp:rsid wsp:val=&quot;00DF6880&quot;/&gt;&lt;wsp:rsid wsp:val=&quot;00E200C6&quot;/&gt;&lt;wsp:rsid wsp:val=&quot;00E6099F&quot;/&gt;&lt;wsp:rsid wsp:val=&quot;00E629F3&quot;/&gt;&lt;wsp:rsid wsp:val=&quot;00E7434B&quot;/&gt;&lt;wsp:rsid wsp:val=&quot;00E74CE9&quot;/&gt;&lt;wsp:rsid wsp:val=&quot;00E84440&quot;/&gt;&lt;wsp:rsid wsp:val=&quot;00E965D9&quot;/&gt;&lt;wsp:rsid wsp:val=&quot;00EA7F9A&quot;/&gt;&lt;wsp:rsid wsp:val=&quot;00ED4BBB&quot;/&gt;&lt;wsp:rsid wsp:val=&quot;00EE6DE3&quot;/&gt;&lt;wsp:rsid wsp:val=&quot;00EE7645&quot;/&gt;&lt;wsp:rsid wsp:val=&quot;00F20FFB&quot;/&gt;&lt;wsp:rsid wsp:val=&quot;00F47B26&quot;/&gt;&lt;wsp:rsid wsp:val=&quot;00F70259&quot;/&gt;&lt;wsp:rsid wsp:val=&quot;00F86A70&quot;/&gt;&lt;wsp:rsid wsp:val=&quot;00F926C7&quot;/&gt;&lt;wsp:rsid wsp:val=&quot;00FC0692&quot;/&gt;&lt;wsp:rsid wsp:val=&quot;00FC2F6C&quot;/&gt;&lt;wsp:rsid wsp:val=&quot;12A56D78&quot;/&gt;&lt;wsp:rsid wsp:val=&quot;19304636&quot;/&gt;&lt;wsp:rsid wsp:val=&quot;223C1B9E&quot;/&gt;&lt;wsp:rsid wsp:val=&quot;2A2C37B0&quot;/&gt;&lt;wsp:rsid wsp:val=&quot;30845948&quot;/&gt;&lt;wsp:rsid wsp:val=&quot;36016353&quot;/&gt;&lt;wsp:rsid wsp:val=&quot;3A7F5F3E&quot;/&gt;&lt;wsp:rsid wsp:val=&quot;3AFD626E&quot;/&gt;&lt;wsp:rsid wsp:val=&quot;4BF531BC&quot;/&gt;&lt;wsp:rsid wsp:val=&quot;51C86D51&quot;/&gt;&lt;wsp:rsid wsp:val=&quot;5313089A&quot;/&gt;&lt;wsp:rsid wsp:val=&quot;7F804377&quot;/&gt;&lt;/wsp:rsids&gt;&lt;/w:docPr&gt;&lt;w:body&gt;&lt;w:p wsp:rsidR=&quot;00000000&quot; wsp:rsidRDefault=&quot;00725D95&quot;&gt;&lt;m:oMathPara&gt;&lt;m:oMath&gt;&lt;m:r&gt;&lt;w:rPr&gt;&lt;w:rFonts w:ascii=&quot;Cambria Math&quot; w:hint=&quot;fareast&quot;/&gt;&lt;wx:font wx:val=&quot;Cambria Math&quot;/&gt;&lt;w:i/&gt;&lt;w:lang w:fareast=&quot;ZH-CN&quot;/&gt;&lt;/w:rPr&gt;&lt;m:t&gt;NO&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28" o:title="" chromakey="white"/>
          </v:shape>
        </w:pict>
      </w:r>
      <w:r w:rsidRPr="001B32DC">
        <w:rPr>
          <w:color w:val="000000"/>
          <w:lang w:eastAsia="zh-CN"/>
        </w:rPr>
        <w:instrText xml:space="preserve"> </w:instrText>
      </w:r>
      <w:r w:rsidRPr="001B32DC">
        <w:rPr>
          <w:color w:val="000000"/>
          <w:lang w:eastAsia="zh-CN"/>
        </w:rPr>
        <w:fldChar w:fldCharType="separate"/>
      </w:r>
      <w:r w:rsidRPr="001B32DC">
        <w:rPr>
          <w:position w:val="-18"/>
        </w:rPr>
        <w:pict>
          <v:shape id="_x0000_i1097" type="#_x0000_t75" style="width:15pt;height:18.7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081CD1&quot;/&gt;&lt;wsp:rsid wsp:val=&quot;00030CDE&quot;/&gt;&lt;wsp:rsid wsp:val=&quot;00035A1A&quot;/&gt;&lt;wsp:rsid wsp:val=&quot;00081CD1&quot;/&gt;&lt;wsp:rsid wsp:val=&quot;00105B32&quot;/&gt;&lt;wsp:rsid wsp:val=&quot;0016193D&quot;/&gt;&lt;wsp:rsid wsp:val=&quot;00170002&quot;/&gt;&lt;wsp:rsid wsp:val=&quot;0019595E&quot;/&gt;&lt;wsp:rsid wsp:val=&quot;001B32DC&quot;/&gt;&lt;wsp:rsid wsp:val=&quot;00243F78&quot;/&gt;&lt;wsp:rsid wsp:val=&quot;00244DEA&quot;/&gt;&lt;wsp:rsid wsp:val=&quot;002A22FB&quot;/&gt;&lt;wsp:rsid wsp:val=&quot;002B1B52&quot;/&gt;&lt;wsp:rsid wsp:val=&quot;002B79A1&quot;/&gt;&lt;wsp:rsid wsp:val=&quot;002C5454&quot;/&gt;&lt;wsp:rsid wsp:val=&quot;002F406B&quot;/&gt;&lt;wsp:rsid wsp:val=&quot;00313CEF&quot;/&gt;&lt;wsp:rsid wsp:val=&quot;003C7056&quot;/&gt;&lt;wsp:rsid wsp:val=&quot;004621D6&quot;/&gt;&lt;wsp:rsid wsp:val=&quot;004A7EC2&quot;/&gt;&lt;wsp:rsid wsp:val=&quot;004B0B79&quot;/&gt;&lt;wsp:rsid wsp:val=&quot;0052166A&quot;/&gt;&lt;wsp:rsid wsp:val=&quot;00570E98&quot;/&gt;&lt;wsp:rsid wsp:val=&quot;006B0D6E&quot;/&gt;&lt;wsp:rsid wsp:val=&quot;006B7A92&quot;/&gt;&lt;wsp:rsid wsp:val=&quot;006D054F&quot;/&gt;&lt;wsp:rsid wsp:val=&quot;00725D95&quot;/&gt;&lt;wsp:rsid wsp:val=&quot;00751BBD&quot;/&gt;&lt;wsp:rsid wsp:val=&quot;00777D0A&quot;/&gt;&lt;wsp:rsid wsp:val=&quot;007A43E3&quot;/&gt;&lt;wsp:rsid wsp:val=&quot;0081069C&quot;/&gt;&lt;wsp:rsid wsp:val=&quot;008222E8&quot;/&gt;&lt;wsp:rsid wsp:val=&quot;00827CAC&quot;/&gt;&lt;wsp:rsid wsp:val=&quot;008512EA&quot;/&gt;&lt;wsp:rsid wsp:val=&quot;008860DB&quot;/&gt;&lt;wsp:rsid wsp:val=&quot;008977BC&quot;/&gt;&lt;wsp:rsid wsp:val=&quot;008E0712&quot;/&gt;&lt;wsp:rsid wsp:val=&quot;00902F56&quot;/&gt;&lt;wsp:rsid wsp:val=&quot;00903B0A&quot;/&gt;&lt;wsp:rsid wsp:val=&quot;009413CA&quot;/&gt;&lt;wsp:rsid wsp:val=&quot;0099608E&quot;/&gt;&lt;wsp:rsid wsp:val=&quot;009A1E5B&quot;/&gt;&lt;wsp:rsid wsp:val=&quot;009B1FC3&quot;/&gt;&lt;wsp:rsid wsp:val=&quot;009C71C0&quot;/&gt;&lt;wsp:rsid wsp:val=&quot;00A00BCA&quot;/&gt;&lt;wsp:rsid wsp:val=&quot;00A35226&quot;/&gt;&lt;wsp:rsid wsp:val=&quot;00A45102&quot;/&gt;&lt;wsp:rsid wsp:val=&quot;00A747B5&quot;/&gt;&lt;wsp:rsid wsp:val=&quot;00A8793C&quot;/&gt;&lt;wsp:rsid wsp:val=&quot;00A93CE9&quot;/&gt;&lt;wsp:rsid wsp:val=&quot;00AA525A&quot;/&gt;&lt;wsp:rsid wsp:val=&quot;00AD40B2&quot;/&gt;&lt;wsp:rsid wsp:val=&quot;00AE4496&quot;/&gt;&lt;wsp:rsid wsp:val=&quot;00AF3E37&quot;/&gt;&lt;wsp:rsid wsp:val=&quot;00B255F7&quot;/&gt;&lt;wsp:rsid wsp:val=&quot;00B63FEF&quot;/&gt;&lt;wsp:rsid wsp:val=&quot;00B71ACD&quot;/&gt;&lt;wsp:rsid wsp:val=&quot;00C00B1C&quot;/&gt;&lt;wsp:rsid wsp:val=&quot;00C205D4&quot;/&gt;&lt;wsp:rsid wsp:val=&quot;00C26A2D&quot;/&gt;&lt;wsp:rsid wsp:val=&quot;00C84C25&quot;/&gt;&lt;wsp:rsid wsp:val=&quot;00D035E3&quot;/&gt;&lt;wsp:rsid wsp:val=&quot;00D2160C&quot;/&gt;&lt;wsp:rsid wsp:val=&quot;00D36692&quot;/&gt;&lt;wsp:rsid wsp:val=&quot;00D51F5D&quot;/&gt;&lt;wsp:rsid wsp:val=&quot;00D67A68&quot;/&gt;&lt;wsp:rsid wsp:val=&quot;00D942C2&quot;/&gt;&lt;wsp:rsid wsp:val=&quot;00DA5268&quot;/&gt;&lt;wsp:rsid wsp:val=&quot;00DC3A35&quot;/&gt;&lt;wsp:rsid wsp:val=&quot;00DC642E&quot;/&gt;&lt;wsp:rsid wsp:val=&quot;00DD58AD&quot;/&gt;&lt;wsp:rsid wsp:val=&quot;00DF6880&quot;/&gt;&lt;wsp:rsid wsp:val=&quot;00E200C6&quot;/&gt;&lt;wsp:rsid wsp:val=&quot;00E6099F&quot;/&gt;&lt;wsp:rsid wsp:val=&quot;00E629F3&quot;/&gt;&lt;wsp:rsid wsp:val=&quot;00E7434B&quot;/&gt;&lt;wsp:rsid wsp:val=&quot;00E74CE9&quot;/&gt;&lt;wsp:rsid wsp:val=&quot;00E84440&quot;/&gt;&lt;wsp:rsid wsp:val=&quot;00E965D9&quot;/&gt;&lt;wsp:rsid wsp:val=&quot;00EA7F9A&quot;/&gt;&lt;wsp:rsid wsp:val=&quot;00ED4BBB&quot;/&gt;&lt;wsp:rsid wsp:val=&quot;00EE6DE3&quot;/&gt;&lt;wsp:rsid wsp:val=&quot;00EE7645&quot;/&gt;&lt;wsp:rsid wsp:val=&quot;00F20FFB&quot;/&gt;&lt;wsp:rsid wsp:val=&quot;00F47B26&quot;/&gt;&lt;wsp:rsid wsp:val=&quot;00F70259&quot;/&gt;&lt;wsp:rsid wsp:val=&quot;00F86A70&quot;/&gt;&lt;wsp:rsid wsp:val=&quot;00F926C7&quot;/&gt;&lt;wsp:rsid wsp:val=&quot;00FC0692&quot;/&gt;&lt;wsp:rsid wsp:val=&quot;00FC2F6C&quot;/&gt;&lt;wsp:rsid wsp:val=&quot;12A56D78&quot;/&gt;&lt;wsp:rsid wsp:val=&quot;19304636&quot;/&gt;&lt;wsp:rsid wsp:val=&quot;223C1B9E&quot;/&gt;&lt;wsp:rsid wsp:val=&quot;2A2C37B0&quot;/&gt;&lt;wsp:rsid wsp:val=&quot;30845948&quot;/&gt;&lt;wsp:rsid wsp:val=&quot;36016353&quot;/&gt;&lt;wsp:rsid wsp:val=&quot;3A7F5F3E&quot;/&gt;&lt;wsp:rsid wsp:val=&quot;3AFD626E&quot;/&gt;&lt;wsp:rsid wsp:val=&quot;4BF531BC&quot;/&gt;&lt;wsp:rsid wsp:val=&quot;51C86D51&quot;/&gt;&lt;wsp:rsid wsp:val=&quot;5313089A&quot;/&gt;&lt;wsp:rsid wsp:val=&quot;7F804377&quot;/&gt;&lt;/wsp:rsids&gt;&lt;/w:docPr&gt;&lt;w:body&gt;&lt;w:p wsp:rsidR=&quot;00000000&quot; wsp:rsidRDefault=&quot;00725D95&quot;&gt;&lt;m:oMathPara&gt;&lt;m:oMath&gt;&lt;m:r&gt;&lt;w:rPr&gt;&lt;w:rFonts w:ascii=&quot;Cambria Math&quot; w:hint=&quot;fareast&quot;/&gt;&lt;wx:font wx:val=&quot;Cambria Math&quot;/&gt;&lt;w:i/&gt;&lt;w:lang w:fareast=&quot;ZH-CN&quot;/&gt;&lt;/w:rPr&gt;&lt;m:t&gt;NO&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28" o:title="" chromakey="white"/>
          </v:shape>
        </w:pict>
      </w:r>
      <w:r w:rsidRPr="001B32DC">
        <w:rPr>
          <w:color w:val="000000"/>
          <w:lang w:eastAsia="zh-CN"/>
        </w:rPr>
        <w:fldChar w:fldCharType="end"/>
      </w:r>
      <w:r w:rsidR="00E6099F" w:rsidRPr="00F20FFB">
        <w:rPr>
          <w:color w:val="000000"/>
          <w:lang w:eastAsia="zh-CN"/>
        </w:rPr>
        <w:fldChar w:fldCharType="end"/>
      </w:r>
      <w:r>
        <w:rPr>
          <w:color w:val="000000"/>
          <w:lang w:eastAsia="zh-CN"/>
        </w:rPr>
        <w:t xml:space="preserve"> </w:t>
      </w:r>
      <w:r>
        <w:rPr>
          <w:color w:val="000000"/>
          <w:lang w:eastAsia="zh-CN"/>
        </w:rPr>
        <w:t>边向后折时看不到反射光线，原因是这时没有反射光线</w:t>
      </w:r>
    </w:p>
    <w:p w:rsidR="00DC642E" w:rsidRDefault="001B32DC" w:rsidP="00F70259">
      <w:pPr>
        <w:spacing w:after="0" w:line="360" w:lineRule="auto"/>
        <w:ind w:left="185" w:hangingChars="88" w:hanging="185"/>
        <w:rPr>
          <w:lang w:eastAsia="zh-CN"/>
        </w:rPr>
      </w:pPr>
      <w:r>
        <w:rPr>
          <w:color w:val="000000"/>
          <w:lang w:eastAsia="zh-CN"/>
        </w:rPr>
        <w:t>10.</w:t>
      </w:r>
      <w:r>
        <w:rPr>
          <w:color w:val="000000"/>
          <w:lang w:eastAsia="zh-CN"/>
        </w:rPr>
        <w:t>下列所示的四幅光路图中，能说明人们观察树木在水中倒影的是（</w:t>
      </w:r>
      <w:r>
        <w:rPr>
          <w:color w:val="000000"/>
          <w:lang w:eastAsia="zh-CN"/>
        </w:rPr>
        <w:t xml:space="preserve">     </w:t>
      </w:r>
      <w:r>
        <w:rPr>
          <w:color w:val="000000"/>
          <w:lang w:eastAsia="zh-CN"/>
        </w:rPr>
        <w:t>）</w:t>
      </w:r>
      <w:r>
        <w:rPr>
          <w:color w:val="000000"/>
          <w:lang w:eastAsia="zh-CN"/>
        </w:rPr>
        <w:t xml:space="preserve">            </w:t>
      </w:r>
    </w:p>
    <w:p w:rsidR="00D942C2" w:rsidRDefault="001B32DC" w:rsidP="00F70259">
      <w:pPr>
        <w:spacing w:after="0" w:line="360" w:lineRule="auto"/>
        <w:ind w:left="185" w:hangingChars="88" w:hanging="185"/>
        <w:rPr>
          <w:lang w:eastAsia="zh-CN"/>
        </w:rPr>
      </w:pPr>
      <w:r>
        <w:rPr>
          <w:color w:val="000000"/>
          <w:lang w:eastAsia="zh-CN"/>
        </w:rPr>
        <w:t>A. </w:t>
      </w:r>
      <w:r w:rsidR="00F70259">
        <w:rPr>
          <w:noProof/>
        </w:rPr>
        <w:pict>
          <v:shape id="图片 18" o:spid="_x0000_i1044" type="#_x0000_t75" alt="图片_x0020_100002" style="width:74.25pt;height:72.75pt;visibility:visible;mso-wrap-style:square">
            <v:imagedata r:id="rId29" o:title="图片_x0020_100002"/>
          </v:shape>
        </w:pict>
      </w:r>
      <w:r>
        <w:rPr>
          <w:color w:val="000000"/>
          <w:lang w:eastAsia="zh-CN"/>
        </w:rPr>
        <w:t>               </w:t>
      </w:r>
      <w:r w:rsidR="00F70259">
        <w:rPr>
          <w:noProof/>
        </w:rPr>
        <w:pict>
          <v:shape id="图片 19" o:spid="_x0000_i1045" type="#_x0000_t75" style="width:.75pt;height:3pt;visibility:visible;mso-wrap-style:square">
            <v:imagedata r:id="rId9" o:title=""/>
          </v:shape>
        </w:pict>
      </w:r>
      <w:r>
        <w:rPr>
          <w:color w:val="000000"/>
          <w:lang w:eastAsia="zh-CN"/>
        </w:rPr>
        <w:t>B. </w:t>
      </w:r>
      <w:r w:rsidR="00F70259">
        <w:rPr>
          <w:noProof/>
        </w:rPr>
        <w:pict>
          <v:shape id="图片 20" o:spid="_x0000_i1046" type="#_x0000_t75" alt="图片_x0020_100003" style="width:66.75pt;height:68.25pt;visibility:visible;mso-wrap-style:square">
            <v:imagedata r:id="rId30" o:title="图片_x0020_100003"/>
          </v:shape>
        </w:pict>
      </w:r>
      <w:r>
        <w:rPr>
          <w:color w:val="000000"/>
          <w:lang w:eastAsia="zh-CN"/>
        </w:rPr>
        <w:t>               </w:t>
      </w:r>
      <w:r w:rsidR="00F70259">
        <w:rPr>
          <w:noProof/>
        </w:rPr>
        <w:pict>
          <v:shape id="图片 21" o:spid="_x0000_i1047" type="#_x0000_t75" style="width:.75pt;height:3pt;visibility:visible;mso-wrap-style:square">
            <v:imagedata r:id="rId9" o:title=""/>
          </v:shape>
        </w:pict>
      </w:r>
      <w:r>
        <w:rPr>
          <w:color w:val="000000"/>
          <w:lang w:eastAsia="zh-CN"/>
        </w:rPr>
        <w:t>C. </w:t>
      </w:r>
      <w:r w:rsidR="00F70259">
        <w:rPr>
          <w:noProof/>
        </w:rPr>
        <w:pict>
          <v:shape id="图片 22" o:spid="_x0000_i1048" type="#_x0000_t75" alt="图片_x0020_100004" style="width:71.25pt;height:65.25pt;visibility:visible;mso-wrap-style:square">
            <v:imagedata r:id="rId31" o:title="图片_x0020_100004"/>
          </v:shape>
        </w:pict>
      </w:r>
      <w:r>
        <w:rPr>
          <w:color w:val="000000"/>
          <w:lang w:eastAsia="zh-CN"/>
        </w:rPr>
        <w:t>               </w:t>
      </w:r>
      <w:r w:rsidR="00F70259">
        <w:rPr>
          <w:noProof/>
        </w:rPr>
        <w:pict>
          <v:shape id="图片 23" o:spid="_x0000_i1049" type="#_x0000_t75" style="width:.75pt;height:3pt;visibility:visible;mso-wrap-style:square">
            <v:imagedata r:id="rId9" o:title=""/>
          </v:shape>
        </w:pict>
      </w:r>
      <w:r>
        <w:rPr>
          <w:color w:val="000000"/>
          <w:lang w:eastAsia="zh-CN"/>
        </w:rPr>
        <w:t>D. </w:t>
      </w:r>
      <w:r w:rsidR="00F70259">
        <w:rPr>
          <w:noProof/>
        </w:rPr>
        <w:pict>
          <v:shape id="图片 24" o:spid="_x0000_i1050" type="#_x0000_t75" alt="图片_x0020_100005" style="width:68.25pt;height:64.5pt;visibility:visible;mso-wrap-style:square">
            <v:imagedata r:id="rId32" o:title="图片_x0020_100005"/>
          </v:shape>
        </w:pict>
      </w:r>
    </w:p>
    <w:p w:rsidR="00D942C2" w:rsidRDefault="00D942C2" w:rsidP="00F70259">
      <w:pPr>
        <w:spacing w:after="0" w:line="360" w:lineRule="auto"/>
        <w:ind w:left="185" w:hangingChars="88" w:hanging="185"/>
        <w:rPr>
          <w:lang w:eastAsia="zh-CN"/>
        </w:rPr>
      </w:pPr>
    </w:p>
    <w:p w:rsidR="00DC642E" w:rsidRDefault="001B32DC" w:rsidP="00F70259">
      <w:pPr>
        <w:spacing w:after="0" w:line="360" w:lineRule="auto"/>
        <w:ind w:left="185" w:hangingChars="88" w:hanging="185"/>
        <w:rPr>
          <w:lang w:eastAsia="zh-CN"/>
        </w:rPr>
      </w:pPr>
      <w:r>
        <w:rPr>
          <w:color w:val="000000"/>
          <w:lang w:eastAsia="zh-CN"/>
        </w:rPr>
        <w:lastRenderedPageBreak/>
        <w:t>11.</w:t>
      </w:r>
      <w:r>
        <w:rPr>
          <w:color w:val="000000"/>
          <w:lang w:eastAsia="zh-CN"/>
        </w:rPr>
        <w:t>如图是探究平面镜成像特点的实验装置，</w:t>
      </w:r>
      <w:r>
        <w:rPr>
          <w:color w:val="000000"/>
          <w:lang w:eastAsia="zh-CN"/>
        </w:rPr>
        <w:t>M</w:t>
      </w:r>
      <w:r>
        <w:rPr>
          <w:color w:val="000000"/>
          <w:lang w:eastAsia="zh-CN"/>
        </w:rPr>
        <w:t>为玻璃板，</w:t>
      </w:r>
      <w:r>
        <w:rPr>
          <w:color w:val="000000"/>
          <w:lang w:eastAsia="zh-CN"/>
        </w:rPr>
        <w:t>A</w:t>
      </w:r>
      <w:r>
        <w:rPr>
          <w:color w:val="000000"/>
          <w:lang w:eastAsia="zh-CN"/>
        </w:rPr>
        <w:t>和</w:t>
      </w:r>
      <w:r>
        <w:rPr>
          <w:color w:val="000000"/>
          <w:lang w:eastAsia="zh-CN"/>
        </w:rPr>
        <w:t>B</w:t>
      </w:r>
      <w:r>
        <w:rPr>
          <w:color w:val="000000"/>
          <w:lang w:eastAsia="zh-CN"/>
        </w:rPr>
        <w:t>是两支完全相同的蜡烛，图乙是在做实验时留下的记录痕迹，下列说法正确的是（</w:t>
      </w:r>
      <w:r>
        <w:rPr>
          <w:color w:val="000000"/>
          <w:lang w:eastAsia="zh-CN"/>
        </w:rPr>
        <w:t xml:space="preserve">   </w:t>
      </w:r>
      <w:r>
        <w:rPr>
          <w:color w:val="000000"/>
          <w:lang w:eastAsia="zh-CN"/>
        </w:rPr>
        <w:t>）</w:t>
      </w:r>
      <w:r>
        <w:rPr>
          <w:color w:val="000000"/>
          <w:lang w:eastAsia="zh-CN"/>
        </w:rPr>
        <w:t xml:space="preserve">  </w:t>
      </w:r>
    </w:p>
    <w:p w:rsidR="00DC642E" w:rsidRDefault="00F70259" w:rsidP="00F70259">
      <w:pPr>
        <w:spacing w:after="0" w:line="360" w:lineRule="auto"/>
        <w:ind w:left="185" w:hangingChars="88" w:hanging="185"/>
      </w:pPr>
      <w:r>
        <w:rPr>
          <w:noProof/>
        </w:rPr>
        <w:pict>
          <v:shape id="图片 25" o:spid="_x0000_i1051" type="#_x0000_t75" alt="图片_x0020_100011" style="width:144.75pt;height:87.75pt;visibility:visible;mso-wrap-style:square">
            <v:imagedata r:id="rId33" o:title="图片_x0020_100011"/>
          </v:shape>
        </w:pict>
      </w:r>
    </w:p>
    <w:p w:rsidR="00D942C2" w:rsidRDefault="001B32DC" w:rsidP="00F70259">
      <w:pPr>
        <w:spacing w:after="0" w:line="360" w:lineRule="auto"/>
        <w:ind w:left="185" w:hangingChars="88" w:hanging="185"/>
        <w:rPr>
          <w:lang w:eastAsia="zh-CN"/>
        </w:rPr>
      </w:pPr>
      <w:r>
        <w:rPr>
          <w:color w:val="000000"/>
          <w:lang w:eastAsia="zh-CN"/>
        </w:rPr>
        <w:t>A. </w:t>
      </w:r>
      <w:r>
        <w:rPr>
          <w:color w:val="000000"/>
          <w:lang w:eastAsia="zh-CN"/>
        </w:rPr>
        <w:t>实验过程中，玻璃板</w:t>
      </w:r>
      <w:r>
        <w:rPr>
          <w:color w:val="000000"/>
          <w:lang w:eastAsia="zh-CN"/>
        </w:rPr>
        <w:t>M</w:t>
      </w:r>
      <w:r>
        <w:rPr>
          <w:color w:val="000000"/>
          <w:lang w:eastAsia="zh-CN"/>
        </w:rPr>
        <w:t>应与水平桌面垂直放置</w:t>
      </w:r>
      <w:r>
        <w:rPr>
          <w:color w:val="000000"/>
          <w:lang w:eastAsia="zh-CN"/>
        </w:rPr>
        <w:t xml:space="preserve">  </w:t>
      </w:r>
    </w:p>
    <w:p w:rsidR="00D942C2" w:rsidRDefault="00D942C2" w:rsidP="00F70259">
      <w:pPr>
        <w:spacing w:after="0" w:line="360" w:lineRule="auto"/>
        <w:ind w:left="185" w:hangingChars="88" w:hanging="185"/>
        <w:rPr>
          <w:lang w:eastAsia="zh-CN"/>
        </w:rPr>
      </w:pPr>
    </w:p>
    <w:p w:rsidR="00D942C2" w:rsidRDefault="001B32DC" w:rsidP="00F70259">
      <w:pPr>
        <w:spacing w:after="0" w:line="360" w:lineRule="auto"/>
        <w:ind w:left="185" w:hangingChars="88" w:hanging="185"/>
        <w:rPr>
          <w:lang w:eastAsia="zh-CN"/>
        </w:rPr>
      </w:pPr>
      <w:r>
        <w:rPr>
          <w:color w:val="000000"/>
          <w:lang w:eastAsia="zh-CN"/>
        </w:rPr>
        <w:t>B. </w:t>
      </w:r>
      <w:r>
        <w:rPr>
          <w:color w:val="000000"/>
          <w:lang w:eastAsia="zh-CN"/>
        </w:rPr>
        <w:t>实验中选择玻璃板代替平面镜是为了能成更清晰的像</w:t>
      </w:r>
      <w:r>
        <w:rPr>
          <w:color w:val="000000"/>
          <w:lang w:eastAsia="zh-CN"/>
        </w:rPr>
        <w:t xml:space="preserve">  </w:t>
      </w:r>
    </w:p>
    <w:p w:rsidR="00D942C2" w:rsidRDefault="00D942C2" w:rsidP="00F70259">
      <w:pPr>
        <w:spacing w:after="0" w:line="360" w:lineRule="auto"/>
        <w:ind w:left="185" w:hangingChars="88" w:hanging="185"/>
        <w:rPr>
          <w:lang w:eastAsia="zh-CN"/>
        </w:rPr>
      </w:pPr>
    </w:p>
    <w:p w:rsidR="00D942C2" w:rsidRDefault="001B32DC" w:rsidP="00F70259">
      <w:pPr>
        <w:spacing w:after="0" w:line="360" w:lineRule="auto"/>
        <w:ind w:left="185" w:hangingChars="88" w:hanging="185"/>
        <w:rPr>
          <w:lang w:eastAsia="zh-CN"/>
        </w:rPr>
      </w:pPr>
      <w:r>
        <w:rPr>
          <w:color w:val="000000"/>
          <w:lang w:eastAsia="zh-CN"/>
        </w:rPr>
        <w:t>C. </w:t>
      </w:r>
      <w:r>
        <w:rPr>
          <w:color w:val="000000"/>
          <w:lang w:eastAsia="zh-CN"/>
        </w:rPr>
        <w:t>实验过程中，要测多组实验数据是为了减小实验误差</w:t>
      </w:r>
      <w:r>
        <w:rPr>
          <w:color w:val="000000"/>
          <w:lang w:eastAsia="zh-CN"/>
        </w:rPr>
        <w:t xml:space="preserve">  </w:t>
      </w:r>
    </w:p>
    <w:p w:rsidR="00D942C2" w:rsidRDefault="00D942C2" w:rsidP="00F70259">
      <w:pPr>
        <w:spacing w:after="0" w:line="360" w:lineRule="auto"/>
        <w:ind w:left="185" w:hangingChars="88" w:hanging="185"/>
        <w:rPr>
          <w:lang w:eastAsia="zh-CN"/>
        </w:rPr>
      </w:pPr>
    </w:p>
    <w:p w:rsidR="00D942C2" w:rsidRDefault="001B32DC" w:rsidP="00F70259">
      <w:pPr>
        <w:spacing w:after="0" w:line="360" w:lineRule="auto"/>
        <w:ind w:left="185" w:hangingChars="88" w:hanging="185"/>
        <w:rPr>
          <w:lang w:eastAsia="zh-CN"/>
        </w:rPr>
      </w:pPr>
      <w:r>
        <w:rPr>
          <w:color w:val="000000"/>
          <w:lang w:eastAsia="zh-CN"/>
        </w:rPr>
        <w:t>D. </w:t>
      </w:r>
      <w:r>
        <w:rPr>
          <w:color w:val="000000"/>
          <w:lang w:eastAsia="zh-CN"/>
        </w:rPr>
        <w:t>选择完全相同的</w:t>
      </w:r>
      <w:r>
        <w:rPr>
          <w:color w:val="000000"/>
          <w:lang w:eastAsia="zh-CN"/>
        </w:rPr>
        <w:t>A</w:t>
      </w:r>
      <w:r>
        <w:rPr>
          <w:color w:val="000000"/>
          <w:lang w:eastAsia="zh-CN"/>
        </w:rPr>
        <w:t>，</w:t>
      </w:r>
      <w:r>
        <w:rPr>
          <w:color w:val="000000"/>
          <w:lang w:eastAsia="zh-CN"/>
        </w:rPr>
        <w:t>B</w:t>
      </w:r>
      <w:r>
        <w:rPr>
          <w:color w:val="000000"/>
          <w:lang w:eastAsia="zh-CN"/>
        </w:rPr>
        <w:t>两支蜡烛是为了验证像距和物距是否相等</w:t>
      </w:r>
      <w:r>
        <w:rPr>
          <w:color w:val="000000"/>
          <w:lang w:eastAsia="zh-CN"/>
        </w:rPr>
        <w:t xml:space="preserve"> </w:t>
      </w:r>
      <w:r>
        <w:rPr>
          <w:color w:val="000000"/>
          <w:lang w:eastAsia="zh-CN"/>
        </w:rPr>
        <w:t xml:space="preserve"> </w:t>
      </w:r>
    </w:p>
    <w:p w:rsidR="00D942C2" w:rsidRDefault="00D942C2" w:rsidP="00F70259">
      <w:pPr>
        <w:spacing w:after="0" w:line="360" w:lineRule="auto"/>
        <w:ind w:left="185" w:hangingChars="88" w:hanging="185"/>
        <w:rPr>
          <w:lang w:eastAsia="zh-CN"/>
        </w:rPr>
      </w:pPr>
    </w:p>
    <w:p w:rsidR="00DC642E" w:rsidRDefault="001B32DC" w:rsidP="00F70259">
      <w:pPr>
        <w:spacing w:after="0" w:line="360" w:lineRule="auto"/>
        <w:ind w:left="185" w:hangingChars="88" w:hanging="185"/>
        <w:rPr>
          <w:lang w:eastAsia="zh-CN"/>
        </w:rPr>
      </w:pPr>
      <w:r>
        <w:rPr>
          <w:color w:val="000000"/>
          <w:lang w:eastAsia="zh-CN"/>
        </w:rPr>
        <w:t>12.</w:t>
      </w:r>
      <w:r>
        <w:rPr>
          <w:color w:val="000000"/>
          <w:lang w:eastAsia="zh-CN"/>
        </w:rPr>
        <w:t>全息投影技术也称虚拟成像技术，这种技术可以产生立体的空中幻像，但制作成本过高。如图，是某手工爱好者自制的伪全息手机投影仪，该投影仪是用透明的塑料片剪裁成四个相同的等腰三角形粘合而成，将该投影仪呈倒金字塔式放在手机屏幕全息图片（对物体进行多角度同时拍摄后合成，如图）的中央，全息图片中的四个画面就可分别通过四个塑料片成像且像重合，我们便可在正前方看到立体的图片动画。下列有关这款伪全息手机投影仪说法正确的是（</w:t>
      </w:r>
      <w:r>
        <w:rPr>
          <w:color w:val="000000"/>
          <w:lang w:eastAsia="zh-CN"/>
        </w:rPr>
        <w:t xml:space="preserve">   </w:t>
      </w:r>
      <w:r>
        <w:rPr>
          <w:color w:val="000000"/>
          <w:lang w:eastAsia="zh-CN"/>
        </w:rPr>
        <w:t>）</w:t>
      </w:r>
      <w:r>
        <w:rPr>
          <w:color w:val="000000"/>
          <w:lang w:eastAsia="zh-CN"/>
        </w:rPr>
        <w:t xml:space="preserve">  </w:t>
      </w:r>
    </w:p>
    <w:p w:rsidR="00DC642E" w:rsidRDefault="00F70259" w:rsidP="00F70259">
      <w:pPr>
        <w:spacing w:after="0" w:line="360" w:lineRule="auto"/>
        <w:ind w:left="185" w:hangingChars="88" w:hanging="185"/>
      </w:pPr>
      <w:r>
        <w:rPr>
          <w:noProof/>
        </w:rPr>
        <w:pict>
          <v:shape id="图片 26" o:spid="_x0000_i1052" type="#_x0000_t75" alt="图片_x0020_100002" style="width:409.5pt;height:90.75pt;visibility:visible;mso-wrap-style:square">
            <v:imagedata r:id="rId34" o:title="图片_x0020_100002"/>
          </v:shape>
        </w:pict>
      </w:r>
    </w:p>
    <w:p w:rsidR="00D942C2" w:rsidRDefault="001B32DC" w:rsidP="00F70259">
      <w:pPr>
        <w:spacing w:after="0" w:line="360" w:lineRule="auto"/>
        <w:ind w:left="185" w:hangingChars="88" w:hanging="185"/>
        <w:rPr>
          <w:lang w:eastAsia="zh-CN"/>
        </w:rPr>
      </w:pPr>
      <w:r>
        <w:rPr>
          <w:color w:val="000000"/>
          <w:lang w:eastAsia="zh-CN"/>
        </w:rPr>
        <w:t>A. </w:t>
      </w:r>
      <w:r>
        <w:rPr>
          <w:color w:val="000000"/>
          <w:lang w:eastAsia="zh-CN"/>
        </w:rPr>
        <w:t>该伪全息手机投影仪和投影仪的工作原理相同</w:t>
      </w:r>
      <w:r>
        <w:rPr>
          <w:color w:val="000000"/>
          <w:lang w:eastAsia="zh-CN"/>
        </w:rPr>
        <w:t xml:space="preserve">  </w:t>
      </w:r>
    </w:p>
    <w:p w:rsidR="00D942C2" w:rsidRDefault="001B32DC" w:rsidP="00F70259">
      <w:pPr>
        <w:spacing w:after="0" w:line="360" w:lineRule="auto"/>
        <w:ind w:left="185" w:hangingChars="88" w:hanging="185"/>
        <w:rPr>
          <w:lang w:eastAsia="zh-CN"/>
        </w:rPr>
      </w:pPr>
      <w:r>
        <w:rPr>
          <w:color w:val="000000"/>
          <w:lang w:eastAsia="zh-CN"/>
        </w:rPr>
        <w:t>B. </w:t>
      </w:r>
      <w:r>
        <w:rPr>
          <w:color w:val="000000"/>
          <w:lang w:eastAsia="zh-CN"/>
        </w:rPr>
        <w:t>四片透明塑料片应分别与水平面成</w:t>
      </w:r>
      <w:r>
        <w:rPr>
          <w:color w:val="000000"/>
          <w:lang w:eastAsia="zh-CN"/>
        </w:rPr>
        <w:t>45°</w:t>
      </w:r>
      <w:r>
        <w:rPr>
          <w:color w:val="000000"/>
          <w:lang w:eastAsia="zh-CN"/>
        </w:rPr>
        <w:t>角</w:t>
      </w:r>
      <w:r>
        <w:rPr>
          <w:color w:val="000000"/>
          <w:lang w:eastAsia="zh-CN"/>
        </w:rPr>
        <w:t xml:space="preserve">  </w:t>
      </w:r>
    </w:p>
    <w:p w:rsidR="00D942C2" w:rsidRDefault="001B32DC" w:rsidP="00F70259">
      <w:pPr>
        <w:spacing w:after="0" w:line="360" w:lineRule="auto"/>
        <w:ind w:left="185" w:hangingChars="88" w:hanging="185"/>
        <w:rPr>
          <w:lang w:eastAsia="zh-CN"/>
        </w:rPr>
      </w:pPr>
      <w:r>
        <w:rPr>
          <w:color w:val="000000"/>
          <w:lang w:eastAsia="zh-CN"/>
        </w:rPr>
        <w:t>C. </w:t>
      </w:r>
      <w:r>
        <w:rPr>
          <w:color w:val="000000"/>
          <w:lang w:eastAsia="zh-CN"/>
        </w:rPr>
        <w:t>我们看到的立体图是全息图片通过透明塑料片折射成的虚像</w:t>
      </w:r>
      <w:r>
        <w:rPr>
          <w:color w:val="000000"/>
          <w:lang w:eastAsia="zh-CN"/>
        </w:rPr>
        <w:t xml:space="preserve">  </w:t>
      </w:r>
    </w:p>
    <w:p w:rsidR="00D942C2" w:rsidRDefault="001B32DC" w:rsidP="00F70259">
      <w:pPr>
        <w:spacing w:after="0" w:line="360" w:lineRule="auto"/>
        <w:ind w:left="185" w:hangingChars="88" w:hanging="185"/>
        <w:rPr>
          <w:lang w:eastAsia="zh-CN"/>
        </w:rPr>
      </w:pPr>
      <w:r>
        <w:rPr>
          <w:color w:val="000000"/>
          <w:lang w:eastAsia="zh-CN"/>
        </w:rPr>
        <w:t>D. </w:t>
      </w:r>
      <w:r>
        <w:rPr>
          <w:color w:val="000000"/>
          <w:lang w:eastAsia="zh-CN"/>
        </w:rPr>
        <w:t>光的三原色是红、黄、蓝</w:t>
      </w:r>
      <w:r>
        <w:rPr>
          <w:color w:val="000000"/>
          <w:lang w:eastAsia="zh-CN"/>
        </w:rPr>
        <w:t xml:space="preserve">  </w:t>
      </w:r>
    </w:p>
    <w:p w:rsidR="00DC642E" w:rsidRDefault="001B32DC" w:rsidP="00F70259">
      <w:pPr>
        <w:spacing w:after="0" w:line="360" w:lineRule="auto"/>
        <w:ind w:left="185" w:hangingChars="88" w:hanging="185"/>
        <w:rPr>
          <w:lang w:eastAsia="zh-CN"/>
        </w:rPr>
      </w:pPr>
      <w:r>
        <w:rPr>
          <w:color w:val="000000"/>
          <w:lang w:eastAsia="zh-CN"/>
        </w:rPr>
        <w:t>13.</w:t>
      </w:r>
      <w:r>
        <w:rPr>
          <w:color w:val="000000"/>
          <w:lang w:eastAsia="zh-CN"/>
        </w:rPr>
        <w:t>小李从竖直放置的平面镜里看到对面竖直墙上挂的电子钟的示数如图所示，这时的实际时间是（</w:t>
      </w:r>
      <w:r>
        <w:rPr>
          <w:color w:val="000000"/>
          <w:lang w:eastAsia="zh-CN"/>
        </w:rPr>
        <w:t xml:space="preserve">   </w:t>
      </w:r>
      <w:r>
        <w:rPr>
          <w:color w:val="000000"/>
          <w:lang w:eastAsia="zh-CN"/>
        </w:rPr>
        <w:t>）</w:t>
      </w:r>
      <w:r>
        <w:rPr>
          <w:color w:val="000000"/>
          <w:lang w:eastAsia="zh-CN"/>
        </w:rPr>
        <w:t xml:space="preserve">  </w:t>
      </w:r>
    </w:p>
    <w:p w:rsidR="00DC642E" w:rsidRDefault="00F70259" w:rsidP="00F70259">
      <w:pPr>
        <w:spacing w:after="0" w:line="360" w:lineRule="auto"/>
        <w:ind w:left="185" w:hangingChars="88" w:hanging="185"/>
      </w:pPr>
      <w:r>
        <w:rPr>
          <w:noProof/>
        </w:rPr>
        <w:pict>
          <v:shape id="图片 27" o:spid="_x0000_i1053" type="#_x0000_t75" alt="图片_x0020_100014" style="width:84.75pt;height:49.5pt;visibility:visible;mso-wrap-style:square">
            <v:imagedata r:id="rId35" o:title="图片_x0020_100014"/>
          </v:shape>
        </w:pict>
      </w:r>
    </w:p>
    <w:p w:rsidR="00DC642E" w:rsidRDefault="001B32DC" w:rsidP="00F70259">
      <w:pPr>
        <w:spacing w:after="0" w:line="360" w:lineRule="auto"/>
        <w:ind w:left="185" w:hangingChars="88" w:hanging="185"/>
        <w:rPr>
          <w:lang w:eastAsia="zh-CN"/>
        </w:rPr>
      </w:pPr>
      <w:r>
        <w:rPr>
          <w:color w:val="000000"/>
          <w:lang w:eastAsia="zh-CN"/>
        </w:rPr>
        <w:t>A. 15∶01                               </w:t>
      </w:r>
      <w:r w:rsidR="00F70259">
        <w:rPr>
          <w:noProof/>
        </w:rPr>
        <w:pict>
          <v:shape id="图片 28" o:spid="_x0000_i1054" type="#_x0000_t75" style="width:2.25pt;height:3pt;visibility:visible;mso-wrap-style:square">
            <v:imagedata r:id="rId36" o:title=""/>
          </v:shape>
        </w:pict>
      </w:r>
      <w:r>
        <w:rPr>
          <w:color w:val="000000"/>
          <w:lang w:eastAsia="zh-CN"/>
        </w:rPr>
        <w:t>B. 10∶51                               </w:t>
      </w:r>
      <w:r w:rsidR="00F70259">
        <w:rPr>
          <w:noProof/>
        </w:rPr>
        <w:pict>
          <v:shape id="图片 29" o:spid="_x0000_i1055" type="#_x0000_t75" style="width:2.25pt;height:3pt;visibility:visible;mso-wrap-style:square">
            <v:imagedata r:id="rId36" o:title=""/>
          </v:shape>
        </w:pict>
      </w:r>
      <w:r>
        <w:rPr>
          <w:color w:val="000000"/>
          <w:lang w:eastAsia="zh-CN"/>
        </w:rPr>
        <w:t>C. 10∶21                               </w:t>
      </w:r>
      <w:r w:rsidR="00F70259">
        <w:rPr>
          <w:noProof/>
        </w:rPr>
        <w:pict>
          <v:shape id="图片 30" o:spid="_x0000_i1056" type="#_x0000_t75" style="width:2.25pt;height:3pt;visibility:visible;mso-wrap-style:square">
            <v:imagedata r:id="rId36" o:title=""/>
          </v:shape>
        </w:pict>
      </w:r>
      <w:r>
        <w:rPr>
          <w:color w:val="000000"/>
          <w:lang w:eastAsia="zh-CN"/>
        </w:rPr>
        <w:t>D. 21∶10</w:t>
      </w:r>
    </w:p>
    <w:p w:rsidR="00DC642E" w:rsidRDefault="001B32DC" w:rsidP="00F70259">
      <w:pPr>
        <w:spacing w:after="0" w:line="360" w:lineRule="auto"/>
        <w:ind w:left="185" w:hangingChars="88" w:hanging="185"/>
        <w:rPr>
          <w:lang w:eastAsia="zh-CN"/>
        </w:rPr>
      </w:pPr>
      <w:r>
        <w:rPr>
          <w:color w:val="000000"/>
          <w:lang w:eastAsia="zh-CN"/>
        </w:rPr>
        <w:lastRenderedPageBreak/>
        <w:t>14</w:t>
      </w:r>
      <w:r>
        <w:rPr>
          <w:color w:val="000000"/>
          <w:lang w:eastAsia="zh-CN"/>
        </w:rPr>
        <w:t>.</w:t>
      </w:r>
      <w:r>
        <w:rPr>
          <w:color w:val="000000"/>
          <w:lang w:eastAsia="zh-CN"/>
        </w:rPr>
        <w:t>下列有关平面镜成像的说法中正确的是（</w:t>
      </w:r>
      <w:r>
        <w:rPr>
          <w:color w:val="000000"/>
          <w:lang w:eastAsia="zh-CN"/>
        </w:rPr>
        <w:t xml:space="preserve">   </w:t>
      </w:r>
      <w:r>
        <w:rPr>
          <w:color w:val="000000"/>
          <w:lang w:eastAsia="zh-CN"/>
        </w:rPr>
        <w:t>）</w:t>
      </w:r>
      <w:r>
        <w:rPr>
          <w:color w:val="000000"/>
          <w:lang w:eastAsia="zh-CN"/>
        </w:rPr>
        <w:t xml:space="preserve">            </w:t>
      </w:r>
    </w:p>
    <w:p w:rsidR="00D942C2" w:rsidRDefault="001B32DC" w:rsidP="00F70259">
      <w:pPr>
        <w:spacing w:after="0" w:line="360" w:lineRule="auto"/>
        <w:ind w:left="185" w:hangingChars="88" w:hanging="185"/>
        <w:rPr>
          <w:lang w:eastAsia="zh-CN"/>
        </w:rPr>
      </w:pPr>
      <w:r>
        <w:rPr>
          <w:color w:val="000000"/>
          <w:lang w:eastAsia="zh-CN"/>
        </w:rPr>
        <w:t>A. </w:t>
      </w:r>
      <w:r>
        <w:rPr>
          <w:color w:val="000000"/>
          <w:lang w:eastAsia="zh-CN"/>
        </w:rPr>
        <w:t>我们能看到平面镜中的像，是像发出的光线进入了我们的眼睛</w:t>
      </w:r>
    </w:p>
    <w:p w:rsidR="00D942C2" w:rsidRDefault="001B32DC" w:rsidP="00F70259">
      <w:pPr>
        <w:spacing w:after="0" w:line="360" w:lineRule="auto"/>
        <w:ind w:left="185" w:hangingChars="88" w:hanging="185"/>
        <w:rPr>
          <w:lang w:eastAsia="zh-CN"/>
        </w:rPr>
      </w:pPr>
      <w:r>
        <w:rPr>
          <w:color w:val="000000"/>
          <w:lang w:eastAsia="zh-CN"/>
        </w:rPr>
        <w:t>B. </w:t>
      </w:r>
      <w:r>
        <w:rPr>
          <w:color w:val="000000"/>
          <w:lang w:eastAsia="zh-CN"/>
        </w:rPr>
        <w:t>比平面镜大的物体不能在平面镜中成完整的像</w:t>
      </w:r>
    </w:p>
    <w:p w:rsidR="00D942C2" w:rsidRDefault="001B32DC" w:rsidP="00F70259">
      <w:pPr>
        <w:spacing w:after="0" w:line="360" w:lineRule="auto"/>
        <w:ind w:left="185" w:hangingChars="88" w:hanging="185"/>
        <w:rPr>
          <w:lang w:eastAsia="zh-CN"/>
        </w:rPr>
      </w:pPr>
      <w:r>
        <w:rPr>
          <w:color w:val="000000"/>
          <w:lang w:eastAsia="zh-CN"/>
        </w:rPr>
        <w:t>C. </w:t>
      </w:r>
      <w:r>
        <w:rPr>
          <w:color w:val="000000"/>
          <w:lang w:eastAsia="zh-CN"/>
        </w:rPr>
        <w:t>人站在平面镜前，当镜面向人倾斜时，像的位置会发生改变</w:t>
      </w:r>
    </w:p>
    <w:p w:rsidR="00DC642E" w:rsidRDefault="001B32DC" w:rsidP="00F70259">
      <w:pPr>
        <w:spacing w:after="0" w:line="360" w:lineRule="auto"/>
        <w:ind w:left="185" w:hangingChars="88" w:hanging="185"/>
        <w:rPr>
          <w:lang w:eastAsia="zh-CN"/>
        </w:rPr>
      </w:pPr>
      <w:r>
        <w:rPr>
          <w:color w:val="000000"/>
          <w:lang w:eastAsia="zh-CN"/>
        </w:rPr>
        <w:t>D. </w:t>
      </w:r>
      <w:r>
        <w:rPr>
          <w:color w:val="000000"/>
          <w:lang w:eastAsia="zh-CN"/>
        </w:rPr>
        <w:t>当人靠近平面镜时，他在平面镜中所成的像会逐渐变大</w:t>
      </w:r>
    </w:p>
    <w:p w:rsidR="00DC642E" w:rsidRDefault="001B32DC" w:rsidP="00F70259">
      <w:pPr>
        <w:spacing w:after="0" w:line="360" w:lineRule="auto"/>
        <w:ind w:left="185" w:hangingChars="88" w:hanging="185"/>
      </w:pPr>
      <w:r>
        <w:rPr>
          <w:color w:val="000000"/>
          <w:lang w:eastAsia="zh-CN"/>
        </w:rPr>
        <w:t>15.</w:t>
      </w:r>
      <w:r>
        <w:rPr>
          <w:color w:val="000000"/>
          <w:lang w:eastAsia="zh-CN"/>
        </w:rPr>
        <w:t>如图，向右匀速行驶的动车桌面上有杯水，一束光斜射到水面上，保持人射光方向不变。</w:t>
      </w:r>
      <w:r>
        <w:rPr>
          <w:color w:val="000000"/>
        </w:rPr>
        <w:t>动车减速时（</w:t>
      </w:r>
      <w:r>
        <w:rPr>
          <w:color w:val="000000"/>
        </w:rPr>
        <w:t xml:space="preserve">   </w:t>
      </w:r>
      <w:r>
        <w:rPr>
          <w:color w:val="000000"/>
        </w:rPr>
        <w:t>）</w:t>
      </w:r>
      <w:r>
        <w:rPr>
          <w:color w:val="000000"/>
        </w:rPr>
        <w:t xml:space="preserve">  </w:t>
      </w:r>
    </w:p>
    <w:p w:rsidR="00DC642E" w:rsidRDefault="00F70259" w:rsidP="00F70259">
      <w:pPr>
        <w:spacing w:after="0" w:line="360" w:lineRule="auto"/>
        <w:ind w:left="185" w:hangingChars="88" w:hanging="185"/>
      </w:pPr>
      <w:r>
        <w:rPr>
          <w:noProof/>
        </w:rPr>
        <w:pict>
          <v:shape id="图片 31" o:spid="_x0000_i1057" type="#_x0000_t75" alt="图片_x0020_100010" style="width:105.75pt;height:77.25pt;visibility:visible;mso-wrap-style:square">
            <v:imagedata r:id="rId37" o:title="图片_x0020_100010"/>
          </v:shape>
        </w:pict>
      </w:r>
    </w:p>
    <w:p w:rsidR="00D942C2" w:rsidRDefault="001B32DC" w:rsidP="00F70259">
      <w:pPr>
        <w:spacing w:after="0" w:line="360" w:lineRule="auto"/>
        <w:ind w:left="185" w:hangingChars="88" w:hanging="185"/>
        <w:rPr>
          <w:lang w:eastAsia="zh-CN"/>
        </w:rPr>
      </w:pPr>
      <w:r>
        <w:rPr>
          <w:color w:val="000000"/>
          <w:lang w:eastAsia="zh-CN"/>
        </w:rPr>
        <w:t>A. </w:t>
      </w:r>
      <w:r>
        <w:rPr>
          <w:color w:val="000000"/>
          <w:lang w:eastAsia="zh-CN"/>
        </w:rPr>
        <w:t>入射角不变，折射角不变</w:t>
      </w:r>
    </w:p>
    <w:p w:rsidR="00D942C2" w:rsidRDefault="001B32DC" w:rsidP="00F70259">
      <w:pPr>
        <w:spacing w:after="0" w:line="360" w:lineRule="auto"/>
        <w:ind w:left="185" w:hangingChars="88" w:hanging="185"/>
        <w:rPr>
          <w:lang w:eastAsia="zh-CN"/>
        </w:rPr>
      </w:pPr>
      <w:r>
        <w:rPr>
          <w:color w:val="000000"/>
          <w:lang w:eastAsia="zh-CN"/>
        </w:rPr>
        <w:t>B. </w:t>
      </w:r>
      <w:r>
        <w:rPr>
          <w:color w:val="000000"/>
          <w:lang w:eastAsia="zh-CN"/>
        </w:rPr>
        <w:t>入射角变小，折射角变小</w:t>
      </w:r>
    </w:p>
    <w:p w:rsidR="00D942C2" w:rsidRDefault="001B32DC" w:rsidP="00F70259">
      <w:pPr>
        <w:spacing w:after="0" w:line="360" w:lineRule="auto"/>
        <w:ind w:left="185" w:hangingChars="88" w:hanging="185"/>
        <w:rPr>
          <w:lang w:eastAsia="zh-CN"/>
        </w:rPr>
      </w:pPr>
      <w:r>
        <w:rPr>
          <w:color w:val="000000"/>
          <w:lang w:eastAsia="zh-CN"/>
        </w:rPr>
        <w:t>C. </w:t>
      </w:r>
      <w:r>
        <w:rPr>
          <w:color w:val="000000"/>
          <w:lang w:eastAsia="zh-CN"/>
        </w:rPr>
        <w:t>入射角变大，折射角变大</w:t>
      </w:r>
    </w:p>
    <w:p w:rsidR="00DC642E" w:rsidRDefault="001B32DC" w:rsidP="00F70259">
      <w:pPr>
        <w:spacing w:after="0" w:line="360" w:lineRule="auto"/>
        <w:ind w:left="185" w:hangingChars="88" w:hanging="185"/>
        <w:rPr>
          <w:lang w:eastAsia="zh-CN"/>
        </w:rPr>
      </w:pPr>
      <w:r>
        <w:rPr>
          <w:color w:val="000000"/>
          <w:lang w:eastAsia="zh-CN"/>
        </w:rPr>
        <w:t>D. </w:t>
      </w:r>
      <w:r>
        <w:rPr>
          <w:color w:val="000000"/>
          <w:lang w:eastAsia="zh-CN"/>
        </w:rPr>
        <w:t>入射角变大，折射角变小</w:t>
      </w:r>
    </w:p>
    <w:p w:rsidR="00DC642E" w:rsidRDefault="001B32DC" w:rsidP="00F70259">
      <w:pPr>
        <w:spacing w:after="0" w:line="360" w:lineRule="auto"/>
        <w:ind w:left="185" w:hangingChars="88" w:hanging="185"/>
        <w:rPr>
          <w:lang w:eastAsia="zh-CN"/>
        </w:rPr>
      </w:pPr>
      <w:r>
        <w:rPr>
          <w:color w:val="000000"/>
          <w:lang w:eastAsia="zh-CN"/>
        </w:rPr>
        <w:t>16.</w:t>
      </w:r>
      <w:r>
        <w:rPr>
          <w:color w:val="000000"/>
          <w:lang w:eastAsia="zh-CN"/>
        </w:rPr>
        <w:t>如图是光源</w:t>
      </w:r>
      <w:r>
        <w:rPr>
          <w:color w:val="000000"/>
          <w:lang w:eastAsia="zh-CN"/>
        </w:rPr>
        <w:t>S</w:t>
      </w:r>
      <w:r>
        <w:rPr>
          <w:color w:val="000000"/>
          <w:lang w:eastAsia="zh-CN"/>
        </w:rPr>
        <w:t>发出的光线从水中斜射入空气中的光路图，下列关于人在岸上观察到光源</w:t>
      </w:r>
      <w:r>
        <w:rPr>
          <w:color w:val="000000"/>
          <w:lang w:eastAsia="zh-CN"/>
        </w:rPr>
        <w:t>S</w:t>
      </w:r>
      <w:r>
        <w:rPr>
          <w:color w:val="000000"/>
          <w:lang w:eastAsia="zh-CN"/>
        </w:rPr>
        <w:t>所成像的说法正确的是（</w:t>
      </w:r>
      <w:r>
        <w:rPr>
          <w:color w:val="000000"/>
          <w:lang w:eastAsia="zh-CN"/>
        </w:rPr>
        <w:t xml:space="preserve">   </w:t>
      </w:r>
      <w:r>
        <w:rPr>
          <w:color w:val="000000"/>
          <w:lang w:eastAsia="zh-CN"/>
        </w:rPr>
        <w:t>）</w:t>
      </w:r>
      <w:r>
        <w:rPr>
          <w:color w:val="000000"/>
          <w:lang w:eastAsia="zh-CN"/>
        </w:rPr>
        <w:t xml:space="preserve">  </w:t>
      </w:r>
    </w:p>
    <w:p w:rsidR="00DC642E" w:rsidRDefault="00F70259" w:rsidP="00F70259">
      <w:pPr>
        <w:spacing w:after="0" w:line="360" w:lineRule="auto"/>
        <w:ind w:left="185" w:hangingChars="88" w:hanging="185"/>
      </w:pPr>
      <w:r>
        <w:rPr>
          <w:noProof/>
        </w:rPr>
        <w:pict>
          <v:shape id="图片 32" o:spid="_x0000_i1058" type="#_x0000_t75" alt="图片_x0020_100001" style="width:153.75pt;height:120pt;visibility:visible;mso-wrap-style:square">
            <v:imagedata r:id="rId38" o:title="图片_x0020_100001"/>
          </v:shape>
        </w:pict>
      </w:r>
    </w:p>
    <w:p w:rsidR="00D942C2" w:rsidRDefault="001B32DC" w:rsidP="00F70259">
      <w:pPr>
        <w:spacing w:after="0" w:line="360" w:lineRule="auto"/>
        <w:ind w:left="185" w:hangingChars="88" w:hanging="185"/>
        <w:rPr>
          <w:lang w:eastAsia="zh-CN"/>
        </w:rPr>
      </w:pPr>
      <w:r>
        <w:rPr>
          <w:color w:val="000000"/>
          <w:lang w:eastAsia="zh-CN"/>
        </w:rPr>
        <w:t>A. </w:t>
      </w:r>
      <w:r>
        <w:rPr>
          <w:color w:val="000000"/>
          <w:lang w:eastAsia="zh-CN"/>
        </w:rPr>
        <w:t>光源</w:t>
      </w:r>
      <w:r>
        <w:rPr>
          <w:color w:val="000000"/>
          <w:lang w:eastAsia="zh-CN"/>
        </w:rPr>
        <w:t>S</w:t>
      </w:r>
      <w:r>
        <w:rPr>
          <w:color w:val="000000"/>
          <w:lang w:eastAsia="zh-CN"/>
        </w:rPr>
        <w:t>所成的虚像在直线</w:t>
      </w:r>
      <w:r>
        <w:rPr>
          <w:color w:val="000000"/>
          <w:lang w:eastAsia="zh-CN"/>
        </w:rPr>
        <w:t>①</w:t>
      </w:r>
      <w:r>
        <w:rPr>
          <w:color w:val="000000"/>
          <w:lang w:eastAsia="zh-CN"/>
        </w:rPr>
        <w:t>上</w:t>
      </w:r>
      <w:r>
        <w:rPr>
          <w:color w:val="000000"/>
          <w:lang w:eastAsia="zh-CN"/>
        </w:rPr>
        <w:t>                              </w:t>
      </w:r>
      <w:r w:rsidR="00F70259">
        <w:rPr>
          <w:noProof/>
        </w:rPr>
        <w:pict>
          <v:shape id="图片 33" o:spid="_x0000_i1059" type="#_x0000_t75" style="width:2.25pt;height:3pt;visibility:visible;mso-wrap-style:square">
            <v:imagedata r:id="rId36" o:title=""/>
          </v:shape>
        </w:pict>
      </w:r>
      <w:r>
        <w:rPr>
          <w:color w:val="000000"/>
          <w:lang w:eastAsia="zh-CN"/>
        </w:rPr>
        <w:t>B. </w:t>
      </w:r>
      <w:r>
        <w:rPr>
          <w:color w:val="000000"/>
          <w:lang w:eastAsia="zh-CN"/>
        </w:rPr>
        <w:t>光源</w:t>
      </w:r>
      <w:r>
        <w:rPr>
          <w:color w:val="000000"/>
          <w:lang w:eastAsia="zh-CN"/>
        </w:rPr>
        <w:t>S</w:t>
      </w:r>
      <w:r>
        <w:rPr>
          <w:color w:val="000000"/>
          <w:lang w:eastAsia="zh-CN"/>
        </w:rPr>
        <w:t>所成的虚像在直线</w:t>
      </w:r>
      <w:r>
        <w:rPr>
          <w:color w:val="000000"/>
          <w:lang w:eastAsia="zh-CN"/>
        </w:rPr>
        <w:t>②</w:t>
      </w:r>
      <w:r>
        <w:rPr>
          <w:color w:val="000000"/>
          <w:lang w:eastAsia="zh-CN"/>
        </w:rPr>
        <w:t>上</w:t>
      </w:r>
    </w:p>
    <w:p w:rsidR="00DC642E" w:rsidRDefault="001B32DC" w:rsidP="00F70259">
      <w:pPr>
        <w:spacing w:after="0" w:line="360" w:lineRule="auto"/>
        <w:ind w:left="185" w:hangingChars="88" w:hanging="185"/>
        <w:rPr>
          <w:lang w:eastAsia="zh-CN"/>
        </w:rPr>
      </w:pPr>
      <w:r>
        <w:rPr>
          <w:color w:val="000000"/>
          <w:lang w:eastAsia="zh-CN"/>
        </w:rPr>
        <w:t>C. </w:t>
      </w:r>
      <w:r>
        <w:rPr>
          <w:color w:val="000000"/>
          <w:lang w:eastAsia="zh-CN"/>
        </w:rPr>
        <w:t>光源</w:t>
      </w:r>
      <w:r>
        <w:rPr>
          <w:color w:val="000000"/>
          <w:lang w:eastAsia="zh-CN"/>
        </w:rPr>
        <w:t>S</w:t>
      </w:r>
      <w:r>
        <w:rPr>
          <w:color w:val="000000"/>
          <w:lang w:eastAsia="zh-CN"/>
        </w:rPr>
        <w:t>所成的实像在直线</w:t>
      </w:r>
      <w:r>
        <w:rPr>
          <w:color w:val="000000"/>
          <w:lang w:eastAsia="zh-CN"/>
        </w:rPr>
        <w:t>①</w:t>
      </w:r>
      <w:r>
        <w:rPr>
          <w:color w:val="000000"/>
          <w:lang w:eastAsia="zh-CN"/>
        </w:rPr>
        <w:t>上</w:t>
      </w:r>
      <w:r>
        <w:rPr>
          <w:color w:val="000000"/>
          <w:lang w:eastAsia="zh-CN"/>
        </w:rPr>
        <w:t>                              </w:t>
      </w:r>
      <w:r w:rsidR="00F70259">
        <w:rPr>
          <w:noProof/>
        </w:rPr>
        <w:pict>
          <v:shape id="图片 34" o:spid="_x0000_i1060" type="#_x0000_t75" style="width:2.25pt;height:3pt;visibility:visible;mso-wrap-style:square">
            <v:imagedata r:id="rId36" o:title=""/>
          </v:shape>
        </w:pict>
      </w:r>
      <w:r>
        <w:rPr>
          <w:color w:val="000000"/>
          <w:lang w:eastAsia="zh-CN"/>
        </w:rPr>
        <w:t>D. </w:t>
      </w:r>
      <w:r>
        <w:rPr>
          <w:color w:val="000000"/>
          <w:lang w:eastAsia="zh-CN"/>
        </w:rPr>
        <w:t>光源</w:t>
      </w:r>
      <w:r>
        <w:rPr>
          <w:color w:val="000000"/>
          <w:lang w:eastAsia="zh-CN"/>
        </w:rPr>
        <w:t>S</w:t>
      </w:r>
      <w:r>
        <w:rPr>
          <w:color w:val="000000"/>
          <w:lang w:eastAsia="zh-CN"/>
        </w:rPr>
        <w:t>所成的实像在直线</w:t>
      </w:r>
      <w:r>
        <w:rPr>
          <w:color w:val="000000"/>
          <w:lang w:eastAsia="zh-CN"/>
        </w:rPr>
        <w:t>②</w:t>
      </w:r>
      <w:r>
        <w:rPr>
          <w:color w:val="000000"/>
          <w:lang w:eastAsia="zh-CN"/>
        </w:rPr>
        <w:t>上</w:t>
      </w:r>
    </w:p>
    <w:p w:rsidR="00DC642E" w:rsidRDefault="001B32DC" w:rsidP="00F70259">
      <w:pPr>
        <w:spacing w:after="0" w:line="360" w:lineRule="auto"/>
        <w:ind w:left="185" w:hangingChars="88" w:hanging="185"/>
        <w:rPr>
          <w:lang w:eastAsia="zh-CN"/>
        </w:rPr>
      </w:pPr>
      <w:r>
        <w:rPr>
          <w:color w:val="000000"/>
          <w:lang w:eastAsia="zh-CN"/>
        </w:rPr>
        <w:t>17.</w:t>
      </w:r>
      <w:r>
        <w:rPr>
          <w:color w:val="000000"/>
          <w:lang w:eastAsia="zh-CN"/>
        </w:rPr>
        <w:t>小王在研究光的有关规律时，根据实验现象画出了如图中的</w:t>
      </w:r>
      <w:r>
        <w:rPr>
          <w:color w:val="000000"/>
          <w:lang w:eastAsia="zh-CN"/>
        </w:rPr>
        <w:t xml:space="preserve"> a</w:t>
      </w:r>
      <w:r>
        <w:rPr>
          <w:color w:val="000000"/>
          <w:lang w:eastAsia="zh-CN"/>
        </w:rPr>
        <w:t>、</w:t>
      </w:r>
      <w:r>
        <w:rPr>
          <w:color w:val="000000"/>
          <w:lang w:eastAsia="zh-CN"/>
        </w:rPr>
        <w:t>b</w:t>
      </w:r>
      <w:r>
        <w:rPr>
          <w:color w:val="000000"/>
          <w:lang w:eastAsia="zh-CN"/>
        </w:rPr>
        <w:t>、</w:t>
      </w:r>
      <w:r>
        <w:rPr>
          <w:color w:val="000000"/>
          <w:lang w:eastAsia="zh-CN"/>
        </w:rPr>
        <w:t xml:space="preserve">c </w:t>
      </w:r>
      <w:r>
        <w:rPr>
          <w:color w:val="000000"/>
          <w:lang w:eastAsia="zh-CN"/>
        </w:rPr>
        <w:t>三图，根据图中所示现象，不能得到的结</w:t>
      </w:r>
      <w:r>
        <w:rPr>
          <w:color w:val="000000"/>
          <w:lang w:eastAsia="zh-CN"/>
        </w:rPr>
        <w:t>论是（　　）</w:t>
      </w:r>
      <w:r>
        <w:rPr>
          <w:color w:val="000000"/>
          <w:lang w:eastAsia="zh-CN"/>
        </w:rPr>
        <w:t xml:space="preserve">  </w:t>
      </w:r>
    </w:p>
    <w:p w:rsidR="00DC642E" w:rsidRDefault="00F70259" w:rsidP="00F70259">
      <w:pPr>
        <w:spacing w:after="0" w:line="360" w:lineRule="auto"/>
        <w:ind w:left="185" w:hangingChars="88" w:hanging="185"/>
      </w:pPr>
      <w:r>
        <w:rPr>
          <w:noProof/>
        </w:rPr>
        <w:pict>
          <v:shape id="图片 35" o:spid="_x0000_i1061" type="#_x0000_t75" alt="图片_x0020_100010" style="width:287.25pt;height:99pt;visibility:visible;mso-wrap-style:square">
            <v:imagedata r:id="rId39" o:title="图片_x0020_100010"/>
          </v:shape>
        </w:pict>
      </w:r>
    </w:p>
    <w:p w:rsidR="00D942C2" w:rsidRDefault="001B32DC" w:rsidP="00F70259">
      <w:pPr>
        <w:spacing w:after="0" w:line="360" w:lineRule="auto"/>
        <w:ind w:left="185" w:hangingChars="88" w:hanging="185"/>
        <w:rPr>
          <w:lang w:eastAsia="zh-CN"/>
        </w:rPr>
      </w:pPr>
      <w:r>
        <w:rPr>
          <w:color w:val="000000"/>
          <w:lang w:eastAsia="zh-CN"/>
        </w:rPr>
        <w:t>A. </w:t>
      </w:r>
      <w:r>
        <w:rPr>
          <w:color w:val="000000"/>
          <w:lang w:eastAsia="zh-CN"/>
        </w:rPr>
        <w:t>光发生反射现象时，反射角等于入射角</w:t>
      </w:r>
    </w:p>
    <w:p w:rsidR="00D942C2" w:rsidRDefault="001B32DC" w:rsidP="00F70259">
      <w:pPr>
        <w:spacing w:after="0" w:line="360" w:lineRule="auto"/>
        <w:ind w:left="185" w:hangingChars="88" w:hanging="185"/>
        <w:rPr>
          <w:lang w:eastAsia="zh-CN"/>
        </w:rPr>
      </w:pPr>
      <w:r>
        <w:rPr>
          <w:color w:val="000000"/>
          <w:lang w:eastAsia="zh-CN"/>
        </w:rPr>
        <w:t>B. </w:t>
      </w:r>
      <w:r>
        <w:rPr>
          <w:color w:val="000000"/>
          <w:lang w:eastAsia="zh-CN"/>
        </w:rPr>
        <w:t>光从空气进入水中时，折射角小于入射角</w:t>
      </w:r>
    </w:p>
    <w:p w:rsidR="00D942C2" w:rsidRDefault="001B32DC" w:rsidP="00F70259">
      <w:pPr>
        <w:spacing w:after="0" w:line="360" w:lineRule="auto"/>
        <w:ind w:left="185" w:hangingChars="88" w:hanging="185"/>
        <w:rPr>
          <w:lang w:eastAsia="zh-CN"/>
        </w:rPr>
      </w:pPr>
      <w:r>
        <w:rPr>
          <w:color w:val="000000"/>
          <w:lang w:eastAsia="zh-CN"/>
        </w:rPr>
        <w:t>C. </w:t>
      </w:r>
      <w:r>
        <w:rPr>
          <w:color w:val="000000"/>
          <w:lang w:eastAsia="zh-CN"/>
        </w:rPr>
        <w:t>光从空气进入时，玻璃比水对光的偏折能力大</w:t>
      </w:r>
    </w:p>
    <w:p w:rsidR="00DC642E" w:rsidRDefault="001B32DC" w:rsidP="00F70259">
      <w:pPr>
        <w:spacing w:after="0" w:line="360" w:lineRule="auto"/>
        <w:ind w:left="185" w:hangingChars="88" w:hanging="185"/>
        <w:rPr>
          <w:lang w:eastAsia="zh-CN"/>
        </w:rPr>
      </w:pPr>
      <w:r>
        <w:rPr>
          <w:color w:val="000000"/>
          <w:lang w:eastAsia="zh-CN"/>
        </w:rPr>
        <w:t>D. </w:t>
      </w:r>
      <w:r>
        <w:rPr>
          <w:color w:val="000000"/>
          <w:lang w:eastAsia="zh-CN"/>
        </w:rPr>
        <w:t>光路是可逆的</w:t>
      </w:r>
    </w:p>
    <w:p w:rsidR="00DC642E" w:rsidRDefault="001B32DC" w:rsidP="00F70259">
      <w:pPr>
        <w:spacing w:after="0" w:line="360" w:lineRule="auto"/>
        <w:ind w:left="185" w:hangingChars="88" w:hanging="185"/>
        <w:rPr>
          <w:lang w:eastAsia="zh-CN"/>
        </w:rPr>
      </w:pPr>
      <w:r>
        <w:rPr>
          <w:color w:val="000000"/>
          <w:lang w:eastAsia="zh-CN"/>
        </w:rPr>
        <w:lastRenderedPageBreak/>
        <w:t>18.</w:t>
      </w:r>
      <w:r>
        <w:rPr>
          <w:color w:val="000000"/>
          <w:lang w:eastAsia="zh-CN"/>
        </w:rPr>
        <w:t>光的三原色为（　　）</w:t>
      </w:r>
      <w:r>
        <w:rPr>
          <w:color w:val="000000"/>
          <w:lang w:eastAsia="zh-CN"/>
        </w:rPr>
        <w:t xml:space="preserve">            </w:t>
      </w:r>
    </w:p>
    <w:p w:rsidR="00DC642E" w:rsidRDefault="001B32DC" w:rsidP="00F70259">
      <w:pPr>
        <w:spacing w:after="0" w:line="360" w:lineRule="auto"/>
        <w:ind w:left="185" w:hangingChars="88" w:hanging="185"/>
        <w:rPr>
          <w:lang w:eastAsia="zh-CN"/>
        </w:rPr>
      </w:pPr>
      <w:r>
        <w:rPr>
          <w:color w:val="000000"/>
          <w:lang w:eastAsia="zh-CN"/>
        </w:rPr>
        <w:t>A. </w:t>
      </w:r>
      <w:r>
        <w:rPr>
          <w:color w:val="000000"/>
          <w:lang w:eastAsia="zh-CN"/>
        </w:rPr>
        <w:t>黄色</w:t>
      </w:r>
      <w:r>
        <w:rPr>
          <w:color w:val="000000"/>
          <w:lang w:eastAsia="zh-CN"/>
        </w:rPr>
        <w:t>                                     B. </w:t>
      </w:r>
      <w:r>
        <w:rPr>
          <w:color w:val="000000"/>
          <w:lang w:eastAsia="zh-CN"/>
        </w:rPr>
        <w:t>紫色</w:t>
      </w:r>
      <w:r>
        <w:rPr>
          <w:color w:val="000000"/>
          <w:lang w:eastAsia="zh-CN"/>
        </w:rPr>
        <w:t>                                     C. </w:t>
      </w:r>
      <w:r>
        <w:rPr>
          <w:color w:val="000000"/>
          <w:lang w:eastAsia="zh-CN"/>
        </w:rPr>
        <w:t>红色</w:t>
      </w:r>
      <w:r>
        <w:rPr>
          <w:color w:val="000000"/>
          <w:lang w:eastAsia="zh-CN"/>
        </w:rPr>
        <w:t>                                     D. </w:t>
      </w:r>
      <w:r>
        <w:rPr>
          <w:color w:val="000000"/>
          <w:lang w:eastAsia="zh-CN"/>
        </w:rPr>
        <w:t>橙色</w:t>
      </w:r>
    </w:p>
    <w:p w:rsidR="00DC642E" w:rsidRDefault="001B32DC" w:rsidP="00F70259">
      <w:pPr>
        <w:spacing w:after="0" w:line="360" w:lineRule="auto"/>
        <w:ind w:left="185" w:hangingChars="88" w:hanging="185"/>
        <w:rPr>
          <w:lang w:eastAsia="zh-CN"/>
        </w:rPr>
      </w:pPr>
      <w:r>
        <w:rPr>
          <w:color w:val="000000"/>
          <w:lang w:eastAsia="zh-CN"/>
        </w:rPr>
        <w:t>19.</w:t>
      </w:r>
      <w:r>
        <w:rPr>
          <w:color w:val="000000"/>
          <w:lang w:eastAsia="zh-CN"/>
        </w:rPr>
        <w:t>下列关于光现象的说法正确的是（　　）</w:t>
      </w:r>
      <w:r>
        <w:rPr>
          <w:color w:val="000000"/>
          <w:lang w:eastAsia="zh-CN"/>
        </w:rPr>
        <w:t xml:space="preserve">   </w:t>
      </w:r>
    </w:p>
    <w:p w:rsidR="00DC642E" w:rsidRDefault="00F70259" w:rsidP="00F70259">
      <w:pPr>
        <w:spacing w:after="0" w:line="360" w:lineRule="auto"/>
        <w:ind w:left="185" w:hangingChars="88" w:hanging="185"/>
      </w:pPr>
      <w:r>
        <w:rPr>
          <w:noProof/>
        </w:rPr>
        <w:pict>
          <v:shape id="图片 36" o:spid="_x0000_i1062" type="#_x0000_t75" alt="图片_x0020_100001" style="width:417pt;height:141pt;visibility:visible;mso-wrap-style:square">
            <v:imagedata r:id="rId40" o:title="图片_x0020_100001"/>
          </v:shape>
        </w:pict>
      </w:r>
    </w:p>
    <w:p w:rsidR="00D942C2" w:rsidRDefault="001B32DC" w:rsidP="00F70259">
      <w:pPr>
        <w:spacing w:after="0" w:line="360" w:lineRule="auto"/>
        <w:ind w:left="185" w:hangingChars="88" w:hanging="185"/>
        <w:rPr>
          <w:lang w:eastAsia="zh-CN"/>
        </w:rPr>
      </w:pPr>
      <w:r>
        <w:rPr>
          <w:color w:val="000000"/>
          <w:lang w:eastAsia="zh-CN"/>
        </w:rPr>
        <w:t>A. </w:t>
      </w:r>
      <w:r>
        <w:rPr>
          <w:color w:val="000000"/>
          <w:lang w:eastAsia="zh-CN"/>
        </w:rPr>
        <w:t>图</w:t>
      </w:r>
      <w:r>
        <w:rPr>
          <w:color w:val="000000"/>
          <w:lang w:eastAsia="zh-CN"/>
        </w:rPr>
        <w:t>-1</w:t>
      </w:r>
      <w:r>
        <w:rPr>
          <w:color w:val="000000"/>
          <w:lang w:eastAsia="zh-CN"/>
        </w:rPr>
        <w:t>中，手影是光的反射形成的</w:t>
      </w:r>
    </w:p>
    <w:p w:rsidR="00D942C2" w:rsidRDefault="001B32DC" w:rsidP="00F70259">
      <w:pPr>
        <w:spacing w:after="0" w:line="360" w:lineRule="auto"/>
        <w:ind w:left="185" w:hangingChars="88" w:hanging="185"/>
        <w:rPr>
          <w:lang w:eastAsia="zh-CN"/>
        </w:rPr>
      </w:pPr>
      <w:r>
        <w:rPr>
          <w:color w:val="000000"/>
          <w:lang w:eastAsia="zh-CN"/>
        </w:rPr>
        <w:t>B. </w:t>
      </w:r>
      <w:r>
        <w:rPr>
          <w:color w:val="000000"/>
          <w:lang w:eastAsia="zh-CN"/>
        </w:rPr>
        <w:t>图</w:t>
      </w:r>
      <w:r>
        <w:rPr>
          <w:color w:val="000000"/>
          <w:lang w:eastAsia="zh-CN"/>
        </w:rPr>
        <w:t>-2</w:t>
      </w:r>
      <w:r>
        <w:rPr>
          <w:color w:val="000000"/>
          <w:lang w:eastAsia="zh-CN"/>
        </w:rPr>
        <w:t>中，潜望镜利用光的折射来观察物体</w:t>
      </w:r>
    </w:p>
    <w:p w:rsidR="00D942C2" w:rsidRDefault="001B32DC" w:rsidP="00F70259">
      <w:pPr>
        <w:spacing w:after="0" w:line="360" w:lineRule="auto"/>
        <w:ind w:left="185" w:hangingChars="88" w:hanging="185"/>
        <w:rPr>
          <w:lang w:eastAsia="zh-CN"/>
        </w:rPr>
      </w:pPr>
      <w:r>
        <w:rPr>
          <w:color w:val="000000"/>
          <w:lang w:eastAsia="zh-CN"/>
        </w:rPr>
        <w:t>C. </w:t>
      </w:r>
      <w:r>
        <w:rPr>
          <w:color w:val="000000"/>
          <w:lang w:eastAsia="zh-CN"/>
        </w:rPr>
        <w:t>图</w:t>
      </w:r>
      <w:r>
        <w:rPr>
          <w:color w:val="000000"/>
          <w:lang w:eastAsia="zh-CN"/>
        </w:rPr>
        <w:t>-3</w:t>
      </w:r>
      <w:r>
        <w:rPr>
          <w:color w:val="000000"/>
          <w:lang w:eastAsia="zh-CN"/>
        </w:rPr>
        <w:t>中，光的色散现象表明太阳光是由多种色光组成的</w:t>
      </w:r>
    </w:p>
    <w:p w:rsidR="00DC642E" w:rsidRDefault="001B32DC" w:rsidP="00F70259">
      <w:pPr>
        <w:spacing w:after="0" w:line="360" w:lineRule="auto"/>
        <w:ind w:left="185" w:hangingChars="88" w:hanging="185"/>
        <w:rPr>
          <w:lang w:eastAsia="zh-CN"/>
        </w:rPr>
      </w:pPr>
      <w:r>
        <w:rPr>
          <w:color w:val="000000"/>
          <w:lang w:eastAsia="zh-CN"/>
        </w:rPr>
        <w:t>D. </w:t>
      </w:r>
      <w:r>
        <w:rPr>
          <w:color w:val="000000"/>
          <w:lang w:eastAsia="zh-CN"/>
        </w:rPr>
        <w:t>图</w:t>
      </w:r>
      <w:r>
        <w:rPr>
          <w:color w:val="000000"/>
          <w:lang w:eastAsia="zh-CN"/>
        </w:rPr>
        <w:t>-4</w:t>
      </w:r>
      <w:r>
        <w:rPr>
          <w:color w:val="000000"/>
          <w:lang w:eastAsia="zh-CN"/>
        </w:rPr>
        <w:t>中，吸光</w:t>
      </w:r>
      <w:r>
        <w:rPr>
          <w:color w:val="000000"/>
          <w:lang w:eastAsia="zh-CN"/>
        </w:rPr>
        <w:t>“</w:t>
      </w:r>
      <w:r>
        <w:rPr>
          <w:color w:val="000000"/>
          <w:lang w:eastAsia="zh-CN"/>
        </w:rPr>
        <w:t>错位</w:t>
      </w:r>
      <w:r>
        <w:rPr>
          <w:color w:val="000000"/>
          <w:lang w:eastAsia="zh-CN"/>
        </w:rPr>
        <w:t>”</w:t>
      </w:r>
      <w:r>
        <w:rPr>
          <w:color w:val="000000"/>
          <w:lang w:eastAsia="zh-CN"/>
        </w:rPr>
        <w:t>是光沿直线传播形成的</w:t>
      </w:r>
    </w:p>
    <w:p w:rsidR="00DC642E" w:rsidRDefault="001B32DC" w:rsidP="00F70259">
      <w:pPr>
        <w:spacing w:after="0" w:line="360" w:lineRule="auto"/>
        <w:ind w:left="185" w:hangingChars="88" w:hanging="185"/>
        <w:rPr>
          <w:lang w:eastAsia="zh-CN"/>
        </w:rPr>
      </w:pPr>
      <w:r>
        <w:rPr>
          <w:color w:val="000000"/>
          <w:lang w:eastAsia="zh-CN"/>
        </w:rPr>
        <w:t>20.</w:t>
      </w:r>
      <w:r>
        <w:rPr>
          <w:color w:val="000000"/>
          <w:lang w:eastAsia="zh-CN"/>
        </w:rPr>
        <w:t>下列物理现象及其分析中，正确的是（</w:t>
      </w:r>
      <w:r>
        <w:rPr>
          <w:color w:val="000000"/>
          <w:lang w:eastAsia="zh-CN"/>
        </w:rPr>
        <w:t xml:space="preserve">   </w:t>
      </w:r>
      <w:r>
        <w:rPr>
          <w:color w:val="000000"/>
          <w:lang w:eastAsia="zh-CN"/>
        </w:rPr>
        <w:t>）</w:t>
      </w:r>
      <w:r>
        <w:rPr>
          <w:color w:val="000000"/>
          <w:lang w:eastAsia="zh-CN"/>
        </w:rPr>
        <w:t xml:space="preserve">            </w:t>
      </w:r>
    </w:p>
    <w:p w:rsidR="00D942C2" w:rsidRDefault="001B32DC" w:rsidP="00F70259">
      <w:pPr>
        <w:spacing w:after="0" w:line="360" w:lineRule="auto"/>
        <w:ind w:left="185" w:hangingChars="88" w:hanging="185"/>
        <w:rPr>
          <w:lang w:eastAsia="zh-CN"/>
        </w:rPr>
      </w:pPr>
      <w:r>
        <w:rPr>
          <w:color w:val="000000"/>
          <w:lang w:eastAsia="zh-CN"/>
        </w:rPr>
        <w:t>A. </w:t>
      </w:r>
      <w:r>
        <w:rPr>
          <w:color w:val="000000"/>
          <w:lang w:eastAsia="zh-CN"/>
        </w:rPr>
        <w:t>在平静的湖面上观察到</w:t>
      </w:r>
      <w:r>
        <w:rPr>
          <w:color w:val="000000"/>
          <w:lang w:eastAsia="zh-CN"/>
        </w:rPr>
        <w:t>“</w:t>
      </w:r>
      <w:r>
        <w:rPr>
          <w:color w:val="000000"/>
          <w:lang w:eastAsia="zh-CN"/>
        </w:rPr>
        <w:t>红嘴鸥在水里飞</w:t>
      </w:r>
      <w:r>
        <w:rPr>
          <w:color w:val="000000"/>
          <w:lang w:eastAsia="zh-CN"/>
        </w:rPr>
        <w:t>”</w:t>
      </w:r>
      <w:r>
        <w:rPr>
          <w:color w:val="000000"/>
          <w:lang w:eastAsia="zh-CN"/>
        </w:rPr>
        <w:t>，是由于光的折射形成的</w:t>
      </w:r>
    </w:p>
    <w:p w:rsidR="00D942C2" w:rsidRDefault="001B32DC" w:rsidP="00F70259">
      <w:pPr>
        <w:spacing w:after="0" w:line="360" w:lineRule="auto"/>
        <w:ind w:left="185" w:hangingChars="88" w:hanging="185"/>
        <w:rPr>
          <w:lang w:eastAsia="zh-CN"/>
        </w:rPr>
      </w:pPr>
      <w:r>
        <w:rPr>
          <w:color w:val="000000"/>
          <w:lang w:eastAsia="zh-CN"/>
        </w:rPr>
        <w:t>B. </w:t>
      </w:r>
      <w:r>
        <w:rPr>
          <w:color w:val="000000"/>
          <w:lang w:eastAsia="zh-CN"/>
        </w:rPr>
        <w:t>高楼大厦的玻璃墙会造成光的污染，是由于光滑玻璃表面产生漫反射的缘故</w:t>
      </w:r>
    </w:p>
    <w:p w:rsidR="00D942C2" w:rsidRDefault="001B32DC" w:rsidP="00F70259">
      <w:pPr>
        <w:spacing w:after="0" w:line="360" w:lineRule="auto"/>
        <w:ind w:left="185" w:hangingChars="88" w:hanging="185"/>
        <w:rPr>
          <w:lang w:eastAsia="zh-CN"/>
        </w:rPr>
      </w:pPr>
      <w:r>
        <w:rPr>
          <w:color w:val="000000"/>
          <w:lang w:eastAsia="zh-CN"/>
        </w:rPr>
        <w:t>C. </w:t>
      </w:r>
      <w:r>
        <w:rPr>
          <w:color w:val="000000"/>
          <w:lang w:eastAsia="zh-CN"/>
        </w:rPr>
        <w:t>白光通过三棱镜后形成彩色光带，说明各种色光都是由白</w:t>
      </w:r>
      <w:r>
        <w:rPr>
          <w:color w:val="000000"/>
          <w:lang w:eastAsia="zh-CN"/>
        </w:rPr>
        <w:t>光组成的</w:t>
      </w:r>
    </w:p>
    <w:p w:rsidR="00DC642E" w:rsidRDefault="001B32DC" w:rsidP="00F70259">
      <w:pPr>
        <w:spacing w:after="0" w:line="360" w:lineRule="auto"/>
        <w:ind w:left="185" w:hangingChars="88" w:hanging="185"/>
        <w:rPr>
          <w:lang w:eastAsia="zh-CN"/>
        </w:rPr>
      </w:pPr>
      <w:r>
        <w:rPr>
          <w:color w:val="000000"/>
          <w:lang w:eastAsia="zh-CN"/>
        </w:rPr>
        <w:t>D. </w:t>
      </w:r>
      <w:r>
        <w:rPr>
          <w:color w:val="000000"/>
          <w:lang w:eastAsia="zh-CN"/>
        </w:rPr>
        <w:t>红、绿、蓝三种色光按一定比例可以组合成任意一种色光</w:t>
      </w:r>
    </w:p>
    <w:p w:rsidR="00DC642E" w:rsidRDefault="001B32DC" w:rsidP="00F70259">
      <w:pPr>
        <w:spacing w:line="360" w:lineRule="auto"/>
        <w:ind w:left="212" w:hangingChars="88" w:hanging="212"/>
        <w:rPr>
          <w:lang w:eastAsia="zh-CN"/>
        </w:rPr>
      </w:pPr>
      <w:r>
        <w:rPr>
          <w:b/>
          <w:bCs/>
          <w:sz w:val="24"/>
          <w:szCs w:val="24"/>
          <w:lang w:eastAsia="zh-CN"/>
        </w:rPr>
        <w:t>二、解答题（共</w:t>
      </w:r>
      <w:r>
        <w:rPr>
          <w:b/>
          <w:bCs/>
          <w:sz w:val="24"/>
          <w:szCs w:val="24"/>
          <w:lang w:eastAsia="zh-CN"/>
        </w:rPr>
        <w:t>3</w:t>
      </w:r>
      <w:r>
        <w:rPr>
          <w:b/>
          <w:bCs/>
          <w:sz w:val="24"/>
          <w:szCs w:val="24"/>
          <w:lang w:eastAsia="zh-CN"/>
        </w:rPr>
        <w:t>题；共</w:t>
      </w:r>
      <w:r w:rsidR="00DF6880">
        <w:rPr>
          <w:b/>
          <w:bCs/>
          <w:sz w:val="24"/>
          <w:szCs w:val="24"/>
          <w:lang w:eastAsia="zh-CN"/>
        </w:rPr>
        <w:t>22</w:t>
      </w:r>
      <w:r>
        <w:rPr>
          <w:b/>
          <w:bCs/>
          <w:sz w:val="24"/>
          <w:szCs w:val="24"/>
          <w:lang w:eastAsia="zh-CN"/>
        </w:rPr>
        <w:t>分）</w:t>
      </w:r>
    </w:p>
    <w:p w:rsidR="00DF6880" w:rsidRDefault="001B32DC" w:rsidP="00F70259">
      <w:pPr>
        <w:spacing w:after="0" w:line="360" w:lineRule="auto"/>
        <w:ind w:left="185" w:hangingChars="88" w:hanging="185"/>
        <w:rPr>
          <w:color w:val="000000"/>
          <w:lang w:eastAsia="zh-CN"/>
        </w:rPr>
      </w:pPr>
      <w:r>
        <w:rPr>
          <w:color w:val="000000"/>
          <w:lang w:eastAsia="zh-CN"/>
        </w:rPr>
        <w:t>21.</w:t>
      </w:r>
      <w:r>
        <w:rPr>
          <w:color w:val="000000"/>
          <w:lang w:eastAsia="zh-CN"/>
        </w:rPr>
        <w:t>我们为什么可以从不同的方向看到桌子、书本等物体？</w:t>
      </w:r>
      <w:r>
        <w:rPr>
          <w:color w:val="000000"/>
          <w:lang w:eastAsia="zh-CN"/>
        </w:rPr>
        <w:t xml:space="preserve">  </w:t>
      </w:r>
    </w:p>
    <w:p w:rsidR="00DF6880" w:rsidRDefault="00DF6880" w:rsidP="00F70259">
      <w:pPr>
        <w:spacing w:after="0" w:line="360" w:lineRule="auto"/>
        <w:ind w:left="185" w:hangingChars="88" w:hanging="185"/>
        <w:rPr>
          <w:color w:val="000000"/>
          <w:lang w:eastAsia="zh-CN"/>
        </w:rPr>
      </w:pPr>
    </w:p>
    <w:p w:rsidR="00DC642E" w:rsidRDefault="001B32DC" w:rsidP="00F70259">
      <w:pPr>
        <w:spacing w:after="0" w:line="360" w:lineRule="auto"/>
        <w:ind w:left="185" w:hangingChars="88" w:hanging="185"/>
        <w:rPr>
          <w:lang w:eastAsia="zh-CN"/>
        </w:rPr>
      </w:pPr>
      <w:r>
        <w:rPr>
          <w:color w:val="000000"/>
          <w:lang w:eastAsia="zh-CN"/>
        </w:rPr>
        <w:t xml:space="preserve">  </w:t>
      </w:r>
    </w:p>
    <w:p w:rsidR="00DC642E" w:rsidRDefault="001B32DC" w:rsidP="00F70259">
      <w:pPr>
        <w:spacing w:after="0" w:line="360" w:lineRule="auto"/>
        <w:ind w:left="185" w:hangingChars="88" w:hanging="185"/>
        <w:rPr>
          <w:color w:val="000000"/>
          <w:lang w:eastAsia="zh-CN"/>
        </w:rPr>
      </w:pPr>
      <w:r>
        <w:rPr>
          <w:color w:val="000000"/>
          <w:lang w:eastAsia="zh-CN"/>
        </w:rPr>
        <w:t>22.</w:t>
      </w:r>
      <w:r>
        <w:rPr>
          <w:color w:val="000000"/>
          <w:lang w:eastAsia="zh-CN"/>
        </w:rPr>
        <w:t>小红站在学校大厅衣冠镜前发现衣领处有一点污渍，便走近镜子，她在镜中的像大小是否改变？由于大厅内光线较暗，为了帮助小红看清楚衣领上的污渍，小明应将光源照向衣领还是衣冠镜？请回答上述问题并说明理由。</w:t>
      </w:r>
      <w:r>
        <w:rPr>
          <w:color w:val="000000"/>
          <w:lang w:eastAsia="zh-CN"/>
        </w:rPr>
        <w:t xml:space="preserve">    </w:t>
      </w:r>
    </w:p>
    <w:p w:rsidR="00DF6880" w:rsidRDefault="00DF6880" w:rsidP="00F70259">
      <w:pPr>
        <w:spacing w:after="0" w:line="360" w:lineRule="auto"/>
        <w:ind w:left="185" w:hangingChars="88" w:hanging="185"/>
        <w:rPr>
          <w:lang w:eastAsia="zh-CN"/>
        </w:rPr>
      </w:pPr>
    </w:p>
    <w:p w:rsidR="00DF6880" w:rsidRDefault="001B32DC" w:rsidP="00F70259">
      <w:pPr>
        <w:spacing w:after="0" w:line="360" w:lineRule="auto"/>
        <w:ind w:left="185" w:hangingChars="88" w:hanging="185"/>
        <w:rPr>
          <w:color w:val="000000"/>
          <w:lang w:eastAsia="zh-CN"/>
        </w:rPr>
      </w:pPr>
      <w:r>
        <w:rPr>
          <w:color w:val="000000"/>
          <w:lang w:eastAsia="zh-CN"/>
        </w:rPr>
        <w:t>23.</w:t>
      </w:r>
      <w:r>
        <w:rPr>
          <w:color w:val="000000"/>
          <w:lang w:eastAsia="zh-CN"/>
        </w:rPr>
        <w:t>天晴的月夜，行走在有积水的路上。为了不踩到积水，当他迎着月光走时，是往发亮的地方走还是往发暗的地方走？为什么？</w:t>
      </w:r>
      <w:r>
        <w:rPr>
          <w:color w:val="000000"/>
          <w:lang w:eastAsia="zh-CN"/>
        </w:rPr>
        <w:t xml:space="preserve">   </w:t>
      </w:r>
    </w:p>
    <w:p w:rsidR="00DF6880" w:rsidRDefault="00DF6880" w:rsidP="00F70259">
      <w:pPr>
        <w:spacing w:after="0" w:line="360" w:lineRule="auto"/>
        <w:ind w:left="185" w:hangingChars="88" w:hanging="185"/>
        <w:rPr>
          <w:color w:val="000000"/>
          <w:lang w:eastAsia="zh-CN"/>
        </w:rPr>
      </w:pPr>
    </w:p>
    <w:p w:rsidR="00DF6880" w:rsidRDefault="00DF6880" w:rsidP="00F70259">
      <w:pPr>
        <w:spacing w:after="0" w:line="360" w:lineRule="auto"/>
        <w:ind w:left="185" w:hangingChars="88" w:hanging="185"/>
        <w:rPr>
          <w:color w:val="000000"/>
          <w:lang w:eastAsia="zh-CN"/>
        </w:rPr>
      </w:pPr>
    </w:p>
    <w:p w:rsidR="00DF6880" w:rsidRDefault="00DF6880" w:rsidP="00F70259">
      <w:pPr>
        <w:spacing w:after="0" w:line="360" w:lineRule="auto"/>
        <w:ind w:left="185" w:hangingChars="88" w:hanging="185"/>
        <w:rPr>
          <w:color w:val="000000"/>
          <w:lang w:eastAsia="zh-CN"/>
        </w:rPr>
      </w:pPr>
    </w:p>
    <w:p w:rsidR="00DC642E" w:rsidRDefault="001B32DC" w:rsidP="00F70259">
      <w:pPr>
        <w:spacing w:after="0" w:line="360" w:lineRule="auto"/>
        <w:ind w:left="185" w:hangingChars="88" w:hanging="185"/>
        <w:rPr>
          <w:lang w:eastAsia="zh-CN"/>
        </w:rPr>
      </w:pPr>
      <w:r>
        <w:rPr>
          <w:color w:val="000000"/>
          <w:lang w:eastAsia="zh-CN"/>
        </w:rPr>
        <w:lastRenderedPageBreak/>
        <w:t xml:space="preserve"> </w:t>
      </w:r>
    </w:p>
    <w:p w:rsidR="00DC642E" w:rsidRDefault="001B32DC" w:rsidP="00F70259">
      <w:pPr>
        <w:spacing w:line="360" w:lineRule="auto"/>
        <w:ind w:left="212" w:hangingChars="88" w:hanging="212"/>
        <w:rPr>
          <w:lang w:eastAsia="zh-CN"/>
        </w:rPr>
      </w:pPr>
      <w:r>
        <w:rPr>
          <w:b/>
          <w:bCs/>
          <w:sz w:val="24"/>
          <w:szCs w:val="24"/>
          <w:lang w:eastAsia="zh-CN"/>
        </w:rPr>
        <w:t>三、作图题（共</w:t>
      </w:r>
      <w:r>
        <w:rPr>
          <w:b/>
          <w:bCs/>
          <w:sz w:val="24"/>
          <w:szCs w:val="24"/>
          <w:lang w:eastAsia="zh-CN"/>
        </w:rPr>
        <w:t>3</w:t>
      </w:r>
      <w:r>
        <w:rPr>
          <w:b/>
          <w:bCs/>
          <w:sz w:val="24"/>
          <w:szCs w:val="24"/>
          <w:lang w:eastAsia="zh-CN"/>
        </w:rPr>
        <w:t>题；共</w:t>
      </w:r>
      <w:r w:rsidR="00DF6880">
        <w:rPr>
          <w:b/>
          <w:bCs/>
          <w:sz w:val="24"/>
          <w:szCs w:val="24"/>
          <w:lang w:eastAsia="zh-CN"/>
        </w:rPr>
        <w:t>9</w:t>
      </w:r>
      <w:r>
        <w:rPr>
          <w:b/>
          <w:bCs/>
          <w:sz w:val="24"/>
          <w:szCs w:val="24"/>
          <w:lang w:eastAsia="zh-CN"/>
        </w:rPr>
        <w:t>分）</w:t>
      </w:r>
    </w:p>
    <w:p w:rsidR="00DC642E" w:rsidRDefault="001B32DC" w:rsidP="00F70259">
      <w:pPr>
        <w:spacing w:after="0" w:line="360" w:lineRule="auto"/>
        <w:ind w:left="185" w:hangingChars="88" w:hanging="185"/>
        <w:rPr>
          <w:lang w:eastAsia="zh-CN"/>
        </w:rPr>
      </w:pPr>
      <w:r>
        <w:rPr>
          <w:color w:val="000000"/>
          <w:lang w:eastAsia="zh-CN"/>
        </w:rPr>
        <w:t>24.</w:t>
      </w:r>
      <w:r>
        <w:rPr>
          <w:color w:val="000000"/>
          <w:lang w:eastAsia="zh-CN"/>
        </w:rPr>
        <w:t>湖面上方有一个发光点</w:t>
      </w:r>
      <w:r>
        <w:rPr>
          <w:color w:val="000000"/>
          <w:lang w:eastAsia="zh-CN"/>
        </w:rPr>
        <w:t xml:space="preserve"> </w:t>
      </w:r>
      <w:r w:rsidR="00E6099F" w:rsidRPr="00F20FFB">
        <w:rPr>
          <w:color w:val="000000"/>
          <w:lang w:eastAsia="zh-CN"/>
        </w:rPr>
        <w:fldChar w:fldCharType="begin"/>
      </w:r>
      <w:r w:rsidR="00F20FFB" w:rsidRPr="00F20FFB">
        <w:rPr>
          <w:color w:val="000000"/>
          <w:lang w:eastAsia="zh-CN"/>
        </w:rPr>
        <w:instrText xml:space="preserve"> QUOTE </w:instrText>
      </w:r>
      <w:r w:rsidRPr="001B32DC">
        <w:rPr>
          <w:color w:val="000000"/>
          <w:lang w:eastAsia="zh-CN"/>
        </w:rPr>
        <w:fldChar w:fldCharType="begin"/>
      </w:r>
      <w:r w:rsidRPr="001B32DC">
        <w:rPr>
          <w:color w:val="000000"/>
          <w:lang w:eastAsia="zh-CN"/>
        </w:rPr>
        <w:instrText xml:space="preserve"> QUOTE </w:instrText>
      </w:r>
      <w:r w:rsidRPr="001B32DC">
        <w:rPr>
          <w:position w:val="-18"/>
        </w:rPr>
        <w:pict>
          <v:shape id="_x0000_i1098" type="#_x0000_t75" style="width:6.75pt;height:18.7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081CD1&quot;/&gt;&lt;wsp:rsid wsp:val=&quot;00030CDE&quot;/&gt;&lt;wsp:rsid wsp:val=&quot;00035A1A&quot;/&gt;&lt;wsp:rsid wsp:val=&quot;00081CD1&quot;/&gt;&lt;wsp:rsid wsp:val=&quot;00105B32&quot;/&gt;&lt;wsp:rsid wsp:val=&quot;0016193D&quot;/&gt;&lt;wsp:rsid wsp:val=&quot;00170002&quot;/&gt;&lt;wsp:rsid wsp:val=&quot;0019595E&quot;/&gt;&lt;wsp:rsid wsp:val=&quot;001B32DC&quot;/&gt;&lt;wsp:rsid wsp:val=&quot;00243F78&quot;/&gt;&lt;wsp:rsid wsp:val=&quot;00244DEA&quot;/&gt;&lt;wsp:rsid wsp:val=&quot;002A22FB&quot;/&gt;&lt;wsp:rsid wsp:val=&quot;002B1B52&quot;/&gt;&lt;wsp:rsid wsp:val=&quot;002B79A1&quot;/&gt;&lt;wsp:rsid wsp:val=&quot;002C5454&quot;/&gt;&lt;wsp:rsid wsp:val=&quot;002F406B&quot;/&gt;&lt;wsp:rsid wsp:val=&quot;00313CEF&quot;/&gt;&lt;wsp:rsid wsp:val=&quot;003C7056&quot;/&gt;&lt;wsp:rsid wsp:val=&quot;004621D6&quot;/&gt;&lt;wsp:rsid wsp:val=&quot;004A7EC2&quot;/&gt;&lt;wsp:rsid wsp:val=&quot;004B0B79&quot;/&gt;&lt;wsp:rsid wsp:val=&quot;0052166A&quot;/&gt;&lt;wsp:rsid wsp:val=&quot;00570E98&quot;/&gt;&lt;wsp:rsid wsp:val=&quot;006B0D6E&quot;/&gt;&lt;wsp:rsid wsp:val=&quot;006B7A92&quot;/&gt;&lt;wsp:rsid wsp:val=&quot;006D054F&quot;/&gt;&lt;wsp:rsid wsp:val=&quot;00751BBD&quot;/&gt;&lt;wsp:rsid wsp:val=&quot;00777D0A&quot;/&gt;&lt;wsp:rsid wsp:val=&quot;007A43E3&quot;/&gt;&lt;wsp:rsid wsp:val=&quot;0081069C&quot;/&gt;&lt;wsp:rsid wsp:val=&quot;008222E8&quot;/&gt;&lt;wsp:rsid wsp:val=&quot;00827CAC&quot;/&gt;&lt;wsp:rsid wsp:val=&quot;008512EA&quot;/&gt;&lt;wsp:rsid wsp:val=&quot;008860DB&quot;/&gt;&lt;wsp:rsid wsp:val=&quot;008977BC&quot;/&gt;&lt;wsp:rsid wsp:val=&quot;008E0712&quot;/&gt;&lt;wsp:rsid wsp:val=&quot;00902F56&quot;/&gt;&lt;wsp:rsid wsp:val=&quot;00903B0A&quot;/&gt;&lt;wsp:rsid wsp:val=&quot;009413CA&quot;/&gt;&lt;wsp:rsid wsp:val=&quot;0099608E&quot;/&gt;&lt;wsp:rsid wsp:val=&quot;009A1E5B&quot;/&gt;&lt;wsp:rsid wsp:val=&quot;009B1FC3&quot;/&gt;&lt;wsp:rsid wsp:val=&quot;009C71C0&quot;/&gt;&lt;wsp:rsid wsp:val=&quot;00A00BCA&quot;/&gt;&lt;wsp:rsid wsp:val=&quot;00A35226&quot;/&gt;&lt;wsp:rsid wsp:val=&quot;00A45102&quot;/&gt;&lt;wsp:rsid wsp:val=&quot;00A747B5&quot;/&gt;&lt;wsp:rsid wsp:val=&quot;00A8793C&quot;/&gt;&lt;wsp:rsid wsp:val=&quot;00A93CE9&quot;/&gt;&lt;wsp:rsid wsp:val=&quot;00AA525A&quot;/&gt;&lt;wsp:rsid wsp:val=&quot;00AD40B2&quot;/&gt;&lt;wsp:rsid wsp:val=&quot;00AE4496&quot;/&gt;&lt;wsp:rsid wsp:val=&quot;00AF3E37&quot;/&gt;&lt;wsp:rsid wsp:val=&quot;00B255F7&quot;/&gt;&lt;wsp:rsid wsp:val=&quot;00B63FEF&quot;/&gt;&lt;wsp:rsid wsp:val=&quot;00B71ACD&quot;/&gt;&lt;wsp:rsid wsp:val=&quot;00C00B1C&quot;/&gt;&lt;wsp:rsid wsp:val=&quot;00C205D4&quot;/&gt;&lt;wsp:rsid wsp:val=&quot;00C26A2D&quot;/&gt;&lt;wsp:rsid wsp:val=&quot;00C84C25&quot;/&gt;&lt;wsp:rsid wsp:val=&quot;00D035E3&quot;/&gt;&lt;wsp:rsid wsp:val=&quot;00D2160C&quot;/&gt;&lt;wsp:rsid wsp:val=&quot;00D36692&quot;/&gt;&lt;wsp:rsid wsp:val=&quot;00D51F5D&quot;/&gt;&lt;wsp:rsid wsp:val=&quot;00D67A68&quot;/&gt;&lt;wsp:rsid wsp:val=&quot;00D942C2&quot;/&gt;&lt;wsp:rsid wsp:val=&quot;00DA5268&quot;/&gt;&lt;wsp:rsid wsp:val=&quot;00DC3A35&quot;/&gt;&lt;wsp:rsid wsp:val=&quot;00DC642E&quot;/&gt;&lt;wsp:rsid wsp:val=&quot;00DD58AD&quot;/&gt;&lt;wsp:rsid wsp:val=&quot;00DF6880&quot;/&gt;&lt;wsp:rsid wsp:val=&quot;00E11830&quot;/&gt;&lt;wsp:rsid wsp:val=&quot;00E200C6&quot;/&gt;&lt;wsp:rsid wsp:val=&quot;00E6099F&quot;/&gt;&lt;wsp:rsid wsp:val=&quot;00E629F3&quot;/&gt;&lt;wsp:rsid wsp:val=&quot;00E7434B&quot;/&gt;&lt;wsp:rsid wsp:val=&quot;00E74CE9&quot;/&gt;&lt;wsp:rsid wsp:val=&quot;00E84440&quot;/&gt;&lt;wsp:rsid wsp:val=&quot;00E965D9&quot;/&gt;&lt;wsp:rsid wsp:val=&quot;00EA7F9A&quot;/&gt;&lt;wsp:rsid wsp:val=&quot;00ED4BBB&quot;/&gt;&lt;wsp:rsid wsp:val=&quot;00EE6DE3&quot;/&gt;&lt;wsp:rsid wsp:val=&quot;00EE7645&quot;/&gt;&lt;wsp:rsid wsp:val=&quot;00F20FFB&quot;/&gt;&lt;wsp:rsid wsp:val=&quot;00F47B26&quot;/&gt;&lt;wsp:rsid wsp:val=&quot;00F70259&quot;/&gt;&lt;wsp:rsid wsp:val=&quot;00F86A70&quot;/&gt;&lt;wsp:rsid wsp:val=&quot;00F926C7&quot;/&gt;&lt;wsp:rsid wsp:val=&quot;00FC0692&quot;/&gt;&lt;wsp:rsid wsp:val=&quot;00FC2F6C&quot;/&gt;&lt;wsp:rsid wsp:val=&quot;12A56D78&quot;/&gt;&lt;wsp:rsid wsp:val=&quot;19304636&quot;/&gt;&lt;wsp:rsid wsp:val=&quot;223C1B9E&quot;/&gt;&lt;wsp:rsid wsp:val=&quot;2A2C37B0&quot;/&gt;&lt;wsp:rsid wsp:val=&quot;30845948&quot;/&gt;&lt;wsp:rsid wsp:val=&quot;36016353&quot;/&gt;&lt;wsp:rsid wsp:val=&quot;3A7F5F3E&quot;/&gt;&lt;wsp:rsid wsp:val=&quot;3AFD626E&quot;/&gt;&lt;wsp:rsid wsp:val=&quot;4BF531BC&quot;/&gt;&lt;wsp:rsid wsp:val=&quot;51C86D51&quot;/&gt;&lt;wsp:rsid wsp:val=&quot;5313089A&quot;/&gt;&lt;wsp:rsid wsp:val=&quot;7F804377&quot;/&gt;&lt;/wsp:rsids&gt;&lt;/w:docPr&gt;&lt;w:body&gt;&lt;w:p wsp:rsidR=&quot;00000000&quot; wsp:rsidRDefault=&quot;00E11830&quot;&gt;&lt;m:oMathPara&gt;&lt;m:oMath&gt;&lt;m:r&gt;&lt;w:rPr&gt;&lt;w:rFonts w:ascii=&quot;Cambria Math&quot; w:hint=&quot;fareast&quot;/&gt;&lt;wx:font wx:val=&quot;Cambria Math&quot;/&gt;&lt;w:i/&gt;&lt;w:lang w:fareast=&quot;ZH-CN&quot;/&gt;&lt;/w:rPr&gt;&lt;m:t&gt;A&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41" o:title="" chromakey="white"/>
          </v:shape>
        </w:pict>
      </w:r>
      <w:r w:rsidRPr="001B32DC">
        <w:rPr>
          <w:color w:val="000000"/>
          <w:lang w:eastAsia="zh-CN"/>
        </w:rPr>
        <w:instrText xml:space="preserve"> </w:instrText>
      </w:r>
      <w:r w:rsidRPr="001B32DC">
        <w:rPr>
          <w:color w:val="000000"/>
          <w:lang w:eastAsia="zh-CN"/>
        </w:rPr>
        <w:fldChar w:fldCharType="separate"/>
      </w:r>
      <w:r w:rsidRPr="001B32DC">
        <w:rPr>
          <w:position w:val="-18"/>
        </w:rPr>
        <w:pict>
          <v:shape id="_x0000_i1099" type="#_x0000_t75" style="width:6.75pt;height:18.7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081CD1&quot;/&gt;&lt;wsp:rsid wsp:val=&quot;00030CDE&quot;/&gt;&lt;wsp:rsid wsp:val=&quot;00035A1A&quot;/&gt;&lt;wsp:rsid wsp:val=&quot;00081CD1&quot;/&gt;&lt;wsp:rsid wsp:val=&quot;00105B32&quot;/&gt;&lt;wsp:rsid wsp:val=&quot;0016193D&quot;/&gt;&lt;wsp:rsid wsp:val=&quot;00170002&quot;/&gt;&lt;wsp:rsid wsp:val=&quot;0019595E&quot;/&gt;&lt;wsp:rsid wsp:val=&quot;001B32DC&quot;/&gt;&lt;wsp:rsid wsp:val=&quot;00243F78&quot;/&gt;&lt;wsp:rsid wsp:val=&quot;00244DEA&quot;/&gt;&lt;wsp:rsid wsp:val=&quot;002A22FB&quot;/&gt;&lt;wsp:rsid wsp:val=&quot;002B1B52&quot;/&gt;&lt;wsp:rsid wsp:val=&quot;002B79A1&quot;/&gt;&lt;wsp:rsid wsp:val=&quot;002C5454&quot;/&gt;&lt;wsp:rsid wsp:val=&quot;002F406B&quot;/&gt;&lt;wsp:rsid wsp:val=&quot;00313CEF&quot;/&gt;&lt;wsp:rsid wsp:val=&quot;003C7056&quot;/&gt;&lt;wsp:rsid wsp:val=&quot;004621D6&quot;/&gt;&lt;wsp:rsid wsp:val=&quot;004A7EC2&quot;/&gt;&lt;wsp:rsid wsp:val=&quot;004B0B79&quot;/&gt;&lt;wsp:rsid wsp:val=&quot;0052166A&quot;/&gt;&lt;wsp:rsid wsp:val=&quot;00570E98&quot;/&gt;&lt;wsp:rsid wsp:val=&quot;006B0D6E&quot;/&gt;&lt;wsp:rsid wsp:val=&quot;006B7A92&quot;/&gt;&lt;wsp:rsid wsp:val=&quot;006D054F&quot;/&gt;&lt;wsp:rsid wsp:val=&quot;00751BBD&quot;/&gt;&lt;wsp:rsid wsp:val=&quot;00777D0A&quot;/&gt;&lt;wsp:rsid wsp:val=&quot;007A43E3&quot;/&gt;&lt;wsp:rsid wsp:val=&quot;0081069C&quot;/&gt;&lt;wsp:rsid wsp:val=&quot;008222E8&quot;/&gt;&lt;wsp:rsid wsp:val=&quot;00827CAC&quot;/&gt;&lt;wsp:rsid wsp:val=&quot;008512EA&quot;/&gt;&lt;wsp:rsid wsp:val=&quot;008860DB&quot;/&gt;&lt;wsp:rsid wsp:val=&quot;008977BC&quot;/&gt;&lt;wsp:rsid wsp:val=&quot;008E0712&quot;/&gt;&lt;wsp:rsid wsp:val=&quot;00902F56&quot;/&gt;&lt;wsp:rsid wsp:val=&quot;00903B0A&quot;/&gt;&lt;wsp:rsid wsp:val=&quot;009413CA&quot;/&gt;&lt;wsp:rsid wsp:val=&quot;0099608E&quot;/&gt;&lt;wsp:rsid wsp:val=&quot;009A1E5B&quot;/&gt;&lt;wsp:rsid wsp:val=&quot;009B1FC3&quot;/&gt;&lt;wsp:rsid wsp:val=&quot;009C71C0&quot;/&gt;&lt;wsp:rsid wsp:val=&quot;00A00BCA&quot;/&gt;&lt;wsp:rsid wsp:val=&quot;00A35226&quot;/&gt;&lt;wsp:rsid wsp:val=&quot;00A45102&quot;/&gt;&lt;wsp:rsid wsp:val=&quot;00A747B5&quot;/&gt;&lt;wsp:rsid wsp:val=&quot;00A8793C&quot;/&gt;&lt;wsp:rsid wsp:val=&quot;00A93CE9&quot;/&gt;&lt;wsp:rsid wsp:val=&quot;00AA525A&quot;/&gt;&lt;wsp:rsid wsp:val=&quot;00AD40B2&quot;/&gt;&lt;wsp:rsid wsp:val=&quot;00AE4496&quot;/&gt;&lt;wsp:rsid wsp:val=&quot;00AF3E37&quot;/&gt;&lt;wsp:rsid wsp:val=&quot;00B255F7&quot;/&gt;&lt;wsp:rsid wsp:val=&quot;00B63FEF&quot;/&gt;&lt;wsp:rsid wsp:val=&quot;00B71ACD&quot;/&gt;&lt;wsp:rsid wsp:val=&quot;00C00B1C&quot;/&gt;&lt;wsp:rsid wsp:val=&quot;00C205D4&quot;/&gt;&lt;wsp:rsid wsp:val=&quot;00C26A2D&quot;/&gt;&lt;wsp:rsid wsp:val=&quot;00C84C25&quot;/&gt;&lt;wsp:rsid wsp:val=&quot;00D035E3&quot;/&gt;&lt;wsp:rsid wsp:val=&quot;00D2160C&quot;/&gt;&lt;wsp:rsid wsp:val=&quot;00D36692&quot;/&gt;&lt;wsp:rsid wsp:val=&quot;00D51F5D&quot;/&gt;&lt;wsp:rsid wsp:val=&quot;00D67A68&quot;/&gt;&lt;wsp:rsid wsp:val=&quot;00D942C2&quot;/&gt;&lt;wsp:rsid wsp:val=&quot;00DA5268&quot;/&gt;&lt;wsp:rsid wsp:val=&quot;00DC3A35&quot;/&gt;&lt;wsp:rsid wsp:val=&quot;00DC642E&quot;/&gt;&lt;wsp:rsid wsp:val=&quot;00DD58AD&quot;/&gt;&lt;wsp:rsid wsp:val=&quot;00DF6880&quot;/&gt;&lt;wsp:rsid wsp:val=&quot;00E11830&quot;/&gt;&lt;wsp:rsid wsp:val=&quot;00E200C6&quot;/&gt;&lt;wsp:rsid wsp:val=&quot;00E6099F&quot;/&gt;&lt;wsp:rsid wsp:val=&quot;00E629F3&quot;/&gt;&lt;wsp:rsid wsp:val=&quot;00E7434B&quot;/&gt;&lt;wsp:rsid wsp:val=&quot;00E74CE9&quot;/&gt;&lt;wsp:rsid wsp:val=&quot;00E84440&quot;/&gt;&lt;wsp:rsid wsp:val=&quot;00E965D9&quot;/&gt;&lt;wsp:rsid wsp:val=&quot;00EA7F9A&quot;/&gt;&lt;wsp:rsid wsp:val=&quot;00ED4BBB&quot;/&gt;&lt;wsp:rsid wsp:val=&quot;00EE6DE3&quot;/&gt;&lt;wsp:rsid wsp:val=&quot;00EE7645&quot;/&gt;&lt;wsp:rsid wsp:val=&quot;00F20FFB&quot;/&gt;&lt;wsp:rsid wsp:val=&quot;00F47B26&quot;/&gt;&lt;wsp:rsid wsp:val=&quot;00F70259&quot;/&gt;&lt;wsp:rsid wsp:val=&quot;00F86A70&quot;/&gt;&lt;wsp:rsid wsp:val=&quot;00F926C7&quot;/&gt;&lt;wsp:rsid wsp:val=&quot;00FC0692&quot;/&gt;&lt;wsp:rsid wsp:val=&quot;00FC2F6C&quot;/&gt;&lt;wsp:rsid wsp:val=&quot;12A56D78&quot;/&gt;&lt;wsp:rsid wsp:val=&quot;19304636&quot;/&gt;&lt;wsp:rsid wsp:val=&quot;223C1B9E&quot;/&gt;&lt;wsp:rsid wsp:val=&quot;2A2C37B0&quot;/&gt;&lt;wsp:rsid wsp:val=&quot;30845948&quot;/&gt;&lt;wsp:rsid wsp:val=&quot;36016353&quot;/&gt;&lt;wsp:rsid wsp:val=&quot;3A7F5F3E&quot;/&gt;&lt;wsp:rsid wsp:val=&quot;3AFD626E&quot;/&gt;&lt;wsp:rsid wsp:val=&quot;4BF531BC&quot;/&gt;&lt;wsp:rsid wsp:val=&quot;51C86D51&quot;/&gt;&lt;wsp:rsid wsp:val=&quot;5313089A&quot;/&gt;&lt;wsp:rsid wsp:val=&quot;7F804377&quot;/&gt;&lt;/wsp:rsids&gt;&lt;/w:docPr&gt;&lt;w:body&gt;&lt;w:p wsp:rsidR=&quot;00000000&quot; wsp:rsidRDefault=&quot;00E11830&quot;&gt;&lt;m:oMathPara&gt;&lt;m:oMath&gt;&lt;m:r&gt;&lt;w:rPr&gt;&lt;w:rFonts w:ascii=&quot;Cambria Math&quot; w:hint=&quot;fareast&quot;/&gt;&lt;wx:font wx:val=&quot;Cambria Math&quot;/&gt;&lt;w:i/&gt;&lt;w:lang w:fareast=&quot;ZH-CN&quot;/&gt;&lt;/w:rPr&gt;&lt;m:t&gt;A&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41" o:title="" chromakey="white"/>
          </v:shape>
        </w:pict>
      </w:r>
      <w:r w:rsidRPr="001B32DC">
        <w:rPr>
          <w:color w:val="000000"/>
          <w:lang w:eastAsia="zh-CN"/>
        </w:rPr>
        <w:fldChar w:fldCharType="end"/>
      </w:r>
      <w:r w:rsidR="00F20FFB" w:rsidRPr="00F20FFB">
        <w:rPr>
          <w:color w:val="000000"/>
          <w:lang w:eastAsia="zh-CN"/>
        </w:rPr>
        <w:instrText xml:space="preserve"> </w:instrText>
      </w:r>
      <w:r w:rsidR="00E6099F" w:rsidRPr="00F20FFB">
        <w:rPr>
          <w:color w:val="000000"/>
          <w:lang w:eastAsia="zh-CN"/>
        </w:rPr>
        <w:fldChar w:fldCharType="separate"/>
      </w:r>
      <w:r w:rsidRPr="001B32DC">
        <w:rPr>
          <w:color w:val="000000"/>
          <w:lang w:eastAsia="zh-CN"/>
        </w:rPr>
        <w:fldChar w:fldCharType="begin"/>
      </w:r>
      <w:r w:rsidRPr="001B32DC">
        <w:rPr>
          <w:color w:val="000000"/>
          <w:lang w:eastAsia="zh-CN"/>
        </w:rPr>
        <w:instrText xml:space="preserve"> QUOTE </w:instrText>
      </w:r>
      <w:r w:rsidRPr="001B32DC">
        <w:rPr>
          <w:position w:val="-18"/>
        </w:rPr>
        <w:pict>
          <v:shape id="_x0000_i1100" type="#_x0000_t75" style="width:6.75pt;height:18.7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081CD1&quot;/&gt;&lt;wsp:rsid wsp:val=&quot;00030CDE&quot;/&gt;&lt;wsp:rsid wsp:val=&quot;00035A1A&quot;/&gt;&lt;wsp:rsid wsp:val=&quot;00081CD1&quot;/&gt;&lt;wsp:rsid wsp:val=&quot;00105B32&quot;/&gt;&lt;wsp:rsid wsp:val=&quot;0016193D&quot;/&gt;&lt;wsp:rsid wsp:val=&quot;00170002&quot;/&gt;&lt;wsp:rsid wsp:val=&quot;0019595E&quot;/&gt;&lt;wsp:rsid wsp:val=&quot;001B32DC&quot;/&gt;&lt;wsp:rsid wsp:val=&quot;00243F78&quot;/&gt;&lt;wsp:rsid wsp:val=&quot;00244DEA&quot;/&gt;&lt;wsp:rsid wsp:val=&quot;002A22FB&quot;/&gt;&lt;wsp:rsid wsp:val=&quot;002B1B52&quot;/&gt;&lt;wsp:rsid wsp:val=&quot;002B79A1&quot;/&gt;&lt;wsp:rsid wsp:val=&quot;002C5454&quot;/&gt;&lt;wsp:rsid wsp:val=&quot;002F406B&quot;/&gt;&lt;wsp:rsid wsp:val=&quot;00313CEF&quot;/&gt;&lt;wsp:rsid wsp:val=&quot;0031540F&quot;/&gt;&lt;wsp:rsid wsp:val=&quot;003C7056&quot;/&gt;&lt;wsp:rsid wsp:val=&quot;004621D6&quot;/&gt;&lt;wsp:rsid wsp:val=&quot;004A7EC2&quot;/&gt;&lt;wsp:rsid wsp:val=&quot;004B0B79&quot;/&gt;&lt;wsp:rsid wsp:val=&quot;0052166A&quot;/&gt;&lt;wsp:rsid wsp:val=&quot;00570E98&quot;/&gt;&lt;wsp:rsid wsp:val=&quot;006B0D6E&quot;/&gt;&lt;wsp:rsid wsp:val=&quot;006B7A92&quot;/&gt;&lt;wsp:rsid wsp:val=&quot;006D054F&quot;/&gt;&lt;wsp:rsid wsp:val=&quot;00751BBD&quot;/&gt;&lt;wsp:rsid wsp:val=&quot;00777D0A&quot;/&gt;&lt;wsp:rsid wsp:val=&quot;007A43E3&quot;/&gt;&lt;wsp:rsid wsp:val=&quot;0081069C&quot;/&gt;&lt;wsp:rsid wsp:val=&quot;008222E8&quot;/&gt;&lt;wsp:rsid wsp:val=&quot;00827CAC&quot;/&gt;&lt;wsp:rsid wsp:val=&quot;008512EA&quot;/&gt;&lt;wsp:rsid wsp:val=&quot;008860DB&quot;/&gt;&lt;wsp:rsid wsp:val=&quot;008977BC&quot;/&gt;&lt;wsp:rsid wsp:val=&quot;008E0712&quot;/&gt;&lt;wsp:rsid wsp:val=&quot;00902F56&quot;/&gt;&lt;wsp:rsid wsp:val=&quot;00903B0A&quot;/&gt;&lt;wsp:rsid wsp:val=&quot;009413CA&quot;/&gt;&lt;wsp:rsid wsp:val=&quot;0099608E&quot;/&gt;&lt;wsp:rsid wsp:val=&quot;009A1E5B&quot;/&gt;&lt;wsp:rsid wsp:val=&quot;009B1FC3&quot;/&gt;&lt;wsp:rsid wsp:val=&quot;009C71C0&quot;/&gt;&lt;wsp:rsid wsp:val=&quot;00A00BCA&quot;/&gt;&lt;wsp:rsid wsp:val=&quot;00A35226&quot;/&gt;&lt;wsp:rsid wsp:val=&quot;00A45102&quot;/&gt;&lt;wsp:rsid wsp:val=&quot;00A747B5&quot;/&gt;&lt;wsp:rsid wsp:val=&quot;00A8793C&quot;/&gt;&lt;wsp:rsid wsp:val=&quot;00A93CE9&quot;/&gt;&lt;wsp:rsid wsp:val=&quot;00AA525A&quot;/&gt;&lt;wsp:rsid wsp:val=&quot;00AD40B2&quot;/&gt;&lt;wsp:rsid wsp:val=&quot;00AE4496&quot;/&gt;&lt;wsp:rsid wsp:val=&quot;00AF3E37&quot;/&gt;&lt;wsp:rsid wsp:val=&quot;00B255F7&quot;/&gt;&lt;wsp:rsid wsp:val=&quot;00B63FEF&quot;/&gt;&lt;wsp:rsid wsp:val=&quot;00B71ACD&quot;/&gt;&lt;wsp:rsid wsp:val=&quot;00C00B1C&quot;/&gt;&lt;wsp:rsid wsp:val=&quot;00C205D4&quot;/&gt;&lt;wsp:rsid wsp:val=&quot;00C26A2D&quot;/&gt;&lt;wsp:rsid wsp:val=&quot;00C84C25&quot;/&gt;&lt;wsp:rsid wsp:val=&quot;00D035E3&quot;/&gt;&lt;wsp:rsid wsp:val=&quot;00D2160C&quot;/&gt;&lt;wsp:rsid wsp:val=&quot;00D36692&quot;/&gt;&lt;wsp:rsid wsp:val=&quot;00D51F5D&quot;/&gt;&lt;wsp:rsid wsp:val=&quot;00D67A68&quot;/&gt;&lt;wsp:rsid wsp:val=&quot;00D942C2&quot;/&gt;&lt;wsp:rsid wsp:val=&quot;00DA5268&quot;/&gt;&lt;wsp:rsid wsp:val=&quot;00DC3A35&quot;/&gt;&lt;wsp:rsid wsp:val=&quot;00DC642E&quot;/&gt;&lt;wsp:rsid wsp:val=&quot;00DD58AD&quot;/&gt;&lt;wsp:rsid wsp:val=&quot;00DF6880&quot;/&gt;&lt;wsp:rsid wsp:val=&quot;00E200C6&quot;/&gt;&lt;wsp:rsid wsp:val=&quot;00E6099F&quot;/&gt;&lt;wsp:rsid wsp:val=&quot;00E629F3&quot;/&gt;&lt;wsp:rsid wsp:val=&quot;00E7434B&quot;/&gt;&lt;wsp:rsid wsp:val=&quot;00E74CE9&quot;/&gt;&lt;wsp:rsid wsp:val=&quot;00E84440&quot;/&gt;&lt;wsp:rsid wsp:val=&quot;00E965D9&quot;/&gt;&lt;wsp:rsid wsp:val=&quot;00EA7F9A&quot;/&gt;&lt;wsp:rsid wsp:val=&quot;00ED4BBB&quot;/&gt;&lt;wsp:rsid wsp:val=&quot;00EE6DE3&quot;/&gt;&lt;wsp:rsid wsp:val=&quot;00EE7645&quot;/&gt;&lt;wsp:rsid wsp:val=&quot;00F20FFB&quot;/&gt;&lt;wsp:rsid wsp:val=&quot;00F47B26&quot;/&gt;&lt;wsp:rsid wsp:val=&quot;00F70259&quot;/&gt;&lt;wsp:rsid wsp:val=&quot;00F86A70&quot;/&gt;&lt;wsp:rsid wsp:val=&quot;00F926C7&quot;/&gt;&lt;wsp:rsid wsp:val=&quot;00FC0692&quot;/&gt;&lt;wsp:rsid wsp:val=&quot;00FC2F6C&quot;/&gt;&lt;wsp:rsid wsp:val=&quot;12A56D78&quot;/&gt;&lt;wsp:rsid wsp:val=&quot;19304636&quot;/&gt;&lt;wsp:rsid wsp:val=&quot;223C1B9E&quot;/&gt;&lt;wsp:rsid wsp:val=&quot;2A2C37B0&quot;/&gt;&lt;wsp:rsid wsp:val=&quot;30845948&quot;/&gt;&lt;wsp:rsid wsp:val=&quot;36016353&quot;/&gt;&lt;wsp:rsid wsp:val=&quot;3A7F5F3E&quot;/&gt;&lt;wsp:rsid wsp:val=&quot;3AFD626E&quot;/&gt;&lt;wsp:rsid wsp:val=&quot;4BF531BC&quot;/&gt;&lt;wsp:rsid wsp:val=&quot;51C86D51&quot;/&gt;&lt;wsp:rsid wsp:val=&quot;5313089A&quot;/&gt;&lt;wsp:rsid wsp:val=&quot;7F804377&quot;/&gt;&lt;/wsp:rsids&gt;&lt;/w:docPr&gt;&lt;w:body&gt;&lt;w:p wsp:rsidR=&quot;00000000&quot; wsp:rsidRDefault=&quot;0031540F&quot;&gt;&lt;m:oMathPara&gt;&lt;m:oMath&gt;&lt;m:r&gt;&lt;w:rPr&gt;&lt;w:rFonts w:ascii=&quot;Cambria Math&quot; w:hint=&quot;fareast&quot;/&gt;&lt;wx:font wx:val=&quot;Cambria Math&quot;/&gt;&lt;w:i/&gt;&lt;w:lang w:fareast=&quot;ZH-CN&quot;/&gt;&lt;/w:rPr&gt;&lt;m:t&gt;A&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42" o:title="" chromakey="white"/>
          </v:shape>
        </w:pict>
      </w:r>
      <w:r w:rsidRPr="001B32DC">
        <w:rPr>
          <w:color w:val="000000"/>
          <w:lang w:eastAsia="zh-CN"/>
        </w:rPr>
        <w:instrText xml:space="preserve"> </w:instrText>
      </w:r>
      <w:r w:rsidRPr="001B32DC">
        <w:rPr>
          <w:color w:val="000000"/>
          <w:lang w:eastAsia="zh-CN"/>
        </w:rPr>
        <w:fldChar w:fldCharType="separate"/>
      </w:r>
      <w:r w:rsidRPr="001B32DC">
        <w:rPr>
          <w:position w:val="-18"/>
        </w:rPr>
        <w:pict>
          <v:shape id="_x0000_i1101" type="#_x0000_t75" style="width:6.75pt;height:18.7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081CD1&quot;/&gt;&lt;wsp:rsid wsp:val=&quot;00030CDE&quot;/&gt;&lt;wsp:rsid wsp:val=&quot;00035A1A&quot;/&gt;&lt;wsp:rsid wsp:val=&quot;00081CD1&quot;/&gt;&lt;wsp:rsid wsp:val=&quot;00105B32&quot;/&gt;&lt;wsp:rsid wsp:val=&quot;0016193D&quot;/&gt;&lt;wsp:rsid wsp:val=&quot;00170002&quot;/&gt;&lt;wsp:rsid wsp:val=&quot;0019595E&quot;/&gt;&lt;wsp:rsid wsp:val=&quot;001B32DC&quot;/&gt;&lt;wsp:rsid wsp:val=&quot;00243F78&quot;/&gt;&lt;wsp:rsid wsp:val=&quot;00244DEA&quot;/&gt;&lt;wsp:rsid wsp:val=&quot;002A22FB&quot;/&gt;&lt;wsp:rsid wsp:val=&quot;002B1B52&quot;/&gt;&lt;wsp:rsid wsp:val=&quot;002B79A1&quot;/&gt;&lt;wsp:rsid wsp:val=&quot;002C5454&quot;/&gt;&lt;wsp:rsid wsp:val=&quot;002F406B&quot;/&gt;&lt;wsp:rsid wsp:val=&quot;00313CEF&quot;/&gt;&lt;wsp:rsid wsp:val=&quot;0031540F&quot;/&gt;&lt;wsp:rsid wsp:val=&quot;003C7056&quot;/&gt;&lt;wsp:rsid wsp:val=&quot;004621D6&quot;/&gt;&lt;wsp:rsid wsp:val=&quot;004A7EC2&quot;/&gt;&lt;wsp:rsid wsp:val=&quot;004B0B79&quot;/&gt;&lt;wsp:rsid wsp:val=&quot;0052166A&quot;/&gt;&lt;wsp:rsid wsp:val=&quot;00570E98&quot;/&gt;&lt;wsp:rsid wsp:val=&quot;006B0D6E&quot;/&gt;&lt;wsp:rsid wsp:val=&quot;006B7A92&quot;/&gt;&lt;wsp:rsid wsp:val=&quot;006D054F&quot;/&gt;&lt;wsp:rsid wsp:val=&quot;00751BBD&quot;/&gt;&lt;wsp:rsid wsp:val=&quot;00777D0A&quot;/&gt;&lt;wsp:rsid wsp:val=&quot;007A43E3&quot;/&gt;&lt;wsp:rsid wsp:val=&quot;0081069C&quot;/&gt;&lt;wsp:rsid wsp:val=&quot;008222E8&quot;/&gt;&lt;wsp:rsid wsp:val=&quot;00827CAC&quot;/&gt;&lt;wsp:rsid wsp:val=&quot;008512EA&quot;/&gt;&lt;wsp:rsid wsp:val=&quot;008860DB&quot;/&gt;&lt;wsp:rsid wsp:val=&quot;008977BC&quot;/&gt;&lt;wsp:rsid wsp:val=&quot;008E0712&quot;/&gt;&lt;wsp:rsid wsp:val=&quot;00902F56&quot;/&gt;&lt;wsp:rsid wsp:val=&quot;00903B0A&quot;/&gt;&lt;wsp:rsid wsp:val=&quot;009413CA&quot;/&gt;&lt;wsp:rsid wsp:val=&quot;0099608E&quot;/&gt;&lt;wsp:rsid wsp:val=&quot;009A1E5B&quot;/&gt;&lt;wsp:rsid wsp:val=&quot;009B1FC3&quot;/&gt;&lt;wsp:rsid wsp:val=&quot;009C71C0&quot;/&gt;&lt;wsp:rsid wsp:val=&quot;00A00BCA&quot;/&gt;&lt;wsp:rsid wsp:val=&quot;00A35226&quot;/&gt;&lt;wsp:rsid wsp:val=&quot;00A45102&quot;/&gt;&lt;wsp:rsid wsp:val=&quot;00A747B5&quot;/&gt;&lt;wsp:rsid wsp:val=&quot;00A8793C&quot;/&gt;&lt;wsp:rsid wsp:val=&quot;00A93CE9&quot;/&gt;&lt;wsp:rsid wsp:val=&quot;00AA525A&quot;/&gt;&lt;wsp:rsid wsp:val=&quot;00AD40B2&quot;/&gt;&lt;wsp:rsid wsp:val=&quot;00AE4496&quot;/&gt;&lt;wsp:rsid wsp:val=&quot;00AF3E37&quot;/&gt;&lt;wsp:rsid wsp:val=&quot;00B255F7&quot;/&gt;&lt;wsp:rsid wsp:val=&quot;00B63FEF&quot;/&gt;&lt;wsp:rsid wsp:val=&quot;00B71ACD&quot;/&gt;&lt;wsp:rsid wsp:val=&quot;00C00B1C&quot;/&gt;&lt;wsp:rsid wsp:val=&quot;00C205D4&quot;/&gt;&lt;wsp:rsid wsp:val=&quot;00C26A2D&quot;/&gt;&lt;wsp:rsid wsp:val=&quot;00C84C25&quot;/&gt;&lt;wsp:rsid wsp:val=&quot;00D035E3&quot;/&gt;&lt;wsp:rsid wsp:val=&quot;00D2160C&quot;/&gt;&lt;wsp:rsid wsp:val=&quot;00D36692&quot;/&gt;&lt;wsp:rsid wsp:val=&quot;00D51F5D&quot;/&gt;&lt;wsp:rsid wsp:val=&quot;00D67A68&quot;/&gt;&lt;wsp:rsid wsp:val=&quot;00D942C2&quot;/&gt;&lt;wsp:rsid wsp:val=&quot;00DA5268&quot;/&gt;&lt;wsp:rsid wsp:val=&quot;00DC3A35&quot;/&gt;&lt;wsp:rsid wsp:val=&quot;00DC642E&quot;/&gt;&lt;wsp:rsid wsp:val=&quot;00DD58AD&quot;/&gt;&lt;wsp:rsid wsp:val=&quot;00DF6880&quot;/&gt;&lt;wsp:rsid wsp:val=&quot;00E200C6&quot;/&gt;&lt;wsp:rsid wsp:val=&quot;00E6099F&quot;/&gt;&lt;wsp:rsid wsp:val=&quot;00E629F3&quot;/&gt;&lt;wsp:rsid wsp:val=&quot;00E7434B&quot;/&gt;&lt;wsp:rsid wsp:val=&quot;00E74CE9&quot;/&gt;&lt;wsp:rsid wsp:val=&quot;00E84440&quot;/&gt;&lt;wsp:rsid wsp:val=&quot;00E965D9&quot;/&gt;&lt;wsp:rsid wsp:val=&quot;00EA7F9A&quot;/&gt;&lt;wsp:rsid wsp:val=&quot;00ED4BBB&quot;/&gt;&lt;wsp:rsid wsp:val=&quot;00EE6DE3&quot;/&gt;&lt;wsp:rsid wsp:val=&quot;00EE7645&quot;/&gt;&lt;wsp:rsid wsp:val=&quot;00F20FFB&quot;/&gt;&lt;wsp:rsid wsp:val=&quot;00F47B26&quot;/&gt;&lt;wsp:rsid wsp:val=&quot;00F70259&quot;/&gt;&lt;wsp:rsid wsp:val=&quot;00F86A70&quot;/&gt;&lt;wsp:rsid wsp:val=&quot;00F926C7&quot;/&gt;&lt;wsp:rsid wsp:val=&quot;00FC0692&quot;/&gt;&lt;wsp:rsid wsp:val=&quot;00FC2F6C&quot;/&gt;&lt;wsp:rsid wsp:val=&quot;12A56D78&quot;/&gt;&lt;wsp:rsid wsp:val=&quot;19304636&quot;/&gt;&lt;wsp:rsid wsp:val=&quot;223C1B9E&quot;/&gt;&lt;wsp:rsid wsp:val=&quot;2A2C37B0&quot;/&gt;&lt;wsp:rsid wsp:val=&quot;30845948&quot;/&gt;&lt;wsp:rsid wsp:val=&quot;36016353&quot;/&gt;&lt;wsp:rsid wsp:val=&quot;3A7F5F3E&quot;/&gt;&lt;wsp:rsid wsp:val=&quot;3AFD626E&quot;/&gt;&lt;wsp:rsid wsp:val=&quot;4BF531BC&quot;/&gt;&lt;wsp:rsid wsp:val=&quot;51C86D51&quot;/&gt;&lt;wsp:rsid wsp:val=&quot;5313089A&quot;/&gt;&lt;wsp:rsid wsp:val=&quot;7F804377&quot;/&gt;&lt;/wsp:rsids&gt;&lt;/w:docPr&gt;&lt;w:body&gt;&lt;w:p wsp:rsidR=&quot;00000000&quot; wsp:rsidRDefault=&quot;0031540F&quot;&gt;&lt;m:oMathPara&gt;&lt;m:oMath&gt;&lt;m:r&gt;&lt;w:rPr&gt;&lt;w:rFonts w:ascii=&quot;Cambria Math&quot; w:hint=&quot;fareast&quot;/&gt;&lt;wx:font wx:val=&quot;Cambria Math&quot;/&gt;&lt;w:i/&gt;&lt;w:lang w:fareast=&quot;ZH-CN&quot;/&gt;&lt;/w:rPr&gt;&lt;m:t&gt;A&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42" o:title="" chromakey="white"/>
          </v:shape>
        </w:pict>
      </w:r>
      <w:r w:rsidRPr="001B32DC">
        <w:rPr>
          <w:color w:val="000000"/>
          <w:lang w:eastAsia="zh-CN"/>
        </w:rPr>
        <w:fldChar w:fldCharType="end"/>
      </w:r>
      <w:r w:rsidR="00E6099F" w:rsidRPr="00F20FFB">
        <w:rPr>
          <w:color w:val="000000"/>
          <w:lang w:eastAsia="zh-CN"/>
        </w:rPr>
        <w:fldChar w:fldCharType="end"/>
      </w:r>
      <w:r>
        <w:rPr>
          <w:color w:val="000000"/>
          <w:lang w:eastAsia="zh-CN"/>
        </w:rPr>
        <w:t xml:space="preserve"> </w:t>
      </w:r>
      <w:r>
        <w:rPr>
          <w:color w:val="000000"/>
          <w:lang w:eastAsia="zh-CN"/>
        </w:rPr>
        <w:t>，请找到由</w:t>
      </w:r>
      <w:r>
        <w:rPr>
          <w:color w:val="000000"/>
          <w:lang w:eastAsia="zh-CN"/>
        </w:rPr>
        <w:t xml:space="preserve"> </w:t>
      </w:r>
      <w:r w:rsidR="00E6099F" w:rsidRPr="00F20FFB">
        <w:rPr>
          <w:color w:val="000000"/>
          <w:lang w:eastAsia="zh-CN"/>
        </w:rPr>
        <w:fldChar w:fldCharType="begin"/>
      </w:r>
      <w:r w:rsidR="00F20FFB" w:rsidRPr="00F20FFB">
        <w:rPr>
          <w:color w:val="000000"/>
          <w:lang w:eastAsia="zh-CN"/>
        </w:rPr>
        <w:instrText xml:space="preserve"> QUOTE </w:instrText>
      </w:r>
      <w:r w:rsidRPr="001B32DC">
        <w:rPr>
          <w:color w:val="000000"/>
          <w:lang w:eastAsia="zh-CN"/>
        </w:rPr>
        <w:fldChar w:fldCharType="begin"/>
      </w:r>
      <w:r w:rsidRPr="001B32DC">
        <w:rPr>
          <w:color w:val="000000"/>
          <w:lang w:eastAsia="zh-CN"/>
        </w:rPr>
        <w:instrText xml:space="preserve"> QUOTE </w:instrText>
      </w:r>
      <w:r w:rsidRPr="001B32DC">
        <w:rPr>
          <w:position w:val="-18"/>
        </w:rPr>
        <w:pict>
          <v:shape id="_x0000_i1102" type="#_x0000_t75" style="width:6.75pt;height:18.7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081CD1&quot;/&gt;&lt;wsp:rsid wsp:val=&quot;00030CDE&quot;/&gt;&lt;wsp:rsid wsp:val=&quot;00035A1A&quot;/&gt;&lt;wsp:rsid wsp:val=&quot;00081CD1&quot;/&gt;&lt;wsp:rsid wsp:val=&quot;00105B32&quot;/&gt;&lt;wsp:rsid wsp:val=&quot;0016193D&quot;/&gt;&lt;wsp:rsid wsp:val=&quot;00170002&quot;/&gt;&lt;wsp:rsid wsp:val=&quot;0019595E&quot;/&gt;&lt;wsp:rsid wsp:val=&quot;001B32DC&quot;/&gt;&lt;wsp:rsid wsp:val=&quot;00243F78&quot;/&gt;&lt;wsp:rsid wsp:val=&quot;00244DEA&quot;/&gt;&lt;wsp:rsid wsp:val=&quot;002A22FB&quot;/&gt;&lt;wsp:rsid wsp:val=&quot;002B1B52&quot;/&gt;&lt;wsp:rsid wsp:val=&quot;002B79A1&quot;/&gt;&lt;wsp:rsid wsp:val=&quot;002C5454&quot;/&gt;&lt;wsp:rsid wsp:val=&quot;002F406B&quot;/&gt;&lt;wsp:rsid wsp:val=&quot;00313CEF&quot;/&gt;&lt;wsp:rsid wsp:val=&quot;003C7056&quot;/&gt;&lt;wsp:rsid wsp:val=&quot;004621D6&quot;/&gt;&lt;wsp:rsid wsp:val=&quot;004A7EC2&quot;/&gt;&lt;wsp:rsid wsp:val=&quot;004B0B79&quot;/&gt;&lt;wsp:rsid wsp:val=&quot;0052166A&quot;/&gt;&lt;wsp:rsid wsp:val=&quot;00570E98&quot;/&gt;&lt;wsp:rsid wsp:val=&quot;006B0D6E&quot;/&gt;&lt;wsp:rsid wsp:val=&quot;006B7A92&quot;/&gt;&lt;wsp:rsid wsp:val=&quot;006D054F&quot;/&gt;&lt;wsp:rsid wsp:val=&quot;006D4656&quot;/&gt;&lt;wsp:rsid wsp:val=&quot;00751BBD&quot;/&gt;&lt;wsp:rsid wsp:val=&quot;00777D0A&quot;/&gt;&lt;wsp:rsid wsp:val=&quot;007A43E3&quot;/&gt;&lt;wsp:rsid wsp:val=&quot;0081069C&quot;/&gt;&lt;wsp:rsid wsp:val=&quot;008222E8&quot;/&gt;&lt;wsp:rsid wsp:val=&quot;00827CAC&quot;/&gt;&lt;wsp:rsid wsp:val=&quot;008512EA&quot;/&gt;&lt;wsp:rsid wsp:val=&quot;008860DB&quot;/&gt;&lt;wsp:rsid wsp:val=&quot;008977BC&quot;/&gt;&lt;wsp:rsid wsp:val=&quot;008E0712&quot;/&gt;&lt;wsp:rsid wsp:val=&quot;00902F56&quot;/&gt;&lt;wsp:rsid wsp:val=&quot;00903B0A&quot;/&gt;&lt;wsp:rsid wsp:val=&quot;009413CA&quot;/&gt;&lt;wsp:rsid wsp:val=&quot;0099608E&quot;/&gt;&lt;wsp:rsid wsp:val=&quot;009A1E5B&quot;/&gt;&lt;wsp:rsid wsp:val=&quot;009B1FC3&quot;/&gt;&lt;wsp:rsid wsp:val=&quot;009C71C0&quot;/&gt;&lt;wsp:rsid wsp:val=&quot;00A00BCA&quot;/&gt;&lt;wsp:rsid wsp:val=&quot;00A35226&quot;/&gt;&lt;wsp:rsid wsp:val=&quot;00A45102&quot;/&gt;&lt;wsp:rsid wsp:val=&quot;00A747B5&quot;/&gt;&lt;wsp:rsid wsp:val=&quot;00A8793C&quot;/&gt;&lt;wsp:rsid wsp:val=&quot;00A93CE9&quot;/&gt;&lt;wsp:rsid wsp:val=&quot;00AA525A&quot;/&gt;&lt;wsp:rsid wsp:val=&quot;00AD40B2&quot;/&gt;&lt;wsp:rsid wsp:val=&quot;00AE4496&quot;/&gt;&lt;wsp:rsid wsp:val=&quot;00AF3E37&quot;/&gt;&lt;wsp:rsid wsp:val=&quot;00B255F7&quot;/&gt;&lt;wsp:rsid wsp:val=&quot;00B63FEF&quot;/&gt;&lt;wsp:rsid wsp:val=&quot;00B71ACD&quot;/&gt;&lt;wsp:rsid wsp:val=&quot;00C00B1C&quot;/&gt;&lt;wsp:rsid wsp:val=&quot;00C205D4&quot;/&gt;&lt;wsp:rsid wsp:val=&quot;00C26A2D&quot;/&gt;&lt;wsp:rsid wsp:val=&quot;00C84C25&quot;/&gt;&lt;wsp:rsid wsp:val=&quot;00D035E3&quot;/&gt;&lt;wsp:rsid wsp:val=&quot;00D2160C&quot;/&gt;&lt;wsp:rsid wsp:val=&quot;00D36692&quot;/&gt;&lt;wsp:rsid wsp:val=&quot;00D51F5D&quot;/&gt;&lt;wsp:rsid wsp:val=&quot;00D67A68&quot;/&gt;&lt;wsp:rsid wsp:val=&quot;00D942C2&quot;/&gt;&lt;wsp:rsid wsp:val=&quot;00DA5268&quot;/&gt;&lt;wsp:rsid wsp:val=&quot;00DC3A35&quot;/&gt;&lt;wsp:rsid wsp:val=&quot;00DC642E&quot;/&gt;&lt;wsp:rsid wsp:val=&quot;00DD58AD&quot;/&gt;&lt;wsp:rsid wsp:val=&quot;00DF6880&quot;/&gt;&lt;wsp:rsid wsp:val=&quot;00E200C6&quot;/&gt;&lt;wsp:rsid wsp:val=&quot;00E6099F&quot;/&gt;&lt;wsp:rsid wsp:val=&quot;00E629F3&quot;/&gt;&lt;wsp:rsid wsp:val=&quot;00E7434B&quot;/&gt;&lt;wsp:rsid wsp:val=&quot;00E74CE9&quot;/&gt;&lt;wsp:rsid wsp:val=&quot;00E84440&quot;/&gt;&lt;wsp:rsid wsp:val=&quot;00E965D9&quot;/&gt;&lt;wsp:rsid wsp:val=&quot;00EA7F9A&quot;/&gt;&lt;wsp:rsid wsp:val=&quot;00ED4BBB&quot;/&gt;&lt;wsp:rsid wsp:val=&quot;00EE6DE3&quot;/&gt;&lt;wsp:rsid wsp:val=&quot;00EE7645&quot;/&gt;&lt;wsp:rsid wsp:val=&quot;00F20FFB&quot;/&gt;&lt;wsp:rsid wsp:val=&quot;00F47B26&quot;/&gt;&lt;wsp:rsid wsp:val=&quot;00F70259&quot;/&gt;&lt;wsp:rsid wsp:val=&quot;00F86A70&quot;/&gt;&lt;wsp:rsid wsp:val=&quot;00F926C7&quot;/&gt;&lt;wsp:rsid wsp:val=&quot;00FC0692&quot;/&gt;&lt;wsp:rsid wsp:val=&quot;00FC2F6C&quot;/&gt;&lt;wsp:rsid wsp:val=&quot;12A56D78&quot;/&gt;&lt;wsp:rsid wsp:val=&quot;19304636&quot;/&gt;&lt;wsp:rsid wsp:val=&quot;223C1B9E&quot;/&gt;&lt;wsp:rsid wsp:val=&quot;2A2C37B0&quot;/&gt;&lt;wsp:rsid wsp:val=&quot;30845948&quot;/&gt;&lt;wsp:rsid wsp:val=&quot;36016353&quot;/&gt;&lt;wsp:rsid wsp:val=&quot;3A7F5F3E&quot;/&gt;&lt;wsp:rsid wsp:val=&quot;3AFD626E&quot;/&gt;&lt;wsp:rsid wsp:val=&quot;4BF531BC&quot;/&gt;&lt;wsp:rsid wsp:val=&quot;51C86D51&quot;/&gt;&lt;wsp:rsid wsp:val=&quot;5313089A&quot;/&gt;&lt;wsp:rsid wsp:val=&quot;7F804377&quot;/&gt;&lt;/wsp:rsids&gt;&lt;/w:docPr&gt;&lt;w:body&gt;&lt;w:p wsp:rsidR=&quot;00000000&quot; wsp:rsidRDefault=&quot;006D4656&quot;&gt;&lt;m:oMathPara&gt;&lt;m:oMath&gt;&lt;m:r&gt;&lt;w:rPr&gt;&lt;w:rFonts w:ascii=&quot;Cambria Math&quot; w:hint=&quot;fareast&quot;/&gt;&lt;wx:font wx:val=&quot;Cambria Math&quot;/&gt;&lt;w:i/&gt;&lt;w:lang w:fareast=&quot;ZH-CN&quot;/&gt;&lt;/w:rPr&gt;&lt;m:t&gt;A&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41" o:title="" chromakey="white"/>
          </v:shape>
        </w:pict>
      </w:r>
      <w:r w:rsidRPr="001B32DC">
        <w:rPr>
          <w:color w:val="000000"/>
          <w:lang w:eastAsia="zh-CN"/>
        </w:rPr>
        <w:instrText xml:space="preserve"> </w:instrText>
      </w:r>
      <w:r w:rsidRPr="001B32DC">
        <w:rPr>
          <w:color w:val="000000"/>
          <w:lang w:eastAsia="zh-CN"/>
        </w:rPr>
        <w:fldChar w:fldCharType="separate"/>
      </w:r>
      <w:r w:rsidRPr="001B32DC">
        <w:rPr>
          <w:position w:val="-18"/>
        </w:rPr>
        <w:pict>
          <v:shape id="_x0000_i1103" type="#_x0000_t75" style="width:6.75pt;height:18.7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081CD1&quot;/&gt;&lt;wsp:rsid wsp:val=&quot;00030CDE&quot;/&gt;&lt;wsp:rsid wsp:val=&quot;00035A1A&quot;/&gt;&lt;wsp:rsid wsp:val=&quot;00081CD1&quot;/&gt;&lt;wsp:rsid wsp:val=&quot;00105B32&quot;/&gt;&lt;wsp:rsid wsp:val=&quot;0016193D&quot;/&gt;&lt;wsp:rsid wsp:val=&quot;00170002&quot;/&gt;&lt;wsp:rsid wsp:val=&quot;0019595E&quot;/&gt;&lt;wsp:rsid wsp:val=&quot;001B32DC&quot;/&gt;&lt;wsp:rsid wsp:val=&quot;00243F78&quot;/&gt;&lt;wsp:rsid wsp:val=&quot;00244DEA&quot;/&gt;&lt;wsp:rsid wsp:val=&quot;002A22FB&quot;/&gt;&lt;wsp:rsid wsp:val=&quot;002B1B52&quot;/&gt;&lt;wsp:rsid wsp:val=&quot;002B79A1&quot;/&gt;&lt;wsp:rsid wsp:val=&quot;002C5454&quot;/&gt;&lt;wsp:rsid wsp:val=&quot;002F406B&quot;/&gt;&lt;wsp:rsid wsp:val=&quot;00313CEF&quot;/&gt;&lt;wsp:rsid wsp:val=&quot;003C7056&quot;/&gt;&lt;wsp:rsid wsp:val=&quot;004621D6&quot;/&gt;&lt;wsp:rsid wsp:val=&quot;004A7EC2&quot;/&gt;&lt;wsp:rsid wsp:val=&quot;004B0B79&quot;/&gt;&lt;wsp:rsid wsp:val=&quot;0052166A&quot;/&gt;&lt;wsp:rsid wsp:val=&quot;00570E98&quot;/&gt;&lt;wsp:rsid wsp:val=&quot;006B0D6E&quot;/&gt;&lt;wsp:rsid wsp:val=&quot;006B7A92&quot;/&gt;&lt;wsp:rsid wsp:val=&quot;006D054F&quot;/&gt;&lt;wsp:rsid wsp:val=&quot;006D4656&quot;/&gt;&lt;wsp:rsid wsp:val=&quot;00751BBD&quot;/&gt;&lt;wsp:rsid wsp:val=&quot;00777D0A&quot;/&gt;&lt;wsp:rsid wsp:val=&quot;007A43E3&quot;/&gt;&lt;wsp:rsid wsp:val=&quot;0081069C&quot;/&gt;&lt;wsp:rsid wsp:val=&quot;008222E8&quot;/&gt;&lt;wsp:rsid wsp:val=&quot;00827CAC&quot;/&gt;&lt;wsp:rsid wsp:val=&quot;008512EA&quot;/&gt;&lt;wsp:rsid wsp:val=&quot;008860DB&quot;/&gt;&lt;wsp:rsid wsp:val=&quot;008977BC&quot;/&gt;&lt;wsp:rsid wsp:val=&quot;008E0712&quot;/&gt;&lt;wsp:rsid wsp:val=&quot;00902F56&quot;/&gt;&lt;wsp:rsid wsp:val=&quot;00903B0A&quot;/&gt;&lt;wsp:rsid wsp:val=&quot;009413CA&quot;/&gt;&lt;wsp:rsid wsp:val=&quot;0099608E&quot;/&gt;&lt;wsp:rsid wsp:val=&quot;009A1E5B&quot;/&gt;&lt;wsp:rsid wsp:val=&quot;009B1FC3&quot;/&gt;&lt;wsp:rsid wsp:val=&quot;009C71C0&quot;/&gt;&lt;wsp:rsid wsp:val=&quot;00A00BCA&quot;/&gt;&lt;wsp:rsid wsp:val=&quot;00A35226&quot;/&gt;&lt;wsp:rsid wsp:val=&quot;00A45102&quot;/&gt;&lt;wsp:rsid wsp:val=&quot;00A747B5&quot;/&gt;&lt;wsp:rsid wsp:val=&quot;00A8793C&quot;/&gt;&lt;wsp:rsid wsp:val=&quot;00A93CE9&quot;/&gt;&lt;wsp:rsid wsp:val=&quot;00AA525A&quot;/&gt;&lt;wsp:rsid wsp:val=&quot;00AD40B2&quot;/&gt;&lt;wsp:rsid wsp:val=&quot;00AE4496&quot;/&gt;&lt;wsp:rsid wsp:val=&quot;00AF3E37&quot;/&gt;&lt;wsp:rsid wsp:val=&quot;00B255F7&quot;/&gt;&lt;wsp:rsid wsp:val=&quot;00B63FEF&quot;/&gt;&lt;wsp:rsid wsp:val=&quot;00B71ACD&quot;/&gt;&lt;wsp:rsid wsp:val=&quot;00C00B1C&quot;/&gt;&lt;wsp:rsid wsp:val=&quot;00C205D4&quot;/&gt;&lt;wsp:rsid wsp:val=&quot;00C26A2D&quot;/&gt;&lt;wsp:rsid wsp:val=&quot;00C84C25&quot;/&gt;&lt;wsp:rsid wsp:val=&quot;00D035E3&quot;/&gt;&lt;wsp:rsid wsp:val=&quot;00D2160C&quot;/&gt;&lt;wsp:rsid wsp:val=&quot;00D36692&quot;/&gt;&lt;wsp:rsid wsp:val=&quot;00D51F5D&quot;/&gt;&lt;wsp:rsid wsp:val=&quot;00D67A68&quot;/&gt;&lt;wsp:rsid wsp:val=&quot;00D942C2&quot;/&gt;&lt;wsp:rsid wsp:val=&quot;00DA5268&quot;/&gt;&lt;wsp:rsid wsp:val=&quot;00DC3A35&quot;/&gt;&lt;wsp:rsid wsp:val=&quot;00DC642E&quot;/&gt;&lt;wsp:rsid wsp:val=&quot;00DD58AD&quot;/&gt;&lt;wsp:rsid wsp:val=&quot;00DF6880&quot;/&gt;&lt;wsp:rsid wsp:val=&quot;00E200C6&quot;/&gt;&lt;wsp:rsid wsp:val=&quot;00E6099F&quot;/&gt;&lt;wsp:rsid wsp:val=&quot;00E629F3&quot;/&gt;&lt;wsp:rsid wsp:val=&quot;00E7434B&quot;/&gt;&lt;wsp:rsid wsp:val=&quot;00E74CE9&quot;/&gt;&lt;wsp:rsid wsp:val=&quot;00E84440&quot;/&gt;&lt;wsp:rsid wsp:val=&quot;00E965D9&quot;/&gt;&lt;wsp:rsid wsp:val=&quot;00EA7F9A&quot;/&gt;&lt;wsp:rsid wsp:val=&quot;00ED4BBB&quot;/&gt;&lt;wsp:rsid wsp:val=&quot;00EE6DE3&quot;/&gt;&lt;wsp:rsid wsp:val=&quot;00EE7645&quot;/&gt;&lt;wsp:rsid wsp:val=&quot;00F20FFB&quot;/&gt;&lt;wsp:rsid wsp:val=&quot;00F47B26&quot;/&gt;&lt;wsp:rsid wsp:val=&quot;00F70259&quot;/&gt;&lt;wsp:rsid wsp:val=&quot;00F86A70&quot;/&gt;&lt;wsp:rsid wsp:val=&quot;00F926C7&quot;/&gt;&lt;wsp:rsid wsp:val=&quot;00FC0692&quot;/&gt;&lt;wsp:rsid wsp:val=&quot;00FC2F6C&quot;/&gt;&lt;wsp:rsid wsp:val=&quot;12A56D78&quot;/&gt;&lt;wsp:rsid wsp:val=&quot;19304636&quot;/&gt;&lt;wsp:rsid wsp:val=&quot;223C1B9E&quot;/&gt;&lt;wsp:rsid wsp:val=&quot;2A2C37B0&quot;/&gt;&lt;wsp:rsid wsp:val=&quot;30845948&quot;/&gt;&lt;wsp:rsid wsp:val=&quot;36016353&quot;/&gt;&lt;wsp:rsid wsp:val=&quot;3A7F5F3E&quot;/&gt;&lt;wsp:rsid wsp:val=&quot;3AFD626E&quot;/&gt;&lt;wsp:rsid wsp:val=&quot;4BF531BC&quot;/&gt;&lt;wsp:rsid wsp:val=&quot;51C86D51&quot;/&gt;&lt;wsp:rsid wsp:val=&quot;5313089A&quot;/&gt;&lt;wsp:rsid wsp:val=&quot;7F804377&quot;/&gt;&lt;/wsp:rsids&gt;&lt;/w:docPr&gt;&lt;w:body&gt;&lt;w:p wsp:rsidR=&quot;00000000&quot; wsp:rsidRDefault=&quot;006D4656&quot;&gt;&lt;m:oMathPara&gt;&lt;m:oMath&gt;&lt;m:r&gt;&lt;w:rPr&gt;&lt;w:rFonts w:ascii=&quot;Cambria Math&quot; w:hint=&quot;fareast&quot;/&gt;&lt;wx:font wx:val=&quot;Cambria Math&quot;/&gt;&lt;w:i/&gt;&lt;w:lang w:fareast=&quot;ZH-CN&quot;/&gt;&lt;/w:rPr&gt;&lt;m:t&gt;A&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41" o:title="" chromakey="white"/>
          </v:shape>
        </w:pict>
      </w:r>
      <w:r w:rsidRPr="001B32DC">
        <w:rPr>
          <w:color w:val="000000"/>
          <w:lang w:eastAsia="zh-CN"/>
        </w:rPr>
        <w:fldChar w:fldCharType="end"/>
      </w:r>
      <w:r w:rsidR="00F20FFB" w:rsidRPr="00F20FFB">
        <w:rPr>
          <w:color w:val="000000"/>
          <w:lang w:eastAsia="zh-CN"/>
        </w:rPr>
        <w:instrText xml:space="preserve"> </w:instrText>
      </w:r>
      <w:r w:rsidR="00E6099F" w:rsidRPr="00F20FFB">
        <w:rPr>
          <w:color w:val="000000"/>
          <w:lang w:eastAsia="zh-CN"/>
        </w:rPr>
        <w:fldChar w:fldCharType="separate"/>
      </w:r>
      <w:r w:rsidRPr="001B32DC">
        <w:rPr>
          <w:color w:val="000000"/>
          <w:lang w:eastAsia="zh-CN"/>
        </w:rPr>
        <w:fldChar w:fldCharType="begin"/>
      </w:r>
      <w:r w:rsidRPr="001B32DC">
        <w:rPr>
          <w:color w:val="000000"/>
          <w:lang w:eastAsia="zh-CN"/>
        </w:rPr>
        <w:instrText xml:space="preserve"> QUOTE </w:instrText>
      </w:r>
      <w:r w:rsidRPr="001B32DC">
        <w:rPr>
          <w:position w:val="-18"/>
        </w:rPr>
        <w:pict>
          <v:shape id="_x0000_i1104" type="#_x0000_t75" style="width:6.75pt;height:18.7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081CD1&quot;/&gt;&lt;wsp:rsid wsp:val=&quot;00030CDE&quot;/&gt;&lt;wsp:rsid wsp:val=&quot;00035A1A&quot;/&gt;&lt;wsp:rsid wsp:val=&quot;00081CD1&quot;/&gt;&lt;wsp:rsid wsp:val=&quot;00105B32&quot;/&gt;&lt;wsp:rsid wsp:val=&quot;0016193D&quot;/&gt;&lt;wsp:rsid wsp:val=&quot;00170002&quot;/&gt;&lt;wsp:rsid wsp:val=&quot;0019595E&quot;/&gt;&lt;wsp:rsid wsp:val=&quot;001B32DC&quot;/&gt;&lt;wsp:rsid wsp:val=&quot;00243F78&quot;/&gt;&lt;wsp:rsid wsp:val=&quot;00244DEA&quot;/&gt;&lt;wsp:rsid wsp:val=&quot;002A22FB&quot;/&gt;&lt;wsp:rsid wsp:val=&quot;002B1B52&quot;/&gt;&lt;wsp:rsid wsp:val=&quot;002B79A1&quot;/&gt;&lt;wsp:rsid wsp:val=&quot;002C5454&quot;/&gt;&lt;wsp:rsid wsp:val=&quot;002F406B&quot;/&gt;&lt;wsp:rsid wsp:val=&quot;00313CEF&quot;/&gt;&lt;wsp:rsid wsp:val=&quot;003C7056&quot;/&gt;&lt;wsp:rsid wsp:val=&quot;004621D6&quot;/&gt;&lt;wsp:rsid wsp:val=&quot;004A7EC2&quot;/&gt;&lt;wsp:rsid wsp:val=&quot;004B0B79&quot;/&gt;&lt;wsp:rsid wsp:val=&quot;0052166A&quot;/&gt;&lt;wsp:rsid wsp:val=&quot;00570E98&quot;/&gt;&lt;wsp:rsid wsp:val=&quot;006B0D6E&quot;/&gt;&lt;wsp:rsid wsp:val=&quot;006B7A92&quot;/&gt;&lt;wsp:rsid wsp:val=&quot;006D054F&quot;/&gt;&lt;wsp:rsid wsp:val=&quot;00751BBD&quot;/&gt;&lt;wsp:rsid wsp:val=&quot;007758E5&quot;/&gt;&lt;wsp:rsid wsp:val=&quot;00777D0A&quot;/&gt;&lt;wsp:rsid wsp:val=&quot;007A43E3&quot;/&gt;&lt;wsp:rsid wsp:val=&quot;0081069C&quot;/&gt;&lt;wsp:rsid wsp:val=&quot;008222E8&quot;/&gt;&lt;wsp:rsid wsp:val=&quot;00827CAC&quot;/&gt;&lt;wsp:rsid wsp:val=&quot;008512EA&quot;/&gt;&lt;wsp:rsid wsp:val=&quot;008860DB&quot;/&gt;&lt;wsp:rsid wsp:val=&quot;008977BC&quot;/&gt;&lt;wsp:rsid wsp:val=&quot;008E0712&quot;/&gt;&lt;wsp:rsid wsp:val=&quot;00902F56&quot;/&gt;&lt;wsp:rsid wsp:val=&quot;00903B0A&quot;/&gt;&lt;wsp:rsid wsp:val=&quot;009413CA&quot;/&gt;&lt;wsp:rsid wsp:val=&quot;0099608E&quot;/&gt;&lt;wsp:rsid wsp:val=&quot;009A1E5B&quot;/&gt;&lt;wsp:rsid wsp:val=&quot;009B1FC3&quot;/&gt;&lt;wsp:rsid wsp:val=&quot;009C71C0&quot;/&gt;&lt;wsp:rsid wsp:val=&quot;00A00BCA&quot;/&gt;&lt;wsp:rsid wsp:val=&quot;00A35226&quot;/&gt;&lt;wsp:rsid wsp:val=&quot;00A45102&quot;/&gt;&lt;wsp:rsid wsp:val=&quot;00A747B5&quot;/&gt;&lt;wsp:rsid wsp:val=&quot;00A8793C&quot;/&gt;&lt;wsp:rsid wsp:val=&quot;00A93CE9&quot;/&gt;&lt;wsp:rsid wsp:val=&quot;00AA525A&quot;/&gt;&lt;wsp:rsid wsp:val=&quot;00AD40B2&quot;/&gt;&lt;wsp:rsid wsp:val=&quot;00AE4496&quot;/&gt;&lt;wsp:rsid wsp:val=&quot;00AF3E37&quot;/&gt;&lt;wsp:rsid wsp:val=&quot;00B255F7&quot;/&gt;&lt;wsp:rsid wsp:val=&quot;00B63FEF&quot;/&gt;&lt;wsp:rsid wsp:val=&quot;00B71ACD&quot;/&gt;&lt;wsp:rsid wsp:val=&quot;00C00B1C&quot;/&gt;&lt;wsp:rsid wsp:val=&quot;00C205D4&quot;/&gt;&lt;wsp:rsid wsp:val=&quot;00C26A2D&quot;/&gt;&lt;wsp:rsid wsp:val=&quot;00C84C25&quot;/&gt;&lt;wsp:rsid wsp:val=&quot;00D035E3&quot;/&gt;&lt;wsp:rsid wsp:val=&quot;00D2160C&quot;/&gt;&lt;wsp:rsid wsp:val=&quot;00D36692&quot;/&gt;&lt;wsp:rsid wsp:val=&quot;00D51F5D&quot;/&gt;&lt;wsp:rsid wsp:val=&quot;00D67A68&quot;/&gt;&lt;wsp:rsid wsp:val=&quot;00D942C2&quot;/&gt;&lt;wsp:rsid wsp:val=&quot;00DA5268&quot;/&gt;&lt;wsp:rsid wsp:val=&quot;00DC3A35&quot;/&gt;&lt;wsp:rsid wsp:val=&quot;00DC642E&quot;/&gt;&lt;wsp:rsid wsp:val=&quot;00DD58AD&quot;/&gt;&lt;wsp:rsid wsp:val=&quot;00DF6880&quot;/&gt;&lt;wsp:rsid wsp:val=&quot;00E200C6&quot;/&gt;&lt;wsp:rsid wsp:val=&quot;00E6099F&quot;/&gt;&lt;wsp:rsid wsp:val=&quot;00E629F3&quot;/&gt;&lt;wsp:rsid wsp:val=&quot;00E7434B&quot;/&gt;&lt;wsp:rsid wsp:val=&quot;00E74CE9&quot;/&gt;&lt;wsp:rsid wsp:val=&quot;00E84440&quot;/&gt;&lt;wsp:rsid wsp:val=&quot;00E965D9&quot;/&gt;&lt;wsp:rsid wsp:val=&quot;00EA7F9A&quot;/&gt;&lt;wsp:rsid wsp:val=&quot;00ED4BBB&quot;/&gt;&lt;wsp:rsid wsp:val=&quot;00EE6DE3&quot;/&gt;&lt;wsp:rsid wsp:val=&quot;00EE7645&quot;/&gt;&lt;wsp:rsid wsp:val=&quot;00F20FFB&quot;/&gt;&lt;wsp:rsid wsp:val=&quot;00F47B26&quot;/&gt;&lt;wsp:rsid wsp:val=&quot;00F70259&quot;/&gt;&lt;wsp:rsid wsp:val=&quot;00F86A70&quot;/&gt;&lt;wsp:rsid wsp:val=&quot;00F926C7&quot;/&gt;&lt;wsp:rsid wsp:val=&quot;00FC0692&quot;/&gt;&lt;wsp:rsid wsp:val=&quot;00FC2F6C&quot;/&gt;&lt;wsp:rsid wsp:val=&quot;12A56D78&quot;/&gt;&lt;wsp:rsid wsp:val=&quot;19304636&quot;/&gt;&lt;wsp:rsid wsp:val=&quot;223C1B9E&quot;/&gt;&lt;wsp:rsid wsp:val=&quot;2A2C37B0&quot;/&gt;&lt;wsp:rsid wsp:val=&quot;30845948&quot;/&gt;&lt;wsp:rsid wsp:val=&quot;36016353&quot;/&gt;&lt;wsp:rsid wsp:val=&quot;3A7F5F3E&quot;/&gt;&lt;wsp:rsid wsp:val=&quot;3AFD626E&quot;/&gt;&lt;wsp:rsid wsp:val=&quot;4BF531BC&quot;/&gt;&lt;wsp:rsid wsp:val=&quot;51C86D51&quot;/&gt;&lt;wsp:rsid wsp:val=&quot;5313089A&quot;/&gt;&lt;wsp:rsid wsp:val=&quot;7F804377&quot;/&gt;&lt;/wsp:rsids&gt;&lt;/w:docPr&gt;&lt;w:body&gt;&lt;w:p wsp:rsidR=&quot;00000000&quot; wsp:rsidRDefault=&quot;007758E5&quot;&gt;&lt;m:oMathPara&gt;&lt;m:oMath&gt;&lt;m:r&gt;&lt;w:rPr&gt;&lt;w:rFonts w:ascii=&quot;Cambria Math&quot; w:hint=&quot;fareast&quot;/&gt;&lt;wx:font wx:val=&quot;Cambria Math&quot;/&gt;&lt;w:i/&gt;&lt;w:lang w:fareast=&quot;ZH-CN&quot;/&gt;&lt;/w:rPr&gt;&lt;m:t&gt;A&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42" o:title="" chromakey="white"/>
          </v:shape>
        </w:pict>
      </w:r>
      <w:r w:rsidRPr="001B32DC">
        <w:rPr>
          <w:color w:val="000000"/>
          <w:lang w:eastAsia="zh-CN"/>
        </w:rPr>
        <w:instrText xml:space="preserve"> </w:instrText>
      </w:r>
      <w:r w:rsidRPr="001B32DC">
        <w:rPr>
          <w:color w:val="000000"/>
          <w:lang w:eastAsia="zh-CN"/>
        </w:rPr>
        <w:fldChar w:fldCharType="separate"/>
      </w:r>
      <w:r w:rsidRPr="001B32DC">
        <w:rPr>
          <w:position w:val="-18"/>
        </w:rPr>
        <w:pict>
          <v:shape id="_x0000_i1105" type="#_x0000_t75" style="width:6.75pt;height:18.7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081CD1&quot;/&gt;&lt;wsp:rsid wsp:val=&quot;00030CDE&quot;/&gt;&lt;wsp:rsid wsp:val=&quot;00035A1A&quot;/&gt;&lt;wsp:rsid wsp:val=&quot;00081CD1&quot;/&gt;&lt;wsp:rsid wsp:val=&quot;00105B32&quot;/&gt;&lt;wsp:rsid wsp:val=&quot;0016193D&quot;/&gt;&lt;wsp:rsid wsp:val=&quot;00170002&quot;/&gt;&lt;wsp:rsid wsp:val=&quot;0019595E&quot;/&gt;&lt;wsp:rsid wsp:val=&quot;001B32DC&quot;/&gt;&lt;wsp:rsid wsp:val=&quot;00243F78&quot;/&gt;&lt;wsp:rsid wsp:val=&quot;00244DEA&quot;/&gt;&lt;wsp:rsid wsp:val=&quot;002A22FB&quot;/&gt;&lt;wsp:rsid wsp:val=&quot;002B1B52&quot;/&gt;&lt;wsp:rsid wsp:val=&quot;002B79A1&quot;/&gt;&lt;wsp:rsid wsp:val=&quot;002C5454&quot;/&gt;&lt;wsp:rsid wsp:val=&quot;002F406B&quot;/&gt;&lt;wsp:rsid wsp:val=&quot;00313CEF&quot;/&gt;&lt;wsp:rsid wsp:val=&quot;003C7056&quot;/&gt;&lt;wsp:rsid wsp:val=&quot;004621D6&quot;/&gt;&lt;wsp:rsid wsp:val=&quot;004A7EC2&quot;/&gt;&lt;wsp:rsid wsp:val=&quot;004B0B79&quot;/&gt;&lt;wsp:rsid wsp:val=&quot;0052166A&quot;/&gt;&lt;wsp:rsid wsp:val=&quot;00570E98&quot;/&gt;&lt;wsp:rsid wsp:val=&quot;006B0D6E&quot;/&gt;&lt;wsp:rsid wsp:val=&quot;006B7A92&quot;/&gt;&lt;wsp:rsid wsp:val=&quot;006D054F&quot;/&gt;&lt;wsp:rsid wsp:val=&quot;00751BBD&quot;/&gt;&lt;wsp:rsid wsp:val=&quot;007758E5&quot;/&gt;&lt;wsp:rsid wsp:val=&quot;00777D0A&quot;/&gt;&lt;wsp:rsid wsp:val=&quot;007A43E3&quot;/&gt;&lt;wsp:rsid wsp:val=&quot;0081069C&quot;/&gt;&lt;wsp:rsid wsp:val=&quot;008222E8&quot;/&gt;&lt;wsp:rsid wsp:val=&quot;00827CAC&quot;/&gt;&lt;wsp:rsid wsp:val=&quot;008512EA&quot;/&gt;&lt;wsp:rsid wsp:val=&quot;008860DB&quot;/&gt;&lt;wsp:rsid wsp:val=&quot;008977BC&quot;/&gt;&lt;wsp:rsid wsp:val=&quot;008E0712&quot;/&gt;&lt;wsp:rsid wsp:val=&quot;00902F56&quot;/&gt;&lt;wsp:rsid wsp:val=&quot;00903B0A&quot;/&gt;&lt;wsp:rsid wsp:val=&quot;009413CA&quot;/&gt;&lt;wsp:rsid wsp:val=&quot;0099608E&quot;/&gt;&lt;wsp:rsid wsp:val=&quot;009A1E5B&quot;/&gt;&lt;wsp:rsid wsp:val=&quot;009B1FC3&quot;/&gt;&lt;wsp:rsid wsp:val=&quot;009C71C0&quot;/&gt;&lt;wsp:rsid wsp:val=&quot;00A00BCA&quot;/&gt;&lt;wsp:rsid wsp:val=&quot;00A35226&quot;/&gt;&lt;wsp:rsid wsp:val=&quot;00A45102&quot;/&gt;&lt;wsp:rsid wsp:val=&quot;00A747B5&quot;/&gt;&lt;wsp:rsid wsp:val=&quot;00A8793C&quot;/&gt;&lt;wsp:rsid wsp:val=&quot;00A93CE9&quot;/&gt;&lt;wsp:rsid wsp:val=&quot;00AA525A&quot;/&gt;&lt;wsp:rsid wsp:val=&quot;00AD40B2&quot;/&gt;&lt;wsp:rsid wsp:val=&quot;00AE4496&quot;/&gt;&lt;wsp:rsid wsp:val=&quot;00AF3E37&quot;/&gt;&lt;wsp:rsid wsp:val=&quot;00B255F7&quot;/&gt;&lt;wsp:rsid wsp:val=&quot;00B63FEF&quot;/&gt;&lt;wsp:rsid wsp:val=&quot;00B71ACD&quot;/&gt;&lt;wsp:rsid wsp:val=&quot;00C00B1C&quot;/&gt;&lt;wsp:rsid wsp:val=&quot;00C205D4&quot;/&gt;&lt;wsp:rsid wsp:val=&quot;00C26A2D&quot;/&gt;&lt;wsp:rsid wsp:val=&quot;00C84C25&quot;/&gt;&lt;wsp:rsid wsp:val=&quot;00D035E3&quot;/&gt;&lt;wsp:rsid wsp:val=&quot;00D2160C&quot;/&gt;&lt;wsp:rsid wsp:val=&quot;00D36692&quot;/&gt;&lt;wsp:rsid wsp:val=&quot;00D51F5D&quot;/&gt;&lt;wsp:rsid wsp:val=&quot;00D67A68&quot;/&gt;&lt;wsp:rsid wsp:val=&quot;00D942C2&quot;/&gt;&lt;wsp:rsid wsp:val=&quot;00DA5268&quot;/&gt;&lt;wsp:rsid wsp:val=&quot;00DC3A35&quot;/&gt;&lt;wsp:rsid wsp:val=&quot;00DC642E&quot;/&gt;&lt;wsp:rsid wsp:val=&quot;00DD58AD&quot;/&gt;&lt;wsp:rsid wsp:val=&quot;00DF6880&quot;/&gt;&lt;wsp:rsid wsp:val=&quot;00E200C6&quot;/&gt;&lt;wsp:rsid wsp:val=&quot;00E6099F&quot;/&gt;&lt;wsp:rsid wsp:val=&quot;00E629F3&quot;/&gt;&lt;wsp:rsid wsp:val=&quot;00E7434B&quot;/&gt;&lt;wsp:rsid wsp:val=&quot;00E74CE9&quot;/&gt;&lt;wsp:rsid wsp:val=&quot;00E84440&quot;/&gt;&lt;wsp:rsid wsp:val=&quot;00E965D9&quot;/&gt;&lt;wsp:rsid wsp:val=&quot;00EA7F9A&quot;/&gt;&lt;wsp:rsid wsp:val=&quot;00ED4BBB&quot;/&gt;&lt;wsp:rsid wsp:val=&quot;00EE6DE3&quot;/&gt;&lt;wsp:rsid wsp:val=&quot;00EE7645&quot;/&gt;&lt;wsp:rsid wsp:val=&quot;00F20FFB&quot;/&gt;&lt;wsp:rsid wsp:val=&quot;00F47B26&quot;/&gt;&lt;wsp:rsid wsp:val=&quot;00F70259&quot;/&gt;&lt;wsp:rsid wsp:val=&quot;00F86A70&quot;/&gt;&lt;wsp:rsid wsp:val=&quot;00F926C7&quot;/&gt;&lt;wsp:rsid wsp:val=&quot;00FC0692&quot;/&gt;&lt;wsp:rsid wsp:val=&quot;00FC2F6C&quot;/&gt;&lt;wsp:rsid wsp:val=&quot;12A56D78&quot;/&gt;&lt;wsp:rsid wsp:val=&quot;19304636&quot;/&gt;&lt;wsp:rsid wsp:val=&quot;223C1B9E&quot;/&gt;&lt;wsp:rsid wsp:val=&quot;2A2C37B0&quot;/&gt;&lt;wsp:rsid wsp:val=&quot;30845948&quot;/&gt;&lt;wsp:rsid wsp:val=&quot;36016353&quot;/&gt;&lt;wsp:rsid wsp:val=&quot;3A7F5F3E&quot;/&gt;&lt;wsp:rsid wsp:val=&quot;3AFD626E&quot;/&gt;&lt;wsp:rsid wsp:val=&quot;4BF531BC&quot;/&gt;&lt;wsp:rsid wsp:val=&quot;51C86D51&quot;/&gt;&lt;wsp:rsid wsp:val=&quot;5313089A&quot;/&gt;&lt;wsp:rsid wsp:val=&quot;7F804377&quot;/&gt;&lt;/wsp:rsids&gt;&lt;/w:docPr&gt;&lt;w:body&gt;&lt;w:p wsp:rsidR=&quot;00000000&quot; wsp:rsidRDefault=&quot;007758E5&quot;&gt;&lt;m:oMathPara&gt;&lt;m:oMath&gt;&lt;m:r&gt;&lt;w:rPr&gt;&lt;w:rFonts w:ascii=&quot;Cambria Math&quot; w:hint=&quot;fareast&quot;/&gt;&lt;wx:font wx:val=&quot;Cambria Math&quot;/&gt;&lt;w:i/&gt;&lt;w:lang w:fareast=&quot;ZH-CN&quot;/&gt;&lt;/w:rPr&gt;&lt;m:t&gt;A&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42" o:title="" chromakey="white"/>
          </v:shape>
        </w:pict>
      </w:r>
      <w:r w:rsidRPr="001B32DC">
        <w:rPr>
          <w:color w:val="000000"/>
          <w:lang w:eastAsia="zh-CN"/>
        </w:rPr>
        <w:fldChar w:fldCharType="end"/>
      </w:r>
      <w:r w:rsidR="00E6099F" w:rsidRPr="00F20FFB">
        <w:rPr>
          <w:color w:val="000000"/>
          <w:lang w:eastAsia="zh-CN"/>
        </w:rPr>
        <w:fldChar w:fldCharType="end"/>
      </w:r>
      <w:r>
        <w:rPr>
          <w:color w:val="000000"/>
          <w:lang w:eastAsia="zh-CN"/>
        </w:rPr>
        <w:t xml:space="preserve"> </w:t>
      </w:r>
      <w:r>
        <w:rPr>
          <w:color w:val="000000"/>
          <w:lang w:eastAsia="zh-CN"/>
        </w:rPr>
        <w:t>点发出，在湖面反射后恰好穿过</w:t>
      </w:r>
      <w:r>
        <w:rPr>
          <w:color w:val="000000"/>
          <w:lang w:eastAsia="zh-CN"/>
        </w:rPr>
        <w:t xml:space="preserve"> </w:t>
      </w:r>
      <w:r w:rsidR="00E6099F" w:rsidRPr="00F20FFB">
        <w:rPr>
          <w:color w:val="000000"/>
          <w:lang w:eastAsia="zh-CN"/>
        </w:rPr>
        <w:fldChar w:fldCharType="begin"/>
      </w:r>
      <w:r w:rsidR="00F20FFB" w:rsidRPr="00F20FFB">
        <w:rPr>
          <w:color w:val="000000"/>
          <w:lang w:eastAsia="zh-CN"/>
        </w:rPr>
        <w:instrText xml:space="preserve"> QUOTE </w:instrText>
      </w:r>
      <w:r w:rsidRPr="001B32DC">
        <w:rPr>
          <w:color w:val="000000"/>
          <w:lang w:eastAsia="zh-CN"/>
        </w:rPr>
        <w:fldChar w:fldCharType="begin"/>
      </w:r>
      <w:r w:rsidRPr="001B32DC">
        <w:rPr>
          <w:color w:val="000000"/>
          <w:lang w:eastAsia="zh-CN"/>
        </w:rPr>
        <w:instrText xml:space="preserve"> QUOTE </w:instrText>
      </w:r>
      <w:r w:rsidRPr="001B32DC">
        <w:rPr>
          <w:position w:val="-18"/>
        </w:rPr>
        <w:pict>
          <v:shape id="_x0000_i1106" type="#_x0000_t75" style="width:6.75pt;height:18.7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081CD1&quot;/&gt;&lt;wsp:rsid wsp:val=&quot;00030CDE&quot;/&gt;&lt;wsp:rsid wsp:val=&quot;00035A1A&quot;/&gt;&lt;wsp:rsid wsp:val=&quot;00081CD1&quot;/&gt;&lt;wsp:rsid wsp:val=&quot;00105B32&quot;/&gt;&lt;wsp:rsid wsp:val=&quot;0016193D&quot;/&gt;&lt;wsp:rsid wsp:val=&quot;00170002&quot;/&gt;&lt;wsp:rsid wsp:val=&quot;0019595E&quot;/&gt;&lt;wsp:rsid wsp:val=&quot;001B32DC&quot;/&gt;&lt;wsp:rsid wsp:val=&quot;00243F78&quot;/&gt;&lt;wsp:rsid wsp:val=&quot;00244DEA&quot;/&gt;&lt;wsp:rsid wsp:val=&quot;002A22FB&quot;/&gt;&lt;wsp:rsid wsp:val=&quot;002B1B52&quot;/&gt;&lt;wsp:rsid wsp:val=&quot;002B79A1&quot;/&gt;&lt;wsp:rsid wsp:val=&quot;002C5454&quot;/&gt;&lt;wsp:rsid wsp:val=&quot;002F406B&quot;/&gt;&lt;wsp:rsid wsp:val=&quot;00313CEF&quot;/&gt;&lt;wsp:rsid wsp:val=&quot;003C7056&quot;/&gt;&lt;wsp:rsid wsp:val=&quot;004621D6&quot;/&gt;&lt;wsp:rsid wsp:val=&quot;004A7EC2&quot;/&gt;&lt;wsp:rsid wsp:val=&quot;004B0B79&quot;/&gt;&lt;wsp:rsid wsp:val=&quot;0052166A&quot;/&gt;&lt;wsp:rsid wsp:val=&quot;00570E98&quot;/&gt;&lt;wsp:rsid wsp:val=&quot;006B0D6E&quot;/&gt;&lt;wsp:rsid wsp:val=&quot;006B7A92&quot;/&gt;&lt;wsp:rsid wsp:val=&quot;006D054F&quot;/&gt;&lt;wsp:rsid wsp:val=&quot;00751BBD&quot;/&gt;&lt;wsp:rsid wsp:val=&quot;00777D0A&quot;/&gt;&lt;wsp:rsid wsp:val=&quot;007A43E3&quot;/&gt;&lt;wsp:rsid wsp:val=&quot;0081069C&quot;/&gt;&lt;wsp:rsid wsp:val=&quot;008222E8&quot;/&gt;&lt;wsp:rsid wsp:val=&quot;00827CAC&quot;/&gt;&lt;wsp:rsid wsp:val=&quot;008512EA&quot;/&gt;&lt;wsp:rsid wsp:val=&quot;008860DB&quot;/&gt;&lt;wsp:rsid wsp:val=&quot;008977BC&quot;/&gt;&lt;wsp:rsid wsp:val=&quot;008E0712&quot;/&gt;&lt;wsp:rsid wsp:val=&quot;00902F56&quot;/&gt;&lt;wsp:rsid wsp:val=&quot;00903B0A&quot;/&gt;&lt;wsp:rsid wsp:val=&quot;009413CA&quot;/&gt;&lt;wsp:rsid wsp:val=&quot;0099608E&quot;/&gt;&lt;wsp:rsid wsp:val=&quot;009A1E5B&quot;/&gt;&lt;wsp:rsid wsp:val=&quot;009B1FC3&quot;/&gt;&lt;wsp:rsid wsp:val=&quot;009C71C0&quot;/&gt;&lt;wsp:rsid wsp:val=&quot;00A00BCA&quot;/&gt;&lt;wsp:rsid wsp:val=&quot;00A35226&quot;/&gt;&lt;wsp:rsid wsp:val=&quot;00A45102&quot;/&gt;&lt;wsp:rsid wsp:val=&quot;00A747B5&quot;/&gt;&lt;wsp:rsid wsp:val=&quot;00A8793C&quot;/&gt;&lt;wsp:rsid wsp:val=&quot;00A93CE9&quot;/&gt;&lt;wsp:rsid wsp:val=&quot;00AA525A&quot;/&gt;&lt;wsp:rsid wsp:val=&quot;00AD40B2&quot;/&gt;&lt;wsp:rsid wsp:val=&quot;00AE4496&quot;/&gt;&lt;wsp:rsid wsp:val=&quot;00AF3E37&quot;/&gt;&lt;wsp:rsid wsp:val=&quot;00B02D4D&quot;/&gt;&lt;wsp:rsid wsp:val=&quot;00B255F7&quot;/&gt;&lt;wsp:rsid wsp:val=&quot;00B63FEF&quot;/&gt;&lt;wsp:rsid wsp:val=&quot;00B71ACD&quot;/&gt;&lt;wsp:rsid wsp:val=&quot;00C00B1C&quot;/&gt;&lt;wsp:rsid wsp:val=&quot;00C205D4&quot;/&gt;&lt;wsp:rsid wsp:val=&quot;00C26A2D&quot;/&gt;&lt;wsp:rsid wsp:val=&quot;00C84C25&quot;/&gt;&lt;wsp:rsid wsp:val=&quot;00D035E3&quot;/&gt;&lt;wsp:rsid wsp:val=&quot;00D2160C&quot;/&gt;&lt;wsp:rsid wsp:val=&quot;00D36692&quot;/&gt;&lt;wsp:rsid wsp:val=&quot;00D51F5D&quot;/&gt;&lt;wsp:rsid wsp:val=&quot;00D67A68&quot;/&gt;&lt;wsp:rsid wsp:val=&quot;00D942C2&quot;/&gt;&lt;wsp:rsid wsp:val=&quot;00DA5268&quot;/&gt;&lt;wsp:rsid wsp:val=&quot;00DC3A35&quot;/&gt;&lt;wsp:rsid wsp:val=&quot;00DC642E&quot;/&gt;&lt;wsp:rsid wsp:val=&quot;00DD58AD&quot;/&gt;&lt;wsp:rsid wsp:val=&quot;00DF6880&quot;/&gt;&lt;wsp:rsid wsp:val=&quot;00E200C6&quot;/&gt;&lt;wsp:rsid wsp:val=&quot;00E6099F&quot;/&gt;&lt;wsp:rsid wsp:val=&quot;00E629F3&quot;/&gt;&lt;wsp:rsid wsp:val=&quot;00E7434B&quot;/&gt;&lt;wsp:rsid wsp:val=&quot;00E74CE9&quot;/&gt;&lt;wsp:rsid wsp:val=&quot;00E84440&quot;/&gt;&lt;wsp:rsid wsp:val=&quot;00E965D9&quot;/&gt;&lt;wsp:rsid wsp:val=&quot;00EA7F9A&quot;/&gt;&lt;wsp:rsid wsp:val=&quot;00ED4BBB&quot;/&gt;&lt;wsp:rsid wsp:val=&quot;00EE6DE3&quot;/&gt;&lt;wsp:rsid wsp:val=&quot;00EE7645&quot;/&gt;&lt;wsp:rsid wsp:val=&quot;00F20FFB&quot;/&gt;&lt;wsp:rsid wsp:val=&quot;00F47B26&quot;/&gt;&lt;wsp:rsid wsp:val=&quot;00F70259&quot;/&gt;&lt;wsp:rsid wsp:val=&quot;00F86A70&quot;/&gt;&lt;wsp:rsid wsp:val=&quot;00F926C7&quot;/&gt;&lt;wsp:rsid wsp:val=&quot;00FC0692&quot;/&gt;&lt;wsp:rsid wsp:val=&quot;00FC2F6C&quot;/&gt;&lt;wsp:rsid wsp:val=&quot;12A56D78&quot;/&gt;&lt;wsp:rsid wsp:val=&quot;19304636&quot;/&gt;&lt;wsp:rsid wsp:val=&quot;223C1B9E&quot;/&gt;&lt;wsp:rsid wsp:val=&quot;2A2C37B0&quot;/&gt;&lt;wsp:rsid wsp:val=&quot;30845948&quot;/&gt;&lt;wsp:rsid wsp:val=&quot;36016353&quot;/&gt;&lt;wsp:rsid wsp:val=&quot;3A7F5F3E&quot;/&gt;&lt;wsp:rsid wsp:val=&quot;3AFD626E&quot;/&gt;&lt;wsp:rsid wsp:val=&quot;4BF531BC&quot;/&gt;&lt;wsp:rsid wsp:val=&quot;51C86D51&quot;/&gt;&lt;wsp:rsid wsp:val=&quot;5313089A&quot;/&gt;&lt;wsp:rsid wsp:val=&quot;7F804377&quot;/&gt;&lt;/wsp:rsids&gt;&lt;/w:docPr&gt;&lt;w:body&gt;&lt;w:p wsp:rsidR=&quot;00000000&quot; wsp:rsidRDefault=&quot;00B02D4D&quot;&gt;&lt;m:oMathPara&gt;&lt;m:oMath&gt;&lt;m:r&gt;&lt;w:rPr&gt;&lt;w:rFonts w:ascii=&quot;Cambria Math&quot; w:hint=&quot;fareast&quot;/&gt;&lt;wx:font wx:val=&quot;Cambria Math&quot;/&gt;&lt;w:i/&gt;&lt;w:lang w:fareast=&quot;ZH-CN&quot;/&gt;&lt;/w:rPr&gt;&lt;m:t&gt;B&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43" o:title="" chromakey="white"/>
          </v:shape>
        </w:pict>
      </w:r>
      <w:r w:rsidRPr="001B32DC">
        <w:rPr>
          <w:color w:val="000000"/>
          <w:lang w:eastAsia="zh-CN"/>
        </w:rPr>
        <w:instrText xml:space="preserve"> </w:instrText>
      </w:r>
      <w:r w:rsidRPr="001B32DC">
        <w:rPr>
          <w:color w:val="000000"/>
          <w:lang w:eastAsia="zh-CN"/>
        </w:rPr>
        <w:fldChar w:fldCharType="separate"/>
      </w:r>
      <w:r w:rsidRPr="001B32DC">
        <w:rPr>
          <w:position w:val="-18"/>
        </w:rPr>
        <w:pict>
          <v:shape id="_x0000_i1107" type="#_x0000_t75" style="width:6.75pt;height:18.7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081CD1&quot;/&gt;&lt;wsp:rsid wsp:val=&quot;00030CDE&quot;/&gt;&lt;wsp:rsid wsp:val=&quot;00035A1A&quot;/&gt;&lt;wsp:rsid wsp:val=&quot;00081CD1&quot;/&gt;&lt;wsp:rsid wsp:val=&quot;00105B32&quot;/&gt;&lt;wsp:rsid wsp:val=&quot;0016193D&quot;/&gt;&lt;wsp:rsid wsp:val=&quot;00170002&quot;/&gt;&lt;wsp:rsid wsp:val=&quot;0019595E&quot;/&gt;&lt;wsp:rsid wsp:val=&quot;001B32DC&quot;/&gt;&lt;wsp:rsid wsp:val=&quot;00243F78&quot;/&gt;&lt;wsp:rsid wsp:val=&quot;00244DEA&quot;/&gt;&lt;wsp:rsid wsp:val=&quot;002A22FB&quot;/&gt;&lt;wsp:rsid wsp:val=&quot;002B1B52&quot;/&gt;&lt;wsp:rsid wsp:val=&quot;002B79A1&quot;/&gt;&lt;wsp:rsid wsp:val=&quot;002C5454&quot;/&gt;&lt;wsp:rsid wsp:val=&quot;002F406B&quot;/&gt;&lt;wsp:rsid wsp:val=&quot;00313CEF&quot;/&gt;&lt;wsp:rsid wsp:val=&quot;003C7056&quot;/&gt;&lt;wsp:rsid wsp:val=&quot;004621D6&quot;/&gt;&lt;wsp:rsid wsp:val=&quot;004A7EC2&quot;/&gt;&lt;wsp:rsid wsp:val=&quot;004B0B79&quot;/&gt;&lt;wsp:rsid wsp:val=&quot;0052166A&quot;/&gt;&lt;wsp:rsid wsp:val=&quot;00570E98&quot;/&gt;&lt;wsp:rsid wsp:val=&quot;006B0D6E&quot;/&gt;&lt;wsp:rsid wsp:val=&quot;006B7A92&quot;/&gt;&lt;wsp:rsid wsp:val=&quot;006D054F&quot;/&gt;&lt;wsp:rsid wsp:val=&quot;00751BBD&quot;/&gt;&lt;wsp:rsid wsp:val=&quot;00777D0A&quot;/&gt;&lt;wsp:rsid wsp:val=&quot;007A43E3&quot;/&gt;&lt;wsp:rsid wsp:val=&quot;0081069C&quot;/&gt;&lt;wsp:rsid wsp:val=&quot;008222E8&quot;/&gt;&lt;wsp:rsid wsp:val=&quot;00827CAC&quot;/&gt;&lt;wsp:rsid wsp:val=&quot;008512EA&quot;/&gt;&lt;wsp:rsid wsp:val=&quot;008860DB&quot;/&gt;&lt;wsp:rsid wsp:val=&quot;008977BC&quot;/&gt;&lt;wsp:rsid wsp:val=&quot;008E0712&quot;/&gt;&lt;wsp:rsid wsp:val=&quot;00902F56&quot;/&gt;&lt;wsp:rsid wsp:val=&quot;00903B0A&quot;/&gt;&lt;wsp:rsid wsp:val=&quot;009413CA&quot;/&gt;&lt;wsp:rsid wsp:val=&quot;0099608E&quot;/&gt;&lt;wsp:rsid wsp:val=&quot;009A1E5B&quot;/&gt;&lt;wsp:rsid wsp:val=&quot;009B1FC3&quot;/&gt;&lt;wsp:rsid wsp:val=&quot;009C71C0&quot;/&gt;&lt;wsp:rsid wsp:val=&quot;00A00BCA&quot;/&gt;&lt;wsp:rsid wsp:val=&quot;00A35226&quot;/&gt;&lt;wsp:rsid wsp:val=&quot;00A45102&quot;/&gt;&lt;wsp:rsid wsp:val=&quot;00A747B5&quot;/&gt;&lt;wsp:rsid wsp:val=&quot;00A8793C&quot;/&gt;&lt;wsp:rsid wsp:val=&quot;00A93CE9&quot;/&gt;&lt;wsp:rsid wsp:val=&quot;00AA525A&quot;/&gt;&lt;wsp:rsid wsp:val=&quot;00AD40B2&quot;/&gt;&lt;wsp:rsid wsp:val=&quot;00AE4496&quot;/&gt;&lt;wsp:rsid wsp:val=&quot;00AF3E37&quot;/&gt;&lt;wsp:rsid wsp:val=&quot;00B02D4D&quot;/&gt;&lt;wsp:rsid wsp:val=&quot;00B255F7&quot;/&gt;&lt;wsp:rsid wsp:val=&quot;00B63FEF&quot;/&gt;&lt;wsp:rsid wsp:val=&quot;00B71ACD&quot;/&gt;&lt;wsp:rsid wsp:val=&quot;00C00B1C&quot;/&gt;&lt;wsp:rsid wsp:val=&quot;00C205D4&quot;/&gt;&lt;wsp:rsid wsp:val=&quot;00C26A2D&quot;/&gt;&lt;wsp:rsid wsp:val=&quot;00C84C25&quot;/&gt;&lt;wsp:rsid wsp:val=&quot;00D035E3&quot;/&gt;&lt;wsp:rsid wsp:val=&quot;00D2160C&quot;/&gt;&lt;wsp:rsid wsp:val=&quot;00D36692&quot;/&gt;&lt;wsp:rsid wsp:val=&quot;00D51F5D&quot;/&gt;&lt;wsp:rsid wsp:val=&quot;00D67A68&quot;/&gt;&lt;wsp:rsid wsp:val=&quot;00D942C2&quot;/&gt;&lt;wsp:rsid wsp:val=&quot;00DA5268&quot;/&gt;&lt;wsp:rsid wsp:val=&quot;00DC3A35&quot;/&gt;&lt;wsp:rsid wsp:val=&quot;00DC642E&quot;/&gt;&lt;wsp:rsid wsp:val=&quot;00DD58AD&quot;/&gt;&lt;wsp:rsid wsp:val=&quot;00DF6880&quot;/&gt;&lt;wsp:rsid wsp:val=&quot;00E200C6&quot;/&gt;&lt;wsp:rsid wsp:val=&quot;00E6099F&quot;/&gt;&lt;wsp:rsid wsp:val=&quot;00E629F3&quot;/&gt;&lt;wsp:rsid wsp:val=&quot;00E7434B&quot;/&gt;&lt;wsp:rsid wsp:val=&quot;00E74CE9&quot;/&gt;&lt;wsp:rsid wsp:val=&quot;00E84440&quot;/&gt;&lt;wsp:rsid wsp:val=&quot;00E965D9&quot;/&gt;&lt;wsp:rsid wsp:val=&quot;00EA7F9A&quot;/&gt;&lt;wsp:rsid wsp:val=&quot;00ED4BBB&quot;/&gt;&lt;wsp:rsid wsp:val=&quot;00EE6DE3&quot;/&gt;&lt;wsp:rsid wsp:val=&quot;00EE7645&quot;/&gt;&lt;wsp:rsid wsp:val=&quot;00F20FFB&quot;/&gt;&lt;wsp:rsid wsp:val=&quot;00F47B26&quot;/&gt;&lt;wsp:rsid wsp:val=&quot;00F70259&quot;/&gt;&lt;wsp:rsid wsp:val=&quot;00F86A70&quot;/&gt;&lt;wsp:rsid wsp:val=&quot;00F926C7&quot;/&gt;&lt;wsp:rsid wsp:val=&quot;00FC0692&quot;/&gt;&lt;wsp:rsid wsp:val=&quot;00FC2F6C&quot;/&gt;&lt;wsp:rsid wsp:val=&quot;12A56D78&quot;/&gt;&lt;wsp:rsid wsp:val=&quot;19304636&quot;/&gt;&lt;wsp:rsid wsp:val=&quot;223C1B9E&quot;/&gt;&lt;wsp:rsid wsp:val=&quot;2A2C37B0&quot;/&gt;&lt;wsp:rsid wsp:val=&quot;30845948&quot;/&gt;&lt;wsp:rsid wsp:val=&quot;36016353&quot;/&gt;&lt;wsp:rsid wsp:val=&quot;3A7F5F3E&quot;/&gt;&lt;wsp:rsid wsp:val=&quot;3AFD626E&quot;/&gt;&lt;wsp:rsid wsp:val=&quot;4BF531BC&quot;/&gt;&lt;wsp:rsid wsp:val=&quot;51C86D51&quot;/&gt;&lt;wsp:rsid wsp:val=&quot;5313089A&quot;/&gt;&lt;wsp:rsid wsp:val=&quot;7F804377&quot;/&gt;&lt;/wsp:rsids&gt;&lt;/w:docPr&gt;&lt;w:body&gt;&lt;w:p wsp:rsidR=&quot;00000000&quot; wsp:rsidRDefault=&quot;00B02D4D&quot;&gt;&lt;m:oMathPara&gt;&lt;m:oMath&gt;&lt;m:r&gt;&lt;w:rPr&gt;&lt;w:rFonts w:ascii=&quot;Cambria Math&quot; w:hint=&quot;fareast&quot;/&gt;&lt;wx:font wx:val=&quot;Cambria Math&quot;/&gt;&lt;w:i/&gt;&lt;w:lang w:fareast=&quot;ZH-CN&quot;/&gt;&lt;/w:rPr&gt;&lt;m:t&gt;B&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43" o:title="" chromakey="white"/>
          </v:shape>
        </w:pict>
      </w:r>
      <w:r w:rsidRPr="001B32DC">
        <w:rPr>
          <w:color w:val="000000"/>
          <w:lang w:eastAsia="zh-CN"/>
        </w:rPr>
        <w:fldChar w:fldCharType="end"/>
      </w:r>
      <w:r w:rsidR="00F20FFB" w:rsidRPr="00F20FFB">
        <w:rPr>
          <w:color w:val="000000"/>
          <w:lang w:eastAsia="zh-CN"/>
        </w:rPr>
        <w:instrText xml:space="preserve"> </w:instrText>
      </w:r>
      <w:r w:rsidR="00E6099F" w:rsidRPr="00F20FFB">
        <w:rPr>
          <w:color w:val="000000"/>
          <w:lang w:eastAsia="zh-CN"/>
        </w:rPr>
        <w:fldChar w:fldCharType="separate"/>
      </w:r>
      <w:r w:rsidRPr="001B32DC">
        <w:rPr>
          <w:color w:val="000000"/>
          <w:lang w:eastAsia="zh-CN"/>
        </w:rPr>
        <w:fldChar w:fldCharType="begin"/>
      </w:r>
      <w:r w:rsidRPr="001B32DC">
        <w:rPr>
          <w:color w:val="000000"/>
          <w:lang w:eastAsia="zh-CN"/>
        </w:rPr>
        <w:instrText xml:space="preserve"> QUOTE </w:instrText>
      </w:r>
      <w:r w:rsidRPr="001B32DC">
        <w:rPr>
          <w:position w:val="-18"/>
        </w:rPr>
        <w:pict>
          <v:shape id="_x0000_i1108" type="#_x0000_t75" style="width:7.5pt;height:18.7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081CD1&quot;/&gt;&lt;wsp:rsid wsp:val=&quot;00030CDE&quot;/&gt;&lt;wsp:rsid wsp:val=&quot;00035A1A&quot;/&gt;&lt;wsp:rsid wsp:val=&quot;00081CD1&quot;/&gt;&lt;wsp:rsid wsp:val=&quot;00105B32&quot;/&gt;&lt;wsp:rsid wsp:val=&quot;0016193D&quot;/&gt;&lt;wsp:rsid wsp:val=&quot;00170002&quot;/&gt;&lt;wsp:rsid wsp:val=&quot;0019595E&quot;/&gt;&lt;wsp:rsid wsp:val=&quot;001B32DC&quot;/&gt;&lt;wsp:rsid wsp:val=&quot;00243F78&quot;/&gt;&lt;wsp:rsid wsp:val=&quot;00244DEA&quot;/&gt;&lt;wsp:rsid wsp:val=&quot;002A22FB&quot;/&gt;&lt;wsp:rsid wsp:val=&quot;002B1B52&quot;/&gt;&lt;wsp:rsid wsp:val=&quot;002B79A1&quot;/&gt;&lt;wsp:rsid wsp:val=&quot;002C5454&quot;/&gt;&lt;wsp:rsid wsp:val=&quot;002F406B&quot;/&gt;&lt;wsp:rsid wsp:val=&quot;00313CEF&quot;/&gt;&lt;wsp:rsid wsp:val=&quot;003C7056&quot;/&gt;&lt;wsp:rsid wsp:val=&quot;004621D6&quot;/&gt;&lt;wsp:rsid wsp:val=&quot;004A7EC2&quot;/&gt;&lt;wsp:rsid wsp:val=&quot;004B0B79&quot;/&gt;&lt;wsp:rsid wsp:val=&quot;0052166A&quot;/&gt;&lt;wsp:rsid wsp:val=&quot;00570E98&quot;/&gt;&lt;wsp:rsid wsp:val=&quot;006B0D6E&quot;/&gt;&lt;wsp:rsid wsp:val=&quot;006B7A92&quot;/&gt;&lt;wsp:rsid wsp:val=&quot;006D054F&quot;/&gt;&lt;wsp:rsid wsp:val=&quot;00751BBD&quot;/&gt;&lt;wsp:rsid wsp:val=&quot;00777D0A&quot;/&gt;&lt;wsp:rsid wsp:val=&quot;007A43E3&quot;/&gt;&lt;wsp:rsid wsp:val=&quot;0081069C&quot;/&gt;&lt;wsp:rsid wsp:val=&quot;008222E8&quot;/&gt;&lt;wsp:rsid wsp:val=&quot;00827CAC&quot;/&gt;&lt;wsp:rsid wsp:val=&quot;008512EA&quot;/&gt;&lt;wsp:rsid wsp:val=&quot;008860DB&quot;/&gt;&lt;wsp:rsid wsp:val=&quot;008977BC&quot;/&gt;&lt;wsp:rsid wsp:val=&quot;008E0712&quot;/&gt;&lt;wsp:rsid wsp:val=&quot;00902F56&quot;/&gt;&lt;wsp:rsid wsp:val=&quot;00903B0A&quot;/&gt;&lt;wsp:rsid wsp:val=&quot;009413CA&quot;/&gt;&lt;wsp:rsid wsp:val=&quot;0099608E&quot;/&gt;&lt;wsp:rsid wsp:val=&quot;009A1E5B&quot;/&gt;&lt;wsp:rsid wsp:val=&quot;009B1FC3&quot;/&gt;&lt;wsp:rsid wsp:val=&quot;009C71C0&quot;/&gt;&lt;wsp:rsid wsp:val=&quot;00A00BCA&quot;/&gt;&lt;wsp:rsid wsp:val=&quot;00A35226&quot;/&gt;&lt;wsp:rsid wsp:val=&quot;00A45102&quot;/&gt;&lt;wsp:rsid wsp:val=&quot;00A747B5&quot;/&gt;&lt;wsp:rsid wsp:val=&quot;00A8793C&quot;/&gt;&lt;wsp:rsid wsp:val=&quot;00A93CE9&quot;/&gt;&lt;wsp:rsid wsp:val=&quot;00AA525A&quot;/&gt;&lt;wsp:rsid wsp:val=&quot;00AD40B2&quot;/&gt;&lt;wsp:rsid wsp:val=&quot;00AE4496&quot;/&gt;&lt;wsp:rsid wsp:val=&quot;00AF3E37&quot;/&gt;&lt;wsp:rsid wsp:val=&quot;00B255F7&quot;/&gt;&lt;wsp:rsid wsp:val=&quot;00B63FEF&quot;/&gt;&lt;wsp:rsid wsp:val=&quot;00B71ACD&quot;/&gt;&lt;wsp:rsid wsp:val=&quot;00C00B1C&quot;/&gt;&lt;wsp:rsid wsp:val=&quot;00C205D4&quot;/&gt;&lt;wsp:rsid wsp:val=&quot;00C26A2D&quot;/&gt;&lt;wsp:rsid wsp:val=&quot;00C84C25&quot;/&gt;&lt;wsp:rsid wsp:val=&quot;00D035E3&quot;/&gt;&lt;wsp:rsid wsp:val=&quot;00D2160C&quot;/&gt;&lt;wsp:rsid wsp:val=&quot;00D36692&quot;/&gt;&lt;wsp:rsid wsp:val=&quot;00D51F5D&quot;/&gt;&lt;wsp:rsid wsp:val=&quot;00D67A68&quot;/&gt;&lt;wsp:rsid wsp:val=&quot;00D942C2&quot;/&gt;&lt;wsp:rsid wsp:val=&quot;00DA5268&quot;/&gt;&lt;wsp:rsid wsp:val=&quot;00DC3A35&quot;/&gt;&lt;wsp:rsid wsp:val=&quot;00DC642E&quot;/&gt;&lt;wsp:rsid wsp:val=&quot;00DD58AD&quot;/&gt;&lt;wsp:rsid wsp:val=&quot;00DF6880&quot;/&gt;&lt;wsp:rsid wsp:val=&quot;00E200C6&quot;/&gt;&lt;wsp:rsid wsp:val=&quot;00E6099F&quot;/&gt;&lt;wsp:rsid wsp:val=&quot;00E629F3&quot;/&gt;&lt;wsp:rsid wsp:val=&quot;00E7434B&quot;/&gt;&lt;wsp:rsid wsp:val=&quot;00E74CE9&quot;/&gt;&lt;wsp:rsid wsp:val=&quot;00E84440&quot;/&gt;&lt;wsp:rsid wsp:val=&quot;00E965D9&quot;/&gt;&lt;wsp:rsid wsp:val=&quot;00EA7D1F&quot;/&gt;&lt;wsp:rsid wsp:val=&quot;00EA7F9A&quot;/&gt;&lt;wsp:rsid wsp:val=&quot;00ED4BBB&quot;/&gt;&lt;wsp:rsid wsp:val=&quot;00EE6DE3&quot;/&gt;&lt;wsp:rsid wsp:val=&quot;00EE7645&quot;/&gt;&lt;wsp:rsid wsp:val=&quot;00F20FFB&quot;/&gt;&lt;wsp:rsid wsp:val=&quot;00F47B26&quot;/&gt;&lt;wsp:rsid wsp:val=&quot;00F70259&quot;/&gt;&lt;wsp:rsid wsp:val=&quot;00F86A70&quot;/&gt;&lt;wsp:rsid wsp:val=&quot;00F926C7&quot;/&gt;&lt;wsp:rsid wsp:val=&quot;00FC0692&quot;/&gt;&lt;wsp:rsid wsp:val=&quot;00FC2F6C&quot;/&gt;&lt;wsp:rsid wsp:val=&quot;12A56D78&quot;/&gt;&lt;wsp:rsid wsp:val=&quot;19304636&quot;/&gt;&lt;wsp:rsid wsp:val=&quot;223C1B9E&quot;/&gt;&lt;wsp:rsid wsp:val=&quot;2A2C37B0&quot;/&gt;&lt;wsp:rsid wsp:val=&quot;30845948&quot;/&gt;&lt;wsp:rsid wsp:val=&quot;36016353&quot;/&gt;&lt;wsp:rsid wsp:val=&quot;3A7F5F3E&quot;/&gt;&lt;wsp:rsid wsp:val=&quot;3AFD626E&quot;/&gt;&lt;wsp:rsid wsp:val=&quot;4BF531BC&quot;/&gt;&lt;wsp:rsid wsp:val=&quot;51C86D51&quot;/&gt;&lt;wsp:rsid wsp:val=&quot;5313089A&quot;/&gt;&lt;wsp:rsid wsp:val=&quot;7F804377&quot;/&gt;&lt;/wsp:rsids&gt;&lt;/w:docPr&gt;&lt;w:body&gt;&lt;w:p wsp:rsidR=&quot;00000000&quot; wsp:rsidRDefault=&quot;00EA7D1F&quot;&gt;&lt;m:oMathPara&gt;&lt;m:oMath&gt;&lt;m:r&gt;&lt;w:rPr&gt;&lt;w:rFonts w:ascii=&quot;Cambria Math&quot; w:hint=&quot;fareast&quot;/&gt;&lt;wx:font wx:val=&quot;Cambria Math&quot;/&gt;&lt;w:i/&gt;&lt;w:lang w:fareast=&quot;ZH-CN&quot;/&gt;&lt;/w:rPr&gt;&lt;m:t&gt;B&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44" o:title="" chromakey="white"/>
          </v:shape>
        </w:pict>
      </w:r>
      <w:r w:rsidRPr="001B32DC">
        <w:rPr>
          <w:color w:val="000000"/>
          <w:lang w:eastAsia="zh-CN"/>
        </w:rPr>
        <w:instrText xml:space="preserve"> </w:instrText>
      </w:r>
      <w:r w:rsidRPr="001B32DC">
        <w:rPr>
          <w:color w:val="000000"/>
          <w:lang w:eastAsia="zh-CN"/>
        </w:rPr>
        <w:fldChar w:fldCharType="separate"/>
      </w:r>
      <w:r w:rsidRPr="001B32DC">
        <w:rPr>
          <w:position w:val="-18"/>
        </w:rPr>
        <w:pict>
          <v:shape id="_x0000_i1109" type="#_x0000_t75" style="width:7.5pt;height:18.7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081CD1&quot;/&gt;&lt;wsp:rsid wsp:val=&quot;00030CDE&quot;/&gt;&lt;wsp:rsid wsp:val=&quot;00035A1A&quot;/&gt;&lt;wsp:rsid wsp:val=&quot;00081CD1&quot;/&gt;&lt;wsp:rsid wsp:val=&quot;00105B32&quot;/&gt;&lt;wsp:rsid wsp:val=&quot;0016193D&quot;/&gt;&lt;wsp:rsid wsp:val=&quot;00170002&quot;/&gt;&lt;wsp:rsid wsp:val=&quot;0019595E&quot;/&gt;&lt;wsp:rsid wsp:val=&quot;001B32DC&quot;/&gt;&lt;wsp:rsid wsp:val=&quot;00243F78&quot;/&gt;&lt;wsp:rsid wsp:val=&quot;00244DEA&quot;/&gt;&lt;wsp:rsid wsp:val=&quot;002A22FB&quot;/&gt;&lt;wsp:rsid wsp:val=&quot;002B1B52&quot;/&gt;&lt;wsp:rsid wsp:val=&quot;002B79A1&quot;/&gt;&lt;wsp:rsid wsp:val=&quot;002C5454&quot;/&gt;&lt;wsp:rsid wsp:val=&quot;002F406B&quot;/&gt;&lt;wsp:rsid wsp:val=&quot;00313CEF&quot;/&gt;&lt;wsp:rsid wsp:val=&quot;003C7056&quot;/&gt;&lt;wsp:rsid wsp:val=&quot;004621D6&quot;/&gt;&lt;wsp:rsid wsp:val=&quot;004A7EC2&quot;/&gt;&lt;wsp:rsid wsp:val=&quot;004B0B79&quot;/&gt;&lt;wsp:rsid wsp:val=&quot;0052166A&quot;/&gt;&lt;wsp:rsid wsp:val=&quot;00570E98&quot;/&gt;&lt;wsp:rsid wsp:val=&quot;006B0D6E&quot;/&gt;&lt;wsp:rsid wsp:val=&quot;006B7A92&quot;/&gt;&lt;wsp:rsid wsp:val=&quot;006D054F&quot;/&gt;&lt;wsp:rsid wsp:val=&quot;00751BBD&quot;/&gt;&lt;wsp:rsid wsp:val=&quot;00777D0A&quot;/&gt;&lt;wsp:rsid wsp:val=&quot;007A43E3&quot;/&gt;&lt;wsp:rsid wsp:val=&quot;0081069C&quot;/&gt;&lt;wsp:rsid wsp:val=&quot;008222E8&quot;/&gt;&lt;wsp:rsid wsp:val=&quot;00827CAC&quot;/&gt;&lt;wsp:rsid wsp:val=&quot;008512EA&quot;/&gt;&lt;wsp:rsid wsp:val=&quot;008860DB&quot;/&gt;&lt;wsp:rsid wsp:val=&quot;008977BC&quot;/&gt;&lt;wsp:rsid wsp:val=&quot;008E0712&quot;/&gt;&lt;wsp:rsid wsp:val=&quot;00902F56&quot;/&gt;&lt;wsp:rsid wsp:val=&quot;00903B0A&quot;/&gt;&lt;wsp:rsid wsp:val=&quot;009413CA&quot;/&gt;&lt;wsp:rsid wsp:val=&quot;0099608E&quot;/&gt;&lt;wsp:rsid wsp:val=&quot;009A1E5B&quot;/&gt;&lt;wsp:rsid wsp:val=&quot;009B1FC3&quot;/&gt;&lt;wsp:rsid wsp:val=&quot;009C71C0&quot;/&gt;&lt;wsp:rsid wsp:val=&quot;00A00BCA&quot;/&gt;&lt;wsp:rsid wsp:val=&quot;00A35226&quot;/&gt;&lt;wsp:rsid wsp:val=&quot;00A45102&quot;/&gt;&lt;wsp:rsid wsp:val=&quot;00A747B5&quot;/&gt;&lt;wsp:rsid wsp:val=&quot;00A8793C&quot;/&gt;&lt;wsp:rsid wsp:val=&quot;00A93CE9&quot;/&gt;&lt;wsp:rsid wsp:val=&quot;00AA525A&quot;/&gt;&lt;wsp:rsid wsp:val=&quot;00AD40B2&quot;/&gt;&lt;wsp:rsid wsp:val=&quot;00AE4496&quot;/&gt;&lt;wsp:rsid wsp:val=&quot;00AF3E37&quot;/&gt;&lt;wsp:rsid wsp:val=&quot;00B255F7&quot;/&gt;&lt;wsp:rsid wsp:val=&quot;00B63FEF&quot;/&gt;&lt;wsp:rsid wsp:val=&quot;00B71ACD&quot;/&gt;&lt;wsp:rsid wsp:val=&quot;00C00B1C&quot;/&gt;&lt;wsp:rsid wsp:val=&quot;00C205D4&quot;/&gt;&lt;wsp:rsid wsp:val=&quot;00C26A2D&quot;/&gt;&lt;wsp:rsid wsp:val=&quot;00C84C25&quot;/&gt;&lt;wsp:rsid wsp:val=&quot;00D035E3&quot;/&gt;&lt;wsp:rsid wsp:val=&quot;00D2160C&quot;/&gt;&lt;wsp:rsid wsp:val=&quot;00D36692&quot;/&gt;&lt;wsp:rsid wsp:val=&quot;00D51F5D&quot;/&gt;&lt;wsp:rsid wsp:val=&quot;00D67A68&quot;/&gt;&lt;wsp:rsid wsp:val=&quot;00D942C2&quot;/&gt;&lt;wsp:rsid wsp:val=&quot;00DA5268&quot;/&gt;&lt;wsp:rsid wsp:val=&quot;00DC3A35&quot;/&gt;&lt;wsp:rsid wsp:val=&quot;00DC642E&quot;/&gt;&lt;wsp:rsid wsp:val=&quot;00DD58AD&quot;/&gt;&lt;wsp:rsid wsp:val=&quot;00DF6880&quot;/&gt;&lt;wsp:rsid wsp:val=&quot;00E200C6&quot;/&gt;&lt;wsp:rsid wsp:val=&quot;00E6099F&quot;/&gt;&lt;wsp:rsid wsp:val=&quot;00E629F3&quot;/&gt;&lt;wsp:rsid wsp:val=&quot;00E7434B&quot;/&gt;&lt;wsp:rsid wsp:val=&quot;00E74CE9&quot;/&gt;&lt;wsp:rsid wsp:val=&quot;00E84440&quot;/&gt;&lt;wsp:rsid wsp:val=&quot;00E965D9&quot;/&gt;&lt;wsp:rsid wsp:val=&quot;00EA7D1F&quot;/&gt;&lt;wsp:rsid wsp:val=&quot;00EA7F9A&quot;/&gt;&lt;wsp:rsid wsp:val=&quot;00ED4BBB&quot;/&gt;&lt;wsp:rsid wsp:val=&quot;00EE6DE3&quot;/&gt;&lt;wsp:rsid wsp:val=&quot;00EE7645&quot;/&gt;&lt;wsp:rsid wsp:val=&quot;00F20FFB&quot;/&gt;&lt;wsp:rsid wsp:val=&quot;00F47B26&quot;/&gt;&lt;wsp:rsid wsp:val=&quot;00F70259&quot;/&gt;&lt;wsp:rsid wsp:val=&quot;00F86A70&quot;/&gt;&lt;wsp:rsid wsp:val=&quot;00F926C7&quot;/&gt;&lt;wsp:rsid wsp:val=&quot;00FC0692&quot;/&gt;&lt;wsp:rsid wsp:val=&quot;00FC2F6C&quot;/&gt;&lt;wsp:rsid wsp:val=&quot;12A56D78&quot;/&gt;&lt;wsp:rsid wsp:val=&quot;19304636&quot;/&gt;&lt;wsp:rsid wsp:val=&quot;223C1B9E&quot;/&gt;&lt;wsp:rsid wsp:val=&quot;2A2C37B0&quot;/&gt;&lt;wsp:rsid wsp:val=&quot;30845948&quot;/&gt;&lt;wsp:rsid wsp:val=&quot;36016353&quot;/&gt;&lt;wsp:rsid wsp:val=&quot;3A7F5F3E&quot;/&gt;&lt;wsp:rsid wsp:val=&quot;3AFD626E&quot;/&gt;&lt;wsp:rsid wsp:val=&quot;4BF531BC&quot;/&gt;&lt;wsp:rsid wsp:val=&quot;51C86D51&quot;/&gt;&lt;wsp:rsid wsp:val=&quot;5313089A&quot;/&gt;&lt;wsp:rsid wsp:val=&quot;7F804377&quot;/&gt;&lt;/wsp:rsids&gt;&lt;/w:docPr&gt;&lt;w:body&gt;&lt;w:p wsp:rsidR=&quot;00000000&quot; wsp:rsidRDefault=&quot;00EA7D1F&quot;&gt;&lt;m:oMathPara&gt;&lt;m:oMath&gt;&lt;m:r&gt;&lt;w:rPr&gt;&lt;w:rFonts w:ascii=&quot;Cambria Math&quot; w:hint=&quot;fareast&quot;/&gt;&lt;wx:font wx:val=&quot;Cambria Math&quot;/&gt;&lt;w:i/&gt;&lt;w:lang w:fareast=&quot;ZH-CN&quot;/&gt;&lt;/w:rPr&gt;&lt;m:t&gt;B&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44" o:title="" chromakey="white"/>
          </v:shape>
        </w:pict>
      </w:r>
      <w:r w:rsidRPr="001B32DC">
        <w:rPr>
          <w:color w:val="000000"/>
          <w:lang w:eastAsia="zh-CN"/>
        </w:rPr>
        <w:fldChar w:fldCharType="end"/>
      </w:r>
      <w:r w:rsidR="00E6099F" w:rsidRPr="00F20FFB">
        <w:rPr>
          <w:color w:val="000000"/>
          <w:lang w:eastAsia="zh-CN"/>
        </w:rPr>
        <w:fldChar w:fldCharType="end"/>
      </w:r>
      <w:r>
        <w:rPr>
          <w:color w:val="000000"/>
          <w:lang w:eastAsia="zh-CN"/>
        </w:rPr>
        <w:t xml:space="preserve"> </w:t>
      </w:r>
      <w:r>
        <w:rPr>
          <w:color w:val="000000"/>
          <w:lang w:eastAsia="zh-CN"/>
        </w:rPr>
        <w:t>点的反射光路，并画出湖面下折射光路的大致位置。</w:t>
      </w:r>
      <w:r>
        <w:rPr>
          <w:color w:val="000000"/>
          <w:lang w:eastAsia="zh-CN"/>
        </w:rPr>
        <w:t xml:space="preserve">  </w:t>
      </w:r>
    </w:p>
    <w:p w:rsidR="00DC642E" w:rsidRDefault="00F70259" w:rsidP="00F70259">
      <w:pPr>
        <w:spacing w:after="0" w:line="360" w:lineRule="auto"/>
        <w:ind w:left="185" w:hangingChars="88" w:hanging="185"/>
      </w:pPr>
      <w:r>
        <w:rPr>
          <w:noProof/>
        </w:rPr>
        <w:pict>
          <v:shape id="图片 37" o:spid="_x0000_i1063" type="#_x0000_t75" alt="图片_x0020_100010" style="width:96.75pt;height:71.25pt;visibility:visible;mso-wrap-style:square">
            <v:imagedata r:id="rId45" o:title="图片_x0020_100010"/>
          </v:shape>
        </w:pict>
      </w:r>
    </w:p>
    <w:p w:rsidR="00DC642E" w:rsidRDefault="001B32DC" w:rsidP="00F70259">
      <w:pPr>
        <w:spacing w:after="0" w:line="360" w:lineRule="auto"/>
        <w:ind w:left="185" w:hangingChars="88" w:hanging="185"/>
        <w:rPr>
          <w:lang w:eastAsia="zh-CN"/>
        </w:rPr>
      </w:pPr>
      <w:r>
        <w:rPr>
          <w:color w:val="000000"/>
          <w:lang w:eastAsia="zh-CN"/>
        </w:rPr>
        <w:t>25.</w:t>
      </w:r>
      <w:r>
        <w:rPr>
          <w:color w:val="000000"/>
          <w:lang w:eastAsia="zh-CN"/>
        </w:rPr>
        <w:t>如图所示，画出物体</w:t>
      </w:r>
      <w:r>
        <w:rPr>
          <w:color w:val="000000"/>
          <w:lang w:eastAsia="zh-CN"/>
        </w:rPr>
        <w:t>AB</w:t>
      </w:r>
      <w:r>
        <w:rPr>
          <w:color w:val="000000"/>
          <w:lang w:eastAsia="zh-CN"/>
        </w:rPr>
        <w:t>在平面镜中所成的像</w:t>
      </w:r>
      <w:r>
        <w:rPr>
          <w:color w:val="000000"/>
          <w:lang w:eastAsia="zh-CN"/>
        </w:rPr>
        <w:t>A'B'</w:t>
      </w:r>
      <w:r>
        <w:rPr>
          <w:color w:val="000000"/>
          <w:lang w:eastAsia="zh-CN"/>
        </w:rPr>
        <w:t>。</w:t>
      </w:r>
      <w:r>
        <w:rPr>
          <w:color w:val="000000"/>
          <w:lang w:eastAsia="zh-CN"/>
        </w:rPr>
        <w:t xml:space="preserve">  </w:t>
      </w:r>
    </w:p>
    <w:p w:rsidR="00DC642E" w:rsidRDefault="00F70259" w:rsidP="00F70259">
      <w:pPr>
        <w:spacing w:after="0" w:line="360" w:lineRule="auto"/>
        <w:ind w:left="185" w:hangingChars="88" w:hanging="185"/>
      </w:pPr>
      <w:r>
        <w:rPr>
          <w:noProof/>
        </w:rPr>
        <w:pict>
          <v:shape id="图片 38" o:spid="_x0000_i1064" type="#_x0000_t75" alt="图片_x0020_100023" style="width:52.5pt;height:78pt;visibility:visible;mso-wrap-style:square">
            <v:imagedata r:id="rId46" o:title="图片_x0020_100023"/>
          </v:shape>
        </w:pict>
      </w:r>
    </w:p>
    <w:p w:rsidR="00DC642E" w:rsidRDefault="001B32DC" w:rsidP="00F70259">
      <w:pPr>
        <w:spacing w:after="0" w:line="360" w:lineRule="auto"/>
        <w:ind w:left="185" w:hangingChars="88" w:hanging="185"/>
        <w:rPr>
          <w:lang w:eastAsia="zh-CN"/>
        </w:rPr>
      </w:pPr>
      <w:r>
        <w:rPr>
          <w:color w:val="000000"/>
          <w:lang w:eastAsia="zh-CN"/>
        </w:rPr>
        <w:t>26.</w:t>
      </w:r>
      <w:r>
        <w:rPr>
          <w:color w:val="000000"/>
          <w:lang w:eastAsia="zh-CN"/>
        </w:rPr>
        <w:t>如图所示，</w:t>
      </w:r>
      <w:r>
        <w:rPr>
          <w:color w:val="000000"/>
          <w:lang w:eastAsia="zh-CN"/>
        </w:rPr>
        <w:t>A</w:t>
      </w:r>
      <w:r>
        <w:rPr>
          <w:color w:val="000000"/>
          <w:lang w:eastAsia="zh-CN"/>
        </w:rPr>
        <w:t>、</w:t>
      </w:r>
      <w:r>
        <w:rPr>
          <w:color w:val="000000"/>
          <w:lang w:eastAsia="zh-CN"/>
        </w:rPr>
        <w:t>B</w:t>
      </w:r>
      <w:r>
        <w:rPr>
          <w:color w:val="000000"/>
          <w:lang w:eastAsia="zh-CN"/>
        </w:rPr>
        <w:t>是镜前一点光源</w:t>
      </w:r>
      <w:r>
        <w:rPr>
          <w:color w:val="000000"/>
          <w:lang w:eastAsia="zh-CN"/>
        </w:rPr>
        <w:t>S</w:t>
      </w:r>
      <w:r>
        <w:rPr>
          <w:color w:val="000000"/>
          <w:lang w:eastAsia="zh-CN"/>
        </w:rPr>
        <w:t>发出的光线，经平面镜</w:t>
      </w:r>
      <w:r>
        <w:rPr>
          <w:color w:val="000000"/>
          <w:lang w:eastAsia="zh-CN"/>
        </w:rPr>
        <w:t>MN</w:t>
      </w:r>
      <w:r>
        <w:rPr>
          <w:color w:val="000000"/>
          <w:lang w:eastAsia="zh-CN"/>
        </w:rPr>
        <w:t>反射后的两条反射光线，请在图中画出点光源</w:t>
      </w:r>
      <w:r>
        <w:rPr>
          <w:color w:val="000000"/>
          <w:lang w:eastAsia="zh-CN"/>
        </w:rPr>
        <w:t>S</w:t>
      </w:r>
      <w:r>
        <w:rPr>
          <w:color w:val="000000"/>
          <w:lang w:eastAsia="zh-CN"/>
        </w:rPr>
        <w:t>的位置。</w:t>
      </w:r>
      <w:r>
        <w:rPr>
          <w:color w:val="000000"/>
          <w:lang w:eastAsia="zh-CN"/>
        </w:rPr>
        <w:t xml:space="preserve">  </w:t>
      </w:r>
    </w:p>
    <w:p w:rsidR="00DC642E" w:rsidRDefault="00F70259" w:rsidP="00F70259">
      <w:pPr>
        <w:spacing w:after="0" w:line="360" w:lineRule="auto"/>
        <w:ind w:left="185" w:hangingChars="88" w:hanging="185"/>
        <w:rPr>
          <w:noProof/>
        </w:rPr>
      </w:pPr>
      <w:r>
        <w:rPr>
          <w:noProof/>
        </w:rPr>
        <w:pict>
          <v:shape id="图片 39" o:spid="_x0000_i1065" type="#_x0000_t75" alt="图片_x0020_100018" style="width:41.25pt;height:100.5pt;visibility:visible;mso-wrap-style:square">
            <v:imagedata r:id="rId47" o:title="图片_x0020_100018"/>
          </v:shape>
        </w:pict>
      </w:r>
    </w:p>
    <w:p w:rsidR="00FC0692" w:rsidRDefault="00FC0692" w:rsidP="00F70259">
      <w:pPr>
        <w:spacing w:after="0" w:line="360" w:lineRule="auto"/>
        <w:ind w:left="185" w:hangingChars="88" w:hanging="185"/>
      </w:pPr>
      <w:bookmarkStart w:id="0" w:name="_GoBack"/>
      <w:bookmarkEnd w:id="0"/>
    </w:p>
    <w:p w:rsidR="00DC642E" w:rsidRDefault="001B32DC" w:rsidP="00F70259">
      <w:pPr>
        <w:spacing w:line="360" w:lineRule="auto"/>
        <w:ind w:left="212" w:hangingChars="88" w:hanging="212"/>
        <w:rPr>
          <w:lang w:eastAsia="zh-CN"/>
        </w:rPr>
      </w:pPr>
      <w:r>
        <w:rPr>
          <w:b/>
          <w:bCs/>
          <w:sz w:val="24"/>
          <w:szCs w:val="24"/>
          <w:lang w:eastAsia="zh-CN"/>
        </w:rPr>
        <w:t>四、实验探究题（共</w:t>
      </w:r>
      <w:r>
        <w:rPr>
          <w:b/>
          <w:bCs/>
          <w:sz w:val="24"/>
          <w:szCs w:val="24"/>
          <w:lang w:eastAsia="zh-CN"/>
        </w:rPr>
        <w:t>4</w:t>
      </w:r>
      <w:r>
        <w:rPr>
          <w:b/>
          <w:bCs/>
          <w:sz w:val="24"/>
          <w:szCs w:val="24"/>
          <w:lang w:eastAsia="zh-CN"/>
        </w:rPr>
        <w:t>题；共</w:t>
      </w:r>
      <w:r w:rsidR="00DF6880">
        <w:rPr>
          <w:b/>
          <w:bCs/>
          <w:sz w:val="24"/>
          <w:szCs w:val="24"/>
          <w:lang w:eastAsia="zh-CN"/>
        </w:rPr>
        <w:t>19</w:t>
      </w:r>
      <w:r>
        <w:rPr>
          <w:b/>
          <w:bCs/>
          <w:sz w:val="24"/>
          <w:szCs w:val="24"/>
          <w:lang w:eastAsia="zh-CN"/>
        </w:rPr>
        <w:t>分）</w:t>
      </w:r>
    </w:p>
    <w:p w:rsidR="00DC642E" w:rsidRDefault="001B32DC" w:rsidP="00F70259">
      <w:pPr>
        <w:spacing w:after="0" w:line="360" w:lineRule="auto"/>
        <w:ind w:left="185" w:hangingChars="88" w:hanging="185"/>
        <w:rPr>
          <w:lang w:eastAsia="zh-CN"/>
        </w:rPr>
      </w:pPr>
      <w:r>
        <w:rPr>
          <w:color w:val="000000"/>
          <w:lang w:eastAsia="zh-CN"/>
        </w:rPr>
        <w:t>27.</w:t>
      </w:r>
      <w:r>
        <w:rPr>
          <w:color w:val="000000"/>
          <w:lang w:eastAsia="zh-CN"/>
        </w:rPr>
        <w:t>如图所示，找一个空的易拉罐，用钉子在易拉罐底部的中央敲一个小孔，将易拉罐的顶部剪去后，蒙上一层塑料薄膜，将点燃的蜡烛置于小孔前的适当位置。</w:t>
      </w:r>
      <w:r>
        <w:rPr>
          <w:color w:val="000000"/>
          <w:lang w:eastAsia="zh-CN"/>
        </w:rPr>
        <w:t xml:space="preserve">   </w:t>
      </w:r>
    </w:p>
    <w:p w:rsidR="00DC642E" w:rsidRDefault="00F70259" w:rsidP="00F70259">
      <w:pPr>
        <w:spacing w:after="0" w:line="360" w:lineRule="auto"/>
        <w:ind w:left="185" w:hangingChars="88" w:hanging="185"/>
      </w:pPr>
      <w:r>
        <w:rPr>
          <w:noProof/>
        </w:rPr>
        <w:pict>
          <v:shape id="图片 40" o:spid="_x0000_i1066" type="#_x0000_t75" alt="图片_x0020_100028" style="width:119.25pt;height:40.5pt;visibility:visible;mso-wrap-style:square">
            <v:imagedata r:id="rId48" o:title="图片_x0020_100028"/>
          </v:shape>
        </w:pict>
      </w:r>
      <w:r>
        <w:rPr>
          <w:noProof/>
        </w:rPr>
        <w:pict>
          <v:shape id="图片 41" o:spid="_x0000_i1067" type="#_x0000_t75" alt="图片_x0020_100029" style="width:135.75pt;height:58.5pt;visibility:visible;mso-wrap-style:square">
            <v:imagedata r:id="rId49" o:title="图片_x0020_100029"/>
          </v:shape>
        </w:pict>
      </w:r>
    </w:p>
    <w:p w:rsidR="00DC642E" w:rsidRDefault="001B32DC" w:rsidP="00F70259">
      <w:pPr>
        <w:spacing w:after="0" w:line="360" w:lineRule="auto"/>
        <w:ind w:left="185" w:hangingChars="88" w:hanging="185"/>
        <w:rPr>
          <w:lang w:eastAsia="zh-CN"/>
        </w:rPr>
      </w:pPr>
      <w:r>
        <w:rPr>
          <w:color w:val="000000"/>
          <w:lang w:eastAsia="zh-CN"/>
        </w:rPr>
        <w:t>（</w:t>
      </w:r>
      <w:r>
        <w:rPr>
          <w:color w:val="000000"/>
          <w:lang w:eastAsia="zh-CN"/>
        </w:rPr>
        <w:t>1</w:t>
      </w:r>
      <w:r>
        <w:rPr>
          <w:color w:val="000000"/>
          <w:lang w:eastAsia="zh-CN"/>
        </w:rPr>
        <w:t>）将小孔靠近烛焰，用手拍打薄膜发出声音，烛焰晃动，说明声音具有</w:t>
      </w:r>
      <w:r>
        <w:rPr>
          <w:color w:val="000000"/>
          <w:lang w:eastAsia="zh-CN"/>
        </w:rPr>
        <w:t>________</w:t>
      </w:r>
      <w:r>
        <w:rPr>
          <w:color w:val="000000"/>
          <w:lang w:eastAsia="zh-CN"/>
        </w:rPr>
        <w:t>；</w:t>
      </w:r>
      <w:r>
        <w:rPr>
          <w:color w:val="000000"/>
          <w:lang w:eastAsia="zh-CN"/>
        </w:rPr>
        <w:t xml:space="preserve">    </w:t>
      </w:r>
    </w:p>
    <w:p w:rsidR="00DC642E" w:rsidRDefault="001B32DC" w:rsidP="00F70259">
      <w:pPr>
        <w:spacing w:after="0" w:line="360" w:lineRule="auto"/>
        <w:ind w:left="185" w:hangingChars="88" w:hanging="185"/>
        <w:rPr>
          <w:lang w:eastAsia="zh-CN"/>
        </w:rPr>
      </w:pPr>
      <w:r>
        <w:rPr>
          <w:color w:val="000000"/>
          <w:lang w:eastAsia="zh-CN"/>
        </w:rPr>
        <w:t>（</w:t>
      </w:r>
      <w:r>
        <w:rPr>
          <w:color w:val="000000"/>
          <w:lang w:eastAsia="zh-CN"/>
        </w:rPr>
        <w:t>2</w:t>
      </w:r>
      <w:r>
        <w:rPr>
          <w:color w:val="000000"/>
          <w:lang w:eastAsia="zh-CN"/>
        </w:rPr>
        <w:t>）如果易拉罐底部小孔是三角形，则他在半透明纸上看到的像是</w:t>
      </w:r>
      <w:r>
        <w:rPr>
          <w:color w:val="000000"/>
          <w:lang w:eastAsia="zh-CN"/>
        </w:rPr>
        <w:t>______</w:t>
      </w:r>
      <w:r>
        <w:rPr>
          <w:color w:val="000000"/>
          <w:lang w:eastAsia="zh-CN"/>
        </w:rPr>
        <w:t>；</w:t>
      </w:r>
      <w:r>
        <w:rPr>
          <w:color w:val="000000"/>
          <w:lang w:eastAsia="zh-CN"/>
        </w:rPr>
        <w:t xml:space="preserve">            </w:t>
      </w:r>
    </w:p>
    <w:p w:rsidR="00D942C2" w:rsidRDefault="001B32DC" w:rsidP="00F70259">
      <w:pPr>
        <w:spacing w:after="0" w:line="360" w:lineRule="auto"/>
        <w:ind w:left="185" w:hangingChars="88" w:hanging="185"/>
        <w:rPr>
          <w:lang w:eastAsia="zh-CN"/>
        </w:rPr>
      </w:pPr>
      <w:r>
        <w:rPr>
          <w:color w:val="000000"/>
          <w:lang w:eastAsia="zh-CN"/>
        </w:rPr>
        <w:t>A.</w:t>
      </w:r>
      <w:r>
        <w:rPr>
          <w:color w:val="000000"/>
          <w:lang w:eastAsia="zh-CN"/>
        </w:rPr>
        <w:t>三角形光斑</w:t>
      </w:r>
    </w:p>
    <w:p w:rsidR="00D942C2" w:rsidRDefault="001B32DC" w:rsidP="00F70259">
      <w:pPr>
        <w:spacing w:after="0" w:line="360" w:lineRule="auto"/>
        <w:ind w:left="185" w:hangingChars="88" w:hanging="185"/>
        <w:rPr>
          <w:lang w:eastAsia="zh-CN"/>
        </w:rPr>
      </w:pPr>
      <w:r>
        <w:rPr>
          <w:color w:val="000000"/>
          <w:lang w:eastAsia="zh-CN"/>
        </w:rPr>
        <w:t>B.</w:t>
      </w:r>
      <w:r>
        <w:rPr>
          <w:color w:val="000000"/>
          <w:lang w:eastAsia="zh-CN"/>
        </w:rPr>
        <w:t>圆形光斑</w:t>
      </w:r>
    </w:p>
    <w:p w:rsidR="00D942C2" w:rsidRDefault="001B32DC" w:rsidP="00F70259">
      <w:pPr>
        <w:spacing w:after="0" w:line="360" w:lineRule="auto"/>
        <w:ind w:left="185" w:hangingChars="88" w:hanging="185"/>
        <w:rPr>
          <w:lang w:eastAsia="zh-CN"/>
        </w:rPr>
      </w:pPr>
      <w:r>
        <w:rPr>
          <w:color w:val="000000"/>
          <w:lang w:eastAsia="zh-CN"/>
        </w:rPr>
        <w:t>C.</w:t>
      </w:r>
      <w:r>
        <w:rPr>
          <w:color w:val="000000"/>
          <w:lang w:eastAsia="zh-CN"/>
        </w:rPr>
        <w:t>蜡烛的正立像</w:t>
      </w:r>
    </w:p>
    <w:p w:rsidR="00DC642E" w:rsidRDefault="001B32DC" w:rsidP="00F70259">
      <w:pPr>
        <w:spacing w:after="0" w:line="360" w:lineRule="auto"/>
        <w:ind w:left="185" w:hangingChars="88" w:hanging="185"/>
        <w:rPr>
          <w:lang w:eastAsia="zh-CN"/>
        </w:rPr>
      </w:pPr>
      <w:r>
        <w:rPr>
          <w:color w:val="000000"/>
          <w:lang w:eastAsia="zh-CN"/>
        </w:rPr>
        <w:t>D.</w:t>
      </w:r>
      <w:r>
        <w:rPr>
          <w:color w:val="000000"/>
          <w:lang w:eastAsia="zh-CN"/>
        </w:rPr>
        <w:t>蜡烛的倒立像</w:t>
      </w:r>
    </w:p>
    <w:p w:rsidR="00DC642E" w:rsidRDefault="001B32DC" w:rsidP="00F70259">
      <w:pPr>
        <w:spacing w:after="0" w:line="360" w:lineRule="auto"/>
        <w:ind w:left="185" w:hangingChars="88" w:hanging="185"/>
        <w:rPr>
          <w:lang w:eastAsia="zh-CN"/>
        </w:rPr>
      </w:pPr>
      <w:r>
        <w:rPr>
          <w:color w:val="000000"/>
          <w:lang w:eastAsia="zh-CN"/>
        </w:rPr>
        <w:lastRenderedPageBreak/>
        <w:t>（</w:t>
      </w:r>
      <w:r>
        <w:rPr>
          <w:color w:val="000000"/>
          <w:lang w:eastAsia="zh-CN"/>
        </w:rPr>
        <w:t>3</w:t>
      </w:r>
      <w:r>
        <w:rPr>
          <w:color w:val="000000"/>
          <w:lang w:eastAsia="zh-CN"/>
        </w:rPr>
        <w:t>）将蜡烛在孔前向上运动，则它在塑料薄膜上所成的像是向</w:t>
      </w:r>
      <w:r>
        <w:rPr>
          <w:color w:val="000000"/>
          <w:lang w:eastAsia="zh-CN"/>
        </w:rPr>
        <w:t>________</w:t>
      </w:r>
      <w:r>
        <w:rPr>
          <w:color w:val="000000"/>
          <w:lang w:eastAsia="zh-CN"/>
        </w:rPr>
        <w:t>（上</w:t>
      </w:r>
      <w:r>
        <w:rPr>
          <w:color w:val="000000"/>
          <w:lang w:eastAsia="zh-CN"/>
        </w:rPr>
        <w:t>/</w:t>
      </w:r>
      <w:r>
        <w:rPr>
          <w:color w:val="000000"/>
          <w:lang w:eastAsia="zh-CN"/>
        </w:rPr>
        <w:t>下）运动；</w:t>
      </w:r>
      <w:r>
        <w:rPr>
          <w:color w:val="000000"/>
          <w:lang w:eastAsia="zh-CN"/>
        </w:rPr>
        <w:t xml:space="preserve">    </w:t>
      </w:r>
    </w:p>
    <w:p w:rsidR="00DC642E" w:rsidRDefault="001B32DC" w:rsidP="00F70259">
      <w:pPr>
        <w:spacing w:after="0" w:line="360" w:lineRule="auto"/>
        <w:ind w:left="185" w:hangingChars="88" w:hanging="185"/>
        <w:rPr>
          <w:lang w:eastAsia="zh-CN"/>
        </w:rPr>
      </w:pPr>
      <w:r>
        <w:rPr>
          <w:color w:val="000000"/>
          <w:lang w:eastAsia="zh-CN"/>
        </w:rPr>
        <w:t>（</w:t>
      </w:r>
      <w:r>
        <w:rPr>
          <w:color w:val="000000"/>
          <w:lang w:eastAsia="zh-CN"/>
        </w:rPr>
        <w:t>4</w:t>
      </w:r>
      <w:r>
        <w:rPr>
          <w:color w:val="000000"/>
          <w:lang w:eastAsia="zh-CN"/>
        </w:rPr>
        <w:t>）为了增大蜡烛所成的像，可采取的办法是</w:t>
      </w:r>
      <w:r>
        <w:rPr>
          <w:color w:val="000000"/>
          <w:lang w:eastAsia="zh-CN"/>
        </w:rPr>
        <w:t>________</w:t>
      </w:r>
      <w:r>
        <w:rPr>
          <w:color w:val="000000"/>
          <w:lang w:eastAsia="zh-CN"/>
        </w:rPr>
        <w:t>。</w:t>
      </w:r>
      <w:r>
        <w:rPr>
          <w:color w:val="000000"/>
          <w:lang w:eastAsia="zh-CN"/>
        </w:rPr>
        <w:t xml:space="preserve">    </w:t>
      </w:r>
    </w:p>
    <w:p w:rsidR="00DC642E" w:rsidRDefault="001B32DC" w:rsidP="00F70259">
      <w:pPr>
        <w:spacing w:after="0" w:line="360" w:lineRule="auto"/>
        <w:ind w:left="185" w:hangingChars="88" w:hanging="185"/>
        <w:rPr>
          <w:lang w:eastAsia="zh-CN"/>
        </w:rPr>
      </w:pPr>
      <w:r>
        <w:rPr>
          <w:color w:val="000000"/>
          <w:lang w:eastAsia="zh-CN"/>
        </w:rPr>
        <w:t>（</w:t>
      </w:r>
      <w:r>
        <w:rPr>
          <w:color w:val="000000"/>
          <w:lang w:eastAsia="zh-CN"/>
        </w:rPr>
        <w:t>5</w:t>
      </w:r>
      <w:r>
        <w:rPr>
          <w:color w:val="000000"/>
          <w:lang w:eastAsia="zh-CN"/>
        </w:rPr>
        <w:t>）小明和小华为了研究孔的大小对光斑形状的影响，小明在硬纸板上挖孔设计了图</w:t>
      </w:r>
      <w:r>
        <w:rPr>
          <w:color w:val="000000"/>
          <w:lang w:eastAsia="zh-CN"/>
        </w:rPr>
        <w:t>1</w:t>
      </w:r>
      <w:r>
        <w:rPr>
          <w:color w:val="000000"/>
          <w:lang w:eastAsia="zh-CN"/>
        </w:rPr>
        <w:t>的装置，小华在硬纸板上挖孔设计了图</w:t>
      </w:r>
      <w:r>
        <w:rPr>
          <w:color w:val="000000"/>
          <w:lang w:eastAsia="zh-CN"/>
        </w:rPr>
        <w:t>2</w:t>
      </w:r>
      <w:r>
        <w:rPr>
          <w:color w:val="000000"/>
          <w:lang w:eastAsia="zh-CN"/>
        </w:rPr>
        <w:t>的装置，（其中乙均为不透明卡纸），如图所示。接着，从图示位置沿箭头方向水平移动乙，改变孔的大小，同时观察光斑形状的变化情况。你认为图</w:t>
      </w:r>
      <w:r>
        <w:rPr>
          <w:color w:val="000000"/>
          <w:lang w:eastAsia="zh-CN"/>
        </w:rPr>
        <w:t>________</w:t>
      </w:r>
      <w:r>
        <w:rPr>
          <w:color w:val="000000"/>
          <w:lang w:eastAsia="zh-CN"/>
        </w:rPr>
        <w:t>（</w:t>
      </w:r>
      <w:r>
        <w:rPr>
          <w:color w:val="000000"/>
          <w:lang w:eastAsia="zh-CN"/>
        </w:rPr>
        <w:t>1/2</w:t>
      </w:r>
      <w:r>
        <w:rPr>
          <w:color w:val="000000"/>
          <w:lang w:eastAsia="zh-CN"/>
        </w:rPr>
        <w:t>）设计更合理，依据是</w:t>
      </w:r>
      <w:r>
        <w:rPr>
          <w:color w:val="000000"/>
          <w:lang w:eastAsia="zh-CN"/>
        </w:rPr>
        <w:t>________</w:t>
      </w:r>
      <w:r>
        <w:rPr>
          <w:color w:val="000000"/>
          <w:lang w:eastAsia="zh-CN"/>
        </w:rPr>
        <w:t>。</w:t>
      </w:r>
      <w:r>
        <w:rPr>
          <w:color w:val="000000"/>
          <w:lang w:eastAsia="zh-CN"/>
        </w:rPr>
        <w:t xml:space="preserve">    </w:t>
      </w:r>
    </w:p>
    <w:p w:rsidR="00DC642E" w:rsidRDefault="001B32DC" w:rsidP="00F70259">
      <w:pPr>
        <w:spacing w:after="0" w:line="360" w:lineRule="auto"/>
        <w:ind w:left="185" w:hangingChars="88" w:hanging="185"/>
        <w:rPr>
          <w:lang w:eastAsia="zh-CN"/>
        </w:rPr>
      </w:pPr>
      <w:r>
        <w:rPr>
          <w:color w:val="000000"/>
          <w:lang w:eastAsia="zh-CN"/>
        </w:rPr>
        <w:t>28.</w:t>
      </w:r>
      <w:r>
        <w:rPr>
          <w:color w:val="000000"/>
          <w:lang w:eastAsia="zh-CN"/>
        </w:rPr>
        <w:t>在</w:t>
      </w:r>
      <w:r>
        <w:rPr>
          <w:color w:val="000000"/>
          <w:lang w:eastAsia="zh-CN"/>
        </w:rPr>
        <w:t>“</w:t>
      </w:r>
      <w:r>
        <w:rPr>
          <w:color w:val="000000"/>
          <w:lang w:eastAsia="zh-CN"/>
        </w:rPr>
        <w:t>探究光的反射规律</w:t>
      </w:r>
      <w:r>
        <w:rPr>
          <w:color w:val="000000"/>
          <w:lang w:eastAsia="zh-CN"/>
        </w:rPr>
        <w:t>”</w:t>
      </w:r>
      <w:r>
        <w:rPr>
          <w:color w:val="000000"/>
          <w:lang w:eastAsia="zh-CN"/>
        </w:rPr>
        <w:t>的实验中，小莉设计了如图所示的实验，平面镜放在水平桌面上，纸板可绕</w:t>
      </w:r>
      <w:r>
        <w:rPr>
          <w:color w:val="000000"/>
          <w:lang w:eastAsia="zh-CN"/>
        </w:rPr>
        <w:t>ON</w:t>
      </w:r>
      <w:r>
        <w:rPr>
          <w:color w:val="000000"/>
          <w:lang w:eastAsia="zh-CN"/>
        </w:rPr>
        <w:t>转动。</w:t>
      </w:r>
      <w:r>
        <w:rPr>
          <w:color w:val="000000"/>
          <w:lang w:eastAsia="zh-CN"/>
        </w:rPr>
        <w:t xml:space="preserve">  </w:t>
      </w:r>
    </w:p>
    <w:p w:rsidR="00DC642E" w:rsidRDefault="00F70259" w:rsidP="00F70259">
      <w:pPr>
        <w:spacing w:after="0" w:line="360" w:lineRule="auto"/>
        <w:ind w:left="185" w:hangingChars="88" w:hanging="185"/>
      </w:pPr>
      <w:r>
        <w:rPr>
          <w:noProof/>
        </w:rPr>
        <w:pict>
          <v:shape id="图片 42" o:spid="_x0000_i1068" type="#_x0000_t75" alt="图片_x0020_100023" style="width:127.5pt;height:96pt;visibility:visible;mso-wrap-style:square">
            <v:imagedata r:id="rId50" o:title="图片_x0020_100023"/>
          </v:shape>
        </w:pict>
      </w:r>
    </w:p>
    <w:p w:rsidR="00DC642E" w:rsidRDefault="001B32DC" w:rsidP="00F70259">
      <w:pPr>
        <w:spacing w:after="0" w:line="360" w:lineRule="auto"/>
        <w:ind w:left="185" w:hangingChars="88" w:hanging="185"/>
        <w:rPr>
          <w:lang w:eastAsia="zh-CN"/>
        </w:rPr>
      </w:pPr>
      <w:r>
        <w:rPr>
          <w:color w:val="000000"/>
          <w:lang w:eastAsia="zh-CN"/>
        </w:rPr>
        <w:t>（</w:t>
      </w:r>
      <w:r>
        <w:rPr>
          <w:color w:val="000000"/>
          <w:lang w:eastAsia="zh-CN"/>
        </w:rPr>
        <w:t>1</w:t>
      </w:r>
      <w:r>
        <w:rPr>
          <w:color w:val="000000"/>
          <w:lang w:eastAsia="zh-CN"/>
        </w:rPr>
        <w:t>）实验前</w:t>
      </w:r>
      <w:r>
        <w:rPr>
          <w:color w:val="000000"/>
          <w:lang w:eastAsia="zh-CN"/>
        </w:rPr>
        <w:t>，应将纸板</w:t>
      </w:r>
      <w:r>
        <w:rPr>
          <w:color w:val="000000"/>
          <w:lang w:eastAsia="zh-CN"/>
        </w:rPr>
        <w:t>________</w:t>
      </w:r>
      <w:r>
        <w:rPr>
          <w:color w:val="000000"/>
          <w:lang w:eastAsia="zh-CN"/>
        </w:rPr>
        <w:t>放置于平面镜上。一束光</w:t>
      </w:r>
      <w:r>
        <w:rPr>
          <w:color w:val="000000"/>
          <w:lang w:eastAsia="zh-CN"/>
        </w:rPr>
        <w:t>EO</w:t>
      </w:r>
      <w:r>
        <w:rPr>
          <w:color w:val="000000"/>
          <w:lang w:eastAsia="zh-CN"/>
        </w:rPr>
        <w:t>贴着纸板</w:t>
      </w:r>
      <w:r>
        <w:rPr>
          <w:color w:val="000000"/>
          <w:lang w:eastAsia="zh-CN"/>
        </w:rPr>
        <w:t>A</w:t>
      </w:r>
      <w:r>
        <w:rPr>
          <w:color w:val="000000"/>
          <w:lang w:eastAsia="zh-CN"/>
        </w:rPr>
        <w:t>绕入射点</w:t>
      </w:r>
      <w:r>
        <w:rPr>
          <w:color w:val="000000"/>
          <w:lang w:eastAsia="zh-CN"/>
        </w:rPr>
        <w:t>O</w:t>
      </w:r>
      <w:r>
        <w:rPr>
          <w:color w:val="000000"/>
          <w:lang w:eastAsia="zh-CN"/>
        </w:rPr>
        <w:t>沿逆时针方向转动，可观察到反射光束</w:t>
      </w:r>
      <w:r>
        <w:rPr>
          <w:color w:val="000000"/>
          <w:lang w:eastAsia="zh-CN"/>
        </w:rPr>
        <w:t>OF</w:t>
      </w:r>
      <w:r>
        <w:rPr>
          <w:color w:val="000000"/>
          <w:lang w:eastAsia="zh-CN"/>
        </w:rPr>
        <w:t>沿</w:t>
      </w:r>
      <w:r>
        <w:rPr>
          <w:color w:val="000000"/>
          <w:lang w:eastAsia="zh-CN"/>
        </w:rPr>
        <w:t>________</w:t>
      </w:r>
      <w:r>
        <w:rPr>
          <w:color w:val="000000"/>
          <w:lang w:eastAsia="zh-CN"/>
        </w:rPr>
        <w:t>时针方向转动；</w:t>
      </w:r>
      <w:r>
        <w:rPr>
          <w:color w:val="000000"/>
          <w:lang w:eastAsia="zh-CN"/>
        </w:rPr>
        <w:t xml:space="preserve">    </w:t>
      </w:r>
    </w:p>
    <w:p w:rsidR="00DC642E" w:rsidRDefault="001B32DC" w:rsidP="00F70259">
      <w:pPr>
        <w:spacing w:after="0" w:line="360" w:lineRule="auto"/>
        <w:ind w:left="185" w:hangingChars="88" w:hanging="185"/>
        <w:rPr>
          <w:lang w:eastAsia="zh-CN"/>
        </w:rPr>
      </w:pPr>
      <w:r>
        <w:rPr>
          <w:color w:val="000000"/>
          <w:lang w:eastAsia="zh-CN"/>
        </w:rPr>
        <w:t>（</w:t>
      </w:r>
      <w:r>
        <w:rPr>
          <w:color w:val="000000"/>
          <w:lang w:eastAsia="zh-CN"/>
        </w:rPr>
        <w:t>2</w:t>
      </w:r>
      <w:r>
        <w:rPr>
          <w:color w:val="000000"/>
          <w:lang w:eastAsia="zh-CN"/>
        </w:rPr>
        <w:t>）某时刻入射光线与镜面的夹角为</w:t>
      </w:r>
      <w:r>
        <w:rPr>
          <w:color w:val="000000"/>
          <w:lang w:eastAsia="zh-CN"/>
        </w:rPr>
        <w:t>30°</w:t>
      </w:r>
      <w:r>
        <w:rPr>
          <w:color w:val="000000"/>
          <w:lang w:eastAsia="zh-CN"/>
        </w:rPr>
        <w:t>时，其反射角等于</w:t>
      </w:r>
      <w:r>
        <w:rPr>
          <w:color w:val="000000"/>
          <w:lang w:eastAsia="zh-CN"/>
        </w:rPr>
        <w:t>________</w:t>
      </w:r>
      <w:r>
        <w:rPr>
          <w:color w:val="000000"/>
          <w:lang w:eastAsia="zh-CN"/>
        </w:rPr>
        <w:t>；</w:t>
      </w:r>
      <w:r>
        <w:rPr>
          <w:color w:val="000000"/>
          <w:lang w:eastAsia="zh-CN"/>
        </w:rPr>
        <w:t xml:space="preserve">    </w:t>
      </w:r>
    </w:p>
    <w:p w:rsidR="00DC642E" w:rsidRDefault="001B32DC" w:rsidP="00F70259">
      <w:pPr>
        <w:spacing w:after="0" w:line="360" w:lineRule="auto"/>
        <w:ind w:left="185" w:hangingChars="88" w:hanging="185"/>
        <w:rPr>
          <w:lang w:eastAsia="zh-CN"/>
        </w:rPr>
      </w:pPr>
      <w:r>
        <w:rPr>
          <w:color w:val="000000"/>
          <w:lang w:eastAsia="zh-CN"/>
        </w:rPr>
        <w:t>（</w:t>
      </w:r>
      <w:r>
        <w:rPr>
          <w:color w:val="000000"/>
          <w:lang w:eastAsia="zh-CN"/>
        </w:rPr>
        <w:t>3</w:t>
      </w:r>
      <w:r>
        <w:rPr>
          <w:color w:val="000000"/>
          <w:lang w:eastAsia="zh-CN"/>
        </w:rPr>
        <w:t>）将纸板</w:t>
      </w:r>
      <w:r>
        <w:rPr>
          <w:color w:val="000000"/>
          <w:lang w:eastAsia="zh-CN"/>
        </w:rPr>
        <w:t>A</w:t>
      </w:r>
      <w:r>
        <w:rPr>
          <w:color w:val="000000"/>
          <w:lang w:eastAsia="zh-CN"/>
        </w:rPr>
        <w:t>、</w:t>
      </w:r>
      <w:r>
        <w:rPr>
          <w:color w:val="000000"/>
          <w:lang w:eastAsia="zh-CN"/>
        </w:rPr>
        <w:t>B</w:t>
      </w:r>
      <w:r>
        <w:rPr>
          <w:color w:val="000000"/>
          <w:lang w:eastAsia="zh-CN"/>
        </w:rPr>
        <w:t>置于同一平面，一束光贴着纸板</w:t>
      </w:r>
      <w:r>
        <w:rPr>
          <w:color w:val="000000"/>
          <w:lang w:eastAsia="zh-CN"/>
        </w:rPr>
        <w:t>B</w:t>
      </w:r>
      <w:r>
        <w:rPr>
          <w:color w:val="000000"/>
          <w:lang w:eastAsia="zh-CN"/>
        </w:rPr>
        <w:t>沿</w:t>
      </w:r>
      <w:r>
        <w:rPr>
          <w:color w:val="000000"/>
          <w:lang w:eastAsia="zh-CN"/>
        </w:rPr>
        <w:t>FO</w:t>
      </w:r>
      <w:r>
        <w:rPr>
          <w:color w:val="000000"/>
          <w:lang w:eastAsia="zh-CN"/>
        </w:rPr>
        <w:t>射到</w:t>
      </w:r>
      <w:r>
        <w:rPr>
          <w:color w:val="000000"/>
          <w:lang w:eastAsia="zh-CN"/>
        </w:rPr>
        <w:t>O</w:t>
      </w:r>
      <w:r>
        <w:rPr>
          <w:color w:val="000000"/>
          <w:lang w:eastAsia="zh-CN"/>
        </w:rPr>
        <w:t>点，反射光束将沿图中的</w:t>
      </w:r>
      <w:r>
        <w:rPr>
          <w:color w:val="000000"/>
          <w:lang w:eastAsia="zh-CN"/>
        </w:rPr>
        <w:t>OE</w:t>
      </w:r>
      <w:r>
        <w:rPr>
          <w:color w:val="000000"/>
          <w:lang w:eastAsia="zh-CN"/>
        </w:rPr>
        <w:t>方向射出，说明光在反射时</w:t>
      </w:r>
      <w:r>
        <w:rPr>
          <w:color w:val="000000"/>
          <w:lang w:eastAsia="zh-CN"/>
        </w:rPr>
        <w:t>________</w:t>
      </w:r>
      <w:r>
        <w:rPr>
          <w:color w:val="000000"/>
          <w:lang w:eastAsia="zh-CN"/>
        </w:rPr>
        <w:t>；</w:t>
      </w:r>
      <w:r>
        <w:rPr>
          <w:color w:val="000000"/>
          <w:lang w:eastAsia="zh-CN"/>
        </w:rPr>
        <w:t xml:space="preserve">    </w:t>
      </w:r>
    </w:p>
    <w:p w:rsidR="00DC642E" w:rsidRDefault="001B32DC" w:rsidP="00F70259">
      <w:pPr>
        <w:spacing w:after="0" w:line="360" w:lineRule="auto"/>
        <w:ind w:left="185" w:hangingChars="88" w:hanging="185"/>
        <w:rPr>
          <w:lang w:eastAsia="zh-CN"/>
        </w:rPr>
      </w:pPr>
      <w:r>
        <w:rPr>
          <w:color w:val="000000"/>
          <w:lang w:eastAsia="zh-CN"/>
        </w:rPr>
        <w:t>（</w:t>
      </w:r>
      <w:r>
        <w:rPr>
          <w:color w:val="000000"/>
          <w:lang w:eastAsia="zh-CN"/>
        </w:rPr>
        <w:t>4</w:t>
      </w:r>
      <w:r>
        <w:rPr>
          <w:color w:val="000000"/>
          <w:lang w:eastAsia="zh-CN"/>
        </w:rPr>
        <w:t>）在纸板前从不同方向都可以看到入射光</w:t>
      </w:r>
      <w:r>
        <w:rPr>
          <w:color w:val="000000"/>
          <w:lang w:eastAsia="zh-CN"/>
        </w:rPr>
        <w:t>EO</w:t>
      </w:r>
      <w:r>
        <w:rPr>
          <w:color w:val="000000"/>
          <w:lang w:eastAsia="zh-CN"/>
        </w:rPr>
        <w:t>的径迹，这是因为光在纸板上发生了</w:t>
      </w:r>
      <w:r>
        <w:rPr>
          <w:color w:val="000000"/>
          <w:lang w:eastAsia="zh-CN"/>
        </w:rPr>
        <w:t>________</w:t>
      </w:r>
      <w:r>
        <w:rPr>
          <w:color w:val="000000"/>
          <w:lang w:eastAsia="zh-CN"/>
        </w:rPr>
        <w:t>反射。</w:t>
      </w:r>
      <w:r>
        <w:rPr>
          <w:color w:val="000000"/>
          <w:lang w:eastAsia="zh-CN"/>
        </w:rPr>
        <w:t xml:space="preserve">    </w:t>
      </w:r>
    </w:p>
    <w:p w:rsidR="00DC642E" w:rsidRDefault="001B32DC" w:rsidP="00F70259">
      <w:pPr>
        <w:spacing w:after="0" w:line="360" w:lineRule="auto"/>
        <w:ind w:left="185" w:hangingChars="88" w:hanging="185"/>
      </w:pPr>
      <w:r>
        <w:rPr>
          <w:color w:val="000000"/>
          <w:lang w:eastAsia="zh-CN"/>
        </w:rPr>
        <w:t>29.</w:t>
      </w:r>
      <w:r>
        <w:rPr>
          <w:color w:val="000000"/>
          <w:lang w:eastAsia="zh-CN"/>
        </w:rPr>
        <w:t>如图是</w:t>
      </w:r>
      <w:r>
        <w:rPr>
          <w:color w:val="000000"/>
          <w:lang w:eastAsia="zh-CN"/>
        </w:rPr>
        <w:t>“</w:t>
      </w:r>
      <w:r>
        <w:rPr>
          <w:color w:val="000000"/>
          <w:lang w:eastAsia="zh-CN"/>
        </w:rPr>
        <w:t>探究平面镜成像时</w:t>
      </w:r>
      <w:r>
        <w:rPr>
          <w:color w:val="000000"/>
          <w:lang w:eastAsia="zh-CN"/>
        </w:rPr>
        <w:t>像与物的关系</w:t>
      </w:r>
      <w:r>
        <w:rPr>
          <w:color w:val="000000"/>
          <w:lang w:eastAsia="zh-CN"/>
        </w:rPr>
        <w:t>”</w:t>
      </w:r>
      <w:r>
        <w:rPr>
          <w:color w:val="000000"/>
          <w:lang w:eastAsia="zh-CN"/>
        </w:rPr>
        <w:t>的装置。在水平桌面上铺一张白纸，将玻璃板竖立在白纸上，把一支点燃的蜡烛</w:t>
      </w:r>
      <w:r>
        <w:rPr>
          <w:color w:val="000000"/>
          <w:lang w:eastAsia="zh-CN"/>
        </w:rPr>
        <w:t>A</w:t>
      </w:r>
      <w:r>
        <w:rPr>
          <w:color w:val="000000"/>
          <w:lang w:eastAsia="zh-CN"/>
        </w:rPr>
        <w:t>放在玻璃板前面，一支完全相同，但不点燃的蜡烛</w:t>
      </w:r>
      <w:r>
        <w:rPr>
          <w:color w:val="000000"/>
          <w:lang w:eastAsia="zh-CN"/>
        </w:rPr>
        <w:t>B</w:t>
      </w:r>
      <w:r>
        <w:rPr>
          <w:color w:val="000000"/>
          <w:lang w:eastAsia="zh-CN"/>
        </w:rPr>
        <w:t>放在玻璃板后面移动，直到看上去它与蜡烛</w:t>
      </w:r>
      <w:r>
        <w:rPr>
          <w:color w:val="000000"/>
          <w:lang w:eastAsia="zh-CN"/>
        </w:rPr>
        <w:t>A</w:t>
      </w:r>
      <w:r>
        <w:rPr>
          <w:color w:val="000000"/>
          <w:lang w:eastAsia="zh-CN"/>
        </w:rPr>
        <w:t>的像完全重合。</w:t>
      </w:r>
      <w:r>
        <w:rPr>
          <w:color w:val="000000"/>
        </w:rPr>
        <w:t>移动点燃的蜡烛，多做几次实验。</w:t>
      </w:r>
      <w:r>
        <w:rPr>
          <w:color w:val="000000"/>
        </w:rPr>
        <w:t xml:space="preserve">  </w:t>
      </w:r>
    </w:p>
    <w:p w:rsidR="00DC642E" w:rsidRDefault="00F70259" w:rsidP="00F70259">
      <w:pPr>
        <w:spacing w:after="0" w:line="360" w:lineRule="auto"/>
        <w:ind w:left="185" w:hangingChars="88" w:hanging="185"/>
      </w:pPr>
      <w:r>
        <w:rPr>
          <w:noProof/>
        </w:rPr>
        <w:pict>
          <v:shape id="图片 43" o:spid="_x0000_i1069" type="#_x0000_t75" alt="图片_x0020_100027" style="width:179.25pt;height:116.25pt;visibility:visible;mso-wrap-style:square">
            <v:imagedata r:id="rId51" o:title="图片_x0020_100027"/>
          </v:shape>
        </w:pict>
      </w:r>
    </w:p>
    <w:p w:rsidR="00DC642E" w:rsidRDefault="001B32DC" w:rsidP="00F70259">
      <w:pPr>
        <w:spacing w:after="0" w:line="360" w:lineRule="auto"/>
        <w:ind w:left="185" w:hangingChars="88" w:hanging="185"/>
        <w:rPr>
          <w:lang w:eastAsia="zh-CN"/>
        </w:rPr>
      </w:pPr>
      <w:r>
        <w:rPr>
          <w:color w:val="000000"/>
          <w:lang w:eastAsia="zh-CN"/>
        </w:rPr>
        <w:t>（</w:t>
      </w:r>
      <w:r>
        <w:rPr>
          <w:color w:val="000000"/>
          <w:lang w:eastAsia="zh-CN"/>
        </w:rPr>
        <w:t>1</w:t>
      </w:r>
      <w:r>
        <w:rPr>
          <w:color w:val="000000"/>
          <w:lang w:eastAsia="zh-CN"/>
        </w:rPr>
        <w:t>）实验时，选择玻璃板代替平面镜进行实验的原因是</w:t>
      </w:r>
      <w:r>
        <w:rPr>
          <w:color w:val="000000"/>
          <w:lang w:eastAsia="zh-CN"/>
        </w:rPr>
        <w:t>________</w:t>
      </w:r>
      <w:r>
        <w:rPr>
          <w:color w:val="000000"/>
          <w:lang w:eastAsia="zh-CN"/>
        </w:rPr>
        <w:t>；</w:t>
      </w:r>
      <w:r>
        <w:rPr>
          <w:color w:val="000000"/>
          <w:lang w:eastAsia="zh-CN"/>
        </w:rPr>
        <w:t xml:space="preserve">    </w:t>
      </w:r>
    </w:p>
    <w:p w:rsidR="00DC642E" w:rsidRDefault="001B32DC" w:rsidP="00F70259">
      <w:pPr>
        <w:spacing w:after="0" w:line="360" w:lineRule="auto"/>
        <w:ind w:left="185" w:hangingChars="88" w:hanging="185"/>
        <w:rPr>
          <w:lang w:eastAsia="zh-CN"/>
        </w:rPr>
      </w:pPr>
      <w:r>
        <w:rPr>
          <w:color w:val="000000"/>
          <w:lang w:eastAsia="zh-CN"/>
        </w:rPr>
        <w:t>（</w:t>
      </w:r>
      <w:r>
        <w:rPr>
          <w:color w:val="000000"/>
          <w:lang w:eastAsia="zh-CN"/>
        </w:rPr>
        <w:t>2</w:t>
      </w:r>
      <w:r>
        <w:rPr>
          <w:color w:val="000000"/>
          <w:lang w:eastAsia="zh-CN"/>
        </w:rPr>
        <w:t>）在寻找蜡烛</w:t>
      </w:r>
      <w:r>
        <w:rPr>
          <w:color w:val="000000"/>
          <w:lang w:eastAsia="zh-CN"/>
        </w:rPr>
        <w:t>A</w:t>
      </w:r>
      <w:r>
        <w:rPr>
          <w:color w:val="000000"/>
          <w:lang w:eastAsia="zh-CN"/>
        </w:rPr>
        <w:t>的像的位置时，某同学无论怎样调节蜡烛</w:t>
      </w:r>
      <w:r>
        <w:rPr>
          <w:color w:val="000000"/>
          <w:lang w:eastAsia="zh-CN"/>
        </w:rPr>
        <w:t>B</w:t>
      </w:r>
      <w:r>
        <w:rPr>
          <w:color w:val="000000"/>
          <w:lang w:eastAsia="zh-CN"/>
        </w:rPr>
        <w:t>，发现都不能与蜡烛</w:t>
      </w:r>
      <w:r>
        <w:rPr>
          <w:color w:val="000000"/>
          <w:lang w:eastAsia="zh-CN"/>
        </w:rPr>
        <w:t>A</w:t>
      </w:r>
      <w:r>
        <w:rPr>
          <w:color w:val="000000"/>
          <w:lang w:eastAsia="zh-CN"/>
        </w:rPr>
        <w:t>的像重合，发生这种现象的原因可能是</w:t>
      </w:r>
      <w:r>
        <w:rPr>
          <w:color w:val="000000"/>
          <w:lang w:eastAsia="zh-CN"/>
        </w:rPr>
        <w:t>________</w:t>
      </w:r>
      <w:r>
        <w:rPr>
          <w:color w:val="000000"/>
          <w:lang w:eastAsia="zh-CN"/>
        </w:rPr>
        <w:t>；</w:t>
      </w:r>
      <w:r>
        <w:rPr>
          <w:color w:val="000000"/>
          <w:lang w:eastAsia="zh-CN"/>
        </w:rPr>
        <w:t xml:space="preserve">    </w:t>
      </w:r>
    </w:p>
    <w:p w:rsidR="00DC642E" w:rsidRDefault="001B32DC" w:rsidP="00F70259">
      <w:pPr>
        <w:spacing w:after="0" w:line="360" w:lineRule="auto"/>
        <w:ind w:left="185" w:hangingChars="88" w:hanging="185"/>
        <w:rPr>
          <w:lang w:eastAsia="zh-CN"/>
        </w:rPr>
      </w:pPr>
      <w:r>
        <w:rPr>
          <w:color w:val="000000"/>
          <w:lang w:eastAsia="zh-CN"/>
        </w:rPr>
        <w:t>（</w:t>
      </w:r>
      <w:r>
        <w:rPr>
          <w:color w:val="000000"/>
          <w:lang w:eastAsia="zh-CN"/>
        </w:rPr>
        <w:t>3</w:t>
      </w:r>
      <w:r>
        <w:rPr>
          <w:color w:val="000000"/>
          <w:lang w:eastAsia="zh-CN"/>
        </w:rPr>
        <w:t>）实验中把蜡烛</w:t>
      </w:r>
      <w:r>
        <w:rPr>
          <w:color w:val="000000"/>
          <w:lang w:eastAsia="zh-CN"/>
        </w:rPr>
        <w:t>A</w:t>
      </w:r>
      <w:r>
        <w:rPr>
          <w:color w:val="000000"/>
          <w:lang w:eastAsia="zh-CN"/>
        </w:rPr>
        <w:t>远离玻璃板看到的像会远离，像的大小</w:t>
      </w:r>
      <w:r>
        <w:rPr>
          <w:color w:val="000000"/>
          <w:lang w:eastAsia="zh-CN"/>
        </w:rPr>
        <w:t>________</w:t>
      </w:r>
      <w:r>
        <w:rPr>
          <w:color w:val="000000"/>
          <w:lang w:eastAsia="zh-CN"/>
        </w:rPr>
        <w:t>（填</w:t>
      </w:r>
      <w:r>
        <w:rPr>
          <w:color w:val="000000"/>
          <w:lang w:eastAsia="zh-CN"/>
        </w:rPr>
        <w:t>“</w:t>
      </w:r>
      <w:r>
        <w:rPr>
          <w:color w:val="000000"/>
          <w:lang w:eastAsia="zh-CN"/>
        </w:rPr>
        <w:t>变大</w:t>
      </w:r>
      <w:r>
        <w:rPr>
          <w:color w:val="000000"/>
          <w:lang w:eastAsia="zh-CN"/>
        </w:rPr>
        <w:t>”“</w:t>
      </w:r>
      <w:r>
        <w:rPr>
          <w:color w:val="000000"/>
          <w:lang w:eastAsia="zh-CN"/>
        </w:rPr>
        <w:t>变小</w:t>
      </w:r>
      <w:r>
        <w:rPr>
          <w:color w:val="000000"/>
          <w:lang w:eastAsia="zh-CN"/>
        </w:rPr>
        <w:t>”</w:t>
      </w:r>
      <w:r>
        <w:rPr>
          <w:color w:val="000000"/>
          <w:lang w:eastAsia="zh-CN"/>
        </w:rPr>
        <w:t>或</w:t>
      </w:r>
      <w:r>
        <w:rPr>
          <w:color w:val="000000"/>
          <w:lang w:eastAsia="zh-CN"/>
        </w:rPr>
        <w:t>“</w:t>
      </w:r>
      <w:r>
        <w:rPr>
          <w:color w:val="000000"/>
          <w:lang w:eastAsia="zh-CN"/>
        </w:rPr>
        <w:t>不变</w:t>
      </w:r>
      <w:r>
        <w:rPr>
          <w:color w:val="000000"/>
          <w:lang w:eastAsia="zh-CN"/>
        </w:rPr>
        <w:t>”</w:t>
      </w:r>
      <w:r>
        <w:rPr>
          <w:color w:val="000000"/>
          <w:lang w:eastAsia="zh-CN"/>
        </w:rPr>
        <w:t>）；</w:t>
      </w:r>
      <w:r>
        <w:rPr>
          <w:color w:val="000000"/>
          <w:lang w:eastAsia="zh-CN"/>
        </w:rPr>
        <w:t xml:space="preserve">    </w:t>
      </w:r>
    </w:p>
    <w:p w:rsidR="00DC642E" w:rsidRDefault="001B32DC" w:rsidP="00F70259">
      <w:pPr>
        <w:spacing w:after="0" w:line="360" w:lineRule="auto"/>
        <w:ind w:left="185" w:hangingChars="88" w:hanging="185"/>
        <w:rPr>
          <w:lang w:eastAsia="zh-CN"/>
        </w:rPr>
      </w:pPr>
      <w:r>
        <w:rPr>
          <w:color w:val="000000"/>
          <w:lang w:eastAsia="zh-CN"/>
        </w:rPr>
        <w:t>（</w:t>
      </w:r>
      <w:r>
        <w:rPr>
          <w:color w:val="000000"/>
          <w:lang w:eastAsia="zh-CN"/>
        </w:rPr>
        <w:t>4</w:t>
      </w:r>
      <w:r>
        <w:rPr>
          <w:color w:val="000000"/>
          <w:lang w:eastAsia="zh-CN"/>
        </w:rPr>
        <w:t>）若要确认平面镜所成像是虚像还是实像，进一步操作是</w:t>
      </w:r>
      <w:r>
        <w:rPr>
          <w:color w:val="000000"/>
          <w:lang w:eastAsia="zh-CN"/>
        </w:rPr>
        <w:t>________</w:t>
      </w:r>
      <w:r>
        <w:rPr>
          <w:color w:val="000000"/>
          <w:lang w:eastAsia="zh-CN"/>
        </w:rPr>
        <w:t>。</w:t>
      </w:r>
      <w:r>
        <w:rPr>
          <w:color w:val="000000"/>
          <w:lang w:eastAsia="zh-CN"/>
        </w:rPr>
        <w:t xml:space="preserve">    </w:t>
      </w:r>
    </w:p>
    <w:p w:rsidR="00DC642E" w:rsidRDefault="001B32DC" w:rsidP="00F70259">
      <w:pPr>
        <w:spacing w:after="0" w:line="360" w:lineRule="auto"/>
        <w:ind w:left="185" w:hangingChars="88" w:hanging="185"/>
        <w:rPr>
          <w:lang w:eastAsia="zh-CN"/>
        </w:rPr>
      </w:pPr>
      <w:r>
        <w:rPr>
          <w:color w:val="000000"/>
          <w:lang w:eastAsia="zh-CN"/>
        </w:rPr>
        <w:lastRenderedPageBreak/>
        <w:t>30.</w:t>
      </w:r>
      <w:r>
        <w:rPr>
          <w:color w:val="000000"/>
          <w:lang w:eastAsia="zh-CN"/>
        </w:rPr>
        <w:t>小亮在家做了这样一个实验：把一枚硬币放在一个没有水的碗里，把碗放在桌子上并慢慢向远处推移，直到眼睛刚好看不到硬币为止。保持头部不动，缓缓地向碗中倒水，倒着、倒着，怪事出现了，小亮又重新看到碗底的硬币。</w:t>
      </w:r>
      <w:r>
        <w:rPr>
          <w:color w:val="000000"/>
          <w:lang w:eastAsia="zh-CN"/>
        </w:rPr>
        <w:t xml:space="preserve">    </w:t>
      </w:r>
    </w:p>
    <w:p w:rsidR="00DC642E" w:rsidRDefault="001B32DC" w:rsidP="00F70259">
      <w:pPr>
        <w:spacing w:after="0" w:line="360" w:lineRule="auto"/>
        <w:ind w:left="185" w:hangingChars="88" w:hanging="185"/>
        <w:rPr>
          <w:lang w:eastAsia="zh-CN"/>
        </w:rPr>
      </w:pPr>
      <w:r>
        <w:rPr>
          <w:color w:val="000000"/>
          <w:lang w:eastAsia="zh-CN"/>
        </w:rPr>
        <w:t>（</w:t>
      </w:r>
      <w:r>
        <w:rPr>
          <w:color w:val="000000"/>
          <w:lang w:eastAsia="zh-CN"/>
        </w:rPr>
        <w:t>1</w:t>
      </w:r>
      <w:r>
        <w:rPr>
          <w:color w:val="000000"/>
          <w:lang w:eastAsia="zh-CN"/>
        </w:rPr>
        <w:t>）将碗移动后刚好看不到硬币是由于</w:t>
      </w:r>
      <w:r>
        <w:rPr>
          <w:color w:val="000000"/>
          <w:lang w:eastAsia="zh-CN"/>
        </w:rPr>
        <w:t>________</w:t>
      </w:r>
      <w:r>
        <w:rPr>
          <w:color w:val="000000"/>
          <w:lang w:eastAsia="zh-CN"/>
        </w:rPr>
        <w:t>原因造成的。</w:t>
      </w:r>
      <w:r>
        <w:rPr>
          <w:color w:val="000000"/>
          <w:lang w:eastAsia="zh-CN"/>
        </w:rPr>
        <w:t xml:space="preserve">    </w:t>
      </w:r>
    </w:p>
    <w:p w:rsidR="00DC642E" w:rsidRDefault="001B32DC" w:rsidP="00F70259">
      <w:pPr>
        <w:spacing w:after="0" w:line="360" w:lineRule="auto"/>
        <w:ind w:left="185" w:hangingChars="88" w:hanging="185"/>
        <w:rPr>
          <w:lang w:eastAsia="zh-CN"/>
        </w:rPr>
      </w:pPr>
      <w:r>
        <w:rPr>
          <w:color w:val="000000"/>
          <w:lang w:eastAsia="zh-CN"/>
        </w:rPr>
        <w:t>（</w:t>
      </w:r>
      <w:r>
        <w:rPr>
          <w:color w:val="000000"/>
          <w:lang w:eastAsia="zh-CN"/>
        </w:rPr>
        <w:t>2</w:t>
      </w:r>
      <w:r>
        <w:rPr>
          <w:color w:val="000000"/>
          <w:lang w:eastAsia="zh-CN"/>
        </w:rPr>
        <w:t>）倒入一些水后看到的硬币是</w:t>
      </w:r>
      <w:r>
        <w:rPr>
          <w:color w:val="000000"/>
          <w:lang w:eastAsia="zh-CN"/>
        </w:rPr>
        <w:t>________</w:t>
      </w:r>
      <w:r>
        <w:rPr>
          <w:color w:val="000000"/>
          <w:lang w:eastAsia="zh-CN"/>
        </w:rPr>
        <w:t>（选填</w:t>
      </w:r>
      <w:r>
        <w:rPr>
          <w:color w:val="000000"/>
          <w:lang w:eastAsia="zh-CN"/>
        </w:rPr>
        <w:t>“</w:t>
      </w:r>
      <w:r>
        <w:rPr>
          <w:color w:val="000000"/>
          <w:lang w:eastAsia="zh-CN"/>
        </w:rPr>
        <w:t>实</w:t>
      </w:r>
      <w:r>
        <w:rPr>
          <w:color w:val="000000"/>
          <w:lang w:eastAsia="zh-CN"/>
        </w:rPr>
        <w:t>”</w:t>
      </w:r>
      <w:r>
        <w:rPr>
          <w:color w:val="000000"/>
          <w:lang w:eastAsia="zh-CN"/>
        </w:rPr>
        <w:t>或</w:t>
      </w:r>
      <w:r>
        <w:rPr>
          <w:color w:val="000000"/>
          <w:lang w:eastAsia="zh-CN"/>
        </w:rPr>
        <w:t>“</w:t>
      </w:r>
      <w:r>
        <w:rPr>
          <w:color w:val="000000"/>
          <w:lang w:eastAsia="zh-CN"/>
        </w:rPr>
        <w:t>虚</w:t>
      </w:r>
      <w:r>
        <w:rPr>
          <w:color w:val="000000"/>
          <w:lang w:eastAsia="zh-CN"/>
        </w:rPr>
        <w:t>”</w:t>
      </w:r>
      <w:r>
        <w:rPr>
          <w:color w:val="000000"/>
          <w:lang w:eastAsia="zh-CN"/>
        </w:rPr>
        <w:t>）像，比硬币实际的位置</w:t>
      </w:r>
      <w:r>
        <w:rPr>
          <w:color w:val="000000"/>
          <w:lang w:eastAsia="zh-CN"/>
        </w:rPr>
        <w:t>____</w:t>
      </w:r>
      <w:r>
        <w:rPr>
          <w:color w:val="000000"/>
          <w:lang w:eastAsia="zh-CN"/>
        </w:rPr>
        <w:t>____</w:t>
      </w:r>
      <w:r>
        <w:rPr>
          <w:color w:val="000000"/>
          <w:lang w:eastAsia="zh-CN"/>
        </w:rPr>
        <w:t>（选填</w:t>
      </w:r>
      <w:r>
        <w:rPr>
          <w:color w:val="000000"/>
          <w:lang w:eastAsia="zh-CN"/>
        </w:rPr>
        <w:t>“</w:t>
      </w:r>
      <w:r>
        <w:rPr>
          <w:color w:val="000000"/>
          <w:lang w:eastAsia="zh-CN"/>
        </w:rPr>
        <w:t>高</w:t>
      </w:r>
      <w:r>
        <w:rPr>
          <w:color w:val="000000"/>
          <w:lang w:eastAsia="zh-CN"/>
        </w:rPr>
        <w:t>”</w:t>
      </w:r>
      <w:r>
        <w:rPr>
          <w:color w:val="000000"/>
          <w:lang w:eastAsia="zh-CN"/>
        </w:rPr>
        <w:t>或</w:t>
      </w:r>
      <w:r>
        <w:rPr>
          <w:color w:val="000000"/>
          <w:lang w:eastAsia="zh-CN"/>
        </w:rPr>
        <w:t>“</w:t>
      </w:r>
      <w:r>
        <w:rPr>
          <w:color w:val="000000"/>
          <w:lang w:eastAsia="zh-CN"/>
        </w:rPr>
        <w:t>低</w:t>
      </w:r>
      <w:r>
        <w:rPr>
          <w:color w:val="000000"/>
          <w:lang w:eastAsia="zh-CN"/>
        </w:rPr>
        <w:t>”</w:t>
      </w:r>
      <w:r>
        <w:rPr>
          <w:color w:val="000000"/>
          <w:lang w:eastAsia="zh-CN"/>
        </w:rPr>
        <w:t>）。</w:t>
      </w:r>
      <w:r>
        <w:rPr>
          <w:color w:val="000000"/>
          <w:lang w:eastAsia="zh-CN"/>
        </w:rPr>
        <w:t xml:space="preserve">    </w:t>
      </w:r>
    </w:p>
    <w:p w:rsidR="00DC642E" w:rsidRDefault="001B32DC" w:rsidP="00F70259">
      <w:pPr>
        <w:spacing w:after="0" w:line="360" w:lineRule="auto"/>
        <w:ind w:left="185" w:hangingChars="88" w:hanging="185"/>
        <w:rPr>
          <w:lang w:eastAsia="zh-CN"/>
        </w:rPr>
      </w:pPr>
      <w:r>
        <w:rPr>
          <w:color w:val="000000"/>
          <w:lang w:eastAsia="zh-CN"/>
        </w:rPr>
        <w:t>（</w:t>
      </w:r>
      <w:r>
        <w:rPr>
          <w:color w:val="000000"/>
          <w:lang w:eastAsia="zh-CN"/>
        </w:rPr>
        <w:t>3</w:t>
      </w:r>
      <w:r>
        <w:rPr>
          <w:color w:val="000000"/>
          <w:lang w:eastAsia="zh-CN"/>
        </w:rPr>
        <w:t>）小亮想用作图方法说明这个结论，如图所示的四幅光路图中正确的是（</w:t>
      </w:r>
      <w:r>
        <w:rPr>
          <w:color w:val="000000"/>
          <w:lang w:eastAsia="zh-CN"/>
        </w:rPr>
        <w:t>________</w:t>
      </w:r>
      <w:r>
        <w:rPr>
          <w:color w:val="000000"/>
          <w:lang w:eastAsia="zh-CN"/>
        </w:rPr>
        <w:t>）</w:t>
      </w:r>
      <w:r>
        <w:rPr>
          <w:color w:val="000000"/>
          <w:lang w:eastAsia="zh-CN"/>
        </w:rPr>
        <w:t xml:space="preserve">  </w:t>
      </w:r>
    </w:p>
    <w:p w:rsidR="00DC642E" w:rsidRDefault="001B32DC" w:rsidP="00F70259">
      <w:pPr>
        <w:spacing w:after="0" w:line="360" w:lineRule="auto"/>
        <w:ind w:left="185" w:hangingChars="88" w:hanging="185"/>
      </w:pPr>
      <w:r>
        <w:rPr>
          <w:color w:val="000000"/>
        </w:rPr>
        <w:t>A</w:t>
      </w:r>
      <w:r>
        <w:rPr>
          <w:color w:val="000000"/>
        </w:rPr>
        <w:t>．</w:t>
      </w:r>
      <w:r>
        <w:rPr>
          <w:color w:val="000000"/>
        </w:rPr>
        <w:t xml:space="preserve"> </w:t>
      </w:r>
      <w:r w:rsidR="00F70259">
        <w:rPr>
          <w:noProof/>
        </w:rPr>
        <w:pict>
          <v:shape id="图片 44" o:spid="_x0000_i1070" type="#_x0000_t75" alt="图片_x0020_100011" style="width:70.5pt;height:54pt;visibility:visible;mso-wrap-style:square">
            <v:imagedata r:id="rId52" o:title="图片_x0020_100011"/>
          </v:shape>
        </w:pict>
      </w:r>
      <w:r>
        <w:rPr>
          <w:color w:val="000000"/>
        </w:rPr>
        <w:t>B</w:t>
      </w:r>
      <w:r>
        <w:rPr>
          <w:color w:val="000000"/>
        </w:rPr>
        <w:t>。</w:t>
      </w:r>
      <w:r>
        <w:rPr>
          <w:color w:val="000000"/>
        </w:rPr>
        <w:t xml:space="preserve"> </w:t>
      </w:r>
      <w:r w:rsidR="00F70259">
        <w:rPr>
          <w:noProof/>
        </w:rPr>
        <w:pict>
          <v:shape id="图片 45" o:spid="_x0000_i1071" type="#_x0000_t75" alt="图片_x0020_100012" style="width:69.75pt;height:59.25pt;visibility:visible;mso-wrap-style:square">
            <v:imagedata r:id="rId53" o:title="图片_x0020_100012"/>
          </v:shape>
        </w:pict>
      </w:r>
      <w:r>
        <w:rPr>
          <w:color w:val="000000"/>
        </w:rPr>
        <w:t>C</w:t>
      </w:r>
      <w:r>
        <w:rPr>
          <w:color w:val="000000"/>
        </w:rPr>
        <w:t>。</w:t>
      </w:r>
      <w:r>
        <w:rPr>
          <w:color w:val="000000"/>
        </w:rPr>
        <w:t xml:space="preserve"> </w:t>
      </w:r>
      <w:r w:rsidR="00F70259">
        <w:rPr>
          <w:noProof/>
        </w:rPr>
        <w:pict>
          <v:shape id="图片 46" o:spid="_x0000_i1072" type="#_x0000_t75" alt="图片_x0020_100013" style="width:65.25pt;height:57pt;visibility:visible;mso-wrap-style:square">
            <v:imagedata r:id="rId54" o:title="图片_x0020_100013"/>
          </v:shape>
        </w:pict>
      </w:r>
      <w:r>
        <w:rPr>
          <w:color w:val="000000"/>
        </w:rPr>
        <w:t>D</w:t>
      </w:r>
      <w:r>
        <w:rPr>
          <w:color w:val="000000"/>
        </w:rPr>
        <w:t>。</w:t>
      </w:r>
      <w:r>
        <w:rPr>
          <w:color w:val="000000"/>
        </w:rPr>
        <w:t xml:space="preserve"> </w:t>
      </w:r>
      <w:r w:rsidR="00F70259">
        <w:rPr>
          <w:noProof/>
        </w:rPr>
        <w:pict>
          <v:shape id="图片 47" o:spid="_x0000_i1073" type="#_x0000_t75" alt="图片_x0020_100014" style="width:69pt;height:61.5pt;visibility:visible;mso-wrap-style:square">
            <v:imagedata r:id="rId55" o:title="图片_x0020_100014"/>
          </v:shape>
        </w:pict>
      </w:r>
    </w:p>
    <w:p w:rsidR="00DC642E" w:rsidRDefault="001B32DC" w:rsidP="00F70259">
      <w:pPr>
        <w:spacing w:line="360" w:lineRule="auto"/>
        <w:ind w:left="185" w:hangingChars="88" w:hanging="185"/>
        <w:jc w:val="center"/>
      </w:pPr>
      <w:r>
        <w:br w:type="page"/>
      </w:r>
      <w:r>
        <w:rPr>
          <w:b/>
          <w:bCs/>
          <w:sz w:val="28"/>
          <w:szCs w:val="28"/>
        </w:rPr>
        <w:lastRenderedPageBreak/>
        <w:t>答案</w:t>
      </w:r>
    </w:p>
    <w:p w:rsidR="00DC642E" w:rsidRDefault="001B32DC" w:rsidP="00F70259">
      <w:pPr>
        <w:spacing w:after="0" w:line="360" w:lineRule="auto"/>
        <w:ind w:left="185" w:hangingChars="88" w:hanging="185"/>
        <w:rPr>
          <w:lang w:eastAsia="zh-CN"/>
        </w:rPr>
      </w:pPr>
      <w:r>
        <w:rPr>
          <w:color w:val="000000"/>
          <w:lang w:eastAsia="zh-CN"/>
        </w:rPr>
        <w:t xml:space="preserve">1. D   </w:t>
      </w:r>
      <w:r>
        <w:rPr>
          <w:color w:val="000000"/>
          <w:lang w:eastAsia="zh-CN"/>
        </w:rPr>
        <w:t xml:space="preserve">2. B   </w:t>
      </w:r>
      <w:r>
        <w:rPr>
          <w:color w:val="000000"/>
          <w:lang w:eastAsia="zh-CN"/>
        </w:rPr>
        <w:t xml:space="preserve">3. D   </w:t>
      </w:r>
      <w:r>
        <w:rPr>
          <w:color w:val="000000"/>
          <w:lang w:eastAsia="zh-CN"/>
        </w:rPr>
        <w:t xml:space="preserve">4. D   </w:t>
      </w:r>
      <w:r>
        <w:rPr>
          <w:color w:val="000000"/>
          <w:lang w:eastAsia="zh-CN"/>
        </w:rPr>
        <w:t xml:space="preserve">5. A   </w:t>
      </w:r>
      <w:r>
        <w:rPr>
          <w:color w:val="000000"/>
          <w:lang w:eastAsia="zh-CN"/>
        </w:rPr>
        <w:t xml:space="preserve">6. A   </w:t>
      </w:r>
      <w:r>
        <w:rPr>
          <w:color w:val="000000"/>
          <w:lang w:eastAsia="zh-CN"/>
        </w:rPr>
        <w:t xml:space="preserve">7. C   </w:t>
      </w:r>
      <w:r>
        <w:rPr>
          <w:color w:val="000000"/>
          <w:lang w:eastAsia="zh-CN"/>
        </w:rPr>
        <w:t xml:space="preserve">8. D   </w:t>
      </w:r>
      <w:r>
        <w:rPr>
          <w:color w:val="000000"/>
          <w:lang w:eastAsia="zh-CN"/>
        </w:rPr>
        <w:t xml:space="preserve">9. C   </w:t>
      </w:r>
      <w:r>
        <w:rPr>
          <w:color w:val="000000"/>
          <w:lang w:eastAsia="zh-CN"/>
        </w:rPr>
        <w:t xml:space="preserve">10. B   </w:t>
      </w:r>
      <w:r>
        <w:rPr>
          <w:color w:val="000000"/>
          <w:lang w:eastAsia="zh-CN"/>
        </w:rPr>
        <w:t xml:space="preserve">11. A   </w:t>
      </w:r>
      <w:r>
        <w:rPr>
          <w:color w:val="000000"/>
          <w:lang w:eastAsia="zh-CN"/>
        </w:rPr>
        <w:t>12. B</w:t>
      </w:r>
      <w:r>
        <w:rPr>
          <w:color w:val="000000"/>
          <w:lang w:eastAsia="zh-CN"/>
        </w:rPr>
        <w:t xml:space="preserve">   </w:t>
      </w:r>
      <w:r>
        <w:rPr>
          <w:color w:val="000000"/>
          <w:lang w:eastAsia="zh-CN"/>
        </w:rPr>
        <w:t>13. B</w:t>
      </w:r>
      <w:r>
        <w:rPr>
          <w:color w:val="000000"/>
          <w:lang w:eastAsia="zh-CN"/>
        </w:rPr>
        <w:t xml:space="preserve">   </w:t>
      </w:r>
      <w:r>
        <w:rPr>
          <w:color w:val="000000"/>
          <w:lang w:eastAsia="zh-CN"/>
        </w:rPr>
        <w:t xml:space="preserve">14. C   </w:t>
      </w:r>
      <w:r>
        <w:rPr>
          <w:color w:val="000000"/>
          <w:lang w:eastAsia="zh-CN"/>
        </w:rPr>
        <w:t xml:space="preserve">15. C   </w:t>
      </w:r>
    </w:p>
    <w:p w:rsidR="00DC642E" w:rsidRDefault="001B32DC" w:rsidP="00F70259">
      <w:pPr>
        <w:spacing w:after="0" w:line="360" w:lineRule="auto"/>
        <w:ind w:left="185" w:hangingChars="88" w:hanging="185"/>
        <w:rPr>
          <w:lang w:eastAsia="zh-CN"/>
        </w:rPr>
      </w:pPr>
      <w:r>
        <w:rPr>
          <w:color w:val="000000"/>
          <w:lang w:eastAsia="zh-CN"/>
        </w:rPr>
        <w:t xml:space="preserve">16. A   </w:t>
      </w:r>
      <w:r>
        <w:rPr>
          <w:color w:val="000000"/>
          <w:lang w:eastAsia="zh-CN"/>
        </w:rPr>
        <w:t xml:space="preserve">17. D   </w:t>
      </w:r>
      <w:r>
        <w:rPr>
          <w:color w:val="000000"/>
          <w:lang w:eastAsia="zh-CN"/>
        </w:rPr>
        <w:t xml:space="preserve">18. C   </w:t>
      </w:r>
      <w:r>
        <w:rPr>
          <w:color w:val="000000"/>
          <w:lang w:eastAsia="zh-CN"/>
        </w:rPr>
        <w:t xml:space="preserve">19. C   </w:t>
      </w:r>
      <w:r>
        <w:rPr>
          <w:color w:val="000000"/>
          <w:lang w:eastAsia="zh-CN"/>
        </w:rPr>
        <w:t xml:space="preserve">20. D   </w:t>
      </w:r>
    </w:p>
    <w:p w:rsidR="00DC642E" w:rsidRDefault="001B32DC" w:rsidP="00F70259">
      <w:pPr>
        <w:spacing w:after="0" w:line="360" w:lineRule="auto"/>
        <w:ind w:left="185" w:hangingChars="88" w:hanging="185"/>
        <w:rPr>
          <w:lang w:eastAsia="zh-CN"/>
        </w:rPr>
      </w:pPr>
      <w:r>
        <w:rPr>
          <w:color w:val="000000"/>
          <w:lang w:eastAsia="zh-CN"/>
        </w:rPr>
        <w:t>21.  </w:t>
      </w:r>
      <w:r>
        <w:rPr>
          <w:color w:val="000000"/>
          <w:lang w:eastAsia="zh-CN"/>
        </w:rPr>
        <w:t>答：桌子书本表面粗糙，光线照到表面时发生漫反射，反射光线向各个方向，所以我们可以从不同方向看到桌子</w:t>
      </w:r>
      <w:r>
        <w:rPr>
          <w:color w:val="000000"/>
          <w:lang w:eastAsia="zh-CN"/>
        </w:rPr>
        <w:t>、书本等物体。</w:t>
      </w:r>
      <w:r>
        <w:rPr>
          <w:color w:val="000000"/>
          <w:lang w:eastAsia="zh-CN"/>
        </w:rPr>
        <w:t xml:space="preserve">   </w:t>
      </w:r>
    </w:p>
    <w:p w:rsidR="00DC642E" w:rsidRDefault="001B32DC" w:rsidP="00F70259">
      <w:pPr>
        <w:spacing w:after="0" w:line="360" w:lineRule="auto"/>
        <w:ind w:left="185" w:hangingChars="88" w:hanging="185"/>
        <w:rPr>
          <w:lang w:eastAsia="zh-CN"/>
        </w:rPr>
      </w:pPr>
      <w:r>
        <w:rPr>
          <w:color w:val="000000"/>
          <w:lang w:eastAsia="zh-CN"/>
        </w:rPr>
        <w:t xml:space="preserve">22. </w:t>
      </w:r>
      <w:r>
        <w:rPr>
          <w:color w:val="000000"/>
          <w:lang w:eastAsia="zh-CN"/>
        </w:rPr>
        <w:t>解：她在镜中的像大小不变。因为平面镜成像大小与物体大小相等，与物体到镜面的距离无关。小明应将光源照向衣领。将衣领照亮才能有较多的光通过平面镜反射成较亮的像。</w:t>
      </w:r>
      <w:r>
        <w:rPr>
          <w:color w:val="000000"/>
          <w:lang w:eastAsia="zh-CN"/>
        </w:rPr>
        <w:t>“</w:t>
      </w:r>
      <w:r>
        <w:rPr>
          <w:color w:val="000000"/>
          <w:lang w:eastAsia="zh-CN"/>
        </w:rPr>
        <w:t>像</w:t>
      </w:r>
      <w:r>
        <w:rPr>
          <w:color w:val="000000"/>
          <w:lang w:eastAsia="zh-CN"/>
        </w:rPr>
        <w:t>”</w:t>
      </w:r>
      <w:r>
        <w:rPr>
          <w:color w:val="000000"/>
          <w:lang w:eastAsia="zh-CN"/>
        </w:rPr>
        <w:t>较亮才有较多的光从</w:t>
      </w:r>
      <w:r>
        <w:rPr>
          <w:color w:val="000000"/>
          <w:lang w:eastAsia="zh-CN"/>
        </w:rPr>
        <w:t>“</w:t>
      </w:r>
      <w:r>
        <w:rPr>
          <w:color w:val="000000"/>
          <w:lang w:eastAsia="zh-CN"/>
        </w:rPr>
        <w:t>像</w:t>
      </w:r>
      <w:r>
        <w:rPr>
          <w:color w:val="000000"/>
          <w:lang w:eastAsia="zh-CN"/>
        </w:rPr>
        <w:t>”</w:t>
      </w:r>
      <w:r>
        <w:rPr>
          <w:color w:val="000000"/>
          <w:lang w:eastAsia="zh-CN"/>
        </w:rPr>
        <w:t>（镜中的衣领）射入小红的眼睛，小红才能看清楚</w:t>
      </w:r>
      <w:r>
        <w:rPr>
          <w:color w:val="000000"/>
          <w:lang w:eastAsia="zh-CN"/>
        </w:rPr>
        <w:t>“</w:t>
      </w:r>
      <w:r>
        <w:rPr>
          <w:color w:val="000000"/>
          <w:lang w:eastAsia="zh-CN"/>
        </w:rPr>
        <w:t>像</w:t>
      </w:r>
      <w:r>
        <w:rPr>
          <w:color w:val="000000"/>
          <w:lang w:eastAsia="zh-CN"/>
        </w:rPr>
        <w:t>”</w:t>
      </w:r>
      <w:r>
        <w:rPr>
          <w:color w:val="000000"/>
          <w:lang w:eastAsia="zh-CN"/>
        </w:rPr>
        <w:t>（镜中的衣领）。</w:t>
      </w:r>
      <w:r>
        <w:rPr>
          <w:color w:val="000000"/>
          <w:lang w:eastAsia="zh-CN"/>
        </w:rPr>
        <w:t xml:space="preserve">   </w:t>
      </w:r>
    </w:p>
    <w:p w:rsidR="00DC642E" w:rsidRDefault="001B32DC" w:rsidP="00F70259">
      <w:pPr>
        <w:spacing w:after="0" w:line="360" w:lineRule="auto"/>
        <w:ind w:left="185" w:hangingChars="88" w:hanging="185"/>
        <w:rPr>
          <w:lang w:eastAsia="zh-CN"/>
        </w:rPr>
      </w:pPr>
      <w:r>
        <w:rPr>
          <w:color w:val="000000"/>
          <w:lang w:eastAsia="zh-CN"/>
        </w:rPr>
        <w:t xml:space="preserve">23. </w:t>
      </w:r>
      <w:r>
        <w:rPr>
          <w:color w:val="000000"/>
          <w:lang w:eastAsia="zh-CN"/>
        </w:rPr>
        <w:t>解：平静的水面，能发生镜面反射，地面凹凸不平，地面发生漫反射。</w:t>
      </w:r>
      <w:r>
        <w:rPr>
          <w:color w:val="000000"/>
          <w:lang w:eastAsia="zh-CN"/>
        </w:rPr>
        <w:t xml:space="preserve">  </w:t>
      </w:r>
    </w:p>
    <w:p w:rsidR="00DC642E" w:rsidRDefault="001B32DC" w:rsidP="00F70259">
      <w:pPr>
        <w:spacing w:after="0" w:line="360" w:lineRule="auto"/>
        <w:ind w:left="185" w:hangingChars="88" w:hanging="185"/>
      </w:pPr>
      <w:r>
        <w:rPr>
          <w:color w:val="000000"/>
          <w:lang w:eastAsia="zh-CN"/>
        </w:rPr>
        <w:t>如图，迎着月光</w:t>
      </w:r>
      <w:r>
        <w:rPr>
          <w:color w:val="000000"/>
          <w:lang w:eastAsia="zh-CN"/>
        </w:rPr>
        <w:t>走，月光经水面发生镜面反射，进入人的眼睛反射光线多，人感觉水面亮；地面发生漫反射，有很少的光线进入人的眼睛，人感觉地面黑。</w:t>
      </w:r>
      <w:r>
        <w:rPr>
          <w:color w:val="000000"/>
        </w:rPr>
        <w:t>因此为了不踩到地上的积水，应走暗处；</w:t>
      </w:r>
    </w:p>
    <w:p w:rsidR="00DC642E" w:rsidRDefault="00F70259" w:rsidP="00F70259">
      <w:pPr>
        <w:spacing w:after="0" w:line="360" w:lineRule="auto"/>
        <w:ind w:left="185" w:hangingChars="88" w:hanging="185"/>
      </w:pPr>
      <w:r>
        <w:rPr>
          <w:noProof/>
        </w:rPr>
        <w:pict>
          <v:shape id="图片 49" o:spid="_x0000_i1074" type="#_x0000_t75" style="width:199.5pt;height:88.5pt;visibility:visible;mso-wrap-style:square">
            <v:imagedata r:id="rId56" o:title=""/>
          </v:shape>
        </w:pict>
      </w:r>
    </w:p>
    <w:p w:rsidR="00DC642E" w:rsidRDefault="001B32DC" w:rsidP="00F70259">
      <w:pPr>
        <w:spacing w:after="0" w:line="360" w:lineRule="auto"/>
        <w:ind w:left="185" w:hangingChars="88" w:hanging="185"/>
        <w:rPr>
          <w:lang w:eastAsia="zh-CN"/>
        </w:rPr>
      </w:pPr>
      <w:r>
        <w:rPr>
          <w:color w:val="000000"/>
          <w:lang w:eastAsia="zh-CN"/>
        </w:rPr>
        <w:t xml:space="preserve">24. </w:t>
      </w:r>
      <w:r w:rsidR="00F70259">
        <w:rPr>
          <w:noProof/>
        </w:rPr>
        <w:pict>
          <v:shape id="图片 50" o:spid="_x0000_i1075" type="#_x0000_t75" alt="图片_x0020_100011" style="width:96.75pt;height:83.25pt;visibility:visible;mso-wrap-style:square">
            <v:imagedata r:id="rId57" o:title="图片_x0020_100011"/>
          </v:shape>
        </w:pict>
      </w:r>
    </w:p>
    <w:p w:rsidR="00DC642E" w:rsidRDefault="001B32DC" w:rsidP="00F70259">
      <w:pPr>
        <w:spacing w:after="0" w:line="360" w:lineRule="auto"/>
        <w:ind w:left="185" w:hangingChars="88" w:hanging="185"/>
      </w:pPr>
      <w:r>
        <w:rPr>
          <w:color w:val="000000"/>
        </w:rPr>
        <w:t xml:space="preserve">25. </w:t>
      </w:r>
      <w:r>
        <w:rPr>
          <w:color w:val="000000"/>
        </w:rPr>
        <w:t>解：如图所示：</w:t>
      </w:r>
      <w:r>
        <w:rPr>
          <w:color w:val="000000"/>
        </w:rPr>
        <w:t xml:space="preserve">  </w:t>
      </w:r>
    </w:p>
    <w:p w:rsidR="00DC642E" w:rsidRDefault="00F70259" w:rsidP="00F70259">
      <w:pPr>
        <w:spacing w:after="0" w:line="360" w:lineRule="auto"/>
        <w:ind w:left="185" w:hangingChars="88" w:hanging="185"/>
      </w:pPr>
      <w:r>
        <w:rPr>
          <w:noProof/>
        </w:rPr>
        <w:pict>
          <v:shape id="图片 52" o:spid="_x0000_i1076" type="#_x0000_t75" alt="图片_x0020_100024" style="width:116.25pt;height:93pt;visibility:visible;mso-wrap-style:square">
            <v:imagedata r:id="rId58" o:title="图片_x0020_100024"/>
          </v:shape>
        </w:pict>
      </w:r>
    </w:p>
    <w:p w:rsidR="00DC642E" w:rsidRDefault="001B32DC" w:rsidP="00F70259">
      <w:pPr>
        <w:spacing w:after="0" w:line="360" w:lineRule="auto"/>
        <w:ind w:left="185" w:hangingChars="88" w:hanging="185"/>
      </w:pPr>
      <w:r>
        <w:rPr>
          <w:color w:val="000000"/>
        </w:rPr>
        <w:t xml:space="preserve">26. </w:t>
      </w:r>
      <w:r>
        <w:rPr>
          <w:color w:val="000000"/>
        </w:rPr>
        <w:t>解：如图所示：</w:t>
      </w:r>
      <w:r>
        <w:rPr>
          <w:color w:val="000000"/>
        </w:rPr>
        <w:t xml:space="preserve"> </w:t>
      </w:r>
    </w:p>
    <w:p w:rsidR="00DC642E" w:rsidRDefault="00F70259" w:rsidP="00F70259">
      <w:pPr>
        <w:spacing w:after="0" w:line="360" w:lineRule="auto"/>
        <w:ind w:left="185" w:hangingChars="88" w:hanging="185"/>
      </w:pPr>
      <w:r>
        <w:rPr>
          <w:noProof/>
        </w:rPr>
        <w:pict>
          <v:shape id="图片 54" o:spid="_x0000_i1077" type="#_x0000_t75" alt="图片_x0020_100019" style="width:90.75pt;height:109.5pt;visibility:visible;mso-wrap-style:square">
            <v:imagedata r:id="rId59" o:title="图片_x0020_100019"/>
          </v:shape>
        </w:pict>
      </w:r>
    </w:p>
    <w:p w:rsidR="00D942C2" w:rsidRDefault="001B32DC" w:rsidP="00F70259">
      <w:pPr>
        <w:spacing w:after="0" w:line="360" w:lineRule="auto"/>
        <w:ind w:left="185" w:hangingChars="88" w:hanging="185"/>
        <w:rPr>
          <w:lang w:eastAsia="zh-CN"/>
        </w:rPr>
      </w:pPr>
      <w:r>
        <w:rPr>
          <w:color w:val="000000"/>
          <w:lang w:eastAsia="zh-CN"/>
        </w:rPr>
        <w:lastRenderedPageBreak/>
        <w:t xml:space="preserve">27. </w:t>
      </w:r>
      <w:r>
        <w:rPr>
          <w:color w:val="000000"/>
          <w:lang w:eastAsia="zh-CN"/>
        </w:rPr>
        <w:t>（</w:t>
      </w:r>
      <w:r>
        <w:rPr>
          <w:color w:val="000000"/>
          <w:lang w:eastAsia="zh-CN"/>
        </w:rPr>
        <w:t>1</w:t>
      </w:r>
      <w:r>
        <w:rPr>
          <w:color w:val="000000"/>
          <w:lang w:eastAsia="zh-CN"/>
        </w:rPr>
        <w:t>）能量</w:t>
      </w:r>
    </w:p>
    <w:p w:rsidR="00D942C2" w:rsidRDefault="001B32DC" w:rsidP="00F70259">
      <w:pPr>
        <w:spacing w:after="0" w:line="360" w:lineRule="auto"/>
        <w:ind w:left="185" w:hangingChars="88" w:hanging="185"/>
        <w:rPr>
          <w:lang w:eastAsia="zh-CN"/>
        </w:rPr>
      </w:pPr>
      <w:r>
        <w:rPr>
          <w:color w:val="000000"/>
          <w:lang w:eastAsia="zh-CN"/>
        </w:rPr>
        <w:t>（</w:t>
      </w:r>
      <w:r>
        <w:rPr>
          <w:color w:val="000000"/>
          <w:lang w:eastAsia="zh-CN"/>
        </w:rPr>
        <w:t>2</w:t>
      </w:r>
      <w:r>
        <w:rPr>
          <w:color w:val="000000"/>
          <w:lang w:eastAsia="zh-CN"/>
        </w:rPr>
        <w:t>）</w:t>
      </w:r>
      <w:r>
        <w:rPr>
          <w:color w:val="000000"/>
          <w:lang w:eastAsia="zh-CN"/>
        </w:rPr>
        <w:t>D</w:t>
      </w:r>
    </w:p>
    <w:p w:rsidR="00D942C2" w:rsidRDefault="001B32DC" w:rsidP="00F70259">
      <w:pPr>
        <w:spacing w:after="0" w:line="360" w:lineRule="auto"/>
        <w:ind w:left="185" w:hangingChars="88" w:hanging="185"/>
        <w:rPr>
          <w:lang w:eastAsia="zh-CN"/>
        </w:rPr>
      </w:pPr>
      <w:r>
        <w:rPr>
          <w:color w:val="000000"/>
          <w:lang w:eastAsia="zh-CN"/>
        </w:rPr>
        <w:t>（</w:t>
      </w:r>
      <w:r>
        <w:rPr>
          <w:color w:val="000000"/>
          <w:lang w:eastAsia="zh-CN"/>
        </w:rPr>
        <w:t>3</w:t>
      </w:r>
      <w:r>
        <w:rPr>
          <w:color w:val="000000"/>
          <w:lang w:eastAsia="zh-CN"/>
        </w:rPr>
        <w:t>）下</w:t>
      </w:r>
    </w:p>
    <w:p w:rsidR="00D942C2" w:rsidRDefault="001B32DC" w:rsidP="00F70259">
      <w:pPr>
        <w:spacing w:after="0" w:line="360" w:lineRule="auto"/>
        <w:ind w:left="185" w:hangingChars="88" w:hanging="185"/>
        <w:rPr>
          <w:lang w:eastAsia="zh-CN"/>
        </w:rPr>
      </w:pPr>
      <w:r>
        <w:rPr>
          <w:color w:val="000000"/>
          <w:lang w:eastAsia="zh-CN"/>
        </w:rPr>
        <w:t>（</w:t>
      </w:r>
      <w:r>
        <w:rPr>
          <w:color w:val="000000"/>
          <w:lang w:eastAsia="zh-CN"/>
        </w:rPr>
        <w:t>4</w:t>
      </w:r>
      <w:r>
        <w:rPr>
          <w:color w:val="000000"/>
          <w:lang w:eastAsia="zh-CN"/>
        </w:rPr>
        <w:t>）将蜡烛靠近小孔</w:t>
      </w:r>
    </w:p>
    <w:p w:rsidR="00DC642E" w:rsidRDefault="001B32DC" w:rsidP="00F70259">
      <w:pPr>
        <w:spacing w:after="0" w:line="360" w:lineRule="auto"/>
        <w:ind w:left="185" w:hangingChars="88" w:hanging="185"/>
        <w:rPr>
          <w:lang w:eastAsia="zh-CN"/>
        </w:rPr>
      </w:pPr>
      <w:r>
        <w:rPr>
          <w:color w:val="000000"/>
          <w:lang w:eastAsia="zh-CN"/>
        </w:rPr>
        <w:t>（</w:t>
      </w:r>
      <w:r>
        <w:rPr>
          <w:color w:val="000000"/>
          <w:lang w:eastAsia="zh-CN"/>
        </w:rPr>
        <w:t>5</w:t>
      </w:r>
      <w:r>
        <w:rPr>
          <w:color w:val="000000"/>
          <w:lang w:eastAsia="zh-CN"/>
        </w:rPr>
        <w:t>）</w:t>
      </w:r>
      <w:r>
        <w:rPr>
          <w:color w:val="000000"/>
          <w:lang w:eastAsia="zh-CN"/>
        </w:rPr>
        <w:t>1</w:t>
      </w:r>
      <w:r>
        <w:rPr>
          <w:color w:val="000000"/>
          <w:lang w:eastAsia="zh-CN"/>
        </w:rPr>
        <w:t>；实验中应控制孔的形状不变，改变孔的大小</w:t>
      </w:r>
      <w:r>
        <w:rPr>
          <w:color w:val="000000"/>
          <w:lang w:eastAsia="zh-CN"/>
        </w:rPr>
        <w:t xml:space="preserve">   </w:t>
      </w:r>
    </w:p>
    <w:p w:rsidR="00D942C2" w:rsidRDefault="001B32DC" w:rsidP="00F70259">
      <w:pPr>
        <w:spacing w:after="0" w:line="360" w:lineRule="auto"/>
        <w:ind w:left="185" w:hangingChars="88" w:hanging="185"/>
        <w:rPr>
          <w:lang w:eastAsia="zh-CN"/>
        </w:rPr>
      </w:pPr>
      <w:r>
        <w:rPr>
          <w:color w:val="000000"/>
          <w:lang w:eastAsia="zh-CN"/>
        </w:rPr>
        <w:t xml:space="preserve">28. </w:t>
      </w:r>
      <w:r>
        <w:rPr>
          <w:color w:val="000000"/>
          <w:lang w:eastAsia="zh-CN"/>
        </w:rPr>
        <w:t>（</w:t>
      </w:r>
      <w:r>
        <w:rPr>
          <w:color w:val="000000"/>
          <w:lang w:eastAsia="zh-CN"/>
        </w:rPr>
        <w:t>1</w:t>
      </w:r>
      <w:r>
        <w:rPr>
          <w:color w:val="000000"/>
          <w:lang w:eastAsia="zh-CN"/>
        </w:rPr>
        <w:t>）竖直（垂直）；顺</w:t>
      </w:r>
    </w:p>
    <w:p w:rsidR="00D942C2" w:rsidRDefault="001B32DC" w:rsidP="00F70259">
      <w:pPr>
        <w:spacing w:after="0" w:line="360" w:lineRule="auto"/>
        <w:ind w:left="185" w:hangingChars="88" w:hanging="185"/>
        <w:rPr>
          <w:lang w:eastAsia="zh-CN"/>
        </w:rPr>
      </w:pPr>
      <w:r>
        <w:rPr>
          <w:color w:val="000000"/>
          <w:lang w:eastAsia="zh-CN"/>
        </w:rPr>
        <w:t>（</w:t>
      </w:r>
      <w:r>
        <w:rPr>
          <w:color w:val="000000"/>
          <w:lang w:eastAsia="zh-CN"/>
        </w:rPr>
        <w:t>2</w:t>
      </w:r>
      <w:r>
        <w:rPr>
          <w:color w:val="000000"/>
          <w:lang w:eastAsia="zh-CN"/>
        </w:rPr>
        <w:t>）</w:t>
      </w:r>
      <w:r>
        <w:rPr>
          <w:color w:val="000000"/>
          <w:lang w:eastAsia="zh-CN"/>
        </w:rPr>
        <w:t>60°</w:t>
      </w:r>
    </w:p>
    <w:p w:rsidR="00D942C2" w:rsidRDefault="001B32DC" w:rsidP="00F70259">
      <w:pPr>
        <w:spacing w:after="0" w:line="360" w:lineRule="auto"/>
        <w:ind w:left="185" w:hangingChars="88" w:hanging="185"/>
        <w:rPr>
          <w:lang w:eastAsia="zh-CN"/>
        </w:rPr>
      </w:pPr>
      <w:r>
        <w:rPr>
          <w:color w:val="000000"/>
          <w:lang w:eastAsia="zh-CN"/>
        </w:rPr>
        <w:t>（</w:t>
      </w:r>
      <w:r>
        <w:rPr>
          <w:color w:val="000000"/>
          <w:lang w:eastAsia="zh-CN"/>
        </w:rPr>
        <w:t>3</w:t>
      </w:r>
      <w:r>
        <w:rPr>
          <w:color w:val="000000"/>
          <w:lang w:eastAsia="zh-CN"/>
        </w:rPr>
        <w:t>）光路可逆</w:t>
      </w:r>
    </w:p>
    <w:p w:rsidR="00DC642E" w:rsidRDefault="001B32DC" w:rsidP="00F70259">
      <w:pPr>
        <w:spacing w:after="0" w:line="360" w:lineRule="auto"/>
        <w:ind w:left="185" w:hangingChars="88" w:hanging="185"/>
        <w:rPr>
          <w:lang w:eastAsia="zh-CN"/>
        </w:rPr>
      </w:pPr>
      <w:r>
        <w:rPr>
          <w:color w:val="000000"/>
          <w:lang w:eastAsia="zh-CN"/>
        </w:rPr>
        <w:t>（</w:t>
      </w:r>
      <w:r>
        <w:rPr>
          <w:color w:val="000000"/>
          <w:lang w:eastAsia="zh-CN"/>
        </w:rPr>
        <w:t>4</w:t>
      </w:r>
      <w:r>
        <w:rPr>
          <w:color w:val="000000"/>
          <w:lang w:eastAsia="zh-CN"/>
        </w:rPr>
        <w:t>）漫</w:t>
      </w:r>
      <w:r>
        <w:rPr>
          <w:color w:val="000000"/>
          <w:lang w:eastAsia="zh-CN"/>
        </w:rPr>
        <w:t xml:space="preserve">   </w:t>
      </w:r>
    </w:p>
    <w:p w:rsidR="00D942C2" w:rsidRDefault="001B32DC" w:rsidP="00F70259">
      <w:pPr>
        <w:spacing w:after="0" w:line="360" w:lineRule="auto"/>
        <w:ind w:left="185" w:hangingChars="88" w:hanging="185"/>
        <w:rPr>
          <w:lang w:eastAsia="zh-CN"/>
        </w:rPr>
      </w:pPr>
      <w:r>
        <w:rPr>
          <w:color w:val="000000"/>
          <w:lang w:eastAsia="zh-CN"/>
        </w:rPr>
        <w:t xml:space="preserve">29. </w:t>
      </w:r>
      <w:r>
        <w:rPr>
          <w:color w:val="000000"/>
          <w:lang w:eastAsia="zh-CN"/>
        </w:rPr>
        <w:t>（</w:t>
      </w:r>
      <w:r>
        <w:rPr>
          <w:color w:val="000000"/>
          <w:lang w:eastAsia="zh-CN"/>
        </w:rPr>
        <w:t>1</w:t>
      </w:r>
      <w:r>
        <w:rPr>
          <w:color w:val="000000"/>
          <w:lang w:eastAsia="zh-CN"/>
        </w:rPr>
        <w:t>）便于确定像的位置</w:t>
      </w:r>
    </w:p>
    <w:p w:rsidR="00D942C2" w:rsidRDefault="001B32DC" w:rsidP="00F70259">
      <w:pPr>
        <w:spacing w:after="0" w:line="360" w:lineRule="auto"/>
        <w:ind w:left="185" w:hangingChars="88" w:hanging="185"/>
        <w:rPr>
          <w:lang w:eastAsia="zh-CN"/>
        </w:rPr>
      </w:pPr>
      <w:r>
        <w:rPr>
          <w:color w:val="000000"/>
          <w:lang w:eastAsia="zh-CN"/>
        </w:rPr>
        <w:t>（</w:t>
      </w:r>
      <w:r>
        <w:rPr>
          <w:color w:val="000000"/>
          <w:lang w:eastAsia="zh-CN"/>
        </w:rPr>
        <w:t>2</w:t>
      </w:r>
      <w:r>
        <w:rPr>
          <w:color w:val="000000"/>
          <w:lang w:eastAsia="zh-CN"/>
        </w:rPr>
        <w:t>）玻璃板没垂直于水平桌面放置</w:t>
      </w:r>
    </w:p>
    <w:p w:rsidR="00D942C2" w:rsidRDefault="001B32DC" w:rsidP="00F70259">
      <w:pPr>
        <w:spacing w:after="0" w:line="360" w:lineRule="auto"/>
        <w:ind w:left="185" w:hangingChars="88" w:hanging="185"/>
        <w:rPr>
          <w:lang w:eastAsia="zh-CN"/>
        </w:rPr>
      </w:pPr>
      <w:r>
        <w:rPr>
          <w:color w:val="000000"/>
          <w:lang w:eastAsia="zh-CN"/>
        </w:rPr>
        <w:t>（</w:t>
      </w:r>
      <w:r>
        <w:rPr>
          <w:color w:val="000000"/>
          <w:lang w:eastAsia="zh-CN"/>
        </w:rPr>
        <w:t>3</w:t>
      </w:r>
      <w:r>
        <w:rPr>
          <w:color w:val="000000"/>
          <w:lang w:eastAsia="zh-CN"/>
        </w:rPr>
        <w:t>）不变</w:t>
      </w:r>
    </w:p>
    <w:p w:rsidR="00DC642E" w:rsidRDefault="001B32DC" w:rsidP="00F70259">
      <w:pPr>
        <w:spacing w:after="0" w:line="360" w:lineRule="auto"/>
        <w:ind w:left="185" w:hangingChars="88" w:hanging="185"/>
        <w:rPr>
          <w:lang w:eastAsia="zh-CN"/>
        </w:rPr>
      </w:pPr>
      <w:r>
        <w:rPr>
          <w:color w:val="000000"/>
          <w:lang w:eastAsia="zh-CN"/>
        </w:rPr>
        <w:t>（</w:t>
      </w:r>
      <w:r>
        <w:rPr>
          <w:color w:val="000000"/>
          <w:lang w:eastAsia="zh-CN"/>
        </w:rPr>
        <w:t>4</w:t>
      </w:r>
      <w:r>
        <w:rPr>
          <w:color w:val="000000"/>
          <w:lang w:eastAsia="zh-CN"/>
        </w:rPr>
        <w:t>）要确认平面镜所成的像的虚实，需要将蜡烛</w:t>
      </w:r>
      <w:r>
        <w:rPr>
          <w:color w:val="000000"/>
          <w:lang w:eastAsia="zh-CN"/>
        </w:rPr>
        <w:t>B</w:t>
      </w:r>
      <w:r>
        <w:rPr>
          <w:color w:val="000000"/>
          <w:lang w:eastAsia="zh-CN"/>
        </w:rPr>
        <w:t>移走，然后在</w:t>
      </w:r>
      <w:r>
        <w:rPr>
          <w:color w:val="000000"/>
          <w:lang w:eastAsia="zh-CN"/>
        </w:rPr>
        <w:t>B</w:t>
      </w:r>
      <w:r>
        <w:rPr>
          <w:color w:val="000000"/>
          <w:lang w:eastAsia="zh-CN"/>
        </w:rPr>
        <w:t>所处的位置放一光屏，在光屏一侧观察光屏上能否承接到像。</w:t>
      </w:r>
      <w:r>
        <w:rPr>
          <w:color w:val="000000"/>
          <w:lang w:eastAsia="zh-CN"/>
        </w:rPr>
        <w:t xml:space="preserve">   </w:t>
      </w:r>
    </w:p>
    <w:p w:rsidR="00D942C2" w:rsidRDefault="001B32DC" w:rsidP="00F70259">
      <w:pPr>
        <w:spacing w:after="0" w:line="360" w:lineRule="auto"/>
        <w:ind w:left="185" w:hangingChars="88" w:hanging="185"/>
        <w:rPr>
          <w:lang w:eastAsia="zh-CN"/>
        </w:rPr>
      </w:pPr>
      <w:r>
        <w:rPr>
          <w:color w:val="000000"/>
          <w:lang w:eastAsia="zh-CN"/>
        </w:rPr>
        <w:t xml:space="preserve">30. </w:t>
      </w:r>
      <w:r>
        <w:rPr>
          <w:color w:val="000000"/>
          <w:lang w:eastAsia="zh-CN"/>
        </w:rPr>
        <w:t>（</w:t>
      </w:r>
      <w:r>
        <w:rPr>
          <w:color w:val="000000"/>
          <w:lang w:eastAsia="zh-CN"/>
        </w:rPr>
        <w:t>1</w:t>
      </w:r>
      <w:r>
        <w:rPr>
          <w:color w:val="000000"/>
          <w:lang w:eastAsia="zh-CN"/>
        </w:rPr>
        <w:t>）光沿直线传播</w:t>
      </w:r>
    </w:p>
    <w:p w:rsidR="00D942C2" w:rsidRDefault="001B32DC" w:rsidP="00F70259">
      <w:pPr>
        <w:spacing w:after="0" w:line="360" w:lineRule="auto"/>
        <w:ind w:left="185" w:hangingChars="88" w:hanging="185"/>
        <w:rPr>
          <w:lang w:eastAsia="zh-CN"/>
        </w:rPr>
      </w:pPr>
      <w:r>
        <w:rPr>
          <w:color w:val="000000"/>
          <w:lang w:eastAsia="zh-CN"/>
        </w:rPr>
        <w:t>（</w:t>
      </w:r>
      <w:r>
        <w:rPr>
          <w:color w:val="000000"/>
          <w:lang w:eastAsia="zh-CN"/>
        </w:rPr>
        <w:t>2</w:t>
      </w:r>
      <w:r>
        <w:rPr>
          <w:color w:val="000000"/>
          <w:lang w:eastAsia="zh-CN"/>
        </w:rPr>
        <w:t>）虚；高</w:t>
      </w:r>
    </w:p>
    <w:p w:rsidR="00DC642E" w:rsidRDefault="001B32DC" w:rsidP="00F70259">
      <w:pPr>
        <w:spacing w:after="0" w:line="360" w:lineRule="auto"/>
        <w:ind w:left="185" w:hangingChars="88" w:hanging="185"/>
        <w:rPr>
          <w:lang w:eastAsia="zh-CN"/>
        </w:rPr>
      </w:pPr>
      <w:r>
        <w:rPr>
          <w:color w:val="000000"/>
          <w:lang w:eastAsia="zh-CN"/>
        </w:rPr>
        <w:t>（</w:t>
      </w:r>
      <w:r>
        <w:rPr>
          <w:color w:val="000000"/>
          <w:lang w:eastAsia="zh-CN"/>
        </w:rPr>
        <w:t>3</w:t>
      </w:r>
      <w:r>
        <w:rPr>
          <w:color w:val="000000"/>
          <w:lang w:eastAsia="zh-CN"/>
        </w:rPr>
        <w:t>）</w:t>
      </w:r>
      <w:r>
        <w:rPr>
          <w:color w:val="000000"/>
          <w:lang w:eastAsia="zh-CN"/>
        </w:rPr>
        <w:t xml:space="preserve">B   </w:t>
      </w:r>
    </w:p>
    <w:sectPr w:rsidR="00DC642E" w:rsidSect="00F70259">
      <w:headerReference w:type="even" r:id="rId60"/>
      <w:headerReference w:type="first" r:id="rId61"/>
      <w:pgSz w:w="11907" w:h="16839"/>
      <w:pgMar w:top="1134" w:right="425" w:bottom="1134" w:left="284" w:header="397" w:footer="340" w:gutter="0"/>
      <w:pgNumType w:chapStyle="1"/>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B32DC" w:rsidRDefault="001B32DC" w:rsidP="00E6099F">
      <w:pPr>
        <w:spacing w:after="0" w:line="240" w:lineRule="auto"/>
      </w:pPr>
      <w:r>
        <w:separator/>
      </w:r>
    </w:p>
  </w:endnote>
  <w:endnote w:type="continuationSeparator" w:id="0">
    <w:p w:rsidR="001B32DC" w:rsidRDefault="001B32DC" w:rsidP="00E6099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B32DC" w:rsidRDefault="001B32DC" w:rsidP="00E6099F">
      <w:pPr>
        <w:spacing w:after="0" w:line="240" w:lineRule="auto"/>
      </w:pPr>
      <w:r>
        <w:separator/>
      </w:r>
    </w:p>
  </w:footnote>
  <w:footnote w:type="continuationSeparator" w:id="0">
    <w:p w:rsidR="001B32DC" w:rsidRDefault="001B32DC" w:rsidP="00E6099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642E" w:rsidRDefault="00E6099F">
    <w:pPr>
      <w:pStyle w:val="a5"/>
      <w:pBdr>
        <w:bottom w:val="none" w:sz="0" w:space="0" w:color="auto"/>
      </w:pBdr>
    </w:pPr>
    <w:r>
      <w:pict>
        <v:rect id="Rectangle 7" o:spid="_x0000_s2049" style="position:absolute;left:0;text-align:left;margin-left:1056.4pt;margin-top:-43pt;width:42.15pt;height:57pt;z-index:1" o:preferrelative="t" fillcolor="gray"/>
      </w:pict>
    </w:r>
    <w:r>
      <w:pict>
        <v:shapetype id="_x0000_t202" coordsize="21600,21600" o:spt="202" path="m,l,21600r21600,l21600,xe">
          <v:stroke joinstyle="miter"/>
          <v:path gradientshapeok="t" o:connecttype="rect"/>
        </v:shapetype>
        <v:shape id="Quad Arrow 1" o:spid="_x0000_s2050" type="#_x0000_t202" style="position:absolute;left:0;text-align:left;margin-left:1098.55pt;margin-top:-43pt;width:31.6pt;height:843pt;z-index:3;v-text-anchor:middle" o:preferrelative="t">
          <v:textbox style="layout-flow:vertical;mso-layout-flow-alt:bottom-to-top">
            <w:txbxContent>
              <w:p w:rsidR="00DC642E" w:rsidRDefault="001B32DC">
                <w:pPr>
                  <w:spacing w:after="0" w:line="240" w:lineRule="auto"/>
                  <w:jc w:val="distribute"/>
                  <w:rPr>
                    <w:lang w:eastAsia="zh-CN"/>
                  </w:rPr>
                </w:pPr>
                <w:r>
                  <w:rPr>
                    <w:rFonts w:hint="eastAsia"/>
                    <w:lang w:eastAsia="zh-CN"/>
                  </w:rPr>
                  <w:t>…………○…………外…………○…………装…………○…………订…………○……</w:t>
                </w:r>
                <w:r>
                  <w:rPr>
                    <w:rFonts w:hint="eastAsia"/>
                    <w:lang w:eastAsia="zh-CN"/>
                  </w:rPr>
                  <w:t>……线…………○…………</w:t>
                </w:r>
              </w:p>
            </w:txbxContent>
          </v:textbox>
        </v:shape>
      </w:pict>
    </w:r>
    <w:r>
      <w:pict>
        <v:shape id="Quad Arrow 3" o:spid="_x0000_s2051" type="#_x0000_t202" style="position:absolute;left:0;text-align:left;margin-left:1056.4pt;margin-top:-43pt;width:42.15pt;height:843pt;z-index:4;v-text-anchor:middle" o:preferrelative="t" fillcolor="#d8d8d8">
          <v:textbox style="layout-flow:vertical;mso-layout-flow-alt:bottom-to-top">
            <w:txbxContent>
              <w:p w:rsidR="00DC642E" w:rsidRDefault="001B32DC" w:rsidP="00F70259">
                <w:pPr>
                  <w:spacing w:beforeLines="100" w:afterLines="100" w:line="240" w:lineRule="auto"/>
                  <w:jc w:val="center"/>
                  <w:rPr>
                    <w:lang w:eastAsia="zh-CN"/>
                  </w:rPr>
                </w:pPr>
                <w:r>
                  <w:rPr>
                    <w:rFonts w:hint="eastAsia"/>
                    <w:lang w:eastAsia="zh-CN"/>
                  </w:rPr>
                  <w:t>※※请※※不※※要※※在※※装※※订※※线※※内※※答※※题※※</w:t>
                </w:r>
              </w:p>
            </w:txbxContent>
          </v:textbox>
        </v:shape>
      </w:pict>
    </w:r>
    <w:r>
      <w:pict>
        <v:shape id="Quad Arrow 5" o:spid="_x0000_s2052" type="#_x0000_t202" style="position:absolute;left:0;text-align:left;margin-left:1025.45pt;margin-top:-43pt;width:30.95pt;height:843pt;z-index:5;v-text-anchor:middle" o:preferrelative="t">
          <v:textbox style="layout-flow:vertical;mso-layout-flow-alt:bottom-to-top">
            <w:txbxContent>
              <w:p w:rsidR="00DC642E" w:rsidRDefault="001B32DC">
                <w:pPr>
                  <w:spacing w:after="0" w:line="240" w:lineRule="auto"/>
                  <w:jc w:val="distribute"/>
                  <w:rPr>
                    <w:lang w:eastAsia="zh-CN"/>
                  </w:rPr>
                </w:pPr>
                <w:r>
                  <w:rPr>
                    <w:rFonts w:hint="eastAsia"/>
                    <w:lang w:eastAsia="zh-CN"/>
                  </w:rPr>
                  <w:t>…………○…………内…………○…………装…………○…………订…………○…………线…………○…………</w:t>
                </w:r>
              </w:p>
            </w:txbxContent>
          </v:textbox>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099F" w:rsidRDefault="00E6099F">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6" type="#_x0000_t75" style="position:absolute;margin-left:10pt;margin-top:1000pt;width:27pt;height:20pt;z-index:2;mso-position-horizontal-relative:page;mso-position-vertical-relative:page">
          <v:imagedata r:id="rId1" o:title=""/>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37433FC8"/>
    <w:multiLevelType w:val="hybridMultilevel"/>
    <w:tmpl w:val="24D0CD5C"/>
    <w:lvl w:ilvl="0" w:tplc="34088764">
      <w:start w:val="1"/>
      <w:numFmt w:val="bullet"/>
      <w:lvlText w:val=""/>
      <w:lvlJc w:val="left"/>
      <w:pPr>
        <w:ind w:left="720" w:hanging="360"/>
      </w:pPr>
      <w:rPr>
        <w:rFonts w:ascii="Symbol" w:hAnsi="Symbol" w:hint="default"/>
      </w:rPr>
    </w:lvl>
    <w:lvl w:ilvl="1" w:tplc="9DD69A30" w:tentative="1">
      <w:start w:val="1"/>
      <w:numFmt w:val="bullet"/>
      <w:lvlText w:val="o"/>
      <w:lvlJc w:val="left"/>
      <w:pPr>
        <w:ind w:left="1440" w:hanging="360"/>
      </w:pPr>
      <w:rPr>
        <w:rFonts w:ascii="Courier New" w:hAnsi="Courier New" w:cs="Courier New" w:hint="default"/>
      </w:rPr>
    </w:lvl>
    <w:lvl w:ilvl="2" w:tplc="B41C43AA" w:tentative="1">
      <w:start w:val="1"/>
      <w:numFmt w:val="bullet"/>
      <w:lvlText w:val=""/>
      <w:lvlJc w:val="left"/>
      <w:pPr>
        <w:ind w:left="2160" w:hanging="360"/>
      </w:pPr>
      <w:rPr>
        <w:rFonts w:ascii="Wingdings" w:hAnsi="Wingdings" w:hint="default"/>
      </w:rPr>
    </w:lvl>
    <w:lvl w:ilvl="3" w:tplc="63F082EA" w:tentative="1">
      <w:start w:val="1"/>
      <w:numFmt w:val="bullet"/>
      <w:lvlText w:val=""/>
      <w:lvlJc w:val="left"/>
      <w:pPr>
        <w:ind w:left="2880" w:hanging="360"/>
      </w:pPr>
      <w:rPr>
        <w:rFonts w:ascii="Symbol" w:hAnsi="Symbol" w:hint="default"/>
      </w:rPr>
    </w:lvl>
    <w:lvl w:ilvl="4" w:tplc="F2544B1C" w:tentative="1">
      <w:start w:val="1"/>
      <w:numFmt w:val="bullet"/>
      <w:lvlText w:val="o"/>
      <w:lvlJc w:val="left"/>
      <w:pPr>
        <w:ind w:left="3600" w:hanging="360"/>
      </w:pPr>
      <w:rPr>
        <w:rFonts w:ascii="Courier New" w:hAnsi="Courier New" w:cs="Courier New" w:hint="default"/>
      </w:rPr>
    </w:lvl>
    <w:lvl w:ilvl="5" w:tplc="C5D4CA10" w:tentative="1">
      <w:start w:val="1"/>
      <w:numFmt w:val="bullet"/>
      <w:lvlText w:val=""/>
      <w:lvlJc w:val="left"/>
      <w:pPr>
        <w:ind w:left="4320" w:hanging="360"/>
      </w:pPr>
      <w:rPr>
        <w:rFonts w:ascii="Wingdings" w:hAnsi="Wingdings" w:hint="default"/>
      </w:rPr>
    </w:lvl>
    <w:lvl w:ilvl="6" w:tplc="3F40CB4A" w:tentative="1">
      <w:start w:val="1"/>
      <w:numFmt w:val="bullet"/>
      <w:lvlText w:val=""/>
      <w:lvlJc w:val="left"/>
      <w:pPr>
        <w:ind w:left="5040" w:hanging="360"/>
      </w:pPr>
      <w:rPr>
        <w:rFonts w:ascii="Symbol" w:hAnsi="Symbol" w:hint="default"/>
      </w:rPr>
    </w:lvl>
    <w:lvl w:ilvl="7" w:tplc="6C7E80C0" w:tentative="1">
      <w:start w:val="1"/>
      <w:numFmt w:val="bullet"/>
      <w:lvlText w:val="o"/>
      <w:lvlJc w:val="left"/>
      <w:pPr>
        <w:ind w:left="5760" w:hanging="360"/>
      </w:pPr>
      <w:rPr>
        <w:rFonts w:ascii="Courier New" w:hAnsi="Courier New" w:cs="Courier New" w:hint="default"/>
      </w:rPr>
    </w:lvl>
    <w:lvl w:ilvl="8" w:tplc="BF9A012E" w:tentative="1">
      <w:start w:val="1"/>
      <w:numFmt w:val="bullet"/>
      <w:lvlText w:val=""/>
      <w:lvlJc w:val="left"/>
      <w:pPr>
        <w:ind w:left="6480" w:hanging="360"/>
      </w:pPr>
      <w:rPr>
        <w:rFonts w:ascii="Wingdings" w:hAnsi="Wingdings" w:hint="default"/>
      </w:rPr>
    </w:lvl>
  </w:abstractNum>
  <w:abstractNum w:abstractNumId="3">
    <w:nsid w:val="4E030807"/>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516B4C7F"/>
    <w:multiLevelType w:val="hybridMultilevel"/>
    <w:tmpl w:val="D562937E"/>
    <w:lvl w:ilvl="0" w:tplc="E0829B64">
      <w:start w:val="1"/>
      <w:numFmt w:val="bullet"/>
      <w:lvlText w:val=""/>
      <w:lvlJc w:val="left"/>
      <w:pPr>
        <w:ind w:left="720" w:hanging="360"/>
      </w:pPr>
      <w:rPr>
        <w:rFonts w:ascii="Symbol" w:hAnsi="Symbol" w:hint="default"/>
      </w:rPr>
    </w:lvl>
    <w:lvl w:ilvl="1" w:tplc="F2B83B24" w:tentative="1">
      <w:start w:val="1"/>
      <w:numFmt w:val="bullet"/>
      <w:lvlText w:val="o"/>
      <w:lvlJc w:val="left"/>
      <w:pPr>
        <w:ind w:left="1440" w:hanging="360"/>
      </w:pPr>
      <w:rPr>
        <w:rFonts w:ascii="Courier New" w:hAnsi="Courier New" w:cs="Courier New" w:hint="default"/>
      </w:rPr>
    </w:lvl>
    <w:lvl w:ilvl="2" w:tplc="4E880E12" w:tentative="1">
      <w:start w:val="1"/>
      <w:numFmt w:val="bullet"/>
      <w:lvlText w:val=""/>
      <w:lvlJc w:val="left"/>
      <w:pPr>
        <w:ind w:left="2160" w:hanging="360"/>
      </w:pPr>
      <w:rPr>
        <w:rFonts w:ascii="Wingdings" w:hAnsi="Wingdings" w:hint="default"/>
      </w:rPr>
    </w:lvl>
    <w:lvl w:ilvl="3" w:tplc="304C3D4A" w:tentative="1">
      <w:start w:val="1"/>
      <w:numFmt w:val="bullet"/>
      <w:lvlText w:val=""/>
      <w:lvlJc w:val="left"/>
      <w:pPr>
        <w:ind w:left="2880" w:hanging="360"/>
      </w:pPr>
      <w:rPr>
        <w:rFonts w:ascii="Symbol" w:hAnsi="Symbol" w:hint="default"/>
      </w:rPr>
    </w:lvl>
    <w:lvl w:ilvl="4" w:tplc="8B2EE5C0" w:tentative="1">
      <w:start w:val="1"/>
      <w:numFmt w:val="bullet"/>
      <w:lvlText w:val="o"/>
      <w:lvlJc w:val="left"/>
      <w:pPr>
        <w:ind w:left="3600" w:hanging="360"/>
      </w:pPr>
      <w:rPr>
        <w:rFonts w:ascii="Courier New" w:hAnsi="Courier New" w:cs="Courier New" w:hint="default"/>
      </w:rPr>
    </w:lvl>
    <w:lvl w:ilvl="5" w:tplc="8EFCF7A6" w:tentative="1">
      <w:start w:val="1"/>
      <w:numFmt w:val="bullet"/>
      <w:lvlText w:val=""/>
      <w:lvlJc w:val="left"/>
      <w:pPr>
        <w:ind w:left="4320" w:hanging="360"/>
      </w:pPr>
      <w:rPr>
        <w:rFonts w:ascii="Wingdings" w:hAnsi="Wingdings" w:hint="default"/>
      </w:rPr>
    </w:lvl>
    <w:lvl w:ilvl="6" w:tplc="5B36C174" w:tentative="1">
      <w:start w:val="1"/>
      <w:numFmt w:val="bullet"/>
      <w:lvlText w:val=""/>
      <w:lvlJc w:val="left"/>
      <w:pPr>
        <w:ind w:left="5040" w:hanging="360"/>
      </w:pPr>
      <w:rPr>
        <w:rFonts w:ascii="Symbol" w:hAnsi="Symbol" w:hint="default"/>
      </w:rPr>
    </w:lvl>
    <w:lvl w:ilvl="7" w:tplc="1FE84F02" w:tentative="1">
      <w:start w:val="1"/>
      <w:numFmt w:val="bullet"/>
      <w:lvlText w:val="o"/>
      <w:lvlJc w:val="left"/>
      <w:pPr>
        <w:ind w:left="5760" w:hanging="360"/>
      </w:pPr>
      <w:rPr>
        <w:rFonts w:ascii="Courier New" w:hAnsi="Courier New" w:cs="Courier New" w:hint="default"/>
      </w:rPr>
    </w:lvl>
    <w:lvl w:ilvl="8" w:tplc="754A2196" w:tentative="1">
      <w:start w:val="1"/>
      <w:numFmt w:val="bullet"/>
      <w:lvlText w:val=""/>
      <w:lvlJc w:val="left"/>
      <w:pPr>
        <w:ind w:left="6480" w:hanging="360"/>
      </w:pPr>
      <w:rPr>
        <w:rFonts w:ascii="Wingdings" w:hAnsi="Wingdings" w:hint="default"/>
      </w:rPr>
    </w:lvl>
  </w:abstractNum>
  <w:abstractNum w:abstractNumId="5">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56792213"/>
    <w:multiLevelType w:val="hybridMultilevel"/>
    <w:tmpl w:val="C502613C"/>
    <w:lvl w:ilvl="0" w:tplc="5CEC22BA">
      <w:start w:val="1"/>
      <w:numFmt w:val="decimal"/>
      <w:lvlText w:val="%1."/>
      <w:lvlJc w:val="left"/>
      <w:pPr>
        <w:ind w:left="720" w:hanging="360"/>
      </w:pPr>
    </w:lvl>
    <w:lvl w:ilvl="1" w:tplc="8DAEBD34" w:tentative="1">
      <w:start w:val="1"/>
      <w:numFmt w:val="lowerLetter"/>
      <w:lvlText w:val="%2."/>
      <w:lvlJc w:val="left"/>
      <w:pPr>
        <w:ind w:left="1440" w:hanging="360"/>
      </w:pPr>
    </w:lvl>
    <w:lvl w:ilvl="2" w:tplc="F5F08C64" w:tentative="1">
      <w:start w:val="1"/>
      <w:numFmt w:val="lowerRoman"/>
      <w:lvlText w:val="%3."/>
      <w:lvlJc w:val="right"/>
      <w:pPr>
        <w:ind w:left="2160" w:hanging="180"/>
      </w:pPr>
    </w:lvl>
    <w:lvl w:ilvl="3" w:tplc="62780408" w:tentative="1">
      <w:start w:val="1"/>
      <w:numFmt w:val="decimal"/>
      <w:lvlText w:val="%4."/>
      <w:lvlJc w:val="left"/>
      <w:pPr>
        <w:ind w:left="2880" w:hanging="360"/>
      </w:pPr>
    </w:lvl>
    <w:lvl w:ilvl="4" w:tplc="F516D32C" w:tentative="1">
      <w:start w:val="1"/>
      <w:numFmt w:val="lowerLetter"/>
      <w:lvlText w:val="%5."/>
      <w:lvlJc w:val="left"/>
      <w:pPr>
        <w:ind w:left="3600" w:hanging="360"/>
      </w:pPr>
    </w:lvl>
    <w:lvl w:ilvl="5" w:tplc="EB84CD32" w:tentative="1">
      <w:start w:val="1"/>
      <w:numFmt w:val="lowerRoman"/>
      <w:lvlText w:val="%6."/>
      <w:lvlJc w:val="right"/>
      <w:pPr>
        <w:ind w:left="4320" w:hanging="180"/>
      </w:pPr>
    </w:lvl>
    <w:lvl w:ilvl="6" w:tplc="8B687F58" w:tentative="1">
      <w:start w:val="1"/>
      <w:numFmt w:val="decimal"/>
      <w:lvlText w:val="%7."/>
      <w:lvlJc w:val="left"/>
      <w:pPr>
        <w:ind w:left="5040" w:hanging="360"/>
      </w:pPr>
    </w:lvl>
    <w:lvl w:ilvl="7" w:tplc="E44A7776" w:tentative="1">
      <w:start w:val="1"/>
      <w:numFmt w:val="lowerLetter"/>
      <w:lvlText w:val="%8."/>
      <w:lvlJc w:val="left"/>
      <w:pPr>
        <w:ind w:left="5760" w:hanging="360"/>
      </w:pPr>
    </w:lvl>
    <w:lvl w:ilvl="8" w:tplc="5560B312" w:tentative="1">
      <w:start w:val="1"/>
      <w:numFmt w:val="lowerRoman"/>
      <w:lvlText w:val="%9."/>
      <w:lvlJc w:val="right"/>
      <w:pPr>
        <w:ind w:left="6480" w:hanging="180"/>
      </w:pPr>
    </w:lvl>
  </w:abstractNum>
  <w:abstractNum w:abstractNumId="7">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63515513"/>
    <w:multiLevelType w:val="hybridMultilevel"/>
    <w:tmpl w:val="02D287F6"/>
    <w:lvl w:ilvl="0" w:tplc="AE30151C">
      <w:start w:val="1"/>
      <w:numFmt w:val="decimal"/>
      <w:lvlText w:val="%1."/>
      <w:lvlJc w:val="left"/>
      <w:pPr>
        <w:ind w:left="720" w:hanging="360"/>
      </w:pPr>
    </w:lvl>
    <w:lvl w:ilvl="1" w:tplc="1590867E" w:tentative="1">
      <w:start w:val="1"/>
      <w:numFmt w:val="lowerLetter"/>
      <w:lvlText w:val="%2."/>
      <w:lvlJc w:val="left"/>
      <w:pPr>
        <w:ind w:left="1440" w:hanging="360"/>
      </w:pPr>
    </w:lvl>
    <w:lvl w:ilvl="2" w:tplc="39F26E74" w:tentative="1">
      <w:start w:val="1"/>
      <w:numFmt w:val="lowerRoman"/>
      <w:lvlText w:val="%3."/>
      <w:lvlJc w:val="right"/>
      <w:pPr>
        <w:ind w:left="2160" w:hanging="180"/>
      </w:pPr>
    </w:lvl>
    <w:lvl w:ilvl="3" w:tplc="F3C2E5AA" w:tentative="1">
      <w:start w:val="1"/>
      <w:numFmt w:val="decimal"/>
      <w:lvlText w:val="%4."/>
      <w:lvlJc w:val="left"/>
      <w:pPr>
        <w:ind w:left="2880" w:hanging="360"/>
      </w:pPr>
    </w:lvl>
    <w:lvl w:ilvl="4" w:tplc="34B8DBB4" w:tentative="1">
      <w:start w:val="1"/>
      <w:numFmt w:val="lowerLetter"/>
      <w:lvlText w:val="%5."/>
      <w:lvlJc w:val="left"/>
      <w:pPr>
        <w:ind w:left="3600" w:hanging="360"/>
      </w:pPr>
    </w:lvl>
    <w:lvl w:ilvl="5" w:tplc="1CAAFB7E" w:tentative="1">
      <w:start w:val="1"/>
      <w:numFmt w:val="lowerRoman"/>
      <w:lvlText w:val="%6."/>
      <w:lvlJc w:val="right"/>
      <w:pPr>
        <w:ind w:left="4320" w:hanging="180"/>
      </w:pPr>
    </w:lvl>
    <w:lvl w:ilvl="6" w:tplc="B0AE93A6" w:tentative="1">
      <w:start w:val="1"/>
      <w:numFmt w:val="decimal"/>
      <w:lvlText w:val="%7."/>
      <w:lvlJc w:val="left"/>
      <w:pPr>
        <w:ind w:left="5040" w:hanging="360"/>
      </w:pPr>
    </w:lvl>
    <w:lvl w:ilvl="7" w:tplc="F47002C8" w:tentative="1">
      <w:start w:val="1"/>
      <w:numFmt w:val="lowerLetter"/>
      <w:lvlText w:val="%8."/>
      <w:lvlJc w:val="left"/>
      <w:pPr>
        <w:ind w:left="5760" w:hanging="360"/>
      </w:pPr>
    </w:lvl>
    <w:lvl w:ilvl="8" w:tplc="2730C4BA" w:tentative="1">
      <w:start w:val="1"/>
      <w:numFmt w:val="lowerRoman"/>
      <w:lvlText w:val="%9."/>
      <w:lvlJc w:val="right"/>
      <w:pPr>
        <w:ind w:left="6480" w:hanging="180"/>
      </w:pPr>
    </w:lvl>
  </w:abstractNum>
  <w:num w:numId="1">
    <w:abstractNumId w:val="4"/>
  </w:num>
  <w:num w:numId="2">
    <w:abstractNumId w:val="6"/>
  </w:num>
  <w:num w:numId="3">
    <w:abstractNumId w:val="7"/>
  </w:num>
  <w:num w:numId="4">
    <w:abstractNumId w:val="5"/>
  </w:num>
  <w:num w:numId="5">
    <w:abstractNumId w:val="1"/>
  </w:num>
  <w:num w:numId="6">
    <w:abstractNumId w:val="0"/>
  </w:num>
  <w:num w:numId="7">
    <w:abstractNumId w:val="3"/>
  </w:num>
  <w:num w:numId="8">
    <w:abstractNumId w:val="2"/>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081CD1"/>
    <w:rsid w:val="00030CDE"/>
    <w:rsid w:val="00035A1A"/>
    <w:rsid w:val="00081CD1"/>
    <w:rsid w:val="00105B32"/>
    <w:rsid w:val="0016193D"/>
    <w:rsid w:val="00170002"/>
    <w:rsid w:val="0019595E"/>
    <w:rsid w:val="001B32DC"/>
    <w:rsid w:val="00243F78"/>
    <w:rsid w:val="00244DEA"/>
    <w:rsid w:val="002A22FB"/>
    <w:rsid w:val="002B1B52"/>
    <w:rsid w:val="002B79A1"/>
    <w:rsid w:val="002C5454"/>
    <w:rsid w:val="002F406B"/>
    <w:rsid w:val="00313CEF"/>
    <w:rsid w:val="003C7056"/>
    <w:rsid w:val="004621D6"/>
    <w:rsid w:val="004A7EC2"/>
    <w:rsid w:val="004B0B79"/>
    <w:rsid w:val="0052166A"/>
    <w:rsid w:val="00570E98"/>
    <w:rsid w:val="006B0D6E"/>
    <w:rsid w:val="006B7A92"/>
    <w:rsid w:val="006D054F"/>
    <w:rsid w:val="00751BBD"/>
    <w:rsid w:val="00777D0A"/>
    <w:rsid w:val="007A43E3"/>
    <w:rsid w:val="0081069C"/>
    <w:rsid w:val="008222E8"/>
    <w:rsid w:val="00827CAC"/>
    <w:rsid w:val="008512EA"/>
    <w:rsid w:val="008860DB"/>
    <w:rsid w:val="008977BC"/>
    <w:rsid w:val="008E0712"/>
    <w:rsid w:val="00902F56"/>
    <w:rsid w:val="00903B0A"/>
    <w:rsid w:val="009413CA"/>
    <w:rsid w:val="0099608E"/>
    <w:rsid w:val="009A1E5B"/>
    <w:rsid w:val="009B1FC3"/>
    <w:rsid w:val="009C71C0"/>
    <w:rsid w:val="00A00BCA"/>
    <w:rsid w:val="00A35226"/>
    <w:rsid w:val="00A45102"/>
    <w:rsid w:val="00A747B5"/>
    <w:rsid w:val="00A8793C"/>
    <w:rsid w:val="00A93CE9"/>
    <w:rsid w:val="00AA525A"/>
    <w:rsid w:val="00AD40B2"/>
    <w:rsid w:val="00AE4496"/>
    <w:rsid w:val="00AF3E37"/>
    <w:rsid w:val="00B255F7"/>
    <w:rsid w:val="00B63FEF"/>
    <w:rsid w:val="00B71ACD"/>
    <w:rsid w:val="00C00B1C"/>
    <w:rsid w:val="00C205D4"/>
    <w:rsid w:val="00C26A2D"/>
    <w:rsid w:val="00C84C25"/>
    <w:rsid w:val="00D035E3"/>
    <w:rsid w:val="00D2160C"/>
    <w:rsid w:val="00D36692"/>
    <w:rsid w:val="00D51F5D"/>
    <w:rsid w:val="00D67A68"/>
    <w:rsid w:val="00D942C2"/>
    <w:rsid w:val="00DA5268"/>
    <w:rsid w:val="00DC3A35"/>
    <w:rsid w:val="00DC642E"/>
    <w:rsid w:val="00DD58AD"/>
    <w:rsid w:val="00DF6880"/>
    <w:rsid w:val="00E200C6"/>
    <w:rsid w:val="00E6099F"/>
    <w:rsid w:val="00E629F3"/>
    <w:rsid w:val="00E7434B"/>
    <w:rsid w:val="00E74CE9"/>
    <w:rsid w:val="00E84440"/>
    <w:rsid w:val="00E965D9"/>
    <w:rsid w:val="00EA7F9A"/>
    <w:rsid w:val="00ED4BBB"/>
    <w:rsid w:val="00EE6DE3"/>
    <w:rsid w:val="00EE7645"/>
    <w:rsid w:val="00F20FFB"/>
    <w:rsid w:val="00F47B26"/>
    <w:rsid w:val="00F70259"/>
    <w:rsid w:val="00F86A70"/>
    <w:rsid w:val="00F926C7"/>
    <w:rsid w:val="00FC0692"/>
    <w:rsid w:val="00FC2F6C"/>
    <w:rsid w:val="12A56D78"/>
    <w:rsid w:val="19304636"/>
    <w:rsid w:val="223C1B9E"/>
    <w:rsid w:val="2A2C37B0"/>
    <w:rsid w:val="30845948"/>
    <w:rsid w:val="36016353"/>
    <w:rsid w:val="3A7F5F3E"/>
    <w:rsid w:val="3AFD626E"/>
    <w:rsid w:val="4BF531BC"/>
    <w:rsid w:val="51C86D51"/>
    <w:rsid w:val="5313089A"/>
    <w:rsid w:val="7F804377"/>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uiPriority="99"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uiPriority="99" w:qFormat="1"/>
    <w:lsdException w:name="No List" w:uiPriority="99"/>
    <w:lsdException w:name="Outline List 1" w:uiPriority="99"/>
    <w:lsdException w:name="Outline List 2" w:uiPriority="99"/>
    <w:lsdException w:name="Outline List 3" w:uiPriority="99"/>
    <w:lsdException w:name="Balloon Text" w:semiHidden="0" w:uiPriority="99" w:qFormat="1"/>
    <w:lsdException w:name="Table Grid" w:semiHidden="0" w:uiPriority="59" w:unhideWhenUsed="0"/>
    <w:lsdException w:name="Placeholder Text" w:uiPriority="99" w:unhideWhenUsed="0"/>
    <w:lsdException w:name="No Spacing" w:semiHidden="0" w:uiPriority="9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lsdException w:name="Quote" w:semiHidden="0" w:uiPriority="99" w:unhideWhenUsed="0"/>
    <w:lsdException w:name="Intense Quote" w:semiHidden="0"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6099F"/>
    <w:pPr>
      <w:spacing w:after="120" w:line="288" w:lineRule="auto"/>
      <w:textAlignment w:val="center"/>
    </w:pPr>
    <w:rPr>
      <w:rFonts w:ascii="Calibri" w:hAnsi="Calibri"/>
      <w:sz w:val="21"/>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qFormat/>
    <w:rsid w:val="00E6099F"/>
    <w:rPr>
      <w:rFonts w:ascii="Times New Roman" w:hAnsi="Times New Roman"/>
      <w:sz w:val="18"/>
      <w:szCs w:val="18"/>
      <w:lang/>
    </w:rPr>
  </w:style>
  <w:style w:type="paragraph" w:styleId="a4">
    <w:name w:val="footer"/>
    <w:basedOn w:val="a"/>
    <w:link w:val="Char0"/>
    <w:uiPriority w:val="99"/>
    <w:unhideWhenUsed/>
    <w:qFormat/>
    <w:rsid w:val="00E6099F"/>
    <w:pPr>
      <w:widowControl w:val="0"/>
      <w:tabs>
        <w:tab w:val="center" w:pos="4153"/>
        <w:tab w:val="right" w:pos="8306"/>
      </w:tabs>
      <w:snapToGrid w:val="0"/>
      <w:spacing w:after="0" w:line="240" w:lineRule="auto"/>
    </w:pPr>
    <w:rPr>
      <w:rFonts w:ascii="Times New Roman" w:hAnsi="Times New Roman"/>
      <w:sz w:val="18"/>
      <w:szCs w:val="18"/>
      <w:lang/>
    </w:rPr>
  </w:style>
  <w:style w:type="paragraph" w:styleId="a5">
    <w:name w:val="header"/>
    <w:basedOn w:val="a"/>
    <w:link w:val="Char1"/>
    <w:uiPriority w:val="99"/>
    <w:unhideWhenUsed/>
    <w:qFormat/>
    <w:rsid w:val="00E6099F"/>
    <w:pPr>
      <w:widowControl w:val="0"/>
      <w:pBdr>
        <w:bottom w:val="single" w:sz="6" w:space="1" w:color="auto"/>
      </w:pBdr>
      <w:tabs>
        <w:tab w:val="center" w:pos="4153"/>
        <w:tab w:val="right" w:pos="8306"/>
      </w:tabs>
      <w:snapToGrid w:val="0"/>
      <w:spacing w:after="0" w:line="240" w:lineRule="auto"/>
      <w:jc w:val="center"/>
    </w:pPr>
    <w:rPr>
      <w:rFonts w:ascii="Times New Roman" w:hAnsi="Times New Roman"/>
      <w:sz w:val="18"/>
      <w:szCs w:val="18"/>
      <w:lang/>
    </w:rPr>
  </w:style>
  <w:style w:type="character" w:customStyle="1" w:styleId="Char1">
    <w:name w:val="页眉 Char"/>
    <w:link w:val="a5"/>
    <w:uiPriority w:val="99"/>
    <w:qFormat/>
    <w:rsid w:val="00E6099F"/>
    <w:rPr>
      <w:sz w:val="18"/>
      <w:szCs w:val="18"/>
    </w:rPr>
  </w:style>
  <w:style w:type="character" w:customStyle="1" w:styleId="Char0">
    <w:name w:val="页脚 Char"/>
    <w:link w:val="a4"/>
    <w:uiPriority w:val="99"/>
    <w:qFormat/>
    <w:rsid w:val="00E6099F"/>
    <w:rPr>
      <w:sz w:val="18"/>
      <w:szCs w:val="18"/>
    </w:rPr>
  </w:style>
  <w:style w:type="character" w:customStyle="1" w:styleId="Char">
    <w:name w:val="批注框文本 Char"/>
    <w:link w:val="a3"/>
    <w:uiPriority w:val="99"/>
    <w:semiHidden/>
    <w:qFormat/>
    <w:rsid w:val="00E6099F"/>
    <w:rPr>
      <w:sz w:val="18"/>
      <w:szCs w:val="18"/>
    </w:rPr>
  </w:style>
  <w:style w:type="paragraph" w:customStyle="1" w:styleId="1">
    <w:name w:val="正文1"/>
    <w:qFormat/>
    <w:rsid w:val="00E6099F"/>
    <w:pPr>
      <w:jc w:val="both"/>
    </w:pPr>
    <w:rPr>
      <w:kern w:val="2"/>
      <w:sz w:val="21"/>
      <w:szCs w:val="21"/>
    </w:rPr>
  </w:style>
  <w:style w:type="character" w:customStyle="1" w:styleId="15">
    <w:name w:val="15"/>
    <w:qFormat/>
    <w:rsid w:val="00E6099F"/>
    <w:rPr>
      <w:rFonts w:ascii="Times New Roman" w:hAnsi="Times New Roman" w:cs="Times New Roman" w:hint="default"/>
      <w:color w:val="0000FF"/>
      <w:u w:val="single"/>
    </w:rPr>
  </w:style>
  <w:style w:type="paragraph" w:customStyle="1" w:styleId="2">
    <w:name w:val="正文2"/>
    <w:qFormat/>
    <w:rsid w:val="00E6099F"/>
    <w:pPr>
      <w:jc w:val="both"/>
    </w:pPr>
    <w:rPr>
      <w:kern w:val="2"/>
      <w:sz w:val="21"/>
      <w:szCs w:val="21"/>
    </w:rPr>
  </w:style>
  <w:style w:type="character" w:customStyle="1" w:styleId="DefaultParagraphFontPHPDOCX">
    <w:name w:val="Default Paragraph Font PHPDOCX"/>
    <w:uiPriority w:val="1"/>
    <w:semiHidden/>
    <w:unhideWhenUsed/>
    <w:rsid w:val="00E6099F"/>
  </w:style>
  <w:style w:type="paragraph" w:customStyle="1" w:styleId="ListParagraphPHPDOCX">
    <w:name w:val="List Paragraph PHPDOCX"/>
    <w:uiPriority w:val="34"/>
    <w:qFormat/>
    <w:rsid w:val="00DF064E"/>
    <w:pPr>
      <w:ind w:left="720"/>
      <w:contextualSpacing/>
    </w:pPr>
  </w:style>
  <w:style w:type="paragraph" w:customStyle="1" w:styleId="TitlePHPDOCX">
    <w:name w:val="Title PHPDOCX"/>
    <w:link w:val="TitleCarPHPDOCX"/>
    <w:uiPriority w:val="10"/>
    <w:qFormat/>
    <w:rsid w:val="00DF064E"/>
    <w:pPr>
      <w:pBdr>
        <w:bottom w:val="single" w:sz="8" w:space="4" w:color="4F81BD"/>
      </w:pBdr>
      <w:spacing w:after="300"/>
      <w:contextualSpacing/>
    </w:pPr>
    <w:rPr>
      <w:rFonts w:ascii="Cambria" w:hAnsi="Cambria"/>
      <w:color w:val="17365D"/>
      <w:spacing w:val="5"/>
      <w:kern w:val="28"/>
      <w:sz w:val="52"/>
      <w:szCs w:val="52"/>
    </w:rPr>
  </w:style>
  <w:style w:type="character" w:customStyle="1" w:styleId="TitleCarPHPDOCX">
    <w:name w:val="Title Car PHPDOCX"/>
    <w:link w:val="TitlePHPDOCX"/>
    <w:uiPriority w:val="10"/>
    <w:rsid w:val="00DF064E"/>
    <w:rPr>
      <w:rFonts w:ascii="Cambria" w:hAnsi="Cambria"/>
      <w:color w:val="17365D"/>
      <w:spacing w:val="5"/>
      <w:kern w:val="28"/>
      <w:sz w:val="52"/>
      <w:szCs w:val="52"/>
      <w:lang w:bidi="ar-SA"/>
    </w:rPr>
  </w:style>
  <w:style w:type="paragraph" w:customStyle="1" w:styleId="SubtitlePHPDOCX">
    <w:name w:val="Subtitle PHPDOCX"/>
    <w:link w:val="SubtitleCarPHPDOCX"/>
    <w:uiPriority w:val="11"/>
    <w:qFormat/>
    <w:rsid w:val="00DF064E"/>
    <w:pPr>
      <w:numPr>
        <w:ilvl w:val="1"/>
      </w:numPr>
    </w:pPr>
    <w:rPr>
      <w:rFonts w:ascii="Cambria" w:hAnsi="Cambria"/>
      <w:i/>
      <w:iCs/>
      <w:color w:val="4F81BD"/>
      <w:spacing w:val="15"/>
      <w:sz w:val="24"/>
      <w:szCs w:val="24"/>
    </w:rPr>
  </w:style>
  <w:style w:type="character" w:customStyle="1" w:styleId="SubtitleCarPHPDOCX">
    <w:name w:val="Subtitle Car PHPDOCX"/>
    <w:link w:val="SubtitlePHPDOCX"/>
    <w:uiPriority w:val="11"/>
    <w:rsid w:val="00DF064E"/>
    <w:rPr>
      <w:rFonts w:ascii="Cambria" w:hAnsi="Cambria"/>
      <w:i/>
      <w:iCs/>
      <w:color w:val="4F81BD"/>
      <w:spacing w:val="15"/>
      <w:sz w:val="24"/>
      <w:szCs w:val="24"/>
      <w:lang w:bidi="ar-SA"/>
    </w:rPr>
  </w:style>
  <w:style w:type="table" w:customStyle="1" w:styleId="NormalTablePHPDOCX">
    <w:name w:val="Normal Table PHPDOCX"/>
    <w:uiPriority w:val="99"/>
    <w:semiHidden/>
    <w:unhideWhenUsed/>
    <w:qFormat/>
    <w:rsid w:val="00E6099F"/>
    <w:tblPr>
      <w:tblInd w:w="0" w:type="dxa"/>
      <w:tblCellMar>
        <w:top w:w="0" w:type="dxa"/>
        <w:left w:w="108" w:type="dxa"/>
        <w:bottom w:w="0" w:type="dxa"/>
        <w:right w:w="108" w:type="dxa"/>
      </w:tblCellMar>
    </w:tblPr>
  </w:style>
  <w:style w:type="table" w:customStyle="1" w:styleId="TableGridPHPDOCX">
    <w:name w:val="Table Grid PHPDOCX"/>
    <w:uiPriority w:val="59"/>
    <w:rsid w:val="00493A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nnotationreferencePHPDOCX">
    <w:name w:val="annotation reference PHPDOCX"/>
    <w:uiPriority w:val="99"/>
    <w:semiHidden/>
    <w:unhideWhenUsed/>
    <w:rsid w:val="00E139EA"/>
    <w:rPr>
      <w:sz w:val="16"/>
      <w:szCs w:val="16"/>
    </w:rPr>
  </w:style>
  <w:style w:type="paragraph" w:customStyle="1" w:styleId="annotationtextPHPDOCX">
    <w:name w:val="annotation text PHPDOCX"/>
    <w:link w:val="CommentTextCharPHPDOCX"/>
    <w:uiPriority w:val="99"/>
    <w:semiHidden/>
    <w:unhideWhenUsed/>
    <w:rsid w:val="00E139EA"/>
  </w:style>
  <w:style w:type="character" w:customStyle="1" w:styleId="CommentTextCharPHPDOCX">
    <w:name w:val="Comment Text Char PHPDOCX"/>
    <w:link w:val="annotationtextPHPDOCX"/>
    <w:uiPriority w:val="99"/>
    <w:semiHidden/>
    <w:rsid w:val="00E139EA"/>
    <w:rPr>
      <w:lang w:val="en-US" w:eastAsia="zh-CN" w:bidi="ar-SA"/>
    </w:rPr>
  </w:style>
  <w:style w:type="paragraph" w:customStyle="1" w:styleId="annotationsubjectPHPDOCX">
    <w:name w:val="annotation subject PHPDOCX"/>
    <w:basedOn w:val="annotationtextPHPDOCX"/>
    <w:next w:val="annotationtextPHPDOCX"/>
    <w:link w:val="CommentSubjectCharPHPDOCX"/>
    <w:uiPriority w:val="99"/>
    <w:semiHidden/>
    <w:unhideWhenUsed/>
    <w:rsid w:val="00E139EA"/>
    <w:rPr>
      <w:b/>
      <w:bCs/>
    </w:rPr>
  </w:style>
  <w:style w:type="character" w:customStyle="1" w:styleId="CommentSubjectCharPHPDOCX">
    <w:name w:val="Comment Subject Char PHPDOCX"/>
    <w:link w:val="annotationsubjectPHPDOCX"/>
    <w:uiPriority w:val="99"/>
    <w:semiHidden/>
    <w:rsid w:val="00E139EA"/>
    <w:rPr>
      <w:b/>
      <w:bCs/>
      <w:sz w:val="20"/>
      <w:szCs w:val="20"/>
    </w:rPr>
  </w:style>
  <w:style w:type="paragraph" w:customStyle="1" w:styleId="BalloonTextPHPDOCX">
    <w:name w:val="Balloon Text PHPDOCX"/>
    <w:link w:val="BalloonTextCharPHPDOCX"/>
    <w:uiPriority w:val="99"/>
    <w:semiHidden/>
    <w:unhideWhenUsed/>
    <w:rsid w:val="00E139EA"/>
    <w:rPr>
      <w:rFonts w:ascii="Tahoma" w:hAnsi="Tahoma"/>
      <w:sz w:val="16"/>
      <w:szCs w:val="16"/>
    </w:rPr>
  </w:style>
  <w:style w:type="character" w:customStyle="1" w:styleId="BalloonTextCharPHPDOCX">
    <w:name w:val="Balloon Text Char PHPDOCX"/>
    <w:link w:val="BalloonTextPHPDOCX"/>
    <w:uiPriority w:val="99"/>
    <w:semiHidden/>
    <w:rsid w:val="00E139EA"/>
    <w:rPr>
      <w:rFonts w:ascii="Tahoma" w:hAnsi="Tahoma"/>
      <w:sz w:val="16"/>
      <w:szCs w:val="16"/>
      <w:lang w:bidi="ar-SA"/>
    </w:rPr>
  </w:style>
  <w:style w:type="paragraph" w:customStyle="1" w:styleId="footnoteTextPHPDOCX">
    <w:name w:val="footnote Text PHPDOCX"/>
    <w:link w:val="footnoteTextCarPHPDOCX"/>
    <w:uiPriority w:val="99"/>
    <w:semiHidden/>
    <w:unhideWhenUsed/>
    <w:rsid w:val="006E0FDA"/>
  </w:style>
  <w:style w:type="character" w:customStyle="1" w:styleId="footnoteTextCarPHPDOCX">
    <w:name w:val="footnote Text Car PHPDOCX"/>
    <w:link w:val="footnoteTextPHPDOCX"/>
    <w:uiPriority w:val="99"/>
    <w:semiHidden/>
    <w:rsid w:val="006E0FDA"/>
    <w:rPr>
      <w:lang w:val="en-US" w:eastAsia="zh-CN" w:bidi="ar-SA"/>
    </w:rPr>
  </w:style>
  <w:style w:type="character" w:customStyle="1" w:styleId="footnoteReferencePHPDOCX">
    <w:name w:val="footnote Reference PHPDOCX"/>
    <w:uiPriority w:val="99"/>
    <w:semiHidden/>
    <w:unhideWhenUsed/>
    <w:rsid w:val="006E0FDA"/>
    <w:rPr>
      <w:vertAlign w:val="superscript"/>
    </w:rPr>
  </w:style>
  <w:style w:type="paragraph" w:customStyle="1" w:styleId="endnoteTextPHPDOCX">
    <w:name w:val="endnote Text PHPDOCX"/>
    <w:link w:val="endnoteTextCarPHPDOCX"/>
    <w:uiPriority w:val="99"/>
    <w:semiHidden/>
    <w:unhideWhenUsed/>
    <w:rsid w:val="006E0FDA"/>
  </w:style>
  <w:style w:type="character" w:customStyle="1" w:styleId="endnoteTextCarPHPDOCX">
    <w:name w:val="endnote Text Car PHPDOCX"/>
    <w:link w:val="endnoteTextPHPDOCX"/>
    <w:uiPriority w:val="99"/>
    <w:semiHidden/>
    <w:rsid w:val="006E0FDA"/>
    <w:rPr>
      <w:lang w:val="en-US" w:eastAsia="zh-CN" w:bidi="ar-SA"/>
    </w:rPr>
  </w:style>
  <w:style w:type="character" w:customStyle="1" w:styleId="endnoteReferencePHPDOCX">
    <w:name w:val="endnote Reference PHPDOCX"/>
    <w:uiPriority w:val="99"/>
    <w:semiHidden/>
    <w:unhideWhenUsed/>
    <w:rsid w:val="006E0FDA"/>
    <w:rPr>
      <w:vertAlign w:val="superscript"/>
    </w:rPr>
  </w:style>
  <w:style w:type="character" w:customStyle="1" w:styleId="10">
    <w:name w:val="页眉 字符1"/>
    <w:rsid w:val="00F20FFB"/>
    <w:rPr>
      <w:rFonts w:ascii="Times New Roman" w:eastAsia="宋体" w:hAnsi="Times New Roman" w:cs="Times New Roman"/>
      <w:kern w:val="2"/>
      <w:sz w:val="18"/>
      <w:szCs w:val="18"/>
      <w:lang w:eastAsia="zh-CN"/>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7.png"/><Relationship Id="rId63"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54" Type="http://schemas.openxmlformats.org/officeDocument/2006/relationships/image" Target="media/image46.png"/><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image" Target="media/image50.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png"/><Relationship Id="rId61"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8" Type="http://schemas.openxmlformats.org/officeDocument/2006/relationships/endnotes" Target="endnotes.xml"/><Relationship Id="rId51" Type="http://schemas.openxmlformats.org/officeDocument/2006/relationships/image" Target="media/image43.png"/><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image" Target="media/image51.png"/></Relationships>
</file>

<file path=word/_rels/header2.xml.rels><?xml version="1.0" encoding="UTF-8" standalone="yes"?>
<Relationships xmlns="http://schemas.openxmlformats.org/package/2006/relationships"><Relationship Id="rId1" Type="http://schemas.openxmlformats.org/officeDocument/2006/relationships/image" Target="media/image52.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Info spid="_x0000_s4098"/>
    <customShpInfo spid="_x0000_s4099"/>
    <customShpInfo spid="_x0000_s4100"/>
    <customShpInfo spid="_x0000_s4102"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76A22E6-B5E1-4036-92A0-9FBD0D422A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10</Pages>
  <Words>904</Words>
  <Characters>5157</Characters>
  <Application>Microsoft Office Word</Application>
  <DocSecurity>0</DocSecurity>
  <Lines>42</Lines>
  <Paragraphs>12</Paragraphs>
  <ScaleCrop>false</ScaleCrop>
  <Company/>
  <LinksUpToDate>false</LinksUpToDate>
  <CharactersWithSpaces>6049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lam</dc:creator>
  <cp:lastModifiedBy>Administrator</cp:lastModifiedBy>
  <cp:revision>14</cp:revision>
  <dcterms:created xsi:type="dcterms:W3CDTF">2013-12-09T06:44:00Z</dcterms:created>
  <dcterms:modified xsi:type="dcterms:W3CDTF">2022-08-18T04:38:00Z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ies>
</file>