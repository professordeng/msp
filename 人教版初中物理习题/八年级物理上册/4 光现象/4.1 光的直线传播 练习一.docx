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A5C" w:rsidRPr="005B06EC" w:rsidRDefault="001D4389" w:rsidP="005B06EC">
      <w:pPr>
        <w:spacing w:line="360" w:lineRule="auto"/>
        <w:jc w:val="center"/>
        <w:rPr>
          <w:rFonts w:ascii="黑体" w:eastAsia="黑体" w:hAnsi="黑体"/>
          <w:sz w:val="32"/>
          <w:lang w:eastAsia="zh-CN"/>
        </w:rPr>
      </w:pPr>
      <w:r w:rsidRPr="005B06EC">
        <w:rPr>
          <w:rFonts w:ascii="黑体" w:eastAsia="黑体" w:hAnsi="黑体"/>
          <w:bCs/>
          <w:sz w:val="32"/>
          <w:szCs w:val="28"/>
          <w:lang w:eastAsia="zh-CN"/>
        </w:rPr>
        <w:t>4.1</w:t>
      </w:r>
      <w:r w:rsidRPr="005B06EC">
        <w:rPr>
          <w:rFonts w:ascii="黑体" w:eastAsia="黑体" w:hAnsi="黑体"/>
          <w:bCs/>
          <w:sz w:val="32"/>
          <w:szCs w:val="28"/>
          <w:lang w:eastAsia="zh-CN"/>
        </w:rPr>
        <w:t>光的直线传播</w:t>
      </w:r>
    </w:p>
    <w:p w:rsidR="00FA2A5C" w:rsidRDefault="001D4389" w:rsidP="005B06EC">
      <w:pPr>
        <w:spacing w:line="360" w:lineRule="auto"/>
        <w:rPr>
          <w:lang w:eastAsia="zh-CN"/>
        </w:rPr>
      </w:pPr>
      <w:r>
        <w:rPr>
          <w:b/>
          <w:bCs/>
          <w:sz w:val="24"/>
          <w:szCs w:val="24"/>
          <w:lang w:eastAsia="zh-CN"/>
        </w:rPr>
        <w:t>一、单选题</w:t>
      </w:r>
    </w:p>
    <w:p w:rsidR="00FA2A5C" w:rsidRDefault="001D4389" w:rsidP="005B06EC">
      <w:pPr>
        <w:spacing w:after="0" w:line="360" w:lineRule="auto"/>
        <w:rPr>
          <w:lang w:eastAsia="zh-CN"/>
        </w:rPr>
      </w:pPr>
      <w:r>
        <w:rPr>
          <w:color w:val="000000"/>
          <w:lang w:eastAsia="zh-CN"/>
        </w:rPr>
        <w:t>1.</w:t>
      </w:r>
      <w:r>
        <w:rPr>
          <w:color w:val="000000"/>
          <w:lang w:eastAsia="zh-CN"/>
        </w:rPr>
        <w:t>下列关于光线的说法中，错误的是（</w:t>
      </w:r>
      <w:r>
        <w:rPr>
          <w:color w:val="000000"/>
          <w:lang w:eastAsia="zh-CN"/>
        </w:rPr>
        <w:t xml:space="preserve">   </w:t>
      </w:r>
      <w:r>
        <w:rPr>
          <w:color w:val="000000"/>
          <w:lang w:eastAsia="zh-CN"/>
        </w:rPr>
        <w:t>）</w:t>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 </w:t>
      </w:r>
      <w:r>
        <w:rPr>
          <w:color w:val="000000"/>
          <w:lang w:eastAsia="zh-CN"/>
        </w:rPr>
        <w:t>光线表示出了光的传播方向</w:t>
      </w:r>
      <w:r>
        <w:rPr>
          <w:color w:val="000000"/>
          <w:lang w:eastAsia="zh-CN"/>
        </w:rPr>
        <w:t>              </w:t>
      </w:r>
      <w:r w:rsidR="00942F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pt;height:3pt;visibility:visible;mso-wrap-style:square">
            <v:imagedata r:id="rId9" o:title=""/>
          </v:shape>
        </w:pict>
      </w:r>
      <w:r>
        <w:rPr>
          <w:color w:val="000000"/>
          <w:lang w:eastAsia="zh-CN"/>
        </w:rPr>
        <w:t>B. </w:t>
      </w:r>
      <w:r>
        <w:rPr>
          <w:color w:val="000000"/>
          <w:lang w:eastAsia="zh-CN"/>
        </w:rPr>
        <w:t>研究光的直线传播时引入光线运用了建模法，即理想模型法</w:t>
      </w:r>
    </w:p>
    <w:p w:rsidR="00FA2A5C" w:rsidRDefault="001D4389" w:rsidP="005B06EC">
      <w:pPr>
        <w:spacing w:after="0" w:line="360" w:lineRule="auto"/>
        <w:ind w:left="150"/>
        <w:rPr>
          <w:lang w:eastAsia="zh-CN"/>
        </w:rPr>
      </w:pPr>
      <w:r>
        <w:rPr>
          <w:color w:val="000000"/>
          <w:lang w:eastAsia="zh-CN"/>
        </w:rPr>
        <w:t>C. </w:t>
      </w:r>
      <w:r>
        <w:rPr>
          <w:color w:val="000000"/>
          <w:lang w:eastAsia="zh-CN"/>
        </w:rPr>
        <w:t>光线是真实存在的</w:t>
      </w:r>
      <w:r>
        <w:rPr>
          <w:color w:val="000000"/>
          <w:lang w:eastAsia="zh-CN"/>
        </w:rPr>
        <w:t>                 </w:t>
      </w:r>
      <w:r w:rsidR="00837A95">
        <w:rPr>
          <w:color w:val="000000"/>
          <w:lang w:eastAsia="zh-CN"/>
        </w:rPr>
        <w:t xml:space="preserve">  </w:t>
      </w:r>
      <w:r>
        <w:rPr>
          <w:color w:val="000000"/>
          <w:lang w:eastAsia="zh-CN"/>
        </w:rPr>
        <w:t>           </w:t>
      </w:r>
      <w:r w:rsidR="00942FDC">
        <w:rPr>
          <w:noProof/>
        </w:rPr>
        <w:pict>
          <v:shape id="图片 2" o:spid="_x0000_i1026" type="#_x0000_t75" style="width:1.5pt;height:3pt;visibility:visible;mso-wrap-style:square">
            <v:imagedata r:id="rId9" o:title=""/>
          </v:shape>
        </w:pict>
      </w:r>
      <w:r>
        <w:rPr>
          <w:color w:val="000000"/>
          <w:lang w:eastAsia="zh-CN"/>
        </w:rPr>
        <w:t>D. </w:t>
      </w:r>
      <w:r>
        <w:rPr>
          <w:color w:val="000000"/>
          <w:lang w:eastAsia="zh-CN"/>
        </w:rPr>
        <w:t>实际上光线并不存在</w:t>
      </w:r>
    </w:p>
    <w:p w:rsidR="00FA2A5C" w:rsidRDefault="001D4389" w:rsidP="005B06EC">
      <w:pPr>
        <w:spacing w:after="0" w:line="360" w:lineRule="auto"/>
        <w:rPr>
          <w:lang w:eastAsia="zh-CN"/>
        </w:rPr>
      </w:pPr>
      <w:r>
        <w:rPr>
          <w:color w:val="000000"/>
          <w:lang w:eastAsia="zh-CN"/>
        </w:rPr>
        <w:t>2.</w:t>
      </w:r>
      <w:r>
        <w:rPr>
          <w:color w:val="000000"/>
          <w:lang w:eastAsia="zh-CN"/>
        </w:rPr>
        <w:t>某天正午小伟在学校的树荫下的地面上发现了许多月牙状的光斑，这和他平时留意到的阳光透过树叶缝隙形成的圆形光斑有很大不同。这种形状的光斑形成的原因是（</w:t>
      </w:r>
      <w:r>
        <w:rPr>
          <w:color w:val="000000"/>
          <w:lang w:eastAsia="zh-CN"/>
        </w:rPr>
        <w:t xml:space="preserve">   </w:t>
      </w:r>
      <w:r>
        <w:rPr>
          <w:color w:val="000000"/>
          <w:lang w:eastAsia="zh-CN"/>
        </w:rPr>
        <w:t>）</w:t>
      </w:r>
      <w:r>
        <w:rPr>
          <w:color w:val="000000"/>
          <w:lang w:eastAsia="zh-CN"/>
        </w:rPr>
        <w:t xml:space="preserve">  </w:t>
      </w:r>
    </w:p>
    <w:p w:rsidR="00FA2A5C" w:rsidRDefault="00942FDC" w:rsidP="005B06EC">
      <w:pPr>
        <w:spacing w:after="0" w:line="360" w:lineRule="auto"/>
      </w:pPr>
      <w:r>
        <w:rPr>
          <w:noProof/>
        </w:rPr>
        <w:pict>
          <v:shape id="图片 3" o:spid="_x0000_i1027" type="#_x0000_t75" style="width:102.75pt;height:69.75pt;visibility:visible;mso-wrap-style:square">
            <v:imagedata r:id="rId10" o:title=""/>
          </v:shape>
        </w:pict>
      </w:r>
    </w:p>
    <w:p w:rsidR="005B06EC" w:rsidRDefault="001D4389" w:rsidP="005B06EC">
      <w:pPr>
        <w:spacing w:after="0" w:line="360" w:lineRule="auto"/>
        <w:ind w:left="150"/>
        <w:rPr>
          <w:lang w:eastAsia="zh-CN"/>
        </w:rPr>
      </w:pPr>
      <w:r>
        <w:rPr>
          <w:color w:val="000000"/>
          <w:lang w:eastAsia="zh-CN"/>
        </w:rPr>
        <w:t>A. </w:t>
      </w:r>
      <w:r>
        <w:rPr>
          <w:color w:val="000000"/>
          <w:lang w:eastAsia="zh-CN"/>
        </w:rPr>
        <w:t>这天树叶的间隙是月牙形</w:t>
      </w:r>
      <w:r>
        <w:rPr>
          <w:color w:val="000000"/>
          <w:lang w:eastAsia="zh-CN"/>
        </w:rPr>
        <w:t>                             </w:t>
      </w:r>
      <w:r w:rsidR="00837A95">
        <w:rPr>
          <w:color w:val="000000"/>
          <w:lang w:eastAsia="zh-CN"/>
        </w:rPr>
        <w:t xml:space="preserve">  </w:t>
      </w:r>
      <w:r>
        <w:rPr>
          <w:color w:val="000000"/>
          <w:lang w:eastAsia="zh-CN"/>
        </w:rPr>
        <w:t>       </w:t>
      </w:r>
      <w:r w:rsidR="00942FDC">
        <w:rPr>
          <w:noProof/>
        </w:rPr>
        <w:pict>
          <v:shape id="图片 4" o:spid="_x0000_i1028" type="#_x0000_t75" style="width:.75pt;height:3pt;visibility:visible;mso-wrap-style:square">
            <v:imagedata r:id="rId11" o:title=""/>
          </v:shape>
        </w:pict>
      </w:r>
      <w:r>
        <w:rPr>
          <w:color w:val="000000"/>
          <w:lang w:eastAsia="zh-CN"/>
        </w:rPr>
        <w:t>B. </w:t>
      </w:r>
      <w:r>
        <w:rPr>
          <w:color w:val="000000"/>
          <w:lang w:eastAsia="zh-CN"/>
        </w:rPr>
        <w:t>此时太阳射向地面的角度比较特别</w:t>
      </w:r>
    </w:p>
    <w:p w:rsidR="00FA2A5C" w:rsidRDefault="001D4389" w:rsidP="005B06EC">
      <w:pPr>
        <w:spacing w:after="0" w:line="360" w:lineRule="auto"/>
        <w:ind w:left="150"/>
        <w:rPr>
          <w:lang w:eastAsia="zh-CN"/>
        </w:rPr>
      </w:pPr>
      <w:r>
        <w:rPr>
          <w:color w:val="000000"/>
          <w:lang w:eastAsia="zh-CN"/>
        </w:rPr>
        <w:t>C. </w:t>
      </w:r>
      <w:r>
        <w:rPr>
          <w:color w:val="000000"/>
          <w:lang w:eastAsia="zh-CN"/>
        </w:rPr>
        <w:t>当时这个地区有日偏食的天文现象发生</w:t>
      </w:r>
      <w:r>
        <w:rPr>
          <w:color w:val="000000"/>
          <w:lang w:eastAsia="zh-CN"/>
        </w:rPr>
        <w:t>               </w:t>
      </w:r>
      <w:r w:rsidR="0067222C">
        <w:rPr>
          <w:noProof/>
        </w:rPr>
        <w:pict>
          <v:shape id="图片 5" o:spid="_x0000_i1029" type="#_x0000_t75" style="width:.75pt;height:3pt;visibility:visible;mso-wrap-style:square">
            <v:imagedata r:id="rId11" o:title=""/>
          </v:shape>
        </w:pict>
      </w:r>
      <w:r>
        <w:rPr>
          <w:color w:val="000000"/>
          <w:lang w:eastAsia="zh-CN"/>
        </w:rPr>
        <w:t>D. </w:t>
      </w:r>
      <w:r>
        <w:rPr>
          <w:color w:val="000000"/>
          <w:lang w:eastAsia="zh-CN"/>
        </w:rPr>
        <w:t>当时这个地区有月偏食的天文现象发生</w:t>
      </w:r>
    </w:p>
    <w:p w:rsidR="00FA2A5C" w:rsidRDefault="001D4389" w:rsidP="005B06EC">
      <w:pPr>
        <w:spacing w:after="0" w:line="360" w:lineRule="auto"/>
        <w:rPr>
          <w:lang w:eastAsia="zh-CN"/>
        </w:rPr>
      </w:pPr>
      <w:r>
        <w:rPr>
          <w:color w:val="000000"/>
          <w:lang w:eastAsia="zh-CN"/>
        </w:rPr>
        <w:t>3.</w:t>
      </w:r>
      <w:r>
        <w:rPr>
          <w:color w:val="000000"/>
          <w:lang w:eastAsia="zh-CN"/>
        </w:rPr>
        <w:t>下列物体中属于光源的是（</w:t>
      </w:r>
      <w:r>
        <w:rPr>
          <w:color w:val="000000"/>
          <w:lang w:eastAsia="zh-CN"/>
        </w:rPr>
        <w:t xml:space="preserve">   </w:t>
      </w:r>
      <w:r>
        <w:rPr>
          <w:color w:val="000000"/>
          <w:lang w:eastAsia="zh-CN"/>
        </w:rPr>
        <w:t>）</w:t>
      </w:r>
      <w:r>
        <w:rPr>
          <w:color w:val="000000"/>
          <w:lang w:eastAsia="zh-CN"/>
        </w:rPr>
        <w:t xml:space="preserve">            </w:t>
      </w:r>
    </w:p>
    <w:p w:rsidR="00FA2A5C" w:rsidRDefault="001D4389" w:rsidP="005B06EC">
      <w:pPr>
        <w:spacing w:after="0" w:line="360" w:lineRule="auto"/>
        <w:ind w:left="150"/>
        <w:rPr>
          <w:lang w:eastAsia="zh-CN"/>
        </w:rPr>
      </w:pPr>
      <w:r>
        <w:rPr>
          <w:color w:val="000000"/>
          <w:lang w:eastAsia="zh-CN"/>
        </w:rPr>
        <w:t>A. </w:t>
      </w:r>
      <w:r>
        <w:rPr>
          <w:color w:val="000000"/>
          <w:lang w:eastAsia="zh-CN"/>
        </w:rPr>
        <w:t>蜡烛</w:t>
      </w:r>
      <w:r>
        <w:rPr>
          <w:color w:val="000000"/>
          <w:lang w:eastAsia="zh-CN"/>
        </w:rPr>
        <w:t>                                </w:t>
      </w:r>
      <w:r w:rsidR="0067222C">
        <w:rPr>
          <w:noProof/>
        </w:rPr>
        <w:pict>
          <v:shape id="图片 6" o:spid="_x0000_i1030" type="#_x0000_t75" style="width:1.5pt;height:3pt;visibility:visible;mso-wrap-style:square">
            <v:imagedata r:id="rId9" o:title=""/>
          </v:shape>
        </w:pict>
      </w:r>
      <w:r>
        <w:rPr>
          <w:color w:val="000000"/>
          <w:lang w:eastAsia="zh-CN"/>
        </w:rPr>
        <w:t>B. </w:t>
      </w:r>
      <w:r>
        <w:rPr>
          <w:color w:val="000000"/>
          <w:lang w:eastAsia="zh-CN"/>
        </w:rPr>
        <w:t>月亮</w:t>
      </w:r>
      <w:r>
        <w:rPr>
          <w:color w:val="000000"/>
          <w:lang w:eastAsia="zh-CN"/>
        </w:rPr>
        <w:t>                                </w:t>
      </w:r>
      <w:r w:rsidR="0067222C">
        <w:rPr>
          <w:noProof/>
        </w:rPr>
        <w:pict>
          <v:shape id="图片 7" o:spid="_x0000_i1031" type="#_x0000_t75" style="width:1.5pt;height:3pt;visibility:visible;mso-wrap-style:square">
            <v:imagedata r:id="rId9" o:title=""/>
          </v:shape>
        </w:pict>
      </w:r>
      <w:r>
        <w:rPr>
          <w:color w:val="000000"/>
          <w:lang w:eastAsia="zh-CN"/>
        </w:rPr>
        <w:t>C. </w:t>
      </w:r>
      <w:r>
        <w:rPr>
          <w:color w:val="000000"/>
          <w:lang w:eastAsia="zh-CN"/>
        </w:rPr>
        <w:t>日光灯管</w:t>
      </w:r>
      <w:r>
        <w:rPr>
          <w:color w:val="000000"/>
          <w:lang w:eastAsia="zh-CN"/>
        </w:rPr>
        <w:t>                </w:t>
      </w:r>
      <w:r>
        <w:rPr>
          <w:color w:val="000000"/>
          <w:lang w:eastAsia="zh-CN"/>
        </w:rPr>
        <w:t>                </w:t>
      </w:r>
      <w:r w:rsidR="0067222C">
        <w:rPr>
          <w:noProof/>
        </w:rPr>
        <w:pict>
          <v:shape id="图片 8" o:spid="_x0000_i1032" type="#_x0000_t75" style="width:1.5pt;height:3pt;visibility:visible;mso-wrap-style:square">
            <v:imagedata r:id="rId9" o:title=""/>
          </v:shape>
        </w:pict>
      </w:r>
      <w:r>
        <w:rPr>
          <w:color w:val="000000"/>
          <w:lang w:eastAsia="zh-CN"/>
        </w:rPr>
        <w:t>D. </w:t>
      </w:r>
      <w:r>
        <w:rPr>
          <w:color w:val="000000"/>
          <w:lang w:eastAsia="zh-CN"/>
        </w:rPr>
        <w:t>煤气火焰</w:t>
      </w:r>
    </w:p>
    <w:p w:rsidR="00FA2A5C" w:rsidRDefault="001D4389" w:rsidP="005B06EC">
      <w:pPr>
        <w:spacing w:after="0" w:line="360" w:lineRule="auto"/>
      </w:pPr>
      <w:r>
        <w:rPr>
          <w:color w:val="000000"/>
          <w:lang w:eastAsia="zh-CN"/>
        </w:rPr>
        <w:t>4.</w:t>
      </w:r>
      <w:r>
        <w:rPr>
          <w:color w:val="000000"/>
          <w:lang w:eastAsia="zh-CN"/>
        </w:rPr>
        <w:t>早在战国时期，我国古代著名教育家、思想家墨子就在研究小孔成像的现象。如图所示，他用蜡烛作为光源，在木板上钻了一个小孔，发现透过小孔的光能在墙壁上形成一个倒立的像。</w:t>
      </w:r>
      <w:r>
        <w:rPr>
          <w:color w:val="000000"/>
        </w:rPr>
        <w:t>下列说法正确的是（</w:t>
      </w:r>
      <w:r>
        <w:rPr>
          <w:color w:val="000000"/>
        </w:rPr>
        <w:t xml:space="preserve">   </w:t>
      </w:r>
      <w:r>
        <w:rPr>
          <w:color w:val="000000"/>
        </w:rPr>
        <w:t>）</w:t>
      </w:r>
      <w:r>
        <w:rPr>
          <w:color w:val="000000"/>
        </w:rPr>
        <w:t xml:space="preserve">  </w:t>
      </w:r>
    </w:p>
    <w:p w:rsidR="00FA2A5C" w:rsidRDefault="0067222C" w:rsidP="005B06EC">
      <w:pPr>
        <w:spacing w:after="0" w:line="360" w:lineRule="auto"/>
      </w:pPr>
      <w:r>
        <w:rPr>
          <w:noProof/>
        </w:rPr>
        <w:pict>
          <v:shape id="图片 9" o:spid="_x0000_i1033" type="#_x0000_t75" alt="图片_x0020_100002" style="width:147pt;height:82.5pt;visibility:visible;mso-wrap-style:square">
            <v:imagedata r:id="rId12" o:title="图片_x0020_100002"/>
          </v:shape>
        </w:pict>
      </w:r>
    </w:p>
    <w:p w:rsidR="005B06EC" w:rsidRDefault="001D4389" w:rsidP="005B06EC">
      <w:pPr>
        <w:spacing w:after="0" w:line="360" w:lineRule="auto"/>
        <w:ind w:left="150"/>
        <w:rPr>
          <w:lang w:eastAsia="zh-CN"/>
        </w:rPr>
      </w:pPr>
      <w:r>
        <w:rPr>
          <w:color w:val="000000"/>
          <w:lang w:eastAsia="zh-CN"/>
        </w:rPr>
        <w:t>A. </w:t>
      </w:r>
      <w:r>
        <w:rPr>
          <w:color w:val="000000"/>
          <w:lang w:eastAsia="zh-CN"/>
        </w:rPr>
        <w:t>小孔成的像是正立的像，遵循光沿直线传播原理</w:t>
      </w:r>
    </w:p>
    <w:p w:rsidR="005B06EC" w:rsidRDefault="001D4389" w:rsidP="005B06EC">
      <w:pPr>
        <w:spacing w:after="0" w:line="360" w:lineRule="auto"/>
        <w:ind w:left="150"/>
        <w:rPr>
          <w:lang w:eastAsia="zh-CN"/>
        </w:rPr>
      </w:pPr>
      <w:r>
        <w:rPr>
          <w:color w:val="000000"/>
          <w:lang w:eastAsia="zh-CN"/>
        </w:rPr>
        <w:t>B. </w:t>
      </w:r>
      <w:r>
        <w:rPr>
          <w:color w:val="000000"/>
          <w:lang w:eastAsia="zh-CN"/>
        </w:rPr>
        <w:t>保持蜡烛和墙的位置不变，将木板向靠近墙的方向移动，蜡烛在墙上的像会变大</w:t>
      </w:r>
    </w:p>
    <w:p w:rsidR="005B06EC" w:rsidRDefault="001D4389" w:rsidP="005B06EC">
      <w:pPr>
        <w:spacing w:after="0" w:line="360" w:lineRule="auto"/>
        <w:ind w:left="150"/>
      </w:pPr>
      <w:r>
        <w:rPr>
          <w:color w:val="000000"/>
        </w:rPr>
        <w:t>C. </w:t>
      </w:r>
      <w:r>
        <w:rPr>
          <w:color w:val="000000"/>
        </w:rPr>
        <w:t>木板上的小孔可以是三角形的</w:t>
      </w:r>
    </w:p>
    <w:p w:rsidR="00FA2A5C" w:rsidRDefault="001D4389" w:rsidP="005B06EC">
      <w:pPr>
        <w:spacing w:after="0" w:line="360" w:lineRule="auto"/>
        <w:ind w:left="150"/>
        <w:rPr>
          <w:lang w:eastAsia="zh-CN"/>
        </w:rPr>
      </w:pPr>
      <w:r>
        <w:rPr>
          <w:color w:val="000000"/>
          <w:lang w:eastAsia="zh-CN"/>
        </w:rPr>
        <w:t>D. </w:t>
      </w:r>
      <w:r>
        <w:rPr>
          <w:color w:val="000000"/>
          <w:lang w:eastAsia="zh-CN"/>
        </w:rPr>
        <w:t>蜡烛在墙上成的像是虚像</w:t>
      </w:r>
    </w:p>
    <w:p w:rsidR="00FA2A5C" w:rsidRDefault="001D4389" w:rsidP="005B06EC">
      <w:pPr>
        <w:spacing w:after="0" w:line="360" w:lineRule="auto"/>
        <w:rPr>
          <w:lang w:eastAsia="zh-CN"/>
        </w:rPr>
      </w:pPr>
      <w:r>
        <w:rPr>
          <w:color w:val="000000"/>
          <w:lang w:eastAsia="zh-CN"/>
        </w:rPr>
        <w:t>5.</w:t>
      </w:r>
      <w:r>
        <w:rPr>
          <w:color w:val="000000"/>
          <w:lang w:eastAsia="zh-CN"/>
        </w:rPr>
        <w:t>关于光的传播，下列说法中正确的是（</w:t>
      </w:r>
      <w:r>
        <w:rPr>
          <w:color w:val="000000"/>
          <w:lang w:eastAsia="zh-CN"/>
        </w:rPr>
        <w:t xml:space="preserve">   </w:t>
      </w:r>
      <w:r>
        <w:rPr>
          <w:color w:val="000000"/>
          <w:lang w:eastAsia="zh-CN"/>
        </w:rPr>
        <w:t>）</w:t>
      </w:r>
      <w:r>
        <w:rPr>
          <w:color w:val="000000"/>
          <w:lang w:eastAsia="zh-CN"/>
        </w:rPr>
        <w:t xml:space="preserve">           </w:t>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 </w:t>
      </w:r>
      <w:r>
        <w:rPr>
          <w:color w:val="000000"/>
          <w:lang w:eastAsia="zh-CN"/>
        </w:rPr>
        <w:t>立竿见影是光的直线传播形成的</w:t>
      </w:r>
      <w:r>
        <w:rPr>
          <w:color w:val="000000"/>
          <w:lang w:eastAsia="zh-CN"/>
        </w:rPr>
        <w:t>                         </w:t>
      </w:r>
      <w:r w:rsidR="0067222C">
        <w:rPr>
          <w:noProof/>
        </w:rPr>
        <w:pict>
          <v:shape id="图片 10" o:spid="_x0000_i1034" type="#_x0000_t75" style="width:2.25pt;height:3pt;visibility:visible;mso-wrap-style:square">
            <v:imagedata r:id="rId13" o:title=""/>
          </v:shape>
        </w:pict>
      </w:r>
      <w:r>
        <w:rPr>
          <w:color w:val="000000"/>
          <w:lang w:eastAsia="zh-CN"/>
        </w:rPr>
        <w:t>B. </w:t>
      </w:r>
      <w:r>
        <w:rPr>
          <w:color w:val="000000"/>
          <w:lang w:eastAsia="zh-CN"/>
        </w:rPr>
        <w:t>光在水中的传播速度比空气中快</w:t>
      </w:r>
    </w:p>
    <w:p w:rsidR="00FA2A5C" w:rsidRDefault="001D4389" w:rsidP="005B06EC">
      <w:pPr>
        <w:spacing w:after="0" w:line="360" w:lineRule="auto"/>
        <w:ind w:left="150"/>
        <w:rPr>
          <w:lang w:eastAsia="zh-CN"/>
        </w:rPr>
      </w:pPr>
      <w:r>
        <w:rPr>
          <w:color w:val="000000"/>
          <w:lang w:eastAsia="zh-CN"/>
        </w:rPr>
        <w:t>C. </w:t>
      </w:r>
      <w:r>
        <w:rPr>
          <w:color w:val="000000"/>
          <w:lang w:eastAsia="zh-CN"/>
        </w:rPr>
        <w:t>光在任何情况下都是沿直线传播</w:t>
      </w:r>
      <w:r>
        <w:rPr>
          <w:color w:val="000000"/>
          <w:lang w:eastAsia="zh-CN"/>
        </w:rPr>
        <w:t>                         </w:t>
      </w:r>
      <w:r w:rsidR="0067222C">
        <w:rPr>
          <w:noProof/>
        </w:rPr>
        <w:pict>
          <v:shape id="图片 11" o:spid="_x0000_i1035" type="#_x0000_t75" style="width:2.25pt;height:3pt;visibility:visible;mso-wrap-style:square">
            <v:imagedata r:id="rId13" o:title=""/>
          </v:shape>
        </w:pict>
      </w:r>
      <w:r>
        <w:rPr>
          <w:color w:val="000000"/>
          <w:lang w:eastAsia="zh-CN"/>
        </w:rPr>
        <w:t>D. </w:t>
      </w:r>
      <w:r>
        <w:rPr>
          <w:color w:val="000000"/>
          <w:lang w:eastAsia="zh-CN"/>
        </w:rPr>
        <w:t>光和声音的传播都需要介质</w:t>
      </w:r>
    </w:p>
    <w:p w:rsidR="00FA2A5C" w:rsidRDefault="001D4389" w:rsidP="005B06EC">
      <w:pPr>
        <w:spacing w:after="0" w:line="360" w:lineRule="auto"/>
        <w:rPr>
          <w:lang w:eastAsia="zh-CN"/>
        </w:rPr>
      </w:pPr>
      <w:r>
        <w:rPr>
          <w:color w:val="000000"/>
          <w:lang w:eastAsia="zh-CN"/>
        </w:rPr>
        <w:t>6.</w:t>
      </w:r>
      <w:r>
        <w:rPr>
          <w:color w:val="000000"/>
          <w:lang w:eastAsia="zh-CN"/>
        </w:rPr>
        <w:t>如图，在小孔成像的实验中，把小孔做成一条狭窄的缝隙对着太阳，则在右边的光屏上将看到太阳的像是（</w:t>
      </w:r>
      <w:r>
        <w:rPr>
          <w:color w:val="000000"/>
          <w:lang w:eastAsia="zh-CN"/>
        </w:rPr>
        <w:t xml:space="preserve">   </w:t>
      </w:r>
      <w:r>
        <w:rPr>
          <w:color w:val="000000"/>
          <w:lang w:eastAsia="zh-CN"/>
        </w:rPr>
        <w:t>）</w:t>
      </w:r>
      <w:r>
        <w:rPr>
          <w:color w:val="000000"/>
          <w:lang w:eastAsia="zh-CN"/>
        </w:rPr>
        <w:t xml:space="preserve">  </w:t>
      </w:r>
    </w:p>
    <w:p w:rsidR="00FA2A5C" w:rsidRDefault="0067222C" w:rsidP="005B06EC">
      <w:pPr>
        <w:spacing w:after="0" w:line="360" w:lineRule="auto"/>
      </w:pPr>
      <w:r>
        <w:rPr>
          <w:noProof/>
        </w:rPr>
        <w:pict>
          <v:shape id="图片 12" o:spid="_x0000_i1036" type="#_x0000_t75" alt="图片_x0020_1803510024" style="width:84.75pt;height:45pt;visibility:visible;mso-wrap-style:square">
            <v:imagedata r:id="rId14" o:title="图片_x0020_1803510024"/>
          </v:shape>
        </w:pict>
      </w:r>
    </w:p>
    <w:p w:rsidR="00FA2A5C" w:rsidRDefault="001D4389" w:rsidP="005B06EC">
      <w:pPr>
        <w:spacing w:after="0" w:line="360" w:lineRule="auto"/>
        <w:ind w:left="150"/>
        <w:rPr>
          <w:lang w:eastAsia="zh-CN"/>
        </w:rPr>
      </w:pPr>
      <w:r>
        <w:rPr>
          <w:color w:val="000000"/>
          <w:lang w:eastAsia="zh-CN"/>
        </w:rPr>
        <w:t>A. </w:t>
      </w:r>
      <w:r>
        <w:rPr>
          <w:color w:val="000000"/>
          <w:lang w:eastAsia="zh-CN"/>
        </w:rPr>
        <w:t>条形的</w:t>
      </w:r>
      <w:r>
        <w:rPr>
          <w:color w:val="000000"/>
          <w:lang w:eastAsia="zh-CN"/>
        </w:rPr>
        <w:t>                             B. </w:t>
      </w:r>
      <w:r>
        <w:rPr>
          <w:color w:val="000000"/>
          <w:lang w:eastAsia="zh-CN"/>
        </w:rPr>
        <w:t>圆形的</w:t>
      </w:r>
      <w:r>
        <w:rPr>
          <w:color w:val="000000"/>
          <w:lang w:eastAsia="zh-CN"/>
        </w:rPr>
        <w:t>                             C. </w:t>
      </w:r>
      <w:r>
        <w:rPr>
          <w:color w:val="000000"/>
          <w:lang w:eastAsia="zh-CN"/>
        </w:rPr>
        <w:t>方形的</w:t>
      </w:r>
      <w:r>
        <w:rPr>
          <w:color w:val="000000"/>
          <w:lang w:eastAsia="zh-CN"/>
        </w:rPr>
        <w:t>                             D. </w:t>
      </w:r>
      <w:r>
        <w:rPr>
          <w:color w:val="000000"/>
          <w:lang w:eastAsia="zh-CN"/>
        </w:rPr>
        <w:t>根本不能成像</w:t>
      </w:r>
    </w:p>
    <w:p w:rsidR="00FA2A5C" w:rsidRDefault="001D4389" w:rsidP="005B06EC">
      <w:pPr>
        <w:spacing w:after="0" w:line="360" w:lineRule="auto"/>
        <w:rPr>
          <w:lang w:eastAsia="zh-CN"/>
        </w:rPr>
      </w:pPr>
      <w:r>
        <w:rPr>
          <w:color w:val="000000"/>
          <w:lang w:eastAsia="zh-CN"/>
        </w:rPr>
        <w:lastRenderedPageBreak/>
        <w:t>7.</w:t>
      </w:r>
      <w:r>
        <w:rPr>
          <w:color w:val="000000"/>
          <w:lang w:eastAsia="zh-CN"/>
        </w:rPr>
        <w:t>下列各种现象中，不能用光的直线传播来解释的是（</w:t>
      </w:r>
      <w:r>
        <w:rPr>
          <w:color w:val="000000"/>
          <w:lang w:eastAsia="zh-CN"/>
        </w:rPr>
        <w:t xml:space="preserve">  </w:t>
      </w:r>
      <w:r>
        <w:rPr>
          <w:color w:val="000000"/>
          <w:lang w:eastAsia="zh-CN"/>
        </w:rPr>
        <w:t>）</w:t>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 </w:t>
      </w:r>
      <w:r>
        <w:rPr>
          <w:color w:val="000000"/>
          <w:lang w:eastAsia="zh-CN"/>
        </w:rPr>
        <w:t>成语</w:t>
      </w:r>
      <w:r>
        <w:rPr>
          <w:color w:val="000000"/>
          <w:lang w:eastAsia="zh-CN"/>
        </w:rPr>
        <w:t>“</w:t>
      </w:r>
      <w:r>
        <w:rPr>
          <w:color w:val="000000"/>
          <w:lang w:eastAsia="zh-CN"/>
        </w:rPr>
        <w:t>一叶障目</w:t>
      </w:r>
      <w:r>
        <w:rPr>
          <w:color w:val="000000"/>
          <w:lang w:eastAsia="zh-CN"/>
        </w:rPr>
        <w:t>”</w:t>
      </w:r>
      <w:r>
        <w:rPr>
          <w:color w:val="000000"/>
          <w:lang w:eastAsia="zh-CN"/>
        </w:rPr>
        <w:t>所包含的物理道理</w:t>
      </w:r>
    </w:p>
    <w:p w:rsidR="005B06EC" w:rsidRDefault="001D4389" w:rsidP="005B06EC">
      <w:pPr>
        <w:spacing w:after="0" w:line="360" w:lineRule="auto"/>
        <w:ind w:left="150"/>
        <w:rPr>
          <w:lang w:eastAsia="zh-CN"/>
        </w:rPr>
      </w:pPr>
      <w:r>
        <w:rPr>
          <w:color w:val="000000"/>
          <w:lang w:eastAsia="zh-CN"/>
        </w:rPr>
        <w:t>B. </w:t>
      </w:r>
      <w:r>
        <w:rPr>
          <w:color w:val="000000"/>
          <w:lang w:eastAsia="zh-CN"/>
        </w:rPr>
        <w:t>排纵队时，每个人都只能看到自己前方的一个人，队就排直了</w:t>
      </w:r>
    </w:p>
    <w:p w:rsidR="005B06EC" w:rsidRDefault="001D4389" w:rsidP="005B06EC">
      <w:pPr>
        <w:spacing w:after="0" w:line="360" w:lineRule="auto"/>
        <w:ind w:left="150"/>
        <w:rPr>
          <w:lang w:eastAsia="zh-CN"/>
        </w:rPr>
      </w:pPr>
      <w:r>
        <w:rPr>
          <w:color w:val="000000"/>
          <w:lang w:eastAsia="zh-CN"/>
        </w:rPr>
        <w:t>C. </w:t>
      </w:r>
      <w:r>
        <w:rPr>
          <w:color w:val="000000"/>
          <w:lang w:eastAsia="zh-CN"/>
        </w:rPr>
        <w:t>发生雷电时，总是先看到闪电后听到雷声</w:t>
      </w:r>
    </w:p>
    <w:p w:rsidR="00FA2A5C" w:rsidRDefault="001D4389" w:rsidP="005B06EC">
      <w:pPr>
        <w:spacing w:after="0" w:line="360" w:lineRule="auto"/>
        <w:ind w:left="150"/>
        <w:rPr>
          <w:lang w:eastAsia="zh-CN"/>
        </w:rPr>
      </w:pPr>
      <w:r>
        <w:rPr>
          <w:color w:val="000000"/>
          <w:lang w:eastAsia="zh-CN"/>
        </w:rPr>
        <w:t>D. </w:t>
      </w:r>
      <w:r>
        <w:rPr>
          <w:color w:val="000000"/>
          <w:lang w:eastAsia="zh-CN"/>
        </w:rPr>
        <w:t>树荫中常有因太阳照射形成的明亮的小圆斑</w:t>
      </w:r>
    </w:p>
    <w:p w:rsidR="00FA2A5C" w:rsidRDefault="001D4389" w:rsidP="005B06EC">
      <w:pPr>
        <w:spacing w:after="0" w:line="360" w:lineRule="auto"/>
        <w:rPr>
          <w:lang w:eastAsia="zh-CN"/>
        </w:rPr>
      </w:pPr>
      <w:r>
        <w:rPr>
          <w:color w:val="000000"/>
          <w:lang w:eastAsia="zh-CN"/>
        </w:rPr>
        <w:t>8.2020</w:t>
      </w:r>
      <w:r>
        <w:rPr>
          <w:color w:val="000000"/>
          <w:lang w:eastAsia="zh-CN"/>
        </w:rPr>
        <w:t>年</w:t>
      </w:r>
      <w:r>
        <w:rPr>
          <w:color w:val="000000"/>
          <w:lang w:eastAsia="zh-CN"/>
        </w:rPr>
        <w:t>6</w:t>
      </w:r>
      <w:r>
        <w:rPr>
          <w:color w:val="000000"/>
          <w:lang w:eastAsia="zh-CN"/>
        </w:rPr>
        <w:t>月，我们连州地区上空出现了日环食现象，如图所示。下列光学现象与日环食现象原理相同的是（</w:t>
      </w:r>
      <w:r>
        <w:rPr>
          <w:color w:val="000000"/>
          <w:lang w:eastAsia="zh-CN"/>
        </w:rPr>
        <w:t xml:space="preserve">   </w:t>
      </w:r>
      <w:r>
        <w:rPr>
          <w:color w:val="000000"/>
          <w:lang w:eastAsia="zh-CN"/>
        </w:rPr>
        <w:t>）</w:t>
      </w:r>
      <w:r>
        <w:rPr>
          <w:color w:val="000000"/>
          <w:lang w:eastAsia="zh-CN"/>
        </w:rPr>
        <w:t xml:space="preserve">  </w:t>
      </w:r>
    </w:p>
    <w:p w:rsidR="00FA2A5C" w:rsidRDefault="0067222C" w:rsidP="005B06EC">
      <w:pPr>
        <w:spacing w:after="0" w:line="360" w:lineRule="auto"/>
      </w:pPr>
      <w:r>
        <w:rPr>
          <w:noProof/>
        </w:rPr>
        <w:pict>
          <v:shape id="图片 13" o:spid="_x0000_i1037" type="#_x0000_t75" alt="图片_x0020_1803759739" style="width:2in;height:127.5pt;visibility:visible;mso-wrap-style:square">
            <v:imagedata r:id="rId15" o:title="图片_x0020_1803759739"/>
          </v:shape>
        </w:pict>
      </w:r>
    </w:p>
    <w:p w:rsidR="00FA2A5C" w:rsidRDefault="001D4389" w:rsidP="005B06EC">
      <w:pPr>
        <w:spacing w:after="0" w:line="360" w:lineRule="auto"/>
        <w:ind w:left="150"/>
        <w:rPr>
          <w:lang w:eastAsia="zh-CN"/>
        </w:rPr>
      </w:pPr>
      <w:r>
        <w:rPr>
          <w:color w:val="000000"/>
          <w:lang w:eastAsia="zh-CN"/>
        </w:rPr>
        <w:t>A. </w:t>
      </w:r>
      <w:r>
        <w:rPr>
          <w:color w:val="000000"/>
          <w:lang w:eastAsia="zh-CN"/>
        </w:rPr>
        <w:t>雷雨后空中彩虹</w:t>
      </w:r>
      <w:r>
        <w:rPr>
          <w:color w:val="000000"/>
          <w:lang w:eastAsia="zh-CN"/>
        </w:rPr>
        <w:t>                   </w:t>
      </w:r>
      <w:r w:rsidR="0067222C">
        <w:rPr>
          <w:noProof/>
        </w:rPr>
        <w:pict>
          <v:shape id="图片 14" o:spid="_x0000_i1038" type="#_x0000_t75" style="width:1.5pt;height:3pt;visibility:visible;mso-wrap-style:square">
            <v:imagedata r:id="rId9" o:title=""/>
          </v:shape>
        </w:pict>
      </w:r>
      <w:r>
        <w:rPr>
          <w:color w:val="000000"/>
          <w:lang w:eastAsia="zh-CN"/>
        </w:rPr>
        <w:t>B. </w:t>
      </w:r>
      <w:r>
        <w:rPr>
          <w:color w:val="000000"/>
          <w:lang w:eastAsia="zh-CN"/>
        </w:rPr>
        <w:t>水底看起来变浅</w:t>
      </w:r>
      <w:r>
        <w:rPr>
          <w:color w:val="000000"/>
          <w:lang w:eastAsia="zh-CN"/>
        </w:rPr>
        <w:t>                   </w:t>
      </w:r>
      <w:r w:rsidR="0067222C">
        <w:rPr>
          <w:noProof/>
        </w:rPr>
        <w:pict>
          <v:shape id="图片 15" o:spid="_x0000_i1039" type="#_x0000_t75" style="width:1.5pt;height:3pt;visibility:visible;mso-wrap-style:square">
            <v:imagedata r:id="rId9" o:title=""/>
          </v:shape>
        </w:pict>
      </w:r>
      <w:r>
        <w:rPr>
          <w:color w:val="000000"/>
          <w:lang w:eastAsia="zh-CN"/>
        </w:rPr>
        <w:t>C. </w:t>
      </w:r>
      <w:r>
        <w:rPr>
          <w:color w:val="000000"/>
          <w:lang w:eastAsia="zh-CN"/>
        </w:rPr>
        <w:t>平面镜成像</w:t>
      </w:r>
      <w:r>
        <w:rPr>
          <w:color w:val="000000"/>
          <w:lang w:eastAsia="zh-CN"/>
        </w:rPr>
        <w:t>                   </w:t>
      </w:r>
      <w:r w:rsidR="0067222C">
        <w:rPr>
          <w:noProof/>
        </w:rPr>
        <w:pict>
          <v:shape id="图片 16" o:spid="_x0000_i1040" type="#_x0000_t75" style="width:1.5pt;height:3pt;visibility:visible;mso-wrap-style:square">
            <v:imagedata r:id="rId9" o:title=""/>
          </v:shape>
        </w:pict>
      </w:r>
      <w:r>
        <w:rPr>
          <w:color w:val="000000"/>
          <w:lang w:eastAsia="zh-CN"/>
        </w:rPr>
        <w:t>D. </w:t>
      </w:r>
      <w:r>
        <w:rPr>
          <w:color w:val="000000"/>
          <w:lang w:eastAsia="zh-CN"/>
        </w:rPr>
        <w:t>小孔成像</w:t>
      </w:r>
    </w:p>
    <w:p w:rsidR="00FA2A5C" w:rsidRDefault="001D4389" w:rsidP="005B06EC">
      <w:pPr>
        <w:spacing w:after="0" w:line="360" w:lineRule="auto"/>
        <w:rPr>
          <w:lang w:eastAsia="zh-CN"/>
        </w:rPr>
      </w:pPr>
      <w:r>
        <w:rPr>
          <w:color w:val="000000"/>
          <w:lang w:eastAsia="zh-CN"/>
        </w:rPr>
        <w:t>9.</w:t>
      </w:r>
      <w:r>
        <w:rPr>
          <w:color w:val="000000"/>
          <w:lang w:eastAsia="zh-CN"/>
        </w:rPr>
        <w:t>下列现象中，不能说明光是沿直线传播的是（</w:t>
      </w:r>
      <w:r>
        <w:rPr>
          <w:color w:val="000000"/>
          <w:lang w:eastAsia="zh-CN"/>
        </w:rPr>
        <w:t xml:space="preserve">   </w:t>
      </w:r>
      <w:r>
        <w:rPr>
          <w:color w:val="000000"/>
          <w:lang w:eastAsia="zh-CN"/>
        </w:rPr>
        <w:t>）</w:t>
      </w:r>
      <w:r>
        <w:rPr>
          <w:color w:val="000000"/>
          <w:lang w:eastAsia="zh-CN"/>
        </w:rPr>
        <w:t xml:space="preserve">            </w:t>
      </w:r>
    </w:p>
    <w:p w:rsidR="00FA2A5C" w:rsidRDefault="001D4389" w:rsidP="005B06EC">
      <w:pPr>
        <w:spacing w:after="0" w:line="360" w:lineRule="auto"/>
        <w:ind w:left="150"/>
        <w:rPr>
          <w:lang w:eastAsia="zh-CN"/>
        </w:rPr>
      </w:pPr>
      <w:r>
        <w:rPr>
          <w:color w:val="000000"/>
          <w:lang w:eastAsia="zh-CN"/>
        </w:rPr>
        <w:t>A. </w:t>
      </w:r>
      <w:r>
        <w:rPr>
          <w:color w:val="000000"/>
          <w:lang w:eastAsia="zh-CN"/>
        </w:rPr>
        <w:t>立竿见影</w:t>
      </w:r>
      <w:r>
        <w:rPr>
          <w:color w:val="000000"/>
          <w:lang w:eastAsia="zh-CN"/>
        </w:rPr>
        <w:t>                      B. </w:t>
      </w:r>
      <w:r>
        <w:rPr>
          <w:color w:val="000000"/>
          <w:lang w:eastAsia="zh-CN"/>
        </w:rPr>
        <w:t>月亮在湖中的倒影</w:t>
      </w:r>
      <w:r>
        <w:rPr>
          <w:color w:val="000000"/>
          <w:lang w:eastAsia="zh-CN"/>
        </w:rPr>
        <w:t>                      C. </w:t>
      </w:r>
      <w:r>
        <w:rPr>
          <w:color w:val="000000"/>
          <w:lang w:eastAsia="zh-CN"/>
        </w:rPr>
        <w:t>日食、月食</w:t>
      </w:r>
      <w:r>
        <w:rPr>
          <w:color w:val="000000"/>
          <w:lang w:eastAsia="zh-CN"/>
        </w:rPr>
        <w:t>                      D. </w:t>
      </w:r>
      <w:r>
        <w:rPr>
          <w:color w:val="000000"/>
          <w:lang w:eastAsia="zh-CN"/>
        </w:rPr>
        <w:t>小孔成像</w:t>
      </w:r>
    </w:p>
    <w:p w:rsidR="00FA2A5C" w:rsidRDefault="001D4389" w:rsidP="005B06EC">
      <w:pPr>
        <w:spacing w:after="0" w:line="360" w:lineRule="auto"/>
        <w:rPr>
          <w:lang w:eastAsia="zh-CN"/>
        </w:rPr>
      </w:pPr>
      <w:r>
        <w:rPr>
          <w:color w:val="000000"/>
          <w:lang w:eastAsia="zh-CN"/>
        </w:rPr>
        <w:t>10.</w:t>
      </w:r>
      <w:r>
        <w:rPr>
          <w:color w:val="000000"/>
          <w:lang w:eastAsia="zh-CN"/>
        </w:rPr>
        <w:t>下列物体中属于光源的是（</w:t>
      </w:r>
      <w:r>
        <w:rPr>
          <w:color w:val="000000"/>
          <w:lang w:eastAsia="zh-CN"/>
        </w:rPr>
        <w:t xml:space="preserve">   </w:t>
      </w:r>
      <w:r>
        <w:rPr>
          <w:color w:val="000000"/>
          <w:lang w:eastAsia="zh-CN"/>
        </w:rPr>
        <w:t>）</w:t>
      </w:r>
      <w:r>
        <w:rPr>
          <w:color w:val="000000"/>
          <w:lang w:eastAsia="zh-CN"/>
        </w:rPr>
        <w:t xml:space="preserve">            </w:t>
      </w:r>
    </w:p>
    <w:p w:rsidR="00FA2A5C" w:rsidRDefault="001D4389" w:rsidP="005B06EC">
      <w:pPr>
        <w:spacing w:after="0" w:line="360" w:lineRule="auto"/>
        <w:ind w:left="150"/>
        <w:rPr>
          <w:lang w:eastAsia="zh-CN"/>
        </w:rPr>
      </w:pPr>
      <w:r>
        <w:rPr>
          <w:color w:val="000000"/>
          <w:lang w:eastAsia="zh-CN"/>
        </w:rPr>
        <w:t>A. </w:t>
      </w:r>
      <w:r>
        <w:rPr>
          <w:color w:val="000000"/>
          <w:lang w:eastAsia="zh-CN"/>
        </w:rPr>
        <w:t>绚丽的烟花</w:t>
      </w:r>
      <w:r>
        <w:rPr>
          <w:color w:val="000000"/>
          <w:lang w:eastAsia="zh-CN"/>
        </w:rPr>
        <w:t>             </w:t>
      </w:r>
      <w:r w:rsidR="0067222C">
        <w:rPr>
          <w:noProof/>
        </w:rPr>
        <w:pict>
          <v:shape id="图片 17" o:spid="_x0000_i1041" type="#_x0000_t75" style="width:2.25pt;height:3pt;visibility:visible;mso-wrap-style:square">
            <v:imagedata r:id="rId13" o:title=""/>
          </v:shape>
        </w:pict>
      </w:r>
      <w:r>
        <w:rPr>
          <w:color w:val="000000"/>
          <w:lang w:eastAsia="zh-CN"/>
        </w:rPr>
        <w:t>B. </w:t>
      </w:r>
      <w:r>
        <w:rPr>
          <w:color w:val="000000"/>
          <w:lang w:eastAsia="zh-CN"/>
        </w:rPr>
        <w:t>中秋佳节，当空皓月</w:t>
      </w:r>
      <w:r>
        <w:rPr>
          <w:color w:val="000000"/>
          <w:lang w:eastAsia="zh-CN"/>
        </w:rPr>
        <w:t>             </w:t>
      </w:r>
      <w:r w:rsidR="0067222C">
        <w:rPr>
          <w:noProof/>
        </w:rPr>
        <w:pict>
          <v:shape id="图片 18" o:spid="_x0000_i1042" type="#_x0000_t75" style="width:2.25pt;height:3pt;visibility:visible;mso-wrap-style:square">
            <v:imagedata r:id="rId13" o:title=""/>
          </v:shape>
        </w:pict>
      </w:r>
      <w:r>
        <w:rPr>
          <w:color w:val="000000"/>
          <w:lang w:eastAsia="zh-CN"/>
        </w:rPr>
        <w:t>C. </w:t>
      </w:r>
      <w:r>
        <w:rPr>
          <w:color w:val="000000"/>
          <w:lang w:eastAsia="zh-CN"/>
        </w:rPr>
        <w:t>璀璨的钻石</w:t>
      </w:r>
      <w:r>
        <w:rPr>
          <w:color w:val="000000"/>
          <w:lang w:eastAsia="zh-CN"/>
        </w:rPr>
        <w:t>             </w:t>
      </w:r>
      <w:r w:rsidR="0067222C">
        <w:rPr>
          <w:noProof/>
        </w:rPr>
        <w:pict>
          <v:shape id="图片 19" o:spid="_x0000_i1043" type="#_x0000_t75" style="width:2.25pt;height:3pt;visibility:visible;mso-wrap-style:square">
            <v:imagedata r:id="rId13" o:title=""/>
          </v:shape>
        </w:pict>
      </w:r>
      <w:r>
        <w:rPr>
          <w:color w:val="000000"/>
          <w:lang w:eastAsia="zh-CN"/>
        </w:rPr>
        <w:t>D. </w:t>
      </w:r>
      <w:r>
        <w:rPr>
          <w:color w:val="000000"/>
          <w:lang w:eastAsia="zh-CN"/>
        </w:rPr>
        <w:t>夜晚，猫闪亮的眼睛</w:t>
      </w:r>
    </w:p>
    <w:p w:rsidR="00FA2A5C" w:rsidRDefault="001D4389" w:rsidP="005B06EC">
      <w:pPr>
        <w:spacing w:after="0" w:line="360" w:lineRule="auto"/>
        <w:rPr>
          <w:lang w:eastAsia="zh-CN"/>
        </w:rPr>
      </w:pPr>
      <w:r>
        <w:rPr>
          <w:color w:val="000000"/>
          <w:lang w:eastAsia="zh-CN"/>
        </w:rPr>
        <w:t>11.2020</w:t>
      </w:r>
      <w:r>
        <w:rPr>
          <w:color w:val="000000"/>
          <w:lang w:eastAsia="zh-CN"/>
        </w:rPr>
        <w:t>年</w:t>
      </w:r>
      <w:r>
        <w:rPr>
          <w:color w:val="000000"/>
          <w:lang w:eastAsia="zh-CN"/>
        </w:rPr>
        <w:t>6</w:t>
      </w:r>
      <w:r>
        <w:rPr>
          <w:color w:val="000000"/>
          <w:lang w:eastAsia="zh-CN"/>
        </w:rPr>
        <w:t>月</w:t>
      </w:r>
      <w:r>
        <w:rPr>
          <w:color w:val="000000"/>
          <w:lang w:eastAsia="zh-CN"/>
        </w:rPr>
        <w:t>21</w:t>
      </w:r>
      <w:r>
        <w:rPr>
          <w:color w:val="000000"/>
          <w:lang w:eastAsia="zh-CN"/>
        </w:rPr>
        <w:t>日下午，苍穹上演了天文奇观</w:t>
      </w:r>
      <w:r>
        <w:rPr>
          <w:color w:val="000000"/>
          <w:lang w:eastAsia="zh-CN"/>
        </w:rPr>
        <w:t>——</w:t>
      </w:r>
      <w:r>
        <w:rPr>
          <w:color w:val="000000"/>
          <w:lang w:eastAsia="zh-CN"/>
        </w:rPr>
        <w:t>日食！这次日食被称为</w:t>
      </w:r>
      <w:r>
        <w:rPr>
          <w:color w:val="000000"/>
          <w:lang w:eastAsia="zh-CN"/>
        </w:rPr>
        <w:t>2020</w:t>
      </w:r>
      <w:r>
        <w:rPr>
          <w:color w:val="000000"/>
          <w:lang w:eastAsia="zh-CN"/>
        </w:rPr>
        <w:t>年最重要的天象奇观，日食现象的成因是（</w:t>
      </w:r>
      <w:r>
        <w:rPr>
          <w:color w:val="000000"/>
          <w:lang w:eastAsia="zh-CN"/>
        </w:rPr>
        <w:t xml:space="preserve">   </w:t>
      </w:r>
      <w:r>
        <w:rPr>
          <w:color w:val="000000"/>
          <w:lang w:eastAsia="zh-CN"/>
        </w:rPr>
        <w:t>）</w:t>
      </w:r>
      <w:r>
        <w:rPr>
          <w:color w:val="000000"/>
          <w:lang w:eastAsia="zh-CN"/>
        </w:rPr>
        <w:t xml:space="preserve">  </w:t>
      </w:r>
    </w:p>
    <w:p w:rsidR="00FA2A5C" w:rsidRDefault="0067222C" w:rsidP="005B06EC">
      <w:pPr>
        <w:spacing w:after="0" w:line="360" w:lineRule="auto"/>
      </w:pPr>
      <w:r>
        <w:rPr>
          <w:noProof/>
        </w:rPr>
        <w:pict>
          <v:shape id="图片 20" o:spid="_x0000_i1044" type="#_x0000_t75" alt="图片_x0020_256749691" style="width:70.5pt;height:1in;visibility:visible;mso-wrap-style:square">
            <v:imagedata r:id="rId16" o:title="图片_x0020_256749691"/>
          </v:shape>
        </w:pict>
      </w:r>
    </w:p>
    <w:p w:rsidR="005B06EC" w:rsidRDefault="001D4389" w:rsidP="005B06EC">
      <w:pPr>
        <w:spacing w:after="0" w:line="360" w:lineRule="auto"/>
        <w:ind w:left="150"/>
        <w:rPr>
          <w:lang w:eastAsia="zh-CN"/>
        </w:rPr>
      </w:pPr>
      <w:r>
        <w:rPr>
          <w:color w:val="000000"/>
          <w:lang w:eastAsia="zh-CN"/>
        </w:rPr>
        <w:t>A. </w:t>
      </w:r>
      <w:r>
        <w:rPr>
          <w:color w:val="000000"/>
          <w:lang w:eastAsia="zh-CN"/>
        </w:rPr>
        <w:t>太阳光从侧面照到月球上</w:t>
      </w:r>
      <w:r>
        <w:rPr>
          <w:color w:val="000000"/>
          <w:lang w:eastAsia="zh-CN"/>
        </w:rPr>
        <w:t>                            </w:t>
      </w:r>
      <w:r w:rsidR="00837A95">
        <w:rPr>
          <w:color w:val="000000"/>
          <w:lang w:eastAsia="zh-CN"/>
        </w:rPr>
        <w:t xml:space="preserve">  </w:t>
      </w:r>
      <w:r>
        <w:rPr>
          <w:color w:val="000000"/>
          <w:lang w:eastAsia="zh-CN"/>
        </w:rPr>
        <w:t>        </w:t>
      </w:r>
      <w:r w:rsidR="0067222C">
        <w:rPr>
          <w:noProof/>
        </w:rPr>
        <w:pict>
          <v:shape id="图片 21" o:spid="_x0000_i1045" type="#_x0000_t75" style="width:.75pt;height:3pt;visibility:visible;mso-wrap-style:square">
            <v:imagedata r:id="rId11" o:title=""/>
          </v:shape>
        </w:pict>
      </w:r>
      <w:r>
        <w:rPr>
          <w:color w:val="000000"/>
          <w:lang w:eastAsia="zh-CN"/>
        </w:rPr>
        <w:t>B. </w:t>
      </w:r>
      <w:r>
        <w:rPr>
          <w:color w:val="000000"/>
          <w:lang w:eastAsia="zh-CN"/>
        </w:rPr>
        <w:t>射向月球的太阳光，途中被地球挡住</w:t>
      </w:r>
    </w:p>
    <w:p w:rsidR="00FA2A5C" w:rsidRDefault="001D4389" w:rsidP="005B06EC">
      <w:pPr>
        <w:spacing w:after="0" w:line="360" w:lineRule="auto"/>
        <w:ind w:left="150"/>
        <w:rPr>
          <w:lang w:eastAsia="zh-CN"/>
        </w:rPr>
      </w:pPr>
      <w:r>
        <w:rPr>
          <w:color w:val="000000"/>
          <w:lang w:eastAsia="zh-CN"/>
        </w:rPr>
        <w:t>C. </w:t>
      </w:r>
      <w:r>
        <w:rPr>
          <w:color w:val="000000"/>
          <w:lang w:eastAsia="zh-CN"/>
        </w:rPr>
        <w:t>射向地球的太阳光，途中被月球挡住</w:t>
      </w:r>
      <w:r>
        <w:rPr>
          <w:color w:val="000000"/>
          <w:lang w:eastAsia="zh-CN"/>
        </w:rPr>
        <w:t>           </w:t>
      </w:r>
      <w:r>
        <w:rPr>
          <w:color w:val="000000"/>
          <w:lang w:eastAsia="zh-CN"/>
        </w:rPr>
        <w:t>       </w:t>
      </w:r>
      <w:r w:rsidR="0067222C">
        <w:rPr>
          <w:noProof/>
        </w:rPr>
        <w:pict>
          <v:shape id="图片 22" o:spid="_x0000_i1046" type="#_x0000_t75" style="width:2.25pt;height:3pt;visibility:visible;mso-wrap-style:square">
            <v:imagedata r:id="rId13" o:title=""/>
          </v:shape>
        </w:pict>
      </w:r>
      <w:r>
        <w:rPr>
          <w:color w:val="000000"/>
          <w:lang w:eastAsia="zh-CN"/>
        </w:rPr>
        <w:t>D. </w:t>
      </w:r>
      <w:r>
        <w:rPr>
          <w:color w:val="000000"/>
          <w:lang w:eastAsia="zh-CN"/>
        </w:rPr>
        <w:t>射向月球的太阳光，途中被别的天体挡住</w:t>
      </w:r>
    </w:p>
    <w:p w:rsidR="00FA2A5C" w:rsidRDefault="001D4389" w:rsidP="005B06EC">
      <w:pPr>
        <w:spacing w:after="0" w:line="360" w:lineRule="auto"/>
        <w:rPr>
          <w:lang w:eastAsia="zh-CN"/>
        </w:rPr>
      </w:pPr>
      <w:r>
        <w:rPr>
          <w:color w:val="000000"/>
          <w:lang w:eastAsia="zh-CN"/>
        </w:rPr>
        <w:t>12.</w:t>
      </w:r>
      <w:r>
        <w:rPr>
          <w:color w:val="000000"/>
          <w:lang w:eastAsia="zh-CN"/>
        </w:rPr>
        <w:t>光在真空中的传播速度约为（</w:t>
      </w:r>
      <w:r>
        <w:rPr>
          <w:color w:val="000000"/>
          <w:lang w:eastAsia="zh-CN"/>
        </w:rPr>
        <w:t xml:space="preserve">   </w:t>
      </w:r>
      <w:r>
        <w:rPr>
          <w:color w:val="000000"/>
          <w:lang w:eastAsia="zh-CN"/>
        </w:rPr>
        <w:t>）</w:t>
      </w:r>
      <w:r>
        <w:rPr>
          <w:color w:val="000000"/>
          <w:lang w:eastAsia="zh-CN"/>
        </w:rPr>
        <w:t xml:space="preserve">            </w:t>
      </w:r>
    </w:p>
    <w:p w:rsidR="00FA2A5C" w:rsidRDefault="001D4389" w:rsidP="005B06EC">
      <w:pPr>
        <w:spacing w:after="0" w:line="360" w:lineRule="auto"/>
        <w:ind w:left="150"/>
      </w:pPr>
      <w:r>
        <w:rPr>
          <w:color w:val="000000"/>
        </w:rPr>
        <w:t>A. 3.6km/h                          </w:t>
      </w:r>
      <w:r w:rsidR="0067222C">
        <w:rPr>
          <w:noProof/>
        </w:rPr>
        <w:pict>
          <v:shape id="图片 23" o:spid="_x0000_i1047" type="#_x0000_t75" style="width:2.25pt;height:3pt;visibility:visible;mso-wrap-style:square">
            <v:imagedata r:id="rId13" o:title=""/>
          </v:shape>
        </w:pict>
      </w:r>
      <w:r>
        <w:rPr>
          <w:color w:val="000000"/>
        </w:rPr>
        <w:t>B. 340m/s                          </w:t>
      </w:r>
      <w:r w:rsidR="0067222C">
        <w:rPr>
          <w:noProof/>
        </w:rPr>
        <w:pict>
          <v:shape id="图片 24" o:spid="_x0000_i1048" type="#_x0000_t75" style="width:2.25pt;height:3pt;visibility:visible;mso-wrap-style:square">
            <v:imagedata r:id="rId13" o:title=""/>
          </v:shape>
        </w:pict>
      </w:r>
      <w:r>
        <w:rPr>
          <w:color w:val="000000"/>
        </w:rPr>
        <w:t>C. 3×10</w:t>
      </w:r>
      <w:r>
        <w:rPr>
          <w:color w:val="000000"/>
          <w:vertAlign w:val="superscript"/>
        </w:rPr>
        <w:t>5</w:t>
      </w:r>
      <w:r>
        <w:rPr>
          <w:color w:val="000000"/>
        </w:rPr>
        <w:t>m/s                          </w:t>
      </w:r>
      <w:r w:rsidR="0067222C">
        <w:rPr>
          <w:noProof/>
        </w:rPr>
        <w:pict>
          <v:shape id="图片 25" o:spid="_x0000_i1049" type="#_x0000_t75" style="width:2.25pt;height:3pt;visibility:visible;mso-wrap-style:square">
            <v:imagedata r:id="rId13" o:title=""/>
          </v:shape>
        </w:pict>
      </w:r>
      <w:r>
        <w:rPr>
          <w:color w:val="000000"/>
        </w:rPr>
        <w:t>D. 3×10</w:t>
      </w:r>
      <w:r>
        <w:rPr>
          <w:color w:val="000000"/>
          <w:vertAlign w:val="superscript"/>
        </w:rPr>
        <w:t>8</w:t>
      </w:r>
      <w:r>
        <w:rPr>
          <w:color w:val="000000"/>
        </w:rPr>
        <w:t>m/s</w:t>
      </w:r>
    </w:p>
    <w:p w:rsidR="00FA2A5C" w:rsidRDefault="001D4389" w:rsidP="005B06EC">
      <w:pPr>
        <w:spacing w:after="0" w:line="360" w:lineRule="auto"/>
        <w:rPr>
          <w:lang w:eastAsia="zh-CN"/>
        </w:rPr>
      </w:pPr>
      <w:r>
        <w:rPr>
          <w:color w:val="000000"/>
          <w:lang w:eastAsia="zh-CN"/>
        </w:rPr>
        <w:t>13.</w:t>
      </w:r>
      <w:r>
        <w:rPr>
          <w:color w:val="000000"/>
          <w:lang w:eastAsia="zh-CN"/>
        </w:rPr>
        <w:t>学习</w:t>
      </w:r>
      <w:r>
        <w:rPr>
          <w:color w:val="000000"/>
          <w:lang w:eastAsia="zh-CN"/>
        </w:rPr>
        <w:t>“</w:t>
      </w:r>
      <w:r>
        <w:rPr>
          <w:color w:val="000000"/>
          <w:lang w:eastAsia="zh-CN"/>
        </w:rPr>
        <w:t>光的直线传播</w:t>
      </w:r>
      <w:r>
        <w:rPr>
          <w:color w:val="000000"/>
          <w:lang w:eastAsia="zh-CN"/>
        </w:rPr>
        <w:t>”</w:t>
      </w:r>
      <w:r>
        <w:rPr>
          <w:color w:val="000000"/>
          <w:lang w:eastAsia="zh-CN"/>
        </w:rPr>
        <w:t>时，老师做了如下演示实验：</w:t>
      </w:r>
      <w:r>
        <w:rPr>
          <w:color w:val="000000"/>
          <w:lang w:eastAsia="zh-CN"/>
        </w:rPr>
        <w:t>①</w:t>
      </w:r>
      <w:r>
        <w:rPr>
          <w:color w:val="000000"/>
          <w:lang w:eastAsia="zh-CN"/>
        </w:rPr>
        <w:t>用激光笔射向水中，观察到光线是一条直线（如图）；</w:t>
      </w:r>
      <w:r>
        <w:rPr>
          <w:color w:val="000000"/>
          <w:lang w:eastAsia="zh-CN"/>
        </w:rPr>
        <w:t>②</w:t>
      </w:r>
      <w:r>
        <w:rPr>
          <w:color w:val="000000"/>
          <w:lang w:eastAsia="zh-CN"/>
        </w:rPr>
        <w:t>在</w:t>
      </w:r>
      <w:r>
        <w:rPr>
          <w:color w:val="000000"/>
          <w:lang w:eastAsia="zh-CN"/>
        </w:rPr>
        <w:t>A</w:t>
      </w:r>
      <w:r>
        <w:rPr>
          <w:color w:val="000000"/>
          <w:lang w:eastAsia="zh-CN"/>
        </w:rPr>
        <w:t>点处用漏斗向水中慢慢注入海波溶液，观察到光线发生了弯曲；</w:t>
      </w:r>
      <w:r>
        <w:rPr>
          <w:color w:val="000000"/>
          <w:lang w:eastAsia="zh-CN"/>
        </w:rPr>
        <w:t>③</w:t>
      </w:r>
      <w:r>
        <w:rPr>
          <w:color w:val="000000"/>
          <w:lang w:eastAsia="zh-CN"/>
        </w:rPr>
        <w:t>经搅拌后，观察到光线又变直．根据上述现象可得出的结论是</w:t>
      </w:r>
      <w:r>
        <w:rPr>
          <w:color w:val="000000"/>
          <w:lang w:eastAsia="zh-CN"/>
        </w:rPr>
        <w:t xml:space="preserve">(  )  </w:t>
      </w:r>
    </w:p>
    <w:p w:rsidR="00FA2A5C" w:rsidRDefault="0067222C" w:rsidP="005B06EC">
      <w:pPr>
        <w:spacing w:after="0" w:line="360" w:lineRule="auto"/>
      </w:pPr>
      <w:r>
        <w:rPr>
          <w:noProof/>
        </w:rPr>
        <w:pict>
          <v:shape id="图片 26" o:spid="_x0000_i1050" type="#_x0000_t75" alt="图片_x0020_1759720040" style="width:117.75pt;height:69pt;visibility:visible;mso-wrap-style:square">
            <v:imagedata r:id="rId17" o:title="图片_x0020_1759720040"/>
          </v:shape>
        </w:pict>
      </w:r>
    </w:p>
    <w:p w:rsidR="005B06EC" w:rsidRDefault="001D4389" w:rsidP="005B06EC">
      <w:pPr>
        <w:spacing w:after="0" w:line="360" w:lineRule="auto"/>
        <w:ind w:left="150"/>
        <w:rPr>
          <w:lang w:eastAsia="zh-CN"/>
        </w:rPr>
      </w:pPr>
      <w:r>
        <w:rPr>
          <w:color w:val="000000"/>
          <w:lang w:eastAsia="zh-CN"/>
        </w:rPr>
        <w:lastRenderedPageBreak/>
        <w:t>A. </w:t>
      </w:r>
      <w:r>
        <w:rPr>
          <w:color w:val="000000"/>
          <w:lang w:eastAsia="zh-CN"/>
        </w:rPr>
        <w:t>光的传播需要介质</w:t>
      </w:r>
      <w:r>
        <w:rPr>
          <w:color w:val="000000"/>
          <w:lang w:eastAsia="zh-CN"/>
        </w:rPr>
        <w:t>                                         </w:t>
      </w:r>
      <w:r w:rsidR="00837A95">
        <w:rPr>
          <w:color w:val="000000"/>
          <w:lang w:eastAsia="zh-CN"/>
        </w:rPr>
        <w:t xml:space="preserve">  </w:t>
      </w:r>
      <w:r>
        <w:rPr>
          <w:color w:val="000000"/>
          <w:lang w:eastAsia="zh-CN"/>
        </w:rPr>
        <w:t>     </w:t>
      </w:r>
      <w:r w:rsidR="0067222C">
        <w:rPr>
          <w:noProof/>
        </w:rPr>
        <w:pict>
          <v:shape id="图片 27" o:spid="_x0000_i1051" type="#_x0000_t75" style="width:2.25pt;height:3pt;visibility:visible;mso-wrap-style:square">
            <v:imagedata r:id="rId13" o:title=""/>
          </v:shape>
        </w:pict>
      </w:r>
      <w:r>
        <w:rPr>
          <w:color w:val="000000"/>
          <w:lang w:eastAsia="zh-CN"/>
        </w:rPr>
        <w:t>B. </w:t>
      </w:r>
      <w:r>
        <w:rPr>
          <w:color w:val="000000"/>
          <w:lang w:eastAsia="zh-CN"/>
        </w:rPr>
        <w:t>光只有在水中才能沿直线传播</w:t>
      </w:r>
    </w:p>
    <w:p w:rsidR="00FA2A5C" w:rsidRDefault="001D4389" w:rsidP="005B06EC">
      <w:pPr>
        <w:spacing w:after="0" w:line="360" w:lineRule="auto"/>
        <w:ind w:left="150"/>
        <w:rPr>
          <w:lang w:eastAsia="zh-CN"/>
        </w:rPr>
      </w:pPr>
      <w:r>
        <w:rPr>
          <w:color w:val="000000"/>
          <w:lang w:eastAsia="zh-CN"/>
        </w:rPr>
        <w:t>C. </w:t>
      </w:r>
      <w:r>
        <w:rPr>
          <w:color w:val="000000"/>
          <w:lang w:eastAsia="zh-CN"/>
        </w:rPr>
        <w:t>光在海波溶液里不能沿直线传播</w:t>
      </w:r>
      <w:r>
        <w:rPr>
          <w:color w:val="000000"/>
          <w:lang w:eastAsia="zh-CN"/>
        </w:rPr>
        <w:t>                         </w:t>
      </w:r>
      <w:r w:rsidR="0067222C">
        <w:rPr>
          <w:noProof/>
        </w:rPr>
        <w:pict>
          <v:shape id="图片 28" o:spid="_x0000_i1052" type="#_x0000_t75" style="width:2.25pt;height:3pt;visibility:visible;mso-wrap-style:square">
            <v:imagedata r:id="rId13" o:title=""/>
          </v:shape>
        </w:pict>
      </w:r>
      <w:r>
        <w:rPr>
          <w:color w:val="000000"/>
          <w:lang w:eastAsia="zh-CN"/>
        </w:rPr>
        <w:t>D. </w:t>
      </w:r>
      <w:r>
        <w:rPr>
          <w:color w:val="000000"/>
          <w:lang w:eastAsia="zh-CN"/>
        </w:rPr>
        <w:t>光在均匀介质中才沿直线传播</w:t>
      </w:r>
    </w:p>
    <w:p w:rsidR="00FA2A5C" w:rsidRDefault="001D4389" w:rsidP="005B06EC">
      <w:pPr>
        <w:spacing w:after="0" w:line="360" w:lineRule="auto"/>
        <w:rPr>
          <w:lang w:eastAsia="zh-CN"/>
        </w:rPr>
      </w:pPr>
      <w:r>
        <w:rPr>
          <w:color w:val="000000"/>
          <w:lang w:eastAsia="zh-CN"/>
        </w:rPr>
        <w:t>14.</w:t>
      </w:r>
      <w:r>
        <w:rPr>
          <w:color w:val="000000"/>
          <w:lang w:eastAsia="zh-CN"/>
        </w:rPr>
        <w:t>北京一个小朋友面向正南方向站在阳光下</w:t>
      </w:r>
      <w:r>
        <w:rPr>
          <w:color w:val="000000"/>
          <w:lang w:eastAsia="zh-CN"/>
        </w:rPr>
        <w:t>,</w:t>
      </w:r>
      <w:r>
        <w:rPr>
          <w:color w:val="000000"/>
          <w:lang w:eastAsia="zh-CN"/>
        </w:rPr>
        <w:t>他发现自己的影子在身体的左侧</w:t>
      </w:r>
      <w:r>
        <w:rPr>
          <w:color w:val="000000"/>
          <w:lang w:eastAsia="zh-CN"/>
        </w:rPr>
        <w:t>,</w:t>
      </w:r>
      <w:r>
        <w:rPr>
          <w:color w:val="000000"/>
          <w:lang w:eastAsia="zh-CN"/>
        </w:rPr>
        <w:t>现在的时间是（</w:t>
      </w:r>
      <w:r>
        <w:rPr>
          <w:color w:val="000000"/>
          <w:lang w:eastAsia="zh-CN"/>
        </w:rPr>
        <w:t xml:space="preserve">  </w:t>
      </w:r>
      <w:r>
        <w:rPr>
          <w:color w:val="000000"/>
          <w:lang w:eastAsia="zh-CN"/>
        </w:rPr>
        <w:t>）</w:t>
      </w:r>
      <w:r>
        <w:rPr>
          <w:color w:val="000000"/>
          <w:lang w:eastAsia="zh-CN"/>
        </w:rPr>
        <w:t xml:space="preserve">       </w:t>
      </w:r>
      <w:r>
        <w:rPr>
          <w:color w:val="000000"/>
          <w:lang w:eastAsia="zh-CN"/>
        </w:rPr>
        <w:t xml:space="preserve">     </w:t>
      </w:r>
    </w:p>
    <w:p w:rsidR="00FA2A5C" w:rsidRDefault="001D4389" w:rsidP="005B06EC">
      <w:pPr>
        <w:spacing w:after="0" w:line="360" w:lineRule="auto"/>
        <w:ind w:left="150"/>
        <w:rPr>
          <w:lang w:eastAsia="zh-CN"/>
        </w:rPr>
      </w:pPr>
      <w:r>
        <w:rPr>
          <w:color w:val="000000"/>
          <w:lang w:eastAsia="zh-CN"/>
        </w:rPr>
        <w:t>A. </w:t>
      </w:r>
      <w:r>
        <w:rPr>
          <w:color w:val="000000"/>
          <w:lang w:eastAsia="zh-CN"/>
        </w:rPr>
        <w:t>早晨</w:t>
      </w:r>
      <w:r>
        <w:rPr>
          <w:color w:val="000000"/>
          <w:lang w:eastAsia="zh-CN"/>
        </w:rPr>
        <w:t>                                  </w:t>
      </w:r>
      <w:r w:rsidR="0067222C">
        <w:rPr>
          <w:noProof/>
        </w:rPr>
        <w:pict>
          <v:shape id="图片 29" o:spid="_x0000_i1053" type="#_x0000_t75" style="width:2.25pt;height:3pt;visibility:visible;mso-wrap-style:square">
            <v:imagedata r:id="rId13" o:title=""/>
          </v:shape>
        </w:pict>
      </w:r>
      <w:r>
        <w:rPr>
          <w:color w:val="000000"/>
          <w:lang w:eastAsia="zh-CN"/>
        </w:rPr>
        <w:t>B. </w:t>
      </w:r>
      <w:r>
        <w:rPr>
          <w:color w:val="000000"/>
          <w:lang w:eastAsia="zh-CN"/>
        </w:rPr>
        <w:t>中午</w:t>
      </w:r>
      <w:r>
        <w:rPr>
          <w:color w:val="000000"/>
          <w:lang w:eastAsia="zh-CN"/>
        </w:rPr>
        <w:t>                                  </w:t>
      </w:r>
      <w:r w:rsidR="0067222C">
        <w:rPr>
          <w:noProof/>
        </w:rPr>
        <w:pict>
          <v:shape id="图片 30" o:spid="_x0000_i1054" type="#_x0000_t75" style="width:2.25pt;height:3pt;visibility:visible;mso-wrap-style:square">
            <v:imagedata r:id="rId13" o:title=""/>
          </v:shape>
        </w:pict>
      </w:r>
      <w:r>
        <w:rPr>
          <w:color w:val="000000"/>
          <w:lang w:eastAsia="zh-CN"/>
        </w:rPr>
        <w:t>C. </w:t>
      </w:r>
      <w:r>
        <w:rPr>
          <w:color w:val="000000"/>
          <w:lang w:eastAsia="zh-CN"/>
        </w:rPr>
        <w:t>下午</w:t>
      </w:r>
      <w:r>
        <w:rPr>
          <w:color w:val="000000"/>
          <w:lang w:eastAsia="zh-CN"/>
        </w:rPr>
        <w:t>                                  </w:t>
      </w:r>
      <w:r w:rsidR="0067222C">
        <w:rPr>
          <w:noProof/>
        </w:rPr>
        <w:pict>
          <v:shape id="图片 31" o:spid="_x0000_i1055" type="#_x0000_t75" style="width:2.25pt;height:3pt;visibility:visible;mso-wrap-style:square">
            <v:imagedata r:id="rId13" o:title=""/>
          </v:shape>
        </w:pict>
      </w:r>
      <w:r>
        <w:rPr>
          <w:color w:val="000000"/>
          <w:lang w:eastAsia="zh-CN"/>
        </w:rPr>
        <w:t>D. </w:t>
      </w:r>
      <w:r>
        <w:rPr>
          <w:color w:val="000000"/>
          <w:lang w:eastAsia="zh-CN"/>
        </w:rPr>
        <w:t>无法判断</w:t>
      </w:r>
    </w:p>
    <w:p w:rsidR="00FA2A5C" w:rsidRDefault="001D4389" w:rsidP="005B06EC">
      <w:pPr>
        <w:spacing w:after="0" w:line="360" w:lineRule="auto"/>
        <w:rPr>
          <w:lang w:eastAsia="zh-CN"/>
        </w:rPr>
      </w:pPr>
      <w:r>
        <w:rPr>
          <w:color w:val="000000"/>
          <w:lang w:eastAsia="zh-CN"/>
        </w:rPr>
        <w:t>15.</w:t>
      </w:r>
      <w:r>
        <w:rPr>
          <w:color w:val="000000"/>
          <w:lang w:eastAsia="zh-CN"/>
        </w:rPr>
        <w:t>发生月食时，下列说法正确的是（</w:t>
      </w:r>
      <w:r>
        <w:rPr>
          <w:color w:val="000000"/>
          <w:lang w:eastAsia="zh-CN"/>
        </w:rPr>
        <w:t xml:space="preserve">   </w:t>
      </w:r>
      <w:r>
        <w:rPr>
          <w:color w:val="000000"/>
          <w:lang w:eastAsia="zh-CN"/>
        </w:rPr>
        <w:t>）</w:t>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 </w:t>
      </w:r>
      <w:r>
        <w:rPr>
          <w:color w:val="000000"/>
          <w:lang w:eastAsia="zh-CN"/>
        </w:rPr>
        <w:t>太阳、月球、地球在同一直线上，月球在中间</w:t>
      </w:r>
    </w:p>
    <w:p w:rsidR="005B06EC" w:rsidRDefault="001D4389" w:rsidP="005B06EC">
      <w:pPr>
        <w:spacing w:after="0" w:line="360" w:lineRule="auto"/>
        <w:ind w:left="150"/>
        <w:rPr>
          <w:lang w:eastAsia="zh-CN"/>
        </w:rPr>
      </w:pPr>
      <w:r>
        <w:rPr>
          <w:color w:val="000000"/>
          <w:lang w:eastAsia="zh-CN"/>
        </w:rPr>
        <w:t>B. </w:t>
      </w:r>
      <w:r>
        <w:rPr>
          <w:color w:val="000000"/>
          <w:lang w:eastAsia="zh-CN"/>
        </w:rPr>
        <w:t>太阳、月球、地球在同一直线上，地球在中间</w:t>
      </w:r>
    </w:p>
    <w:p w:rsidR="005B06EC" w:rsidRDefault="001D4389" w:rsidP="005B06EC">
      <w:pPr>
        <w:spacing w:after="0" w:line="360" w:lineRule="auto"/>
        <w:ind w:left="150"/>
        <w:rPr>
          <w:lang w:eastAsia="zh-CN"/>
        </w:rPr>
      </w:pPr>
      <w:r>
        <w:rPr>
          <w:color w:val="000000"/>
          <w:lang w:eastAsia="zh-CN"/>
        </w:rPr>
        <w:t>C. </w:t>
      </w:r>
      <w:r>
        <w:rPr>
          <w:color w:val="000000"/>
          <w:lang w:eastAsia="zh-CN"/>
        </w:rPr>
        <w:t>太阳、月球、地球在同一直线上，太阳在中间</w:t>
      </w:r>
    </w:p>
    <w:p w:rsidR="00FA2A5C" w:rsidRDefault="001D4389" w:rsidP="005B06EC">
      <w:pPr>
        <w:spacing w:after="0" w:line="360" w:lineRule="auto"/>
        <w:ind w:left="150"/>
        <w:rPr>
          <w:lang w:eastAsia="zh-CN"/>
        </w:rPr>
      </w:pPr>
      <w:r>
        <w:rPr>
          <w:color w:val="000000"/>
          <w:lang w:eastAsia="zh-CN"/>
        </w:rPr>
        <w:t>D. </w:t>
      </w:r>
      <w:r>
        <w:rPr>
          <w:color w:val="000000"/>
          <w:lang w:eastAsia="zh-CN"/>
        </w:rPr>
        <w:t>以上说法都不正确</w:t>
      </w:r>
    </w:p>
    <w:p w:rsidR="00FA2A5C" w:rsidRDefault="001D4389" w:rsidP="005B06EC">
      <w:pPr>
        <w:spacing w:line="360" w:lineRule="auto"/>
        <w:rPr>
          <w:lang w:eastAsia="zh-CN"/>
        </w:rPr>
      </w:pPr>
      <w:r>
        <w:rPr>
          <w:b/>
          <w:bCs/>
          <w:sz w:val="24"/>
          <w:szCs w:val="24"/>
          <w:lang w:eastAsia="zh-CN"/>
        </w:rPr>
        <w:t>二、计算题</w:t>
      </w:r>
    </w:p>
    <w:p w:rsidR="005B06EC" w:rsidRDefault="001D4389" w:rsidP="005B06EC">
      <w:pPr>
        <w:spacing w:after="0" w:line="360" w:lineRule="auto"/>
        <w:rPr>
          <w:color w:val="000000"/>
          <w:lang w:eastAsia="zh-CN"/>
        </w:rPr>
      </w:pPr>
      <w:r>
        <w:rPr>
          <w:color w:val="000000"/>
          <w:lang w:eastAsia="zh-CN"/>
        </w:rPr>
        <w:t>16.</w:t>
      </w:r>
      <w:r>
        <w:rPr>
          <w:color w:val="000000"/>
          <w:lang w:eastAsia="zh-CN"/>
        </w:rPr>
        <w:t>某人身高</w:t>
      </w:r>
      <w:r>
        <w:rPr>
          <w:color w:val="000000"/>
          <w:lang w:eastAsia="zh-CN"/>
        </w:rPr>
        <w:t>1.7</w:t>
      </w:r>
      <w:r>
        <w:rPr>
          <w:color w:val="000000"/>
          <w:lang w:eastAsia="zh-CN"/>
        </w:rPr>
        <w:t>米，为了测试路灯的高度，他从路灯正下方沿平直公路以</w:t>
      </w:r>
      <w:r>
        <w:rPr>
          <w:color w:val="000000"/>
          <w:lang w:eastAsia="zh-CN"/>
        </w:rPr>
        <w:t>1</w:t>
      </w:r>
      <w:r>
        <w:rPr>
          <w:color w:val="000000"/>
          <w:lang w:eastAsia="zh-CN"/>
        </w:rPr>
        <w:t>米</w:t>
      </w:r>
      <w:r>
        <w:rPr>
          <w:color w:val="000000"/>
          <w:lang w:eastAsia="zh-CN"/>
        </w:rPr>
        <w:t>/</w:t>
      </w:r>
      <w:r>
        <w:rPr>
          <w:color w:val="000000"/>
          <w:lang w:eastAsia="zh-CN"/>
        </w:rPr>
        <w:t>秒的速度匀速走开，某时刻他的影子长为</w:t>
      </w:r>
      <w:r>
        <w:rPr>
          <w:color w:val="000000"/>
          <w:lang w:eastAsia="zh-CN"/>
        </w:rPr>
        <w:t>1.3</w:t>
      </w:r>
      <w:r>
        <w:rPr>
          <w:color w:val="000000"/>
          <w:lang w:eastAsia="zh-CN"/>
        </w:rPr>
        <w:t>米，再经过</w:t>
      </w:r>
      <w:r>
        <w:rPr>
          <w:color w:val="000000"/>
          <w:lang w:eastAsia="zh-CN"/>
        </w:rPr>
        <w:t>2</w:t>
      </w:r>
      <w:r>
        <w:rPr>
          <w:color w:val="000000"/>
          <w:lang w:eastAsia="zh-CN"/>
        </w:rPr>
        <w:t>秒钟，他的影子长为</w:t>
      </w:r>
      <w:r>
        <w:rPr>
          <w:color w:val="000000"/>
          <w:lang w:eastAsia="zh-CN"/>
        </w:rPr>
        <w:t>1.8</w:t>
      </w:r>
      <w:r>
        <w:rPr>
          <w:color w:val="000000"/>
          <w:lang w:eastAsia="zh-CN"/>
        </w:rPr>
        <w:t>米，路灯距地面的高度是多少？（提示：可画图解答）</w:t>
      </w:r>
    </w:p>
    <w:p w:rsidR="00837A95" w:rsidRDefault="00837A95" w:rsidP="005B06EC">
      <w:pPr>
        <w:spacing w:after="0" w:line="360" w:lineRule="auto"/>
        <w:rPr>
          <w:color w:val="000000"/>
          <w:lang w:eastAsia="zh-CN"/>
        </w:rPr>
      </w:pPr>
    </w:p>
    <w:p w:rsidR="00837A95" w:rsidRDefault="00837A95" w:rsidP="005B06EC">
      <w:pPr>
        <w:spacing w:after="0" w:line="360" w:lineRule="auto"/>
        <w:rPr>
          <w:color w:val="000000"/>
          <w:lang w:eastAsia="zh-CN"/>
        </w:rPr>
      </w:pPr>
    </w:p>
    <w:p w:rsidR="00837A95" w:rsidRDefault="00837A95" w:rsidP="005B06EC">
      <w:pPr>
        <w:spacing w:after="0" w:line="360" w:lineRule="auto"/>
        <w:rPr>
          <w:color w:val="000000"/>
          <w:lang w:eastAsia="zh-CN"/>
        </w:rPr>
      </w:pPr>
    </w:p>
    <w:p w:rsidR="00837A95" w:rsidRDefault="00837A95" w:rsidP="005B06EC">
      <w:pPr>
        <w:spacing w:after="0" w:line="360" w:lineRule="auto"/>
        <w:rPr>
          <w:lang w:eastAsia="zh-CN"/>
        </w:rPr>
      </w:pPr>
    </w:p>
    <w:p w:rsidR="005B06EC" w:rsidRDefault="001D4389" w:rsidP="005B06EC">
      <w:pPr>
        <w:spacing w:after="0" w:line="360" w:lineRule="auto"/>
        <w:rPr>
          <w:color w:val="000000"/>
          <w:lang w:eastAsia="zh-CN"/>
        </w:rPr>
      </w:pPr>
      <w:r>
        <w:rPr>
          <w:color w:val="000000"/>
          <w:lang w:eastAsia="zh-CN"/>
        </w:rPr>
        <w:t>17.</w:t>
      </w:r>
      <w:r>
        <w:rPr>
          <w:color w:val="000000"/>
          <w:lang w:eastAsia="zh-CN"/>
        </w:rPr>
        <w:t>太空研究站用激光测量月球到地球的距离。经过</w:t>
      </w:r>
      <w:r>
        <w:rPr>
          <w:color w:val="000000"/>
          <w:lang w:eastAsia="zh-CN"/>
        </w:rPr>
        <w:t>2.4s</w:t>
      </w:r>
      <w:r>
        <w:rPr>
          <w:color w:val="000000"/>
          <w:lang w:eastAsia="zh-CN"/>
        </w:rPr>
        <w:t>接受到反射回来的激光（激光速度取</w:t>
      </w:r>
      <w:r>
        <w:rPr>
          <w:color w:val="000000"/>
          <w:lang w:eastAsia="zh-CN"/>
        </w:rPr>
        <w:t>c=3.0×10</w:t>
      </w:r>
      <w:r>
        <w:rPr>
          <w:color w:val="000000"/>
          <w:vertAlign w:val="superscript"/>
          <w:lang w:eastAsia="zh-CN"/>
        </w:rPr>
        <w:t>8</w:t>
      </w:r>
      <w:r>
        <w:rPr>
          <w:color w:val="000000"/>
          <w:lang w:eastAsia="zh-CN"/>
        </w:rPr>
        <w:t>m/s</w:t>
      </w:r>
      <w:r>
        <w:rPr>
          <w:color w:val="000000"/>
          <w:lang w:eastAsia="zh-CN"/>
        </w:rPr>
        <w:t>），求研究站到月球的距离</w:t>
      </w:r>
    </w:p>
    <w:p w:rsidR="00837A95" w:rsidRDefault="00837A95" w:rsidP="005B06EC">
      <w:pPr>
        <w:spacing w:after="0" w:line="360" w:lineRule="auto"/>
        <w:rPr>
          <w:color w:val="000000"/>
          <w:lang w:eastAsia="zh-CN"/>
        </w:rPr>
      </w:pPr>
    </w:p>
    <w:p w:rsidR="00837A95" w:rsidRDefault="00837A95" w:rsidP="005B06EC">
      <w:pPr>
        <w:spacing w:after="0" w:line="360" w:lineRule="auto"/>
        <w:rPr>
          <w:color w:val="000000"/>
          <w:lang w:eastAsia="zh-CN"/>
        </w:rPr>
      </w:pPr>
    </w:p>
    <w:p w:rsidR="00837A95" w:rsidRDefault="00837A95" w:rsidP="005B06EC">
      <w:pPr>
        <w:spacing w:after="0" w:line="360" w:lineRule="auto"/>
        <w:rPr>
          <w:color w:val="000000"/>
          <w:lang w:eastAsia="zh-CN"/>
        </w:rPr>
      </w:pPr>
    </w:p>
    <w:p w:rsidR="00837A95" w:rsidRDefault="00837A95" w:rsidP="005B06EC">
      <w:pPr>
        <w:spacing w:after="0" w:line="360" w:lineRule="auto"/>
        <w:rPr>
          <w:color w:val="000000"/>
          <w:lang w:eastAsia="zh-CN"/>
        </w:rPr>
      </w:pPr>
    </w:p>
    <w:p w:rsidR="00837A95" w:rsidRDefault="00837A95" w:rsidP="005B06EC">
      <w:pPr>
        <w:spacing w:after="0" w:line="360" w:lineRule="auto"/>
        <w:rPr>
          <w:lang w:eastAsia="zh-CN"/>
        </w:rPr>
      </w:pPr>
    </w:p>
    <w:p w:rsidR="00FA2A5C" w:rsidRDefault="001D4389" w:rsidP="005B06EC">
      <w:pPr>
        <w:spacing w:line="360" w:lineRule="auto"/>
        <w:rPr>
          <w:lang w:eastAsia="zh-CN"/>
        </w:rPr>
      </w:pPr>
      <w:r>
        <w:rPr>
          <w:b/>
          <w:bCs/>
          <w:sz w:val="24"/>
          <w:szCs w:val="24"/>
          <w:lang w:eastAsia="zh-CN"/>
        </w:rPr>
        <w:t>三、实验探究题</w:t>
      </w:r>
    </w:p>
    <w:p w:rsidR="00FA2A5C" w:rsidRDefault="001D4389" w:rsidP="005B06EC">
      <w:pPr>
        <w:spacing w:after="0" w:line="360" w:lineRule="auto"/>
        <w:rPr>
          <w:lang w:eastAsia="zh-CN"/>
        </w:rPr>
      </w:pPr>
      <w:r>
        <w:rPr>
          <w:color w:val="000000"/>
          <w:lang w:eastAsia="zh-CN"/>
        </w:rPr>
        <w:t>18.</w:t>
      </w:r>
      <w:r>
        <w:rPr>
          <w:color w:val="000000"/>
          <w:lang w:eastAsia="zh-CN"/>
        </w:rPr>
        <w:t>如图所示，找一个空的易拉罐，用钉子在易拉罐底部的中央敲一个小孔，将易拉罐的顶部剪去后，蒙上一层塑料薄膜，将点燃的蜡烛置</w:t>
      </w:r>
      <w:r>
        <w:rPr>
          <w:color w:val="000000"/>
          <w:lang w:eastAsia="zh-CN"/>
        </w:rPr>
        <w:t>于小孔前的适当位置。</w:t>
      </w:r>
      <w:r>
        <w:rPr>
          <w:color w:val="000000"/>
          <w:lang w:eastAsia="zh-CN"/>
        </w:rPr>
        <w:t xml:space="preserve">   </w:t>
      </w:r>
    </w:p>
    <w:p w:rsidR="00FA2A5C" w:rsidRDefault="0067222C" w:rsidP="005B06EC">
      <w:pPr>
        <w:spacing w:after="0" w:line="360" w:lineRule="auto"/>
      </w:pPr>
      <w:r>
        <w:rPr>
          <w:noProof/>
        </w:rPr>
        <w:pict>
          <v:shape id="图片 32" o:spid="_x0000_i1056" type="#_x0000_t75" alt="图片_x0020_100028" style="width:119.25pt;height:40.5pt;visibility:visible;mso-wrap-style:square">
            <v:imagedata r:id="rId18" o:title="图片_x0020_100028"/>
          </v:shape>
        </w:pict>
      </w:r>
      <w:r>
        <w:rPr>
          <w:noProof/>
        </w:rPr>
        <w:pict>
          <v:shape id="图片 33" o:spid="_x0000_i1057" type="#_x0000_t75" alt="图片_x0020_100029" style="width:135.75pt;height:58.5pt;visibility:visible;mso-wrap-style:square">
            <v:imagedata r:id="rId19" o:title="图片_x0020_100029"/>
          </v:shape>
        </w:pict>
      </w:r>
    </w:p>
    <w:p w:rsidR="00FA2A5C" w:rsidRDefault="001D4389" w:rsidP="005B06EC">
      <w:pPr>
        <w:spacing w:after="0" w:line="360" w:lineRule="auto"/>
        <w:rPr>
          <w:lang w:eastAsia="zh-CN"/>
        </w:rPr>
      </w:pPr>
      <w:r>
        <w:rPr>
          <w:color w:val="000000"/>
          <w:lang w:eastAsia="zh-CN"/>
        </w:rPr>
        <w:t>（</w:t>
      </w:r>
      <w:r>
        <w:rPr>
          <w:color w:val="000000"/>
          <w:lang w:eastAsia="zh-CN"/>
        </w:rPr>
        <w:t>1</w:t>
      </w:r>
      <w:r>
        <w:rPr>
          <w:color w:val="000000"/>
          <w:lang w:eastAsia="zh-CN"/>
        </w:rPr>
        <w:t>）将小孔靠近烛焰，用手拍打薄膜发出声音，烛焰晃动，说明声音具有</w:t>
      </w:r>
      <w:r>
        <w:rPr>
          <w:color w:val="000000"/>
          <w:lang w:eastAsia="zh-CN"/>
        </w:rPr>
        <w:t>________</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）如果易拉罐底部小孔是三角形，则他在半透明纸上看到的像是</w:t>
      </w:r>
      <w:r>
        <w:rPr>
          <w:color w:val="000000"/>
          <w:lang w:eastAsia="zh-CN"/>
        </w:rPr>
        <w:t>______</w:t>
      </w:r>
      <w:r>
        <w:rPr>
          <w:color w:val="000000"/>
          <w:lang w:eastAsia="zh-CN"/>
        </w:rPr>
        <w:t>；</w:t>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w:t>
      </w:r>
      <w:r>
        <w:rPr>
          <w:color w:val="000000"/>
          <w:lang w:eastAsia="zh-CN"/>
        </w:rPr>
        <w:t>三角形光斑</w:t>
      </w:r>
    </w:p>
    <w:p w:rsidR="005B06EC" w:rsidRDefault="001D4389" w:rsidP="005B06EC">
      <w:pPr>
        <w:spacing w:after="0" w:line="360" w:lineRule="auto"/>
        <w:ind w:left="150"/>
        <w:rPr>
          <w:lang w:eastAsia="zh-CN"/>
        </w:rPr>
      </w:pPr>
      <w:r>
        <w:rPr>
          <w:color w:val="000000"/>
          <w:lang w:eastAsia="zh-CN"/>
        </w:rPr>
        <w:lastRenderedPageBreak/>
        <w:t>B.</w:t>
      </w:r>
      <w:r>
        <w:rPr>
          <w:color w:val="000000"/>
          <w:lang w:eastAsia="zh-CN"/>
        </w:rPr>
        <w:t>圆形光斑</w:t>
      </w:r>
    </w:p>
    <w:p w:rsidR="005B06EC" w:rsidRDefault="001D4389" w:rsidP="005B06EC">
      <w:pPr>
        <w:spacing w:after="0" w:line="360" w:lineRule="auto"/>
        <w:ind w:left="150"/>
        <w:rPr>
          <w:lang w:eastAsia="zh-CN"/>
        </w:rPr>
      </w:pPr>
      <w:r>
        <w:rPr>
          <w:color w:val="000000"/>
          <w:lang w:eastAsia="zh-CN"/>
        </w:rPr>
        <w:t>C.</w:t>
      </w:r>
      <w:r>
        <w:rPr>
          <w:color w:val="000000"/>
          <w:lang w:eastAsia="zh-CN"/>
        </w:rPr>
        <w:t>蜡烛的正立像</w:t>
      </w:r>
    </w:p>
    <w:p w:rsidR="00FA2A5C" w:rsidRDefault="001D4389" w:rsidP="005B06EC">
      <w:pPr>
        <w:spacing w:after="0" w:line="360" w:lineRule="auto"/>
        <w:ind w:left="150"/>
        <w:rPr>
          <w:lang w:eastAsia="zh-CN"/>
        </w:rPr>
      </w:pPr>
      <w:r>
        <w:rPr>
          <w:color w:val="000000"/>
          <w:lang w:eastAsia="zh-CN"/>
        </w:rPr>
        <w:t>D.</w:t>
      </w:r>
      <w:r>
        <w:rPr>
          <w:color w:val="000000"/>
          <w:lang w:eastAsia="zh-CN"/>
        </w:rPr>
        <w:t>蜡烛的倒立像</w:t>
      </w:r>
    </w:p>
    <w:p w:rsidR="00FA2A5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）将蜡烛在孔前向上运动，则它在塑料薄膜上所成的像是向</w:t>
      </w:r>
      <w:r>
        <w:rPr>
          <w:color w:val="000000"/>
          <w:lang w:eastAsia="zh-CN"/>
        </w:rPr>
        <w:t>________</w:t>
      </w:r>
      <w:r>
        <w:rPr>
          <w:color w:val="000000"/>
          <w:lang w:eastAsia="zh-CN"/>
        </w:rPr>
        <w:t>（上</w:t>
      </w:r>
      <w:r>
        <w:rPr>
          <w:color w:val="000000"/>
          <w:lang w:eastAsia="zh-CN"/>
        </w:rPr>
        <w:t>/</w:t>
      </w:r>
      <w:r>
        <w:rPr>
          <w:color w:val="000000"/>
          <w:lang w:eastAsia="zh-CN"/>
        </w:rPr>
        <w:t>下）运动；</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）为了增大蜡烛所成的像，可采取的办法是</w:t>
      </w:r>
      <w:r>
        <w:rPr>
          <w:color w:val="000000"/>
          <w:lang w:eastAsia="zh-CN"/>
        </w:rPr>
        <w:t>________</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5</w:t>
      </w:r>
      <w:r>
        <w:rPr>
          <w:color w:val="000000"/>
          <w:lang w:eastAsia="zh-CN"/>
        </w:rPr>
        <w:t>）小明和小华为了研究孔的大小对光斑形状的影响，小明在硬纸板上挖孔设计了图</w:t>
      </w:r>
      <w:r>
        <w:rPr>
          <w:color w:val="000000"/>
          <w:lang w:eastAsia="zh-CN"/>
        </w:rPr>
        <w:t>1</w:t>
      </w:r>
      <w:r>
        <w:rPr>
          <w:color w:val="000000"/>
          <w:lang w:eastAsia="zh-CN"/>
        </w:rPr>
        <w:t>的装置，小华在硬纸板上挖孔设计了图</w:t>
      </w:r>
      <w:r>
        <w:rPr>
          <w:color w:val="000000"/>
          <w:lang w:eastAsia="zh-CN"/>
        </w:rPr>
        <w:t>2</w:t>
      </w:r>
      <w:r>
        <w:rPr>
          <w:color w:val="000000"/>
          <w:lang w:eastAsia="zh-CN"/>
        </w:rPr>
        <w:t>的装置，（其中乙均为不透明卡纸），如图所示。接着，从图示位置沿箭头方向水平移动乙，改变孔的大小，同时观察光斑形状的变化情况。你认为图</w:t>
      </w:r>
      <w:r>
        <w:rPr>
          <w:color w:val="000000"/>
          <w:lang w:eastAsia="zh-CN"/>
        </w:rPr>
        <w:t>________</w:t>
      </w:r>
      <w:r>
        <w:rPr>
          <w:color w:val="000000"/>
          <w:lang w:eastAsia="zh-CN"/>
        </w:rPr>
        <w:t>（</w:t>
      </w:r>
      <w:r>
        <w:rPr>
          <w:color w:val="000000"/>
          <w:lang w:eastAsia="zh-CN"/>
        </w:rPr>
        <w:t>1/2</w:t>
      </w:r>
      <w:r>
        <w:rPr>
          <w:color w:val="000000"/>
          <w:lang w:eastAsia="zh-CN"/>
        </w:rPr>
        <w:t>）设计更合理，依据是</w:t>
      </w:r>
      <w:r>
        <w:rPr>
          <w:color w:val="000000"/>
          <w:lang w:eastAsia="zh-CN"/>
        </w:rPr>
        <w:t>________</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19.</w:t>
      </w:r>
      <w:r>
        <w:rPr>
          <w:color w:val="000000"/>
          <w:lang w:eastAsia="zh-CN"/>
        </w:rPr>
        <w:t>某同学用两个硬纸筒探究小孔成像，如图甲所示。</w:t>
      </w:r>
      <w:r>
        <w:rPr>
          <w:color w:val="000000"/>
          <w:lang w:eastAsia="zh-CN"/>
        </w:rPr>
        <w:t xml:space="preserve">  </w:t>
      </w:r>
    </w:p>
    <w:p w:rsidR="00FA2A5C" w:rsidRDefault="0067222C" w:rsidP="005B06EC">
      <w:pPr>
        <w:spacing w:after="0" w:line="360" w:lineRule="auto"/>
      </w:pPr>
      <w:r>
        <w:rPr>
          <w:noProof/>
        </w:rPr>
        <w:pict>
          <v:shape id="图片 34" o:spid="_x0000_i1058" type="#_x0000_t75" alt="图片_x0020_100029" style="width:368.25pt;height:87pt;visibility:visible;mso-wrap-style:square">
            <v:imagedata r:id="rId20" o:title="图片_x0020_100029"/>
          </v:shape>
        </w:pict>
      </w:r>
    </w:p>
    <w:p w:rsidR="00FA2A5C" w:rsidRDefault="001D4389" w:rsidP="005B06EC">
      <w:pPr>
        <w:spacing w:after="0" w:line="360" w:lineRule="auto"/>
        <w:rPr>
          <w:lang w:eastAsia="zh-CN"/>
        </w:rPr>
      </w:pPr>
      <w:r>
        <w:rPr>
          <w:color w:val="000000"/>
          <w:lang w:eastAsia="zh-CN"/>
        </w:rPr>
        <w:t>（</w:t>
      </w:r>
      <w:r>
        <w:rPr>
          <w:color w:val="000000"/>
          <w:lang w:eastAsia="zh-CN"/>
        </w:rPr>
        <w:t>1</w:t>
      </w:r>
      <w:r>
        <w:rPr>
          <w:color w:val="000000"/>
          <w:lang w:eastAsia="zh-CN"/>
        </w:rPr>
        <w:t>）小孔成像现象可以说明</w:t>
      </w:r>
      <w:r>
        <w:rPr>
          <w:color w:val="000000"/>
          <w:lang w:eastAsia="zh-CN"/>
        </w:rPr>
        <w:t>________</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）请在乙图中作出蜡烛</w:t>
      </w:r>
      <w:r>
        <w:rPr>
          <w:color w:val="000000"/>
          <w:lang w:eastAsia="zh-CN"/>
        </w:rPr>
        <w:t xml:space="preserve"> AB </w:t>
      </w:r>
      <w:r>
        <w:rPr>
          <w:color w:val="000000"/>
          <w:lang w:eastAsia="zh-CN"/>
        </w:rPr>
        <w:t>在屏上所成的像</w:t>
      </w:r>
      <w:r>
        <w:rPr>
          <w:color w:val="000000"/>
          <w:lang w:eastAsia="zh-CN"/>
        </w:rPr>
        <w:t xml:space="preserve"> A</w:t>
      </w:r>
      <w:r>
        <w:rPr>
          <w:color w:val="000000"/>
          <w:lang w:eastAsia="zh-CN"/>
        </w:rPr>
        <w:t>＇</w:t>
      </w:r>
      <w:r>
        <w:rPr>
          <w:color w:val="000000"/>
          <w:lang w:eastAsia="zh-CN"/>
        </w:rPr>
        <w:t>B</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）如果用不透光的黑纸把圆形小孔蒙起一半，留一个半圆形小孔透光，控制其他条件不变，蒙起后与蒙起前比较，像发生的变化有</w:t>
      </w:r>
      <w:r>
        <w:rPr>
          <w:color w:val="000000"/>
          <w:lang w:eastAsia="zh-CN"/>
        </w:rPr>
        <w:t>________</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）该同学实验后总结了以下四句说法，其中正确的是</w:t>
      </w:r>
      <w:r>
        <w:rPr>
          <w:color w:val="000000"/>
          <w:lang w:eastAsia="zh-CN"/>
        </w:rPr>
        <w:t xml:space="preserve">___________            </w:t>
      </w:r>
    </w:p>
    <w:p w:rsidR="005B06EC" w:rsidRDefault="001D4389" w:rsidP="005B06EC">
      <w:pPr>
        <w:spacing w:after="0" w:line="360" w:lineRule="auto"/>
        <w:ind w:left="150"/>
        <w:rPr>
          <w:lang w:eastAsia="zh-CN"/>
        </w:rPr>
      </w:pPr>
      <w:r>
        <w:rPr>
          <w:color w:val="000000"/>
          <w:lang w:eastAsia="zh-CN"/>
        </w:rPr>
        <w:t>A.</w:t>
      </w:r>
      <w:r>
        <w:rPr>
          <w:color w:val="000000"/>
          <w:lang w:eastAsia="zh-CN"/>
        </w:rPr>
        <w:t>薄膜上出现烛焰的像是倒立的</w:t>
      </w:r>
    </w:p>
    <w:p w:rsidR="005B06EC" w:rsidRDefault="001D4389" w:rsidP="005B06EC">
      <w:pPr>
        <w:spacing w:after="0" w:line="360" w:lineRule="auto"/>
        <w:ind w:left="150"/>
        <w:rPr>
          <w:lang w:eastAsia="zh-CN"/>
        </w:rPr>
      </w:pPr>
      <w:r>
        <w:rPr>
          <w:color w:val="000000"/>
          <w:lang w:eastAsia="zh-CN"/>
        </w:rPr>
        <w:t>B.</w:t>
      </w:r>
      <w:r>
        <w:rPr>
          <w:color w:val="000000"/>
          <w:lang w:eastAsia="zh-CN"/>
        </w:rPr>
        <w:t>保持小孔和烛焰的位置不变，向前推动内筒，烛焰的像更明亮</w:t>
      </w:r>
    </w:p>
    <w:p w:rsidR="005B06EC" w:rsidRDefault="001D4389" w:rsidP="005B06EC">
      <w:pPr>
        <w:spacing w:after="0" w:line="360" w:lineRule="auto"/>
        <w:ind w:left="150"/>
        <w:rPr>
          <w:lang w:eastAsia="zh-CN"/>
        </w:rPr>
      </w:pPr>
      <w:r>
        <w:rPr>
          <w:color w:val="000000"/>
          <w:lang w:eastAsia="zh-CN"/>
        </w:rPr>
        <w:t>C.</w:t>
      </w:r>
      <w:r>
        <w:rPr>
          <w:color w:val="000000"/>
          <w:lang w:eastAsia="zh-CN"/>
        </w:rPr>
        <w:t>保持小孔，屏和烛焰的位置都不变，蜡烛燃烧变短，烛焰在屏上成的像在原来像的位置</w:t>
      </w:r>
      <w:r>
        <w:rPr>
          <w:color w:val="000000"/>
          <w:lang w:eastAsia="zh-CN"/>
        </w:rPr>
        <w:t xml:space="preserve"> </w:t>
      </w:r>
      <w:r>
        <w:rPr>
          <w:color w:val="000000"/>
          <w:lang w:eastAsia="zh-CN"/>
        </w:rPr>
        <w:t>上方</w:t>
      </w:r>
    </w:p>
    <w:p w:rsidR="00FA2A5C" w:rsidRDefault="001D4389" w:rsidP="005B06EC">
      <w:pPr>
        <w:spacing w:after="0" w:line="360" w:lineRule="auto"/>
        <w:ind w:left="150"/>
        <w:rPr>
          <w:lang w:eastAsia="zh-CN"/>
        </w:rPr>
      </w:pPr>
      <w:r>
        <w:rPr>
          <w:color w:val="000000"/>
          <w:lang w:eastAsia="zh-CN"/>
        </w:rPr>
        <w:t>D.</w:t>
      </w:r>
      <w:r>
        <w:rPr>
          <w:color w:val="000000"/>
          <w:lang w:eastAsia="zh-CN"/>
        </w:rPr>
        <w:t>蜡烛做顺时针转动时，像也做顺时针转动</w:t>
      </w:r>
    </w:p>
    <w:p w:rsidR="00FA2A5C" w:rsidRDefault="001D4389" w:rsidP="005B06EC">
      <w:pPr>
        <w:spacing w:after="0" w:line="360" w:lineRule="auto"/>
        <w:rPr>
          <w:lang w:eastAsia="zh-CN"/>
        </w:rPr>
      </w:pPr>
      <w:r>
        <w:rPr>
          <w:color w:val="000000"/>
          <w:lang w:eastAsia="zh-CN"/>
        </w:rPr>
        <w:t>20.</w:t>
      </w:r>
      <w:r>
        <w:rPr>
          <w:color w:val="000000"/>
          <w:lang w:eastAsia="zh-CN"/>
        </w:rPr>
        <w:t>学习了光学知识后，小明探究小孔成像，他给两个</w:t>
      </w:r>
      <w:r>
        <w:rPr>
          <w:color w:val="000000"/>
          <w:lang w:eastAsia="zh-CN"/>
        </w:rPr>
        <w:t>空罐的底部中央分别打上了圆孔和方孔，再用两片半透明的塑料膜蒙在空罐的口上，如图所示。分别将小孔对着烛焰和灯丝，可以看到塑料膜上有清晰的</w:t>
      </w:r>
      <w:r>
        <w:rPr>
          <w:color w:val="000000"/>
          <w:lang w:eastAsia="zh-CN"/>
        </w:rPr>
        <w:t>“</w:t>
      </w:r>
      <w:r>
        <w:rPr>
          <w:color w:val="000000"/>
          <w:lang w:eastAsia="zh-CN"/>
        </w:rPr>
        <w:t>烛焰</w:t>
      </w:r>
      <w:r>
        <w:rPr>
          <w:color w:val="000000"/>
          <w:lang w:eastAsia="zh-CN"/>
        </w:rPr>
        <w:t>”</w:t>
      </w:r>
      <w:r>
        <w:rPr>
          <w:color w:val="000000"/>
          <w:lang w:eastAsia="zh-CN"/>
        </w:rPr>
        <w:t>和</w:t>
      </w:r>
      <w:r>
        <w:rPr>
          <w:color w:val="000000"/>
          <w:lang w:eastAsia="zh-CN"/>
        </w:rPr>
        <w:t>“</w:t>
      </w:r>
      <w:r>
        <w:rPr>
          <w:color w:val="000000"/>
          <w:lang w:eastAsia="zh-CN"/>
        </w:rPr>
        <w:t>灯丝</w:t>
      </w:r>
      <w:r>
        <w:rPr>
          <w:color w:val="000000"/>
          <w:lang w:eastAsia="zh-CN"/>
        </w:rPr>
        <w:t>”</w:t>
      </w:r>
      <w:r>
        <w:rPr>
          <w:color w:val="000000"/>
          <w:lang w:eastAsia="zh-CN"/>
        </w:rPr>
        <w:t>：</w:t>
      </w:r>
      <w:r>
        <w:rPr>
          <w:color w:val="000000"/>
          <w:lang w:eastAsia="zh-CN"/>
        </w:rPr>
        <w:t xml:space="preserve">  </w:t>
      </w:r>
    </w:p>
    <w:p w:rsidR="00FA2A5C" w:rsidRDefault="0067222C" w:rsidP="005B06EC">
      <w:pPr>
        <w:spacing w:after="0" w:line="360" w:lineRule="auto"/>
      </w:pPr>
      <w:r>
        <w:rPr>
          <w:noProof/>
        </w:rPr>
        <w:pict>
          <v:shape id="图片 35" o:spid="_x0000_i1059" type="#_x0000_t75" alt="图片_x0020_100029" style="width:123pt;height:114.75pt;visibility:visible;mso-wrap-style:square">
            <v:imagedata r:id="rId21" o:title="图片_x0020_100029"/>
          </v:shape>
        </w:pict>
      </w:r>
    </w:p>
    <w:p w:rsidR="00FA2A5C" w:rsidRDefault="001D4389" w:rsidP="005B06EC">
      <w:pPr>
        <w:spacing w:after="0" w:line="360" w:lineRule="auto"/>
        <w:rPr>
          <w:lang w:eastAsia="zh-CN"/>
        </w:rPr>
      </w:pPr>
      <w:r>
        <w:rPr>
          <w:color w:val="000000"/>
          <w:lang w:eastAsia="zh-CN"/>
        </w:rPr>
        <w:t>（</w:t>
      </w:r>
      <w:r>
        <w:rPr>
          <w:color w:val="000000"/>
          <w:lang w:eastAsia="zh-CN"/>
        </w:rPr>
        <w:t>1</w:t>
      </w:r>
      <w:r>
        <w:rPr>
          <w:color w:val="000000"/>
          <w:lang w:eastAsia="zh-CN"/>
        </w:rPr>
        <w:t>）如果分析比较甲、乙两图中塑料膜上的</w:t>
      </w:r>
      <w:r>
        <w:rPr>
          <w:color w:val="000000"/>
          <w:lang w:eastAsia="zh-CN"/>
        </w:rPr>
        <w:t>“</w:t>
      </w:r>
      <w:r>
        <w:rPr>
          <w:color w:val="000000"/>
          <w:lang w:eastAsia="zh-CN"/>
        </w:rPr>
        <w:t>烛焰</w:t>
      </w:r>
      <w:r>
        <w:rPr>
          <w:color w:val="000000"/>
          <w:lang w:eastAsia="zh-CN"/>
        </w:rPr>
        <w:t>”</w:t>
      </w:r>
      <w:r>
        <w:rPr>
          <w:color w:val="000000"/>
          <w:lang w:eastAsia="zh-CN"/>
        </w:rPr>
        <w:t>，这是为了研究小孔成像与</w:t>
      </w:r>
      <w:r>
        <w:rPr>
          <w:color w:val="000000"/>
          <w:lang w:eastAsia="zh-CN"/>
        </w:rPr>
        <w:t>________</w:t>
      </w:r>
      <w:r>
        <w:rPr>
          <w:color w:val="000000"/>
          <w:lang w:eastAsia="zh-CN"/>
        </w:rPr>
        <w:t>的关系；塑料膜上的</w:t>
      </w:r>
      <w:r>
        <w:rPr>
          <w:color w:val="000000"/>
          <w:lang w:eastAsia="zh-CN"/>
        </w:rPr>
        <w:t>“</w:t>
      </w:r>
      <w:r>
        <w:rPr>
          <w:color w:val="000000"/>
          <w:lang w:eastAsia="zh-CN"/>
        </w:rPr>
        <w:t>烛焰</w:t>
      </w:r>
      <w:r>
        <w:rPr>
          <w:color w:val="000000"/>
          <w:lang w:eastAsia="zh-CN"/>
        </w:rPr>
        <w:t>”</w:t>
      </w:r>
      <w:r>
        <w:rPr>
          <w:color w:val="000000"/>
          <w:lang w:eastAsia="zh-CN"/>
        </w:rPr>
        <w:t>应是倒立的</w:t>
      </w:r>
      <w:r>
        <w:rPr>
          <w:color w:val="000000"/>
          <w:lang w:eastAsia="zh-CN"/>
        </w:rPr>
        <w:t>________</w:t>
      </w:r>
      <w:r>
        <w:rPr>
          <w:color w:val="000000"/>
          <w:lang w:eastAsia="zh-CN"/>
        </w:rPr>
        <w:t>（选填</w:t>
      </w:r>
      <w:r>
        <w:rPr>
          <w:color w:val="000000"/>
          <w:lang w:eastAsia="zh-CN"/>
        </w:rPr>
        <w:t xml:space="preserve"> “</w:t>
      </w:r>
      <w:r>
        <w:rPr>
          <w:color w:val="000000"/>
          <w:lang w:eastAsia="zh-CN"/>
        </w:rPr>
        <w:t>实</w:t>
      </w:r>
      <w:r>
        <w:rPr>
          <w:color w:val="000000"/>
          <w:lang w:eastAsia="zh-CN"/>
        </w:rPr>
        <w:t>”</w:t>
      </w:r>
      <w:r>
        <w:rPr>
          <w:color w:val="000000"/>
          <w:lang w:eastAsia="zh-CN"/>
        </w:rPr>
        <w:t>或</w:t>
      </w:r>
      <w:r>
        <w:rPr>
          <w:color w:val="000000"/>
          <w:lang w:eastAsia="zh-CN"/>
        </w:rPr>
        <w:t>“</w:t>
      </w:r>
      <w:r>
        <w:rPr>
          <w:color w:val="000000"/>
          <w:lang w:eastAsia="zh-CN"/>
        </w:rPr>
        <w:t>虚</w:t>
      </w:r>
      <w:r>
        <w:rPr>
          <w:color w:val="000000"/>
          <w:lang w:eastAsia="zh-CN"/>
        </w:rPr>
        <w:t>”</w:t>
      </w:r>
      <w:r>
        <w:rPr>
          <w:color w:val="000000"/>
          <w:lang w:eastAsia="zh-CN"/>
        </w:rPr>
        <w:t>）像；</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）分析比较甲、丙两图，可以得出结论：物体在塑料膜所成的像的形状与物体的形状</w:t>
      </w:r>
      <w:r>
        <w:rPr>
          <w:color w:val="000000"/>
          <w:lang w:eastAsia="zh-CN"/>
        </w:rPr>
        <w:t>________</w:t>
      </w:r>
      <w:r>
        <w:rPr>
          <w:color w:val="000000"/>
          <w:lang w:eastAsia="zh-CN"/>
        </w:rPr>
        <w:t>（填选</w:t>
      </w:r>
      <w:r>
        <w:rPr>
          <w:color w:val="000000"/>
          <w:lang w:eastAsia="zh-CN"/>
        </w:rPr>
        <w:t>“</w:t>
      </w:r>
      <w:r>
        <w:rPr>
          <w:color w:val="000000"/>
          <w:lang w:eastAsia="zh-CN"/>
        </w:rPr>
        <w:t>有</w:t>
      </w:r>
      <w:r>
        <w:rPr>
          <w:color w:val="000000"/>
          <w:lang w:eastAsia="zh-CN"/>
        </w:rPr>
        <w:t>”</w:t>
      </w:r>
      <w:r>
        <w:rPr>
          <w:color w:val="000000"/>
          <w:lang w:eastAsia="zh-CN"/>
        </w:rPr>
        <w:t>或</w:t>
      </w:r>
      <w:r>
        <w:rPr>
          <w:color w:val="000000"/>
          <w:lang w:eastAsia="zh-CN"/>
        </w:rPr>
        <w:t>“</w:t>
      </w:r>
      <w:r>
        <w:rPr>
          <w:color w:val="000000"/>
          <w:lang w:eastAsia="zh-CN"/>
        </w:rPr>
        <w:t>无</w:t>
      </w:r>
      <w:r>
        <w:rPr>
          <w:color w:val="000000"/>
          <w:lang w:eastAsia="zh-CN"/>
        </w:rPr>
        <w:t>”</w:t>
      </w:r>
      <w:r>
        <w:rPr>
          <w:color w:val="000000"/>
          <w:lang w:eastAsia="zh-CN"/>
        </w:rPr>
        <w:t>）关；</w:t>
      </w:r>
      <w:r>
        <w:rPr>
          <w:color w:val="000000"/>
          <w:lang w:eastAsia="zh-CN"/>
        </w:rPr>
        <w:t xml:space="preserve">    </w:t>
      </w:r>
    </w:p>
    <w:p w:rsidR="00FA2A5C" w:rsidRDefault="001D4389" w:rsidP="005B06EC">
      <w:pPr>
        <w:spacing w:after="0" w:line="360" w:lineRule="auto"/>
        <w:rPr>
          <w:lang w:eastAsia="zh-CN"/>
        </w:rPr>
      </w:pPr>
      <w:r>
        <w:rPr>
          <w:color w:val="000000"/>
          <w:lang w:eastAsia="zh-CN"/>
        </w:rPr>
        <w:lastRenderedPageBreak/>
        <w:t>（</w:t>
      </w:r>
      <w:r>
        <w:rPr>
          <w:color w:val="000000"/>
          <w:lang w:eastAsia="zh-CN"/>
        </w:rPr>
        <w:t>3</w:t>
      </w:r>
      <w:r>
        <w:rPr>
          <w:color w:val="000000"/>
          <w:lang w:eastAsia="zh-CN"/>
        </w:rPr>
        <w:t>）夏天树荫下的圆形光斑形成的原理与之</w:t>
      </w:r>
      <w:r>
        <w:rPr>
          <w:color w:val="000000"/>
          <w:lang w:eastAsia="zh-CN"/>
        </w:rPr>
        <w:t>________</w:t>
      </w:r>
      <w:r>
        <w:rPr>
          <w:color w:val="000000"/>
          <w:lang w:eastAsia="zh-CN"/>
        </w:rPr>
        <w:t>（填选</w:t>
      </w:r>
      <w:r>
        <w:rPr>
          <w:color w:val="000000"/>
          <w:lang w:eastAsia="zh-CN"/>
        </w:rPr>
        <w:t>“</w:t>
      </w:r>
      <w:r>
        <w:rPr>
          <w:color w:val="000000"/>
          <w:lang w:eastAsia="zh-CN"/>
        </w:rPr>
        <w:t>相同</w:t>
      </w:r>
      <w:r>
        <w:rPr>
          <w:color w:val="000000"/>
          <w:lang w:eastAsia="zh-CN"/>
        </w:rPr>
        <w:t>”</w:t>
      </w:r>
      <w:r>
        <w:rPr>
          <w:color w:val="000000"/>
          <w:lang w:eastAsia="zh-CN"/>
        </w:rPr>
        <w:t>或</w:t>
      </w:r>
      <w:r>
        <w:rPr>
          <w:color w:val="000000"/>
          <w:lang w:eastAsia="zh-CN"/>
        </w:rPr>
        <w:t>“</w:t>
      </w:r>
      <w:r>
        <w:rPr>
          <w:color w:val="000000"/>
          <w:lang w:eastAsia="zh-CN"/>
        </w:rPr>
        <w:t>不同</w:t>
      </w:r>
      <w:r>
        <w:rPr>
          <w:color w:val="000000"/>
          <w:lang w:eastAsia="zh-CN"/>
        </w:rPr>
        <w:t>”</w:t>
      </w:r>
      <w:r>
        <w:rPr>
          <w:color w:val="000000"/>
          <w:lang w:eastAsia="zh-CN"/>
        </w:rPr>
        <w:t>），这些光斑是太阳的</w:t>
      </w:r>
      <w:r>
        <w:rPr>
          <w:color w:val="000000"/>
          <w:lang w:eastAsia="zh-CN"/>
        </w:rPr>
        <w:t>________</w:t>
      </w:r>
      <w:r>
        <w:rPr>
          <w:color w:val="000000"/>
          <w:lang w:eastAsia="zh-CN"/>
        </w:rPr>
        <w:t>（选填</w:t>
      </w:r>
      <w:r>
        <w:rPr>
          <w:color w:val="000000"/>
          <w:lang w:eastAsia="zh-CN"/>
        </w:rPr>
        <w:t>“</w:t>
      </w:r>
      <w:r>
        <w:rPr>
          <w:color w:val="000000"/>
          <w:lang w:eastAsia="zh-CN"/>
        </w:rPr>
        <w:t>像</w:t>
      </w:r>
      <w:r>
        <w:rPr>
          <w:color w:val="000000"/>
          <w:lang w:eastAsia="zh-CN"/>
        </w:rPr>
        <w:t>”</w:t>
      </w:r>
      <w:r>
        <w:rPr>
          <w:color w:val="000000"/>
          <w:lang w:eastAsia="zh-CN"/>
        </w:rPr>
        <w:t>或</w:t>
      </w:r>
      <w:r>
        <w:rPr>
          <w:color w:val="000000"/>
          <w:lang w:eastAsia="zh-CN"/>
        </w:rPr>
        <w:t>“</w:t>
      </w:r>
      <w:r>
        <w:rPr>
          <w:color w:val="000000"/>
          <w:lang w:eastAsia="zh-CN"/>
        </w:rPr>
        <w:t>影子</w:t>
      </w:r>
      <w:r>
        <w:rPr>
          <w:color w:val="000000"/>
          <w:lang w:eastAsia="zh-CN"/>
        </w:rPr>
        <w:t>”</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21.</w:t>
      </w:r>
      <w:r>
        <w:rPr>
          <w:color w:val="000000"/>
          <w:lang w:eastAsia="zh-CN"/>
        </w:rPr>
        <w:t>晴天正午，小明与同学从树荫下走过时，发现地面上有许多大小、形状不同的光斑，如图</w:t>
      </w:r>
      <w:r>
        <w:rPr>
          <w:color w:val="000000"/>
          <w:lang w:eastAsia="zh-CN"/>
        </w:rPr>
        <w:t>1</w:t>
      </w:r>
      <w:r>
        <w:rPr>
          <w:color w:val="000000"/>
          <w:lang w:eastAsia="zh-CN"/>
        </w:rPr>
        <w:t>所示。光斑的形状与什么要素有关呢？光斑又是如何形成的呢？对此他们马上进行了探究，他们猜想光斑的形状：</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68"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124B&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D124B&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69"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124B&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D124B&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70"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10AC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10ACA&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71"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10AC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10ACA&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与树叶形状有关，光斑是树叶的影子；</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72"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7C1C61&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C1C61&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73"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7C1C61&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C1C61&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74"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76926&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76926&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75" type="#_x0000_t75" style="width:8.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76926&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76926&quot;&gt;&lt;m:oMathPara&gt;&lt;m:oMath&gt;&lt;m:r&gt;&lt;w:rPr&gt;&lt;w:rFonts w:ascii=&quot;Cambria Math&quot; w:hint=&quot;fareast&quot;/&gt;&lt;wx:font wx:val=&quot;Cambria Math&quot;/&gt;&lt;w:i/&gt;&lt;w:lang w:fareast=&quot;ZH-CN&quot;/&gt;&lt;/w:rPr&gt;&lt;m:t&gt;b.&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与树叶间空隙形状（即孔的形状）有关；</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76"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CD4B80&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D4B80&quot;&gt;&lt;m:oMathPara&gt;&lt;m:oMath&gt;&lt;m:r&gt;&lt;w:rPr&gt;&lt;w:rFonts w:ascii=&quot;Cambria Math&quot; w:hint=&quot;fareast&quot;/&gt;&lt;wx:font wx:val=&quot;Cambria Math&quot;/&gt;&lt;w:i/&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77" type="#_x0000_t75" style="width:6.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CD4B80&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D4B80&quot;&gt;&lt;m:oMathPara&gt;&lt;m:oMath&gt;&lt;m:r&gt;&lt;w:rPr&gt;&lt;w:rFonts w:ascii=&quot;Cambria Math&quot; w:hint=&quot;fareast&quot;/&gt;&lt;wx:font wx:val=&quot;Cambria Math&quot;/&gt;&lt;w:i/&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78"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B6166&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B6166&quot;&gt;&lt;m:oMathPara&gt;&lt;m:oMath&gt;&lt;m:r&gt;&lt;w:rPr&gt;&lt;w:rFonts w:ascii=&quot;Cambria Math&quot; w:hint=&quot;fareast&quot;/&gt;&lt;wx:font wx:val=&quot;Cambria Math&quot;/&gt;&lt;w:i/&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79" type="#_x0000_t75" style="width: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B6166&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B6166&quot;&gt;&lt;m:oMathPara&gt;&lt;m:oMath&gt;&lt;m:r&gt;&lt;w:rPr&gt;&lt;w:rFonts w:ascii=&quot;Cambria Math&quot; w:hint=&quot;fareast&quot;/&gt;&lt;wx:font wx:val=&quot;Cambria Math&quot;/&gt;&lt;w:i/&gt;&lt;w:lang w:fareast=&quot;ZH-CN&quot;/&gt;&lt;/w:rPr&gt;&lt;m:t&gt;c.&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与树叶间空隙大小（即孔的大小）有关。</w:t>
      </w:r>
      <w:r>
        <w:rPr>
          <w:color w:val="000000"/>
          <w:lang w:eastAsia="zh-CN"/>
        </w:rPr>
        <w:t xml:space="preserve">  </w:t>
      </w:r>
    </w:p>
    <w:p w:rsidR="00FA2A5C" w:rsidRDefault="0067222C" w:rsidP="005B06EC">
      <w:pPr>
        <w:spacing w:after="0" w:line="360" w:lineRule="auto"/>
      </w:pPr>
      <w:r>
        <w:rPr>
          <w:noProof/>
        </w:rPr>
        <w:pict>
          <v:shape id="图片 36" o:spid="_x0000_i1060" type="#_x0000_t75" alt="图片_x0020_100034" style="width:167.25pt;height:75.75pt;visibility:visible;mso-wrap-style:square">
            <v:imagedata r:id="rId28" o:title="图片_x0020_100034"/>
          </v:shape>
        </w:pict>
      </w:r>
    </w:p>
    <w:p w:rsidR="00FA2A5C" w:rsidRDefault="001D4389" w:rsidP="005B06EC">
      <w:pPr>
        <w:spacing w:after="0" w:line="360" w:lineRule="auto"/>
        <w:rPr>
          <w:lang w:eastAsia="zh-CN"/>
        </w:rPr>
      </w:pPr>
      <w:r>
        <w:rPr>
          <w:color w:val="000000"/>
          <w:lang w:eastAsia="zh-CN"/>
        </w:rPr>
        <w:t>（</w:t>
      </w:r>
      <w:r>
        <w:rPr>
          <w:color w:val="000000"/>
          <w:lang w:eastAsia="zh-CN"/>
        </w:rPr>
        <w:t>1</w:t>
      </w:r>
      <w:r>
        <w:rPr>
          <w:color w:val="000000"/>
          <w:lang w:eastAsia="zh-CN"/>
        </w:rPr>
        <w:t>）根据所学知识，可以确定猜想</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80"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6633&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F6633&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81" type="#_x0000_t75" style="width:5.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0F6633&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F6633&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82"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BB30B3&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B30B3&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83"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BB30B3&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B30B3&quot;&gt;&lt;m:oMathPara&gt;&lt;m:oMath&gt;&lt;m:r&gt;&lt;w:rPr&gt;&lt;w:rFonts w:ascii=&quot;Cambria Math&quot; w:hint=&quot;fareast&quot;/&gt;&lt;wx:font wx:val=&quot;Cambria Math&quot;/&gt;&lt;w:i/&gt;&lt;w:lang w:fareast=&quot;ZH-CN&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是</w:t>
      </w:r>
      <w:r>
        <w:rPr>
          <w:color w:val="000000"/>
          <w:lang w:eastAsia="zh-CN"/>
        </w:rPr>
        <w:t>________</w:t>
      </w:r>
      <w:r>
        <w:rPr>
          <w:color w:val="000000"/>
          <w:lang w:eastAsia="zh-CN"/>
        </w:rPr>
        <w:t>（填</w:t>
      </w:r>
      <w:r>
        <w:rPr>
          <w:color w:val="000000"/>
          <w:lang w:eastAsia="zh-CN"/>
        </w:rPr>
        <w:t>“</w:t>
      </w:r>
      <w:r>
        <w:rPr>
          <w:color w:val="000000"/>
          <w:lang w:eastAsia="zh-CN"/>
        </w:rPr>
        <w:t>合理</w:t>
      </w:r>
      <w:r>
        <w:rPr>
          <w:color w:val="000000"/>
          <w:lang w:eastAsia="zh-CN"/>
        </w:rPr>
        <w:t>”</w:t>
      </w:r>
      <w:r>
        <w:rPr>
          <w:color w:val="000000"/>
          <w:lang w:eastAsia="zh-CN"/>
        </w:rPr>
        <w:t>或</w:t>
      </w:r>
      <w:r>
        <w:rPr>
          <w:color w:val="000000"/>
          <w:lang w:eastAsia="zh-CN"/>
        </w:rPr>
        <w:t>“</w:t>
      </w:r>
      <w:r>
        <w:rPr>
          <w:color w:val="000000"/>
          <w:lang w:eastAsia="zh-CN"/>
        </w:rPr>
        <w:t>不合理</w:t>
      </w:r>
      <w:r>
        <w:rPr>
          <w:color w:val="000000"/>
          <w:lang w:eastAsia="zh-CN"/>
        </w:rPr>
        <w:t>”</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）为了进一步探究，小明给两个空罐的底部中央分别打上大小相同的一个小圆孔和一个小方孔，再用两片半透明的塑料膜蒙在空罐的口，分别将小孔对着烛焰和灯丝，可以看到烛焰和灯丝通过小孔所成的像。如图</w:t>
      </w:r>
      <w:r>
        <w:rPr>
          <w:color w:val="000000"/>
          <w:lang w:eastAsia="zh-CN"/>
        </w:rPr>
        <w:t>2</w:t>
      </w:r>
      <w:r>
        <w:rPr>
          <w:color w:val="000000"/>
          <w:lang w:eastAsia="zh-CN"/>
        </w:rPr>
        <w:t>所示，比较甲、乙两图可知蜡烛通过小孔所成像的形状与孔的形状</w:t>
      </w:r>
      <w:r>
        <w:rPr>
          <w:color w:val="000000"/>
          <w:lang w:eastAsia="zh-CN"/>
        </w:rPr>
        <w:t>________</w:t>
      </w:r>
      <w:r>
        <w:rPr>
          <w:color w:val="000000"/>
          <w:lang w:eastAsia="zh-CN"/>
        </w:rPr>
        <w:t>；通过比较甲、丙两图，可以得出结论：物体通过小孔成像的形状与物体的形状</w:t>
      </w:r>
      <w:r>
        <w:rPr>
          <w:color w:val="000000"/>
          <w:lang w:eastAsia="zh-CN"/>
        </w:rPr>
        <w:t>________</w:t>
      </w:r>
      <w:r>
        <w:rPr>
          <w:color w:val="000000"/>
          <w:lang w:eastAsia="zh-CN"/>
        </w:rPr>
        <w:t>（填以上两空选填</w:t>
      </w:r>
      <w:r>
        <w:rPr>
          <w:color w:val="000000"/>
          <w:lang w:eastAsia="zh-CN"/>
        </w:rPr>
        <w:t>“</w:t>
      </w:r>
      <w:r>
        <w:rPr>
          <w:color w:val="000000"/>
          <w:lang w:eastAsia="zh-CN"/>
        </w:rPr>
        <w:t>有关</w:t>
      </w:r>
      <w:r>
        <w:rPr>
          <w:color w:val="000000"/>
          <w:lang w:eastAsia="zh-CN"/>
        </w:rPr>
        <w:t>”</w:t>
      </w:r>
      <w:r>
        <w:rPr>
          <w:color w:val="000000"/>
          <w:lang w:eastAsia="zh-CN"/>
        </w:rPr>
        <w:t>或</w:t>
      </w:r>
      <w:r>
        <w:rPr>
          <w:color w:val="000000"/>
          <w:lang w:eastAsia="zh-CN"/>
        </w:rPr>
        <w:t>“</w:t>
      </w:r>
      <w:r>
        <w:rPr>
          <w:color w:val="000000"/>
          <w:lang w:eastAsia="zh-CN"/>
        </w:rPr>
        <w:t>无关</w:t>
      </w:r>
      <w:r>
        <w:rPr>
          <w:color w:val="000000"/>
          <w:lang w:eastAsia="zh-CN"/>
        </w:rPr>
        <w:t>”</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）通过实验可以看到烛焰和灯丝在塑料膜上成的都是</w:t>
      </w:r>
      <w:r>
        <w:rPr>
          <w:color w:val="000000"/>
          <w:lang w:eastAsia="zh-CN"/>
        </w:rPr>
        <w:t>________</w:t>
      </w:r>
      <w:r>
        <w:rPr>
          <w:color w:val="000000"/>
          <w:lang w:eastAsia="zh-CN"/>
        </w:rPr>
        <w:t>（填</w:t>
      </w:r>
      <w:r>
        <w:rPr>
          <w:color w:val="000000"/>
          <w:lang w:eastAsia="zh-CN"/>
        </w:rPr>
        <w:t>“</w:t>
      </w:r>
      <w:r>
        <w:rPr>
          <w:color w:val="000000"/>
          <w:lang w:eastAsia="zh-CN"/>
        </w:rPr>
        <w:t>倒立</w:t>
      </w:r>
      <w:r>
        <w:rPr>
          <w:color w:val="000000"/>
          <w:lang w:eastAsia="zh-CN"/>
        </w:rPr>
        <w:t>”</w:t>
      </w:r>
      <w:r>
        <w:rPr>
          <w:color w:val="000000"/>
          <w:lang w:eastAsia="zh-CN"/>
        </w:rPr>
        <w:t>或</w:t>
      </w:r>
      <w:r>
        <w:rPr>
          <w:color w:val="000000"/>
          <w:lang w:eastAsia="zh-CN"/>
        </w:rPr>
        <w:t>“</w:t>
      </w:r>
      <w:r>
        <w:rPr>
          <w:color w:val="000000"/>
          <w:lang w:eastAsia="zh-CN"/>
        </w:rPr>
        <w:t>正立</w:t>
      </w:r>
      <w:r>
        <w:rPr>
          <w:color w:val="000000"/>
          <w:lang w:eastAsia="zh-CN"/>
        </w:rPr>
        <w:t>”</w:t>
      </w:r>
      <w:r>
        <w:rPr>
          <w:color w:val="000000"/>
          <w:lang w:eastAsia="zh-CN"/>
        </w:rPr>
        <w:t>）的实像，其原理是光的</w:t>
      </w:r>
      <w:r>
        <w:rPr>
          <w:color w:val="000000"/>
          <w:lang w:eastAsia="zh-CN"/>
        </w:rPr>
        <w:t>________</w:t>
      </w:r>
      <w:r>
        <w:rPr>
          <w:color w:val="000000"/>
          <w:lang w:eastAsia="zh-CN"/>
        </w:rPr>
        <w:t>。夏天树荫下的光斑形成的原理与之</w:t>
      </w:r>
      <w:r>
        <w:rPr>
          <w:color w:val="000000"/>
          <w:lang w:eastAsia="zh-CN"/>
        </w:rPr>
        <w:t>________</w:t>
      </w:r>
      <w:r>
        <w:rPr>
          <w:color w:val="000000"/>
          <w:lang w:eastAsia="zh-CN"/>
        </w:rPr>
        <w:t>（填</w:t>
      </w:r>
      <w:r>
        <w:rPr>
          <w:color w:val="000000"/>
          <w:lang w:eastAsia="zh-CN"/>
        </w:rPr>
        <w:t>“</w:t>
      </w:r>
      <w:r>
        <w:rPr>
          <w:color w:val="000000"/>
          <w:lang w:eastAsia="zh-CN"/>
        </w:rPr>
        <w:t>相同</w:t>
      </w:r>
      <w:r>
        <w:rPr>
          <w:color w:val="000000"/>
          <w:lang w:eastAsia="zh-CN"/>
        </w:rPr>
        <w:t>”</w:t>
      </w:r>
      <w:r>
        <w:rPr>
          <w:color w:val="000000"/>
          <w:lang w:eastAsia="zh-CN"/>
        </w:rPr>
        <w:t>或</w:t>
      </w:r>
      <w:r>
        <w:rPr>
          <w:color w:val="000000"/>
          <w:lang w:eastAsia="zh-CN"/>
        </w:rPr>
        <w:t>“</w:t>
      </w:r>
      <w:r>
        <w:rPr>
          <w:color w:val="000000"/>
          <w:lang w:eastAsia="zh-CN"/>
        </w:rPr>
        <w:t>不同</w:t>
      </w:r>
      <w:r>
        <w:rPr>
          <w:color w:val="000000"/>
          <w:lang w:eastAsia="zh-CN"/>
        </w:rPr>
        <w:t>”</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）为了探究孔的大小是否影响小孔所成的像，则应选择下列</w:t>
      </w:r>
      <w:r>
        <w:rPr>
          <w:color w:val="000000"/>
          <w:lang w:eastAsia="zh-CN"/>
        </w:rPr>
        <w:t>________</w:t>
      </w:r>
      <w:r>
        <w:rPr>
          <w:color w:val="000000"/>
          <w:lang w:eastAsia="zh-CN"/>
        </w:rPr>
        <w:t>所示孔然后用卡片覆盖并移动卡片以改变孔的大小进行实验</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84" type="#_x0000_t75" style="width:2.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35ED7&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35ED7&quot;&gt;&lt;m:oMathPara&gt;&lt;m:oMath&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85" type="#_x0000_t75" style="width:2.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35ED7&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35ED7&quot;&gt;&lt;m:oMathPara&gt;&lt;m:oMath&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18"/>
        </w:rPr>
        <w:pict>
          <v:shape id="_x0000_i1086" type="#_x0000_t75" style="width:2.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21BD8&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21BD8&quot;&gt;&lt;m:oMathPara&gt;&lt;m:oMath&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18"/>
        </w:rPr>
        <w:pict>
          <v:shape id="_x0000_i1087" type="#_x0000_t75" style="width:2.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21BD8&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D21BD8&quot;&gt;&lt;m:oMathPara&gt;&lt;m:oMath&gt;&lt;m:r&gt;&lt;w:rPr&gt;&lt;w:rFonts w:ascii=&quot;Cambria Math&quot; w:hint=&quot;fareast&quot;/&gt;&lt;wx:font wx:val=&quot;Cambria Math&quot;/&gt;&lt;w:i/&gt;&lt;w:lang w:fareast=&quot;ZH-CN&quot;/&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p>
    <w:p w:rsidR="005B06EC" w:rsidRDefault="001D4389" w:rsidP="005B06EC">
      <w:pPr>
        <w:spacing w:after="0" w:line="360" w:lineRule="auto"/>
        <w:ind w:left="150"/>
        <w:rPr>
          <w:lang w:eastAsia="zh-CN"/>
        </w:rPr>
      </w:pPr>
      <w:r>
        <w:rPr>
          <w:color w:val="000000"/>
          <w:lang w:eastAsia="zh-CN"/>
        </w:rPr>
        <w:t>A.</w:t>
      </w:r>
      <w:r w:rsidR="0067222C">
        <w:rPr>
          <w:noProof/>
        </w:rPr>
        <w:pict>
          <v:shape id="图片 37" o:spid="_x0000_i1061" type="#_x0000_t75" alt="图片_x0020_100030" style="width:64.5pt;height:63.75pt;visibility:visible;mso-wrap-style:square">
            <v:imagedata r:id="rId32" o:title="图片_x0020_100030"/>
          </v:shape>
        </w:pict>
      </w:r>
    </w:p>
    <w:p w:rsidR="005B06EC" w:rsidRDefault="001D4389" w:rsidP="005B06EC">
      <w:pPr>
        <w:spacing w:after="0" w:line="360" w:lineRule="auto"/>
        <w:ind w:left="150"/>
        <w:rPr>
          <w:lang w:eastAsia="zh-CN"/>
        </w:rPr>
      </w:pPr>
      <w:r>
        <w:rPr>
          <w:color w:val="000000"/>
          <w:lang w:eastAsia="zh-CN"/>
        </w:rPr>
        <w:t>B.</w:t>
      </w:r>
      <w:r w:rsidR="0067222C">
        <w:rPr>
          <w:noProof/>
        </w:rPr>
        <w:pict>
          <v:shape id="图片 38" o:spid="_x0000_i1062" type="#_x0000_t75" alt="图片_x0020_100031" style="width:66.75pt;height:63.75pt;visibility:visible;mso-wrap-style:square">
            <v:imagedata r:id="rId33" o:title="图片_x0020_100031"/>
          </v:shape>
        </w:pict>
      </w:r>
    </w:p>
    <w:p w:rsidR="005B06EC" w:rsidRDefault="001D4389" w:rsidP="005B06EC">
      <w:pPr>
        <w:spacing w:after="0" w:line="360" w:lineRule="auto"/>
        <w:ind w:left="150"/>
        <w:rPr>
          <w:lang w:eastAsia="zh-CN"/>
        </w:rPr>
      </w:pPr>
      <w:r>
        <w:rPr>
          <w:color w:val="000000"/>
          <w:lang w:eastAsia="zh-CN"/>
        </w:rPr>
        <w:t>C.</w:t>
      </w:r>
      <w:r w:rsidR="0067222C">
        <w:rPr>
          <w:noProof/>
        </w:rPr>
        <w:pict>
          <v:shape id="图片 39" o:spid="_x0000_i1063" type="#_x0000_t75" alt="图片_x0020_100032" style="width:61.5pt;height:64.5pt;visibility:visible;mso-wrap-style:square">
            <v:imagedata r:id="rId34" o:title="图片_x0020_100032"/>
          </v:shape>
        </w:pict>
      </w:r>
    </w:p>
    <w:p w:rsidR="00FA2A5C" w:rsidRDefault="001D4389" w:rsidP="005B06EC">
      <w:pPr>
        <w:spacing w:after="0" w:line="360" w:lineRule="auto"/>
        <w:ind w:left="150"/>
        <w:rPr>
          <w:lang w:eastAsia="zh-CN"/>
        </w:rPr>
      </w:pPr>
      <w:r>
        <w:rPr>
          <w:color w:val="000000"/>
          <w:lang w:eastAsia="zh-CN"/>
        </w:rPr>
        <w:t>D.</w:t>
      </w:r>
      <w:r w:rsidR="0067222C">
        <w:rPr>
          <w:noProof/>
        </w:rPr>
        <w:pict>
          <v:shape id="图片 40" o:spid="_x0000_i1064" type="#_x0000_t75" alt="图片_x0020_100033" style="width:63.75pt;height:63pt;visibility:visible;mso-wrap-style:square">
            <v:imagedata r:id="rId35" o:title="图片_x0020_100033"/>
          </v:shape>
        </w:pict>
      </w:r>
    </w:p>
    <w:p w:rsidR="00FA2A5C" w:rsidRDefault="001D4389" w:rsidP="005B06EC">
      <w:pPr>
        <w:spacing w:after="0" w:line="360" w:lineRule="auto"/>
        <w:rPr>
          <w:lang w:eastAsia="zh-CN"/>
        </w:rPr>
      </w:pPr>
      <w:r>
        <w:rPr>
          <w:color w:val="000000"/>
          <w:lang w:eastAsia="zh-CN"/>
        </w:rPr>
        <w:t>22.</w:t>
      </w:r>
      <w:r>
        <w:rPr>
          <w:color w:val="000000"/>
          <w:lang w:eastAsia="zh-CN"/>
        </w:rPr>
        <w:t>小明同学在</w:t>
      </w:r>
      <w:r>
        <w:rPr>
          <w:color w:val="000000"/>
          <w:lang w:eastAsia="zh-CN"/>
        </w:rPr>
        <w:t>“</w:t>
      </w:r>
      <w:r>
        <w:rPr>
          <w:color w:val="000000"/>
          <w:lang w:eastAsia="zh-CN"/>
        </w:rPr>
        <w:t>制作小孔成像观察仪</w:t>
      </w:r>
      <w:r>
        <w:rPr>
          <w:color w:val="000000"/>
          <w:lang w:eastAsia="zh-CN"/>
        </w:rPr>
        <w:t>”</w:t>
      </w:r>
      <w:r>
        <w:rPr>
          <w:color w:val="000000"/>
          <w:lang w:eastAsia="zh-CN"/>
        </w:rPr>
        <w:t>活动中，需要把制作好的圆筒插入易拉罐</w:t>
      </w:r>
      <w:r>
        <w:rPr>
          <w:color w:val="000000"/>
          <w:lang w:eastAsia="zh-CN"/>
        </w:rPr>
        <w:t>中，如图所示。</w:t>
      </w:r>
      <w:r>
        <w:rPr>
          <w:color w:val="000000"/>
          <w:lang w:eastAsia="zh-CN"/>
        </w:rPr>
        <w:t xml:space="preserve">  </w:t>
      </w:r>
    </w:p>
    <w:p w:rsidR="00FA2A5C" w:rsidRDefault="0067222C" w:rsidP="005B06EC">
      <w:pPr>
        <w:spacing w:after="0" w:line="360" w:lineRule="auto"/>
      </w:pPr>
      <w:r>
        <w:rPr>
          <w:noProof/>
        </w:rPr>
        <w:lastRenderedPageBreak/>
        <w:pict>
          <v:shape id="图片 41" o:spid="_x0000_i1065" type="#_x0000_t75" alt="图片_x0020_1622800748" style="width:193.5pt;height:63.75pt;visibility:visible;mso-wrap-style:square">
            <v:imagedata r:id="rId36" o:title="图片_x0020_1622800748"/>
          </v:shape>
        </w:pict>
      </w:r>
    </w:p>
    <w:p w:rsidR="00FA2A5C" w:rsidRDefault="001D4389" w:rsidP="005B06EC">
      <w:pPr>
        <w:spacing w:after="0" w:line="360" w:lineRule="auto"/>
        <w:rPr>
          <w:lang w:eastAsia="zh-CN"/>
        </w:rPr>
      </w:pPr>
      <w:r>
        <w:rPr>
          <w:color w:val="000000"/>
          <w:lang w:eastAsia="zh-CN"/>
        </w:rPr>
        <w:t>（</w:t>
      </w:r>
      <w:r>
        <w:rPr>
          <w:color w:val="000000"/>
          <w:lang w:eastAsia="zh-CN"/>
        </w:rPr>
        <w:t>1</w:t>
      </w:r>
      <w:r>
        <w:rPr>
          <w:color w:val="000000"/>
          <w:lang w:eastAsia="zh-CN"/>
        </w:rPr>
        <w:t>）若要取得很好的效果，圆筒的</w:t>
      </w:r>
      <w:r>
        <w:rPr>
          <w:color w:val="000000"/>
          <w:lang w:eastAsia="zh-CN"/>
        </w:rPr>
        <w:t>________</w:t>
      </w:r>
      <w:r>
        <w:rPr>
          <w:color w:val="000000"/>
          <w:lang w:eastAsia="zh-CN"/>
        </w:rPr>
        <w:t>（选填</w:t>
      </w:r>
      <w:r>
        <w:rPr>
          <w:color w:val="000000"/>
          <w:lang w:eastAsia="zh-CN"/>
        </w:rPr>
        <w:t>“A”</w:t>
      </w:r>
      <w:r>
        <w:rPr>
          <w:color w:val="000000"/>
          <w:lang w:eastAsia="zh-CN"/>
        </w:rPr>
        <w:t>或</w:t>
      </w:r>
      <w:r>
        <w:rPr>
          <w:color w:val="000000"/>
          <w:lang w:eastAsia="zh-CN"/>
        </w:rPr>
        <w:t xml:space="preserve">“B” </w:t>
      </w:r>
      <w:r>
        <w:rPr>
          <w:color w:val="000000"/>
          <w:lang w:eastAsia="zh-CN"/>
        </w:rPr>
        <w:t>）端要用半透明薄纸制成的光屏，小孔成的像是</w:t>
      </w:r>
      <w:r>
        <w:rPr>
          <w:color w:val="000000"/>
          <w:lang w:eastAsia="zh-CN"/>
        </w:rPr>
        <w:t>________</w:t>
      </w:r>
      <w:r>
        <w:rPr>
          <w:color w:val="000000"/>
          <w:lang w:eastAsia="zh-CN"/>
        </w:rPr>
        <w:t>（选填</w:t>
      </w:r>
      <w:r>
        <w:rPr>
          <w:color w:val="000000"/>
          <w:lang w:eastAsia="zh-CN"/>
        </w:rPr>
        <w:t>“</w:t>
      </w:r>
      <w:r>
        <w:rPr>
          <w:color w:val="000000"/>
          <w:lang w:eastAsia="zh-CN"/>
        </w:rPr>
        <w:t>实</w:t>
      </w:r>
      <w:r>
        <w:rPr>
          <w:color w:val="000000"/>
          <w:lang w:eastAsia="zh-CN"/>
        </w:rPr>
        <w:t>”</w:t>
      </w:r>
      <w:r>
        <w:rPr>
          <w:color w:val="000000"/>
          <w:lang w:eastAsia="zh-CN"/>
        </w:rPr>
        <w:t>或</w:t>
      </w:r>
      <w:r>
        <w:rPr>
          <w:color w:val="000000"/>
          <w:lang w:eastAsia="zh-CN"/>
        </w:rPr>
        <w:t>“</w:t>
      </w:r>
      <w:r>
        <w:rPr>
          <w:color w:val="000000"/>
          <w:lang w:eastAsia="zh-CN"/>
        </w:rPr>
        <w:t>虚</w:t>
      </w:r>
      <w:r>
        <w:rPr>
          <w:color w:val="000000"/>
          <w:lang w:eastAsia="zh-CN"/>
        </w:rPr>
        <w:t xml:space="preserve">” </w:t>
      </w:r>
      <w:r>
        <w:rPr>
          <w:color w:val="000000"/>
          <w:lang w:eastAsia="zh-CN"/>
        </w:rPr>
        <w:t>）像。</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）该现象可以用</w:t>
      </w:r>
      <w:r>
        <w:rPr>
          <w:color w:val="000000"/>
          <w:lang w:eastAsia="zh-CN"/>
        </w:rPr>
        <w:t>________</w:t>
      </w:r>
      <w:r>
        <w:rPr>
          <w:color w:val="000000"/>
          <w:lang w:eastAsia="zh-CN"/>
        </w:rPr>
        <w:t>来解释。</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）将光屏向小孔靠近少许，蜡烛的像将</w:t>
      </w:r>
      <w:r>
        <w:rPr>
          <w:color w:val="000000"/>
          <w:lang w:eastAsia="zh-CN"/>
        </w:rPr>
        <w:t>________</w:t>
      </w:r>
      <w:r>
        <w:rPr>
          <w:color w:val="000000"/>
          <w:lang w:eastAsia="zh-CN"/>
        </w:rPr>
        <w:t>（选填</w:t>
      </w:r>
      <w:r>
        <w:rPr>
          <w:color w:val="000000"/>
          <w:lang w:eastAsia="zh-CN"/>
        </w:rPr>
        <w:t>“</w:t>
      </w:r>
      <w:r>
        <w:rPr>
          <w:color w:val="000000"/>
          <w:lang w:eastAsia="zh-CN"/>
        </w:rPr>
        <w:t>变大</w:t>
      </w:r>
      <w:r>
        <w:rPr>
          <w:color w:val="000000"/>
          <w:lang w:eastAsia="zh-CN"/>
        </w:rPr>
        <w:t>”</w:t>
      </w:r>
      <w:r>
        <w:rPr>
          <w:color w:val="000000"/>
          <w:lang w:eastAsia="zh-CN"/>
        </w:rPr>
        <w:t>、</w:t>
      </w:r>
      <w:r>
        <w:rPr>
          <w:color w:val="000000"/>
          <w:lang w:eastAsia="zh-CN"/>
        </w:rPr>
        <w:t>“</w:t>
      </w:r>
      <w:r>
        <w:rPr>
          <w:color w:val="000000"/>
          <w:lang w:eastAsia="zh-CN"/>
        </w:rPr>
        <w:t>变小</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 xml:space="preserve">” </w:t>
      </w:r>
      <w:r>
        <w:rPr>
          <w:color w:val="000000"/>
          <w:lang w:eastAsia="zh-CN"/>
        </w:rPr>
        <w:t>），像的亮度将变</w:t>
      </w:r>
      <w:r>
        <w:rPr>
          <w:color w:val="000000"/>
          <w:lang w:eastAsia="zh-CN"/>
        </w:rPr>
        <w:t>________</w:t>
      </w:r>
      <w:r>
        <w:rPr>
          <w:color w:val="000000"/>
          <w:lang w:eastAsia="zh-CN"/>
        </w:rPr>
        <w:t>。（选填</w:t>
      </w:r>
      <w:r>
        <w:rPr>
          <w:color w:val="000000"/>
          <w:lang w:eastAsia="zh-CN"/>
        </w:rPr>
        <w:t>“</w:t>
      </w:r>
      <w:r>
        <w:rPr>
          <w:color w:val="000000"/>
          <w:lang w:eastAsia="zh-CN"/>
        </w:rPr>
        <w:t>亮</w:t>
      </w:r>
      <w:r>
        <w:rPr>
          <w:color w:val="000000"/>
          <w:lang w:eastAsia="zh-CN"/>
        </w:rPr>
        <w:t>”</w:t>
      </w:r>
      <w:r>
        <w:rPr>
          <w:color w:val="000000"/>
          <w:lang w:eastAsia="zh-CN"/>
        </w:rPr>
        <w:t>或</w:t>
      </w:r>
      <w:r>
        <w:rPr>
          <w:color w:val="000000"/>
          <w:lang w:eastAsia="zh-CN"/>
        </w:rPr>
        <w:t>“</w:t>
      </w:r>
      <w:r>
        <w:rPr>
          <w:color w:val="000000"/>
          <w:lang w:eastAsia="zh-CN"/>
        </w:rPr>
        <w:t>暗</w:t>
      </w:r>
      <w:r>
        <w:rPr>
          <w:color w:val="000000"/>
          <w:lang w:eastAsia="zh-CN"/>
        </w:rPr>
        <w:t xml:space="preserve">” </w:t>
      </w:r>
      <w:r>
        <w:rPr>
          <w:color w:val="000000"/>
          <w:lang w:eastAsia="zh-CN"/>
        </w:rPr>
        <w:t>）</w:t>
      </w:r>
      <w:r>
        <w:rPr>
          <w:color w:val="000000"/>
          <w:lang w:eastAsia="zh-CN"/>
        </w:rPr>
        <w:t xml:space="preserve">    </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）若只将小孔从圆形改成三角形，可以在光屏上看到光斑的形状是</w:t>
      </w:r>
      <w:r>
        <w:rPr>
          <w:color w:val="000000"/>
          <w:lang w:eastAsia="zh-CN"/>
        </w:rPr>
        <w:t>________</w:t>
      </w:r>
      <w:r>
        <w:rPr>
          <w:color w:val="000000"/>
          <w:lang w:eastAsia="zh-CN"/>
        </w:rPr>
        <w:t>（选填</w:t>
      </w:r>
      <w:r>
        <w:rPr>
          <w:color w:val="000000"/>
          <w:lang w:eastAsia="zh-CN"/>
        </w:rPr>
        <w:t>“</w:t>
      </w:r>
      <w:r>
        <w:rPr>
          <w:color w:val="000000"/>
          <w:lang w:eastAsia="zh-CN"/>
        </w:rPr>
        <w:t>三角形</w:t>
      </w:r>
      <w:r>
        <w:rPr>
          <w:color w:val="000000"/>
          <w:lang w:eastAsia="zh-CN"/>
        </w:rPr>
        <w:t>”</w:t>
      </w:r>
      <w:r>
        <w:rPr>
          <w:color w:val="000000"/>
          <w:lang w:eastAsia="zh-CN"/>
        </w:rPr>
        <w:t>、</w:t>
      </w:r>
      <w:r>
        <w:rPr>
          <w:color w:val="000000"/>
          <w:lang w:eastAsia="zh-CN"/>
        </w:rPr>
        <w:t>“</w:t>
      </w:r>
      <w:r>
        <w:rPr>
          <w:color w:val="000000"/>
          <w:lang w:eastAsia="zh-CN"/>
        </w:rPr>
        <w:t>圆形</w:t>
      </w:r>
      <w:r>
        <w:rPr>
          <w:color w:val="000000"/>
          <w:lang w:eastAsia="zh-CN"/>
        </w:rPr>
        <w:t>”</w:t>
      </w:r>
      <w:r>
        <w:rPr>
          <w:color w:val="000000"/>
          <w:lang w:eastAsia="zh-CN"/>
        </w:rPr>
        <w:t>或</w:t>
      </w:r>
      <w:r>
        <w:rPr>
          <w:color w:val="000000"/>
          <w:lang w:eastAsia="zh-CN"/>
        </w:rPr>
        <w:t>“</w:t>
      </w:r>
      <w:r>
        <w:rPr>
          <w:color w:val="000000"/>
          <w:lang w:eastAsia="zh-CN"/>
        </w:rPr>
        <w:t>烛焰</w:t>
      </w:r>
      <w:r>
        <w:rPr>
          <w:color w:val="000000"/>
          <w:lang w:eastAsia="zh-CN"/>
        </w:rPr>
        <w:t xml:space="preserve">” </w:t>
      </w:r>
      <w:r>
        <w:rPr>
          <w:color w:val="000000"/>
          <w:lang w:eastAsia="zh-CN"/>
        </w:rPr>
        <w:t>）。</w:t>
      </w:r>
      <w:r>
        <w:rPr>
          <w:color w:val="000000"/>
          <w:lang w:eastAsia="zh-CN"/>
        </w:rPr>
        <w:t xml:space="preserve">    </w:t>
      </w:r>
    </w:p>
    <w:p w:rsidR="00FA2A5C" w:rsidRDefault="001D4389" w:rsidP="002E4E40">
      <w:pPr>
        <w:spacing w:line="360" w:lineRule="auto"/>
        <w:ind w:left="141" w:hangingChars="67" w:hanging="141"/>
        <w:jc w:val="center"/>
        <w:rPr>
          <w:lang w:eastAsia="zh-CN"/>
        </w:rPr>
      </w:pPr>
      <w:bookmarkStart w:id="0" w:name="_GoBack"/>
      <w:bookmarkEnd w:id="0"/>
      <w:r>
        <w:rPr>
          <w:lang w:eastAsia="zh-CN"/>
        </w:rPr>
        <w:br w:type="page"/>
      </w:r>
      <w:r>
        <w:rPr>
          <w:b/>
          <w:bCs/>
          <w:sz w:val="28"/>
          <w:szCs w:val="28"/>
          <w:lang w:eastAsia="zh-CN"/>
        </w:rPr>
        <w:lastRenderedPageBreak/>
        <w:t>答案</w:t>
      </w:r>
    </w:p>
    <w:p w:rsidR="00FA2A5C" w:rsidRDefault="001D4389" w:rsidP="005B06EC">
      <w:pPr>
        <w:spacing w:after="0" w:line="360" w:lineRule="auto"/>
        <w:rPr>
          <w:lang w:eastAsia="zh-CN"/>
        </w:rPr>
      </w:pPr>
      <w:r>
        <w:rPr>
          <w:color w:val="000000"/>
          <w:lang w:eastAsia="zh-CN"/>
        </w:rPr>
        <w:t xml:space="preserve">1. C   </w:t>
      </w:r>
      <w:r>
        <w:rPr>
          <w:color w:val="000000"/>
          <w:lang w:eastAsia="zh-CN"/>
        </w:rPr>
        <w:t xml:space="preserve">2. C   </w:t>
      </w:r>
      <w:r>
        <w:rPr>
          <w:color w:val="000000"/>
          <w:lang w:eastAsia="zh-CN"/>
        </w:rPr>
        <w:t xml:space="preserve">3. D   </w:t>
      </w:r>
      <w:r>
        <w:rPr>
          <w:color w:val="000000"/>
          <w:lang w:eastAsia="zh-CN"/>
        </w:rPr>
        <w:t xml:space="preserve">4. C   </w:t>
      </w:r>
      <w:r>
        <w:rPr>
          <w:color w:val="000000"/>
          <w:lang w:eastAsia="zh-CN"/>
        </w:rPr>
        <w:t xml:space="preserve">5. A   </w:t>
      </w:r>
      <w:r>
        <w:rPr>
          <w:color w:val="000000"/>
          <w:lang w:eastAsia="zh-CN"/>
        </w:rPr>
        <w:t xml:space="preserve">6. B   </w:t>
      </w:r>
      <w:r>
        <w:rPr>
          <w:color w:val="000000"/>
          <w:lang w:eastAsia="zh-CN"/>
        </w:rPr>
        <w:t xml:space="preserve">7. C   </w:t>
      </w:r>
      <w:r>
        <w:rPr>
          <w:color w:val="000000"/>
          <w:lang w:eastAsia="zh-CN"/>
        </w:rPr>
        <w:t xml:space="preserve">8. D   </w:t>
      </w:r>
      <w:r>
        <w:rPr>
          <w:color w:val="000000"/>
          <w:lang w:eastAsia="zh-CN"/>
        </w:rPr>
        <w:t xml:space="preserve">9. B   </w:t>
      </w:r>
      <w:r>
        <w:rPr>
          <w:color w:val="000000"/>
          <w:lang w:eastAsia="zh-CN"/>
        </w:rPr>
        <w:t xml:space="preserve">10. A   </w:t>
      </w:r>
      <w:r>
        <w:rPr>
          <w:color w:val="000000"/>
          <w:lang w:eastAsia="zh-CN"/>
        </w:rPr>
        <w:t xml:space="preserve">11. C  </w:t>
      </w:r>
      <w:r>
        <w:rPr>
          <w:color w:val="000000"/>
          <w:lang w:eastAsia="zh-CN"/>
        </w:rPr>
        <w:t xml:space="preserve"> </w:t>
      </w:r>
      <w:r>
        <w:rPr>
          <w:color w:val="000000"/>
          <w:lang w:eastAsia="zh-CN"/>
        </w:rPr>
        <w:t xml:space="preserve">12. D   </w:t>
      </w:r>
      <w:r>
        <w:rPr>
          <w:color w:val="000000"/>
          <w:lang w:eastAsia="zh-CN"/>
        </w:rPr>
        <w:t xml:space="preserve">13. D   </w:t>
      </w:r>
      <w:r>
        <w:rPr>
          <w:color w:val="000000"/>
          <w:lang w:eastAsia="zh-CN"/>
        </w:rPr>
        <w:t xml:space="preserve">14. C   </w:t>
      </w:r>
      <w:r>
        <w:rPr>
          <w:color w:val="000000"/>
          <w:lang w:eastAsia="zh-CN"/>
        </w:rPr>
        <w:t xml:space="preserve">15. B   </w:t>
      </w:r>
    </w:p>
    <w:p w:rsidR="00FA2A5C" w:rsidRDefault="001D4389" w:rsidP="005B06EC">
      <w:pPr>
        <w:spacing w:after="0" w:line="360" w:lineRule="auto"/>
        <w:rPr>
          <w:lang w:eastAsia="zh-CN"/>
        </w:rPr>
      </w:pPr>
      <w:r>
        <w:rPr>
          <w:color w:val="000000"/>
          <w:lang w:eastAsia="zh-CN"/>
        </w:rPr>
        <w:t xml:space="preserve">16. </w:t>
      </w:r>
      <w:r>
        <w:rPr>
          <w:color w:val="000000"/>
          <w:lang w:eastAsia="zh-CN"/>
        </w:rPr>
        <w:t>解：据</w:t>
      </w:r>
      <w:r>
        <w:rPr>
          <w:color w:val="000000"/>
          <w:lang w:eastAsia="zh-CN"/>
        </w:rPr>
        <w:t>题意，可得到以下示意图：</w:t>
      </w:r>
      <w:r w:rsidR="0067222C">
        <w:rPr>
          <w:noProof/>
        </w:rPr>
        <w:pict>
          <v:shape id="图片 42" o:spid="_x0000_i1066" type="#_x0000_t75" style="width:138pt;height:91.5pt;visibility:visible;mso-wrap-style:square">
            <v:imagedata r:id="rId37" o:title=""/>
          </v:shape>
        </w:pict>
      </w:r>
      <w:r>
        <w:rPr>
          <w:color w:val="000000"/>
          <w:lang w:eastAsia="zh-CN"/>
        </w:rPr>
        <w:t>如图，人的身高</w:t>
      </w:r>
      <w:r>
        <w:rPr>
          <w:color w:val="000000"/>
          <w:lang w:eastAsia="zh-CN"/>
        </w:rPr>
        <w:t>CG=EH=1.7m</w:t>
      </w:r>
      <w:r>
        <w:rPr>
          <w:color w:val="000000"/>
          <w:lang w:eastAsia="zh-CN"/>
        </w:rPr>
        <w:t>，路灯高为</w:t>
      </w:r>
      <w:r>
        <w:rPr>
          <w:color w:val="000000"/>
          <w:lang w:eastAsia="zh-CN"/>
        </w:rPr>
        <w:t>AB</w:t>
      </w:r>
      <w:r>
        <w:rPr>
          <w:color w:val="000000"/>
          <w:lang w:eastAsia="zh-CN"/>
        </w:rPr>
        <w:t>，第一次影子长为</w:t>
      </w:r>
      <w:r>
        <w:rPr>
          <w:color w:val="000000"/>
          <w:lang w:eastAsia="zh-CN"/>
        </w:rPr>
        <w:t>CD=1.3m</w:t>
      </w:r>
      <w:r>
        <w:rPr>
          <w:color w:val="000000"/>
          <w:lang w:eastAsia="zh-CN"/>
        </w:rPr>
        <w:t>，第二次影子长为</w:t>
      </w:r>
      <w:r>
        <w:rPr>
          <w:color w:val="000000"/>
          <w:lang w:eastAsia="zh-CN"/>
        </w:rPr>
        <w:t>EF=1.8m</w:t>
      </w:r>
      <w:r>
        <w:rPr>
          <w:color w:val="000000"/>
          <w:lang w:eastAsia="zh-CN"/>
        </w:rPr>
        <w:t>，</w:t>
      </w:r>
      <w:r>
        <w:rPr>
          <w:color w:val="000000"/>
          <w:lang w:eastAsia="zh-CN"/>
        </w:rPr>
        <w:t>2s</w:t>
      </w:r>
      <w:r>
        <w:rPr>
          <w:color w:val="000000"/>
          <w:lang w:eastAsia="zh-CN"/>
        </w:rPr>
        <w:t>内人前进的距离</w:t>
      </w:r>
      <w:r>
        <w:rPr>
          <w:color w:val="000000"/>
          <w:lang w:eastAsia="zh-CN"/>
        </w:rPr>
        <w:t>CE=1m/s×2s=2m</w:t>
      </w:r>
      <w:r>
        <w:rPr>
          <w:color w:val="000000"/>
          <w:lang w:eastAsia="zh-CN"/>
        </w:rPr>
        <w:t>，根据题意得：（</w:t>
      </w:r>
      <w:r>
        <w:rPr>
          <w:color w:val="000000"/>
          <w:lang w:eastAsia="zh-CN"/>
        </w:rPr>
        <w:t>1</w:t>
      </w:r>
      <w:r>
        <w:rPr>
          <w:color w:val="000000"/>
          <w:lang w:eastAsia="zh-CN"/>
        </w:rPr>
        <w:t>）</w:t>
      </w:r>
      <w:r>
        <w:rPr>
          <w:color w:val="000000"/>
          <w:lang w:eastAsia="zh-CN"/>
        </w:rPr>
        <w:t>△GCD∽△ABD</w:t>
      </w:r>
      <w:r>
        <w:rPr>
          <w:color w:val="000000"/>
          <w:lang w:eastAsia="zh-CN"/>
        </w:rPr>
        <w:t>，</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88"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B71EE6&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71EE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G&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89"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B71EE6&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B71EE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G&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8"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90"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75CC6&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75CC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G&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9"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91"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75CC6&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75CC6&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G&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9"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92" type="#_x0000_t75" style="width:25.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71BBB&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71BB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D&lt;/m:t&gt;&lt;/m:r&gt;&lt;/m:num&gt;&lt;m:den&gt;&lt;m:r&gt;&lt;w:rPr&gt;&lt;w:rFonts w:ascii=&quot;Cambria Math&quot; w:hint=&quot;fareast&quot;/&gt;&lt;wx:font wx:val=&quot;Cambria Math&quot;/&gt;&lt;w:i/&gt;&lt;w:lang w:fareast=&quot;ZH-CN&quot;/&gt;&lt;/w:rPr&gt;&lt;m:t&gt;BC+CD&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93" type="#_x0000_t75" style="width:25.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71BBB&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71BBB&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D&lt;/m:t&gt;&lt;/m:r&gt;&lt;/m:num&gt;&lt;m:den&gt;&lt;m:r&gt;&lt;w:rPr&gt;&lt;w:rFonts w:ascii=&quot;Cambria Math&quot; w:hint=&quot;fareast&quot;/&gt;&lt;wx:font wx:val=&quot;Cambria Math&quot;/&gt;&lt;w:i/&gt;&lt;w:lang w:fareast=&quot;ZH-CN&quot;/&gt;&lt;/w:rPr&gt;&lt;m:t&gt;BC+CD&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94" type="#_x0000_t75" style="width:25.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C29AF&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29AF&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D&lt;/m:t&gt;&lt;/m:r&gt;&lt;/m:num&gt;&lt;m:den&gt;&lt;m:r&gt;&lt;w:rPr&gt;&lt;w:rFonts w:ascii=&quot;Cambria Math&quot; w:hint=&quot;fareast&quot;/&gt;&lt;wx:font wx:val=&quot;Cambria Math&quot;/&gt;&lt;w:i/&gt;&lt;w:lang w:fareast=&quot;ZH-CN&quot;/&gt;&lt;/w:rPr&gt;&lt;m:t&gt;BC+CD&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95" type="#_x0000_t75" style="width:25.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C29AF&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C29AF&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CD&lt;/m:t&gt;&lt;/m:r&gt;&lt;/m:num&gt;&lt;m:den&gt;&lt;m:r&gt;&lt;w:rPr&gt;&lt;w:rFonts w:ascii=&quot;Cambria Math&quot; w:hint=&quot;fareast&quot;/&gt;&lt;wx:font wx:val=&quot;Cambria Math&quot;/&gt;&lt;w:i/&gt;&lt;w:lang w:fareast=&quot;ZH-CN&quot;/&gt;&lt;/w:rPr&gt;&lt;m:t&gt;BC+CD&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，代入数据得：</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96"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7B1BC4&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B1BC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97"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7B1BC4&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7B1BC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098"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2339D&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2339D&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099"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2339D&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2339D&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00" type="#_x0000_t75" style="width:3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87E8F&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87E8F&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3m&lt;/m:t&gt;&lt;/m:r&gt;&lt;/m:num&gt;&lt;m:den&gt;&lt;m:r&gt;&lt;w:rPr&gt;&lt;w:rFonts w:ascii=&quot;Cambria Math&quot; w:hint=&quot;fareast&quot;/&gt;&lt;wx:font wx:val=&quot;Cambria Math&quot;/&gt;&lt;w:i/&gt;&lt;w:lang w:fareast=&quot;ZH-CN&quot;/&gt;&lt;/w:rPr&gt;&lt;m:t&gt;BC+1.3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01" type="#_x0000_t75" style="width:32.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87E8F&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87E8F&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3m&lt;/m:t&gt;&lt;/m:r&gt;&lt;/m:num&gt;&lt;m:den&gt;&lt;m:r&gt;&lt;w:rPr&gt;&lt;w:rFonts w:ascii=&quot;Cambria Math&quot; w:hint=&quot;fareast&quot;/&gt;&lt;wx:font wx:val=&quot;Cambria Math&quot;/&gt;&lt;w:i/&gt;&lt;w:lang w:fareast=&quot;ZH-CN&quot;/&gt;&lt;/w:rPr&gt;&lt;m:t&gt;BC+1.3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4"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02" type="#_x0000_t75" style="width:33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CB7F49&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B7F49&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3m&lt;/m:t&gt;&lt;/m:r&gt;&lt;/m:num&gt;&lt;m:den&gt;&lt;m:r&gt;&lt;w:rPr&gt;&lt;w:rFonts w:ascii=&quot;Cambria Math&quot; w:hint=&quot;fareast&quot;/&gt;&lt;wx:font wx:val=&quot;Cambria Math&quot;/&gt;&lt;w:i/&gt;&lt;w:lang w:fareast=&quot;ZH-CN&quot;/&gt;&lt;/w:rPr&gt;&lt;m:t&gt;BC+1.3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03" type="#_x0000_t75" style="width:33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CB7F49&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B7F49&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3m&lt;/m:t&gt;&lt;/m:r&gt;&lt;/m:num&gt;&lt;m:den&gt;&lt;m:r&gt;&lt;w:rPr&gt;&lt;w:rFonts w:ascii=&quot;Cambria Math&quot; w:hint=&quot;fareast&quot;/&gt;&lt;wx:font wx:val=&quot;Cambria Math&quot;/&gt;&lt;w:i/&gt;&lt;w:lang w:fareast=&quot;ZH-CN&quot;/&gt;&lt;/w:rPr&gt;&lt;m:t&gt;BC+1.3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5"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w:t>
      </w:r>
      <w:r>
        <w:rPr>
          <w:color w:val="000000"/>
          <w:lang w:eastAsia="zh-CN"/>
        </w:rPr>
        <w:t>2</w:t>
      </w:r>
      <w:r>
        <w:rPr>
          <w:color w:val="000000"/>
          <w:lang w:eastAsia="zh-CN"/>
        </w:rPr>
        <w:t>）</w:t>
      </w:r>
      <w:r>
        <w:rPr>
          <w:color w:val="000000"/>
          <w:lang w:eastAsia="zh-CN"/>
        </w:rPr>
        <w:t>△HEF∽△ABF</w:t>
      </w:r>
      <w:r>
        <w:rPr>
          <w:color w:val="000000"/>
          <w:lang w:eastAsia="zh-CN"/>
        </w:rPr>
        <w:t>，</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04"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9E2AE7&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E2AE7&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HF&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6"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05"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9E2AE7&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9E2AE7&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HF&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6"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06"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251E&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251E&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HF&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7"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07" type="#_x0000_t75" style="width:1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251E&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C8251E&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HF&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7"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08" type="#_x0000_t75" style="width:39.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B2F60&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1B2F6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EF&lt;/m:t&gt;&lt;/m:r&gt;&lt;/m:num&gt;&lt;m:den&gt;&lt;m:r&gt;&lt;w:rPr&gt;&lt;w:rFonts w:ascii=&quot;Cambria Math&quot; w:hint=&quot;fareast&quot;/&gt;&lt;wx:font wx:val=&quot;Cambria Math&quot;/&gt;&lt;w:i/&gt;&lt;w:lang w:fareast=&quot;ZH-CN&quot;/&gt;&lt;/w:rPr&gt;&lt;m:t&gt;BC+CE+E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8"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09" type="#_x0000_t75" style="width:39.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B2F60&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1B2F60&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EF&lt;/m:t&gt;&lt;/m:r&gt;&lt;/m:num&gt;&lt;m:den&gt;&lt;m:r&gt;&lt;w:rPr&gt;&lt;w:rFonts w:ascii=&quot;Cambria Math&quot; w:hint=&quot;fareast&quot;/&gt;&lt;wx:font wx:val=&quot;Cambria Math&quot;/&gt;&lt;w:i/&gt;&lt;w:lang w:fareast=&quot;ZH-CN&quot;/&gt;&lt;/w:rPr&gt;&lt;m:t&gt;BC+CE+E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8"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10" type="#_x0000_t75" style="width:4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3D4C01&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D4C0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EF&lt;/m:t&gt;&lt;/m:r&gt;&lt;/m:num&gt;&lt;m:den&gt;&lt;m:r&gt;&lt;w:rPr&gt;&lt;w:rFonts w:ascii=&quot;Cambria Math&quot; w:hint=&quot;fareast&quot;/&gt;&lt;wx:font wx:val=&quot;Cambria Math&quot;/&gt;&lt;w:i/&gt;&lt;w:lang w:fareast=&quot;ZH-CN&quot;/&gt;&lt;/w:rPr&gt;&lt;m:t&gt;BC+CE+E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9"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11" type="#_x0000_t75" style="width:40.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3D4C01&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D4C0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EF&lt;/m:t&gt;&lt;/m:r&gt;&lt;/m:num&gt;&lt;m:den&gt;&lt;m:r&gt;&lt;w:rPr&gt;&lt;w:rFonts w:ascii=&quot;Cambria Math&quot; w:hint=&quot;fareast&quot;/&gt;&lt;wx:font wx:val=&quot;Cambria Math&quot;/&gt;&lt;w:i/&gt;&lt;w:lang w:fareast=&quot;ZH-CN&quot;/&gt;&lt;/w:rPr&gt;&lt;m:t&gt;BC+CE+EF&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9"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r>
        <w:rPr>
          <w:color w:val="000000"/>
          <w:lang w:eastAsia="zh-CN"/>
        </w:rPr>
        <w:t>代入数据得：</w:t>
      </w:r>
      <w:r>
        <w:rPr>
          <w:color w:val="000000"/>
          <w:lang w:eastAsia="zh-CN"/>
        </w:rPr>
        <w:t xml:space="preserve">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12"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164B5&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164B5&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13"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164B5&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164B5&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14"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3CB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03CB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15" type="#_x0000_t75" style="width:17.2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3CB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003CB1&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7m&lt;/m:t&gt;&lt;/m:r&gt;&lt;/m:num&gt;&lt;m:den&gt;&lt;m:r&gt;&lt;w:rPr&gt;&lt;w:rFonts w:ascii=&quot;Cambria Math&quot; w:hint=&quot;fareast&quot;/&gt;&lt;wx:font wx:val=&quot;Cambria Math&quot;/&gt;&lt;w:i/&gt;&lt;w:lang w:fareast=&quot;ZH-CN&quot;/&gt;&lt;/w:rPr&gt;&lt;m:t&gt;AB&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 xml:space="preserve"> = </w:t>
      </w:r>
      <w:r w:rsidR="00942FDC" w:rsidRPr="00887DD9">
        <w:rPr>
          <w:color w:val="000000"/>
          <w:lang w:eastAsia="zh-CN"/>
        </w:rPr>
        <w:fldChar w:fldCharType="begin"/>
      </w:r>
      <w:r w:rsidR="00887DD9" w:rsidRPr="00887DD9">
        <w:rPr>
          <w:color w:val="000000"/>
          <w:lang w:eastAsia="zh-CN"/>
        </w:rPr>
        <w:instrText xml:space="preserve"> QUOTE </w:instrText>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16" type="#_x0000_t75" style="width:49.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94F14&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94F1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8m&lt;/m:t&gt;&lt;/m:r&gt;&lt;/m:num&gt;&lt;m:den&gt;&lt;m:r&gt;&lt;w:rPr&gt;&lt;w:rFonts w:ascii=&quot;Cambria Math&quot; w:hint=&quot;fareast&quot;/&gt;&lt;wx:font wx:val=&quot;Cambria Math&quot;/&gt;&lt;w:i/&gt;&lt;w:lang w:fareast=&quot;ZH-CN&quot;/&gt;&lt;/w:rPr&gt;&lt;m:t&gt;BC+2m+1.8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0"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17" type="#_x0000_t75" style="width:49.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94F14&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94F1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8m&lt;/m:t&gt;&lt;/m:r&gt;&lt;/m:num&gt;&lt;m:den&gt;&lt;m:r&gt;&lt;w:rPr&gt;&lt;w:rFonts w:ascii=&quot;Cambria Math&quot; w:hint=&quot;fareast&quot;/&gt;&lt;wx:font wx:val=&quot;Cambria Math&quot;/&gt;&lt;w:i/&gt;&lt;w:lang w:fareast=&quot;ZH-CN&quot;/&gt;&lt;/w:rPr&gt;&lt;m:t&gt;BC+2m+1.8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0" o:title="" chromakey="white"/>
          </v:shape>
        </w:pict>
      </w:r>
      <w:r w:rsidRPr="001D4389">
        <w:rPr>
          <w:color w:val="000000"/>
          <w:lang w:eastAsia="zh-CN"/>
        </w:rPr>
        <w:fldChar w:fldCharType="end"/>
      </w:r>
      <w:r w:rsidR="00887DD9" w:rsidRPr="00887DD9">
        <w:rPr>
          <w:color w:val="000000"/>
          <w:lang w:eastAsia="zh-CN"/>
        </w:rPr>
        <w:instrText xml:space="preserve"> </w:instrText>
      </w:r>
      <w:r w:rsidR="00942FDC" w:rsidRPr="00887DD9">
        <w:rPr>
          <w:color w:val="000000"/>
          <w:lang w:eastAsia="zh-CN"/>
        </w:rPr>
        <w:fldChar w:fldCharType="separate"/>
      </w:r>
      <w:r w:rsidRPr="001D4389">
        <w:rPr>
          <w:color w:val="000000"/>
          <w:lang w:eastAsia="zh-CN"/>
        </w:rPr>
        <w:fldChar w:fldCharType="begin"/>
      </w:r>
      <w:r w:rsidRPr="001D4389">
        <w:rPr>
          <w:color w:val="000000"/>
          <w:lang w:eastAsia="zh-CN"/>
        </w:rPr>
        <w:instrText xml:space="preserve"> QUOTE </w:instrText>
      </w:r>
      <w:r w:rsidRPr="001D4389">
        <w:rPr>
          <w:position w:val="-30"/>
        </w:rPr>
        <w:pict>
          <v:shape id="_x0000_i1118" type="#_x0000_t75" style="width:49.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3B64&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23B6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8m&lt;/m:t&gt;&lt;/m:r&gt;&lt;/m:num&gt;&lt;m:den&gt;&lt;m:r&gt;&lt;w:rPr&gt;&lt;w:rFonts w:ascii=&quot;Cambria Math&quot; w:hint=&quot;fareast&quot;/&gt;&lt;wx:font wx:val=&quot;Cambria Math&quot;/&gt;&lt;w:i/&gt;&lt;w:lang w:fareast=&quot;ZH-CN&quot;/&gt;&lt;/w:rPr&gt;&lt;m:t&gt;BC+2m+1.8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1" o:title="" chromakey="white"/>
          </v:shape>
        </w:pict>
      </w:r>
      <w:r w:rsidRPr="001D4389">
        <w:rPr>
          <w:color w:val="000000"/>
          <w:lang w:eastAsia="zh-CN"/>
        </w:rPr>
        <w:instrText xml:space="preserve"> </w:instrText>
      </w:r>
      <w:r w:rsidRPr="001D4389">
        <w:rPr>
          <w:color w:val="000000"/>
          <w:lang w:eastAsia="zh-CN"/>
        </w:rPr>
        <w:fldChar w:fldCharType="separate"/>
      </w:r>
      <w:r w:rsidRPr="001D4389">
        <w:rPr>
          <w:position w:val="-30"/>
        </w:rPr>
        <w:pict>
          <v:shape id="_x0000_i1119" type="#_x0000_t75" style="width:49.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35A1A&quot;/&gt;&lt;wsp:rsid wsp:val=&quot;00081CD1&quot;/&gt;&lt;wsp:rsid wsp:val=&quot;00105B32&quot;/&gt;&lt;wsp:rsid wsp:val=&quot;0016193D&quot;/&gt;&lt;wsp:rsid wsp:val=&quot;00170002&quot;/&gt;&lt;wsp:rsid wsp:val=&quot;0019595E&quot;/&gt;&lt;wsp:rsid wsp:val=&quot;001D4389&quot;/&gt;&lt;wsp:rsid wsp:val=&quot;00243F78&quot;/&gt;&lt;wsp:rsid wsp:val=&quot;00244DEA&quot;/&gt;&lt;wsp:rsid wsp:val=&quot;002A22FB&quot;/&gt;&lt;wsp:rsid wsp:val=&quot;002B1B52&quot;/&gt;&lt;wsp:rsid wsp:val=&quot;002B79A1&quot;/&gt;&lt;wsp:rsid wsp:val=&quot;002C5454&quot;/&gt;&lt;wsp:rsid wsp:val=&quot;002E4E40&quot;/&gt;&lt;wsp:rsid wsp:val=&quot;002F406B&quot;/&gt;&lt;wsp:rsid wsp:val=&quot;003C7056&quot;/&gt;&lt;wsp:rsid wsp:val=&quot;004621D6&quot;/&gt;&lt;wsp:rsid wsp:val=&quot;004A7EC2&quot;/&gt;&lt;wsp:rsid wsp:val=&quot;004B0B79&quot;/&gt;&lt;wsp:rsid wsp:val=&quot;0052166A&quot;/&gt;&lt;wsp:rsid wsp:val=&quot;00570E98&quot;/&gt;&lt;wsp:rsid wsp:val=&quot;005B06EC&quot;/&gt;&lt;wsp:rsid wsp:val=&quot;005B210C&quot;/&gt;&lt;wsp:rsid wsp:val=&quot;005C6E6D&quot;/&gt;&lt;wsp:rsid wsp:val=&quot;0067222C&quot;/&gt;&lt;wsp:rsid wsp:val=&quot;006B7A92&quot;/&gt;&lt;wsp:rsid wsp:val=&quot;006D054F&quot;/&gt;&lt;wsp:rsid wsp:val=&quot;00751BBD&quot;/&gt;&lt;wsp:rsid wsp:val=&quot;00777D0A&quot;/&gt;&lt;wsp:rsid wsp:val=&quot;007A43E3&quot;/&gt;&lt;wsp:rsid wsp:val=&quot;0081069C&quot;/&gt;&lt;wsp:rsid wsp:val=&quot;008222E8&quot;/&gt;&lt;wsp:rsid wsp:val=&quot;00823B64&quot;/&gt;&lt;wsp:rsid wsp:val=&quot;00827CAC&quot;/&gt;&lt;wsp:rsid wsp:val=&quot;00837A95&quot;/&gt;&lt;wsp:rsid wsp:val=&quot;008512EA&quot;/&gt;&lt;wsp:rsid wsp:val=&quot;008860DB&quot;/&gt;&lt;wsp:rsid wsp:val=&quot;00887DD9&quot;/&gt;&lt;wsp:rsid wsp:val=&quot;008977BC&quot;/&gt;&lt;wsp:rsid wsp:val=&quot;008E0712&quot;/&gt;&lt;wsp:rsid wsp:val=&quot;00902F56&quot;/&gt;&lt;wsp:rsid wsp:val=&quot;00903B0A&quot;/&gt;&lt;wsp:rsid wsp:val=&quot;009413CA&quot;/&gt;&lt;wsp:rsid wsp:val=&quot;00942FDC&quot;/&gt;&lt;wsp:rsid wsp:val=&quot;0099608E&quot;/&gt;&lt;wsp:rsid wsp:val=&quot;009A1E5B&quot;/&gt;&lt;wsp:rsid wsp:val=&quot;009B1FC3&quot;/&gt;&lt;wsp:rsid wsp:val=&quot;00A00BCA&quot;/&gt;&lt;wsp:rsid wsp:val=&quot;00A077CE&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3E37&quot;/&gt;&lt;wsp:rsid wsp:val=&quot;00B139EA&quot;/&gt;&lt;wsp:rsid wsp:val=&quot;00B255F7&quot;/&gt;&lt;wsp:rsid wsp:val=&quot;00B63FEF&quot;/&gt;&lt;wsp:rsid wsp:val=&quot;00B70567&quot;/&gt;&lt;wsp:rsid wsp:val=&quot;00B71ACD&quot;/&gt;&lt;wsp:rsid wsp:val=&quot;00C00B1C&quot;/&gt;&lt;wsp:rsid wsp:val=&quot;00C205D4&quot;/&gt;&lt;wsp:rsid wsp:val=&quot;00C26A2D&quot;/&gt;&lt;wsp:rsid wsp:val=&quot;00C84C25&quot;/&gt;&lt;wsp:rsid wsp:val=&quot;00D035E3&quot;/&gt;&lt;wsp:rsid wsp:val=&quot;00D2160C&quot;/&gt;&lt;wsp:rsid wsp:val=&quot;00D36692&quot;/&gt;&lt;wsp:rsid wsp:val=&quot;00D51F5D&quot;/&gt;&lt;wsp:rsid wsp:val=&quot;00D67A68&quot;/&gt;&lt;wsp:rsid wsp:val=&quot;00DA5268&quot;/&gt;&lt;wsp:rsid wsp:val=&quot;00DC3A35&quot;/&gt;&lt;wsp:rsid wsp:val=&quot;00DD58AD&quot;/&gt;&lt;wsp:rsid wsp:val=&quot;00E200C6&quot;/&gt;&lt;wsp:rsid wsp:val=&quot;00E46F77&quot;/&gt;&lt;wsp:rsid wsp:val=&quot;00E629F3&quot;/&gt;&lt;wsp:rsid wsp:val=&quot;00E7434B&quot;/&gt;&lt;wsp:rsid wsp:val=&quot;00E74CE9&quot;/&gt;&lt;wsp:rsid wsp:val=&quot;00E84440&quot;/&gt;&lt;wsp:rsid wsp:val=&quot;00EA7F9A&quot;/&gt;&lt;wsp:rsid wsp:val=&quot;00ED4BBB&quot;/&gt;&lt;wsp:rsid wsp:val=&quot;00EE6DE3&quot;/&gt;&lt;wsp:rsid wsp:val=&quot;00EE7645&quot;/&gt;&lt;wsp:rsid wsp:val=&quot;00F47B26&quot;/&gt;&lt;wsp:rsid wsp:val=&quot;00F86A70&quot;/&gt;&lt;wsp:rsid wsp:val=&quot;00F926C7&quot;/&gt;&lt;wsp:rsid wsp:val=&quot;00FA2A5C&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23B64&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8m&lt;/m:t&gt;&lt;/m:r&gt;&lt;/m:num&gt;&lt;m:den&gt;&lt;m:r&gt;&lt;w:rPr&gt;&lt;w:rFonts w:ascii=&quot;Cambria Math&quot; w:hint=&quot;fareast&quot;/&gt;&lt;wx:font wx:val=&quot;Cambria Math&quot;/&gt;&lt;w:i/&gt;&lt;w:lang w:fareast=&quot;ZH-CN&quot;/&gt;&lt;/w:rPr&gt;&lt;m:t&gt;BC+2m+1.8m&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51" o:title="" chromakey="white"/>
          </v:shape>
        </w:pict>
      </w:r>
      <w:r w:rsidRPr="001D4389">
        <w:rPr>
          <w:color w:val="000000"/>
          <w:lang w:eastAsia="zh-CN"/>
        </w:rPr>
        <w:fldChar w:fldCharType="end"/>
      </w:r>
      <w:r w:rsidR="00942FDC" w:rsidRPr="00887DD9">
        <w:rPr>
          <w:color w:val="000000"/>
          <w:lang w:eastAsia="zh-CN"/>
        </w:rPr>
        <w:fldChar w:fldCharType="end"/>
      </w:r>
      <w:r>
        <w:rPr>
          <w:color w:val="000000"/>
          <w:lang w:eastAsia="zh-CN"/>
        </w:rPr>
        <w:t>；（</w:t>
      </w:r>
      <w:r>
        <w:rPr>
          <w:color w:val="000000"/>
          <w:lang w:eastAsia="zh-CN"/>
        </w:rPr>
        <w:t>1</w:t>
      </w:r>
      <w:r>
        <w:rPr>
          <w:color w:val="000000"/>
          <w:lang w:eastAsia="zh-CN"/>
        </w:rPr>
        <w:t>）（</w:t>
      </w:r>
      <w:r>
        <w:rPr>
          <w:color w:val="000000"/>
          <w:lang w:eastAsia="zh-CN"/>
        </w:rPr>
        <w:t>2</w:t>
      </w:r>
      <w:r>
        <w:rPr>
          <w:color w:val="000000"/>
          <w:lang w:eastAsia="zh-CN"/>
        </w:rPr>
        <w:t>）两式联立解得：</w:t>
      </w:r>
      <w:r>
        <w:rPr>
          <w:color w:val="000000"/>
          <w:lang w:eastAsia="zh-CN"/>
        </w:rPr>
        <w:t>BC=5.2m</w:t>
      </w:r>
      <w:r>
        <w:rPr>
          <w:color w:val="000000"/>
          <w:lang w:eastAsia="zh-CN"/>
        </w:rPr>
        <w:t>，</w:t>
      </w:r>
      <w:r>
        <w:rPr>
          <w:color w:val="000000"/>
          <w:lang w:eastAsia="zh-CN"/>
        </w:rPr>
        <w:t>AB=8.5m</w:t>
      </w:r>
      <w:r>
        <w:rPr>
          <w:color w:val="000000"/>
          <w:lang w:eastAsia="zh-CN"/>
        </w:rPr>
        <w:t>．答：路灯距地面的高度是</w:t>
      </w:r>
      <w:r>
        <w:rPr>
          <w:color w:val="000000"/>
          <w:lang w:eastAsia="zh-CN"/>
        </w:rPr>
        <w:t>8.5m</w:t>
      </w:r>
      <w:r>
        <w:rPr>
          <w:color w:val="000000"/>
          <w:lang w:eastAsia="zh-CN"/>
        </w:rPr>
        <w:t>．</w:t>
      </w:r>
      <w:r>
        <w:rPr>
          <w:color w:val="000000"/>
          <w:lang w:eastAsia="zh-CN"/>
        </w:rPr>
        <w:t xml:space="preserve">   </w:t>
      </w:r>
    </w:p>
    <w:p w:rsidR="005B06EC" w:rsidRDefault="001D4389" w:rsidP="005B06EC">
      <w:pPr>
        <w:spacing w:after="0" w:line="360" w:lineRule="auto"/>
      </w:pPr>
      <w:r>
        <w:rPr>
          <w:color w:val="000000"/>
        </w:rPr>
        <w:t>17.</w:t>
      </w:r>
      <w:r>
        <w:rPr>
          <w:color w:val="000000"/>
        </w:rPr>
        <w:t xml:space="preserve"> </w:t>
      </w:r>
      <w:r>
        <w:rPr>
          <w:color w:val="000000"/>
        </w:rPr>
        <w:t>解：</w:t>
      </w:r>
      <w:r>
        <w:rPr>
          <w:color w:val="000000"/>
        </w:rPr>
        <w:t>2.4s</w:t>
      </w:r>
      <w:r>
        <w:rPr>
          <w:color w:val="000000"/>
        </w:rPr>
        <w:t>激光传播的路程为</w:t>
      </w:r>
      <w:r>
        <w:rPr>
          <w:color w:val="000000"/>
        </w:rPr>
        <w:t>s=vt=3.0×10</w:t>
      </w:r>
      <w:r>
        <w:rPr>
          <w:color w:val="000000"/>
          <w:vertAlign w:val="superscript"/>
        </w:rPr>
        <w:t>8</w:t>
      </w:r>
      <w:r>
        <w:rPr>
          <w:color w:val="000000"/>
        </w:rPr>
        <w:t>m/s×2.4s=7.2×10</w:t>
      </w:r>
      <w:r>
        <w:rPr>
          <w:color w:val="000000"/>
          <w:vertAlign w:val="superscript"/>
        </w:rPr>
        <w:t>8</w:t>
      </w:r>
      <w:r>
        <w:rPr>
          <w:color w:val="000000"/>
        </w:rPr>
        <w:t xml:space="preserve">m </w:t>
      </w:r>
      <w:r>
        <w:rPr>
          <w:color w:val="000000"/>
        </w:rPr>
        <w:t>，</w:t>
      </w:r>
    </w:p>
    <w:p w:rsidR="00FA2A5C" w:rsidRDefault="001D4389" w:rsidP="005B06EC">
      <w:pPr>
        <w:spacing w:after="0" w:line="360" w:lineRule="auto"/>
      </w:pPr>
      <w:r>
        <w:rPr>
          <w:color w:val="000000"/>
        </w:rPr>
        <w:t>研究站到月球的距离为</w:t>
      </w:r>
      <w:r>
        <w:rPr>
          <w:color w:val="000000"/>
        </w:rPr>
        <w:t>s</w:t>
      </w:r>
      <w:r>
        <w:rPr>
          <w:color w:val="000000"/>
          <w:vertAlign w:val="superscript"/>
        </w:rPr>
        <w:t>/</w:t>
      </w:r>
      <w:r>
        <w:rPr>
          <w:color w:val="000000"/>
        </w:rPr>
        <w:t>= s/2=3.6×10</w:t>
      </w:r>
      <w:r>
        <w:rPr>
          <w:color w:val="000000"/>
          <w:vertAlign w:val="superscript"/>
        </w:rPr>
        <w:t>8</w:t>
      </w:r>
      <w:r>
        <w:rPr>
          <w:color w:val="000000"/>
        </w:rPr>
        <w:t>m</w:t>
      </w:r>
    </w:p>
    <w:p w:rsidR="005B06EC" w:rsidRDefault="001D4389" w:rsidP="005B06EC">
      <w:pPr>
        <w:spacing w:after="0" w:line="360" w:lineRule="auto"/>
      </w:pPr>
      <w:r>
        <w:rPr>
          <w:color w:val="000000"/>
        </w:rPr>
        <w:t>答：研究站到月球的距离为</w:t>
      </w:r>
      <w:r>
        <w:rPr>
          <w:color w:val="000000"/>
        </w:rPr>
        <w:t>3.6×10</w:t>
      </w:r>
      <w:r>
        <w:rPr>
          <w:color w:val="000000"/>
          <w:vertAlign w:val="superscript"/>
        </w:rPr>
        <w:t>8</w:t>
      </w:r>
      <w:r>
        <w:rPr>
          <w:color w:val="000000"/>
        </w:rPr>
        <w:t>m</w:t>
      </w:r>
    </w:p>
    <w:p w:rsidR="005B06EC" w:rsidRDefault="001D4389" w:rsidP="005B06EC">
      <w:pPr>
        <w:spacing w:after="0" w:line="360" w:lineRule="auto"/>
        <w:rPr>
          <w:lang w:eastAsia="zh-CN"/>
        </w:rPr>
      </w:pPr>
      <w:r>
        <w:rPr>
          <w:color w:val="000000"/>
          <w:lang w:eastAsia="zh-CN"/>
        </w:rPr>
        <w:t xml:space="preserve">18. </w:t>
      </w:r>
      <w:r>
        <w:rPr>
          <w:color w:val="000000"/>
          <w:lang w:eastAsia="zh-CN"/>
        </w:rPr>
        <w:t>（</w:t>
      </w:r>
      <w:r>
        <w:rPr>
          <w:color w:val="000000"/>
          <w:lang w:eastAsia="zh-CN"/>
        </w:rPr>
        <w:t>1</w:t>
      </w:r>
      <w:r>
        <w:rPr>
          <w:color w:val="000000"/>
          <w:lang w:eastAsia="zh-CN"/>
        </w:rPr>
        <w:t>）能量</w:t>
      </w:r>
    </w:p>
    <w:p w:rsidR="005B06E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D</w:t>
      </w:r>
    </w:p>
    <w:p w:rsidR="005B06E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）下</w:t>
      </w:r>
    </w:p>
    <w:p w:rsidR="005B06E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）将蜡烛靠近小孔</w:t>
      </w:r>
    </w:p>
    <w:p w:rsidR="00FA2A5C" w:rsidRDefault="001D4389" w:rsidP="005B06EC">
      <w:pPr>
        <w:spacing w:after="0" w:line="360" w:lineRule="auto"/>
        <w:rPr>
          <w:lang w:eastAsia="zh-CN"/>
        </w:rPr>
      </w:pPr>
      <w:r>
        <w:rPr>
          <w:color w:val="000000"/>
          <w:lang w:eastAsia="zh-CN"/>
        </w:rPr>
        <w:t>（</w:t>
      </w:r>
      <w:r>
        <w:rPr>
          <w:color w:val="000000"/>
          <w:lang w:eastAsia="zh-CN"/>
        </w:rPr>
        <w:t>5</w:t>
      </w:r>
      <w:r>
        <w:rPr>
          <w:color w:val="000000"/>
          <w:lang w:eastAsia="zh-CN"/>
        </w:rPr>
        <w:t>）</w:t>
      </w:r>
      <w:r>
        <w:rPr>
          <w:color w:val="000000"/>
          <w:lang w:eastAsia="zh-CN"/>
        </w:rPr>
        <w:t>1</w:t>
      </w:r>
      <w:r>
        <w:rPr>
          <w:color w:val="000000"/>
          <w:lang w:eastAsia="zh-CN"/>
        </w:rPr>
        <w:t>；实验中应控制孔的形状不变，改变孔的大小</w:t>
      </w:r>
      <w:r>
        <w:rPr>
          <w:color w:val="000000"/>
          <w:lang w:eastAsia="zh-CN"/>
        </w:rPr>
        <w:t xml:space="preserve">   </w:t>
      </w:r>
    </w:p>
    <w:p w:rsidR="005B06EC" w:rsidRDefault="001D4389" w:rsidP="005B06EC">
      <w:pPr>
        <w:spacing w:after="0" w:line="360" w:lineRule="auto"/>
        <w:rPr>
          <w:lang w:eastAsia="zh-CN"/>
        </w:rPr>
      </w:pPr>
      <w:r>
        <w:rPr>
          <w:color w:val="000000"/>
          <w:lang w:eastAsia="zh-CN"/>
        </w:rPr>
        <w:t xml:space="preserve">19. </w:t>
      </w:r>
      <w:r>
        <w:rPr>
          <w:color w:val="000000"/>
          <w:lang w:eastAsia="zh-CN"/>
        </w:rPr>
        <w:t>（</w:t>
      </w:r>
      <w:r>
        <w:rPr>
          <w:color w:val="000000"/>
          <w:lang w:eastAsia="zh-CN"/>
        </w:rPr>
        <w:t>1</w:t>
      </w:r>
      <w:r>
        <w:rPr>
          <w:color w:val="000000"/>
          <w:lang w:eastAsia="zh-CN"/>
        </w:rPr>
        <w:t>）光的直线传播</w:t>
      </w:r>
    </w:p>
    <w:p w:rsidR="005B06E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w:t>
      </w:r>
      <w:r w:rsidR="0067222C">
        <w:rPr>
          <w:noProof/>
        </w:rPr>
        <w:pict>
          <v:shape id="图片 44" o:spid="_x0000_i1067" type="#_x0000_t75" alt="图片_x0020_100030" style="width:240.75pt;height:88.5pt;visibility:visible;mso-wrap-style:square">
            <v:imagedata r:id="rId52" o:title="图片_x0020_100030"/>
          </v:shape>
        </w:pict>
      </w:r>
    </w:p>
    <w:p w:rsidR="005B06E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）变暗变清晰</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w:t>
      </w:r>
      <w:r>
        <w:rPr>
          <w:color w:val="000000"/>
          <w:lang w:eastAsia="zh-CN"/>
        </w:rPr>
        <w:t xml:space="preserve">A,B,C,D   </w:t>
      </w:r>
    </w:p>
    <w:p w:rsidR="00FA2A5C" w:rsidRDefault="001D4389" w:rsidP="005B06EC">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）小孔形状；实</w:t>
      </w:r>
      <w:r w:rsidR="002E4E40">
        <w:rPr>
          <w:rFonts w:hint="eastAsia"/>
          <w:color w:val="000000"/>
          <w:lang w:eastAsia="zh-CN"/>
        </w:rPr>
        <w:t xml:space="preserve">    </w:t>
      </w:r>
      <w:r>
        <w:rPr>
          <w:color w:val="000000"/>
          <w:lang w:eastAsia="zh-CN"/>
        </w:rPr>
        <w:t>（</w:t>
      </w:r>
      <w:r>
        <w:rPr>
          <w:color w:val="000000"/>
          <w:lang w:eastAsia="zh-CN"/>
        </w:rPr>
        <w:t>2</w:t>
      </w:r>
      <w:r>
        <w:rPr>
          <w:color w:val="000000"/>
          <w:lang w:eastAsia="zh-CN"/>
        </w:rPr>
        <w:t>）有</w:t>
      </w:r>
      <w:r w:rsidR="002E4E40">
        <w:rPr>
          <w:rFonts w:hint="eastAsia"/>
          <w:color w:val="000000"/>
          <w:lang w:eastAsia="zh-CN"/>
        </w:rPr>
        <w:t xml:space="preserve">              </w:t>
      </w:r>
      <w:r>
        <w:rPr>
          <w:color w:val="000000"/>
          <w:lang w:eastAsia="zh-CN"/>
        </w:rPr>
        <w:t>（</w:t>
      </w:r>
      <w:r>
        <w:rPr>
          <w:color w:val="000000"/>
          <w:lang w:eastAsia="zh-CN"/>
        </w:rPr>
        <w:t>3</w:t>
      </w:r>
      <w:r>
        <w:rPr>
          <w:color w:val="000000"/>
          <w:lang w:eastAsia="zh-CN"/>
        </w:rPr>
        <w:t>）相同；像</w:t>
      </w:r>
      <w:r>
        <w:rPr>
          <w:color w:val="000000"/>
          <w:lang w:eastAsia="zh-CN"/>
        </w:rPr>
        <w:t xml:space="preserve">   </w:t>
      </w:r>
    </w:p>
    <w:p w:rsidR="00FA2A5C" w:rsidRDefault="001D4389" w:rsidP="005B06EC">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）不合理</w:t>
      </w:r>
      <w:r w:rsidR="002E4E40">
        <w:rPr>
          <w:rFonts w:hint="eastAsia"/>
          <w:color w:val="000000"/>
          <w:lang w:eastAsia="zh-CN"/>
        </w:rPr>
        <w:t xml:space="preserve">         </w:t>
      </w:r>
      <w:r>
        <w:rPr>
          <w:color w:val="000000"/>
          <w:lang w:eastAsia="zh-CN"/>
        </w:rPr>
        <w:t>（</w:t>
      </w:r>
      <w:r>
        <w:rPr>
          <w:color w:val="000000"/>
          <w:lang w:eastAsia="zh-CN"/>
        </w:rPr>
        <w:t>2</w:t>
      </w:r>
      <w:r>
        <w:rPr>
          <w:color w:val="000000"/>
          <w:lang w:eastAsia="zh-CN"/>
        </w:rPr>
        <w:t>）无关；有关</w:t>
      </w:r>
      <w:r w:rsidR="002E4E40">
        <w:rPr>
          <w:rFonts w:hint="eastAsia"/>
          <w:color w:val="000000"/>
          <w:lang w:eastAsia="zh-CN"/>
        </w:rPr>
        <w:t xml:space="preserve">       </w:t>
      </w:r>
      <w:r>
        <w:rPr>
          <w:color w:val="000000"/>
          <w:lang w:eastAsia="zh-CN"/>
        </w:rPr>
        <w:t>（</w:t>
      </w:r>
      <w:r>
        <w:rPr>
          <w:color w:val="000000"/>
          <w:lang w:eastAsia="zh-CN"/>
        </w:rPr>
        <w:t>3</w:t>
      </w:r>
      <w:r>
        <w:rPr>
          <w:color w:val="000000"/>
          <w:lang w:eastAsia="zh-CN"/>
        </w:rPr>
        <w:t>）倒立；直线传播；相同</w:t>
      </w:r>
      <w:r w:rsidR="002E4E40">
        <w:rPr>
          <w:rFonts w:hint="eastAsia"/>
          <w:color w:val="000000"/>
          <w:lang w:eastAsia="zh-CN"/>
        </w:rPr>
        <w:t xml:space="preserve">       </w:t>
      </w:r>
      <w:r>
        <w:rPr>
          <w:color w:val="000000"/>
          <w:lang w:eastAsia="zh-CN"/>
        </w:rPr>
        <w:t>（</w:t>
      </w:r>
      <w:r>
        <w:rPr>
          <w:color w:val="000000"/>
          <w:lang w:eastAsia="zh-CN"/>
        </w:rPr>
        <w:t>4</w:t>
      </w:r>
      <w:r>
        <w:rPr>
          <w:color w:val="000000"/>
          <w:lang w:eastAsia="zh-CN"/>
        </w:rPr>
        <w:t>）</w:t>
      </w:r>
      <w:r>
        <w:rPr>
          <w:color w:val="000000"/>
          <w:lang w:eastAsia="zh-CN"/>
        </w:rPr>
        <w:t xml:space="preserve">B   </w:t>
      </w:r>
    </w:p>
    <w:p w:rsidR="005B06EC" w:rsidRDefault="001D4389" w:rsidP="005B06EC">
      <w:pPr>
        <w:spacing w:after="0" w:line="360" w:lineRule="auto"/>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w:t>
      </w:r>
      <w:r>
        <w:rPr>
          <w:color w:val="000000"/>
          <w:lang w:eastAsia="zh-CN"/>
        </w:rPr>
        <w:t>A</w:t>
      </w:r>
      <w:r>
        <w:rPr>
          <w:color w:val="000000"/>
          <w:lang w:eastAsia="zh-CN"/>
        </w:rPr>
        <w:t>；实</w:t>
      </w:r>
    </w:p>
    <w:p w:rsidR="005B06EC" w:rsidRDefault="001D4389" w:rsidP="005B06EC">
      <w:pPr>
        <w:spacing w:after="0" w:line="360" w:lineRule="auto"/>
        <w:rPr>
          <w:lang w:eastAsia="zh-CN"/>
        </w:rPr>
      </w:pPr>
      <w:r>
        <w:rPr>
          <w:color w:val="000000"/>
          <w:lang w:eastAsia="zh-CN"/>
        </w:rPr>
        <w:t>（</w:t>
      </w:r>
      <w:r>
        <w:rPr>
          <w:color w:val="000000"/>
          <w:lang w:eastAsia="zh-CN"/>
        </w:rPr>
        <w:t>2</w:t>
      </w:r>
      <w:r>
        <w:rPr>
          <w:color w:val="000000"/>
          <w:lang w:eastAsia="zh-CN"/>
        </w:rPr>
        <w:t>）光沿直线传播</w:t>
      </w:r>
    </w:p>
    <w:p w:rsidR="005B06EC" w:rsidRDefault="001D4389" w:rsidP="005B06EC">
      <w:pPr>
        <w:spacing w:after="0" w:line="360" w:lineRule="auto"/>
        <w:rPr>
          <w:lang w:eastAsia="zh-CN"/>
        </w:rPr>
      </w:pPr>
      <w:r>
        <w:rPr>
          <w:color w:val="000000"/>
          <w:lang w:eastAsia="zh-CN"/>
        </w:rPr>
        <w:t>（</w:t>
      </w:r>
      <w:r>
        <w:rPr>
          <w:color w:val="000000"/>
          <w:lang w:eastAsia="zh-CN"/>
        </w:rPr>
        <w:t>3</w:t>
      </w:r>
      <w:r>
        <w:rPr>
          <w:color w:val="000000"/>
          <w:lang w:eastAsia="zh-CN"/>
        </w:rPr>
        <w:t>）变小；亮</w:t>
      </w:r>
    </w:p>
    <w:p w:rsidR="00FA2A5C" w:rsidRDefault="001D4389" w:rsidP="005B06EC">
      <w:pPr>
        <w:spacing w:after="0" w:line="360" w:lineRule="auto"/>
        <w:rPr>
          <w:lang w:eastAsia="zh-CN"/>
        </w:rPr>
      </w:pPr>
      <w:r>
        <w:rPr>
          <w:color w:val="000000"/>
          <w:lang w:eastAsia="zh-CN"/>
        </w:rPr>
        <w:t>（</w:t>
      </w:r>
      <w:r>
        <w:rPr>
          <w:color w:val="000000"/>
          <w:lang w:eastAsia="zh-CN"/>
        </w:rPr>
        <w:t>4</w:t>
      </w:r>
      <w:r>
        <w:rPr>
          <w:color w:val="000000"/>
          <w:lang w:eastAsia="zh-CN"/>
        </w:rPr>
        <w:t>）烛焰</w:t>
      </w:r>
      <w:r>
        <w:rPr>
          <w:color w:val="000000"/>
          <w:lang w:eastAsia="zh-CN"/>
        </w:rPr>
        <w:t xml:space="preserve">   </w:t>
      </w:r>
    </w:p>
    <w:sectPr w:rsidR="00FA2A5C" w:rsidSect="002E4E40">
      <w:headerReference w:type="even" r:id="rId53"/>
      <w:headerReference w:type="first" r:id="rId54"/>
      <w:pgSz w:w="11907" w:h="16839"/>
      <w:pgMar w:top="709" w:right="425" w:bottom="709" w:left="426"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389" w:rsidRDefault="001D4389" w:rsidP="00942FDC">
      <w:pPr>
        <w:spacing w:after="0" w:line="240" w:lineRule="auto"/>
      </w:pPr>
      <w:r>
        <w:separator/>
      </w:r>
    </w:p>
  </w:endnote>
  <w:endnote w:type="continuationSeparator" w:id="0">
    <w:p w:rsidR="001D4389" w:rsidRDefault="001D4389" w:rsidP="00942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389" w:rsidRDefault="001D4389" w:rsidP="00942FDC">
      <w:pPr>
        <w:spacing w:after="0" w:line="240" w:lineRule="auto"/>
      </w:pPr>
      <w:r>
        <w:separator/>
      </w:r>
    </w:p>
  </w:footnote>
  <w:footnote w:type="continuationSeparator" w:id="0">
    <w:p w:rsidR="001D4389" w:rsidRDefault="001D4389" w:rsidP="00942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5C" w:rsidRDefault="00942FDC">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FA2A5C" w:rsidRDefault="001D4389">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FA2A5C" w:rsidRDefault="001D4389" w:rsidP="0067222C">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FA2A5C" w:rsidRDefault="001D4389">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DC" w:rsidRDefault="00942F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4pt;height:18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320"/>
    <w:multiLevelType w:val="hybridMultilevel"/>
    <w:tmpl w:val="E320D614"/>
    <w:lvl w:ilvl="0" w:tplc="882EC52C">
      <w:start w:val="1"/>
      <w:numFmt w:val="decimal"/>
      <w:lvlText w:val="%1."/>
      <w:lvlJc w:val="left"/>
      <w:pPr>
        <w:ind w:left="720" w:hanging="360"/>
      </w:pPr>
    </w:lvl>
    <w:lvl w:ilvl="1" w:tplc="D084D776" w:tentative="1">
      <w:start w:val="1"/>
      <w:numFmt w:val="lowerLetter"/>
      <w:lvlText w:val="%2."/>
      <w:lvlJc w:val="left"/>
      <w:pPr>
        <w:ind w:left="1440" w:hanging="360"/>
      </w:pPr>
    </w:lvl>
    <w:lvl w:ilvl="2" w:tplc="685632E4" w:tentative="1">
      <w:start w:val="1"/>
      <w:numFmt w:val="lowerRoman"/>
      <w:lvlText w:val="%3."/>
      <w:lvlJc w:val="right"/>
      <w:pPr>
        <w:ind w:left="2160" w:hanging="180"/>
      </w:pPr>
    </w:lvl>
    <w:lvl w:ilvl="3" w:tplc="DDEC6770" w:tentative="1">
      <w:start w:val="1"/>
      <w:numFmt w:val="decimal"/>
      <w:lvlText w:val="%4."/>
      <w:lvlJc w:val="left"/>
      <w:pPr>
        <w:ind w:left="2880" w:hanging="360"/>
      </w:pPr>
    </w:lvl>
    <w:lvl w:ilvl="4" w:tplc="ACA82A02" w:tentative="1">
      <w:start w:val="1"/>
      <w:numFmt w:val="lowerLetter"/>
      <w:lvlText w:val="%5."/>
      <w:lvlJc w:val="left"/>
      <w:pPr>
        <w:ind w:left="3600" w:hanging="360"/>
      </w:pPr>
    </w:lvl>
    <w:lvl w:ilvl="5" w:tplc="E2542A84" w:tentative="1">
      <w:start w:val="1"/>
      <w:numFmt w:val="lowerRoman"/>
      <w:lvlText w:val="%6."/>
      <w:lvlJc w:val="right"/>
      <w:pPr>
        <w:ind w:left="4320" w:hanging="180"/>
      </w:pPr>
    </w:lvl>
    <w:lvl w:ilvl="6" w:tplc="77D49E54" w:tentative="1">
      <w:start w:val="1"/>
      <w:numFmt w:val="decimal"/>
      <w:lvlText w:val="%7."/>
      <w:lvlJc w:val="left"/>
      <w:pPr>
        <w:ind w:left="5040" w:hanging="360"/>
      </w:pPr>
    </w:lvl>
    <w:lvl w:ilvl="7" w:tplc="76BC98EC" w:tentative="1">
      <w:start w:val="1"/>
      <w:numFmt w:val="lowerLetter"/>
      <w:lvlText w:val="%8."/>
      <w:lvlJc w:val="left"/>
      <w:pPr>
        <w:ind w:left="5760" w:hanging="360"/>
      </w:pPr>
    </w:lvl>
    <w:lvl w:ilvl="8" w:tplc="1248BC22"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6921258"/>
    <w:multiLevelType w:val="hybridMultilevel"/>
    <w:tmpl w:val="D28000C2"/>
    <w:lvl w:ilvl="0" w:tplc="B576E3D4">
      <w:start w:val="1"/>
      <w:numFmt w:val="bullet"/>
      <w:lvlText w:val=""/>
      <w:lvlJc w:val="left"/>
      <w:pPr>
        <w:ind w:left="720" w:hanging="360"/>
      </w:pPr>
      <w:rPr>
        <w:rFonts w:ascii="Symbol" w:hAnsi="Symbol" w:hint="default"/>
      </w:rPr>
    </w:lvl>
    <w:lvl w:ilvl="1" w:tplc="C08E8410" w:tentative="1">
      <w:start w:val="1"/>
      <w:numFmt w:val="bullet"/>
      <w:lvlText w:val="o"/>
      <w:lvlJc w:val="left"/>
      <w:pPr>
        <w:ind w:left="1440" w:hanging="360"/>
      </w:pPr>
      <w:rPr>
        <w:rFonts w:ascii="Courier New" w:hAnsi="Courier New" w:cs="Courier New" w:hint="default"/>
      </w:rPr>
    </w:lvl>
    <w:lvl w:ilvl="2" w:tplc="E9121AE6" w:tentative="1">
      <w:start w:val="1"/>
      <w:numFmt w:val="bullet"/>
      <w:lvlText w:val=""/>
      <w:lvlJc w:val="left"/>
      <w:pPr>
        <w:ind w:left="2160" w:hanging="360"/>
      </w:pPr>
      <w:rPr>
        <w:rFonts w:ascii="Wingdings" w:hAnsi="Wingdings" w:hint="default"/>
      </w:rPr>
    </w:lvl>
    <w:lvl w:ilvl="3" w:tplc="6C7E99F0" w:tentative="1">
      <w:start w:val="1"/>
      <w:numFmt w:val="bullet"/>
      <w:lvlText w:val=""/>
      <w:lvlJc w:val="left"/>
      <w:pPr>
        <w:ind w:left="2880" w:hanging="360"/>
      </w:pPr>
      <w:rPr>
        <w:rFonts w:ascii="Symbol" w:hAnsi="Symbol" w:hint="default"/>
      </w:rPr>
    </w:lvl>
    <w:lvl w:ilvl="4" w:tplc="186C5C90" w:tentative="1">
      <w:start w:val="1"/>
      <w:numFmt w:val="bullet"/>
      <w:lvlText w:val="o"/>
      <w:lvlJc w:val="left"/>
      <w:pPr>
        <w:ind w:left="3600" w:hanging="360"/>
      </w:pPr>
      <w:rPr>
        <w:rFonts w:ascii="Courier New" w:hAnsi="Courier New" w:cs="Courier New" w:hint="default"/>
      </w:rPr>
    </w:lvl>
    <w:lvl w:ilvl="5" w:tplc="8A32193E" w:tentative="1">
      <w:start w:val="1"/>
      <w:numFmt w:val="bullet"/>
      <w:lvlText w:val=""/>
      <w:lvlJc w:val="left"/>
      <w:pPr>
        <w:ind w:left="4320" w:hanging="360"/>
      </w:pPr>
      <w:rPr>
        <w:rFonts w:ascii="Wingdings" w:hAnsi="Wingdings" w:hint="default"/>
      </w:rPr>
    </w:lvl>
    <w:lvl w:ilvl="6" w:tplc="AB48959C" w:tentative="1">
      <w:start w:val="1"/>
      <w:numFmt w:val="bullet"/>
      <w:lvlText w:val=""/>
      <w:lvlJc w:val="left"/>
      <w:pPr>
        <w:ind w:left="5040" w:hanging="360"/>
      </w:pPr>
      <w:rPr>
        <w:rFonts w:ascii="Symbol" w:hAnsi="Symbol" w:hint="default"/>
      </w:rPr>
    </w:lvl>
    <w:lvl w:ilvl="7" w:tplc="03D458FE" w:tentative="1">
      <w:start w:val="1"/>
      <w:numFmt w:val="bullet"/>
      <w:lvlText w:val="o"/>
      <w:lvlJc w:val="left"/>
      <w:pPr>
        <w:ind w:left="5760" w:hanging="360"/>
      </w:pPr>
      <w:rPr>
        <w:rFonts w:ascii="Courier New" w:hAnsi="Courier New" w:cs="Courier New" w:hint="default"/>
      </w:rPr>
    </w:lvl>
    <w:lvl w:ilvl="8" w:tplc="746259BE"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A1F24E54">
      <w:start w:val="1"/>
      <w:numFmt w:val="bullet"/>
      <w:lvlText w:val=""/>
      <w:lvlJc w:val="left"/>
      <w:pPr>
        <w:ind w:left="720" w:hanging="360"/>
      </w:pPr>
      <w:rPr>
        <w:rFonts w:ascii="Symbol" w:hAnsi="Symbol" w:hint="default"/>
      </w:rPr>
    </w:lvl>
    <w:lvl w:ilvl="1" w:tplc="768AE8B0" w:tentative="1">
      <w:start w:val="1"/>
      <w:numFmt w:val="bullet"/>
      <w:lvlText w:val="o"/>
      <w:lvlJc w:val="left"/>
      <w:pPr>
        <w:ind w:left="1440" w:hanging="360"/>
      </w:pPr>
      <w:rPr>
        <w:rFonts w:ascii="Courier New" w:hAnsi="Courier New" w:cs="Courier New" w:hint="default"/>
      </w:rPr>
    </w:lvl>
    <w:lvl w:ilvl="2" w:tplc="3C7CB502" w:tentative="1">
      <w:start w:val="1"/>
      <w:numFmt w:val="bullet"/>
      <w:lvlText w:val=""/>
      <w:lvlJc w:val="left"/>
      <w:pPr>
        <w:ind w:left="2160" w:hanging="360"/>
      </w:pPr>
      <w:rPr>
        <w:rFonts w:ascii="Wingdings" w:hAnsi="Wingdings" w:hint="default"/>
      </w:rPr>
    </w:lvl>
    <w:lvl w:ilvl="3" w:tplc="A464FB16" w:tentative="1">
      <w:start w:val="1"/>
      <w:numFmt w:val="bullet"/>
      <w:lvlText w:val=""/>
      <w:lvlJc w:val="left"/>
      <w:pPr>
        <w:ind w:left="2880" w:hanging="360"/>
      </w:pPr>
      <w:rPr>
        <w:rFonts w:ascii="Symbol" w:hAnsi="Symbol" w:hint="default"/>
      </w:rPr>
    </w:lvl>
    <w:lvl w:ilvl="4" w:tplc="376E03F0" w:tentative="1">
      <w:start w:val="1"/>
      <w:numFmt w:val="bullet"/>
      <w:lvlText w:val="o"/>
      <w:lvlJc w:val="left"/>
      <w:pPr>
        <w:ind w:left="3600" w:hanging="360"/>
      </w:pPr>
      <w:rPr>
        <w:rFonts w:ascii="Courier New" w:hAnsi="Courier New" w:cs="Courier New" w:hint="default"/>
      </w:rPr>
    </w:lvl>
    <w:lvl w:ilvl="5" w:tplc="6E066722" w:tentative="1">
      <w:start w:val="1"/>
      <w:numFmt w:val="bullet"/>
      <w:lvlText w:val=""/>
      <w:lvlJc w:val="left"/>
      <w:pPr>
        <w:ind w:left="4320" w:hanging="360"/>
      </w:pPr>
      <w:rPr>
        <w:rFonts w:ascii="Wingdings" w:hAnsi="Wingdings" w:hint="default"/>
      </w:rPr>
    </w:lvl>
    <w:lvl w:ilvl="6" w:tplc="E49233D6" w:tentative="1">
      <w:start w:val="1"/>
      <w:numFmt w:val="bullet"/>
      <w:lvlText w:val=""/>
      <w:lvlJc w:val="left"/>
      <w:pPr>
        <w:ind w:left="5040" w:hanging="360"/>
      </w:pPr>
      <w:rPr>
        <w:rFonts w:ascii="Symbol" w:hAnsi="Symbol" w:hint="default"/>
      </w:rPr>
    </w:lvl>
    <w:lvl w:ilvl="7" w:tplc="0544419A" w:tentative="1">
      <w:start w:val="1"/>
      <w:numFmt w:val="bullet"/>
      <w:lvlText w:val="o"/>
      <w:lvlJc w:val="left"/>
      <w:pPr>
        <w:ind w:left="5760" w:hanging="360"/>
      </w:pPr>
      <w:rPr>
        <w:rFonts w:ascii="Courier New" w:hAnsi="Courier New" w:cs="Courier New" w:hint="default"/>
      </w:rPr>
    </w:lvl>
    <w:lvl w:ilvl="8" w:tplc="3C2014C0"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AEA0DF74">
      <w:start w:val="1"/>
      <w:numFmt w:val="decimal"/>
      <w:lvlText w:val="%1."/>
      <w:lvlJc w:val="left"/>
      <w:pPr>
        <w:ind w:left="720" w:hanging="360"/>
      </w:pPr>
    </w:lvl>
    <w:lvl w:ilvl="1" w:tplc="E2C8B106" w:tentative="1">
      <w:start w:val="1"/>
      <w:numFmt w:val="lowerLetter"/>
      <w:lvlText w:val="%2."/>
      <w:lvlJc w:val="left"/>
      <w:pPr>
        <w:ind w:left="1440" w:hanging="360"/>
      </w:pPr>
    </w:lvl>
    <w:lvl w:ilvl="2" w:tplc="BC045E2E" w:tentative="1">
      <w:start w:val="1"/>
      <w:numFmt w:val="lowerRoman"/>
      <w:lvlText w:val="%3."/>
      <w:lvlJc w:val="right"/>
      <w:pPr>
        <w:ind w:left="2160" w:hanging="180"/>
      </w:pPr>
    </w:lvl>
    <w:lvl w:ilvl="3" w:tplc="6CD220D8" w:tentative="1">
      <w:start w:val="1"/>
      <w:numFmt w:val="decimal"/>
      <w:lvlText w:val="%4."/>
      <w:lvlJc w:val="left"/>
      <w:pPr>
        <w:ind w:left="2880" w:hanging="360"/>
      </w:pPr>
    </w:lvl>
    <w:lvl w:ilvl="4" w:tplc="4FE6A870" w:tentative="1">
      <w:start w:val="1"/>
      <w:numFmt w:val="lowerLetter"/>
      <w:lvlText w:val="%5."/>
      <w:lvlJc w:val="left"/>
      <w:pPr>
        <w:ind w:left="3600" w:hanging="360"/>
      </w:pPr>
    </w:lvl>
    <w:lvl w:ilvl="5" w:tplc="3DC062B8" w:tentative="1">
      <w:start w:val="1"/>
      <w:numFmt w:val="lowerRoman"/>
      <w:lvlText w:val="%6."/>
      <w:lvlJc w:val="right"/>
      <w:pPr>
        <w:ind w:left="4320" w:hanging="180"/>
      </w:pPr>
    </w:lvl>
    <w:lvl w:ilvl="6" w:tplc="A3B049A8" w:tentative="1">
      <w:start w:val="1"/>
      <w:numFmt w:val="decimal"/>
      <w:lvlText w:val="%7."/>
      <w:lvlJc w:val="left"/>
      <w:pPr>
        <w:ind w:left="5040" w:hanging="360"/>
      </w:pPr>
    </w:lvl>
    <w:lvl w:ilvl="7" w:tplc="46FA4182" w:tentative="1">
      <w:start w:val="1"/>
      <w:numFmt w:val="lowerLetter"/>
      <w:lvlText w:val="%8."/>
      <w:lvlJc w:val="left"/>
      <w:pPr>
        <w:ind w:left="5760" w:hanging="360"/>
      </w:pPr>
    </w:lvl>
    <w:lvl w:ilvl="8" w:tplc="8116A486"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105B32"/>
    <w:rsid w:val="0016193D"/>
    <w:rsid w:val="00170002"/>
    <w:rsid w:val="0019595E"/>
    <w:rsid w:val="001D4389"/>
    <w:rsid w:val="00243F78"/>
    <w:rsid w:val="00244DEA"/>
    <w:rsid w:val="002A22FB"/>
    <w:rsid w:val="002B1B52"/>
    <w:rsid w:val="002B79A1"/>
    <w:rsid w:val="002C5454"/>
    <w:rsid w:val="002E4E40"/>
    <w:rsid w:val="002F406B"/>
    <w:rsid w:val="003C7056"/>
    <w:rsid w:val="004621D6"/>
    <w:rsid w:val="004A7EC2"/>
    <w:rsid w:val="004B0B79"/>
    <w:rsid w:val="0052166A"/>
    <w:rsid w:val="00570E98"/>
    <w:rsid w:val="005B06EC"/>
    <w:rsid w:val="005B210C"/>
    <w:rsid w:val="005C6E6D"/>
    <w:rsid w:val="0067222C"/>
    <w:rsid w:val="006B7A92"/>
    <w:rsid w:val="006D054F"/>
    <w:rsid w:val="00751BBD"/>
    <w:rsid w:val="00777D0A"/>
    <w:rsid w:val="007A43E3"/>
    <w:rsid w:val="0081069C"/>
    <w:rsid w:val="008222E8"/>
    <w:rsid w:val="00827CAC"/>
    <w:rsid w:val="00837A95"/>
    <w:rsid w:val="008512EA"/>
    <w:rsid w:val="008860DB"/>
    <w:rsid w:val="00887DD9"/>
    <w:rsid w:val="008977BC"/>
    <w:rsid w:val="008E0712"/>
    <w:rsid w:val="00902F56"/>
    <w:rsid w:val="00903B0A"/>
    <w:rsid w:val="009413CA"/>
    <w:rsid w:val="00942FDC"/>
    <w:rsid w:val="0099608E"/>
    <w:rsid w:val="009A1E5B"/>
    <w:rsid w:val="009B1FC3"/>
    <w:rsid w:val="00A00BCA"/>
    <w:rsid w:val="00A077CE"/>
    <w:rsid w:val="00A35226"/>
    <w:rsid w:val="00A45102"/>
    <w:rsid w:val="00A747B5"/>
    <w:rsid w:val="00A8793C"/>
    <w:rsid w:val="00A93CE9"/>
    <w:rsid w:val="00AA525A"/>
    <w:rsid w:val="00AD40B2"/>
    <w:rsid w:val="00AE4496"/>
    <w:rsid w:val="00AF3E37"/>
    <w:rsid w:val="00B139EA"/>
    <w:rsid w:val="00B255F7"/>
    <w:rsid w:val="00B63FEF"/>
    <w:rsid w:val="00B70567"/>
    <w:rsid w:val="00B71ACD"/>
    <w:rsid w:val="00C00B1C"/>
    <w:rsid w:val="00C205D4"/>
    <w:rsid w:val="00C26A2D"/>
    <w:rsid w:val="00C84C25"/>
    <w:rsid w:val="00D035E3"/>
    <w:rsid w:val="00D2160C"/>
    <w:rsid w:val="00D36692"/>
    <w:rsid w:val="00D51F5D"/>
    <w:rsid w:val="00D67A68"/>
    <w:rsid w:val="00DA5268"/>
    <w:rsid w:val="00DC3A35"/>
    <w:rsid w:val="00DD58AD"/>
    <w:rsid w:val="00E200C6"/>
    <w:rsid w:val="00E46F77"/>
    <w:rsid w:val="00E629F3"/>
    <w:rsid w:val="00E7434B"/>
    <w:rsid w:val="00E74CE9"/>
    <w:rsid w:val="00E84440"/>
    <w:rsid w:val="00EA7F9A"/>
    <w:rsid w:val="00ED4BBB"/>
    <w:rsid w:val="00EE6DE3"/>
    <w:rsid w:val="00EE7645"/>
    <w:rsid w:val="00F47B26"/>
    <w:rsid w:val="00F86A70"/>
    <w:rsid w:val="00F926C7"/>
    <w:rsid w:val="00FA2A5C"/>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FDC"/>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942FDC"/>
    <w:rPr>
      <w:rFonts w:ascii="Times New Roman" w:hAnsi="Times New Roman"/>
      <w:sz w:val="18"/>
      <w:szCs w:val="18"/>
      <w:lang/>
    </w:rPr>
  </w:style>
  <w:style w:type="paragraph" w:styleId="a4">
    <w:name w:val="footer"/>
    <w:basedOn w:val="a"/>
    <w:link w:val="Char0"/>
    <w:uiPriority w:val="99"/>
    <w:unhideWhenUsed/>
    <w:qFormat/>
    <w:rsid w:val="00942FDC"/>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942FDC"/>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942FDC"/>
    <w:rPr>
      <w:sz w:val="18"/>
      <w:szCs w:val="18"/>
    </w:rPr>
  </w:style>
  <w:style w:type="character" w:customStyle="1" w:styleId="Char0">
    <w:name w:val="页脚 Char"/>
    <w:link w:val="a4"/>
    <w:uiPriority w:val="99"/>
    <w:qFormat/>
    <w:rsid w:val="00942FDC"/>
    <w:rPr>
      <w:sz w:val="18"/>
      <w:szCs w:val="18"/>
    </w:rPr>
  </w:style>
  <w:style w:type="character" w:customStyle="1" w:styleId="Char">
    <w:name w:val="批注框文本 Char"/>
    <w:link w:val="a3"/>
    <w:uiPriority w:val="99"/>
    <w:semiHidden/>
    <w:qFormat/>
    <w:rsid w:val="00942FDC"/>
    <w:rPr>
      <w:sz w:val="18"/>
      <w:szCs w:val="18"/>
    </w:rPr>
  </w:style>
  <w:style w:type="paragraph" w:customStyle="1" w:styleId="1">
    <w:name w:val="正文1"/>
    <w:qFormat/>
    <w:rsid w:val="00942FDC"/>
    <w:pPr>
      <w:jc w:val="both"/>
    </w:pPr>
    <w:rPr>
      <w:kern w:val="2"/>
      <w:sz w:val="21"/>
      <w:szCs w:val="21"/>
    </w:rPr>
  </w:style>
  <w:style w:type="character" w:customStyle="1" w:styleId="15">
    <w:name w:val="15"/>
    <w:qFormat/>
    <w:rsid w:val="00942FDC"/>
    <w:rPr>
      <w:rFonts w:ascii="Times New Roman" w:hAnsi="Times New Roman" w:cs="Times New Roman" w:hint="default"/>
      <w:color w:val="0000FF"/>
      <w:u w:val="single"/>
    </w:rPr>
  </w:style>
  <w:style w:type="paragraph" w:customStyle="1" w:styleId="2">
    <w:name w:val="正文2"/>
    <w:qFormat/>
    <w:rsid w:val="00942FDC"/>
    <w:pPr>
      <w:jc w:val="both"/>
    </w:pPr>
    <w:rPr>
      <w:kern w:val="2"/>
      <w:sz w:val="21"/>
      <w:szCs w:val="21"/>
    </w:rPr>
  </w:style>
  <w:style w:type="character" w:customStyle="1" w:styleId="DefaultParagraphFontPHPDOCX">
    <w:name w:val="Default Paragraph Font PHPDOCX"/>
    <w:uiPriority w:val="1"/>
    <w:semiHidden/>
    <w:unhideWhenUsed/>
    <w:rsid w:val="00942FDC"/>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942FDC"/>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887DD9"/>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01D305-CC8A-49A2-A243-CE0E7360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15</cp:revision>
  <dcterms:created xsi:type="dcterms:W3CDTF">2013-12-09T06:44:00Z</dcterms:created>
  <dcterms:modified xsi:type="dcterms:W3CDTF">2022-08-09T03:23:00Z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