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CE3" w:rsidRPr="00F10009" w:rsidRDefault="002E6B82" w:rsidP="00F10009">
      <w:pPr>
        <w:spacing w:line="360" w:lineRule="auto"/>
        <w:jc w:val="center"/>
        <w:rPr>
          <w:rFonts w:ascii="黑体" w:eastAsia="黑体" w:hAnsi="黑体"/>
          <w:sz w:val="32"/>
          <w:lang w:eastAsia="zh-CN"/>
        </w:rPr>
      </w:pPr>
      <w:r w:rsidRPr="00F10009">
        <w:rPr>
          <w:rFonts w:ascii="黑体" w:eastAsia="黑体" w:hAnsi="黑体"/>
          <w:bCs/>
          <w:sz w:val="32"/>
          <w:szCs w:val="28"/>
          <w:lang w:eastAsia="zh-CN"/>
        </w:rPr>
        <w:t>1.3</w:t>
      </w:r>
      <w:r w:rsidRPr="00F10009">
        <w:rPr>
          <w:rFonts w:ascii="黑体" w:eastAsia="黑体" w:hAnsi="黑体"/>
          <w:bCs/>
          <w:sz w:val="32"/>
          <w:szCs w:val="28"/>
          <w:lang w:eastAsia="zh-CN"/>
        </w:rPr>
        <w:t>运动的快慢</w:t>
      </w:r>
    </w:p>
    <w:p w:rsidR="004D7CE3" w:rsidRDefault="002E6B82" w:rsidP="00F10009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一、单选题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1.</w:t>
      </w:r>
      <w:r>
        <w:rPr>
          <w:color w:val="000000"/>
          <w:lang w:eastAsia="zh-CN"/>
        </w:rPr>
        <w:t>图画中题有李白《早发白帝城》诗句，诗中能估算出速度大小的一句是（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4D7CE3" w:rsidRDefault="00824744" w:rsidP="00F10009">
      <w:pPr>
        <w:spacing w:after="0" w:line="360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图片_x0020_100001" style="width:205.5pt;height:153pt;visibility:visible;mso-wrap-style:square">
            <v:imagedata r:id="rId9" o:title="图片_x0020_100001"/>
          </v:shape>
        </w:pict>
      </w:r>
    </w:p>
    <w:p w:rsidR="004D7CE3" w:rsidRDefault="002E6B82" w:rsidP="00F10009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朝辞白帝彩云间</w:t>
      </w:r>
      <w:r>
        <w:rPr>
          <w:color w:val="000000"/>
          <w:lang w:eastAsia="zh-CN"/>
        </w:rPr>
        <w:t>             </w:t>
      </w:r>
      <w:r w:rsidR="00824744">
        <w:rPr>
          <w:noProof/>
        </w:rPr>
        <w:pict>
          <v:shape id="图片 2" o:spid="_x0000_i1026" type="#_x0000_t75" style="width:2.2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千里江陵一日还</w:t>
      </w:r>
      <w:r>
        <w:rPr>
          <w:color w:val="000000"/>
          <w:lang w:eastAsia="zh-CN"/>
        </w:rPr>
        <w:t>             </w:t>
      </w:r>
      <w:r w:rsidR="00824744">
        <w:rPr>
          <w:noProof/>
        </w:rPr>
        <w:pict>
          <v:shape id="图片 3" o:spid="_x0000_i1027" type="#_x0000_t75" style="width:2.2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两岸猿声啼不住</w:t>
      </w:r>
      <w:r>
        <w:rPr>
          <w:color w:val="000000"/>
          <w:lang w:eastAsia="zh-CN"/>
        </w:rPr>
        <w:t>             </w:t>
      </w:r>
      <w:r w:rsidR="00824744">
        <w:rPr>
          <w:noProof/>
        </w:rPr>
        <w:pict>
          <v:shape id="图片 4" o:spid="_x0000_i1028" type="#_x0000_t75" style="width:2.2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轻舟已过万重山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2.</w:t>
      </w:r>
      <w:r>
        <w:rPr>
          <w:color w:val="000000"/>
          <w:lang w:eastAsia="zh-CN"/>
        </w:rPr>
        <w:t>某次体育考试，王海同学完成千米长跑项目用时大约</w:t>
      </w:r>
      <w:r>
        <w:rPr>
          <w:color w:val="000000"/>
          <w:lang w:eastAsia="zh-CN"/>
        </w:rPr>
        <w:t>4min</w:t>
      </w:r>
      <w:r>
        <w:rPr>
          <w:color w:val="000000"/>
          <w:lang w:eastAsia="zh-CN"/>
        </w:rPr>
        <w:t>．则他在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千米长跑中的平均速度约为（　　）</w:t>
      </w:r>
      <w:r>
        <w:rPr>
          <w:color w:val="000000"/>
          <w:lang w:eastAsia="zh-CN"/>
        </w:rPr>
        <w:t xml:space="preserve">            </w:t>
      </w:r>
    </w:p>
    <w:p w:rsidR="004D7CE3" w:rsidRDefault="002E6B82" w:rsidP="00F10009">
      <w:pPr>
        <w:spacing w:after="0" w:line="360" w:lineRule="auto"/>
        <w:ind w:left="150"/>
      </w:pPr>
      <w:r>
        <w:rPr>
          <w:color w:val="000000"/>
        </w:rPr>
        <w:t>A. 20km/h                                </w:t>
      </w:r>
      <w:r w:rsidR="00824744">
        <w:rPr>
          <w:noProof/>
        </w:rPr>
        <w:pict>
          <v:shape id="图片 5" o:spid="_x0000_i1029" type="#_x0000_t75" style="width:.75pt;height:3pt;visibility:visible;mso-wrap-style:square">
            <v:imagedata r:id="rId11" o:title=""/>
          </v:shape>
        </w:pict>
      </w:r>
      <w:r>
        <w:rPr>
          <w:color w:val="000000"/>
        </w:rPr>
        <w:t>B. 4m/s                                </w:t>
      </w:r>
      <w:r w:rsidR="00824744">
        <w:rPr>
          <w:noProof/>
        </w:rPr>
        <w:pict>
          <v:shape id="图片 6" o:spid="_x0000_i1030" type="#_x0000_t75" style="width:.75pt;height:3pt;visibility:visible;mso-wrap-style:square">
            <v:imagedata r:id="rId11" o:title=""/>
          </v:shape>
        </w:pict>
      </w:r>
      <w:r>
        <w:rPr>
          <w:color w:val="000000"/>
        </w:rPr>
        <w:t>C. 2m/s                                </w:t>
      </w:r>
      <w:r w:rsidR="00824744">
        <w:rPr>
          <w:noProof/>
        </w:rPr>
        <w:pict>
          <v:shape id="图片 7" o:spid="_x0000_i1031" type="#_x0000_t75" style="width:.75pt;height:3pt;visibility:visible;mso-wrap-style:square">
            <v:imagedata r:id="rId11" o:title=""/>
          </v:shape>
        </w:pict>
      </w:r>
      <w:r>
        <w:rPr>
          <w:color w:val="000000"/>
        </w:rPr>
        <w:t>D. 10km/h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3.</w:t>
      </w:r>
      <w:r>
        <w:rPr>
          <w:color w:val="000000"/>
          <w:lang w:eastAsia="zh-CN"/>
        </w:rPr>
        <w:t>甲、乙、丙三辆汽车都做匀速直线运动，如果甲车每小时通过</w:t>
      </w:r>
      <w:r>
        <w:rPr>
          <w:color w:val="000000"/>
          <w:lang w:eastAsia="zh-CN"/>
        </w:rPr>
        <w:t>36 km</w:t>
      </w:r>
      <w:r>
        <w:rPr>
          <w:color w:val="000000"/>
          <w:lang w:eastAsia="zh-CN"/>
        </w:rPr>
        <w:t>的路程，乙车每分钟通过</w:t>
      </w:r>
      <w:r>
        <w:rPr>
          <w:color w:val="000000"/>
          <w:lang w:eastAsia="zh-CN"/>
        </w:rPr>
        <w:t>600 m</w:t>
      </w:r>
      <w:r>
        <w:rPr>
          <w:color w:val="000000"/>
          <w:lang w:eastAsia="zh-CN"/>
        </w:rPr>
        <w:t>的路程，丙车每秒钟通过</w:t>
      </w:r>
      <w:r>
        <w:rPr>
          <w:color w:val="000000"/>
          <w:lang w:eastAsia="zh-CN"/>
        </w:rPr>
        <w:t>10 m</w:t>
      </w:r>
      <w:r>
        <w:rPr>
          <w:color w:val="000000"/>
          <w:lang w:eastAsia="zh-CN"/>
        </w:rPr>
        <w:t>的路程，则这三辆车运动的快慢情况是（</w:t>
      </w:r>
      <w:r>
        <w:rPr>
          <w:color w:val="000000"/>
          <w:lang w:eastAsia="zh-CN"/>
        </w:rPr>
        <w:t xml:space="preserve"> 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F10009" w:rsidRDefault="002E6B82" w:rsidP="00E03AD8">
      <w:pPr>
        <w:spacing w:after="0" w:line="360" w:lineRule="auto"/>
        <w:ind w:left="150" w:firstLineChars="150" w:firstLine="315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甲车的速度最大</w:t>
      </w:r>
      <w:r>
        <w:rPr>
          <w:color w:val="000000"/>
          <w:lang w:eastAsia="zh-CN"/>
        </w:rPr>
        <w:t>          </w:t>
      </w:r>
      <w:r w:rsidR="00FA2615">
        <w:rPr>
          <w:noProof/>
        </w:rPr>
        <w:pict>
          <v:shape id="图片 8" o:spid="_x0000_i1032" type="#_x0000_t75" style="width:.7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乙车的速度最大</w:t>
      </w:r>
      <w:r>
        <w:rPr>
          <w:color w:val="000000"/>
          <w:lang w:eastAsia="zh-CN"/>
        </w:rPr>
        <w:t xml:space="preserve">  </w:t>
      </w:r>
    </w:p>
    <w:p w:rsidR="00F10009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          </w:t>
      </w:r>
      <w:r w:rsidR="00FA2615">
        <w:rPr>
          <w:noProof/>
        </w:rPr>
        <w:pict>
          <v:shape id="图片 9" o:spid="_x0000_i1033" type="#_x0000_t75" style="width:.7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丙车的速度最大</w:t>
      </w:r>
      <w:r>
        <w:rPr>
          <w:color w:val="000000"/>
          <w:lang w:eastAsia="zh-CN"/>
        </w:rPr>
        <w:t>          </w:t>
      </w:r>
      <w:r w:rsidR="00FA2615">
        <w:rPr>
          <w:noProof/>
        </w:rPr>
        <w:pict>
          <v:shape id="图片 10" o:spid="_x0000_i1034" type="#_x0000_t75" style="width:.7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三辆车的速度大小相同</w:t>
      </w:r>
      <w:r>
        <w:rPr>
          <w:color w:val="000000"/>
          <w:lang w:eastAsia="zh-CN"/>
        </w:rPr>
        <w:t xml:space="preserve">  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4.</w:t>
      </w:r>
      <w:r>
        <w:rPr>
          <w:color w:val="000000"/>
          <w:lang w:eastAsia="zh-CN"/>
        </w:rPr>
        <w:t>甲、乙两人进行</w:t>
      </w:r>
      <w:r>
        <w:rPr>
          <w:color w:val="000000"/>
          <w:lang w:eastAsia="zh-CN"/>
        </w:rPr>
        <w:t xml:space="preserve"> 100m </w:t>
      </w:r>
      <w:r>
        <w:rPr>
          <w:color w:val="000000"/>
          <w:lang w:eastAsia="zh-CN"/>
        </w:rPr>
        <w:t>赛跑，结果甲比乙超前</w:t>
      </w:r>
      <w:r>
        <w:rPr>
          <w:color w:val="000000"/>
          <w:lang w:eastAsia="zh-CN"/>
        </w:rPr>
        <w:t xml:space="preserve"> 10m </w:t>
      </w:r>
      <w:r>
        <w:rPr>
          <w:color w:val="000000"/>
          <w:lang w:eastAsia="zh-CN"/>
        </w:rPr>
        <w:t>到达终点，如果让乙从原起跑线往前</w:t>
      </w:r>
      <w:r>
        <w:rPr>
          <w:color w:val="000000"/>
          <w:lang w:eastAsia="zh-CN"/>
        </w:rPr>
        <w:t xml:space="preserve">10m </w:t>
      </w:r>
      <w:r>
        <w:rPr>
          <w:color w:val="000000"/>
          <w:lang w:eastAsia="zh-CN"/>
        </w:rPr>
        <w:t>设置起跑位置，甲仍从原起跑线起跑（如图所示），两人都保持原来的速度重新比赛，则比赛结果是（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4D7CE3" w:rsidRDefault="00FA2615" w:rsidP="00F10009">
      <w:pPr>
        <w:spacing w:after="0" w:line="360" w:lineRule="auto"/>
      </w:pPr>
      <w:r>
        <w:rPr>
          <w:noProof/>
        </w:rPr>
        <w:pict>
          <v:shape id="图片 11" o:spid="_x0000_i1035" type="#_x0000_t75" alt="图片_x0020_100006" style="width:156pt;height:72.75pt;visibility:visible;mso-wrap-style:square">
            <v:imagedata r:id="rId12" o:title="图片_x0020_100006"/>
          </v:shape>
        </w:pict>
      </w:r>
    </w:p>
    <w:p w:rsidR="004D7CE3" w:rsidRDefault="002E6B82" w:rsidP="00F10009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同时到</w:t>
      </w:r>
      <w:r>
        <w:rPr>
          <w:color w:val="000000"/>
          <w:lang w:eastAsia="zh-CN"/>
        </w:rPr>
        <w:t>                               </w:t>
      </w:r>
      <w:r w:rsidR="00FA2615">
        <w:rPr>
          <w:noProof/>
        </w:rPr>
        <w:pict>
          <v:shape id="图片 12" o:spid="_x0000_i1036" type="#_x0000_t75" style="width:.7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甲先到</w:t>
      </w:r>
      <w:r>
        <w:rPr>
          <w:color w:val="000000"/>
          <w:lang w:eastAsia="zh-CN"/>
        </w:rPr>
        <w:t>                               </w:t>
      </w:r>
      <w:r w:rsidR="00FA2615">
        <w:rPr>
          <w:noProof/>
        </w:rPr>
        <w:pict>
          <v:shape id="图片 13" o:spid="_x0000_i1037" type="#_x0000_t75" style="width:.7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乙先到</w:t>
      </w:r>
      <w:r>
        <w:rPr>
          <w:color w:val="000000"/>
          <w:lang w:eastAsia="zh-CN"/>
        </w:rPr>
        <w:t>                               </w:t>
      </w:r>
      <w:r w:rsidR="00FA2615">
        <w:rPr>
          <w:noProof/>
        </w:rPr>
        <w:pict>
          <v:shape id="图片 14" o:spid="_x0000_i1038" type="#_x0000_t75" style="width:.7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不能确定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5.</w:t>
      </w:r>
      <w:r>
        <w:rPr>
          <w:color w:val="000000"/>
          <w:lang w:eastAsia="zh-CN"/>
        </w:rPr>
        <w:t>如图所示，校园门口的限</w:t>
      </w:r>
      <w:r>
        <w:rPr>
          <w:color w:val="000000"/>
          <w:lang w:eastAsia="zh-CN"/>
        </w:rPr>
        <w:t>速标志牌表示，机动车辆驶进校内，车速应（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4D7CE3" w:rsidRDefault="00FA2615" w:rsidP="00F10009">
      <w:pPr>
        <w:spacing w:after="0" w:line="360" w:lineRule="auto"/>
      </w:pPr>
      <w:r>
        <w:rPr>
          <w:noProof/>
        </w:rPr>
        <w:pict>
          <v:shape id="图片 15" o:spid="_x0000_i1039" type="#_x0000_t75" alt="图片_x0020_100011" style="width:108pt;height:94.5pt;visibility:visible;mso-wrap-style:square">
            <v:imagedata r:id="rId13" o:title="图片_x0020_100011"/>
          </v:shape>
        </w:pict>
      </w:r>
    </w:p>
    <w:p w:rsidR="004D7CE3" w:rsidRDefault="002E6B82" w:rsidP="00F10009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超过</w:t>
      </w:r>
      <w:r>
        <w:rPr>
          <w:color w:val="000000"/>
          <w:lang w:eastAsia="zh-CN"/>
        </w:rPr>
        <w:t xml:space="preserve"> 5km/h                       B. </w:t>
      </w:r>
      <w:r>
        <w:rPr>
          <w:color w:val="000000"/>
          <w:lang w:eastAsia="zh-CN"/>
        </w:rPr>
        <w:t>低于</w:t>
      </w:r>
      <w:r>
        <w:rPr>
          <w:color w:val="000000"/>
          <w:lang w:eastAsia="zh-CN"/>
        </w:rPr>
        <w:t xml:space="preserve"> 5km/h                       C. </w:t>
      </w:r>
      <w:r>
        <w:rPr>
          <w:color w:val="000000"/>
          <w:lang w:eastAsia="zh-CN"/>
        </w:rPr>
        <w:t>超过</w:t>
      </w:r>
      <w:r>
        <w:rPr>
          <w:color w:val="000000"/>
          <w:lang w:eastAsia="zh-CN"/>
        </w:rPr>
        <w:t xml:space="preserve"> 5m/s                       D. </w:t>
      </w:r>
      <w:r>
        <w:rPr>
          <w:color w:val="000000"/>
          <w:lang w:eastAsia="zh-CN"/>
        </w:rPr>
        <w:t>低于</w:t>
      </w:r>
      <w:r>
        <w:rPr>
          <w:color w:val="000000"/>
          <w:lang w:eastAsia="zh-CN"/>
        </w:rPr>
        <w:t xml:space="preserve"> 5m/s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lastRenderedPageBreak/>
        <w:t>6.</w:t>
      </w:r>
      <w:r>
        <w:rPr>
          <w:color w:val="000000"/>
          <w:lang w:eastAsia="zh-CN"/>
        </w:rPr>
        <w:t>小明家准备买新房，他看到某开发商的广告称：乘车从新楼盘到一家大型商场的时间只需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分钟。据此你认为从新楼盘到该大型商场的路程比较接近于</w:t>
      </w:r>
      <w:r>
        <w:rPr>
          <w:color w:val="000000"/>
          <w:lang w:eastAsia="zh-CN"/>
        </w:rPr>
        <w:t>(</w:t>
      </w:r>
      <w:r>
        <w:rPr>
          <w:color w:val="000000"/>
          <w:lang w:eastAsia="zh-CN"/>
        </w:rPr>
        <w:t xml:space="preserve">　　</w:t>
      </w:r>
      <w:r>
        <w:rPr>
          <w:color w:val="000000"/>
          <w:lang w:eastAsia="zh-CN"/>
        </w:rPr>
        <w:t xml:space="preserve">)  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       </w:t>
      </w:r>
    </w:p>
    <w:p w:rsidR="004D7CE3" w:rsidRDefault="002E6B82" w:rsidP="00F10009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100 m                        </w:t>
      </w:r>
      <w:r>
        <w:rPr>
          <w:color w:val="000000"/>
          <w:lang w:eastAsia="zh-CN"/>
        </w:rPr>
        <w:t>      B. 200 m                              C. 2 000 m                              D. 10 000 m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7.</w:t>
      </w:r>
      <w:r>
        <w:rPr>
          <w:color w:val="000000"/>
          <w:lang w:eastAsia="zh-CN"/>
        </w:rPr>
        <w:t>某一物体做变速直线运动，已知它在前一半路程的平均速度为</w:t>
      </w:r>
      <w:r>
        <w:rPr>
          <w:color w:val="000000"/>
          <w:lang w:eastAsia="zh-CN"/>
        </w:rPr>
        <w:t>4m/s</w:t>
      </w:r>
      <w:r>
        <w:rPr>
          <w:color w:val="000000"/>
          <w:lang w:eastAsia="zh-CN"/>
        </w:rPr>
        <w:t>，后一半路程的平均速度为</w:t>
      </w:r>
      <w:r>
        <w:rPr>
          <w:color w:val="000000"/>
          <w:lang w:eastAsia="zh-CN"/>
        </w:rPr>
        <w:t>6m/s</w:t>
      </w:r>
      <w:r>
        <w:rPr>
          <w:color w:val="000000"/>
          <w:lang w:eastAsia="zh-CN"/>
        </w:rPr>
        <w:t>，那么它通过整个路程的平均速度是（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4D7CE3" w:rsidRDefault="002E6B82" w:rsidP="00F10009">
      <w:pPr>
        <w:spacing w:after="0" w:line="360" w:lineRule="auto"/>
        <w:ind w:left="150"/>
      </w:pPr>
      <w:r>
        <w:rPr>
          <w:color w:val="000000"/>
        </w:rPr>
        <w:t>A. 4m/s                                  </w:t>
      </w:r>
      <w:r w:rsidR="00FA2615">
        <w:rPr>
          <w:noProof/>
        </w:rPr>
        <w:pict>
          <v:shape id="图片 16" o:spid="_x0000_i1040" type="#_x0000_t75" style="width:1.5pt;height:3pt;visibility:visible;mso-wrap-style:square">
            <v:imagedata r:id="rId14" o:title=""/>
          </v:shape>
        </w:pict>
      </w:r>
      <w:r>
        <w:rPr>
          <w:color w:val="000000"/>
        </w:rPr>
        <w:t>B. 4.8m/s                                  </w:t>
      </w:r>
      <w:r w:rsidR="00FA2615">
        <w:rPr>
          <w:noProof/>
        </w:rPr>
        <w:pict>
          <v:shape id="图片 17" o:spid="_x0000_i1041" type="#_x0000_t75" style="width:1.5pt;height:3pt;visibility:visible;mso-wrap-style:square">
            <v:imagedata r:id="rId14" o:title=""/>
          </v:shape>
        </w:pict>
      </w:r>
      <w:r>
        <w:rPr>
          <w:color w:val="000000"/>
        </w:rPr>
        <w:t>C. 5m/s                                  </w:t>
      </w:r>
      <w:r w:rsidR="00FA2615">
        <w:rPr>
          <w:noProof/>
        </w:rPr>
        <w:pict>
          <v:shape id="图片 18" o:spid="_x0000_i1042" type="#_x0000_t75" style="width:1.5pt;height:3pt;visibility:visible;mso-wrap-style:square">
            <v:imagedata r:id="rId14" o:title=""/>
          </v:shape>
        </w:pict>
      </w:r>
      <w:r>
        <w:rPr>
          <w:color w:val="000000"/>
        </w:rPr>
        <w:t>D. 6m/s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8.</w:t>
      </w:r>
      <w:r>
        <w:rPr>
          <w:color w:val="000000"/>
          <w:lang w:eastAsia="zh-CN"/>
        </w:rPr>
        <w:t>运动会上，</w:t>
      </w:r>
      <w:r>
        <w:rPr>
          <w:color w:val="000000"/>
          <w:lang w:eastAsia="zh-CN"/>
        </w:rPr>
        <w:t>400m</w:t>
      </w:r>
      <w:r>
        <w:rPr>
          <w:color w:val="000000"/>
          <w:lang w:eastAsia="zh-CN"/>
        </w:rPr>
        <w:t>决赛，中间过程小明落后于小亮，冲刺阶段小明加速追赶，结果他们同时到达终点。关于全过程中的平均速度，下列说法中正确的是（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F10009" w:rsidRDefault="002E6B82" w:rsidP="00F10009">
      <w:pPr>
        <w:spacing w:after="0" w:line="360" w:lineRule="auto"/>
        <w:ind w:left="150"/>
      </w:pPr>
      <w:r>
        <w:rPr>
          <w:color w:val="000000"/>
        </w:rPr>
        <w:t>A. </w:t>
      </w:r>
      <w:r>
        <w:rPr>
          <w:color w:val="000000"/>
        </w:rPr>
        <w:t>小明的平均速度比小亮的平均速度大</w:t>
      </w:r>
      <w:r>
        <w:rPr>
          <w:color w:val="000000"/>
        </w:rPr>
        <w:t>                  </w:t>
      </w:r>
      <w:r w:rsidR="00FA2615">
        <w:rPr>
          <w:noProof/>
        </w:rPr>
        <w:pict>
          <v:shape id="图片 19" o:spid="_x0000_i1043" type="#_x0000_t75" style="width:2.25pt;height:3pt;visibility:visible;mso-wrap-style:square">
            <v:imagedata r:id="rId10" o:title=""/>
          </v:shape>
        </w:pict>
      </w:r>
      <w:r>
        <w:rPr>
          <w:color w:val="000000"/>
        </w:rPr>
        <w:t>B. </w:t>
      </w:r>
      <w:r>
        <w:rPr>
          <w:color w:val="000000"/>
        </w:rPr>
        <w:t>二者的平均速度相等</w:t>
      </w:r>
    </w:p>
    <w:p w:rsidR="004D7CE3" w:rsidRDefault="002E6B82" w:rsidP="00F10009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小明的平均速度比小亮的平均速度小</w:t>
      </w:r>
      <w:r>
        <w:rPr>
          <w:color w:val="000000"/>
          <w:lang w:eastAsia="zh-CN"/>
        </w:rPr>
        <w:t>                  </w:t>
      </w:r>
      <w:r w:rsidR="00FA2615">
        <w:rPr>
          <w:noProof/>
        </w:rPr>
        <w:pict>
          <v:shape id="图片 20" o:spid="_x0000_i1044" type="#_x0000_t75" style="width:2.2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不是匀速直线运动，无法比较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9.</w:t>
      </w:r>
      <w:r>
        <w:rPr>
          <w:color w:val="000000"/>
          <w:lang w:eastAsia="zh-CN"/>
        </w:rPr>
        <w:t>甲，乙两物体都在做匀速直线运动，它们通过的路程之比为</w:t>
      </w:r>
      <w:r>
        <w:rPr>
          <w:color w:val="000000"/>
          <w:lang w:eastAsia="zh-CN"/>
        </w:rPr>
        <w:t>2∶3</w:t>
      </w:r>
      <w:r>
        <w:rPr>
          <w:color w:val="000000"/>
          <w:lang w:eastAsia="zh-CN"/>
        </w:rPr>
        <w:t>。速度之比为</w:t>
      </w:r>
      <w:r>
        <w:rPr>
          <w:color w:val="000000"/>
          <w:lang w:eastAsia="zh-CN"/>
        </w:rPr>
        <w:t>3∶1</w:t>
      </w:r>
      <w:r>
        <w:rPr>
          <w:color w:val="000000"/>
          <w:lang w:eastAsia="zh-CN"/>
        </w:rPr>
        <w:t>。则甲､乙所用时间之比为（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4D7CE3" w:rsidRDefault="002E6B82" w:rsidP="00F10009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2∶9                                     B. 9∶2                                     C. 2∶1                                     D. 1∶2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10.</w:t>
      </w:r>
      <w:r>
        <w:rPr>
          <w:color w:val="000000"/>
          <w:lang w:eastAsia="zh-CN"/>
        </w:rPr>
        <w:t>甲、乙两物体，同时从同</w:t>
      </w:r>
      <w:r>
        <w:rPr>
          <w:color w:val="000000"/>
          <w:lang w:eastAsia="zh-CN"/>
        </w:rPr>
        <w:t>一地点沿直线向同一方向运动，它们的</w:t>
      </w:r>
      <w:r>
        <w:rPr>
          <w:color w:val="000000"/>
          <w:lang w:eastAsia="zh-CN"/>
        </w:rPr>
        <w:t xml:space="preserve"> </w:t>
      </w:r>
      <w:r w:rsidR="00824744" w:rsidRPr="00F05256">
        <w:rPr>
          <w:color w:val="000000"/>
          <w:lang w:eastAsia="zh-CN"/>
        </w:rPr>
        <w:fldChar w:fldCharType="begin"/>
      </w:r>
      <w:r w:rsidR="00F05256" w:rsidRPr="00F05256">
        <w:rPr>
          <w:color w:val="000000"/>
          <w:lang w:eastAsia="zh-CN"/>
        </w:rPr>
        <w:instrText xml:space="preserve"> QUOTE </w:instrText>
      </w:r>
      <w:r w:rsidR="00FA2615" w:rsidRPr="00824744">
        <w:rPr>
          <w:position w:val="-18"/>
        </w:rPr>
        <w:pict>
          <v:shape id="_x0000_i1045" type="#_x0000_t75" style="width:21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1A70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4A1A70&quot; wsp:rsidP=&quot;004A1A70&quot;&gt;&lt;m:oMathPara&gt;&lt;m:oMath&gt;&lt;m:r&gt;&lt;w:rPr&gt;&lt;w:rFonts w:ascii=&quot;Cambria Math&quot; w:hint=&quot;fareast&quot;/&gt;&lt;wx:font wx:val=&quot;Cambria Math&quot;/&gt;&lt;w:i/&gt;&lt;w:lang w:fareast=&quot;ZH-CN&quot;/&gt;&lt;/w:rPr&gt;&lt;m:t&gt;s&lt;/m:t&gt;&lt;/m:r&gt;&lt;m:r&gt;&lt;w:rPr&gt;&lt;w:rFonts w:ascii=&quot;寰蒋闆呴粦&quot; w:fareast=&quot;寰蒋闆呴粦&quot; w:h-ansi=&quot;寰蒋闆呴粦&quot; w:cs=&quot;寰蒋闆呴粦&quot; w:hint=&quot;fareast&quot;/&gt;&lt;wx:font wx:val=&quot;寰蒋闆呴粦&quot;/&gt;&lt;w:i/&gt;&lt;w:lang w:fareast=&quot;ZH-CN&quot;/&gt;&lt;/w:rPr&gt;&lt;m:t&gt;-&lt;/m:t&gt;&lt;/m:r&gt;&lt;m:r&gt;&lt;w:rPr&gt;&lt;w:rFontareast=&quot;ZH-CN&quot;/&gt;&lt;/w:rPr&gt;&lt;m:t&gt;sareast=&quot;ZH-CN&quot;/&gt;&lt;/w:rPr&gt;&lt;m:t&gt;ss w:ascii=&quot;Cambria Math&quot; w:hint=&quot;fareast&quot;/&gt;&lt;wx:font wx:val=&quot;Cambria Math&quot;/&gt;&lt;w:i/&gt;&lt;w:lang w:fareast=&quot;ZH-CN&quot;/&gt;&lt;/w:rPr&gt;&lt;m:t&gt;t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F05256" w:rsidRPr="00F05256">
        <w:rPr>
          <w:color w:val="000000"/>
          <w:lang w:eastAsia="zh-CN"/>
        </w:rPr>
        <w:instrText xml:space="preserve"> </w:instrText>
      </w:r>
      <w:r w:rsidR="00824744" w:rsidRPr="00F05256">
        <w:rPr>
          <w:color w:val="000000"/>
          <w:lang w:eastAsia="zh-CN"/>
        </w:rPr>
        <w:fldChar w:fldCharType="separate"/>
      </w:r>
      <w:r w:rsidR="00FA2615" w:rsidRPr="00824744">
        <w:rPr>
          <w:position w:val="-18"/>
        </w:rPr>
        <w:pict>
          <v:shape id="_x0000_i1046" type="#_x0000_t75" style="width:21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1A70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4A1A70&quot; wsp:rsidP=&quot;004A1A70&quot;&gt;&lt;m:oMathPara&gt;&lt;m:oMath&gt;&lt;m:r&gt;&lt;w:rPr&gt;&lt;w:rFonts w:ascii=&quot;Cambria Math&quot; w:hint=&quot;fareast&quot;/&gt;&lt;wx:font wx:val=&quot;Cambria Math&quot;/&gt;&lt;w:i/&gt;&lt;w:lang w:fareast=&quot;ZH-CN&quot;/&gt;&lt;/w:rPr&gt;&lt;m:t&gt;s&lt;/m:t&gt;&lt;/m:r&gt;&lt;m:r&gt;&lt;w:rPr&gt;&lt;w:rFonts w:ascii=&quot;寰蒋闆呴粦&quot; w:fareast=&quot;寰蒋闆呴粦&quot; w:h-ansi=&quot;寰蒋闆呴粦&quot; w:cs=&quot;寰蒋闆呴粦&quot; w:hint=&quot;fareast&quot;/&gt;&lt;wx:font wx:val=&quot;寰蒋闆呴粦&quot;/&gt;&lt;w:i/&gt;&lt;w:lang w:fareast=&quot;ZH-CN&quot;/&gt;&lt;/w:rPr&gt;&lt;m:t&gt;-&lt;/m:t&gt;&lt;/m:r&gt;&lt;m:r&gt;&lt;w:rPr&gt;&lt;w:rFontareast=&quot;ZH-CN&quot;/&gt;&lt;/w:rPr&gt;&lt;m:t&gt;sareast=&quot;ZH-CN&quot;/&gt;&lt;/w:rPr&gt;&lt;m:t&gt;ss w:ascii=&quot;Cambria Math&quot; w:hint=&quot;fareast&quot;/&gt;&lt;wx:font wx:val=&quot;Cambria Math&quot;/&gt;&lt;w:i/&gt;&lt;w:lang w:fareast=&quot;ZH-CN&quot;/&gt;&lt;/w:rPr&gt;&lt;m:t&gt;t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824744" w:rsidRPr="00F05256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图像如图所示。下列说法正确的是（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4D7CE3" w:rsidRDefault="00FA2615" w:rsidP="00F10009">
      <w:pPr>
        <w:spacing w:after="0" w:line="360" w:lineRule="auto"/>
      </w:pPr>
      <w:r>
        <w:rPr>
          <w:noProof/>
        </w:rPr>
        <w:pict>
          <v:shape id="图片 21" o:spid="_x0000_i1047" type="#_x0000_t75" alt="图片_x0020_100028" style="width:100.5pt;height:78pt;visibility:visible;mso-wrap-style:square">
            <v:imagedata r:id="rId16" o:title="图片_x0020_100028"/>
          </v:shape>
        </w:pict>
      </w:r>
    </w:p>
    <w:p w:rsidR="00F10009" w:rsidRDefault="002E6B82" w:rsidP="00F10009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2s</w:t>
      </w:r>
      <w:r>
        <w:rPr>
          <w:color w:val="000000"/>
          <w:lang w:eastAsia="zh-CN"/>
        </w:rPr>
        <w:t>时乙在甲的前方</w:t>
      </w:r>
      <w:r>
        <w:rPr>
          <w:color w:val="000000"/>
          <w:lang w:eastAsia="zh-CN"/>
        </w:rPr>
        <w:t>                                              </w:t>
      </w:r>
      <w:r w:rsidR="00FA2615">
        <w:rPr>
          <w:noProof/>
        </w:rPr>
        <w:pict>
          <v:shape id="图片 22" o:spid="_x0000_i1048" type="#_x0000_t75" style="width:2.2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B. 4s</w:t>
      </w:r>
      <w:r>
        <w:rPr>
          <w:color w:val="000000"/>
          <w:lang w:eastAsia="zh-CN"/>
        </w:rPr>
        <w:t>时甲、乙两物体的速度相等</w:t>
      </w:r>
    </w:p>
    <w:p w:rsidR="004D7CE3" w:rsidRDefault="002E6B82" w:rsidP="00F10009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0</w:t>
      </w:r>
      <w:r>
        <w:rPr>
          <w:color w:val="000000"/>
          <w:lang w:eastAsia="zh-CN"/>
        </w:rPr>
        <w:t>～</w:t>
      </w:r>
      <w:r>
        <w:rPr>
          <w:color w:val="000000"/>
          <w:lang w:eastAsia="zh-CN"/>
        </w:rPr>
        <w:t>5s</w:t>
      </w:r>
      <w:r>
        <w:rPr>
          <w:color w:val="000000"/>
          <w:lang w:eastAsia="zh-CN"/>
        </w:rPr>
        <w:t>内乙的平均速度为</w:t>
      </w:r>
      <w:r>
        <w:rPr>
          <w:color w:val="000000"/>
          <w:lang w:eastAsia="zh-CN"/>
        </w:rPr>
        <w:t>2m/s                             </w:t>
      </w:r>
      <w:r w:rsidR="00FA2615">
        <w:rPr>
          <w:noProof/>
        </w:rPr>
        <w:pict>
          <v:shape id="图片 23" o:spid="_x0000_i1049" type="#_x0000_t75" style="width:1.5pt;height:3pt;visibility:visible;mso-wrap-style:square">
            <v:imagedata r:id="rId14" o:title=""/>
          </v:shape>
        </w:pict>
      </w:r>
      <w:r>
        <w:rPr>
          <w:color w:val="000000"/>
          <w:lang w:eastAsia="zh-CN"/>
        </w:rPr>
        <w:t>D. 2</w:t>
      </w:r>
      <w:r>
        <w:rPr>
          <w:color w:val="000000"/>
          <w:lang w:eastAsia="zh-CN"/>
        </w:rPr>
        <w:t>～</w:t>
      </w:r>
      <w:r>
        <w:rPr>
          <w:color w:val="000000"/>
          <w:lang w:eastAsia="zh-CN"/>
        </w:rPr>
        <w:t>4s</w:t>
      </w:r>
      <w:r>
        <w:rPr>
          <w:color w:val="000000"/>
          <w:lang w:eastAsia="zh-CN"/>
        </w:rPr>
        <w:t>内乙做匀速直线运动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11.</w:t>
      </w:r>
      <w:r>
        <w:rPr>
          <w:color w:val="000000"/>
          <w:lang w:eastAsia="zh-CN"/>
        </w:rPr>
        <w:t>甲、乙两辆车都向东做直线运动时，它们行驶的路程</w:t>
      </w:r>
      <w:r>
        <w:rPr>
          <w:color w:val="000000"/>
          <w:lang w:eastAsia="zh-CN"/>
        </w:rPr>
        <w:t>s</w:t>
      </w:r>
      <w:r>
        <w:rPr>
          <w:color w:val="000000"/>
          <w:lang w:eastAsia="zh-CN"/>
        </w:rPr>
        <w:t>随时间﹣变化的图像如图所示。根据图像提供的信息，下列判断正</w:t>
      </w:r>
      <w:r>
        <w:rPr>
          <w:color w:val="000000"/>
          <w:lang w:eastAsia="zh-CN"/>
        </w:rPr>
        <w:t>确的是（　　）</w:t>
      </w:r>
      <w:r>
        <w:rPr>
          <w:color w:val="000000"/>
          <w:lang w:eastAsia="zh-CN"/>
        </w:rPr>
        <w:t xml:space="preserve">  </w:t>
      </w:r>
    </w:p>
    <w:p w:rsidR="004D7CE3" w:rsidRDefault="00FA2615" w:rsidP="00F10009">
      <w:pPr>
        <w:spacing w:after="0" w:line="360" w:lineRule="auto"/>
      </w:pPr>
      <w:r>
        <w:rPr>
          <w:noProof/>
        </w:rPr>
        <w:pict>
          <v:shape id="图片 24" o:spid="_x0000_i1050" type="#_x0000_t75" style="width:138pt;height:126.75pt;visibility:visible;mso-wrap-style:square">
            <v:imagedata r:id="rId17" o:title=""/>
          </v:shape>
        </w:pict>
      </w:r>
    </w:p>
    <w:p w:rsidR="00F10009" w:rsidRDefault="002E6B82" w:rsidP="00F10009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乙车在做变速直线运动</w:t>
      </w:r>
      <w:r>
        <w:rPr>
          <w:color w:val="000000"/>
          <w:lang w:eastAsia="zh-CN"/>
        </w:rPr>
        <w:t>      </w:t>
      </w:r>
    </w:p>
    <w:p w:rsidR="00F10009" w:rsidRDefault="002E6B82" w:rsidP="00F10009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lastRenderedPageBreak/>
        <w:t>B. </w:t>
      </w:r>
      <w:r>
        <w:rPr>
          <w:color w:val="000000"/>
          <w:lang w:eastAsia="zh-CN"/>
        </w:rPr>
        <w:t>前</w:t>
      </w:r>
      <w:r>
        <w:rPr>
          <w:color w:val="000000"/>
          <w:lang w:eastAsia="zh-CN"/>
        </w:rPr>
        <w:t>3s</w:t>
      </w:r>
      <w:r>
        <w:rPr>
          <w:color w:val="000000"/>
          <w:lang w:eastAsia="zh-CN"/>
        </w:rPr>
        <w:t>内，甲车的平均速度大于乙车的平均速度</w:t>
      </w:r>
    </w:p>
    <w:p w:rsidR="00F10009" w:rsidRDefault="002E6B82" w:rsidP="00F10009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当</w:t>
      </w:r>
      <w:r>
        <w:rPr>
          <w:color w:val="000000"/>
          <w:lang w:eastAsia="zh-CN"/>
        </w:rPr>
        <w:t>t</w:t>
      </w:r>
      <w:r>
        <w:rPr>
          <w:color w:val="000000"/>
          <w:lang w:eastAsia="zh-CN"/>
        </w:rPr>
        <w:t>＝</w:t>
      </w:r>
      <w:r>
        <w:rPr>
          <w:color w:val="000000"/>
          <w:lang w:eastAsia="zh-CN"/>
        </w:rPr>
        <w:t>3s</w:t>
      </w:r>
      <w:r>
        <w:rPr>
          <w:color w:val="000000"/>
          <w:lang w:eastAsia="zh-CN"/>
        </w:rPr>
        <w:t>时，乙车通过的路程是</w:t>
      </w:r>
      <w:r>
        <w:rPr>
          <w:color w:val="000000"/>
          <w:lang w:eastAsia="zh-CN"/>
        </w:rPr>
        <w:t>90m      </w:t>
      </w:r>
    </w:p>
    <w:p w:rsidR="004D7CE3" w:rsidRDefault="002E6B82" w:rsidP="00F10009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0</w:t>
      </w:r>
      <w:r>
        <w:rPr>
          <w:color w:val="000000"/>
          <w:lang w:eastAsia="zh-CN"/>
        </w:rPr>
        <w:t>﹣</w:t>
      </w:r>
      <w:r>
        <w:rPr>
          <w:color w:val="000000"/>
          <w:lang w:eastAsia="zh-CN"/>
        </w:rPr>
        <w:t>3s</w:t>
      </w:r>
      <w:r>
        <w:rPr>
          <w:color w:val="000000"/>
          <w:lang w:eastAsia="zh-CN"/>
        </w:rPr>
        <w:t>甲车相对乙车向东运动，之后甲车相对乙车向西运动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12.</w:t>
      </w:r>
      <w:r>
        <w:rPr>
          <w:color w:val="000000"/>
          <w:lang w:eastAsia="zh-CN"/>
        </w:rPr>
        <w:t>如图所示，表示物体做匀速直线运动的是（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4D7CE3" w:rsidRDefault="002E6B82" w:rsidP="00F10009">
      <w:pPr>
        <w:spacing w:after="0" w:line="360" w:lineRule="auto"/>
        <w:ind w:left="150"/>
      </w:pPr>
      <w:r>
        <w:rPr>
          <w:color w:val="000000"/>
        </w:rPr>
        <w:t>A. </w:t>
      </w:r>
      <w:r w:rsidR="00FA2615">
        <w:rPr>
          <w:noProof/>
        </w:rPr>
        <w:pict>
          <v:shape id="图片 25" o:spid="_x0000_i1051" type="#_x0000_t75" alt="图片_x0020_100001" style="width:86.25pt;height:99.75pt;visibility:visible;mso-wrap-style:square">
            <v:imagedata r:id="rId18" o:title="图片_x0020_100001"/>
          </v:shape>
        </w:pict>
      </w:r>
      <w:r>
        <w:rPr>
          <w:color w:val="000000"/>
        </w:rPr>
        <w:t>      </w:t>
      </w:r>
      <w:r w:rsidR="00FA2615">
        <w:rPr>
          <w:noProof/>
        </w:rPr>
        <w:pict>
          <v:shape id="图片 26" o:spid="_x0000_i1052" type="#_x0000_t75" style="width:1.5pt;height:3pt;visibility:visible;mso-wrap-style:square">
            <v:imagedata r:id="rId14" o:title=""/>
          </v:shape>
        </w:pict>
      </w:r>
      <w:r>
        <w:rPr>
          <w:color w:val="000000"/>
        </w:rPr>
        <w:t>B. </w:t>
      </w:r>
      <w:r w:rsidR="00FA2615">
        <w:rPr>
          <w:noProof/>
        </w:rPr>
        <w:pict>
          <v:shape id="图片 27" o:spid="_x0000_i1053" type="#_x0000_t75" alt="图片_x0020_100002" style="width:87pt;height:91.5pt;visibility:visible;mso-wrap-style:square">
            <v:imagedata r:id="rId19" o:title="图片_x0020_100002"/>
          </v:shape>
        </w:pict>
      </w:r>
      <w:r>
        <w:rPr>
          <w:color w:val="000000"/>
        </w:rPr>
        <w:t>      </w:t>
      </w:r>
      <w:r w:rsidR="00FA2615">
        <w:rPr>
          <w:noProof/>
        </w:rPr>
        <w:pict>
          <v:shape id="图片 28" o:spid="_x0000_i1054" type="#_x0000_t75" style="width:1.5pt;height:3pt;visibility:visible;mso-wrap-style:square">
            <v:imagedata r:id="rId14" o:title=""/>
          </v:shape>
        </w:pict>
      </w:r>
      <w:r>
        <w:rPr>
          <w:color w:val="000000"/>
        </w:rPr>
        <w:t>C. </w:t>
      </w:r>
      <w:r w:rsidR="00FA2615">
        <w:rPr>
          <w:noProof/>
        </w:rPr>
        <w:pict>
          <v:shape id="图片 29" o:spid="_x0000_i1055" type="#_x0000_t75" alt="图片_x0020_100003" style="width:96.75pt;height:90pt;visibility:visible;mso-wrap-style:square">
            <v:imagedata r:id="rId20" o:title="图片_x0020_100003"/>
          </v:shape>
        </w:pict>
      </w:r>
      <w:r>
        <w:rPr>
          <w:color w:val="000000"/>
        </w:rPr>
        <w:t>      </w:t>
      </w:r>
      <w:r w:rsidR="00FA2615">
        <w:rPr>
          <w:noProof/>
        </w:rPr>
        <w:pict>
          <v:shape id="图片 30" o:spid="_x0000_i1056" type="#_x0000_t75" style="width:1.5pt;height:3pt;visibility:visible;mso-wrap-style:square">
            <v:imagedata r:id="rId14" o:title=""/>
          </v:shape>
        </w:pict>
      </w:r>
      <w:r>
        <w:rPr>
          <w:color w:val="000000"/>
        </w:rPr>
        <w:t>D. </w:t>
      </w:r>
      <w:r w:rsidR="00FA2615">
        <w:rPr>
          <w:noProof/>
        </w:rPr>
        <w:pict>
          <v:shape id="图片 31" o:spid="_x0000_i1057" type="#_x0000_t75" alt="图片_x0020_100004" style="width:89.25pt;height:97.5pt;visibility:visible;mso-wrap-style:square">
            <v:imagedata r:id="rId21" o:title="图片_x0020_100004"/>
          </v:shape>
        </w:pic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13.</w:t>
      </w:r>
      <w:r>
        <w:rPr>
          <w:color w:val="000000"/>
          <w:lang w:eastAsia="zh-CN"/>
        </w:rPr>
        <w:t>如图所示，图甲是小车甲运动的</w:t>
      </w:r>
      <w:r>
        <w:rPr>
          <w:color w:val="000000"/>
          <w:lang w:eastAsia="zh-CN"/>
        </w:rPr>
        <w:t xml:space="preserve"> </w:t>
      </w:r>
      <w:r w:rsidR="00824744" w:rsidRPr="00F05256">
        <w:rPr>
          <w:color w:val="000000"/>
          <w:lang w:eastAsia="zh-CN"/>
        </w:rPr>
        <w:fldChar w:fldCharType="begin"/>
      </w:r>
      <w:r w:rsidR="00F05256" w:rsidRPr="00F05256">
        <w:rPr>
          <w:color w:val="000000"/>
          <w:lang w:eastAsia="zh-CN"/>
        </w:rPr>
        <w:instrText xml:space="preserve"> QUOTE </w:instrText>
      </w:r>
      <w:r w:rsidR="00FA2615" w:rsidRPr="00824744">
        <w:rPr>
          <w:position w:val="-18"/>
        </w:rPr>
        <w:pict>
          <v:shape id="_x0000_i1058" type="#_x0000_t75" style="width:21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55E3A&quot;/&gt;&lt;wsp:rsid wsp:val=&quot;0016193D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155E3A&quot; wsp:rsidP=&quot;00155E3A&quot;&gt;&lt;m:oMathPara&gt;&lt;m:oMath&gt;&lt;m:r&gt;&lt;w:rPr&gt;&lt;w:rFonts w:ascii=&quot;Cambria Math&quot; w:hint=&quot;fareast&quot;/&gt;&lt;wx:font wx:val=&quot;Cambria Math&quot;/&gt;&lt;w:i/&gt;&lt;w:lang w:fareast=&quot;ZH-CN&quot;/&gt;&lt;/w:rPr&gt;&lt;m:t&gt;s&lt;/m:t&gt;&lt;/m:r&gt;&lt;m:r&gt;&lt;w:rPr&gt;&lt;w:rFonts w:ascii=&quot;寰蒋闆呴粦&quot; w:fareast=&quot;寰蒋闆呴粦&quot; w:h-ansi=&quot;寰蒋闆呴粦&quot; w:cs=&quot;寰蒋闆呴粦&quot; w:hint=&quot;fareast&quot;/&gt;&lt;wx:font wx:val=&quot;寰蒋闆呴粦&quot;/&gt;&lt;w:i/&gt;&lt;w:lang w:fareast=&quot;ZH-CN&quot;/&gt;&lt;/w:rPr&gt;&lt;m:t&gt;-&lt;/m:t&gt;&lt;/m:r&gt;&lt;m:r&gt;&lt;w:rPr&gt;&lt;w:rFontareast=&quot;ZH-CN&quot;/&gt;&lt;/w:rPr&gt;&lt;m:t&gt;sareast=&quot;ZH-CN&quot;/&gt;&lt;/w:rPr&gt;&lt;m:t&gt;ss w:ascii=&quot;Cambria Math&quot; w:hint=&quot;fareast&quot;/&gt;&lt;wx:font wx:val=&quot;Cambria Math&quot;/&gt;&lt;w:i/&gt;&lt;w:lang w:fareast=&quot;ZH-CN&quot;/&gt;&lt;/w:rPr&gt;&lt;m:t&gt;t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F05256" w:rsidRPr="00F05256">
        <w:rPr>
          <w:color w:val="000000"/>
          <w:lang w:eastAsia="zh-CN"/>
        </w:rPr>
        <w:instrText xml:space="preserve"> </w:instrText>
      </w:r>
      <w:r w:rsidR="00824744" w:rsidRPr="00F05256">
        <w:rPr>
          <w:color w:val="000000"/>
          <w:lang w:eastAsia="zh-CN"/>
        </w:rPr>
        <w:fldChar w:fldCharType="separate"/>
      </w:r>
      <w:r w:rsidR="00FA2615" w:rsidRPr="00824744">
        <w:rPr>
          <w:position w:val="-18"/>
        </w:rPr>
        <w:pict>
          <v:shape id="_x0000_i1059" type="#_x0000_t75" style="width:21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55E3A&quot;/&gt;&lt;wsp:rsid wsp:val=&quot;0016193D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155E3A&quot; wsp:rsidP=&quot;00155E3A&quot;&gt;&lt;m:oMathPara&gt;&lt;m:oMath&gt;&lt;m:r&gt;&lt;w:rPr&gt;&lt;w:rFonts w:ascii=&quot;Cambria Math&quot; w:hint=&quot;fareast&quot;/&gt;&lt;wx:font wx:val=&quot;Cambria Math&quot;/&gt;&lt;w:i/&gt;&lt;w:lang w:fareast=&quot;ZH-CN&quot;/&gt;&lt;/w:rPr&gt;&lt;m:t&gt;s&lt;/m:t&gt;&lt;/m:r&gt;&lt;m:r&gt;&lt;w:rPr&gt;&lt;w:rFonts w:ascii=&quot;寰蒋闆呴粦&quot; w:fareast=&quot;寰蒋闆呴粦&quot; w:h-ansi=&quot;寰蒋闆呴粦&quot; w:cs=&quot;寰蒋闆呴粦&quot; w:hint=&quot;fareast&quot;/&gt;&lt;wx:font wx:val=&quot;寰蒋闆呴粦&quot;/&gt;&lt;w:i/&gt;&lt;w:lang w:fareast=&quot;ZH-CN&quot;/&gt;&lt;/w:rPr&gt;&lt;m:t&gt;-&lt;/m:t&gt;&lt;/m:r&gt;&lt;m:r&gt;&lt;w:rPr&gt;&lt;w:rFontareast=&quot;ZH-CN&quot;/&gt;&lt;/w:rPr&gt;&lt;m:t&gt;sareast=&quot;ZH-CN&quot;/&gt;&lt;/w:rPr&gt;&lt;m:t&gt;ss w:ascii=&quot;Cambria Math&quot; w:hint=&quot;fareast&quot;/&gt;&lt;wx:font wx:val=&quot;Cambria Math&quot;/&gt;&lt;w:i/&gt;&lt;w:lang w:fareast=&quot;ZH-CN&quot;/&gt;&lt;/w:rPr&gt;&lt;m:t&gt;t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824744" w:rsidRPr="00F05256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图像，图乙是小车乙运动的</w:t>
      </w:r>
      <w:r>
        <w:rPr>
          <w:color w:val="000000"/>
          <w:lang w:eastAsia="zh-CN"/>
        </w:rPr>
        <w:t xml:space="preserve"> </w:t>
      </w:r>
      <w:r w:rsidR="00824744" w:rsidRPr="00F05256">
        <w:rPr>
          <w:color w:val="000000"/>
          <w:lang w:eastAsia="zh-CN"/>
        </w:rPr>
        <w:fldChar w:fldCharType="begin"/>
      </w:r>
      <w:r w:rsidR="00F05256" w:rsidRPr="00F05256">
        <w:rPr>
          <w:color w:val="000000"/>
          <w:lang w:eastAsia="zh-CN"/>
        </w:rPr>
        <w:instrText xml:space="preserve"> QUOTE </w:instrText>
      </w:r>
      <w:r w:rsidR="00FA2615" w:rsidRPr="00824744">
        <w:rPr>
          <w:position w:val="-18"/>
        </w:rPr>
        <w:pict>
          <v:shape id="_x0000_i1060" type="#_x0000_t75" style="width:23.2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3B0A&quot;/&gt;&lt;wsp:rsid wsp:val=&quot;00917CC5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917CC5&quot; wsp:rsidP=&quot;00917CC5&quot;&gt;&lt;m:oMathPara&gt;&lt;m:oMath&gt;&lt;m:r&gt;&lt;w:rPr&gt;&lt;w:rFonts w:ascii=&quot;Cambria Math&quot; w:hint=&quot;fareast&quot;/&gt;&lt;wx:font wx:val=&quot;Cambria Math&quot;/&gt;&lt;w:i/&gt;&lt;w:lang w:fareast=&quot;ZH-CN&quot;/&gt;&lt;/w:rPr&gt;&lt;m:t&gt;v&lt;/m:t&gt;&lt;/m:r&gt;&lt;m:r&gt;&lt;w:rPr&gt;&lt;w:rFonts w:ascii=&quot;寰蒋闆呴粦&quot; w:fareast=&quot;寰蒋闆呴粦&quot; w:h-ansi=&quot;寰蒋闆呴粦&quot; w:cs=&quot;寰蒋闆呴粦&quot; w:hint=&quot;fareast&quot;/&gt;&lt;wx:font wx:val=&quot;寰蒋闆呴粦&quot;/&gt;&lt;w:i/&gt;&lt;w:lang w:fareast=&quot;ZH-CN&quot;/&gt;&lt;/w:rPr&gt;&lt;m:t&gt;-&lt;/m:t&gt;&lt;/m:r&gt;&lt;m:r&gt;&lt;w:rPr&gt;&lt;w:rFontareast=&quot;ZH-CN&quot;/&gt;&lt;/w:rPr&gt;&lt;m:t&gt;vareast=&quot;ZH-CN&quot;/&gt;&lt;/w:rPr&gt;&lt;m:t&gt;vs w:ascii=&quot;Cambria Math&quot; w:hint=&quot;fareast&quot;/&gt;&lt;wx:font wx:val=&quot;Cambria Math&quot;/&gt;&lt;w:i/&gt;&lt;w:lang w:fareast=&quot;ZH-CN&quot;/&gt;&lt;/w:rPr&gt;&lt;m:t&gt;t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="00F05256" w:rsidRPr="00F05256">
        <w:rPr>
          <w:color w:val="000000"/>
          <w:lang w:eastAsia="zh-CN"/>
        </w:rPr>
        <w:instrText xml:space="preserve"> </w:instrText>
      </w:r>
      <w:r w:rsidR="00824744" w:rsidRPr="00F05256">
        <w:rPr>
          <w:color w:val="000000"/>
          <w:lang w:eastAsia="zh-CN"/>
        </w:rPr>
        <w:fldChar w:fldCharType="separate"/>
      </w:r>
      <w:r w:rsidR="00FA2615" w:rsidRPr="00824744">
        <w:rPr>
          <w:position w:val="-18"/>
        </w:rPr>
        <w:pict>
          <v:shape id="_x0000_i1061" type="#_x0000_t75" style="width:23.2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3B0A&quot;/&gt;&lt;wsp:rsid wsp:val=&quot;00917CC5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917CC5&quot; wsp:rsidP=&quot;00917CC5&quot;&gt;&lt;m:oMathPara&gt;&lt;m:oMath&gt;&lt;m:r&gt;&lt;w:rPr&gt;&lt;w:rFonts w:ascii=&quot;Cambria Math&quot; w:hint=&quot;fareast&quot;/&gt;&lt;wx:font wx:val=&quot;Cambria Math&quot;/&gt;&lt;w:i/&gt;&lt;w:lang w:fareast=&quot;ZH-CN&quot;/&gt;&lt;/w:rPr&gt;&lt;m:t&gt;v&lt;/m:t&gt;&lt;/m:r&gt;&lt;m:r&gt;&lt;w:rPr&gt;&lt;w:rFonts w:ascii=&quot;寰蒋闆呴粦&quot; w:fareast=&quot;寰蒋闆呴粦&quot; w:h-ansi=&quot;寰蒋闆呴粦&quot; w:cs=&quot;寰蒋闆呴粦&quot; w:hint=&quot;fareast&quot;/&gt;&lt;wx:font wx:val=&quot;寰蒋闆呴粦&quot;/&gt;&lt;w:i/&gt;&lt;w:lang w:fareast=&quot;ZH-CN&quot;/&gt;&lt;/w:rPr&gt;&lt;m:t&gt;-&lt;/m:t&gt;&lt;/m:r&gt;&lt;m:r&gt;&lt;w:rPr&gt;&lt;w:rFontareast=&quot;ZH-CN&quot;/&gt;&lt;/w:rPr&gt;&lt;m:t&gt;vareast=&quot;ZH-CN&quot;/&gt;&lt;/w:rPr&gt;&lt;m:t&gt;vs w:ascii=&quot;Cambria Math&quot; w:hint=&quot;fareast&quot;/&gt;&lt;wx:font wx:val=&quot;Cambria Math&quot;/&gt;&lt;w:i/&gt;&lt;w:lang w:fareast=&quot;ZH-CN&quot;/&gt;&lt;/w:rPr&gt;&lt;m:t&gt;t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="00824744" w:rsidRPr="00F05256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图像，由图像可知（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4D7CE3" w:rsidRDefault="00FA2615" w:rsidP="00F10009">
      <w:pPr>
        <w:spacing w:after="0" w:line="360" w:lineRule="auto"/>
      </w:pPr>
      <w:r>
        <w:rPr>
          <w:noProof/>
        </w:rPr>
        <w:pict>
          <v:shape id="图片 32" o:spid="_x0000_i1062" type="#_x0000_t75" alt="图片_x0020_100019" style="width:159.75pt;height:72.75pt;visibility:visible;mso-wrap-style:square">
            <v:imagedata r:id="rId23" o:title="图片_x0020_100019"/>
          </v:shape>
        </w:pict>
      </w:r>
    </w:p>
    <w:p w:rsidR="00F10009" w:rsidRDefault="002E6B82" w:rsidP="00F10009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甲、乙两车都以</w:t>
      </w:r>
      <w:r>
        <w:rPr>
          <w:color w:val="000000"/>
          <w:lang w:eastAsia="zh-CN"/>
        </w:rPr>
        <w:t>10m/s</w:t>
      </w:r>
      <w:r>
        <w:rPr>
          <w:color w:val="000000"/>
          <w:lang w:eastAsia="zh-CN"/>
        </w:rPr>
        <w:t>匀速运动</w:t>
      </w:r>
    </w:p>
    <w:p w:rsidR="00F10009" w:rsidRDefault="002E6B82" w:rsidP="00F10009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甲车速度大于乙车速度</w:t>
      </w:r>
    </w:p>
    <w:p w:rsidR="00F10009" w:rsidRDefault="002E6B82" w:rsidP="00F10009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甲、乙两车经过</w:t>
      </w:r>
      <w:r>
        <w:rPr>
          <w:color w:val="000000"/>
          <w:lang w:eastAsia="zh-CN"/>
        </w:rPr>
        <w:t>5s</w:t>
      </w:r>
      <w:r>
        <w:rPr>
          <w:color w:val="000000"/>
          <w:lang w:eastAsia="zh-CN"/>
        </w:rPr>
        <w:t>通过的路程都是</w:t>
      </w:r>
      <w:r>
        <w:rPr>
          <w:color w:val="000000"/>
          <w:lang w:eastAsia="zh-CN"/>
        </w:rPr>
        <w:t>10m</w:t>
      </w:r>
    </w:p>
    <w:p w:rsidR="004D7CE3" w:rsidRDefault="002E6B82" w:rsidP="00F10009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甲、乙两车都由静止开始运动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14.</w:t>
      </w:r>
      <w:r>
        <w:rPr>
          <w:color w:val="000000"/>
          <w:lang w:eastAsia="zh-CN"/>
        </w:rPr>
        <w:t>甲同学骑自行车去看望乙同学，得知消息后，乙同学步行去迎接，接到后同车返回，整个过程他们的位置与时间的关系如图所示，据图可知（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4D7CE3" w:rsidRDefault="00FA2615" w:rsidP="00F10009">
      <w:pPr>
        <w:spacing w:after="0" w:line="360" w:lineRule="auto"/>
      </w:pPr>
      <w:r>
        <w:rPr>
          <w:noProof/>
        </w:rPr>
        <w:pict>
          <v:shape id="图片 33" o:spid="_x0000_i1063" type="#_x0000_t75" alt="图片_x0020_100016" style="width:93.75pt;height:96pt;visibility:visible;mso-wrap-style:square">
            <v:imagedata r:id="rId24" o:title="图片_x0020_100016"/>
          </v:shape>
        </w:pict>
      </w:r>
    </w:p>
    <w:p w:rsidR="00F10009" w:rsidRDefault="002E6B82" w:rsidP="00F10009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相遇前甲的速度是乙的</w:t>
      </w: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倍</w:t>
      </w:r>
      <w:r>
        <w:rPr>
          <w:color w:val="000000"/>
          <w:lang w:eastAsia="zh-CN"/>
        </w:rPr>
        <w:t>                                  </w:t>
      </w:r>
      <w:r w:rsidR="00FA2615">
        <w:rPr>
          <w:noProof/>
        </w:rPr>
        <w:pict>
          <v:shape id="图片 34" o:spid="_x0000_i1064" type="#_x0000_t75" style="width:.7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相遇后乙的速度是原来的</w:t>
      </w:r>
      <w:r>
        <w:rPr>
          <w:color w:val="000000"/>
          <w:lang w:eastAsia="zh-CN"/>
        </w:rPr>
        <w:t>1.5</w:t>
      </w:r>
      <w:r>
        <w:rPr>
          <w:color w:val="000000"/>
          <w:lang w:eastAsia="zh-CN"/>
        </w:rPr>
        <w:t>倍</w:t>
      </w:r>
    </w:p>
    <w:p w:rsidR="004D7CE3" w:rsidRDefault="002E6B82" w:rsidP="00F10009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整个过程甲的平均速度是乙的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倍</w:t>
      </w:r>
      <w:r>
        <w:rPr>
          <w:color w:val="000000"/>
          <w:lang w:eastAsia="zh-CN"/>
        </w:rPr>
        <w:t>   </w:t>
      </w:r>
      <w:r>
        <w:rPr>
          <w:color w:val="000000"/>
          <w:lang w:eastAsia="zh-CN"/>
        </w:rPr>
        <w:t>                    </w:t>
      </w:r>
      <w:r w:rsidR="00FA2615">
        <w:rPr>
          <w:noProof/>
        </w:rPr>
        <w:pict>
          <v:shape id="图片 35" o:spid="_x0000_i1065" type="#_x0000_t75" style="width:2.2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整个过程乙的平均速度是甲的</w:t>
      </w:r>
      <w:r>
        <w:rPr>
          <w:color w:val="000000"/>
          <w:lang w:eastAsia="zh-CN"/>
        </w:rPr>
        <w:t>0.4</w:t>
      </w:r>
      <w:r>
        <w:rPr>
          <w:color w:val="000000"/>
          <w:lang w:eastAsia="zh-CN"/>
        </w:rPr>
        <w:t>倍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15.</w:t>
      </w:r>
      <w:r>
        <w:rPr>
          <w:color w:val="000000"/>
          <w:lang w:eastAsia="zh-CN"/>
        </w:rPr>
        <w:t>甲、乙两物体同时同地同方向开始做匀速直线运动，甲的速度大于乙的速度，它们的</w:t>
      </w:r>
      <w:r>
        <w:rPr>
          <w:color w:val="000000"/>
          <w:lang w:eastAsia="zh-CN"/>
        </w:rPr>
        <w:t>s-t</w:t>
      </w:r>
      <w:r>
        <w:rPr>
          <w:color w:val="000000"/>
          <w:lang w:eastAsia="zh-CN"/>
        </w:rPr>
        <w:t>图像为图所示</w:t>
      </w:r>
      <w:r>
        <w:rPr>
          <w:color w:val="000000"/>
          <w:lang w:eastAsia="zh-CN"/>
        </w:rPr>
        <w:t>a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b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c</w:t>
      </w:r>
      <w:r>
        <w:rPr>
          <w:color w:val="000000"/>
          <w:lang w:eastAsia="zh-CN"/>
        </w:rPr>
        <w:t>三条图线中的两条，运动</w:t>
      </w:r>
      <w:r>
        <w:rPr>
          <w:color w:val="000000"/>
          <w:lang w:eastAsia="zh-CN"/>
        </w:rPr>
        <w:t>5</w:t>
      </w:r>
      <w:r>
        <w:rPr>
          <w:color w:val="000000"/>
          <w:lang w:eastAsia="zh-CN"/>
        </w:rPr>
        <w:t>秒甲、乙间的距离大于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米，则（</w:t>
      </w:r>
      <w:r>
        <w:rPr>
          <w:color w:val="000000"/>
          <w:lang w:eastAsia="zh-CN"/>
        </w:rPr>
        <w:t xml:space="preserve">   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4D7CE3" w:rsidRDefault="00FA2615" w:rsidP="00F10009">
      <w:pPr>
        <w:spacing w:after="0" w:line="360" w:lineRule="auto"/>
      </w:pPr>
      <w:r>
        <w:rPr>
          <w:noProof/>
        </w:rPr>
        <w:lastRenderedPageBreak/>
        <w:pict>
          <v:shape id="图片 36" o:spid="_x0000_i1066" type="#_x0000_t75" alt="图片_x0020_100015" style="width:177.75pt;height:186.75pt;visibility:visible;mso-wrap-style:square">
            <v:imagedata r:id="rId25" o:title="图片_x0020_100015"/>
          </v:shape>
        </w:pict>
      </w:r>
    </w:p>
    <w:p w:rsidR="00F10009" w:rsidRDefault="002E6B82" w:rsidP="00F10009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甲的</w:t>
      </w:r>
      <w:r>
        <w:rPr>
          <w:color w:val="000000"/>
          <w:lang w:eastAsia="zh-CN"/>
        </w:rPr>
        <w:t>s-t</w:t>
      </w:r>
      <w:r>
        <w:rPr>
          <w:color w:val="000000"/>
          <w:lang w:eastAsia="zh-CN"/>
        </w:rPr>
        <w:t>图一定为图线</w:t>
      </w:r>
      <w:r>
        <w:rPr>
          <w:color w:val="000000"/>
          <w:lang w:eastAsia="zh-CN"/>
        </w:rPr>
        <w:t>a                                        </w:t>
      </w:r>
      <w:r w:rsidR="00FA2615">
        <w:rPr>
          <w:noProof/>
        </w:rPr>
        <w:pict>
          <v:shape id="图片 37" o:spid="_x0000_i1067" type="#_x0000_t75" style="width:1.5pt;height:3pt;visibility:visible;mso-wrap-style:square">
            <v:imagedata r:id="rId14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甲的</w:t>
      </w:r>
      <w:r>
        <w:rPr>
          <w:color w:val="000000"/>
          <w:lang w:eastAsia="zh-CN"/>
        </w:rPr>
        <w:t>s-t</w:t>
      </w:r>
      <w:r>
        <w:rPr>
          <w:color w:val="000000"/>
          <w:lang w:eastAsia="zh-CN"/>
        </w:rPr>
        <w:t>图可能为图线</w:t>
      </w:r>
      <w:r>
        <w:rPr>
          <w:color w:val="000000"/>
          <w:lang w:eastAsia="zh-CN"/>
        </w:rPr>
        <w:t>b</w:t>
      </w:r>
    </w:p>
    <w:p w:rsidR="004D7CE3" w:rsidRDefault="002E6B82" w:rsidP="00F10009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乙的</w:t>
      </w:r>
      <w:r>
        <w:rPr>
          <w:color w:val="000000"/>
          <w:lang w:eastAsia="zh-CN"/>
        </w:rPr>
        <w:t>s-t</w:t>
      </w:r>
      <w:r>
        <w:rPr>
          <w:color w:val="000000"/>
          <w:lang w:eastAsia="zh-CN"/>
        </w:rPr>
        <w:t>图一定为图线</w:t>
      </w:r>
      <w:r>
        <w:rPr>
          <w:color w:val="000000"/>
          <w:lang w:eastAsia="zh-CN"/>
        </w:rPr>
        <w:t>b                                        </w:t>
      </w:r>
      <w:r w:rsidR="00FA2615">
        <w:rPr>
          <w:noProof/>
        </w:rPr>
        <w:pict>
          <v:shape id="图片 38" o:spid="_x0000_i1068" type="#_x0000_t75" style="width:.7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乙的</w:t>
      </w:r>
      <w:r>
        <w:rPr>
          <w:color w:val="000000"/>
          <w:lang w:eastAsia="zh-CN"/>
        </w:rPr>
        <w:t>s-t</w:t>
      </w:r>
      <w:r>
        <w:rPr>
          <w:color w:val="000000"/>
          <w:lang w:eastAsia="zh-CN"/>
        </w:rPr>
        <w:t>图可能为图线</w:t>
      </w:r>
      <w:r>
        <w:rPr>
          <w:color w:val="000000"/>
          <w:lang w:eastAsia="zh-CN"/>
        </w:rPr>
        <w:t>a</w:t>
      </w:r>
    </w:p>
    <w:p w:rsidR="004D7CE3" w:rsidRDefault="002E6B82" w:rsidP="00F10009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二、填空题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16.</w:t>
      </w:r>
      <w:r>
        <w:rPr>
          <w:color w:val="000000"/>
          <w:lang w:eastAsia="zh-CN"/>
        </w:rPr>
        <w:t>小花在学习光学如识的时候知道了光在真空中的传播速度为</w:t>
      </w:r>
      <w:r>
        <w:rPr>
          <w:color w:val="000000"/>
          <w:lang w:eastAsia="zh-CN"/>
        </w:rPr>
        <w:t xml:space="preserve"> </w:t>
      </w:r>
      <w:r w:rsidR="00824744" w:rsidRPr="00F05256">
        <w:rPr>
          <w:color w:val="000000"/>
          <w:lang w:eastAsia="zh-CN"/>
        </w:rPr>
        <w:fldChar w:fldCharType="begin"/>
      </w:r>
      <w:r w:rsidR="00F05256" w:rsidRPr="00F05256">
        <w:rPr>
          <w:color w:val="000000"/>
          <w:lang w:eastAsia="zh-CN"/>
        </w:rPr>
        <w:instrText xml:space="preserve"> QUOTE </w:instrText>
      </w:r>
      <w:r w:rsidR="00FA2615" w:rsidRPr="00824744">
        <w:rPr>
          <w:position w:val="-18"/>
        </w:rPr>
        <w:pict>
          <v:shape id="_x0000_i1069" type="#_x0000_t75" style="width:52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71318&quot;/&gt;&lt;wsp:rsid wsp:val=&quot;006B7A92&quot;/&gt;&lt;wsp:rsid wsp:val=&quot;006D054F&quot;/&gt;&lt;wsp:rsid wsp:val=&quot;00751BBD&quot;/&gt;&lt;wsp:rsid wsp:val=&quot;00777D0A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671318&quot; wsp:rsidP=&quot;00671318&quot;&gt;&lt;m:oMathPara&gt;&lt;m:oMath&gt;&lt;m:r&gt;&lt;w:rPr&gt;&lt;w:rFonts w:ascii=&quot;Cambria Math&quot; w:hint=&quot;fareast&quot;/&gt;&lt;wx:font wx:val=&quot;Cambria Math&quot;/&gt;&lt;w:i/&gt;&lt;w:lang w:fareast=&quot;ZH-CN&quot;/&gt;&lt;/w:rPr&gt;&lt;m:t&gt;3&lt;/m:t&gt;&lt;/m:r&gt;&lt;m:r&gt;&lt;w:rPr&gt;&lt;w:rFonts w:ascii=&quot;Cambria Math&quot; w:hint=&quot;fareast&quot;/&gt;&lt;wx:font wx:val=&quot;瀹嬩綋&quot;/&gt;&lt;w:i/&gt;&lt;w:lang w:fareast=&quot;ZH-CN&quot;/&gt;&lt;/w:rPr&gt;&lt;m:t&gt;脳&lt;/m:t&gt;&lt;/m:r&gt;&lt;m:sSup&gt;&lt;m:sSupPr&gt;&lt;m:ctrlPr&gt;&lt;w:rPr&gt;&lt;w:rFonts w:ascii=&quot;Cambria Math&quot; w:h-ansi=&quot;Cambria Math&quot;/&gt;&lt;:t&gt;3:t&gt;3wx:font wx:val=&quot;Cambria Math&quot;/&gt;&lt;/w:rPr&gt;&lt;/m:ctrlPr&gt;&lt;/m:sSupPr&gt;&lt;m:e&gt;&lt;m:r&gt;&lt;w:rPr&gt;&lt;w:rFonts w:ascii=&quot;Cambria Math&quot; w:hint=&quot;fareast&quot;/&gt;&lt;wx:font wx:val=&quot;Cambria Math&quot;/&gt;&lt;w:i/&gt;&lt;w:lang w:fareast=&quot;ZH-CN&quot;/&gt;&lt;/w:rPr&gt;&lt;m:t&gt;10&lt;/m:t&gt;&lt;/m:r&gt;&lt;/m:e&gt;&lt;m:sup&gt;&lt;m:r&gt;&lt;w:rPr&gt;&lt;w:rFonts w:ascii=&quot;Cambria Math&quot; w:hint=&quot;fareast&quot;/&gt;&lt;wx:font wx:val=&quot;Cambria Math&quot;/&gt;&lt;w:i/&gt;&lt;w:lang w:fareast=&quot;ZH-CN&quot;/&gt;&lt;/w:rPr&gt;&lt;m:t&gt;8&lt;/m:t&gt;&lt;/m:r&gt;&lt;/m:sup&gt;&lt;/m:sSup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m:r&gt;&lt;w:rPr&gt;&lt;w:rFonts w:ascii=&quot;Cambria Math&quot; w:hint=&quot;fareast&quot;/&gt;&lt;wx:font wx:val=&quot;Cambria Math&quot;/&gt;&lt;w:i/&gt;&lt;w:lang w:fareast=&quot;ZH-CN&quot;/&gt;&lt;/w:rPr&gt;&lt;m:t&gt;/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="00F05256" w:rsidRPr="00F05256">
        <w:rPr>
          <w:color w:val="000000"/>
          <w:lang w:eastAsia="zh-CN"/>
        </w:rPr>
        <w:instrText xml:space="preserve"> </w:instrText>
      </w:r>
      <w:r w:rsidR="00824744" w:rsidRPr="00F05256">
        <w:rPr>
          <w:color w:val="000000"/>
          <w:lang w:eastAsia="zh-CN"/>
        </w:rPr>
        <w:fldChar w:fldCharType="separate"/>
      </w:r>
      <w:r w:rsidR="00FA2615" w:rsidRPr="00824744">
        <w:rPr>
          <w:position w:val="-18"/>
        </w:rPr>
        <w:pict>
          <v:shape id="_x0000_i1070" type="#_x0000_t75" style="width:52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71318&quot;/&gt;&lt;wsp:rsid wsp:val=&quot;006B7A92&quot;/&gt;&lt;wsp:rsid wsp:val=&quot;006D054F&quot;/&gt;&lt;wsp:rsid wsp:val=&quot;00751BBD&quot;/&gt;&lt;wsp:rsid wsp:val=&quot;00777D0A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671318&quot; wsp:rsidP=&quot;00671318&quot;&gt;&lt;m:oMathPara&gt;&lt;m:oMath&gt;&lt;m:r&gt;&lt;w:rPr&gt;&lt;w:rFonts w:ascii=&quot;Cambria Math&quot; w:hint=&quot;fareast&quot;/&gt;&lt;wx:font wx:val=&quot;Cambria Math&quot;/&gt;&lt;w:i/&gt;&lt;w:lang w:fareast=&quot;ZH-CN&quot;/&gt;&lt;/w:rPr&gt;&lt;m:t&gt;3&lt;/m:t&gt;&lt;/m:r&gt;&lt;m:r&gt;&lt;w:rPr&gt;&lt;w:rFonts w:ascii=&quot;Cambria Math&quot; w:hint=&quot;fareast&quot;/&gt;&lt;wx:font wx:val=&quot;瀹嬩綋&quot;/&gt;&lt;w:i/&gt;&lt;w:lang w:fareast=&quot;ZH-CN&quot;/&gt;&lt;/w:rPr&gt;&lt;m:t&gt;脳&lt;/m:t&gt;&lt;/m:r&gt;&lt;m:sSup&gt;&lt;m:sSupPr&gt;&lt;m:ctrlPr&gt;&lt;w:rPr&gt;&lt;w:rFonts w:ascii=&quot;Cambria Math&quot; w:h-ansi=&quot;Cambria Math&quot;/&gt;&lt;:t&gt;3:t&gt;3wx:font wx:val=&quot;Cambria Math&quot;/&gt;&lt;/w:rPr&gt;&lt;/m:ctrlPr&gt;&lt;/m:sSupPr&gt;&lt;m:e&gt;&lt;m:r&gt;&lt;w:rPr&gt;&lt;w:rFonts w:ascii=&quot;Cambria Math&quot; w:hint=&quot;fareast&quot;/&gt;&lt;wx:font wx:val=&quot;Cambria Math&quot;/&gt;&lt;w:i/&gt;&lt;w:lang w:fareast=&quot;ZH-CN&quot;/&gt;&lt;/w:rPr&gt;&lt;m:t&gt;10&lt;/m:t&gt;&lt;/m:r&gt;&lt;/m:e&gt;&lt;m:sup&gt;&lt;m:r&gt;&lt;w:rPr&gt;&lt;w:rFonts w:ascii=&quot;Cambria Math&quot; w:hint=&quot;fareast&quot;/&gt;&lt;wx:font wx:val=&quot;Cambria Math&quot;/&gt;&lt;w:i/&gt;&lt;w:lang w:fareast=&quot;ZH-CN&quot;/&gt;&lt;/w:rPr&gt;&lt;m:t&gt;8&lt;/m:t&gt;&lt;/m:r&gt;&lt;/m:sup&gt;&lt;/m:sSup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m:r&gt;&lt;w:rPr&gt;&lt;w:rFonts w:ascii=&quot;Cambria Math&quot; w:hint=&quot;fareast&quot;/&gt;&lt;wx:font wx:val=&quot;Cambria Math&quot;/&gt;&lt;w:i/&gt;&lt;w:lang w:fareast=&quot;ZH-CN&quot;/&gt;&lt;/w:rPr&gt;&lt;m:t&gt;/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="00824744" w:rsidRPr="00F05256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，通过查资料又知道了太阳到地球的距离大约是</w:t>
      </w:r>
      <w:r>
        <w:rPr>
          <w:color w:val="000000"/>
          <w:lang w:eastAsia="zh-CN"/>
        </w:rPr>
        <w:t xml:space="preserve"> </w:t>
      </w:r>
      <w:r w:rsidR="00824744" w:rsidRPr="00F05256">
        <w:rPr>
          <w:color w:val="000000"/>
          <w:lang w:eastAsia="zh-CN"/>
        </w:rPr>
        <w:fldChar w:fldCharType="begin"/>
      </w:r>
      <w:r w:rsidR="00F05256" w:rsidRPr="00F05256">
        <w:rPr>
          <w:color w:val="000000"/>
          <w:lang w:eastAsia="zh-CN"/>
        </w:rPr>
        <w:instrText xml:space="preserve"> QUOTE </w:instrText>
      </w:r>
      <w:r w:rsidR="00FA2615" w:rsidRPr="00824744">
        <w:rPr>
          <w:position w:val="-18"/>
        </w:rPr>
        <w:pict>
          <v:shape id="_x0000_i1071" type="#_x0000_t75" style="width:55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13355&quot;/&gt;&lt;wsp:rsid wsp:val=&quot;006B7A92&quot;/&gt;&lt;wsp:rsid wsp:val=&quot;006D054F&quot;/&gt;&lt;wsp:rsid wsp:val=&quot;00751BBD&quot;/&gt;&lt;wsp:rsid wsp:val=&quot;00777D0A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613355&quot; wsp:rsidP=&quot;00613355&quot;&gt;&lt;m:oMathPara&gt;&lt;m:oMath&gt;&lt;m:r&gt;&lt;w:rPr&gt;&lt;w:rFonts w:ascii=&quot;Cambria Math&quot; w:hint=&quot;fareast&quot;/&gt;&lt;wx:font wx:val=&quot;Cambria Math&quot;/&gt;&lt;w:i/&gt;&lt;w:lang w:fareast=&quot;ZH-CN&quot;/&gt;&lt;/w:rPr&gt;&lt;m:t&gt;1.5&lt;/m:t&gt;&lt;/m:r&gt;&lt;m:r&gt;&lt;w:rPr&gt;&lt;w:rFonts w:ascii=&quot;Cambria Math&quot; w:hint=&quot;fareast&quot;/&gt;&lt;wx:font wx:val=&quot;瀹嬩綋&quot;/&gt;&lt;w:i/&gt;&lt;w:lang w:fareast=&quot;ZH-CN&quot;/&gt;&lt;/w:rPr&gt;&lt;m:t&gt;脳&lt;/m:t&gt;&lt;/m:r&gt;&lt;m:sSup&gt;&lt;m:sSupPr&gt;&lt;m:ctrlPr&gt;&lt;w:rPr&gt;&lt;w:rFonts w:ascii=&quot;Cambria Math&quot; w:h-ansi=&quot;Cambria Math&quot;/:t&gt;1:t&gt;1&gt;&lt;wx:font wx:val=&quot;Cambria Math&quot;/&gt;&lt;/w:rPr&gt;&lt;/m:ctrlPr&gt;&lt;/m:sSupPr&gt;&lt;m:e&gt;&lt;m:r&gt;&lt;w:rPr&gt;&lt;w:rFonts w:ascii=&quot;Cambria Math&quot; w:hint=&quot;fareast&quot;/&gt;&lt;wx:font wx:val=&quot;Cambria Math&quot;/&gt;&lt;w:i/&gt;&lt;w:lang w:fareast=&quot;ZH-CN&quot;/&gt;&lt;/w:rPr&gt;&lt;m:t&gt;10&lt;/m:t&gt;&lt;/m:r&gt;&lt;/m:e&gt;&lt;m:sup&gt;&lt;m:r&gt;&lt;w:rPr&gt;&lt;w:rFonts w:ascii=&quot;Cambria Math&quot; w:hint=&quot;fareast&quot;/&gt;&lt;wx:font wx:val=&quot;Cambria Math&quot;/&gt;&lt;w:i/&gt;&lt;w:lang w:fareast=&quot;ZH-CN&quot;/&gt;&lt;/w:rPr&gt;&lt;m:t&gt;11&lt;/m:t&gt;&lt;/m:r&gt;&lt;/m:sup&gt;&lt;/m:sSup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="00F05256" w:rsidRPr="00F05256">
        <w:rPr>
          <w:color w:val="000000"/>
          <w:lang w:eastAsia="zh-CN"/>
        </w:rPr>
        <w:instrText xml:space="preserve"> </w:instrText>
      </w:r>
      <w:r w:rsidR="00824744" w:rsidRPr="00F05256">
        <w:rPr>
          <w:color w:val="000000"/>
          <w:lang w:eastAsia="zh-CN"/>
        </w:rPr>
        <w:fldChar w:fldCharType="separate"/>
      </w:r>
      <w:r w:rsidR="00FA2615" w:rsidRPr="00824744">
        <w:rPr>
          <w:position w:val="-18"/>
        </w:rPr>
        <w:pict>
          <v:shape id="_x0000_i1072" type="#_x0000_t75" style="width:55.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13355&quot;/&gt;&lt;wsp:rsid wsp:val=&quot;006B7A92&quot;/&gt;&lt;wsp:rsid wsp:val=&quot;006D054F&quot;/&gt;&lt;wsp:rsid wsp:val=&quot;00751BBD&quot;/&gt;&lt;wsp:rsid wsp:val=&quot;00777D0A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613355&quot; wsp:rsidP=&quot;00613355&quot;&gt;&lt;m:oMathPara&gt;&lt;m:oMath&gt;&lt;m:r&gt;&lt;w:rPr&gt;&lt;w:rFonts w:ascii=&quot;Cambria Math&quot; w:hint=&quot;fareast&quot;/&gt;&lt;wx:font wx:val=&quot;Cambria Math&quot;/&gt;&lt;w:i/&gt;&lt;w:lang w:fareast=&quot;ZH-CN&quot;/&gt;&lt;/w:rPr&gt;&lt;m:t&gt;1.5&lt;/m:t&gt;&lt;/m:r&gt;&lt;m:r&gt;&lt;w:rPr&gt;&lt;w:rFonts w:ascii=&quot;Cambria Math&quot; w:hint=&quot;fareast&quot;/&gt;&lt;wx:font wx:val=&quot;瀹嬩綋&quot;/&gt;&lt;w:i/&gt;&lt;w:lang w:fareast=&quot;ZH-CN&quot;/&gt;&lt;/w:rPr&gt;&lt;m:t&gt;脳&lt;/m:t&gt;&lt;/m:r&gt;&lt;m:sSup&gt;&lt;m:sSupPr&gt;&lt;m:ctrlPr&gt;&lt;w:rPr&gt;&lt;w:rFonts w:ascii=&quot;Cambria Math&quot; w:h-ansi=&quot;Cambria Math&quot;/:t&gt;1:t&gt;1&gt;&lt;wx:font wx:val=&quot;Cambria Math&quot;/&gt;&lt;/w:rPr&gt;&lt;/m:ctrlPr&gt;&lt;/m:sSupPr&gt;&lt;m:e&gt;&lt;m:r&gt;&lt;w:rPr&gt;&lt;w:rFonts w:ascii=&quot;Cambria Math&quot; w:hint=&quot;fareast&quot;/&gt;&lt;wx:font wx:val=&quot;Cambria Math&quot;/&gt;&lt;w:i/&gt;&lt;w:lang w:fareast=&quot;ZH-CN&quot;/&gt;&lt;/w:rPr&gt;&lt;m:t&gt;10&lt;/m:t&gt;&lt;/m:r&gt;&lt;/m:e&gt;&lt;m:sup&gt;&lt;m:r&gt;&lt;w:rPr&gt;&lt;w:rFonts w:ascii=&quot;Cambria Math&quot; w:hint=&quot;fareast&quot;/&gt;&lt;wx:font wx:val=&quot;Cambria Math&quot;/&gt;&lt;w:i/&gt;&lt;w:lang w:fareast=&quot;ZH-CN&quot;/&gt;&lt;/w:rPr&gt;&lt;m:t&gt;11&lt;/m:t&gt;&lt;/m:r&gt;&lt;/m:sup&gt;&lt;/m:sSup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="00824744" w:rsidRPr="00F05256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，聪明的小花算出了从太阳发出的光大约需要经</w:t>
      </w:r>
      <w:r>
        <w:rPr>
          <w:color w:val="000000"/>
          <w:lang w:eastAsia="zh-CN"/>
        </w:rPr>
        <w:t>________s</w:t>
      </w:r>
      <w:r>
        <w:rPr>
          <w:color w:val="000000"/>
          <w:lang w:eastAsia="zh-CN"/>
        </w:rPr>
        <w:t>才能传播到地球上来。</w:t>
      </w:r>
      <w:r>
        <w:rPr>
          <w:color w:val="000000"/>
          <w:lang w:eastAsia="zh-CN"/>
        </w:rPr>
        <w:t xml:space="preserve">    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17.</w:t>
      </w:r>
      <w:r>
        <w:rPr>
          <w:color w:val="000000"/>
          <w:lang w:eastAsia="zh-CN"/>
        </w:rPr>
        <w:t>如图所示，记录了一辆小汽车在平直公路上行驶的情况，该小汽车做的是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直线运动，它在整个运动过程中的平均速度是</w:t>
      </w:r>
      <w:r>
        <w:rPr>
          <w:color w:val="000000"/>
          <w:lang w:eastAsia="zh-CN"/>
        </w:rPr>
        <w:t>________m/s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</w:t>
      </w:r>
    </w:p>
    <w:p w:rsidR="00F10009" w:rsidRDefault="00FA2615" w:rsidP="00F10009">
      <w:pPr>
        <w:spacing w:after="0" w:line="360" w:lineRule="auto"/>
      </w:pPr>
      <w:r>
        <w:rPr>
          <w:noProof/>
        </w:rPr>
        <w:pict>
          <v:shape id="图片 39" o:spid="_x0000_i1073" type="#_x0000_t75" alt="图片_x0020_100010" style="width:367.5pt;height:50.25pt;visibility:visible;mso-wrap-style:square">
            <v:imagedata r:id="rId28" o:title="图片_x0020_100010"/>
          </v:shape>
        </w:pict>
      </w:r>
    </w:p>
    <w:p w:rsidR="004D7CE3" w:rsidRDefault="002E6B82" w:rsidP="00F10009">
      <w:pPr>
        <w:spacing w:after="0" w:line="360" w:lineRule="auto"/>
      </w:pPr>
      <w:r>
        <w:rPr>
          <w:color w:val="000000"/>
        </w:rPr>
        <w:t xml:space="preserve"> </w:t>
      </w:r>
    </w:p>
    <w:p w:rsidR="004D7CE3" w:rsidRDefault="002E6B82" w:rsidP="00F10009">
      <w:pPr>
        <w:spacing w:after="0" w:line="360" w:lineRule="auto"/>
      </w:pPr>
      <w:r>
        <w:rPr>
          <w:color w:val="000000"/>
          <w:lang w:eastAsia="zh-CN"/>
        </w:rPr>
        <w:t>18.</w:t>
      </w:r>
      <w:r>
        <w:rPr>
          <w:color w:val="000000"/>
          <w:lang w:eastAsia="zh-CN"/>
        </w:rPr>
        <w:t>如图所示为西安城墙国际马拉松比赛的场景。跑步过程中以城墙上的标语牌为参照物，运动员是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静止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运动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）的；西安城墙全长约为</w:t>
      </w:r>
      <w:r>
        <w:rPr>
          <w:color w:val="000000"/>
          <w:lang w:eastAsia="zh-CN"/>
        </w:rPr>
        <w:t>13.74km</w:t>
      </w:r>
      <w:r>
        <w:rPr>
          <w:color w:val="000000"/>
          <w:lang w:eastAsia="zh-CN"/>
        </w:rPr>
        <w:t>，某选手跑完全程用时约</w:t>
      </w:r>
      <w:r>
        <w:rPr>
          <w:color w:val="000000"/>
          <w:lang w:eastAsia="zh-CN"/>
        </w:rPr>
        <w:t>1.2h</w:t>
      </w:r>
      <w:r>
        <w:rPr>
          <w:color w:val="000000"/>
          <w:lang w:eastAsia="zh-CN"/>
        </w:rPr>
        <w:t>。</w:t>
      </w:r>
      <w:r>
        <w:rPr>
          <w:color w:val="000000"/>
        </w:rPr>
        <w:t>他的平均速度约为</w:t>
      </w:r>
      <w:r>
        <w:rPr>
          <w:color w:val="000000"/>
        </w:rPr>
        <w:t xml:space="preserve"> ________ km/h</w:t>
      </w:r>
      <w:r>
        <w:rPr>
          <w:color w:val="000000"/>
        </w:rPr>
        <w:t>。</w:t>
      </w:r>
      <w:r>
        <w:rPr>
          <w:color w:val="000000"/>
        </w:rPr>
        <w:t xml:space="preserve">  </w:t>
      </w:r>
    </w:p>
    <w:p w:rsidR="004D7CE3" w:rsidRDefault="00FA2615" w:rsidP="00F10009">
      <w:pPr>
        <w:spacing w:after="0" w:line="360" w:lineRule="auto"/>
      </w:pPr>
      <w:r>
        <w:rPr>
          <w:noProof/>
        </w:rPr>
        <w:pict>
          <v:shape id="图片 40" o:spid="_x0000_i1074" type="#_x0000_t75" alt="图片_x0020_100007" style="width:81.75pt;height:65.25pt;visibility:visible;mso-wrap-style:square">
            <v:imagedata r:id="rId29" o:title="图片_x0020_100007"/>
          </v:shape>
        </w:pic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19.</w:t>
      </w:r>
      <w:r>
        <w:rPr>
          <w:color w:val="000000"/>
          <w:lang w:eastAsia="zh-CN"/>
        </w:rPr>
        <w:t>如图所示交通标志牌规定了某路段车辆的最高时速，请根据该交通标志牌的信息，进行分析并回答下列问题。</w:t>
      </w:r>
      <w:r>
        <w:rPr>
          <w:color w:val="000000"/>
          <w:lang w:eastAsia="zh-CN"/>
        </w:rPr>
        <w:t xml:space="preserve">  </w:t>
      </w:r>
    </w:p>
    <w:p w:rsidR="004D7CE3" w:rsidRDefault="00FA2615" w:rsidP="00F10009">
      <w:pPr>
        <w:spacing w:after="0" w:line="360" w:lineRule="auto"/>
      </w:pPr>
      <w:r>
        <w:rPr>
          <w:noProof/>
        </w:rPr>
        <w:lastRenderedPageBreak/>
        <w:pict>
          <v:shape id="图片 41" o:spid="_x0000_i1075" type="#_x0000_t75" alt="图片_x0020_1426597851" style="width:177.75pt;height:160.5pt;visibility:visible;mso-wrap-style:square">
            <v:imagedata r:id="rId30" o:title="图片_x0020_1426597851"/>
          </v:shape>
        </w:pic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①</w:t>
      </w:r>
      <w:r>
        <w:rPr>
          <w:color w:val="000000"/>
          <w:lang w:eastAsia="zh-CN"/>
        </w:rPr>
        <w:t>该路段中，小型车的最高行驶速度为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；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②</w:t>
      </w:r>
      <w:r>
        <w:rPr>
          <w:color w:val="000000"/>
          <w:lang w:eastAsia="zh-CN"/>
        </w:rPr>
        <w:t>请应用机械能的相关知识解释不同型号车辆限速不同的原因</w:t>
      </w:r>
      <w:r>
        <w:rPr>
          <w:color w:val="000000"/>
          <w:lang w:eastAsia="zh-CN"/>
        </w:rPr>
        <w:t>；</w:t>
      </w:r>
      <w:r>
        <w:rPr>
          <w:color w:val="000000"/>
          <w:lang w:eastAsia="zh-CN"/>
        </w:rPr>
        <w:t>________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③</w:t>
      </w:r>
      <w:r>
        <w:rPr>
          <w:color w:val="000000"/>
          <w:lang w:eastAsia="zh-CN"/>
        </w:rPr>
        <w:t>一般说来，车辆在学校路段应保持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行驶（选填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高速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低速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）。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20.</w:t>
      </w:r>
      <w:r>
        <w:rPr>
          <w:color w:val="000000"/>
          <w:lang w:eastAsia="zh-CN"/>
        </w:rPr>
        <w:t>甲、乙两个物体做匀速直线运动，它们的速度之比是</w:t>
      </w:r>
      <w:r>
        <w:rPr>
          <w:color w:val="000000"/>
          <w:lang w:eastAsia="zh-CN"/>
        </w:rPr>
        <w:t>5</w:t>
      </w:r>
      <w:r>
        <w:rPr>
          <w:color w:val="000000"/>
          <w:lang w:eastAsia="zh-CN"/>
        </w:rPr>
        <w:t>︰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，则经过相同的路程，它们所用的时间之比是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；若在相同时间内甲运动</w:t>
      </w:r>
      <w:r>
        <w:rPr>
          <w:color w:val="000000"/>
          <w:lang w:eastAsia="zh-CN"/>
        </w:rPr>
        <w:t>60 m</w:t>
      </w:r>
      <w:r>
        <w:rPr>
          <w:color w:val="000000"/>
          <w:lang w:eastAsia="zh-CN"/>
        </w:rPr>
        <w:t>路径，则乙运动的路程是</w:t>
      </w:r>
      <w:r>
        <w:rPr>
          <w:color w:val="000000"/>
          <w:lang w:eastAsia="zh-CN"/>
        </w:rPr>
        <w:t xml:space="preserve">________m 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  </w:t>
      </w:r>
    </w:p>
    <w:p w:rsidR="004D7CE3" w:rsidRDefault="002E6B82" w:rsidP="00F10009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三、计算题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21.“</w:t>
      </w:r>
      <w:r>
        <w:rPr>
          <w:color w:val="000000"/>
          <w:lang w:eastAsia="zh-CN"/>
        </w:rPr>
        <w:t>东风</w:t>
      </w:r>
      <w:r>
        <w:rPr>
          <w:color w:val="000000"/>
          <w:lang w:eastAsia="zh-CN"/>
        </w:rPr>
        <w:t>-17”</w:t>
      </w:r>
      <w:r>
        <w:rPr>
          <w:color w:val="000000"/>
          <w:lang w:eastAsia="zh-CN"/>
        </w:rPr>
        <w:t>导弹是世界上第一种实用化的高超音速乘波体滑翔武器。</w:t>
      </w:r>
      <w:r>
        <w:rPr>
          <w:color w:val="000000"/>
          <w:lang w:eastAsia="zh-CN"/>
        </w:rPr>
        <w:t xml:space="preserve">    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）若某次测试中，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东风</w:t>
      </w:r>
      <w:r>
        <w:rPr>
          <w:color w:val="000000"/>
          <w:lang w:eastAsia="zh-CN"/>
        </w:rPr>
        <w:t>-17”</w:t>
      </w:r>
      <w:r>
        <w:rPr>
          <w:color w:val="000000"/>
          <w:lang w:eastAsia="zh-CN"/>
        </w:rPr>
        <w:t>导弹仅仅用</w:t>
      </w:r>
      <w:r>
        <w:rPr>
          <w:color w:val="000000"/>
          <w:lang w:eastAsia="zh-CN"/>
        </w:rPr>
        <w:t>200</w:t>
      </w:r>
      <w:r>
        <w:rPr>
          <w:color w:val="000000"/>
          <w:lang w:eastAsia="zh-CN"/>
        </w:rPr>
        <w:t>秒就精准命中</w:t>
      </w:r>
      <w:r>
        <w:rPr>
          <w:color w:val="000000"/>
          <w:lang w:eastAsia="zh-CN"/>
        </w:rPr>
        <w:t>1400</w:t>
      </w:r>
      <w:r>
        <w:rPr>
          <w:color w:val="000000"/>
          <w:lang w:eastAsia="zh-CN"/>
        </w:rPr>
        <w:t>千米处的目标，则在这次测试中，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东风</w:t>
      </w:r>
      <w:r>
        <w:rPr>
          <w:color w:val="000000"/>
          <w:lang w:eastAsia="zh-CN"/>
        </w:rPr>
        <w:t>-17”</w:t>
      </w:r>
      <w:r>
        <w:rPr>
          <w:color w:val="000000"/>
          <w:lang w:eastAsia="zh-CN"/>
        </w:rPr>
        <w:t>导弹的</w:t>
      </w:r>
      <w:r>
        <w:rPr>
          <w:color w:val="000000"/>
          <w:lang w:eastAsia="zh-CN"/>
        </w:rPr>
        <w:t>速度是多少米</w:t>
      </w:r>
      <w:r>
        <w:rPr>
          <w:color w:val="000000"/>
          <w:lang w:eastAsia="zh-CN"/>
        </w:rPr>
        <w:t>/</w:t>
      </w:r>
      <w:r>
        <w:rPr>
          <w:color w:val="000000"/>
          <w:lang w:eastAsia="zh-CN"/>
        </w:rPr>
        <w:t>秒？（假设导弹做直线运动）</w:t>
      </w:r>
      <w:r>
        <w:rPr>
          <w:color w:val="000000"/>
          <w:lang w:eastAsia="zh-CN"/>
        </w:rPr>
        <w:t xml:space="preserve">    </w:t>
      </w:r>
    </w:p>
    <w:p w:rsidR="00E03AD8" w:rsidRDefault="002E6B82" w:rsidP="00F10009">
      <w:pPr>
        <w:spacing w:after="0"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）若导弹车长度为</w:t>
      </w:r>
      <w:r>
        <w:rPr>
          <w:color w:val="000000"/>
          <w:lang w:eastAsia="zh-CN"/>
        </w:rPr>
        <w:t>25</w:t>
      </w:r>
      <w:r>
        <w:rPr>
          <w:color w:val="000000"/>
          <w:lang w:eastAsia="zh-CN"/>
        </w:rPr>
        <w:t>米，它以</w:t>
      </w:r>
      <w:r>
        <w:rPr>
          <w:color w:val="000000"/>
          <w:lang w:eastAsia="zh-CN"/>
        </w:rPr>
        <w:t>90</w:t>
      </w:r>
      <w:r>
        <w:rPr>
          <w:color w:val="000000"/>
          <w:lang w:eastAsia="zh-CN"/>
        </w:rPr>
        <w:t>千米</w:t>
      </w:r>
      <w:r>
        <w:rPr>
          <w:color w:val="000000"/>
          <w:lang w:eastAsia="zh-CN"/>
        </w:rPr>
        <w:t>/</w:t>
      </w:r>
      <w:r>
        <w:rPr>
          <w:color w:val="000000"/>
          <w:lang w:eastAsia="zh-CN"/>
        </w:rPr>
        <w:t>小时的速度完全通过一个长</w:t>
      </w:r>
      <w:r>
        <w:rPr>
          <w:color w:val="000000"/>
          <w:lang w:eastAsia="zh-CN"/>
        </w:rPr>
        <w:t>200</w:t>
      </w:r>
      <w:r>
        <w:rPr>
          <w:color w:val="000000"/>
          <w:lang w:eastAsia="zh-CN"/>
        </w:rPr>
        <w:t>米的隧道，则所用时间是多少秒？</w:t>
      </w:r>
      <w:r>
        <w:rPr>
          <w:color w:val="000000"/>
          <w:lang w:eastAsia="zh-CN"/>
        </w:rPr>
        <w:t xml:space="preserve">   </w:t>
      </w:r>
    </w:p>
    <w:p w:rsidR="00E03AD8" w:rsidRDefault="00E03AD8" w:rsidP="00F10009">
      <w:pPr>
        <w:spacing w:after="0" w:line="360" w:lineRule="auto"/>
        <w:rPr>
          <w:color w:val="000000"/>
          <w:lang w:eastAsia="zh-CN"/>
        </w:rPr>
      </w:pPr>
    </w:p>
    <w:p w:rsidR="00E03AD8" w:rsidRDefault="00E03AD8" w:rsidP="00F10009">
      <w:pPr>
        <w:spacing w:after="0" w:line="360" w:lineRule="auto"/>
        <w:rPr>
          <w:color w:val="000000"/>
          <w:lang w:eastAsia="zh-CN"/>
        </w:rPr>
      </w:pPr>
    </w:p>
    <w:p w:rsidR="00E03AD8" w:rsidRDefault="00E03AD8" w:rsidP="00F10009">
      <w:pPr>
        <w:spacing w:after="0" w:line="360" w:lineRule="auto"/>
        <w:rPr>
          <w:color w:val="000000"/>
          <w:lang w:eastAsia="zh-CN"/>
        </w:rPr>
      </w:pPr>
    </w:p>
    <w:p w:rsidR="00E03AD8" w:rsidRDefault="00E03AD8" w:rsidP="00F10009">
      <w:pPr>
        <w:spacing w:after="0" w:line="360" w:lineRule="auto"/>
        <w:rPr>
          <w:color w:val="000000"/>
          <w:lang w:eastAsia="zh-CN"/>
        </w:rPr>
      </w:pP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 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22.2020</w:t>
      </w:r>
      <w:r>
        <w:rPr>
          <w:color w:val="000000"/>
          <w:lang w:eastAsia="zh-CN"/>
        </w:rPr>
        <w:t>年初，全国数支援鄂医疗队纷纷奔赴湖北，支援防疫工作。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月，我省援鄂医疗队所有医护人员光荣凯旋。英雄们乘坐的专车总长为</w:t>
      </w:r>
      <w:r>
        <w:rPr>
          <w:color w:val="000000"/>
          <w:lang w:eastAsia="zh-CN"/>
        </w:rPr>
        <w:t>15m</w:t>
      </w:r>
      <w:r>
        <w:rPr>
          <w:color w:val="000000"/>
          <w:lang w:eastAsia="zh-CN"/>
        </w:rPr>
        <w:t>，以</w:t>
      </w:r>
      <w:r>
        <w:rPr>
          <w:color w:val="000000"/>
          <w:lang w:eastAsia="zh-CN"/>
        </w:rPr>
        <w:t xml:space="preserve"> </w:t>
      </w:r>
      <w:r w:rsidR="00824744" w:rsidRPr="00F05256">
        <w:rPr>
          <w:color w:val="000000"/>
          <w:lang w:eastAsia="zh-CN"/>
        </w:rPr>
        <w:fldChar w:fldCharType="begin"/>
      </w:r>
      <w:r w:rsidR="00F05256" w:rsidRPr="00F05256">
        <w:rPr>
          <w:color w:val="000000"/>
          <w:lang w:eastAsia="zh-CN"/>
        </w:rPr>
        <w:instrText xml:space="preserve"> QUOTE </w:instrText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18"/>
        </w:rPr>
        <w:pict>
          <v:shape id="_x0000_i1086" type="#_x0000_t75" style="width:36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6363D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26363D&quot;&gt;&lt;m:oMathPara&gt;&lt;m:oMath&gt;&lt;m:r&gt;&lt;w:rPr&gt;&lt;w:rFonts w:ascii=&quot;Cambria Math&quot; w:hint=&quot;fareast&quot;/&gt;&lt;wx:font wx:val=&quot;Cambria Math&quot;/&gt;&lt;w:i/&gt;&lt;w:lang w:fareast=&quot;ZH-CN&quot;/&gt;&lt;/w:rPr&gt;&lt;m:t&gt;54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km&lt;/m:t&gt;&lt;/m:r&gt;&lt;m:r&gt;&lt;w:rPr&gt;&lt;w:rFonts w:ascii=&quot;Cambria Math&quot; w:hint=&quot;fareast&quot;/&gt;&lt;wx:font wx:val=&quot;Cambria Math&quot;/&gt;&lt;w:i/&gt;&lt;w:lang w:fareast=&quot;ZH-CN&quot;/&gt;&lt;/w:rPr&gt;&lt;m:t&gt;/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h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1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18"/>
        </w:rPr>
        <w:pict>
          <v:shape id="_x0000_i1087" type="#_x0000_t75" style="width:36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6363D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26363D&quot;&gt;&lt;m:oMathPara&gt;&lt;m:oMath&gt;&lt;m:r&gt;&lt;w:rPr&gt;&lt;w:rFonts w:ascii=&quot;Cambria Math&quot; w:hint=&quot;fareast&quot;/&gt;&lt;wx:font wx:val=&quot;Cambria Math&quot;/&gt;&lt;w:i/&gt;&lt;w:lang w:fareast=&quot;ZH-CN&quot;/&gt;&lt;/w:rPr&gt;&lt;m:t&gt;54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km&lt;/m:t&gt;&lt;/m:r&gt;&lt;m:r&gt;&lt;w:rPr&gt;&lt;w:rFonts w:ascii=&quot;Cambria Math&quot; w:hint=&quot;fareast&quot;/&gt;&lt;wx:font wx:val=&quot;Cambria Math&quot;/&gt;&lt;w:i/&gt;&lt;w:lang w:fareast=&quot;ZH-CN&quot;/&gt;&lt;/w:rPr&gt;&lt;m:t&gt;/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h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1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F05256" w:rsidRPr="00F05256">
        <w:rPr>
          <w:color w:val="000000"/>
          <w:lang w:eastAsia="zh-CN"/>
        </w:rPr>
        <w:instrText xml:space="preserve"> </w:instrText>
      </w:r>
      <w:r w:rsidR="00824744" w:rsidRPr="00F05256">
        <w:rPr>
          <w:color w:val="000000"/>
          <w:lang w:eastAsia="zh-CN"/>
        </w:rPr>
        <w:fldChar w:fldCharType="separate"/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18"/>
        </w:rPr>
        <w:pict>
          <v:shape id="_x0000_i1088" type="#_x0000_t75" style="width:36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6D2E9D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6D2E9D&quot;&gt;&lt;m:oMathPara&gt;&lt;m:oMath&gt;&lt;m:r&gt;&lt;w:rPr&gt;&lt;w:rFonts w:ascii=&quot;Cambria Math&quot; w:hint=&quot;fareast&quot;/&gt;&lt;wx:font wx:val=&quot;Cambria Math&quot;/&gt;&lt;w:i/&gt;&lt;w:lang w:fareast=&quot;ZH-CN&quot;/&gt;&lt;/w:rPr&gt;&lt;m:t&gt;54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km&lt;/m:t&gt;&lt;/m:r&gt;&lt;m:r&gt;&lt;w:rPr&gt;&lt;w:rFonts w:ascii=&quot;Cambria Math&quot; w:hint=&quot;fareast&quot;/&gt;&lt;wx:font wx:val=&quot;Cambria Math&quot;/&gt;&lt;w:i/&gt;&lt;w:lang w:fareast=&quot;ZH-CN&quot;/&gt;&lt;/w:rPr&gt;&lt;m:t&gt;/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h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1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18"/>
        </w:rPr>
        <w:pict>
          <v:shape id="_x0000_i1089" type="#_x0000_t75" style="width:36.7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6D2E9D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6D2E9D&quot;&gt;&lt;m:oMathPara&gt;&lt;m:oMath&gt;&lt;m:r&gt;&lt;w:rPr&gt;&lt;w:rFonts w:ascii=&quot;Cambria Math&quot; w:hint=&quot;fareast&quot;/&gt;&lt;wx:font wx:val=&quot;Cambria Math&quot;/&gt;&lt;w:i/&gt;&lt;w:lang w:fareast=&quot;ZH-CN&quot;/&gt;&lt;/w:rPr&gt;&lt;m:t&gt;54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km&lt;/m:t&gt;&lt;/m:r&gt;&lt;m:r&gt;&lt;w:rPr&gt;&lt;w:rFonts w:ascii=&quot;Cambria Math&quot; w:hint=&quot;fareast&quot;/&gt;&lt;wx:font wx:val=&quot;Cambria Math&quot;/&gt;&lt;w:i/&gt;&lt;w:lang w:fareast=&quot;ZH-CN&quot;/&gt;&lt;/w:rPr&gt;&lt;m:t&gt;/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h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1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824744" w:rsidRPr="00F05256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的速度匀速行驶，如果途中通过一条隧道的时间为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分钟，求：</w:t>
      </w:r>
      <w:r>
        <w:rPr>
          <w:color w:val="000000"/>
          <w:lang w:eastAsia="zh-CN"/>
        </w:rPr>
        <w:t xml:space="preserve">    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）此隧道的长度；</w:t>
      </w:r>
      <w:r>
        <w:rPr>
          <w:color w:val="000000"/>
          <w:lang w:eastAsia="zh-CN"/>
        </w:rPr>
        <w:t xml:space="preserve">    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）所乘坐的专车完全通过隧道需要的时间；</w:t>
      </w:r>
      <w:r>
        <w:rPr>
          <w:color w:val="000000"/>
          <w:lang w:eastAsia="zh-CN"/>
        </w:rPr>
        <w:t xml:space="preserve">    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）专车以同样的速度通过一座长为</w:t>
      </w:r>
      <w:r>
        <w:rPr>
          <w:color w:val="000000"/>
          <w:lang w:eastAsia="zh-CN"/>
        </w:rPr>
        <w:t xml:space="preserve"> </w:t>
      </w:r>
      <w:r w:rsidR="00824744" w:rsidRPr="00F05256">
        <w:rPr>
          <w:color w:val="000000"/>
          <w:lang w:eastAsia="zh-CN"/>
        </w:rPr>
        <w:fldChar w:fldCharType="begin"/>
      </w:r>
      <w:r w:rsidR="00F05256" w:rsidRPr="00F05256">
        <w:rPr>
          <w:color w:val="000000"/>
          <w:lang w:eastAsia="zh-CN"/>
        </w:rPr>
        <w:instrText xml:space="preserve"> QUOTE </w:instrText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18"/>
        </w:rPr>
        <w:pict>
          <v:shape id="_x0000_i1090" type="#_x0000_t75" style="width:32.2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43C8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743C8F&quot;&gt;&lt;m:oMathPara&gt;&lt;m:oMath&gt;&lt;m:r&gt;&lt;w:rPr&gt;&lt;w:rFonts w:ascii=&quot;Cambria Math&quot; w:hint=&quot;fareast&quot;/&gt;&lt;wx:font wx:val=&quot;Cambria Math&quot;/&gt;&lt;w:i/&gt;&lt;w:lang w:fareast=&quot;ZH-CN&quot;/&gt;&lt;/w:rPr&gt;&lt;m:t&gt;12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2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18"/>
        </w:rPr>
        <w:pict>
          <v:shape id="_x0000_i1091" type="#_x0000_t75" style="width:32.2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43C8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743C8F&quot;&gt;&lt;m:oMathPara&gt;&lt;m:oMath&gt;&lt;m:r&gt;&lt;w:rPr&gt;&lt;w:rFonts w:ascii=&quot;Cambria Math&quot; w:hint=&quot;fareast&quot;/&gt;&lt;wx:font wx:val=&quot;Cambria Math&quot;/&gt;&lt;w:i/&gt;&lt;w:lang w:fareast=&quot;ZH-CN&quot;/&gt;&lt;/w:rPr&gt;&lt;m:t&gt;12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2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F05256" w:rsidRPr="00F05256">
        <w:rPr>
          <w:color w:val="000000"/>
          <w:lang w:eastAsia="zh-CN"/>
        </w:rPr>
        <w:instrText xml:space="preserve"> </w:instrText>
      </w:r>
      <w:r w:rsidR="00824744" w:rsidRPr="00F05256">
        <w:rPr>
          <w:color w:val="000000"/>
          <w:lang w:eastAsia="zh-CN"/>
        </w:rPr>
        <w:fldChar w:fldCharType="separate"/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18"/>
        </w:rPr>
        <w:pict>
          <v:shape id="_x0000_i1092" type="#_x0000_t75" style="width:32.2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6D42E4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6D42E4&quot;&gt;&lt;m:oMathPara&gt;&lt;m:oMath&gt;&lt;m:r&gt;&lt;w:rPr&gt;&lt;w:rFonts w:ascii=&quot;Cambria Math&quot; w:hint=&quot;fareast&quot;/&gt;&lt;wx:font wx:val=&quot;Cambria Math&quot;/&gt;&lt;w:i/&gt;&lt;w:lang w:fareast=&quot;ZH-CN&quot;/&gt;&lt;/w:rPr&gt;&lt;m:t&gt;12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2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18"/>
        </w:rPr>
        <w:pict>
          <v:shape id="_x0000_i1093" type="#_x0000_t75" style="width:32.2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6D42E4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6D42E4&quot;&gt;&lt;m:oMathPara&gt;&lt;m:oMath&gt;&lt;m:r&gt;&lt;w:rPr&gt;&lt;w:rFonts w:ascii=&quot;Cambria Math&quot; w:hint=&quot;fareast&quot;/&gt;&lt;wx:font wx:val=&quot;Cambria Math&quot;/&gt;&lt;w:i/&gt;&lt;w:lang w:fareast=&quot;ZH-CN&quot;/&gt;&lt;/w:rPr&gt;&lt;m:t&gt;12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2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824744" w:rsidRPr="00F05256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的大桥时，该车完全在桥上的时间。</w:t>
      </w:r>
      <w:r>
        <w:rPr>
          <w:color w:val="000000"/>
          <w:lang w:eastAsia="zh-CN"/>
        </w:rPr>
        <w:t xml:space="preserve">    </w:t>
      </w:r>
    </w:p>
    <w:p w:rsidR="00E03AD8" w:rsidRDefault="00E03AD8" w:rsidP="00F10009">
      <w:pPr>
        <w:spacing w:after="0" w:line="360" w:lineRule="auto"/>
        <w:rPr>
          <w:color w:val="000000"/>
          <w:lang w:eastAsia="zh-CN"/>
        </w:rPr>
      </w:pP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lastRenderedPageBreak/>
        <w:t>23.</w:t>
      </w:r>
      <w:r>
        <w:rPr>
          <w:color w:val="000000"/>
          <w:lang w:eastAsia="zh-CN"/>
        </w:rPr>
        <w:t>一座平直的大桥全长</w:t>
      </w:r>
      <w:r>
        <w:rPr>
          <w:color w:val="000000"/>
          <w:lang w:eastAsia="zh-CN"/>
        </w:rPr>
        <w:t>1.8km</w:t>
      </w:r>
      <w:r>
        <w:rPr>
          <w:color w:val="000000"/>
          <w:lang w:eastAsia="zh-CN"/>
        </w:rPr>
        <w:t>，桥头立着如图所示的两个标志牌。一辆总重为</w:t>
      </w:r>
      <w:r>
        <w:rPr>
          <w:color w:val="000000"/>
          <w:lang w:eastAsia="zh-CN"/>
        </w:rPr>
        <w:t>2.8×10</w:t>
      </w:r>
      <w:r>
        <w:rPr>
          <w:color w:val="000000"/>
          <w:vertAlign w:val="superscript"/>
          <w:lang w:eastAsia="zh-CN"/>
        </w:rPr>
        <w:t>5</w:t>
      </w:r>
      <w:r>
        <w:rPr>
          <w:color w:val="000000"/>
          <w:lang w:eastAsia="zh-CN"/>
        </w:rPr>
        <w:t>N</w:t>
      </w:r>
      <w:r>
        <w:rPr>
          <w:color w:val="000000"/>
          <w:lang w:eastAsia="zh-CN"/>
        </w:rPr>
        <w:t>的大货车从桥上匀速通过，用时</w:t>
      </w:r>
      <w:r>
        <w:rPr>
          <w:color w:val="000000"/>
          <w:lang w:eastAsia="zh-CN"/>
        </w:rPr>
        <w:t>0.05h</w:t>
      </w:r>
      <w:r>
        <w:rPr>
          <w:color w:val="000000"/>
          <w:lang w:eastAsia="zh-CN"/>
        </w:rPr>
        <w:t>，（</w:t>
      </w:r>
      <w:r>
        <w:rPr>
          <w:color w:val="000000"/>
          <w:lang w:eastAsia="zh-CN"/>
        </w:rPr>
        <w:t>g</w:t>
      </w:r>
      <w:r>
        <w:rPr>
          <w:color w:val="000000"/>
          <w:lang w:eastAsia="zh-CN"/>
        </w:rPr>
        <w:t>取</w:t>
      </w:r>
      <w:r>
        <w:rPr>
          <w:color w:val="000000"/>
          <w:lang w:eastAsia="zh-CN"/>
        </w:rPr>
        <w:t>10N/kg</w:t>
      </w:r>
      <w:r>
        <w:rPr>
          <w:color w:val="000000"/>
          <w:lang w:eastAsia="zh-CN"/>
        </w:rPr>
        <w:t>，车长不计）请通过计算说明：</w:t>
      </w:r>
      <w:r>
        <w:rPr>
          <w:color w:val="000000"/>
          <w:lang w:eastAsia="zh-CN"/>
        </w:rPr>
        <w:t xml:space="preserve">  </w:t>
      </w:r>
    </w:p>
    <w:p w:rsidR="004D7CE3" w:rsidRDefault="00FA2615" w:rsidP="00F10009">
      <w:pPr>
        <w:spacing w:after="0" w:line="360" w:lineRule="auto"/>
      </w:pPr>
      <w:r>
        <w:rPr>
          <w:noProof/>
        </w:rPr>
        <w:pict>
          <v:shape id="图片 42" o:spid="_x0000_i1076" type="#_x0000_t75" alt="图片_x0020_1038391588" style="width:157.5pt;height:105pt;visibility:visible;mso-wrap-style:square">
            <v:imagedata r:id="rId33" o:title="图片_x0020_1038391588"/>
          </v:shape>
        </w:pic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）该货车是否超出此桥的限重标准；</w:t>
      </w:r>
      <w:r>
        <w:rPr>
          <w:color w:val="000000"/>
          <w:lang w:eastAsia="zh-CN"/>
        </w:rPr>
        <w:t xml:space="preserve">    </w:t>
      </w:r>
    </w:p>
    <w:p w:rsidR="004D7CE3" w:rsidRDefault="002E6B82" w:rsidP="00F10009">
      <w:pPr>
        <w:spacing w:after="0"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）该货车是否超过此桥的限速标准。</w:t>
      </w:r>
      <w:r>
        <w:rPr>
          <w:color w:val="000000"/>
          <w:lang w:eastAsia="zh-CN"/>
        </w:rPr>
        <w:t xml:space="preserve">    </w:t>
      </w:r>
    </w:p>
    <w:p w:rsidR="00E03AD8" w:rsidRDefault="00E03AD8" w:rsidP="00F10009">
      <w:pPr>
        <w:spacing w:after="0" w:line="360" w:lineRule="auto"/>
        <w:rPr>
          <w:color w:val="000000"/>
          <w:lang w:eastAsia="zh-CN"/>
        </w:rPr>
      </w:pPr>
    </w:p>
    <w:p w:rsidR="00E03AD8" w:rsidRDefault="00E03AD8" w:rsidP="00F10009">
      <w:pPr>
        <w:spacing w:after="0" w:line="360" w:lineRule="auto"/>
        <w:rPr>
          <w:color w:val="000000"/>
          <w:lang w:eastAsia="zh-CN"/>
        </w:rPr>
      </w:pPr>
    </w:p>
    <w:p w:rsidR="00E03AD8" w:rsidRDefault="00E03AD8" w:rsidP="00F10009">
      <w:pPr>
        <w:spacing w:after="0" w:line="360" w:lineRule="auto"/>
        <w:rPr>
          <w:color w:val="000000"/>
          <w:lang w:eastAsia="zh-CN"/>
        </w:rPr>
      </w:pPr>
    </w:p>
    <w:p w:rsidR="00E03AD8" w:rsidRDefault="00E03AD8" w:rsidP="00F10009">
      <w:pPr>
        <w:spacing w:after="0" w:line="360" w:lineRule="auto"/>
        <w:rPr>
          <w:color w:val="000000"/>
          <w:lang w:eastAsia="zh-CN"/>
        </w:rPr>
      </w:pPr>
    </w:p>
    <w:p w:rsidR="00E03AD8" w:rsidRDefault="00E03AD8" w:rsidP="00F10009">
      <w:pPr>
        <w:spacing w:after="0" w:line="360" w:lineRule="auto"/>
        <w:rPr>
          <w:color w:val="000000"/>
          <w:lang w:eastAsia="zh-CN"/>
        </w:rPr>
      </w:pPr>
    </w:p>
    <w:p w:rsidR="00E03AD8" w:rsidRDefault="00E03AD8" w:rsidP="00F10009">
      <w:pPr>
        <w:spacing w:after="0" w:line="360" w:lineRule="auto"/>
        <w:rPr>
          <w:lang w:eastAsia="zh-CN"/>
        </w:rPr>
      </w:pPr>
    </w:p>
    <w:p w:rsidR="004D7CE3" w:rsidRDefault="002E6B82" w:rsidP="00F10009">
      <w:pPr>
        <w:spacing w:after="0" w:line="360" w:lineRule="auto"/>
      </w:pPr>
      <w:r>
        <w:rPr>
          <w:color w:val="000000"/>
          <w:lang w:eastAsia="zh-CN"/>
        </w:rPr>
        <w:t>24.</w:t>
      </w:r>
      <w:r>
        <w:rPr>
          <w:color w:val="000000"/>
          <w:lang w:eastAsia="zh-CN"/>
        </w:rPr>
        <w:t>心电图仪（如图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所示）通过一系列的传感手段，可将与人心跳对应的生物电流情况记录在匀速运动的坐</w:t>
      </w:r>
      <w:r>
        <w:rPr>
          <w:color w:val="000000"/>
          <w:lang w:eastAsia="zh-CN"/>
        </w:rPr>
        <w:t>标纸上。医生通过心电图，可以了解到被检者心跳的情况，例如，测量相邻两波峰的时间间隔，便可计算出</w:t>
      </w:r>
      <w:r>
        <w:rPr>
          <w:color w:val="000000"/>
          <w:lang w:eastAsia="zh-CN"/>
        </w:rPr>
        <w:t>1min</w:t>
      </w:r>
      <w:r>
        <w:rPr>
          <w:color w:val="000000"/>
          <w:lang w:eastAsia="zh-CN"/>
        </w:rPr>
        <w:t>内心脏跳动的次数（即心率）。同一台心电图仪正常工作时测得待检者甲、乙的心电图分别如图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甲、乙所示。若医生测量时记下被检者甲的心率为</w:t>
      </w:r>
      <w:r>
        <w:rPr>
          <w:color w:val="000000"/>
          <w:lang w:eastAsia="zh-CN"/>
        </w:rPr>
        <w:t>60</w:t>
      </w:r>
      <w:r>
        <w:rPr>
          <w:color w:val="000000"/>
          <w:lang w:eastAsia="zh-CN"/>
        </w:rPr>
        <w:t>次</w:t>
      </w:r>
      <w:r>
        <w:rPr>
          <w:color w:val="000000"/>
          <w:lang w:eastAsia="zh-CN"/>
        </w:rPr>
        <w:t>/min</w:t>
      </w:r>
      <w:r>
        <w:rPr>
          <w:color w:val="000000"/>
          <w:lang w:eastAsia="zh-CN"/>
        </w:rPr>
        <w:t>。</w:t>
      </w:r>
      <w:r>
        <w:rPr>
          <w:color w:val="000000"/>
        </w:rPr>
        <w:t>则：</w:t>
      </w:r>
      <w:r>
        <w:rPr>
          <w:color w:val="000000"/>
        </w:rPr>
        <w:t xml:space="preserve">   </w:t>
      </w:r>
    </w:p>
    <w:p w:rsidR="004D7CE3" w:rsidRDefault="00FA2615" w:rsidP="00F10009">
      <w:pPr>
        <w:spacing w:after="0" w:line="360" w:lineRule="auto"/>
      </w:pPr>
      <w:r>
        <w:rPr>
          <w:noProof/>
        </w:rPr>
        <w:pict>
          <v:shape id="图片 43" o:spid="_x0000_i1077" type="#_x0000_t75" alt="图片_x0020_100040" style="width:250.5pt;height:98.25pt;visibility:visible;mso-wrap-style:square">
            <v:imagedata r:id="rId34" o:title="图片_x0020_100040"/>
          </v:shape>
        </w:pic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）根据甲的心率为</w:t>
      </w:r>
      <w:r>
        <w:rPr>
          <w:color w:val="000000"/>
          <w:lang w:eastAsia="zh-CN"/>
        </w:rPr>
        <w:t>60</w:t>
      </w:r>
      <w:r>
        <w:rPr>
          <w:color w:val="000000"/>
          <w:lang w:eastAsia="zh-CN"/>
        </w:rPr>
        <w:t>次</w:t>
      </w:r>
      <w:r>
        <w:rPr>
          <w:color w:val="000000"/>
          <w:lang w:eastAsia="zh-CN"/>
        </w:rPr>
        <w:t>/min</w:t>
      </w:r>
      <w:r>
        <w:rPr>
          <w:color w:val="000000"/>
          <w:lang w:eastAsia="zh-CN"/>
        </w:rPr>
        <w:t>可知，甲每次心跳时间间隔（即甲心电图纸带相邻两波峰走纸所用时间）为多少</w:t>
      </w:r>
      <w:r>
        <w:rPr>
          <w:color w:val="000000"/>
          <w:lang w:eastAsia="zh-CN"/>
        </w:rPr>
        <w:t>s?</w:t>
      </w:r>
      <w:r>
        <w:rPr>
          <w:color w:val="000000"/>
          <w:lang w:eastAsia="zh-CN"/>
        </w:rPr>
        <w:t>；</w:t>
      </w:r>
      <w:r>
        <w:rPr>
          <w:color w:val="000000"/>
          <w:lang w:eastAsia="zh-CN"/>
        </w:rPr>
        <w:t xml:space="preserve">    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）这台心电图仪输出坐标纸的走纸速度大小为多少</w:t>
      </w:r>
      <w:r>
        <w:rPr>
          <w:color w:val="000000"/>
          <w:lang w:eastAsia="zh-CN"/>
        </w:rPr>
        <w:t xml:space="preserve">m/s?    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）乙的心率为多少次</w:t>
      </w:r>
      <w:r>
        <w:rPr>
          <w:color w:val="000000"/>
          <w:lang w:eastAsia="zh-CN"/>
        </w:rPr>
        <w:t xml:space="preserve">/min?    </w:t>
      </w:r>
    </w:p>
    <w:p w:rsidR="004D7CE3" w:rsidRDefault="002E6B82" w:rsidP="00F10009">
      <w:pPr>
        <w:spacing w:line="360" w:lineRule="auto"/>
        <w:jc w:val="center"/>
        <w:rPr>
          <w:lang w:eastAsia="zh-CN"/>
        </w:rPr>
      </w:pPr>
      <w:r>
        <w:rPr>
          <w:lang w:eastAsia="zh-CN"/>
        </w:rPr>
        <w:br w:type="page"/>
      </w:r>
      <w:r>
        <w:rPr>
          <w:b/>
          <w:bCs/>
          <w:sz w:val="28"/>
          <w:szCs w:val="28"/>
          <w:lang w:eastAsia="zh-CN"/>
        </w:rPr>
        <w:lastRenderedPageBreak/>
        <w:t>答案解析部分</w:t>
      </w:r>
    </w:p>
    <w:p w:rsidR="004D7CE3" w:rsidRDefault="002E6B82" w:rsidP="00F10009">
      <w:pPr>
        <w:spacing w:line="360" w:lineRule="auto"/>
        <w:rPr>
          <w:lang w:eastAsia="zh-CN"/>
        </w:rPr>
      </w:pPr>
      <w:r>
        <w:rPr>
          <w:lang w:eastAsia="zh-CN"/>
        </w:rPr>
        <w:t>一、</w:t>
      </w:r>
      <w:r>
        <w:rPr>
          <w:lang w:eastAsia="zh-CN"/>
        </w:rPr>
        <w:t>单选题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1. B   </w:t>
      </w:r>
      <w:r>
        <w:rPr>
          <w:color w:val="000000"/>
        </w:rPr>
        <w:t xml:space="preserve">2. B   </w:t>
      </w:r>
      <w:r>
        <w:rPr>
          <w:color w:val="000000"/>
        </w:rPr>
        <w:t xml:space="preserve">3. D   </w:t>
      </w:r>
      <w:r>
        <w:rPr>
          <w:color w:val="000000"/>
          <w:lang w:eastAsia="zh-CN"/>
        </w:rPr>
        <w:t xml:space="preserve">4. A   </w:t>
      </w:r>
      <w:r>
        <w:rPr>
          <w:color w:val="000000"/>
          <w:lang w:eastAsia="zh-CN"/>
        </w:rPr>
        <w:t xml:space="preserve">5. B   </w:t>
      </w:r>
      <w:r>
        <w:rPr>
          <w:color w:val="000000"/>
        </w:rPr>
        <w:t xml:space="preserve">6. C   </w:t>
      </w:r>
      <w:r>
        <w:rPr>
          <w:color w:val="000000"/>
        </w:rPr>
        <w:t xml:space="preserve">7. B   </w:t>
      </w:r>
      <w:r>
        <w:rPr>
          <w:color w:val="000000"/>
          <w:lang w:eastAsia="zh-CN"/>
        </w:rPr>
        <w:t xml:space="preserve">8. B   </w:t>
      </w:r>
      <w:r>
        <w:rPr>
          <w:color w:val="000000"/>
        </w:rPr>
        <w:t xml:space="preserve">9. A   </w:t>
      </w:r>
      <w:r>
        <w:rPr>
          <w:color w:val="000000"/>
          <w:lang w:eastAsia="zh-CN"/>
        </w:rPr>
        <w:t xml:space="preserve">10. A   </w:t>
      </w:r>
      <w:r>
        <w:rPr>
          <w:color w:val="000000"/>
          <w:lang w:eastAsia="zh-CN"/>
        </w:rPr>
        <w:t xml:space="preserve">11. B   </w:t>
      </w:r>
      <w:r>
        <w:rPr>
          <w:color w:val="000000"/>
          <w:lang w:eastAsia="zh-CN"/>
        </w:rPr>
        <w:t xml:space="preserve">12. A   </w:t>
      </w:r>
      <w:r>
        <w:rPr>
          <w:color w:val="000000"/>
          <w:lang w:eastAsia="zh-CN"/>
        </w:rPr>
        <w:t xml:space="preserve">13. C   </w:t>
      </w:r>
      <w:r>
        <w:rPr>
          <w:color w:val="000000"/>
          <w:lang w:eastAsia="zh-CN"/>
        </w:rPr>
        <w:t xml:space="preserve">14. C   </w:t>
      </w:r>
      <w:r>
        <w:rPr>
          <w:color w:val="000000"/>
          <w:lang w:eastAsia="zh-CN"/>
        </w:rPr>
        <w:t xml:space="preserve">15. A   </w:t>
      </w:r>
    </w:p>
    <w:p w:rsidR="004D7CE3" w:rsidRDefault="002E6B82" w:rsidP="00F10009">
      <w:pPr>
        <w:spacing w:line="360" w:lineRule="auto"/>
        <w:rPr>
          <w:lang w:eastAsia="zh-CN"/>
        </w:rPr>
      </w:pPr>
      <w:r>
        <w:rPr>
          <w:lang w:eastAsia="zh-CN"/>
        </w:rPr>
        <w:t>二、填空题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16. 500   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17. </w:t>
      </w:r>
      <w:r>
        <w:rPr>
          <w:color w:val="000000"/>
          <w:lang w:eastAsia="zh-CN"/>
        </w:rPr>
        <w:t>变速；</w:t>
      </w:r>
      <w:r>
        <w:rPr>
          <w:color w:val="000000"/>
          <w:lang w:eastAsia="zh-CN"/>
        </w:rPr>
        <w:t xml:space="preserve">13.5   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18. </w:t>
      </w:r>
      <w:r>
        <w:rPr>
          <w:color w:val="000000"/>
          <w:lang w:eastAsia="zh-CN"/>
        </w:rPr>
        <w:t>运动；</w:t>
      </w:r>
      <w:r>
        <w:rPr>
          <w:color w:val="000000"/>
          <w:lang w:eastAsia="zh-CN"/>
        </w:rPr>
        <w:t xml:space="preserve">11.45   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19. 120</w:t>
      </w:r>
      <w:r>
        <w:rPr>
          <w:color w:val="000000"/>
          <w:lang w:eastAsia="zh-CN"/>
        </w:rPr>
        <w:t>千米</w:t>
      </w:r>
      <w:r>
        <w:rPr>
          <w:color w:val="000000"/>
          <w:lang w:eastAsia="zh-CN"/>
        </w:rPr>
        <w:t>/</w:t>
      </w:r>
      <w:r>
        <w:rPr>
          <w:color w:val="000000"/>
          <w:lang w:eastAsia="zh-CN"/>
        </w:rPr>
        <w:t>时；动能与质量和速度都有关，动能一定时，质量大的物体速度小；低速</w:t>
      </w:r>
      <w:r>
        <w:rPr>
          <w:color w:val="000000"/>
          <w:lang w:eastAsia="zh-CN"/>
        </w:rPr>
        <w:t xml:space="preserve">   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20. 2:5</w:t>
      </w:r>
      <w:r>
        <w:rPr>
          <w:color w:val="000000"/>
          <w:lang w:eastAsia="zh-CN"/>
        </w:rPr>
        <w:t>；</w:t>
      </w:r>
      <w:r>
        <w:rPr>
          <w:color w:val="000000"/>
          <w:lang w:eastAsia="zh-CN"/>
        </w:rPr>
        <w:t xml:space="preserve">24   </w:t>
      </w:r>
    </w:p>
    <w:p w:rsidR="004D7CE3" w:rsidRDefault="002E6B82" w:rsidP="00F10009">
      <w:pPr>
        <w:spacing w:line="360" w:lineRule="auto"/>
        <w:rPr>
          <w:lang w:eastAsia="zh-CN"/>
        </w:rPr>
      </w:pPr>
      <w:r>
        <w:rPr>
          <w:lang w:eastAsia="zh-CN"/>
        </w:rPr>
        <w:t>三、计算题</w:t>
      </w:r>
    </w:p>
    <w:p w:rsidR="00F10009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21.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）解：</w:t>
      </w:r>
      <w:r>
        <w:rPr>
          <w:color w:val="000000"/>
          <w:lang w:eastAsia="zh-CN"/>
        </w:rPr>
        <w:t xml:space="preserve"> “</w:t>
      </w:r>
      <w:r>
        <w:rPr>
          <w:color w:val="000000"/>
          <w:lang w:eastAsia="zh-CN"/>
        </w:rPr>
        <w:t>东风</w:t>
      </w:r>
      <w:r>
        <w:rPr>
          <w:color w:val="000000"/>
          <w:lang w:eastAsia="zh-CN"/>
        </w:rPr>
        <w:t>-17”</w:t>
      </w:r>
      <w:r>
        <w:rPr>
          <w:color w:val="000000"/>
          <w:lang w:eastAsia="zh-CN"/>
        </w:rPr>
        <w:t>导弹的速度：</w:t>
      </w:r>
      <w:r>
        <w:rPr>
          <w:color w:val="000000"/>
          <w:lang w:eastAsia="zh-CN"/>
        </w:rPr>
        <w:t xml:space="preserve"> </w:t>
      </w:r>
      <w:r w:rsidR="00824744" w:rsidRPr="00F05256">
        <w:rPr>
          <w:color w:val="000000"/>
          <w:lang w:eastAsia="zh-CN"/>
        </w:rPr>
        <w:fldChar w:fldCharType="begin"/>
      </w:r>
      <w:r w:rsidR="00F05256" w:rsidRPr="00F05256">
        <w:rPr>
          <w:color w:val="000000"/>
          <w:lang w:eastAsia="zh-CN"/>
        </w:rPr>
        <w:instrText xml:space="preserve"> QUOTE </w:instrText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30"/>
        </w:rPr>
        <w:pict>
          <v:shape id="_x0000_i1094" type="#_x0000_t75" style="width:30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6E55B5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6E55B5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s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t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5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30"/>
        </w:rPr>
        <w:pict>
          <v:shape id="_x0000_i1095" type="#_x0000_t75" style="width:30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6E55B5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6E55B5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s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t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5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F05256" w:rsidRPr="00F05256">
        <w:rPr>
          <w:color w:val="000000"/>
          <w:lang w:eastAsia="zh-CN"/>
        </w:rPr>
        <w:instrText xml:space="preserve"> </w:instrText>
      </w:r>
      <w:r w:rsidR="00824744" w:rsidRPr="00F05256">
        <w:rPr>
          <w:color w:val="000000"/>
          <w:lang w:eastAsia="zh-CN"/>
        </w:rPr>
        <w:fldChar w:fldCharType="separate"/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30"/>
        </w:rPr>
        <w:pict>
          <v:shape id="_x0000_i1096" type="#_x0000_t75" style="width:30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50951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A50951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s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t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6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30"/>
        </w:rPr>
        <w:pict>
          <v:shape id="_x0000_i1097" type="#_x0000_t75" style="width:30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50951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A50951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s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t&lt;/m:t&gt;&lt;/m:r&gt;&lt;/m:e&gt;&lt;m:sub&gt;&lt;m:r&gt;&lt;w:rPr&gt;&lt;w:rFonts w:ascii=&quot;Cambria Math&quot; w:hint=&quot;fareast&quot;/&gt;&lt;wx:font wx:val=&quot;Cambria Math&quot;/&gt;&lt;w:i/&gt;&lt;w:lang w:fareast=&quot;ZH-CN&quot;/&gt;&lt;/w:rPr&gt;&lt;m:t&gt;1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6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824744" w:rsidRPr="00F05256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= </w:t>
      </w:r>
      <w:r w:rsidR="00824744" w:rsidRPr="00F05256">
        <w:rPr>
          <w:color w:val="000000"/>
          <w:lang w:eastAsia="zh-CN"/>
        </w:rPr>
        <w:fldChar w:fldCharType="begin"/>
      </w:r>
      <w:r w:rsidR="00F05256" w:rsidRPr="00F05256">
        <w:rPr>
          <w:color w:val="000000"/>
          <w:lang w:eastAsia="zh-CN"/>
        </w:rPr>
        <w:instrText xml:space="preserve"> QUOTE </w:instrText>
      </w:r>
      <w:r w:rsidR="00FA2615" w:rsidRPr="00824744">
        <w:rPr>
          <w:position w:val="-32"/>
        </w:rPr>
        <w:pict>
          <v:shape id="_x0000_i1078" type="#_x0000_t75" style="width:42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5457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D35457&quot; wsp:rsidP=&quot;00D35457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1400&lt;/m:t&gt;&lt;/m:r&gt;&lt;m:r&gt;&lt;w:rPr&gt;&lt;w:rFonts w:ascii=&quot;Cambria Math&quot; w:hint=&quot;fareast&quot;/&gt;&lt;wx:font wx:val=&quot;瀹嬩綋&quot;/m:/m:/&gt;&lt;w:i/&gt;&lt;w:lang w:fareast=&quot;ZH-CN&quot;/&gt;&lt;/w:rPr&gt;&lt;m:t&gt;脳&lt;/m:t&gt;&lt;/m:r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:&quot;Ca:mbria Math&quot; w:hint=&quot;fareast&quot;/&gt;&lt;wx:font wx:val=&quot;Cambria Math&quot;/&gt;&lt;w:i/&gt;&lt;w:lang w:fareast=&quot;ZH-CN&quot;/&gt;&lt;/w:rPr&gt;&lt;m:t&gt;10&lt;/m:t&gt;&lt;/m:r&gt;&lt;/m:e&gt;&lt;m:sup&gt;&lt;m:r&gt;&lt;w:rPr&gt;&lt;w:rFonts w:ascii=&quot;Cambria Math&quot; w:hint=&quot;fareast&quot;/&gt;&lt;wx:font wx:val=&quot;Cambria Math&quot;/&gt;&lt;w:i/&gt;&lt;w:lang w:fareast=&quot;ZH-CN&quot;/&gt;&lt;/w:rPr&gt;&lt;m:t&gt;3&lt;/m:t&gt;&lt;/m:r&gt;&lt;/m:sup&gt;&lt;/m:sSup&gt;&lt;m:r&gt;&lt;w:rPr&gt;&lt;w:rFonts w:ascii=&quot;Cambria Math&quot; w:hint=&quot;fareast&quot;/&gt;&lt;wx:font wx:val=&quot;Cambria Math&quot;/&gt;&lt;w:i/&gt;&lt;w:lang w:fareast=&quot;ZH-CN&quot;/&gt;&lt;/w:rPr&gt;&lt;m:t&gt;m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200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 w:rsidR="00F05256" w:rsidRPr="00F05256">
        <w:rPr>
          <w:color w:val="000000"/>
          <w:lang w:eastAsia="zh-CN"/>
        </w:rPr>
        <w:instrText xml:space="preserve"> </w:instrText>
      </w:r>
      <w:r w:rsidR="00824744" w:rsidRPr="00F05256">
        <w:rPr>
          <w:color w:val="000000"/>
          <w:lang w:eastAsia="zh-CN"/>
        </w:rPr>
        <w:fldChar w:fldCharType="separate"/>
      </w:r>
      <w:r w:rsidR="00FA2615" w:rsidRPr="00824744">
        <w:rPr>
          <w:position w:val="-32"/>
        </w:rPr>
        <w:pict>
          <v:shape id="_x0000_i1079" type="#_x0000_t75" style="width:42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5457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D35457&quot; wsp:rsidP=&quot;00D35457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1400&lt;/m:t&gt;&lt;/m:r&gt;&lt;m:r&gt;&lt;w:rPr&gt;&lt;w:rFonts w:ascii=&quot;Cambria Math&quot; w:hint=&quot;fareast&quot;/&gt;&lt;wx:font wx:val=&quot;瀹嬩綋&quot;/m:/m:/&gt;&lt;w:i/&gt;&lt;w:lang w:fareast=&quot;ZH-CN&quot;/&gt;&lt;/w:rPr&gt;&lt;m:t&gt;脳&lt;/m:t&gt;&lt;/m:r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:&quot;Ca:mbria Math&quot; w:hint=&quot;fareast&quot;/&gt;&lt;wx:font wx:val=&quot;Cambria Math&quot;/&gt;&lt;w:i/&gt;&lt;w:lang w:fareast=&quot;ZH-CN&quot;/&gt;&lt;/w:rPr&gt;&lt;m:t&gt;10&lt;/m:t&gt;&lt;/m:r&gt;&lt;/m:e&gt;&lt;m:sup&gt;&lt;m:r&gt;&lt;w:rPr&gt;&lt;w:rFonts w:ascii=&quot;Cambria Math&quot; w:hint=&quot;fareast&quot;/&gt;&lt;wx:font wx:val=&quot;Cambria Math&quot;/&gt;&lt;w:i/&gt;&lt;w:lang w:fareast=&quot;ZH-CN&quot;/&gt;&lt;/w:rPr&gt;&lt;m:t&gt;3&lt;/m:t&gt;&lt;/m:r&gt;&lt;/m:sup&gt;&lt;/m:sSup&gt;&lt;m:r&gt;&lt;w:rPr&gt;&lt;w:rFonts w:ascii=&quot;Cambria Math&quot; w:hint=&quot;fareast&quot;/&gt;&lt;wx:font wx:val=&quot;Cambria Math&quot;/&gt;&lt;w:i/&gt;&lt;w:lang w:fareast=&quot;ZH-CN&quot;/&gt;&lt;/w:rPr&gt;&lt;m:t&gt;m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200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 w:rsidR="00824744" w:rsidRPr="00F05256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=7×10</w:t>
      </w:r>
      <w:r>
        <w:rPr>
          <w:color w:val="000000"/>
          <w:vertAlign w:val="superscript"/>
          <w:lang w:eastAsia="zh-CN"/>
        </w:rPr>
        <w:t>3</w:t>
      </w:r>
      <w:r>
        <w:rPr>
          <w:color w:val="000000"/>
          <w:lang w:eastAsia="zh-CN"/>
        </w:rPr>
        <w:t>m/s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）导弹完全通过隧道的路程为</w:t>
      </w:r>
      <w:r>
        <w:rPr>
          <w:color w:val="000000"/>
          <w:lang w:eastAsia="zh-CN"/>
        </w:rPr>
        <w:t>s</w:t>
      </w:r>
      <w:r>
        <w:rPr>
          <w:color w:val="000000"/>
          <w:vertAlign w:val="subscript"/>
          <w:lang w:eastAsia="zh-CN"/>
        </w:rPr>
        <w:t>2</w:t>
      </w:r>
      <w:r>
        <w:rPr>
          <w:color w:val="000000"/>
          <w:lang w:eastAsia="zh-CN"/>
        </w:rPr>
        <w:t>=s</w:t>
      </w:r>
      <w:r>
        <w:rPr>
          <w:color w:val="000000"/>
          <w:vertAlign w:val="subscript"/>
          <w:lang w:eastAsia="zh-CN"/>
        </w:rPr>
        <w:t>车</w:t>
      </w:r>
      <w:r>
        <w:rPr>
          <w:color w:val="000000"/>
          <w:lang w:eastAsia="zh-CN"/>
        </w:rPr>
        <w:t>+s</w:t>
      </w:r>
      <w:r>
        <w:rPr>
          <w:color w:val="000000"/>
          <w:vertAlign w:val="subscript"/>
          <w:lang w:eastAsia="zh-CN"/>
        </w:rPr>
        <w:t>隧道</w:t>
      </w:r>
      <w:r>
        <w:rPr>
          <w:color w:val="000000"/>
          <w:lang w:eastAsia="zh-CN"/>
        </w:rPr>
        <w:t>=25m+200m=225m</w:t>
      </w:r>
      <w:r>
        <w:rPr>
          <w:color w:val="000000"/>
          <w:lang w:eastAsia="zh-CN"/>
        </w:rPr>
        <w:t>；</w:t>
      </w:r>
      <w:r>
        <w:rPr>
          <w:color w:val="000000"/>
          <w:lang w:eastAsia="zh-CN"/>
        </w:rPr>
        <w:t xml:space="preserve"> 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导弹车的速度</w:t>
      </w:r>
      <w:r>
        <w:rPr>
          <w:color w:val="000000"/>
        </w:rPr>
        <w:t>υ</w:t>
      </w:r>
      <w:r>
        <w:rPr>
          <w:color w:val="000000"/>
          <w:vertAlign w:val="subscript"/>
          <w:lang w:eastAsia="zh-CN"/>
        </w:rPr>
        <w:t>2</w:t>
      </w:r>
      <w:r>
        <w:rPr>
          <w:color w:val="000000"/>
          <w:lang w:eastAsia="zh-CN"/>
        </w:rPr>
        <w:t>=90km/h=25m/s</w:t>
      </w:r>
      <w:r>
        <w:rPr>
          <w:color w:val="000000"/>
          <w:lang w:eastAsia="zh-CN"/>
        </w:rPr>
        <w:t>。则导弹车完全通过隧道的时间：</w:t>
      </w:r>
      <w:r>
        <w:rPr>
          <w:color w:val="000000"/>
          <w:lang w:eastAsia="zh-CN"/>
        </w:rPr>
        <w:t xml:space="preserve"> </w:t>
      </w:r>
      <w:r w:rsidR="00824744" w:rsidRPr="00F05256">
        <w:rPr>
          <w:color w:val="000000"/>
          <w:lang w:eastAsia="zh-CN"/>
        </w:rPr>
        <w:fldChar w:fldCharType="begin"/>
      </w:r>
      <w:r w:rsidR="00F05256" w:rsidRPr="00F05256">
        <w:rPr>
          <w:color w:val="000000"/>
          <w:lang w:eastAsia="zh-CN"/>
        </w:rPr>
        <w:instrText xml:space="preserve"> QUOTE </w:instrText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30"/>
        </w:rPr>
        <w:pict>
          <v:shape id="_x0000_i1098" type="#_x0000_t75" style="width:30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17F7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8917F7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t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s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8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30"/>
        </w:rPr>
        <w:pict>
          <v:shape id="_x0000_i1099" type="#_x0000_t75" style="width:30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17F7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8917F7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t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s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8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F05256" w:rsidRPr="00F05256">
        <w:rPr>
          <w:color w:val="000000"/>
          <w:lang w:eastAsia="zh-CN"/>
        </w:rPr>
        <w:instrText xml:space="preserve"> </w:instrText>
      </w:r>
      <w:r w:rsidR="00824744" w:rsidRPr="00F05256">
        <w:rPr>
          <w:color w:val="000000"/>
          <w:lang w:eastAsia="zh-CN"/>
        </w:rPr>
        <w:fldChar w:fldCharType="separate"/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30"/>
        </w:rPr>
        <w:pict>
          <v:shape id="_x0000_i1100" type="#_x0000_t75" style="width:30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354BC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7354BC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t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s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9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30"/>
        </w:rPr>
        <w:pict>
          <v:shape id="_x0000_i1101" type="#_x0000_t75" style="width:30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354BC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7354BC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t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s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v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9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824744" w:rsidRPr="00F05256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= </w:t>
      </w:r>
      <w:r w:rsidR="00824744" w:rsidRPr="00F05256">
        <w:rPr>
          <w:color w:val="000000"/>
          <w:lang w:eastAsia="zh-CN"/>
        </w:rPr>
        <w:fldChar w:fldCharType="begin"/>
      </w:r>
      <w:r w:rsidR="00F05256" w:rsidRPr="00F05256">
        <w:rPr>
          <w:color w:val="000000"/>
          <w:lang w:eastAsia="zh-CN"/>
        </w:rPr>
        <w:instrText xml:space="preserve"> QUOTE </w:instrText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30"/>
        </w:rPr>
        <w:pict>
          <v:shape id="_x0000_i1102" type="#_x0000_t75" style="width:23.2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3584E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73584E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225m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25m/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40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30"/>
        </w:rPr>
        <w:pict>
          <v:shape id="_x0000_i1103" type="#_x0000_t75" style="width:23.2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3584E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73584E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225m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25m/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40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F05256" w:rsidRPr="00F05256">
        <w:rPr>
          <w:color w:val="000000"/>
          <w:lang w:eastAsia="zh-CN"/>
        </w:rPr>
        <w:instrText xml:space="preserve"> </w:instrText>
      </w:r>
      <w:r w:rsidR="00824744" w:rsidRPr="00F05256">
        <w:rPr>
          <w:color w:val="000000"/>
          <w:lang w:eastAsia="zh-CN"/>
        </w:rPr>
        <w:fldChar w:fldCharType="separate"/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30"/>
        </w:rPr>
        <w:pict>
          <v:shape id="_x0000_i1104" type="#_x0000_t75" style="width:23.2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9592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F95927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225m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25m/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41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30"/>
        </w:rPr>
        <w:pict>
          <v:shape id="_x0000_i1105" type="#_x0000_t75" style="width:23.2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9592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F95927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225m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25m/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41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824744" w:rsidRPr="00F05256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=9s</w:t>
      </w:r>
    </w:p>
    <w:p w:rsidR="00F10009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分析：</w:t>
      </w:r>
      <w:r w:rsidR="002365D5">
        <w:rPr>
          <w:color w:val="000000"/>
          <w:lang w:eastAsia="zh-CN"/>
        </w:rPr>
        <w:t>（</w:t>
      </w:r>
      <w:r w:rsidR="002365D5">
        <w:rPr>
          <w:color w:val="000000"/>
          <w:lang w:eastAsia="zh-CN"/>
        </w:rPr>
        <w:t>1</w:t>
      </w:r>
      <w:r w:rsidR="002365D5">
        <w:rPr>
          <w:color w:val="000000"/>
          <w:lang w:eastAsia="zh-CN"/>
        </w:rPr>
        <w:t>）利用速度公式</w:t>
      </w:r>
      <w:r w:rsidR="00824744" w:rsidRPr="00F05256">
        <w:rPr>
          <w:color w:val="000000"/>
          <w:lang w:eastAsia="zh-CN"/>
        </w:rPr>
        <w:fldChar w:fldCharType="begin"/>
      </w:r>
      <w:r w:rsidR="00F05256" w:rsidRPr="00F05256">
        <w:rPr>
          <w:color w:val="000000"/>
          <w:lang w:eastAsia="zh-CN"/>
        </w:rPr>
        <w:instrText xml:space="preserve"> QUOTE </w:instrText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30"/>
        </w:rPr>
        <w:pict>
          <v:shape id="_x0000_i1106" type="#_x0000_t75" style="width:22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5F4D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035F4D&quot;&gt;&lt;m:oMathPara&gt;&lt;m:oMath&gt;&lt;m:r&gt;&lt;w:rPr&gt;&lt;w:rFonts w:ascii=&quot;Cambria Math&quot; w:hint=&quot;fareast&quot;/&gt;&lt;wx:font wx:val=&quot;Cambria Math&quot;/&gt;&lt;w:i/&gt;&lt;w:lang w:fareast=&quot;ZH-CN&quot;/&gt;&lt;/w:rPr&gt;&lt;m:t&gt;v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42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30"/>
        </w:rPr>
        <w:pict>
          <v:shape id="_x0000_i1107" type="#_x0000_t75" style="width:22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35F4D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035F4D&quot;&gt;&lt;m:oMathPara&gt;&lt;m:oMath&gt;&lt;m:r&gt;&lt;w:rPr&gt;&lt;w:rFonts w:ascii=&quot;Cambria Math&quot; w:hint=&quot;fareast&quot;/&gt;&lt;wx:font wx:val=&quot;Cambria Math&quot;/&gt;&lt;w:i/&gt;&lt;w:lang w:fareast=&quot;ZH-CN&quot;/&gt;&lt;/w:rPr&gt;&lt;m:t&gt;v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42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F05256" w:rsidRPr="00F05256">
        <w:rPr>
          <w:color w:val="000000"/>
          <w:lang w:eastAsia="zh-CN"/>
        </w:rPr>
        <w:instrText xml:space="preserve"> </w:instrText>
      </w:r>
      <w:r w:rsidR="00824744" w:rsidRPr="00F05256">
        <w:rPr>
          <w:color w:val="000000"/>
          <w:lang w:eastAsia="zh-CN"/>
        </w:rPr>
        <w:fldChar w:fldCharType="separate"/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30"/>
        </w:rPr>
        <w:pict>
          <v:shape id="_x0000_i1108" type="#_x0000_t75" style="width:23.2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90F33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790F33&quot;&gt;&lt;m:oMathPara&gt;&lt;m:oMath&gt;&lt;m:r&gt;&lt;w:rPr&gt;&lt;w:rFonts w:ascii=&quot;Cambria Math&quot; w:hint=&quot;fareast&quot;/&gt;&lt;wx:font wx:val=&quot;Cambria Math&quot;/&gt;&lt;w:i/&gt;&lt;w:lang w:fareast=&quot;ZH-CN&quot;/&gt;&lt;/w:rPr&gt;&lt;m:t&gt;v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43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30"/>
        </w:rPr>
        <w:pict>
          <v:shape id="_x0000_i1109" type="#_x0000_t75" style="width:23.2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90F33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790F33&quot;&gt;&lt;m:oMathPara&gt;&lt;m:oMath&gt;&lt;m:r&gt;&lt;w:rPr&gt;&lt;w:rFonts w:ascii=&quot;Cambria Math&quot; w:hint=&quot;fareast&quot;/&gt;&lt;wx:font wx:val=&quot;Cambria Math&quot;/&gt;&lt;w:i/&gt;&lt;w:lang w:fareast=&quot;ZH-CN&quot;/&gt;&lt;/w:rPr&gt;&lt;m:t&gt;v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43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824744" w:rsidRPr="00F05256">
        <w:rPr>
          <w:color w:val="000000"/>
          <w:lang w:eastAsia="zh-CN"/>
        </w:rPr>
        <w:fldChar w:fldCharType="end"/>
      </w:r>
      <w:r w:rsidR="002365D5">
        <w:rPr>
          <w:color w:val="000000"/>
          <w:lang w:eastAsia="zh-CN"/>
        </w:rPr>
        <w:t xml:space="preserve">  </w:t>
      </w:r>
      <w:r w:rsidR="002365D5">
        <w:rPr>
          <w:color w:val="000000"/>
          <w:lang w:eastAsia="zh-CN"/>
        </w:rPr>
        <w:t>，</w:t>
      </w:r>
      <w:r w:rsidR="002365D5">
        <w:rPr>
          <w:color w:val="000000"/>
          <w:lang w:eastAsia="zh-CN"/>
        </w:rPr>
        <w:t xml:space="preserve"> </w:t>
      </w:r>
      <w:r w:rsidR="002365D5">
        <w:rPr>
          <w:color w:val="000000"/>
          <w:lang w:eastAsia="zh-CN"/>
        </w:rPr>
        <w:t>进行速度的计算。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）根据速度公式</w:t>
      </w:r>
      <w:r w:rsidR="00824744" w:rsidRPr="00F05256">
        <w:rPr>
          <w:color w:val="000000"/>
          <w:lang w:eastAsia="zh-CN"/>
        </w:rPr>
        <w:fldChar w:fldCharType="begin"/>
      </w:r>
      <w:r w:rsidR="00F05256" w:rsidRPr="00F05256">
        <w:rPr>
          <w:color w:val="000000"/>
          <w:lang w:eastAsia="zh-CN"/>
        </w:rPr>
        <w:instrText xml:space="preserve"> QUOTE </w:instrText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30"/>
        </w:rPr>
        <w:pict>
          <v:shape id="_x0000_i1110" type="#_x0000_t75" style="width:22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0AD2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230AD2&quot;&gt;&lt;m:oMathPara&gt;&lt;m:oMath&gt;&lt;m:r&gt;&lt;w:rPr&gt;&lt;w:rFonts w:ascii=&quot;Cambria Math&quot; w:hint=&quot;fareast&quot;/&gt;&lt;wx:font wx:val=&quot;Cambria Math&quot;/&gt;&lt;w:i/&gt;&lt;w:lang w:fareast=&quot;ZH-CN&quot;/&gt;&lt;/w:rPr&gt;&lt;m:t&gt;v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42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30"/>
        </w:rPr>
        <w:pict>
          <v:shape id="_x0000_i1111" type="#_x0000_t75" style="width:22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0AD2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230AD2&quot;&gt;&lt;m:oMathPara&gt;&lt;m:oMath&gt;&lt;m:r&gt;&lt;w:rPr&gt;&lt;w:rFonts w:ascii=&quot;Cambria Math&quot; w:hint=&quot;fareast&quot;/&gt;&lt;wx:font wx:val=&quot;Cambria Math&quot;/&gt;&lt;w:i/&gt;&lt;w:lang w:fareast=&quot;ZH-CN&quot;/&gt;&lt;/w:rPr&gt;&lt;m:t&gt;v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42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F05256" w:rsidRPr="00F05256">
        <w:rPr>
          <w:color w:val="000000"/>
          <w:lang w:eastAsia="zh-CN"/>
        </w:rPr>
        <w:instrText xml:space="preserve"> </w:instrText>
      </w:r>
      <w:r w:rsidR="00824744" w:rsidRPr="00F05256">
        <w:rPr>
          <w:color w:val="000000"/>
          <w:lang w:eastAsia="zh-CN"/>
        </w:rPr>
        <w:fldChar w:fldCharType="separate"/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30"/>
        </w:rPr>
        <w:pict>
          <v:shape id="_x0000_i1112" type="#_x0000_t75" style="width:23.2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2687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A2687A&quot;&gt;&lt;m:oMathPara&gt;&lt;m:oMath&gt;&lt;m:r&gt;&lt;w:rPr&gt;&lt;w:rFonts w:ascii=&quot;Cambria Math&quot; w:hint=&quot;fareast&quot;/&gt;&lt;wx:font wx:val=&quot;Cambria Math&quot;/&gt;&lt;w:i/&gt;&lt;w:lang w:fareast=&quot;ZH-CN&quot;/&gt;&lt;/w:rPr&gt;&lt;m:t&gt;v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43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30"/>
        </w:rPr>
        <w:pict>
          <v:shape id="_x0000_i1113" type="#_x0000_t75" style="width:23.2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2687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A2687A&quot;&gt;&lt;m:oMathPara&gt;&lt;m:oMath&gt;&lt;m:r&gt;&lt;w:rPr&gt;&lt;w:rFonts w:ascii=&quot;Cambria Math&quot; w:hint=&quot;fareast&quot;/&gt;&lt;wx:font wx:val=&quot;Cambria Math&quot;/&gt;&lt;w:i/&gt;&lt;w:lang w:fareast=&quot;ZH-CN&quot;/&gt;&lt;/w:rPr&gt;&lt;m:t&gt;v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43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824744" w:rsidRPr="00F05256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 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变形为求时间的公式</w:t>
      </w:r>
      <w:r w:rsidR="00824744" w:rsidRPr="00F05256">
        <w:rPr>
          <w:color w:val="000000"/>
          <w:lang w:eastAsia="zh-CN"/>
        </w:rPr>
        <w:fldChar w:fldCharType="begin"/>
      </w:r>
      <w:r w:rsidR="00F05256" w:rsidRPr="00F05256">
        <w:rPr>
          <w:color w:val="000000"/>
          <w:lang w:eastAsia="zh-CN"/>
        </w:rPr>
        <w:instrText xml:space="preserve"> QUOTE </w:instrText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30"/>
        </w:rPr>
        <w:pict>
          <v:shape id="_x0000_i1114" type="#_x0000_t75" style="width:21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36A98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D36A98&quot;&gt;&lt;m:oMathPara&gt;&lt;m:oMath&gt;&lt;m:r&gt;&lt;w:rPr&gt;&lt;w:rFonts w:ascii=&quot;Cambria Math&quot; w:hint=&quot;fareast&quot;/&gt;&lt;wx:font wx:val=&quot;Cambria Math&quot;/&gt;&lt;w:i/&gt;&lt;w:lang w:fareast=&quot;ZH-CN&quot;/&gt;&lt;/w:rPr&gt;&lt;m:t&gt;t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v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44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30"/>
        </w:rPr>
        <w:pict>
          <v:shape id="_x0000_i1115" type="#_x0000_t75" style="width:21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36A98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D36A98&quot;&gt;&lt;m:oMathPara&gt;&lt;m:oMath&gt;&lt;m:r&gt;&lt;w:rPr&gt;&lt;w:rFonts w:ascii=&quot;Cambria Math&quot; w:hint=&quot;fareast&quot;/&gt;&lt;wx:font wx:val=&quot;Cambria Math&quot;/&gt;&lt;w:i/&gt;&lt;w:lang w:fareast=&quot;ZH-CN&quot;/&gt;&lt;/w:rPr&gt;&lt;m:t&gt;t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v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44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F05256" w:rsidRPr="00F05256">
        <w:rPr>
          <w:color w:val="000000"/>
          <w:lang w:eastAsia="zh-CN"/>
        </w:rPr>
        <w:instrText xml:space="preserve"> </w:instrText>
      </w:r>
      <w:r w:rsidR="00824744" w:rsidRPr="00F05256">
        <w:rPr>
          <w:color w:val="000000"/>
          <w:lang w:eastAsia="zh-CN"/>
        </w:rPr>
        <w:fldChar w:fldCharType="separate"/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30"/>
        </w:rPr>
        <w:pict>
          <v:shape id="_x0000_i1116" type="#_x0000_t75" style="width:22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D43BF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2D43BF&quot;&gt;&lt;m:oMathPara&gt;&lt;m:oMath&gt;&lt;m:r&gt;&lt;w:rPr&gt;&lt;w:rFonts w:ascii=&quot;Cambria Math&quot; w:hint=&quot;fareast&quot;/&gt;&lt;wx:font wx:val=&quot;Cambria Math&quot;/&gt;&lt;w:i/&gt;&lt;w:lang w:fareast=&quot;ZH-CN&quot;/&gt;&lt;/w:rPr&gt;&lt;m:t&gt;t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v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45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30"/>
        </w:rPr>
        <w:pict>
          <v:shape id="_x0000_i1117" type="#_x0000_t75" style="width:22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D43BF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2D43BF&quot;&gt;&lt;m:oMathPara&gt;&lt;m:oMath&gt;&lt;m:r&gt;&lt;w:rPr&gt;&lt;w:rFonts w:ascii=&quot;Cambria Math&quot; w:hint=&quot;fareast&quot;/&gt;&lt;wx:font wx:val=&quot;Cambria Math&quot;/&gt;&lt;w:i/&gt;&lt;w:lang w:fareast=&quot;ZH-CN&quot;/&gt;&lt;/w:rPr&gt;&lt;m:t&gt;t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v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45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824744" w:rsidRPr="00F05256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 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从而计算时间。</w:t>
      </w:r>
    </w:p>
    <w:p w:rsidR="004D7CE3" w:rsidRDefault="002E6B82" w:rsidP="00F10009">
      <w:pPr>
        <w:spacing w:after="0" w:line="360" w:lineRule="auto"/>
      </w:pPr>
      <w:r>
        <w:rPr>
          <w:color w:val="000000"/>
        </w:rPr>
        <w:t xml:space="preserve">22. 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）专车的速度</w:t>
      </w:r>
      <w:r>
        <w:rPr>
          <w:color w:val="000000"/>
        </w:rPr>
        <w:t xml:space="preserve">v=54km/h=15m/s </w:t>
      </w:r>
    </w:p>
    <w:p w:rsidR="004D7CE3" w:rsidRDefault="002E6B82" w:rsidP="00F10009">
      <w:pPr>
        <w:spacing w:after="0" w:line="360" w:lineRule="auto"/>
      </w:pPr>
      <w:r>
        <w:rPr>
          <w:color w:val="000000"/>
        </w:rPr>
        <w:t>通过隧道的时间</w:t>
      </w:r>
      <w:r>
        <w:rPr>
          <w:color w:val="000000"/>
        </w:rPr>
        <w:t>t</w:t>
      </w:r>
      <w:r>
        <w:rPr>
          <w:color w:val="000000"/>
          <w:vertAlign w:val="subscript"/>
        </w:rPr>
        <w:t>1</w:t>
      </w:r>
      <w:r>
        <w:rPr>
          <w:color w:val="000000"/>
        </w:rPr>
        <w:t>=1min=60s</w:t>
      </w:r>
    </w:p>
    <w:p w:rsidR="004D7CE3" w:rsidRDefault="002E6B82" w:rsidP="00F10009">
      <w:pPr>
        <w:spacing w:after="0" w:line="360" w:lineRule="auto"/>
      </w:pPr>
      <w:r>
        <w:rPr>
          <w:color w:val="000000"/>
        </w:rPr>
        <w:t>隧道长度为</w:t>
      </w:r>
      <w:r>
        <w:rPr>
          <w:color w:val="000000"/>
        </w:rPr>
        <w:t>s</w:t>
      </w:r>
      <w:r>
        <w:rPr>
          <w:color w:val="000000"/>
          <w:vertAlign w:val="subscript"/>
        </w:rPr>
        <w:t>1</w:t>
      </w:r>
      <w:r>
        <w:rPr>
          <w:color w:val="000000"/>
        </w:rPr>
        <w:t>=vt</w:t>
      </w:r>
      <w:r>
        <w:rPr>
          <w:color w:val="000000"/>
          <w:vertAlign w:val="subscript"/>
        </w:rPr>
        <w:t>1</w:t>
      </w:r>
      <w:r>
        <w:rPr>
          <w:color w:val="000000"/>
        </w:rPr>
        <w:t>=15m/s×60s=900m</w:t>
      </w:r>
    </w:p>
    <w:p w:rsidR="00F10009" w:rsidRDefault="002E6B82" w:rsidP="00F10009">
      <w:pPr>
        <w:spacing w:after="0" w:line="360" w:lineRule="auto"/>
      </w:pPr>
      <w:r>
        <w:rPr>
          <w:color w:val="000000"/>
        </w:rPr>
        <w:t>答：此隧道的长度是</w:t>
      </w:r>
      <w:r>
        <w:rPr>
          <w:color w:val="000000"/>
        </w:rPr>
        <w:t>00m</w:t>
      </w:r>
      <w:r>
        <w:rPr>
          <w:color w:val="000000"/>
        </w:rPr>
        <w:t>；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）专车完全通过隧道的总路程为</w:t>
      </w:r>
      <w:r>
        <w:rPr>
          <w:color w:val="000000"/>
          <w:lang w:eastAsia="zh-CN"/>
        </w:rPr>
        <w:t>s</w:t>
      </w:r>
      <w:r>
        <w:rPr>
          <w:color w:val="000000"/>
          <w:vertAlign w:val="subscript"/>
          <w:lang w:eastAsia="zh-CN"/>
        </w:rPr>
        <w:t>2</w:t>
      </w:r>
      <w:r>
        <w:rPr>
          <w:color w:val="000000"/>
          <w:lang w:eastAsia="zh-CN"/>
        </w:rPr>
        <w:t>= s</w:t>
      </w:r>
      <w:r>
        <w:rPr>
          <w:color w:val="000000"/>
          <w:vertAlign w:val="subscript"/>
          <w:lang w:eastAsia="zh-CN"/>
        </w:rPr>
        <w:t>1</w:t>
      </w:r>
      <w:r>
        <w:rPr>
          <w:color w:val="000000"/>
          <w:lang w:eastAsia="zh-CN"/>
        </w:rPr>
        <w:t>+s</w:t>
      </w:r>
      <w:r>
        <w:rPr>
          <w:color w:val="000000"/>
          <w:vertAlign w:val="subscript"/>
          <w:lang w:eastAsia="zh-CN"/>
        </w:rPr>
        <w:t>车</w:t>
      </w:r>
      <w:r>
        <w:rPr>
          <w:color w:val="000000"/>
          <w:lang w:eastAsia="zh-CN"/>
        </w:rPr>
        <w:t xml:space="preserve">=900m+15m=915m 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所需时间</w:t>
      </w:r>
      <w:r>
        <w:rPr>
          <w:color w:val="000000"/>
          <w:lang w:eastAsia="zh-CN"/>
        </w:rPr>
        <w:t xml:space="preserve"> </w:t>
      </w:r>
      <w:r w:rsidR="00824744" w:rsidRPr="00F05256">
        <w:rPr>
          <w:lang w:eastAsia="zh-CN"/>
        </w:rPr>
        <w:fldChar w:fldCharType="begin"/>
      </w:r>
      <w:r w:rsidR="00F05256" w:rsidRPr="00F05256">
        <w:rPr>
          <w:lang w:eastAsia="zh-CN"/>
        </w:rPr>
        <w:instrText xml:space="preserve"> QUOTE </w:instrText>
      </w:r>
      <w:r w:rsidRPr="002E6B82">
        <w:rPr>
          <w:lang w:eastAsia="zh-CN"/>
        </w:rPr>
        <w:fldChar w:fldCharType="begin"/>
      </w:r>
      <w:r w:rsidRPr="002E6B82">
        <w:rPr>
          <w:lang w:eastAsia="zh-CN"/>
        </w:rPr>
        <w:instrText xml:space="preserve"> QUOTE </w:instrText>
      </w:r>
      <w:r w:rsidRPr="002E6B82">
        <w:rPr>
          <w:position w:val="-30"/>
        </w:rPr>
        <w:pict>
          <v:shape id="_x0000_i1118" type="#_x0000_t75" style="width:95.2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06A7E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106A7E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t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s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/m:num&gt;&lt;m:den&gt;&lt;m:r&gt;&lt;w:rPr&gt;&lt;w:rFonts w:ascii=&quot;Cambria Math&quot; w:hint=&quot;fareast&quot;/&gt;&lt;wx:font wx:val=&quot;Cambria Math&quot;/&gt;&lt;w:i/&gt;&lt;w:lang w:fareast=&quot;ZH-CN&quot;/&gt;&lt;/w:rPr&gt;&lt;m:t&gt;v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nor/&gt;&lt;/m:rPr&gt;&lt;w:rPr&gt;&lt;w:rFonts w:ascii=&quot;Cambria Math&quot; w:hint=&quot;fareast&quot;/&gt;&lt;wx:font wx:val=&quot;Cambria Math&quot;/&gt;&lt;w:lang w:fareast=&quot;ZH-CN&quot;/&gt;&lt;/w:rPr&gt;&lt;m:t&gt;915m&lt;/m:t&gt;&lt;/m:r&gt;&lt;/m:num&gt;&lt;m:den&gt;&lt;m:r&gt;&lt;m:rPr&gt;&lt;m:nor/&gt;&lt;/m:rPr&gt;&lt;w:rPr&gt;&lt;w:rFonts w:ascii=&quot;Cambria Math&quot; w:hint=&quot;fareast&quot;/&gt;&lt;wx:font wx:val=&quot;Cambria Math&quot;/&gt;&lt;w:lang w:fareast=&quot;ZH-CN&quot;/&gt;&lt;/w:rPr&gt;&lt;m:t&gt;15m/s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61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46" o:title="" chromakey="white"/>
          </v:shape>
        </w:pict>
      </w:r>
      <w:r w:rsidRPr="002E6B82">
        <w:rPr>
          <w:lang w:eastAsia="zh-CN"/>
        </w:rPr>
        <w:instrText xml:space="preserve"> </w:instrText>
      </w:r>
      <w:r w:rsidRPr="002E6B82">
        <w:rPr>
          <w:lang w:eastAsia="zh-CN"/>
        </w:rPr>
        <w:fldChar w:fldCharType="separate"/>
      </w:r>
      <w:r w:rsidRPr="002E6B82">
        <w:rPr>
          <w:position w:val="-30"/>
        </w:rPr>
        <w:pict>
          <v:shape id="_x0000_i1119" type="#_x0000_t75" style="width:95.2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06A7E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106A7E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t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s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/m:num&gt;&lt;m:den&gt;&lt;m:r&gt;&lt;w:rPr&gt;&lt;w:rFonts w:ascii=&quot;Cambria Math&quot; w:hint=&quot;fareast&quot;/&gt;&lt;wx:font wx:val=&quot;Cambria Math&quot;/&gt;&lt;w:i/&gt;&lt;w:lang w:fareast=&quot;ZH-CN&quot;/&gt;&lt;/w:rPr&gt;&lt;m:t&gt;v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nor/&gt;&lt;/m:rPr&gt;&lt;w:rPr&gt;&lt;w:rFonts w:ascii=&quot;Cambria Math&quot; w:hint=&quot;fareast&quot;/&gt;&lt;wx:font wx:val=&quot;Cambria Math&quot;/&gt;&lt;w:lang w:fareast=&quot;ZH-CN&quot;/&gt;&lt;/w:rPr&gt;&lt;m:t&gt;915m&lt;/m:t&gt;&lt;/m:r&gt;&lt;/m:num&gt;&lt;m:den&gt;&lt;m:r&gt;&lt;m:rPr&gt;&lt;m:nor/&gt;&lt;/m:rPr&gt;&lt;w:rPr&gt;&lt;w:rFonts w:ascii=&quot;Cambria Math&quot; w:hint=&quot;fareast&quot;/&gt;&lt;wx:font wx:val=&quot;Cambria Math&quot;/&gt;&lt;w:lang w:fareast=&quot;ZH-CN&quot;/&gt;&lt;/w:rPr&gt;&lt;m:t&gt;15m/s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61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46" o:title="" chromakey="white"/>
          </v:shape>
        </w:pict>
      </w:r>
      <w:r w:rsidRPr="002E6B82">
        <w:rPr>
          <w:lang w:eastAsia="zh-CN"/>
        </w:rPr>
        <w:fldChar w:fldCharType="end"/>
      </w:r>
      <w:r w:rsidR="00F05256" w:rsidRPr="00F05256">
        <w:rPr>
          <w:lang w:eastAsia="zh-CN"/>
        </w:rPr>
        <w:instrText xml:space="preserve"> </w:instrText>
      </w:r>
      <w:r w:rsidR="00824744" w:rsidRPr="00F05256">
        <w:rPr>
          <w:lang w:eastAsia="zh-CN"/>
        </w:rPr>
        <w:fldChar w:fldCharType="separate"/>
      </w:r>
      <w:r w:rsidRPr="002E6B82">
        <w:rPr>
          <w:lang w:eastAsia="zh-CN"/>
        </w:rPr>
        <w:fldChar w:fldCharType="begin"/>
      </w:r>
      <w:r w:rsidRPr="002E6B82">
        <w:rPr>
          <w:lang w:eastAsia="zh-CN"/>
        </w:rPr>
        <w:instrText xml:space="preserve"> QUOTE </w:instrText>
      </w:r>
      <w:r w:rsidRPr="002E6B82">
        <w:rPr>
          <w:position w:val="-30"/>
        </w:rPr>
        <w:pict>
          <v:shape id="_x0000_i1120" type="#_x0000_t75" style="width:94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1055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F81055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t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s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/m:num&gt;&lt;m:den&gt;&lt;m:r&gt;&lt;w:rPr&gt;&lt;w:rFonts w:ascii=&quot;Cambria Math&quot; w:hint=&quot;fareast&quot;/&gt;&lt;wx:font wx:val=&quot;Cambria Math&quot;/&gt;&lt;w:i/&gt;&lt;w:lang w:fareast=&quot;ZH-CN&quot;/&gt;&lt;/w:rPr&gt;&lt;m:t&gt;v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nor/&gt;&lt;/m:rPr&gt;&lt;w:rPr&gt;&lt;w:rFonts w:ascii=&quot;Cambria Math&quot; w:hint=&quot;fareast&quot;/&gt;&lt;wx:font wx:val=&quot;Cambria Math&quot;/&gt;&lt;w:lang w:fareast=&quot;ZH-CN&quot;/&gt;&lt;/w:rPr&gt;&lt;m:t&gt;915m&lt;/m:t&gt;&lt;/m:r&gt;&lt;/m:num&gt;&lt;m:den&gt;&lt;m:r&gt;&lt;m:rPr&gt;&lt;m:nor/&gt;&lt;/m:rPr&gt;&lt;w:rPr&gt;&lt;w:rFonts w:ascii=&quot;Cambria Math&quot; w:hint=&quot;fareast&quot;/&gt;&lt;wx:font wx:val=&quot;Cambria Math&quot;/&gt;&lt;w:lang w:fareast=&quot;ZH-CN&quot;/&gt;&lt;/w:rPr&gt;&lt;m:t&gt;15m/s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61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47" o:title="" chromakey="white"/>
          </v:shape>
        </w:pict>
      </w:r>
      <w:r w:rsidRPr="002E6B82">
        <w:rPr>
          <w:lang w:eastAsia="zh-CN"/>
        </w:rPr>
        <w:instrText xml:space="preserve"> </w:instrText>
      </w:r>
      <w:r w:rsidRPr="002E6B82">
        <w:rPr>
          <w:lang w:eastAsia="zh-CN"/>
        </w:rPr>
        <w:fldChar w:fldCharType="separate"/>
      </w:r>
      <w:r w:rsidRPr="002E6B82">
        <w:rPr>
          <w:position w:val="-30"/>
        </w:rPr>
        <w:pict>
          <v:shape id="_x0000_i1121" type="#_x0000_t75" style="width:94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1055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F81055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t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s&lt;/m:t&gt;&lt;/m:r&gt;&lt;/m:e&gt;&lt;m:sub&gt;&lt;m:r&gt;&lt;w:rPr&gt;&lt;w:rFonts w:ascii=&quot;Cambria Math&quot; w:hint=&quot;fareast&quot;/&gt;&lt;wx:font wx:val=&quot;Cambria Math&quot;/&gt;&lt;w:i/&gt;&lt;w:lang w:fareast=&quot;ZH-CN&quot;/&gt;&lt;/w:rPr&gt;&lt;m:t&gt;2&lt;/m:t&gt;&lt;/m:r&gt;&lt;/m:sub&gt;&lt;/m:sSub&gt;&lt;/m:num&gt;&lt;m:den&gt;&lt;m:r&gt;&lt;w:rPr&gt;&lt;w:rFonts w:ascii=&quot;Cambria Math&quot; w:hint=&quot;fareast&quot;/&gt;&lt;wx:font wx:val=&quot;Cambria Math&quot;/&gt;&lt;w:i/&gt;&lt;w:lang w:fareast=&quot;ZH-CN&quot;/&gt;&lt;/w:rPr&gt;&lt;m:t&gt;v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nor/&gt;&lt;/m:rPr&gt;&lt;w:rPr&gt;&lt;w:rFonts w:ascii=&quot;Cambria Math&quot; w:hint=&quot;fareast&quot;/&gt;&lt;wx:font wx:val=&quot;Cambria Math&quot;/&gt;&lt;w:lang w:fareast=&quot;ZH-CN&quot;/&gt;&lt;/w:rPr&gt;&lt;m:t&gt;915m&lt;/m:t&gt;&lt;/m:r&gt;&lt;/m:num&gt;&lt;m:den&gt;&lt;m:r&gt;&lt;m:rPr&gt;&lt;m:nor/&gt;&lt;/m:rPr&gt;&lt;w:rPr&gt;&lt;w:rFonts w:ascii=&quot;Cambria Math&quot; w:hint=&quot;fareast&quot;/&gt;&lt;wx:font wx:val=&quot;Cambria Math&quot;/&gt;&lt;w:lang w:fareast=&quot;ZH-CN&quot;/&gt;&lt;/w:rPr&gt;&lt;m:t&gt;15m/s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61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47" o:title="" chromakey="white"/>
          </v:shape>
        </w:pict>
      </w:r>
      <w:r w:rsidRPr="002E6B82">
        <w:rPr>
          <w:lang w:eastAsia="zh-CN"/>
        </w:rPr>
        <w:fldChar w:fldCharType="end"/>
      </w:r>
      <w:r w:rsidR="00824744" w:rsidRPr="00F05256">
        <w:rPr>
          <w:lang w:eastAsia="zh-CN"/>
        </w:rPr>
        <w:fldChar w:fldCharType="end"/>
      </w:r>
    </w:p>
    <w:p w:rsidR="00F10009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答：专车完全通过隧道需要的时间是</w:t>
      </w:r>
      <w:r>
        <w:rPr>
          <w:color w:val="000000"/>
          <w:lang w:eastAsia="zh-CN"/>
        </w:rPr>
        <w:t>61s</w:t>
      </w:r>
      <w:r>
        <w:rPr>
          <w:color w:val="000000"/>
          <w:lang w:eastAsia="zh-CN"/>
        </w:rPr>
        <w:t>；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）专车完全在桥上的路程为</w:t>
      </w:r>
      <w:r>
        <w:rPr>
          <w:color w:val="000000"/>
          <w:lang w:eastAsia="zh-CN"/>
        </w:rPr>
        <w:t>s</w:t>
      </w:r>
      <w:r>
        <w:rPr>
          <w:color w:val="000000"/>
          <w:vertAlign w:val="subscript"/>
          <w:lang w:eastAsia="zh-CN"/>
        </w:rPr>
        <w:t>3</w:t>
      </w:r>
      <w:r>
        <w:rPr>
          <w:color w:val="000000"/>
          <w:lang w:eastAsia="zh-CN"/>
        </w:rPr>
        <w:t>=s</w:t>
      </w:r>
      <w:r>
        <w:rPr>
          <w:color w:val="000000"/>
          <w:vertAlign w:val="subscript"/>
          <w:lang w:eastAsia="zh-CN"/>
        </w:rPr>
        <w:t>桥</w:t>
      </w:r>
      <w:r>
        <w:rPr>
          <w:color w:val="000000"/>
          <w:lang w:eastAsia="zh-CN"/>
        </w:rPr>
        <w:t>+s</w:t>
      </w:r>
      <w:r>
        <w:rPr>
          <w:color w:val="000000"/>
          <w:vertAlign w:val="subscript"/>
          <w:lang w:eastAsia="zh-CN"/>
        </w:rPr>
        <w:t>车</w:t>
      </w:r>
      <w:r>
        <w:rPr>
          <w:color w:val="000000"/>
          <w:lang w:eastAsia="zh-CN"/>
        </w:rPr>
        <w:t xml:space="preserve">=1200m-15m=1185m 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专车完全在桥上的时间为</w:t>
      </w:r>
      <w:r>
        <w:rPr>
          <w:color w:val="000000"/>
          <w:lang w:eastAsia="zh-CN"/>
        </w:rPr>
        <w:t xml:space="preserve"> </w:t>
      </w:r>
      <w:r w:rsidR="00824744" w:rsidRPr="00F05256">
        <w:rPr>
          <w:lang w:eastAsia="zh-CN"/>
        </w:rPr>
        <w:fldChar w:fldCharType="begin"/>
      </w:r>
      <w:r w:rsidR="00F05256" w:rsidRPr="00F05256">
        <w:rPr>
          <w:lang w:eastAsia="zh-CN"/>
        </w:rPr>
        <w:instrText xml:space="preserve"> QUOTE </w:instrText>
      </w:r>
      <w:r w:rsidRPr="002E6B82">
        <w:rPr>
          <w:lang w:eastAsia="zh-CN"/>
        </w:rPr>
        <w:fldChar w:fldCharType="begin"/>
      </w:r>
      <w:r w:rsidRPr="002E6B82">
        <w:rPr>
          <w:lang w:eastAsia="zh-CN"/>
        </w:rPr>
        <w:instrText xml:space="preserve"> QUOTE </w:instrText>
      </w:r>
      <w:r w:rsidRPr="002E6B82">
        <w:rPr>
          <w:position w:val="-30"/>
        </w:rPr>
        <w:pict>
          <v:shape id="_x0000_i1122" type="#_x0000_t75" style="width:96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2F0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5212F0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t&lt;/m:t&gt;&lt;/m:r&gt;&lt;/m:e&gt;&lt;m:sub&gt;&lt;m:r&gt;&lt;w:rPr&gt;&lt;w:rFonts w:ascii=&quot;Cambria Math&quot; w:hint=&quot;fareast&quot;/&gt;&lt;wx:font wx:val=&quot;Cambria Math&quot;/&gt;&lt;w:i/&gt;&lt;w:lang w:fareast=&quot;ZH-CN&quot;/&gt;&lt;/w:rPr&gt;&lt;m:t&gt;3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s&lt;/m:t&gt;&lt;/m:r&gt;&lt;/m:e&gt;&lt;m:sub&gt;&lt;m:r&gt;&lt;w:rPr&gt;&lt;w:rFonts w:ascii=&quot;Cambria Math&quot; w:hint=&quot;fareast&quot;/&gt;&lt;wx:font wx:val=&quot;Cambria Math&quot;/&gt;&lt;w:i/&gt;&lt;w:lang w:fareast=&quot;ZH-CN&quot;/&gt;&lt;/w:rPr&gt;&lt;m:t&gt;3&lt;/m:t&gt;&lt;/m:r&gt;&lt;/m:sub&gt;&lt;/m:sSub&gt;&lt;/m:num&gt;&lt;m:den&gt;&lt;m:r&gt;&lt;w:rPr&gt;&lt;w:rFonts w:ascii=&quot;Cambria Math&quot; w:hint=&quot;fareast&quot;/&gt;&lt;wx:font wx:val=&quot;Cambria Math&quot;/&gt;&lt;w:i/&gt;&lt;w:lang w:fareast=&quot;ZH-CN&quot;/&gt;&lt;/w:rPr&gt;&lt;m:t&gt;v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nor/&gt;&lt;/m:rPr&gt;&lt;w:rPr&gt;&lt;w:rFonts w:ascii=&quot;Cambria Math&quot; w:hint=&quot;fareast&quot;/&gt;&lt;wx:font wx:val=&quot;Cambria Math&quot;/&gt;&lt;w:lang w:fareast=&quot;ZH-CN&quot;/&gt;&lt;/w:rPr&gt;&lt;m:t&gt;1185m&lt;/m:t&gt;&lt;/m:r&gt;&lt;/m:num&gt;&lt;m:den&gt;&lt;m:r&gt;&lt;m:rPr&gt;&lt;m:nor/&gt;&lt;/m:rPr&gt;&lt;w:rPr&gt;&lt;w:rFonts w:ascii=&quot;Cambria Math&quot; w:hint=&quot;fareast&quot;/&gt;&lt;wx:font wx:val=&quot;Cambria Math&quot;/&gt;&lt;w:lang w:fareast=&quot;ZH-CN&quot;/&gt;&lt;/w:rPr&gt;&lt;m:t&gt;15m/s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79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48" o:title="" chromakey="white"/>
          </v:shape>
        </w:pict>
      </w:r>
      <w:r w:rsidRPr="002E6B82">
        <w:rPr>
          <w:lang w:eastAsia="zh-CN"/>
        </w:rPr>
        <w:instrText xml:space="preserve"> </w:instrText>
      </w:r>
      <w:r w:rsidRPr="002E6B82">
        <w:rPr>
          <w:lang w:eastAsia="zh-CN"/>
        </w:rPr>
        <w:fldChar w:fldCharType="separate"/>
      </w:r>
      <w:r w:rsidRPr="002E6B82">
        <w:rPr>
          <w:position w:val="-30"/>
        </w:rPr>
        <w:pict>
          <v:shape id="_x0000_i1123" type="#_x0000_t75" style="width:96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2F0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5212F0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t&lt;/m:t&gt;&lt;/m:r&gt;&lt;/m:e&gt;&lt;m:sub&gt;&lt;m:r&gt;&lt;w:rPr&gt;&lt;w:rFonts w:ascii=&quot;Cambria Math&quot; w:hint=&quot;fareast&quot;/&gt;&lt;wx:font wx:val=&quot;Cambria Math&quot;/&gt;&lt;w:i/&gt;&lt;w:lang w:fareast=&quot;ZH-CN&quot;/&gt;&lt;/w:rPr&gt;&lt;m:t&gt;3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s&lt;/m:t&gt;&lt;/m:r&gt;&lt;/m:e&gt;&lt;m:sub&gt;&lt;m:r&gt;&lt;w:rPr&gt;&lt;w:rFonts w:ascii=&quot;Cambria Math&quot; w:hint=&quot;fareast&quot;/&gt;&lt;wx:font wx:val=&quot;Cambria Math&quot;/&gt;&lt;w:i/&gt;&lt;w:lang w:fareast=&quot;ZH-CN&quot;/&gt;&lt;/w:rPr&gt;&lt;m:t&gt;3&lt;/m:t&gt;&lt;/m:r&gt;&lt;/m:sub&gt;&lt;/m:sSub&gt;&lt;/m:num&gt;&lt;m:den&gt;&lt;m:r&gt;&lt;w:rPr&gt;&lt;w:rFonts w:ascii=&quot;Cambria Math&quot; w:hint=&quot;fareast&quot;/&gt;&lt;wx:font wx:val=&quot;Cambria Math&quot;/&gt;&lt;w:i/&gt;&lt;w:lang w:fareast=&quot;ZH-CN&quot;/&gt;&lt;/w:rPr&gt;&lt;m:t&gt;v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nor/&gt;&lt;/m:rPr&gt;&lt;w:rPr&gt;&lt;w:rFonts w:ascii=&quot;Cambria Math&quot; w:hint=&quot;fareast&quot;/&gt;&lt;wx:font wx:val=&quot;Cambria Math&quot;/&gt;&lt;w:lang w:fareast=&quot;ZH-CN&quot;/&gt;&lt;/w:rPr&gt;&lt;m:t&gt;1185m&lt;/m:t&gt;&lt;/m:r&gt;&lt;/m:num&gt;&lt;m:den&gt;&lt;m:r&gt;&lt;m:rPr&gt;&lt;m:nor/&gt;&lt;/m:rPr&gt;&lt;w:rPr&gt;&lt;w:rFonts w:ascii=&quot;Cambria Math&quot; w:hint=&quot;fareast&quot;/&gt;&lt;wx:font wx:val=&quot;Cambria Math&quot;/&gt;&lt;w:lang w:fareast=&quot;ZH-CN&quot;/&gt;&lt;/w:rPr&gt;&lt;m:t&gt;15m/s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79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48" o:title="" chromakey="white"/>
          </v:shape>
        </w:pict>
      </w:r>
      <w:r w:rsidRPr="002E6B82">
        <w:rPr>
          <w:lang w:eastAsia="zh-CN"/>
        </w:rPr>
        <w:fldChar w:fldCharType="end"/>
      </w:r>
      <w:r w:rsidR="00F05256" w:rsidRPr="00F05256">
        <w:rPr>
          <w:lang w:eastAsia="zh-CN"/>
        </w:rPr>
        <w:instrText xml:space="preserve"> </w:instrText>
      </w:r>
      <w:r w:rsidR="00824744" w:rsidRPr="00F05256">
        <w:rPr>
          <w:lang w:eastAsia="zh-CN"/>
        </w:rPr>
        <w:fldChar w:fldCharType="separate"/>
      </w:r>
      <w:r w:rsidRPr="002E6B82">
        <w:rPr>
          <w:lang w:eastAsia="zh-CN"/>
        </w:rPr>
        <w:fldChar w:fldCharType="begin"/>
      </w:r>
      <w:r w:rsidRPr="002E6B82">
        <w:rPr>
          <w:lang w:eastAsia="zh-CN"/>
        </w:rPr>
        <w:instrText xml:space="preserve"> QUOTE </w:instrText>
      </w:r>
      <w:r w:rsidRPr="002E6B82">
        <w:rPr>
          <w:position w:val="-30"/>
        </w:rPr>
        <w:pict>
          <v:shape id="_x0000_i1124" type="#_x0000_t75" style="width:96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08475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084751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t&lt;/m:t&gt;&lt;/m:r&gt;&lt;/m:e&gt;&lt;m:sub&gt;&lt;m:r&gt;&lt;w:rPr&gt;&lt;w:rFonts w:ascii=&quot;Cambria Math&quot; w:hint=&quot;fareast&quot;/&gt;&lt;wx:font wx:val=&quot;Cambria Math&quot;/&gt;&lt;w:i/&gt;&lt;w:lang w:fareast=&quot;ZH-CN&quot;/&gt;&lt;/w:rPr&gt;&lt;m:t&gt;3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s&lt;/m:t&gt;&lt;/m:r&gt;&lt;/m:e&gt;&lt;m:sub&gt;&lt;m:r&gt;&lt;w:rPr&gt;&lt;w:rFonts w:ascii=&quot;Cambria Math&quot; w:hint=&quot;fareast&quot;/&gt;&lt;wx:font wx:val=&quot;Cambria Math&quot;/&gt;&lt;w:i/&gt;&lt;w:lang w:fareast=&quot;ZH-CN&quot;/&gt;&lt;/w:rPr&gt;&lt;m:t&gt;3&lt;/m:t&gt;&lt;/m:r&gt;&lt;/m:sub&gt;&lt;/m:sSub&gt;&lt;/m:num&gt;&lt;m:den&gt;&lt;m:r&gt;&lt;w:rPr&gt;&lt;w:rFonts w:ascii=&quot;Cambria Math&quot; w:hint=&quot;fareast&quot;/&gt;&lt;wx:font wx:val=&quot;Cambria Math&quot;/&gt;&lt;w:i/&gt;&lt;w:lang w:fareast=&quot;ZH-CN&quot;/&gt;&lt;/w:rPr&gt;&lt;m:t&gt;v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nor/&gt;&lt;/m:rPr&gt;&lt;w:rPr&gt;&lt;w:rFonts w:ascii=&quot;Cambria Math&quot; w:hint=&quot;fareast&quot;/&gt;&lt;wx:font wx:val=&quot;Cambria Math&quot;/&gt;&lt;w:lang w:fareast=&quot;ZH-CN&quot;/&gt;&lt;/w:rPr&gt;&lt;m:t&gt;1185m&lt;/m:t&gt;&lt;/m:r&gt;&lt;/m:num&gt;&lt;m:den&gt;&lt;m:r&gt;&lt;m:rPr&gt;&lt;m:nor/&gt;&lt;/m:rPr&gt;&lt;w:rPr&gt;&lt;w:rFonts w:ascii=&quot;Cambria Math&quot; w:hint=&quot;fareast&quot;/&gt;&lt;wx:font wx:val=&quot;Cambria Math&quot;/&gt;&lt;w:lang w:fareast=&quot;ZH-CN&quot;/&gt;&lt;/w:rPr&gt;&lt;m:t&gt;15m/s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79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49" o:title="" chromakey="white"/>
          </v:shape>
        </w:pict>
      </w:r>
      <w:r w:rsidRPr="002E6B82">
        <w:rPr>
          <w:lang w:eastAsia="zh-CN"/>
        </w:rPr>
        <w:instrText xml:space="preserve"> </w:instrText>
      </w:r>
      <w:r w:rsidRPr="002E6B82">
        <w:rPr>
          <w:lang w:eastAsia="zh-CN"/>
        </w:rPr>
        <w:fldChar w:fldCharType="separate"/>
      </w:r>
      <w:r w:rsidRPr="002E6B82">
        <w:rPr>
          <w:position w:val="-30"/>
        </w:rPr>
        <w:pict>
          <v:shape id="_x0000_i1125" type="#_x0000_t75" style="width:96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08475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084751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t&lt;/m:t&gt;&lt;/m:r&gt;&lt;/m:e&gt;&lt;m:sub&gt;&lt;m:r&gt;&lt;w:rPr&gt;&lt;w:rFonts w:ascii=&quot;Cambria Math&quot; w:hint=&quot;fareast&quot;/&gt;&lt;wx:font wx:val=&quot;Cambria Math&quot;/&gt;&lt;w:i/&gt;&lt;w:lang w:fareast=&quot;ZH-CN&quot;/&gt;&lt;/w:rPr&gt;&lt;m:t&gt;3&lt;/m:t&gt;&lt;/m:r&gt;&lt;/m:sub&gt;&lt;/m:sSub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int=&quot;fareast&quot;/&gt;&lt;wx:font wx:val=&quot;Cambria Math&quot;/&gt;&lt;w:i/&gt;&lt;w:lang w:fareast=&quot;ZH-CN&quot;/&gt;&lt;/w:rPr&gt;&lt;m:t&gt;s&lt;/m:t&gt;&lt;/m:r&gt;&lt;/m:e&gt;&lt;m:sub&gt;&lt;m:r&gt;&lt;w:rPr&gt;&lt;w:rFonts w:ascii=&quot;Cambria Math&quot; w:hint=&quot;fareast&quot;/&gt;&lt;wx:font wx:val=&quot;Cambria Math&quot;/&gt;&lt;w:i/&gt;&lt;w:lang w:fareast=&quot;ZH-CN&quot;/&gt;&lt;/w:rPr&gt;&lt;m:t&gt;3&lt;/m:t&gt;&lt;/m:r&gt;&lt;/m:sub&gt;&lt;/m:sSub&gt;&lt;/m:num&gt;&lt;m:den&gt;&lt;m:r&gt;&lt;w:rPr&gt;&lt;w:rFonts w:ascii=&quot;Cambria Math&quot; w:hint=&quot;fareast&quot;/&gt;&lt;wx:font wx:val=&quot;Cambria Math&quot;/&gt;&lt;w:i/&gt;&lt;w:lang w:fareast=&quot;ZH-CN&quot;/&gt;&lt;/w:rPr&gt;&lt;m:t&gt;v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nor/&gt;&lt;/m:rPr&gt;&lt;w:rPr&gt;&lt;w:rFonts w:ascii=&quot;Cambria Math&quot; w:hint=&quot;fareast&quot;/&gt;&lt;wx:font wx:val=&quot;Cambria Math&quot;/&gt;&lt;w:lang w:fareast=&quot;ZH-CN&quot;/&gt;&lt;/w:rPr&gt;&lt;m:t&gt;1185m&lt;/m:t&gt;&lt;/m:r&gt;&lt;/m:num&gt;&lt;m:den&gt;&lt;m:r&gt;&lt;m:rPr&gt;&lt;m:nor/&gt;&lt;/m:rPr&gt;&lt;w:rPr&gt;&lt;w:rFonts w:ascii=&quot;Cambria Math&quot; w:hint=&quot;fareast&quot;/&gt;&lt;wx:font wx:val=&quot;Cambria Math&quot;/&gt;&lt;w:lang w:fareast=&quot;ZH-CN&quot;/&gt;&lt;/w:rPr&gt;&lt;m:t&gt;15m/s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79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49" o:title="" chromakey="white"/>
          </v:shape>
        </w:pict>
      </w:r>
      <w:r w:rsidRPr="002E6B82">
        <w:rPr>
          <w:lang w:eastAsia="zh-CN"/>
        </w:rPr>
        <w:fldChar w:fldCharType="end"/>
      </w:r>
      <w:r w:rsidR="00824744" w:rsidRPr="00F05256">
        <w:rPr>
          <w:lang w:eastAsia="zh-CN"/>
        </w:rPr>
        <w:fldChar w:fldCharType="end"/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答：专车以同样的速度通过一座长为</w:t>
      </w:r>
      <w:r>
        <w:rPr>
          <w:color w:val="000000"/>
          <w:lang w:eastAsia="zh-CN"/>
        </w:rPr>
        <w:t xml:space="preserve"> </w:t>
      </w:r>
      <w:r w:rsidR="00824744" w:rsidRPr="00F05256">
        <w:rPr>
          <w:color w:val="000000"/>
          <w:lang w:eastAsia="zh-CN"/>
        </w:rPr>
        <w:fldChar w:fldCharType="begin"/>
      </w:r>
      <w:r w:rsidR="00F05256" w:rsidRPr="00F05256">
        <w:rPr>
          <w:color w:val="000000"/>
          <w:lang w:eastAsia="zh-CN"/>
        </w:rPr>
        <w:instrText xml:space="preserve"> QUOTE </w:instrText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18"/>
        </w:rPr>
        <w:pict>
          <v:shape id="_x0000_i1126" type="#_x0000_t75" style="width:32.2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5E233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5E2338&quot;&gt;&lt;m:oMathPara&gt;&lt;m:oMath&gt;&lt;m:r&gt;&lt;w:rPr&gt;&lt;w:rFonts w:ascii=&quot;Cambria Math&quot; w:hint=&quot;fareast&quot;/&gt;&lt;wx:font wx:val=&quot;Cambria Math&quot;/&gt;&lt;w:i/&gt;&lt;w:lang w:fareast=&quot;ZH-CN&quot;/&gt;&lt;/w:rPr&gt;&lt;m:t&gt;12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2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18"/>
        </w:rPr>
        <w:pict>
          <v:shape id="_x0000_i1127" type="#_x0000_t75" style="width:32.2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5E233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5E2338&quot;&gt;&lt;m:oMathPara&gt;&lt;m:oMath&gt;&lt;m:r&gt;&lt;w:rPr&gt;&lt;w:rFonts w:ascii=&quot;Cambria Math&quot; w:hint=&quot;fareast&quot;/&gt;&lt;wx:font wx:val=&quot;Cambria Math&quot;/&gt;&lt;w:i/&gt;&lt;w:lang w:fareast=&quot;ZH-CN&quot;/&gt;&lt;/w:rPr&gt;&lt;m:t&gt;12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2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F05256" w:rsidRPr="00F05256">
        <w:rPr>
          <w:color w:val="000000"/>
          <w:lang w:eastAsia="zh-CN"/>
        </w:rPr>
        <w:instrText xml:space="preserve"> </w:instrText>
      </w:r>
      <w:r w:rsidR="00824744" w:rsidRPr="00F05256">
        <w:rPr>
          <w:color w:val="000000"/>
          <w:lang w:eastAsia="zh-CN"/>
        </w:rPr>
        <w:fldChar w:fldCharType="separate"/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18"/>
        </w:rPr>
        <w:pict>
          <v:shape id="_x0000_i1128" type="#_x0000_t75" style="width:32.2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00FE482A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FE482A&quot;&gt;&lt;m:oMathPara&gt;&lt;m:oMath&gt;&lt;m:r&gt;&lt;w:rPr&gt;&lt;w:rFonts w:ascii=&quot;Cambria Math&quot; w:hint=&quot;fareast&quot;/&gt;&lt;wx:font wx:val=&quot;Cambria Math&quot;/&gt;&lt;w:i/&gt;&lt;w:lang w:fareast=&quot;ZH-CN&quot;/&gt;&lt;/w:rPr&gt;&lt;m:t&gt;12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2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18"/>
        </w:rPr>
        <w:pict>
          <v:shape id="_x0000_i1129" type="#_x0000_t75" style="width:32.25pt;height:18.7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00FE482A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FE482A&quot;&gt;&lt;m:oMathPara&gt;&lt;m:oMath&gt;&lt;m:r&gt;&lt;w:rPr&gt;&lt;w:rFonts w:ascii=&quot;Cambria Math&quot; w:hint=&quot;fareast&quot;/&gt;&lt;wx:font wx:val=&quot;Cambria Math&quot;/&gt;&lt;w:i/&gt;&lt;w:lang w:fareast=&quot;ZH-CN&quot;/&gt;&lt;/w:rPr&gt;&lt;m:t&gt;120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32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824744" w:rsidRPr="00F05256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的大桥时，该车完全在桥上的时间是</w:t>
      </w:r>
      <w:r>
        <w:rPr>
          <w:color w:val="000000"/>
          <w:lang w:eastAsia="zh-CN"/>
        </w:rPr>
        <w:t>79s</w:t>
      </w:r>
      <w:r>
        <w:rPr>
          <w:color w:val="000000"/>
          <w:lang w:eastAsia="zh-CN"/>
        </w:rPr>
        <w:t>。</w:t>
      </w:r>
    </w:p>
    <w:p w:rsidR="00F10009" w:rsidRDefault="002E6B82" w:rsidP="00F10009">
      <w:pPr>
        <w:spacing w:after="0" w:line="360" w:lineRule="auto"/>
        <w:rPr>
          <w:lang w:eastAsia="zh-CN"/>
        </w:rPr>
      </w:pPr>
      <w:r>
        <w:rPr>
          <w:rFonts w:ascii="Arial"/>
          <w:color w:val="333333"/>
          <w:highlight w:val="white"/>
          <w:lang w:eastAsia="zh-CN"/>
        </w:rPr>
        <w:t>分析：</w:t>
      </w:r>
      <w:r w:rsidR="002365D5">
        <w:rPr>
          <w:color w:val="000000"/>
          <w:lang w:eastAsia="zh-CN"/>
        </w:rPr>
        <w:t xml:space="preserve"> </w:t>
      </w:r>
      <w:r w:rsidR="002365D5">
        <w:rPr>
          <w:rFonts w:ascii="Arial"/>
          <w:color w:val="333333"/>
          <w:highlight w:val="white"/>
          <w:lang w:eastAsia="zh-CN"/>
        </w:rPr>
        <w:t>(1)</w:t>
      </w:r>
      <w:r w:rsidR="002365D5">
        <w:rPr>
          <w:rFonts w:ascii="Arial"/>
          <w:color w:val="333333"/>
          <w:highlight w:val="white"/>
          <w:lang w:eastAsia="zh-CN"/>
        </w:rPr>
        <w:t>、已知速度和时间，根据公式</w:t>
      </w:r>
      <w:r w:rsidR="002365D5">
        <w:rPr>
          <w:color w:val="000000"/>
          <w:lang w:eastAsia="zh-CN"/>
        </w:rPr>
        <w:t xml:space="preserve"> </w:t>
      </w:r>
      <w:r w:rsidR="002365D5">
        <w:rPr>
          <w:rFonts w:ascii="Arial"/>
          <w:color w:val="333333"/>
          <w:highlight w:val="white"/>
          <w:lang w:eastAsia="zh-CN"/>
        </w:rPr>
        <w:t>s=vt</w:t>
      </w:r>
      <w:r w:rsidR="002365D5">
        <w:rPr>
          <w:color w:val="000000"/>
          <w:lang w:eastAsia="zh-CN"/>
        </w:rPr>
        <w:t>求出隧道的长度。</w:t>
      </w:r>
    </w:p>
    <w:p w:rsidR="00F10009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 </w:t>
      </w:r>
      <w:r>
        <w:rPr>
          <w:rFonts w:ascii="Arial"/>
          <w:color w:val="333333"/>
          <w:highlight w:val="white"/>
          <w:lang w:eastAsia="zh-CN"/>
        </w:rPr>
        <w:t>(2)</w:t>
      </w:r>
      <w:r>
        <w:rPr>
          <w:rFonts w:ascii="Arial"/>
          <w:color w:val="333333"/>
          <w:highlight w:val="white"/>
          <w:lang w:eastAsia="zh-CN"/>
        </w:rPr>
        <w:t>、专车完全通过隧道的路程是车长加隧道长，根据公式</w:t>
      </w:r>
      <w:r w:rsidR="00824744" w:rsidRPr="00F05256">
        <w:rPr>
          <w:color w:val="000000"/>
          <w:lang w:eastAsia="zh-CN"/>
        </w:rPr>
        <w:fldChar w:fldCharType="begin"/>
      </w:r>
      <w:r w:rsidR="00F05256" w:rsidRPr="00F05256">
        <w:rPr>
          <w:color w:val="000000"/>
          <w:lang w:eastAsia="zh-CN"/>
        </w:rPr>
        <w:instrText xml:space="preserve"> QUOTE </w:instrText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30"/>
        </w:rPr>
        <w:pict>
          <v:shape id="_x0000_i1130" type="#_x0000_t75" style="width:21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0488A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C0488A&quot;&gt;&lt;m:oMathPara&gt;&lt;m:oMath&gt;&lt;m:r&gt;&lt;w:rPr&gt;&lt;w:rFonts w:ascii=&quot;Cambria Math&quot; w:hint=&quot;fareast&quot;/&gt;&lt;wx:font wx:val=&quot;Cambria Math&quot;/&gt;&lt;w:i/&gt;&lt;w:lang w:fareast=&quot;ZH-CN&quot;/&gt;&lt;/w:rPr&gt;&lt;m:t&gt;t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v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0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30"/>
        </w:rPr>
        <w:pict>
          <v:shape id="_x0000_i1131" type="#_x0000_t75" style="width:21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0488A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C0488A&quot;&gt;&lt;m:oMathPara&gt;&lt;m:oMath&gt;&lt;m:r&gt;&lt;w:rPr&gt;&lt;w:rFonts w:ascii=&quot;Cambria Math&quot; w:hint=&quot;fareast&quot;/&gt;&lt;wx:font wx:val=&quot;Cambria Math&quot;/&gt;&lt;w:i/&gt;&lt;w:lang w:fareast=&quot;ZH-CN&quot;/&gt;&lt;/w:rPr&gt;&lt;m:t&gt;t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v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0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F05256" w:rsidRPr="00F05256">
        <w:rPr>
          <w:color w:val="000000"/>
          <w:lang w:eastAsia="zh-CN"/>
        </w:rPr>
        <w:instrText xml:space="preserve"> </w:instrText>
      </w:r>
      <w:r w:rsidR="00824744" w:rsidRPr="00F05256">
        <w:rPr>
          <w:color w:val="000000"/>
          <w:lang w:eastAsia="zh-CN"/>
        </w:rPr>
        <w:fldChar w:fldCharType="separate"/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30"/>
        </w:rPr>
        <w:pict>
          <v:shape id="_x0000_i1132" type="#_x0000_t75" style="width:22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CB1CC7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CB1CC7&quot;&gt;&lt;m:oMathPara&gt;&lt;m:oMath&gt;&lt;m:r&gt;&lt;w:rPr&gt;&lt;w:rFonts w:ascii=&quot;Cambria Math&quot; w:hint=&quot;fareast&quot;/&gt;&lt;wx:font wx:val=&quot;Cambria Math&quot;/&gt;&lt;w:i/&gt;&lt;w:lang w:fareast=&quot;ZH-CN&quot;/&gt;&lt;/w:rPr&gt;&lt;m:t&gt;t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v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1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30"/>
        </w:rPr>
        <w:pict>
          <v:shape id="_x0000_i1133" type="#_x0000_t75" style="width:22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CB1CC7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CB1CC7&quot;&gt;&lt;m:oMathPara&gt;&lt;m:oMath&gt;&lt;m:r&gt;&lt;w:rPr&gt;&lt;w:rFonts w:ascii=&quot;Cambria Math&quot; w:hint=&quot;fareast&quot;/&gt;&lt;wx:font wx:val=&quot;Cambria Math&quot;/&gt;&lt;w:i/&gt;&lt;w:lang w:fareast=&quot;ZH-CN&quot;/&gt;&lt;/w:rPr&gt;&lt;m:t&gt;t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v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1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824744" w:rsidRPr="00F05256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> </w:t>
      </w:r>
      <w:r>
        <w:rPr>
          <w:color w:val="000000"/>
          <w:lang w:eastAsia="zh-CN"/>
        </w:rPr>
        <w:t>求出通过隧道时间。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lastRenderedPageBreak/>
        <w:t xml:space="preserve"> </w:t>
      </w:r>
      <w:r>
        <w:rPr>
          <w:rFonts w:ascii="Arial"/>
          <w:color w:val="333333"/>
          <w:highlight w:val="white"/>
          <w:lang w:eastAsia="zh-CN"/>
        </w:rPr>
        <w:t>(3)</w:t>
      </w:r>
      <w:r>
        <w:rPr>
          <w:rFonts w:ascii="Arial"/>
          <w:color w:val="333333"/>
          <w:highlight w:val="white"/>
          <w:lang w:eastAsia="zh-CN"/>
        </w:rPr>
        <w:t>、专车完全通过大桥的路程是车长加隧道长</w:t>
      </w:r>
      <w:r>
        <w:rPr>
          <w:color w:val="000000"/>
          <w:lang w:eastAsia="zh-CN"/>
        </w:rPr>
        <w:t> </w:t>
      </w:r>
      <w:r>
        <w:rPr>
          <w:color w:val="000000"/>
          <w:lang w:eastAsia="zh-CN"/>
        </w:rPr>
        <w:t>，</w:t>
      </w:r>
      <w:r>
        <w:rPr>
          <w:rFonts w:ascii="Arial"/>
          <w:color w:val="333333"/>
          <w:highlight w:val="white"/>
          <w:lang w:eastAsia="zh-CN"/>
        </w:rPr>
        <w:t>根据公式</w:t>
      </w:r>
      <w:r w:rsidR="00824744" w:rsidRPr="00F05256">
        <w:rPr>
          <w:color w:val="000000"/>
          <w:lang w:eastAsia="zh-CN"/>
        </w:rPr>
        <w:fldChar w:fldCharType="begin"/>
      </w:r>
      <w:r w:rsidR="00F05256" w:rsidRPr="00F05256">
        <w:rPr>
          <w:color w:val="000000"/>
          <w:lang w:eastAsia="zh-CN"/>
        </w:rPr>
        <w:instrText xml:space="preserve"> QUOTE </w:instrText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30"/>
        </w:rPr>
        <w:pict>
          <v:shape id="_x0000_i1134" type="#_x0000_t75" style="width:21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37D48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237D48&quot;&gt;&lt;m:oMathPara&gt;&lt;m:oMath&gt;&lt;m:r&gt;&lt;w:rPr&gt;&lt;w:rFonts w:ascii=&quot;Cambria Math&quot; w:hint=&quot;fareast&quot;/&gt;&lt;wx:font wx:val=&quot;Cambria Math&quot;/&gt;&lt;w:i/&gt;&lt;w:lang w:fareast=&quot;ZH-CN&quot;/&gt;&lt;/w:rPr&gt;&lt;m:t&gt;t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v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0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30"/>
        </w:rPr>
        <w:pict>
          <v:shape id="_x0000_i1135" type="#_x0000_t75" style="width:21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37D48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237D48&quot;&gt;&lt;m:oMathPara&gt;&lt;m:oMath&gt;&lt;m:r&gt;&lt;w:rPr&gt;&lt;w:rFonts w:ascii=&quot;Cambria Math&quot; w:hint=&quot;fareast&quot;/&gt;&lt;wx:font wx:val=&quot;Cambria Math&quot;/&gt;&lt;w:i/&gt;&lt;w:lang w:fareast=&quot;ZH-CN&quot;/&gt;&lt;/w:rPr&gt;&lt;m:t&gt;t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v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0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F05256" w:rsidRPr="00F05256">
        <w:rPr>
          <w:color w:val="000000"/>
          <w:lang w:eastAsia="zh-CN"/>
        </w:rPr>
        <w:instrText xml:space="preserve"> </w:instrText>
      </w:r>
      <w:r w:rsidR="00824744" w:rsidRPr="00F05256">
        <w:rPr>
          <w:color w:val="000000"/>
          <w:lang w:eastAsia="zh-CN"/>
        </w:rPr>
        <w:fldChar w:fldCharType="separate"/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30"/>
        </w:rPr>
        <w:pict>
          <v:shape id="_x0000_i1136" type="#_x0000_t75" style="width:22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12C4E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F12C4E&quot;&gt;&lt;m:oMathPara&gt;&lt;m:oMath&gt;&lt;m:r&gt;&lt;w:rPr&gt;&lt;w:rFonts w:ascii=&quot;Cambria Math&quot; w:hint=&quot;fareast&quot;/&gt;&lt;wx:font wx:val=&quot;Cambria Math&quot;/&gt;&lt;w:i/&gt;&lt;w:lang w:fareast=&quot;ZH-CN&quot;/&gt;&lt;/w:rPr&gt;&lt;m:t&gt;t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v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1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30"/>
        </w:rPr>
        <w:pict>
          <v:shape id="_x0000_i1137" type="#_x0000_t75" style="width:22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12C4E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F12C4E&quot;&gt;&lt;m:oMathPara&gt;&lt;m:oMath&gt;&lt;m:r&gt;&lt;w:rPr&gt;&lt;w:rFonts w:ascii=&quot;Cambria Math&quot; w:hint=&quot;fareast&quot;/&gt;&lt;wx:font wx:val=&quot;Cambria Math&quot;/&gt;&lt;w:i/&gt;&lt;w:lang w:fareast=&quot;ZH-CN&quot;/&gt;&lt;/w:rPr&gt;&lt;m:t&gt;t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v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1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824744" w:rsidRPr="00F05256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> </w:t>
      </w:r>
      <w:r>
        <w:rPr>
          <w:color w:val="000000"/>
          <w:lang w:eastAsia="zh-CN"/>
        </w:rPr>
        <w:t>求出通过大桥时间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23.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）解：由图可知，此桥限重</w:t>
      </w:r>
      <w:r>
        <w:rPr>
          <w:color w:val="000000"/>
          <w:lang w:eastAsia="zh-CN"/>
        </w:rPr>
        <w:t>30t</w:t>
      </w:r>
      <w:r>
        <w:rPr>
          <w:color w:val="000000"/>
          <w:lang w:eastAsia="zh-CN"/>
        </w:rPr>
        <w:t>，即允许通过此桥的最大质量为</w:t>
      </w:r>
      <w:r>
        <w:rPr>
          <w:color w:val="000000"/>
          <w:lang w:eastAsia="zh-CN"/>
        </w:rPr>
        <w:t>30t</w:t>
      </w:r>
      <w:r>
        <w:rPr>
          <w:color w:val="000000"/>
          <w:lang w:eastAsia="zh-CN"/>
        </w:rPr>
        <w:t>。一辆总重为</w:t>
      </w:r>
      <w:r>
        <w:rPr>
          <w:color w:val="000000"/>
          <w:lang w:eastAsia="zh-CN"/>
        </w:rPr>
        <w:t>2.8×10</w:t>
      </w:r>
      <w:r>
        <w:rPr>
          <w:color w:val="000000"/>
          <w:vertAlign w:val="superscript"/>
          <w:lang w:eastAsia="zh-CN"/>
        </w:rPr>
        <w:t>5</w:t>
      </w:r>
      <w:r>
        <w:rPr>
          <w:color w:val="000000"/>
          <w:lang w:eastAsia="zh-CN"/>
        </w:rPr>
        <w:t>N</w:t>
      </w:r>
      <w:r>
        <w:rPr>
          <w:color w:val="000000"/>
          <w:lang w:eastAsia="zh-CN"/>
        </w:rPr>
        <w:t>的货车质量为</w:t>
      </w:r>
      <w:r>
        <w:rPr>
          <w:color w:val="000000"/>
          <w:lang w:eastAsia="zh-CN"/>
        </w:rPr>
        <w:t xml:space="preserve">m= </w:t>
      </w:r>
      <w:r w:rsidR="00824744" w:rsidRPr="00F05256">
        <w:rPr>
          <w:color w:val="000000"/>
          <w:lang w:eastAsia="zh-CN"/>
        </w:rPr>
        <w:fldChar w:fldCharType="begin"/>
      </w:r>
      <w:r w:rsidR="00F05256" w:rsidRPr="00F05256">
        <w:rPr>
          <w:color w:val="000000"/>
          <w:lang w:eastAsia="zh-CN"/>
        </w:rPr>
        <w:instrText xml:space="preserve"> QUOTE </w:instrText>
      </w:r>
      <w:r w:rsidR="00FA2615" w:rsidRPr="00824744">
        <w:rPr>
          <w:position w:val="-32"/>
        </w:rPr>
        <w:pict>
          <v:shape id="_x0000_i1080" type="#_x0000_t75" style="width:120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776BE&quot;/&gt;&lt;wsp:rsid wsp:val=&quot;006B7A92&quot;/&gt;&lt;wsp:rsid wsp:val=&quot;006D054F&quot;/&gt;&lt;wsp:rsid wsp:val=&quot;00751BBD&quot;/&gt;&lt;wsp:rsid wsp:val=&quot;00777D0A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6776BE&quot; wsp:rsidP=&quot;006776BE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G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g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2.8&lt;/m:t&gt;&lt;/m:r&gt;&lt;m:r&gt;&lt;w:rPr&gt;&lt;w:rFonts w:ascii=&quot;Cambria Math&quot; w:hint=&quot;fareast&quot;/&gt;&lt;wx:font wx:val=&quot;瀹嬩綋&quot;/&gt;&lt;w:i/&gt;&lt;w:lang w:fareast=&quot;ZH-CN&quot;/&gt;&lt;/w:rPr&gt;&lt;m:t&gt;脳&lt;/m:t&gt;&lt;/m:r&gt;&lt;m:sSup&gt;&lt;m:sSupPr&gt;&lt;m:ctrlPr&gt;&lt;w:rPr&gt;&lt;w:rFonts w:ascii=&quot;Cambring wng wa Math&quot; w:h-ansi=&quot;Cambria Math&quot;/&gt;&lt;wx:font wx:val=&quot;Cambria Math&quot;/&gt;&lt;/w:rPr&gt;&lt;/m:ctrlPr&gt;&lt;/m:sSupPr&gt;&lt;m:e&gt;&lt;m:r&gt;&lt;w:rPr&gt;&lt;w:rFonts w:ascii=&quot;Cambria Math&quot; w:hint=&quot;fareast&quot;/&gt;&lt;wx:font wx:val=&quot;Cambria Math&quot;/&gt;&lt;w:i/&gt;&lt;w:lang w:fareast=&quot;ZH-CN&quot;/&gt;&lt;/w:rPr&gt;&lt;m:t&gt;10&lt;/m:t&gt;&lt;/m:r&gt;&lt;/m:e&gt;&lt;m:sup&gt;&lt;m:r&gt;&lt;w:rPr&gt;&lt;w:rFonts w:ascii=&quot;Cambria Math&quot; w:hint=&quot;fareast&quot;/&gt;&lt;wx:font wx:val=&quot;Cambria Math&quot;/&gt;&lt;w:i/&gt;&lt;w:lang w:fareast=&quot;ZH-CN&quot;/&gt;&lt;/w:rPr&gt;&lt;m:t&gt;5&lt;/m:t&gt;&lt;/m:r&gt;&lt;/m:sup&gt;&lt;/m:sSup&gt;&lt;m:r&gt;&lt;m:rPr&gt;&lt;m:nor/&gt;&lt;/m:rPr&gt;&lt;w:rPr&gt;&lt;w:rFonts w:ascii=&quot;Cambria Math&quot; w:hint=&quot;fareast&quot;/&gt;&lt;wx:font wx:val=&quot;Cambria Math&quot;/&gt;&lt;w:lang w:fareast=&quot;ZH-CN&quot;/&gt;&lt;/w:rPr&gt;&lt;m:t&gt;N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1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N&lt;/m:t&gt;&lt;/m:r&gt;&lt;m:r&gt;&lt;w:rPr&gt;&lt;w:rFonts w:ascii=&quot;Cambria Math&quot; w:hint=&quot;fareast&quot;/&gt;&lt;wx:font wx:val=&quot;Cambria Math&quot;/&gt;&lt;w:i/&gt;&lt;w:lang w:fareast=&quot;ZH-CN&quot;/&gt;&lt;/w:rPr&gt;&lt;m:t&gt;/kg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2.8&lt;/m:t&gt;&lt;/m:r&gt;&lt;m:r&gt;&lt;w:rPr&gt;&lt;w:rFonts w:ascii=&quot;Cambria Math&quot; w:hint=&quot;fareast&quot;/&gt;&lt;wx:font wx:val=&quot;瀹嬩綋&quot;/&gt;&lt;w:i/&gt;&lt;w:lang w:fareast=&quot;ZH-CN&quot;/&gt;&lt;/w:rPr&gt;&lt;m:t&gt;脳&lt;/m:t&gt;&lt;/m:r&gt;&lt;m:sSup&gt;&lt;m:sSupPr&gt;&lt;m:ctrlPr&gt;&lt;w:rPr&gt;&lt;w:rFonts w:ascii=&quot;Cambria Math&quot; w:h-ansi=&quot;Cambria Math&quot;/&gt;&lt;wx:fo/m:tnt w&gt;&lt;/mx:val=&quot;Cambria Math&quot;/&gt;&lt;/w:rPr&gt;&lt;/m:ctrlPr&gt;&lt;/m:sSupPr&gt;&lt;m:e&gt;&lt;m:r&gt;&lt;w:rPr&gt;&lt;w:rFonts w:ascii=&quot;Cambria Math&quot; w:hint=&quot;fareast&quot;/&gt;&lt;wx:font wx:val=&quot;Cambria Math&quot;/&gt;&lt;w:i/&gt;&lt;w:lang w:fareast=&quot;ZH-CN&quot;/&gt;&lt;/w:rPr&gt;&lt;m:t&gt;10&lt;/m:t&gt;&lt;/m:r&gt;&lt;/m:e&gt;&lt;m:sup&gt;&lt;m:r&gt;&lt;w:rPr&gt;&lt;w:rFonts w:ascii=&quot;Cambria Math&quot; w:hint=&quot;fareast&quot;/&gt;&lt;wx:font wx:val=&quot;Cambria Math&quot;/&gt;&lt;w:i/&gt;&lt;w:lang w:fareast=&quot;ZH-CN&quot;/&gt;&lt;/w:rPr&gt;&lt;m:t&gt;4&lt;/m:t&gt;&lt;/m:r&gt;&lt;/m:sup&gt;&lt;/m:sSup&gt;&lt;m:r&gt;&lt;w:rPr&gt;&lt;w:rFonts w:ascii=&quot;Cambria Math&quot; w:hint=&quot;fareast&quot;/&gt;&lt;wx:font wx:val=&quot;Cambria Math&quot;/&gt;&lt;w:i/&gt;&lt;w:lang w:fareast=&quot;ZH-CN&quot;/&gt;&lt;/w:rPr&gt;&lt;m:t&gt;kg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2" o:title="" chromakey="white"/>
          </v:shape>
        </w:pict>
      </w:r>
      <w:r w:rsidR="00F05256" w:rsidRPr="00F05256">
        <w:rPr>
          <w:color w:val="000000"/>
          <w:lang w:eastAsia="zh-CN"/>
        </w:rPr>
        <w:instrText xml:space="preserve"> </w:instrText>
      </w:r>
      <w:r w:rsidR="00824744" w:rsidRPr="00F05256">
        <w:rPr>
          <w:color w:val="000000"/>
          <w:lang w:eastAsia="zh-CN"/>
        </w:rPr>
        <w:fldChar w:fldCharType="separate"/>
      </w:r>
      <w:r w:rsidR="00FA2615" w:rsidRPr="00824744">
        <w:rPr>
          <w:position w:val="-32"/>
        </w:rPr>
        <w:pict>
          <v:shape id="_x0000_i1081" type="#_x0000_t75" style="width:120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776BE&quot;/&gt;&lt;wsp:rsid wsp:val=&quot;006B7A92&quot;/&gt;&lt;wsp:rsid wsp:val=&quot;006D054F&quot;/&gt;&lt;wsp:rsid wsp:val=&quot;00751BBD&quot;/&gt;&lt;wsp:rsid wsp:val=&quot;00777D0A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6776BE&quot; wsp:rsidP=&quot;006776BE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G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g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2.8&lt;/m:t&gt;&lt;/m:r&gt;&lt;m:r&gt;&lt;w:rPr&gt;&lt;w:rFonts w:ascii=&quot;Cambria Math&quot; w:hint=&quot;fareast&quot;/&gt;&lt;wx:font wx:val=&quot;瀹嬩綋&quot;/&gt;&lt;w:i/&gt;&lt;w:lang w:fareast=&quot;ZH-CN&quot;/&gt;&lt;/w:rPr&gt;&lt;m:t&gt;脳&lt;/m:t&gt;&lt;/m:r&gt;&lt;m:sSup&gt;&lt;m:sSupPr&gt;&lt;m:ctrlPr&gt;&lt;w:rPr&gt;&lt;w:rFonts w:ascii=&quot;Cambring wng wa Math&quot; w:h-ansi=&quot;Cambria Math&quot;/&gt;&lt;wx:font wx:val=&quot;Cambria Math&quot;/&gt;&lt;/w:rPr&gt;&lt;/m:ctrlPr&gt;&lt;/m:sSupPr&gt;&lt;m:e&gt;&lt;m:r&gt;&lt;w:rPr&gt;&lt;w:rFonts w:ascii=&quot;Cambria Math&quot; w:hint=&quot;fareast&quot;/&gt;&lt;wx:font wx:val=&quot;Cambria Math&quot;/&gt;&lt;w:i/&gt;&lt;w:lang w:fareast=&quot;ZH-CN&quot;/&gt;&lt;/w:rPr&gt;&lt;m:t&gt;10&lt;/m:t&gt;&lt;/m:r&gt;&lt;/m:e&gt;&lt;m:sup&gt;&lt;m:r&gt;&lt;w:rPr&gt;&lt;w:rFonts w:ascii=&quot;Cambria Math&quot; w:hint=&quot;fareast&quot;/&gt;&lt;wx:font wx:val=&quot;Cambria Math&quot;/&gt;&lt;w:i/&gt;&lt;w:lang w:fareast=&quot;ZH-CN&quot;/&gt;&lt;/w:rPr&gt;&lt;m:t&gt;5&lt;/m:t&gt;&lt;/m:r&gt;&lt;/m:sup&gt;&lt;/m:sSup&gt;&lt;m:r&gt;&lt;m:rPr&gt;&lt;m:nor/&gt;&lt;/m:rPr&gt;&lt;w:rPr&gt;&lt;w:rFonts w:ascii=&quot;Cambria Math&quot; w:hint=&quot;fareast&quot;/&gt;&lt;wx:font wx:val=&quot;Cambria Math&quot;/&gt;&lt;w:lang w:fareast=&quot;ZH-CN&quot;/&gt;&lt;/w:rPr&gt;&lt;m:t&gt;N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1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N&lt;/m:t&gt;&lt;/m:r&gt;&lt;m:r&gt;&lt;w:rPr&gt;&lt;w:rFonts w:ascii=&quot;Cambria Math&quot; w:hint=&quot;fareast&quot;/&gt;&lt;wx:font wx:val=&quot;Cambria Math&quot;/&gt;&lt;w:i/&gt;&lt;w:lang w:fareast=&quot;ZH-CN&quot;/&gt;&lt;/w:rPr&gt;&lt;m:t&gt;/kg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2.8&lt;/m:t&gt;&lt;/m:r&gt;&lt;m:r&gt;&lt;w:rPr&gt;&lt;w:rFonts w:ascii=&quot;Cambria Math&quot; w:hint=&quot;fareast&quot;/&gt;&lt;wx:font wx:val=&quot;瀹嬩綋&quot;/&gt;&lt;w:i/&gt;&lt;w:lang w:fareast=&quot;ZH-CN&quot;/&gt;&lt;/w:rPr&gt;&lt;m:t&gt;脳&lt;/m:t&gt;&lt;/m:r&gt;&lt;m:sSup&gt;&lt;m:sSupPr&gt;&lt;m:ctrlPr&gt;&lt;w:rPr&gt;&lt;w:rFonts w:ascii=&quot;Cambria Math&quot; w:h-ansi=&quot;Cambria Math&quot;/&gt;&lt;wx:fo/m:tnt w&gt;&lt;/mx:val=&quot;Cambria Math&quot;/&gt;&lt;/w:rPr&gt;&lt;/m:ctrlPr&gt;&lt;/m:sSupPr&gt;&lt;m:e&gt;&lt;m:r&gt;&lt;w:rPr&gt;&lt;w:rFonts w:ascii=&quot;Cambria Math&quot; w:hint=&quot;fareast&quot;/&gt;&lt;wx:font wx:val=&quot;Cambria Math&quot;/&gt;&lt;w:i/&gt;&lt;w:lang w:fareast=&quot;ZH-CN&quot;/&gt;&lt;/w:rPr&gt;&lt;m:t&gt;10&lt;/m:t&gt;&lt;/m:r&gt;&lt;/m:e&gt;&lt;m:sup&gt;&lt;m:r&gt;&lt;w:rPr&gt;&lt;w:rFonts w:ascii=&quot;Cambria Math&quot; w:hint=&quot;fareast&quot;/&gt;&lt;wx:font wx:val=&quot;Cambria Math&quot;/&gt;&lt;w:i/&gt;&lt;w:lang w:fareast=&quot;ZH-CN&quot;/&gt;&lt;/w:rPr&gt;&lt;m:t&gt;4&lt;/m:t&gt;&lt;/m:r&gt;&lt;/m:sup&gt;&lt;/m:sSup&gt;&lt;m:r&gt;&lt;w:rPr&gt;&lt;w:rFonts w:ascii=&quot;Cambria Math&quot; w:hint=&quot;fareast&quot;/&gt;&lt;wx:font wx:val=&quot;Cambria Math&quot;/&gt;&lt;w:i/&gt;&lt;w:lang w:fareast=&quot;ZH-CN&quot;/&gt;&lt;/w:rPr&gt;&lt;m:t&gt;kg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2" o:title="" chromakey="white"/>
          </v:shape>
        </w:pict>
      </w:r>
      <w:r w:rsidR="00824744" w:rsidRPr="00F05256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=28t&lt;30t  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故该货车没有超出此桥的限重标准。</w:t>
      </w:r>
    </w:p>
    <w:p w:rsidR="00F10009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答：该货车没有超出此桥的限重标准；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）解：由图可知，此桥限速</w:t>
      </w:r>
      <w:r>
        <w:rPr>
          <w:color w:val="000000"/>
          <w:lang w:eastAsia="zh-CN"/>
        </w:rPr>
        <w:t>40km/h</w:t>
      </w:r>
      <w:r>
        <w:rPr>
          <w:color w:val="000000"/>
          <w:lang w:eastAsia="zh-CN"/>
        </w:rPr>
        <w:t>。该货车过桥时的速度为</w:t>
      </w:r>
      <w:r>
        <w:rPr>
          <w:color w:val="000000"/>
          <w:lang w:eastAsia="zh-CN"/>
        </w:rPr>
        <w:t xml:space="preserve">v= </w:t>
      </w:r>
      <w:r w:rsidR="00824744" w:rsidRPr="00F05256">
        <w:rPr>
          <w:color w:val="000000"/>
          <w:lang w:eastAsia="zh-CN"/>
        </w:rPr>
        <w:fldChar w:fldCharType="begin"/>
      </w:r>
      <w:r w:rsidR="00F05256" w:rsidRPr="00F05256">
        <w:rPr>
          <w:color w:val="000000"/>
          <w:lang w:eastAsia="zh-CN"/>
        </w:rPr>
        <w:instrText xml:space="preserve"> QUOTE </w:instrText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30"/>
        </w:rPr>
        <w:pict>
          <v:shape id="_x0000_i1138" type="#_x0000_t75" style="width:49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62C0D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E62C0D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1.8km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0.05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h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3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30"/>
        </w:rPr>
        <w:pict>
          <v:shape id="_x0000_i1139" type="#_x0000_t75" style="width:49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62C0D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E62C0D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1.8km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0.05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h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3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F05256" w:rsidRPr="00F05256">
        <w:rPr>
          <w:color w:val="000000"/>
          <w:lang w:eastAsia="zh-CN"/>
        </w:rPr>
        <w:instrText xml:space="preserve"> </w:instrText>
      </w:r>
      <w:r w:rsidR="00824744" w:rsidRPr="00F05256">
        <w:rPr>
          <w:color w:val="000000"/>
          <w:lang w:eastAsia="zh-CN"/>
        </w:rPr>
        <w:fldChar w:fldCharType="separate"/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30"/>
        </w:rPr>
        <w:pict>
          <v:shape id="_x0000_i1140" type="#_x0000_t75" style="width:50.2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A571C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AA571C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1.8km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0.05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h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4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30"/>
        </w:rPr>
        <w:pict>
          <v:shape id="_x0000_i1141" type="#_x0000_t75" style="width:50.2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A571C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AA571C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1.8km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0.05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h&lt;/m:t&gt;&lt;/m:r&gt;&lt;/m:den&gt;&lt;/m:f&gt;&lt;m:r&gt;&lt;w:rPr&gt;&lt;w:rFonts w:ascii=&quot;Cambria Math&quot; w:hint=&quot;fareast&quot;/&gt;&lt;wx:font wx:val=&quot;Cambria Math&quot;/&gt;&lt;w:i/&gt;&lt;w:lang w:fareast=&quot;ZH-CN&quot;/&gt;&lt;/w:rPr&gt;&lt;m:t&gt;=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4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824744" w:rsidRPr="00F05256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36km/h&lt;40km/h  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故该货车没有超过此桥的限速标准。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答：该货车没有超过此桥的限速标准。</w:t>
      </w:r>
    </w:p>
    <w:p w:rsidR="00F10009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分析：</w:t>
      </w:r>
      <w:r w:rsidR="002365D5">
        <w:rPr>
          <w:color w:val="000000"/>
          <w:lang w:eastAsia="zh-CN"/>
        </w:rPr>
        <w:t xml:space="preserve"> (1)</w:t>
      </w:r>
      <w:r w:rsidR="002365D5">
        <w:rPr>
          <w:color w:val="000000"/>
          <w:lang w:eastAsia="zh-CN"/>
        </w:rPr>
        <w:t>、已知货车的重力，根据公式</w:t>
      </w:r>
      <w:r w:rsidR="00824744" w:rsidRPr="00F05256">
        <w:rPr>
          <w:color w:val="000000"/>
          <w:lang w:eastAsia="zh-CN"/>
        </w:rPr>
        <w:fldChar w:fldCharType="begin"/>
      </w:r>
      <w:r w:rsidR="00F05256" w:rsidRPr="00F05256">
        <w:rPr>
          <w:color w:val="000000"/>
          <w:lang w:eastAsia="zh-CN"/>
        </w:rPr>
        <w:instrText xml:space="preserve"> QUOTE </w:instrText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30"/>
        </w:rPr>
        <w:pict>
          <v:shape id="_x0000_i1142" type="#_x0000_t75" style="width:27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6F74C6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6F74C6&quot;&gt;&lt;m:oMathPara&gt;&lt;m:oMath&gt;&lt;m:r&gt;&lt;w:rPr&gt;&lt;w:rFonts w:ascii=&quot;Cambria Math&quot; w:hint=&quot;fareast&quot;/&gt;&lt;wx:font wx:val=&quot;Cambria Math&quot;/&gt;&lt;w:i/&gt;&lt;w:lang w:fareast=&quot;ZH-CN&quot;/&gt;&lt;/w:rPr&gt;&lt;m:t&gt;m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G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g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5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30"/>
        </w:rPr>
        <w:pict>
          <v:shape id="_x0000_i1143" type="#_x0000_t75" style="width:27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6F74C6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6F74C6&quot;&gt;&lt;m:oMathPara&gt;&lt;m:oMath&gt;&lt;m:r&gt;&lt;w:rPr&gt;&lt;w:rFonts w:ascii=&quot;Cambria Math&quot; w:hint=&quot;fareast&quot;/&gt;&lt;wx:font wx:val=&quot;Cambria Math&quot;/&gt;&lt;w:i/&gt;&lt;w:lang w:fareast=&quot;ZH-CN&quot;/&gt;&lt;/w:rPr&gt;&lt;m:t&gt;m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G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g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5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F05256" w:rsidRPr="00F05256">
        <w:rPr>
          <w:color w:val="000000"/>
          <w:lang w:eastAsia="zh-CN"/>
        </w:rPr>
        <w:instrText xml:space="preserve"> </w:instrText>
      </w:r>
      <w:r w:rsidR="00824744" w:rsidRPr="00F05256">
        <w:rPr>
          <w:color w:val="000000"/>
          <w:lang w:eastAsia="zh-CN"/>
        </w:rPr>
        <w:fldChar w:fldCharType="separate"/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30"/>
        </w:rPr>
        <w:pict>
          <v:shape id="_x0000_i1144" type="#_x0000_t75" style="width:27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527F5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D527F5&quot;&gt;&lt;m:oMathPara&gt;&lt;m:oMath&gt;&lt;m:r&gt;&lt;w:rPr&gt;&lt;w:rFonts w:ascii=&quot;Cambria Math&quot; w:hint=&quot;fareast&quot;/&gt;&lt;wx:font wx:val=&quot;Cambria Math&quot;/&gt;&lt;w:i/&gt;&lt;w:lang w:fareast=&quot;ZH-CN&quot;/&gt;&lt;/w:rPr&gt;&lt;m:t&gt;m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G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g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6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30"/>
        </w:rPr>
        <w:pict>
          <v:shape id="_x0000_i1145" type="#_x0000_t75" style="width:27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527F5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D527F5&quot;&gt;&lt;m:oMathPara&gt;&lt;m:oMath&gt;&lt;m:r&gt;&lt;w:rPr&gt;&lt;w:rFonts w:ascii=&quot;Cambria Math&quot; w:hint=&quot;fareast&quot;/&gt;&lt;wx:font wx:val=&quot;Cambria Math&quot;/&gt;&lt;w:i/&gt;&lt;w:lang w:fareast=&quot;ZH-CN&quot;/&gt;&lt;/w:rPr&gt;&lt;m:t&gt;m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G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g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6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824744" w:rsidRPr="00F05256">
        <w:rPr>
          <w:color w:val="000000"/>
          <w:lang w:eastAsia="zh-CN"/>
        </w:rPr>
        <w:fldChar w:fldCharType="end"/>
      </w:r>
      <w:r w:rsidR="002365D5">
        <w:rPr>
          <w:color w:val="000000"/>
          <w:lang w:eastAsia="zh-CN"/>
        </w:rPr>
        <w:t>求得货车的质量。和桥的限重相比较。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  (2)</w:t>
      </w:r>
      <w:r>
        <w:rPr>
          <w:color w:val="000000"/>
          <w:lang w:eastAsia="zh-CN"/>
        </w:rPr>
        <w:t>、已知桥长和通过时间，根据公式</w:t>
      </w:r>
      <w:r w:rsidR="00824744" w:rsidRPr="00F05256">
        <w:rPr>
          <w:color w:val="000000"/>
          <w:lang w:eastAsia="zh-CN"/>
        </w:rPr>
        <w:fldChar w:fldCharType="begin"/>
      </w:r>
      <w:r w:rsidR="00F05256" w:rsidRPr="00F05256">
        <w:rPr>
          <w:color w:val="000000"/>
          <w:lang w:eastAsia="zh-CN"/>
        </w:rPr>
        <w:instrText xml:space="preserve"> QUOTE </w:instrText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30"/>
        </w:rPr>
        <w:pict>
          <v:shape id="_x0000_i1146" type="#_x0000_t75" style="width:22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13DB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A13DBA&quot;&gt;&lt;m:oMathPara&gt;&lt;m:oMath&gt;&lt;m:r&gt;&lt;w:rPr&gt;&lt;w:rFonts w:ascii=&quot;Cambria Math&quot; w:hint=&quot;fareast&quot;/&gt;&lt;wx:font wx:val=&quot;Cambria Math&quot;/&gt;&lt;w:i/&gt;&lt;w:lang w:fareast=&quot;ZH-CN&quot;/&gt;&lt;/w:rPr&gt;&lt;m:t&gt;v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42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30"/>
        </w:rPr>
        <w:pict>
          <v:shape id="_x0000_i1147" type="#_x0000_t75" style="width:22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13DB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A13DBA&quot;&gt;&lt;m:oMathPara&gt;&lt;m:oMath&gt;&lt;m:r&gt;&lt;w:rPr&gt;&lt;w:rFonts w:ascii=&quot;Cambria Math&quot; w:hint=&quot;fareast&quot;/&gt;&lt;wx:font wx:val=&quot;Cambria Math&quot;/&gt;&lt;w:i/&gt;&lt;w:lang w:fareast=&quot;ZH-CN&quot;/&gt;&lt;/w:rPr&gt;&lt;m:t&gt;v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42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F05256" w:rsidRPr="00F05256">
        <w:rPr>
          <w:color w:val="000000"/>
          <w:lang w:eastAsia="zh-CN"/>
        </w:rPr>
        <w:instrText xml:space="preserve"> </w:instrText>
      </w:r>
      <w:r w:rsidR="00824744" w:rsidRPr="00F05256">
        <w:rPr>
          <w:color w:val="000000"/>
          <w:lang w:eastAsia="zh-CN"/>
        </w:rPr>
        <w:fldChar w:fldCharType="separate"/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30"/>
        </w:rPr>
        <w:pict>
          <v:shape id="_x0000_i1148" type="#_x0000_t75" style="width:23.2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92337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D92337&quot;&gt;&lt;m:oMathPara&gt;&lt;m:oMath&gt;&lt;m:r&gt;&lt;w:rPr&gt;&lt;w:rFonts w:ascii=&quot;Cambria Math&quot; w:hint=&quot;fareast&quot;/&gt;&lt;wx:font wx:val=&quot;Cambria Math&quot;/&gt;&lt;w:i/&gt;&lt;w:lang w:fareast=&quot;ZH-CN&quot;/&gt;&lt;/w:rPr&gt;&lt;m:t&gt;v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43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30"/>
        </w:rPr>
        <w:pict>
          <v:shape id="_x0000_i1149" type="#_x0000_t75" style="width:23.2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92337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D92337&quot;&gt;&lt;m:oMathPara&gt;&lt;m:oMath&gt;&lt;m:r&gt;&lt;w:rPr&gt;&lt;w:rFonts w:ascii=&quot;Cambria Math&quot; w:hint=&quot;fareast&quot;/&gt;&lt;wx:font wx:val=&quot;Cambria Math&quot;/&gt;&lt;w:i/&gt;&lt;w:lang w:fareast=&quot;ZH-CN&quot;/&gt;&lt;/w:rPr&gt;&lt;m:t&gt;v=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43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824744" w:rsidRPr="00F05256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>求得速度，和桥的限速标准比较。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24.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）解：心脏每次跳动的时间间隔是：</w:t>
      </w:r>
      <w:r>
        <w:rPr>
          <w:color w:val="000000"/>
          <w:lang w:eastAsia="zh-CN"/>
        </w:rPr>
        <w:t xml:space="preserve"> </w:t>
      </w:r>
      <w:r w:rsidR="00824744" w:rsidRPr="00F05256">
        <w:rPr>
          <w:color w:val="000000"/>
          <w:lang w:eastAsia="zh-CN"/>
        </w:rPr>
        <w:fldChar w:fldCharType="begin"/>
      </w:r>
      <w:r w:rsidR="00F05256" w:rsidRPr="00F05256">
        <w:rPr>
          <w:color w:val="000000"/>
          <w:lang w:eastAsia="zh-CN"/>
        </w:rPr>
        <w:instrText xml:space="preserve"> QUOTE </w:instrText>
      </w:r>
      <w:r w:rsidR="00FA2615" w:rsidRPr="00824744">
        <w:rPr>
          <w:position w:val="-32"/>
        </w:rPr>
        <w:pict>
          <v:shape id="_x0000_i1082" type="#_x0000_t75" style="width:18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86FCE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D86FCE&quot; wsp:rsidP=&quot;00D86FCE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6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60&lt;/m:t&gt;&lt;/m:r&gt;&lt;m:r&gt;&lt;w:rPr&gt;&lt;w:rFonts w:ascii=&quot;Cambria Math&quot; w:hint=&quot;fareast&quot;/&gt;&lt;wx:font wx:val=&quot;瀹嬩綋&quot;/&gt;&lt;w:i/&gt;&lt;w:lang w:fareast=&quot;ZH-CN&quot;/&gt;&lt;/w:rPr&gt;&lt;m:t&gt;娆?/m:t&gt;&lt;/m:r&gt;&lt;/m:den&gt;&lt;/m:f&gt;&lt;/m:oMath&gt;&lt;/m:oMathPara&gt;&lt;/w:p&gt;&lt;w:sectPr wsp:rsidR=&quot;00000000&quot;&gt;&lt;w:pgSz w:w=&quot;12240&quot; w:h=&quot;15840&quot;/&gt;r&gt;&lt;m:&gt;&lt;m: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7" o:title="" chromakey="white"/>
          </v:shape>
        </w:pict>
      </w:r>
      <w:r w:rsidR="00F05256" w:rsidRPr="00F05256">
        <w:rPr>
          <w:color w:val="000000"/>
          <w:lang w:eastAsia="zh-CN"/>
        </w:rPr>
        <w:instrText xml:space="preserve"> </w:instrText>
      </w:r>
      <w:r w:rsidR="00824744" w:rsidRPr="00F05256">
        <w:rPr>
          <w:color w:val="000000"/>
          <w:lang w:eastAsia="zh-CN"/>
        </w:rPr>
        <w:fldChar w:fldCharType="separate"/>
      </w:r>
      <w:r w:rsidR="00FA2615" w:rsidRPr="00824744">
        <w:rPr>
          <w:position w:val="-32"/>
        </w:rPr>
        <w:pict>
          <v:shape id="_x0000_i1083" type="#_x0000_t75" style="width:18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86FCE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D86FCE&quot; wsp:rsidP=&quot;00D86FCE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6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60&lt;/m:t&gt;&lt;/m:r&gt;&lt;m:r&gt;&lt;w:rPr&gt;&lt;w:rFonts w:ascii=&quot;Cambria Math&quot; w:hint=&quot;fareast&quot;/&gt;&lt;wx:font wx:val=&quot;瀹嬩綋&quot;/&gt;&lt;w:i/&gt;&lt;w:lang w:fareast=&quot;ZH-CN&quot;/&gt;&lt;/w:rPr&gt;&lt;m:t&gt;娆?/m:t&gt;&lt;/m:r&gt;&lt;/m:den&gt;&lt;/m:f&gt;&lt;/m:oMath&gt;&lt;/m:oMathPara&gt;&lt;/w:p&gt;&lt;w:sectPr wsp:rsidR=&quot;00000000&quot;&gt;&lt;w:pgSz w:w=&quot;12240&quot; w:h=&quot;15840&quot;/&gt;r&gt;&lt;m:&gt;&lt;m: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7" o:title="" chromakey="white"/>
          </v:shape>
        </w:pict>
      </w:r>
      <w:r w:rsidR="00824744" w:rsidRPr="00F05256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=1s/</w:t>
      </w:r>
      <w:r>
        <w:rPr>
          <w:color w:val="000000"/>
          <w:lang w:eastAsia="zh-CN"/>
        </w:rPr>
        <w:t>次；</w:t>
      </w:r>
      <w:r>
        <w:rPr>
          <w:color w:val="000000"/>
          <w:lang w:eastAsia="zh-CN"/>
        </w:rPr>
        <w:t xml:space="preserve">   </w:t>
      </w:r>
    </w:p>
    <w:p w:rsidR="00F10009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答：甲每次心跳时间间隔为</w:t>
      </w:r>
      <w:r>
        <w:rPr>
          <w:color w:val="000000"/>
          <w:lang w:eastAsia="zh-CN"/>
        </w:rPr>
        <w:t>1s</w:t>
      </w:r>
      <w:r>
        <w:rPr>
          <w:color w:val="000000"/>
          <w:lang w:eastAsia="zh-CN"/>
        </w:rPr>
        <w:t>；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）解：由图甲可知在</w:t>
      </w:r>
      <w:r>
        <w:rPr>
          <w:color w:val="000000"/>
          <w:lang w:eastAsia="zh-CN"/>
        </w:rPr>
        <w:t>1s</w:t>
      </w:r>
      <w:r>
        <w:rPr>
          <w:color w:val="000000"/>
          <w:lang w:eastAsia="zh-CN"/>
        </w:rPr>
        <w:t>时间心电图仪输出坐标纸的路程是</w:t>
      </w:r>
      <w:r>
        <w:rPr>
          <w:color w:val="000000"/>
          <w:lang w:eastAsia="zh-CN"/>
        </w:rPr>
        <w:t>25mm</w:t>
      </w:r>
      <w:r>
        <w:rPr>
          <w:color w:val="000000"/>
          <w:lang w:eastAsia="zh-CN"/>
        </w:rPr>
        <w:t>，所以坐标纸的速度：</w:t>
      </w:r>
      <w:r>
        <w:rPr>
          <w:color w:val="000000"/>
          <w:lang w:eastAsia="zh-CN"/>
        </w:rPr>
        <w:t xml:space="preserve">v= </w:t>
      </w:r>
      <w:r w:rsidR="00824744" w:rsidRPr="00F05256">
        <w:rPr>
          <w:color w:val="000000"/>
          <w:lang w:eastAsia="zh-CN"/>
        </w:rPr>
        <w:fldChar w:fldCharType="begin"/>
      </w:r>
      <w:r w:rsidR="00F05256" w:rsidRPr="00F05256">
        <w:rPr>
          <w:color w:val="000000"/>
          <w:lang w:eastAsia="zh-CN"/>
        </w:rPr>
        <w:instrText xml:space="preserve"> QUOTE </w:instrText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30"/>
        </w:rPr>
        <w:pict>
          <v:shape id="_x0000_i1150" type="#_x0000_t75" style="width:3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35983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135983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8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30"/>
        </w:rPr>
        <w:pict>
          <v:shape id="_x0000_i1151" type="#_x0000_t75" style="width:3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35983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135983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8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F05256" w:rsidRPr="00F05256">
        <w:rPr>
          <w:color w:val="000000"/>
          <w:lang w:eastAsia="zh-CN"/>
        </w:rPr>
        <w:instrText xml:space="preserve"> </w:instrText>
      </w:r>
      <w:r w:rsidR="00824744" w:rsidRPr="00F05256">
        <w:rPr>
          <w:color w:val="000000"/>
          <w:lang w:eastAsia="zh-CN"/>
        </w:rPr>
        <w:fldChar w:fldCharType="separate"/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30"/>
        </w:rPr>
        <w:pict>
          <v:shape id="_x0000_i1152" type="#_x0000_t75" style="width:3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8714E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48714E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9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30"/>
        </w:rPr>
        <w:pict>
          <v:shape id="_x0000_i1153" type="#_x0000_t75" style="width:3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8714E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48714E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9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824744" w:rsidRPr="00F05256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= </w:t>
      </w:r>
      <w:r w:rsidR="00824744" w:rsidRPr="00F05256">
        <w:rPr>
          <w:color w:val="000000"/>
          <w:lang w:eastAsia="zh-CN"/>
        </w:rPr>
        <w:fldChar w:fldCharType="begin"/>
      </w:r>
      <w:r w:rsidR="00F05256" w:rsidRPr="00F05256">
        <w:rPr>
          <w:color w:val="000000"/>
          <w:lang w:eastAsia="zh-CN"/>
        </w:rPr>
        <w:instrText xml:space="preserve"> QUOTE </w:instrText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30"/>
        </w:rPr>
        <w:pict>
          <v:shape id="_x0000_i1154" type="#_x0000_t75" style="width:21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A06BA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8A06BA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25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m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1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60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30"/>
        </w:rPr>
        <w:pict>
          <v:shape id="_x0000_i1155" type="#_x0000_t75" style="width:21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A06BA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8A06BA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25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m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1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60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F05256" w:rsidRPr="00F05256">
        <w:rPr>
          <w:color w:val="000000"/>
          <w:lang w:eastAsia="zh-CN"/>
        </w:rPr>
        <w:instrText xml:space="preserve"> </w:instrText>
      </w:r>
      <w:r w:rsidR="00824744" w:rsidRPr="00F05256">
        <w:rPr>
          <w:color w:val="000000"/>
          <w:lang w:eastAsia="zh-CN"/>
        </w:rPr>
        <w:fldChar w:fldCharType="separate"/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30"/>
        </w:rPr>
        <w:pict>
          <v:shape id="_x0000_i1156" type="#_x0000_t75" style="width:21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33F59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E33F59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25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m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1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60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30"/>
        </w:rPr>
        <w:pict>
          <v:shape id="_x0000_i1157" type="#_x0000_t75" style="width:21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33F59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E33F59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25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m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1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60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824744" w:rsidRPr="00F05256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=25mm/s=0.025m/s</w:t>
      </w:r>
      <w:r>
        <w:rPr>
          <w:color w:val="000000"/>
          <w:lang w:eastAsia="zh-CN"/>
        </w:rPr>
        <w:t>；</w:t>
      </w:r>
      <w:r>
        <w:rPr>
          <w:color w:val="000000"/>
          <w:lang w:eastAsia="zh-CN"/>
        </w:rPr>
        <w:t xml:space="preserve">   </w:t>
      </w:r>
    </w:p>
    <w:p w:rsidR="00F10009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答：这台心电图仪输出坐标纸的走纸速度大小为</w:t>
      </w:r>
      <w:r>
        <w:rPr>
          <w:color w:val="000000"/>
          <w:lang w:eastAsia="zh-CN"/>
        </w:rPr>
        <w:t>0.025m/s</w:t>
      </w:r>
      <w:r>
        <w:rPr>
          <w:color w:val="000000"/>
          <w:lang w:eastAsia="zh-CN"/>
        </w:rPr>
        <w:t>；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）解：同一台心电图仪出纸速度相同，由图乙可知乙每次心跳时间间隔出纸的路程</w:t>
      </w:r>
      <w:r>
        <w:rPr>
          <w:color w:val="000000"/>
          <w:lang w:eastAsia="zh-CN"/>
        </w:rPr>
        <w:t>s′=20mm</w:t>
      </w:r>
      <w:r>
        <w:rPr>
          <w:color w:val="000000"/>
          <w:lang w:eastAsia="zh-CN"/>
        </w:rPr>
        <w:t>，乙每次心跳的时间间隔：</w:t>
      </w:r>
      <w:r>
        <w:rPr>
          <w:color w:val="000000"/>
          <w:lang w:eastAsia="zh-CN"/>
        </w:rPr>
        <w:t xml:space="preserve">t′= </w:t>
      </w:r>
      <w:r w:rsidR="00824744" w:rsidRPr="00F05256">
        <w:rPr>
          <w:color w:val="000000"/>
          <w:lang w:eastAsia="zh-CN"/>
        </w:rPr>
        <w:fldChar w:fldCharType="begin"/>
      </w:r>
      <w:r w:rsidR="00F05256" w:rsidRPr="00F05256">
        <w:rPr>
          <w:color w:val="000000"/>
          <w:lang w:eastAsia="zh-CN"/>
        </w:rPr>
        <w:instrText xml:space="preserve"> QUOTE </w:instrText>
      </w:r>
      <w:r w:rsidR="00FA2615" w:rsidRPr="00824744">
        <w:rPr>
          <w:position w:val="-32"/>
        </w:rPr>
        <w:pict>
          <v:shape id="_x0000_i1084" type="#_x0000_t75" style="width:10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2B6F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B52B6F&quot; wsp:rsidP=&quot;00B52B6F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int=&quot;fareast&quot;/&gt;&lt;wx:font wx:val=&quot;Cambria Math&quot;/&gt;&lt;w:i/&gt;&lt;w:lang w:fareast=&quot;ZH-CN&quot;/&gt;&lt;/w:rPr&gt;&lt;m:t&gt;s&lt;/m:t&gt;&lt;/m:r&gt;&lt;/m:e&gt;&lt;m:sup&gt;&lt;m:r&gt;&lt;w:rPr&gt;&lt;w:rFonts w:ascii=&quot;Cambria Math&quot; w:hint=&quot;fareast&quot;/&gt;&lt;wx:font wx:val=&quot;瀹嬩綋&quot;/&gt;&lt;w:i/&gt;&lt;w:lang w:fareast=&quot;ZH-CN&quot;/&gt;&lt;/w:rPr&gt;&lt;m:t&gt;'&lt;/m:t&gt;&lt;/m:r&gt;&lt;/m:sup&gt;&lt;/m:sSup&gt;&lt;/m:numambamb&gt;&lt;m:den&gt;&lt;m:r&gt;&lt;w:rPr&gt;&lt;w:rFonts w:ascii=&quot;Cambria Math&quot; w:hint=&quot;fareast&quot;/&gt;&lt;wx:font wx:val=&quot;Cambria Math&quot;/&gt;&lt;w:i/&gt;&lt;w:lang w:fareast=&quot;ZH-CN&quot;/&gt;&lt;/w:rPr&gt;&lt;m:t&gt;v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1" o:title="" chromakey="white"/>
          </v:shape>
        </w:pict>
      </w:r>
      <w:r w:rsidR="00F05256" w:rsidRPr="00F05256">
        <w:rPr>
          <w:color w:val="000000"/>
          <w:lang w:eastAsia="zh-CN"/>
        </w:rPr>
        <w:instrText xml:space="preserve"> </w:instrText>
      </w:r>
      <w:r w:rsidR="00824744" w:rsidRPr="00F05256">
        <w:rPr>
          <w:color w:val="000000"/>
          <w:lang w:eastAsia="zh-CN"/>
        </w:rPr>
        <w:fldChar w:fldCharType="separate"/>
      </w:r>
      <w:r w:rsidR="00FA2615" w:rsidRPr="00824744">
        <w:rPr>
          <w:position w:val="-32"/>
        </w:rPr>
        <w:pict>
          <v:shape id="_x0000_i1085" type="#_x0000_t75" style="width:10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8222E8&quot;/&gt;&lt;wsp:rsid wsp:val=&quot;00827CAC&quot;/&gt;&lt;wsp:rsid wsp:val=&quot;008512EA&quot;/&gt;&lt;wsp:rsid wsp:val=&quot;008860DB&quot;/&gt;&lt;wsp:rsid wsp:val=&quot;008977BC&quot;/&gt;&lt;wsp:rsid wsp:val=&quot;008E0712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52B6F&quot;/&gt;&lt;wsp:rsid wsp:val=&quot;00B63FEF&quot;/&gt;&lt;wsp:rsid wsp:val=&quot;00B71ACD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x:sect&gt;&lt;w:p wsp:rsidR=&quot;00000000&quot; wsp:rsidRDefault=&quot;00B52B6F&quot; wsp:rsidP=&quot;00B52B6F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int=&quot;fareast&quot;/&gt;&lt;wx:font wx:val=&quot;Cambria Math&quot;/&gt;&lt;w:i/&gt;&lt;w:lang w:fareast=&quot;ZH-CN&quot;/&gt;&lt;/w:rPr&gt;&lt;m:t&gt;s&lt;/m:t&gt;&lt;/m:r&gt;&lt;/m:e&gt;&lt;m:sup&gt;&lt;m:r&gt;&lt;w:rPr&gt;&lt;w:rFonts w:ascii=&quot;Cambria Math&quot; w:hint=&quot;fareast&quot;/&gt;&lt;wx:font wx:val=&quot;瀹嬩綋&quot;/&gt;&lt;w:i/&gt;&lt;w:lang w:fareast=&quot;ZH-CN&quot;/&gt;&lt;/w:rPr&gt;&lt;m:t&gt;'&lt;/m:t&gt;&lt;/m:r&gt;&lt;/m:sup&gt;&lt;/m:sSup&gt;&lt;/m:numambamb&gt;&lt;m:den&gt;&lt;m:r&gt;&lt;w:rPr&gt;&lt;w:rFonts w:ascii=&quot;Cambria Math&quot; w:hint=&quot;fareast&quot;/&gt;&lt;wx:font wx:val=&quot;Cambria Math&quot;/&gt;&lt;w:i/&gt;&lt;w:lang w:fareast=&quot;ZH-CN&quot;/&gt;&lt;/w:rPr&gt;&lt;m:t&gt;v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1" o:title="" chromakey="white"/>
          </v:shape>
        </w:pict>
      </w:r>
      <w:r w:rsidR="00824744" w:rsidRPr="00F05256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= </w:t>
      </w:r>
      <w:r w:rsidR="00824744" w:rsidRPr="00F05256">
        <w:rPr>
          <w:color w:val="000000"/>
          <w:lang w:eastAsia="zh-CN"/>
        </w:rPr>
        <w:fldChar w:fldCharType="begin"/>
      </w:r>
      <w:r w:rsidR="00F05256" w:rsidRPr="00F05256">
        <w:rPr>
          <w:color w:val="000000"/>
          <w:lang w:eastAsia="zh-CN"/>
        </w:rPr>
        <w:instrText xml:space="preserve"> QUOTE </w:instrText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30"/>
        </w:rPr>
        <w:pict>
          <v:shape id="_x0000_i1158" type="#_x0000_t75" style="width:27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B2A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9A1B2A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2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m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25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m&lt;/m:t&gt;&lt;/m:r&gt;&lt;m:r&gt;&lt;w:rPr&gt;&lt;w:rFonts w:ascii=&quot;Cambria Math&quot; w:hint=&quot;fareast&quot;/&gt;&lt;wx:font wx:val=&quot;Cambria Math&quot;/&gt;&lt;w:i/&gt;&lt;w:lang w:fareast=&quot;ZH-CN&quot;/&gt;&lt;/w:rPr&gt;&lt;m:t&gt;/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62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30"/>
        </w:rPr>
        <w:pict>
          <v:shape id="_x0000_i1159" type="#_x0000_t75" style="width:27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B2A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9A1B2A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2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m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25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m&lt;/m:t&gt;&lt;/m:r&gt;&lt;m:r&gt;&lt;w:rPr&gt;&lt;w:rFonts w:ascii=&quot;Cambria Math&quot; w:hint=&quot;fareast&quot;/&gt;&lt;wx:font wx:val=&quot;Cambria Math&quot;/&gt;&lt;w:i/&gt;&lt;w:lang w:fareast=&quot;ZH-CN&quot;/&gt;&lt;/w:rPr&gt;&lt;m:t&gt;/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62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F05256" w:rsidRPr="00F05256">
        <w:rPr>
          <w:color w:val="000000"/>
          <w:lang w:eastAsia="zh-CN"/>
        </w:rPr>
        <w:instrText xml:space="preserve"> </w:instrText>
      </w:r>
      <w:r w:rsidR="00824744" w:rsidRPr="00F05256">
        <w:rPr>
          <w:color w:val="000000"/>
          <w:lang w:eastAsia="zh-CN"/>
        </w:rPr>
        <w:fldChar w:fldCharType="separate"/>
      </w:r>
      <w:r w:rsidRPr="002E6B82">
        <w:rPr>
          <w:color w:val="000000"/>
          <w:lang w:eastAsia="zh-CN"/>
        </w:rPr>
        <w:fldChar w:fldCharType="begin"/>
      </w:r>
      <w:r w:rsidRPr="002E6B82">
        <w:rPr>
          <w:color w:val="000000"/>
          <w:lang w:eastAsia="zh-CN"/>
        </w:rPr>
        <w:instrText xml:space="preserve"> QUOTE </w:instrText>
      </w:r>
      <w:r w:rsidRPr="002E6B82">
        <w:rPr>
          <w:position w:val="-30"/>
        </w:rPr>
        <w:pict>
          <v:shape id="_x0000_i1160" type="#_x0000_t75" style="width:27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200B0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4200B0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2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m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25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m&lt;/m:t&gt;&lt;/m:r&gt;&lt;m:r&gt;&lt;w:rPr&gt;&lt;w:rFonts w:ascii=&quot;Cambria Math&quot; w:hint=&quot;fareast&quot;/&gt;&lt;wx:font wx:val=&quot;Cambria Math&quot;/&gt;&lt;w:i/&gt;&lt;w:lang w:fareast=&quot;ZH-CN&quot;/&gt;&lt;/w:rPr&gt;&lt;m:t&gt;/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62" o:title="" chromakey="white"/>
          </v:shape>
        </w:pict>
      </w:r>
      <w:r w:rsidRPr="002E6B82">
        <w:rPr>
          <w:color w:val="000000"/>
          <w:lang w:eastAsia="zh-CN"/>
        </w:rPr>
        <w:instrText xml:space="preserve"> </w:instrText>
      </w:r>
      <w:r w:rsidRPr="002E6B82">
        <w:rPr>
          <w:color w:val="000000"/>
          <w:lang w:eastAsia="zh-CN"/>
        </w:rPr>
        <w:fldChar w:fldCharType="separate"/>
      </w:r>
      <w:r w:rsidRPr="002E6B82">
        <w:rPr>
          <w:position w:val="-30"/>
        </w:rPr>
        <w:pict>
          <v:shape id="_x0000_i1161" type="#_x0000_t75" style="width:27.7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200B0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4200B0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2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m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25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mm&lt;/m:t&gt;&lt;/m:r&gt;&lt;m:r&gt;&lt;w:rPr&gt;&lt;w:rFonts w:ascii=&quot;Cambria Math&quot; w:hint=&quot;fareast&quot;/&gt;&lt;wx:font wx:val=&quot;Cambria Math&quot;/&gt;&lt;w:i/&gt;&lt;w:lang w:fareast=&quot;ZH-CN&quot;/&gt;&lt;/w:rPr&gt;&lt;m:t&gt;/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62" o:title="" chromakey="white"/>
          </v:shape>
        </w:pict>
      </w:r>
      <w:r w:rsidRPr="002E6B82">
        <w:rPr>
          <w:color w:val="000000"/>
          <w:lang w:eastAsia="zh-CN"/>
        </w:rPr>
        <w:fldChar w:fldCharType="end"/>
      </w:r>
      <w:r w:rsidR="00824744" w:rsidRPr="00F05256">
        <w:rPr>
          <w:color w:val="000000"/>
          <w:lang w:eastAsia="zh-CN"/>
        </w:rPr>
        <w:fldChar w:fldCharType="end"/>
      </w:r>
      <w:r>
        <w:rPr>
          <w:color w:val="000000"/>
          <w:lang w:eastAsia="zh-CN"/>
        </w:rPr>
        <w:t xml:space="preserve"> =0.8s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 xml:space="preserve">   </w:t>
      </w:r>
    </w:p>
    <w:p w:rsidR="004D7CE3" w:rsidRDefault="002E6B82" w:rsidP="00F10009">
      <w:pPr>
        <w:spacing w:after="0" w:line="360" w:lineRule="auto"/>
      </w:pPr>
      <w:r>
        <w:rPr>
          <w:color w:val="000000"/>
        </w:rPr>
        <w:t>故乙的心率：</w:t>
      </w:r>
      <w:r>
        <w:rPr>
          <w:color w:val="000000"/>
        </w:rPr>
        <w:t xml:space="preserve"> </w:t>
      </w:r>
      <w:r w:rsidR="00824744" w:rsidRPr="00F05256">
        <w:rPr>
          <w:color w:val="000000"/>
        </w:rPr>
        <w:fldChar w:fldCharType="begin"/>
      </w:r>
      <w:r w:rsidR="00F05256" w:rsidRPr="00F05256">
        <w:rPr>
          <w:color w:val="000000"/>
        </w:rPr>
        <w:instrText xml:space="preserve"> QUOTE </w:instrText>
      </w:r>
      <w:r w:rsidRPr="002E6B82">
        <w:rPr>
          <w:color w:val="000000"/>
        </w:rPr>
        <w:fldChar w:fldCharType="begin"/>
      </w:r>
      <w:r w:rsidRPr="002E6B82">
        <w:rPr>
          <w:color w:val="000000"/>
        </w:rPr>
        <w:instrText xml:space="preserve"> QUOTE </w:instrText>
      </w:r>
      <w:r w:rsidRPr="002E6B82">
        <w:rPr>
          <w:position w:val="-30"/>
        </w:rPr>
        <w:pict>
          <v:shape id="_x0000_i1162" type="#_x0000_t75" style="width:13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7758E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47758E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6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0.8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63" o:title="" chromakey="white"/>
          </v:shape>
        </w:pict>
      </w:r>
      <w:r w:rsidRPr="002E6B82">
        <w:rPr>
          <w:color w:val="000000"/>
        </w:rPr>
        <w:instrText xml:space="preserve"> </w:instrText>
      </w:r>
      <w:r w:rsidRPr="002E6B82">
        <w:rPr>
          <w:color w:val="000000"/>
        </w:rPr>
        <w:fldChar w:fldCharType="separate"/>
      </w:r>
      <w:r w:rsidRPr="002E6B82">
        <w:rPr>
          <w:position w:val="-30"/>
        </w:rPr>
        <w:pict>
          <v:shape id="_x0000_i1163" type="#_x0000_t75" style="width:13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7758E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47758E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6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0.8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63" o:title="" chromakey="white"/>
          </v:shape>
        </w:pict>
      </w:r>
      <w:r w:rsidRPr="002E6B82">
        <w:rPr>
          <w:color w:val="000000"/>
        </w:rPr>
        <w:fldChar w:fldCharType="end"/>
      </w:r>
      <w:r w:rsidR="00F05256" w:rsidRPr="00F05256">
        <w:rPr>
          <w:color w:val="000000"/>
        </w:rPr>
        <w:instrText xml:space="preserve"> </w:instrText>
      </w:r>
      <w:r w:rsidR="00824744" w:rsidRPr="00F05256">
        <w:rPr>
          <w:color w:val="000000"/>
        </w:rPr>
        <w:fldChar w:fldCharType="separate"/>
      </w:r>
      <w:r w:rsidRPr="002E6B82">
        <w:rPr>
          <w:color w:val="000000"/>
        </w:rPr>
        <w:fldChar w:fldCharType="begin"/>
      </w:r>
      <w:r w:rsidRPr="002E6B82">
        <w:rPr>
          <w:color w:val="000000"/>
        </w:rPr>
        <w:instrText xml:space="preserve"> QUOTE </w:instrText>
      </w:r>
      <w:r w:rsidRPr="002E6B82">
        <w:rPr>
          <w:position w:val="-30"/>
        </w:rPr>
        <w:pict>
          <v:shape id="_x0000_i1164" type="#_x0000_t75" style="width:13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47508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747508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6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0.8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63" o:title="" chromakey="white"/>
          </v:shape>
        </w:pict>
      </w:r>
      <w:r w:rsidRPr="002E6B82">
        <w:rPr>
          <w:color w:val="000000"/>
        </w:rPr>
        <w:instrText xml:space="preserve"> </w:instrText>
      </w:r>
      <w:r w:rsidRPr="002E6B82">
        <w:rPr>
          <w:color w:val="000000"/>
        </w:rPr>
        <w:fldChar w:fldCharType="separate"/>
      </w:r>
      <w:r w:rsidRPr="002E6B82">
        <w:rPr>
          <w:position w:val="-30"/>
        </w:rPr>
        <w:pict>
          <v:shape id="_x0000_i1165" type="#_x0000_t75" style="width:13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HorizontalSpacing w:val=&quot;105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081CD1&quot;/&gt;&lt;wsp:rsid wsp:val=&quot;00035A1A&quot;/&gt;&lt;wsp:rsid wsp:val=&quot;00081CD1&quot;/&gt;&lt;wsp:rsid wsp:val=&quot;00105B32&quot;/&gt;&lt;wsp:rsid wsp:val=&quot;0016193D&quot;/&gt;&lt;wsp:rsid wsp:val=&quot;00170002&quot;/&gt;&lt;wsp:rsid wsp:val=&quot;0019595E&quot;/&gt;&lt;wsp:rsid wsp:val=&quot;002365D5&quot;/&gt;&lt;wsp:rsid wsp:val=&quot;00243F78&quot;/&gt;&lt;wsp:rsid wsp:val=&quot;00244DEA&quot;/&gt;&lt;wsp:rsid wsp:val=&quot;002A22FB&quot;/&gt;&lt;wsp:rsid wsp:val=&quot;002B1B52&quot;/&gt;&lt;wsp:rsid wsp:val=&quot;002B79A1&quot;/&gt;&lt;wsp:rsid wsp:val=&quot;002C5454&quot;/&gt;&lt;wsp:rsid wsp:val=&quot;002E6B82&quot;/&gt;&lt;wsp:rsid wsp:val=&quot;002F406B&quot;/&gt;&lt;wsp:rsid wsp:val=&quot;003C7056&quot;/&gt;&lt;wsp:rsid wsp:val=&quot;004621D6&quot;/&gt;&lt;wsp:rsid wsp:val=&quot;004A7EC2&quot;/&gt;&lt;wsp:rsid wsp:val=&quot;004B0B79&quot;/&gt;&lt;wsp:rsid wsp:val=&quot;004D7CE3&quot;/&gt;&lt;wsp:rsid wsp:val=&quot;0052166A&quot;/&gt;&lt;wsp:rsid wsp:val=&quot;00570E98&quot;/&gt;&lt;wsp:rsid wsp:val=&quot;006B7A92&quot;/&gt;&lt;wsp:rsid wsp:val=&quot;006D054F&quot;/&gt;&lt;wsp:rsid wsp:val=&quot;00747508&quot;/&gt;&lt;wsp:rsid wsp:val=&quot;00751BBD&quot;/&gt;&lt;wsp:rsid wsp:val=&quot;00777D0A&quot;/&gt;&lt;wsp:rsid wsp:val=&quot;007A43E3&quot;/&gt;&lt;wsp:rsid wsp:val=&quot;0081069C&quot;/&gt;&lt;wsp:rsid wsp:val=&quot;008222E8&quot;/&gt;&lt;wsp:rsid wsp:val=&quot;00824744&quot;/&gt;&lt;wsp:rsid wsp:val=&quot;00827CAC&quot;/&gt;&lt;wsp:rsid wsp:val=&quot;008512EA&quot;/&gt;&lt;wsp:rsid wsp:val=&quot;008860DB&quot;/&gt;&lt;wsp:rsid wsp:val=&quot;008977BC&quot;/&gt;&lt;wsp:rsid wsp:val=&quot;008E0712&quot;/&gt;&lt;wsp:rsid wsp:val=&quot;00902F56&quot;/&gt;&lt;wsp:rsid wsp:val=&quot;00903B0A&quot;/&gt;&lt;wsp:rsid wsp:val=&quot;009370DA&quot;/&gt;&lt;wsp:rsid wsp:val=&quot;009413CA&quot;/&gt;&lt;wsp:rsid wsp:val=&quot;0099608E&quot;/&gt;&lt;wsp:rsid wsp:val=&quot;009A1E5B&quot;/&gt;&lt;wsp:rsid wsp:val=&quot;009B1FC3&quot;/&gt;&lt;wsp:rsid wsp:val=&quot;00A00BCA&quot;/&gt;&lt;wsp:rsid wsp:val=&quot;00A35226&quot;/&gt;&lt;wsp:rsid wsp:val=&quot;00A45102&quot;/&gt;&lt;wsp:rsid wsp:val=&quot;00A747B5&quot;/&gt;&lt;wsp:rsid wsp:val=&quot;00A8793C&quot;/&gt;&lt;wsp:rsid wsp:val=&quot;00A93CE9&quot;/&gt;&lt;wsp:rsid wsp:val=&quot;00AA525A&quot;/&gt;&lt;wsp:rsid wsp:val=&quot;00AD40B2&quot;/&gt;&lt;wsp:rsid wsp:val=&quot;00AE4496&quot;/&gt;&lt;wsp:rsid wsp:val=&quot;00AF3E37&quot;/&gt;&lt;wsp:rsid wsp:val=&quot;00B255F7&quot;/&gt;&lt;wsp:rsid wsp:val=&quot;00B63FEF&quot;/&gt;&lt;wsp:rsid wsp:val=&quot;00B71ACD&quot;/&gt;&lt;wsp:rsid wsp:val=&quot;00BD3D15&quot;/&gt;&lt;wsp:rsid wsp:val=&quot;00C00B1C&quot;/&gt;&lt;wsp:rsid wsp:val=&quot;00C205D4&quot;/&gt;&lt;wsp:rsid wsp:val=&quot;00C26A2D&quot;/&gt;&lt;wsp:rsid wsp:val=&quot;00C84C25&quot;/&gt;&lt;wsp:rsid wsp:val=&quot;00D035E3&quot;/&gt;&lt;wsp:rsid wsp:val=&quot;00D2160C&quot;/&gt;&lt;wsp:rsid wsp:val=&quot;00D36692&quot;/&gt;&lt;wsp:rsid wsp:val=&quot;00D51F5D&quot;/&gt;&lt;wsp:rsid wsp:val=&quot;00D67A68&quot;/&gt;&lt;wsp:rsid wsp:val=&quot;00DA5268&quot;/&gt;&lt;wsp:rsid wsp:val=&quot;00DC3A35&quot;/&gt;&lt;wsp:rsid wsp:val=&quot;00DD58AD&quot;/&gt;&lt;wsp:rsid wsp:val=&quot;00E03AD8&quot;/&gt;&lt;wsp:rsid wsp:val=&quot;00E200C6&quot;/&gt;&lt;wsp:rsid wsp:val=&quot;00E629F3&quot;/&gt;&lt;wsp:rsid wsp:val=&quot;00E7434B&quot;/&gt;&lt;wsp:rsid wsp:val=&quot;00E74CE9&quot;/&gt;&lt;wsp:rsid wsp:val=&quot;00E84440&quot;/&gt;&lt;wsp:rsid wsp:val=&quot;00EA7F9A&quot;/&gt;&lt;wsp:rsid wsp:val=&quot;00ED4BBB&quot;/&gt;&lt;wsp:rsid wsp:val=&quot;00EE6DE3&quot;/&gt;&lt;wsp:rsid wsp:val=&quot;00EE7645&quot;/&gt;&lt;wsp:rsid wsp:val=&quot;00F05256&quot;/&gt;&lt;wsp:rsid wsp:val=&quot;00F10009&quot;/&gt;&lt;wsp:rsid wsp:val=&quot;00F47B26&quot;/&gt;&lt;wsp:rsid wsp:val=&quot;00F85435&quot;/&gt;&lt;wsp:rsid wsp:val=&quot;00F86A70&quot;/&gt;&lt;wsp:rsid wsp:val=&quot;00F926C7&quot;/&gt;&lt;wsp:rsid wsp:val=&quot;00FA2615&quot;/&gt;&lt;wsp:rsid wsp:val=&quot;00FC2F6C&quot;/&gt;&lt;wsp:rsid wsp:val=&quot;12A56D78&quot;/&gt;&lt;wsp:rsid wsp:val=&quot;19304636&quot;/&gt;&lt;wsp:rsid wsp:val=&quot;223C1B9E&quot;/&gt;&lt;wsp:rsid wsp:val=&quot;2A2C37B0&quot;/&gt;&lt;wsp:rsid wsp:val=&quot;30845948&quot;/&gt;&lt;wsp:rsid wsp:val=&quot;36016353&quot;/&gt;&lt;wsp:rsid wsp:val=&quot;3A7F5F3E&quot;/&gt;&lt;wsp:rsid wsp:val=&quot;3AFD626E&quot;/&gt;&lt;wsp:rsid wsp:val=&quot;4BF531BC&quot;/&gt;&lt;wsp:rsid wsp:val=&quot;51C86D51&quot;/&gt;&lt;wsp:rsid wsp:val=&quot;5313089A&quot;/&gt;&lt;wsp:rsid wsp:val=&quot;7F804377&quot;/&gt;&lt;/wsp:rsids&gt;&lt;/w:docPr&gt;&lt;w:body&gt;&lt;w:p wsp:rsidR=&quot;00000000&quot; wsp:rsidRDefault=&quot;00747508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w:rPr&gt;&lt;w:rFonts w:ascii=&quot;Cambria Math&quot; w:hint=&quot;fareast&quot;/&gt;&lt;wx:font wx:val=&quot;Cambria Math&quot;/&gt;&lt;w:i/&gt;&lt;w:lang w:fareast=&quot;ZH-CN&quot;/&gt;&lt;/w:rPr&gt;&lt;m:t&gt;60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num&gt;&lt;m:den&gt;&lt;m:r&gt;&lt;w:rPr&gt;&lt;w:rFonts w:ascii=&quot;Cambria Math&quot; w:hint=&quot;fareast&quot;/&gt;&lt;wx:font wx:val=&quot;Cambria Math&quot;/&gt;&lt;w:i/&gt;&lt;w:lang w:fareast=&quot;ZH-CN&quot;/&gt;&lt;/w:rPr&gt;&lt;m:t&gt;0.8&lt;/m:t&gt;&lt;/m:r&gt;&lt;m:r&gt;&lt;m:rPr&gt;&lt;m:nor/&gt;&lt;/m:rPr&gt;&lt;w:rPr&gt;&lt;w:rFonts w:ascii=&quot;Cambria Math&quot; w:hint=&quot;fareast&quot;/&gt;&lt;wx:font wx:val=&quot;Cambria Math&quot;/&gt;&lt;w:lang w:fareast=&quot;ZH-CN&quot;/&gt;&lt;/w:rPr&gt;&lt;m:t&gt;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63" o:title="" chromakey="white"/>
          </v:shape>
        </w:pict>
      </w:r>
      <w:r w:rsidRPr="002E6B82">
        <w:rPr>
          <w:color w:val="000000"/>
        </w:rPr>
        <w:fldChar w:fldCharType="end"/>
      </w:r>
      <w:r w:rsidR="00824744" w:rsidRPr="00F05256">
        <w:rPr>
          <w:color w:val="000000"/>
        </w:rPr>
        <w:fldChar w:fldCharType="end"/>
      </w:r>
      <w:r>
        <w:rPr>
          <w:color w:val="000000"/>
        </w:rPr>
        <w:t xml:space="preserve"> =75</w:t>
      </w:r>
      <w:r>
        <w:rPr>
          <w:color w:val="000000"/>
        </w:rPr>
        <w:t>次</w:t>
      </w:r>
      <w:r>
        <w:rPr>
          <w:color w:val="000000"/>
        </w:rPr>
        <w:t>/min</w:t>
      </w:r>
      <w:r>
        <w:rPr>
          <w:color w:val="000000"/>
        </w:rPr>
        <w:t>。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答：乙的心率为</w:t>
      </w:r>
      <w:r>
        <w:rPr>
          <w:color w:val="000000"/>
          <w:lang w:eastAsia="zh-CN"/>
        </w:rPr>
        <w:t>75</w:t>
      </w:r>
      <w:r>
        <w:rPr>
          <w:color w:val="000000"/>
          <w:lang w:eastAsia="zh-CN"/>
        </w:rPr>
        <w:t>次</w:t>
      </w:r>
      <w:r>
        <w:rPr>
          <w:color w:val="000000"/>
          <w:lang w:eastAsia="zh-CN"/>
        </w:rPr>
        <w:t>/min</w:t>
      </w:r>
      <w:r>
        <w:rPr>
          <w:color w:val="000000"/>
          <w:lang w:eastAsia="zh-CN"/>
        </w:rPr>
        <w:t>。</w:t>
      </w:r>
    </w:p>
    <w:p w:rsidR="00F10009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分析：</w:t>
      </w:r>
      <w:r w:rsidR="002365D5">
        <w:rPr>
          <w:color w:val="000000"/>
          <w:lang w:eastAsia="zh-CN"/>
        </w:rPr>
        <w:t>（</w:t>
      </w:r>
      <w:r w:rsidR="002365D5">
        <w:rPr>
          <w:color w:val="000000"/>
          <w:lang w:eastAsia="zh-CN"/>
        </w:rPr>
        <w:t>1</w:t>
      </w:r>
      <w:r w:rsidR="002365D5">
        <w:rPr>
          <w:color w:val="000000"/>
          <w:lang w:eastAsia="zh-CN"/>
        </w:rPr>
        <w:t>）心率为</w:t>
      </w:r>
      <w:r w:rsidR="002365D5">
        <w:rPr>
          <w:color w:val="000000"/>
          <w:lang w:eastAsia="zh-CN"/>
        </w:rPr>
        <w:t>60</w:t>
      </w:r>
      <w:r w:rsidR="002365D5">
        <w:rPr>
          <w:color w:val="000000"/>
          <w:lang w:eastAsia="zh-CN"/>
        </w:rPr>
        <w:t>次每分钟，用</w:t>
      </w:r>
      <w:r w:rsidR="002365D5">
        <w:rPr>
          <w:color w:val="000000"/>
          <w:lang w:eastAsia="zh-CN"/>
        </w:rPr>
        <w:t>60s</w:t>
      </w:r>
      <w:r w:rsidR="002365D5">
        <w:rPr>
          <w:color w:val="000000"/>
          <w:lang w:eastAsia="zh-CN"/>
        </w:rPr>
        <w:t>以</w:t>
      </w:r>
      <w:r w:rsidR="002365D5">
        <w:rPr>
          <w:color w:val="000000"/>
          <w:lang w:eastAsia="zh-CN"/>
        </w:rPr>
        <w:t>60</w:t>
      </w:r>
      <w:r w:rsidR="002365D5">
        <w:rPr>
          <w:color w:val="000000"/>
          <w:lang w:eastAsia="zh-CN"/>
        </w:rPr>
        <w:t>次即为心脏两次跳动的间隔；</w:t>
      </w:r>
    </w:p>
    <w:p w:rsidR="00F10009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）已知坐标纸的路程和运动的时间，利用速度公式求解速度；</w:t>
      </w:r>
    </w:p>
    <w:p w:rsidR="004D7CE3" w:rsidRDefault="002E6B82" w:rsidP="00F10009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）结合心脏一次跳动的时间求解一分钟心脏跳动的次数，即心率。</w:t>
      </w:r>
    </w:p>
    <w:sectPr w:rsidR="004D7CE3" w:rsidSect="00FA2615">
      <w:headerReference w:type="even" r:id="rId64"/>
      <w:headerReference w:type="first" r:id="rId65"/>
      <w:pgSz w:w="11907" w:h="16839"/>
      <w:pgMar w:top="1134" w:right="850" w:bottom="1134" w:left="1134" w:header="397" w:footer="340" w:gutter="0"/>
      <w:pgNumType w:chapStyle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B82" w:rsidRDefault="002E6B82" w:rsidP="00824744">
      <w:pPr>
        <w:spacing w:after="0" w:line="240" w:lineRule="auto"/>
      </w:pPr>
      <w:r>
        <w:separator/>
      </w:r>
    </w:p>
  </w:endnote>
  <w:endnote w:type="continuationSeparator" w:id="0">
    <w:p w:rsidR="002E6B82" w:rsidRDefault="002E6B82" w:rsidP="00824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B82" w:rsidRDefault="002E6B82" w:rsidP="00824744">
      <w:pPr>
        <w:spacing w:after="0" w:line="240" w:lineRule="auto"/>
      </w:pPr>
      <w:r>
        <w:separator/>
      </w:r>
    </w:p>
  </w:footnote>
  <w:footnote w:type="continuationSeparator" w:id="0">
    <w:p w:rsidR="002E6B82" w:rsidRDefault="002E6B82" w:rsidP="00824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CE3" w:rsidRDefault="00824744">
    <w:pPr>
      <w:pStyle w:val="a5"/>
      <w:pBdr>
        <w:bottom w:val="none" w:sz="0" w:space="0" w:color="auto"/>
      </w:pBdr>
    </w:pPr>
    <w:r>
      <w:pict>
        <v:rect id="Rectangle 7" o:spid="_x0000_s2049" style="position:absolute;left:0;text-align:left;margin-left:1056.4pt;margin-top:-43pt;width:42.15pt;height:57pt;z-index:1" o:preferrelative="t" fillcolor="gray"/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Quad Arrow 1" o:spid="_x0000_s2050" type="#_x0000_t202" style="position:absolute;left:0;text-align:left;margin-left:1098.55pt;margin-top:-43pt;width:31.6pt;height:843pt;z-index:3;v-text-anchor:middle" o:preferrelative="t">
          <v:textbox style="layout-flow:vertical;mso-layout-flow-alt:bottom-to-top">
            <w:txbxContent>
              <w:p w:rsidR="004D7CE3" w:rsidRDefault="002E6B82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Quad Arrow 3" o:spid="_x0000_s2051" type="#_x0000_t202" style="position:absolute;left:0;text-align:left;margin-left:1056.4pt;margin-top:-43pt;width:42.15pt;height:843pt;z-index:4;v-text-anchor:middle" o:preferrelative="t" fillcolor="#d8d8d8">
          <v:textbox style="layout-flow:vertical;mso-layout-flow-alt:bottom-to-top">
            <w:txbxContent>
              <w:p w:rsidR="004D7CE3" w:rsidRDefault="002E6B82" w:rsidP="00FA2615">
                <w:pPr>
                  <w:spacing w:beforeLines="100" w:afterLines="100" w:line="240" w:lineRule="auto"/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shape id="Quad Arrow 5" o:spid="_x0000_s2052" type="#_x0000_t202" style="position:absolute;left:0;text-align:left;margin-left:1025.45pt;margin-top:-43pt;width:30.95pt;height:843pt;z-index:5;v-text-anchor:middle" o:preferrelative="t">
          <v:textbox style="layout-flow:vertical;mso-layout-flow-alt:bottom-to-top">
            <w:txbxContent>
              <w:p w:rsidR="004D7CE3" w:rsidRDefault="002E6B82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5256" w:rsidRDefault="00824744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left:0;text-align:left;margin-left:10pt;margin-top:1000pt;width:28pt;height:20pt;z-index:2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D37FD"/>
    <w:multiLevelType w:val="hybridMultilevel"/>
    <w:tmpl w:val="22FA4D1E"/>
    <w:lvl w:ilvl="0" w:tplc="D3142EFE">
      <w:start w:val="1"/>
      <w:numFmt w:val="decimal"/>
      <w:lvlText w:val="%1."/>
      <w:lvlJc w:val="left"/>
      <w:pPr>
        <w:ind w:left="720" w:hanging="360"/>
      </w:pPr>
    </w:lvl>
    <w:lvl w:ilvl="1" w:tplc="2774E154" w:tentative="1">
      <w:start w:val="1"/>
      <w:numFmt w:val="lowerLetter"/>
      <w:lvlText w:val="%2."/>
      <w:lvlJc w:val="left"/>
      <w:pPr>
        <w:ind w:left="1440" w:hanging="360"/>
      </w:pPr>
    </w:lvl>
    <w:lvl w:ilvl="2" w:tplc="138AE456" w:tentative="1">
      <w:start w:val="1"/>
      <w:numFmt w:val="lowerRoman"/>
      <w:lvlText w:val="%3."/>
      <w:lvlJc w:val="right"/>
      <w:pPr>
        <w:ind w:left="2160" w:hanging="180"/>
      </w:pPr>
    </w:lvl>
    <w:lvl w:ilvl="3" w:tplc="3FFAAD26" w:tentative="1">
      <w:start w:val="1"/>
      <w:numFmt w:val="decimal"/>
      <w:lvlText w:val="%4."/>
      <w:lvlJc w:val="left"/>
      <w:pPr>
        <w:ind w:left="2880" w:hanging="360"/>
      </w:pPr>
    </w:lvl>
    <w:lvl w:ilvl="4" w:tplc="0BECDDC4" w:tentative="1">
      <w:start w:val="1"/>
      <w:numFmt w:val="lowerLetter"/>
      <w:lvlText w:val="%5."/>
      <w:lvlJc w:val="left"/>
      <w:pPr>
        <w:ind w:left="3600" w:hanging="360"/>
      </w:pPr>
    </w:lvl>
    <w:lvl w:ilvl="5" w:tplc="54D84C5C" w:tentative="1">
      <w:start w:val="1"/>
      <w:numFmt w:val="lowerRoman"/>
      <w:lvlText w:val="%6."/>
      <w:lvlJc w:val="right"/>
      <w:pPr>
        <w:ind w:left="4320" w:hanging="180"/>
      </w:pPr>
    </w:lvl>
    <w:lvl w:ilvl="6" w:tplc="FEEE86BC" w:tentative="1">
      <w:start w:val="1"/>
      <w:numFmt w:val="decimal"/>
      <w:lvlText w:val="%7."/>
      <w:lvlJc w:val="left"/>
      <w:pPr>
        <w:ind w:left="5040" w:hanging="360"/>
      </w:pPr>
    </w:lvl>
    <w:lvl w:ilvl="7" w:tplc="5DE0E63A" w:tentative="1">
      <w:start w:val="1"/>
      <w:numFmt w:val="lowerLetter"/>
      <w:lvlText w:val="%8."/>
      <w:lvlJc w:val="left"/>
      <w:pPr>
        <w:ind w:left="5760" w:hanging="360"/>
      </w:pPr>
    </w:lvl>
    <w:lvl w:ilvl="8" w:tplc="FA8440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4BD4F27"/>
    <w:multiLevelType w:val="hybridMultilevel"/>
    <w:tmpl w:val="BE149F50"/>
    <w:lvl w:ilvl="0" w:tplc="BCA45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1012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A4B5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70FF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DCC8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48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09D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8C9B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D08D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 w:tplc="56404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DC0F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10A1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B87D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7A7E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6E9B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D277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8AEA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9863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 w:tplc="0A0475B0">
      <w:start w:val="1"/>
      <w:numFmt w:val="decimal"/>
      <w:lvlText w:val="%1."/>
      <w:lvlJc w:val="left"/>
      <w:pPr>
        <w:ind w:left="720" w:hanging="360"/>
      </w:pPr>
    </w:lvl>
    <w:lvl w:ilvl="1" w:tplc="718EEC80" w:tentative="1">
      <w:start w:val="1"/>
      <w:numFmt w:val="lowerLetter"/>
      <w:lvlText w:val="%2."/>
      <w:lvlJc w:val="left"/>
      <w:pPr>
        <w:ind w:left="1440" w:hanging="360"/>
      </w:pPr>
    </w:lvl>
    <w:lvl w:ilvl="2" w:tplc="8C7038D0" w:tentative="1">
      <w:start w:val="1"/>
      <w:numFmt w:val="lowerRoman"/>
      <w:lvlText w:val="%3."/>
      <w:lvlJc w:val="right"/>
      <w:pPr>
        <w:ind w:left="2160" w:hanging="180"/>
      </w:pPr>
    </w:lvl>
    <w:lvl w:ilvl="3" w:tplc="F020810E" w:tentative="1">
      <w:start w:val="1"/>
      <w:numFmt w:val="decimal"/>
      <w:lvlText w:val="%4."/>
      <w:lvlJc w:val="left"/>
      <w:pPr>
        <w:ind w:left="2880" w:hanging="360"/>
      </w:pPr>
    </w:lvl>
    <w:lvl w:ilvl="4" w:tplc="559CAB8A" w:tentative="1">
      <w:start w:val="1"/>
      <w:numFmt w:val="lowerLetter"/>
      <w:lvlText w:val="%5."/>
      <w:lvlJc w:val="left"/>
      <w:pPr>
        <w:ind w:left="3600" w:hanging="360"/>
      </w:pPr>
    </w:lvl>
    <w:lvl w:ilvl="5" w:tplc="7418197C" w:tentative="1">
      <w:start w:val="1"/>
      <w:numFmt w:val="lowerRoman"/>
      <w:lvlText w:val="%6."/>
      <w:lvlJc w:val="right"/>
      <w:pPr>
        <w:ind w:left="4320" w:hanging="180"/>
      </w:pPr>
    </w:lvl>
    <w:lvl w:ilvl="6" w:tplc="2DFEC87A" w:tentative="1">
      <w:start w:val="1"/>
      <w:numFmt w:val="decimal"/>
      <w:lvlText w:val="%7."/>
      <w:lvlJc w:val="left"/>
      <w:pPr>
        <w:ind w:left="5040" w:hanging="360"/>
      </w:pPr>
    </w:lvl>
    <w:lvl w:ilvl="7" w:tplc="A2C4A740" w:tentative="1">
      <w:start w:val="1"/>
      <w:numFmt w:val="lowerLetter"/>
      <w:lvlText w:val="%8."/>
      <w:lvlJc w:val="left"/>
      <w:pPr>
        <w:ind w:left="5760" w:hanging="360"/>
      </w:pPr>
    </w:lvl>
    <w:lvl w:ilvl="8" w:tplc="BE6003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1CD1"/>
    <w:rsid w:val="00035A1A"/>
    <w:rsid w:val="00081CD1"/>
    <w:rsid w:val="00105B32"/>
    <w:rsid w:val="0016193D"/>
    <w:rsid w:val="00170002"/>
    <w:rsid w:val="0019595E"/>
    <w:rsid w:val="002365D5"/>
    <w:rsid w:val="00243F78"/>
    <w:rsid w:val="00244DEA"/>
    <w:rsid w:val="002A22FB"/>
    <w:rsid w:val="002B1B52"/>
    <w:rsid w:val="002B79A1"/>
    <w:rsid w:val="002C5454"/>
    <w:rsid w:val="002E6B82"/>
    <w:rsid w:val="002F406B"/>
    <w:rsid w:val="003C7056"/>
    <w:rsid w:val="004621D6"/>
    <w:rsid w:val="004A7EC2"/>
    <w:rsid w:val="004B0B79"/>
    <w:rsid w:val="004D7CE3"/>
    <w:rsid w:val="0052166A"/>
    <w:rsid w:val="00570E98"/>
    <w:rsid w:val="006B7A92"/>
    <w:rsid w:val="006D054F"/>
    <w:rsid w:val="00751BBD"/>
    <w:rsid w:val="00777D0A"/>
    <w:rsid w:val="007A43E3"/>
    <w:rsid w:val="0081069C"/>
    <w:rsid w:val="008222E8"/>
    <w:rsid w:val="00824744"/>
    <w:rsid w:val="00827CAC"/>
    <w:rsid w:val="008512EA"/>
    <w:rsid w:val="008860DB"/>
    <w:rsid w:val="008977BC"/>
    <w:rsid w:val="008E0712"/>
    <w:rsid w:val="00902F56"/>
    <w:rsid w:val="00903B0A"/>
    <w:rsid w:val="009370DA"/>
    <w:rsid w:val="009413CA"/>
    <w:rsid w:val="0099608E"/>
    <w:rsid w:val="009A1E5B"/>
    <w:rsid w:val="009B1FC3"/>
    <w:rsid w:val="00A00BCA"/>
    <w:rsid w:val="00A35226"/>
    <w:rsid w:val="00A45102"/>
    <w:rsid w:val="00A747B5"/>
    <w:rsid w:val="00A8793C"/>
    <w:rsid w:val="00A93CE9"/>
    <w:rsid w:val="00AA525A"/>
    <w:rsid w:val="00AD40B2"/>
    <w:rsid w:val="00AE4496"/>
    <w:rsid w:val="00AF3E37"/>
    <w:rsid w:val="00B255F7"/>
    <w:rsid w:val="00B63FEF"/>
    <w:rsid w:val="00B71ACD"/>
    <w:rsid w:val="00BD3D15"/>
    <w:rsid w:val="00C00B1C"/>
    <w:rsid w:val="00C205D4"/>
    <w:rsid w:val="00C26A2D"/>
    <w:rsid w:val="00C84C25"/>
    <w:rsid w:val="00D035E3"/>
    <w:rsid w:val="00D2160C"/>
    <w:rsid w:val="00D36692"/>
    <w:rsid w:val="00D51F5D"/>
    <w:rsid w:val="00D67A68"/>
    <w:rsid w:val="00DA5268"/>
    <w:rsid w:val="00DC3A35"/>
    <w:rsid w:val="00DD58AD"/>
    <w:rsid w:val="00E03AD8"/>
    <w:rsid w:val="00E200C6"/>
    <w:rsid w:val="00E629F3"/>
    <w:rsid w:val="00E7434B"/>
    <w:rsid w:val="00E74CE9"/>
    <w:rsid w:val="00E84440"/>
    <w:rsid w:val="00EA7F9A"/>
    <w:rsid w:val="00ED4BBB"/>
    <w:rsid w:val="00EE6DE3"/>
    <w:rsid w:val="00EE7645"/>
    <w:rsid w:val="00F05256"/>
    <w:rsid w:val="00F10009"/>
    <w:rsid w:val="00F47B26"/>
    <w:rsid w:val="00F85435"/>
    <w:rsid w:val="00F86A70"/>
    <w:rsid w:val="00F926C7"/>
    <w:rsid w:val="00FA2615"/>
    <w:rsid w:val="00FC2F6C"/>
    <w:rsid w:val="12A56D78"/>
    <w:rsid w:val="19304636"/>
    <w:rsid w:val="223C1B9E"/>
    <w:rsid w:val="2A2C37B0"/>
    <w:rsid w:val="30845948"/>
    <w:rsid w:val="36016353"/>
    <w:rsid w:val="3A7F5F3E"/>
    <w:rsid w:val="3AFD626E"/>
    <w:rsid w:val="4BF531BC"/>
    <w:rsid w:val="51C86D51"/>
    <w:rsid w:val="5313089A"/>
    <w:rsid w:val="7F804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744"/>
    <w:pPr>
      <w:spacing w:after="120" w:line="288" w:lineRule="auto"/>
      <w:textAlignment w:val="center"/>
    </w:pPr>
    <w:rPr>
      <w:rFonts w:ascii="Calibri" w:hAnsi="Calibri"/>
      <w:sz w:val="21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824744"/>
    <w:rPr>
      <w:rFonts w:ascii="Times New Roman" w:hAnsi="Times New Roman"/>
      <w:sz w:val="18"/>
      <w:szCs w:val="18"/>
      <w:lang/>
    </w:rPr>
  </w:style>
  <w:style w:type="paragraph" w:styleId="a4">
    <w:name w:val="footer"/>
    <w:basedOn w:val="a"/>
    <w:link w:val="Char0"/>
    <w:uiPriority w:val="99"/>
    <w:unhideWhenUsed/>
    <w:qFormat/>
    <w:rsid w:val="00824744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hAnsi="Times New Roman"/>
      <w:sz w:val="18"/>
      <w:szCs w:val="18"/>
      <w:lang/>
    </w:rPr>
  </w:style>
  <w:style w:type="paragraph" w:styleId="a5">
    <w:name w:val="header"/>
    <w:basedOn w:val="a"/>
    <w:link w:val="Char1"/>
    <w:uiPriority w:val="99"/>
    <w:unhideWhenUsed/>
    <w:qFormat/>
    <w:rsid w:val="0082474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hAnsi="Times New Roman"/>
      <w:sz w:val="18"/>
      <w:szCs w:val="18"/>
      <w:lang/>
    </w:rPr>
  </w:style>
  <w:style w:type="character" w:customStyle="1" w:styleId="Char1">
    <w:name w:val="页眉 Char"/>
    <w:link w:val="a5"/>
    <w:uiPriority w:val="99"/>
    <w:qFormat/>
    <w:rsid w:val="00824744"/>
    <w:rPr>
      <w:sz w:val="18"/>
      <w:szCs w:val="18"/>
    </w:rPr>
  </w:style>
  <w:style w:type="character" w:customStyle="1" w:styleId="Char0">
    <w:name w:val="页脚 Char"/>
    <w:link w:val="a4"/>
    <w:uiPriority w:val="99"/>
    <w:qFormat/>
    <w:rsid w:val="00824744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rsid w:val="00824744"/>
    <w:rPr>
      <w:sz w:val="18"/>
      <w:szCs w:val="18"/>
    </w:rPr>
  </w:style>
  <w:style w:type="paragraph" w:customStyle="1" w:styleId="1">
    <w:name w:val="正文1"/>
    <w:qFormat/>
    <w:rsid w:val="00824744"/>
    <w:pPr>
      <w:jc w:val="both"/>
    </w:pPr>
    <w:rPr>
      <w:kern w:val="2"/>
      <w:sz w:val="21"/>
      <w:szCs w:val="21"/>
    </w:rPr>
  </w:style>
  <w:style w:type="character" w:customStyle="1" w:styleId="15">
    <w:name w:val="15"/>
    <w:qFormat/>
    <w:rsid w:val="00824744"/>
    <w:rPr>
      <w:rFonts w:ascii="Times New Roman" w:hAnsi="Times New Roman" w:cs="Times New Roman" w:hint="default"/>
      <w:color w:val="0000FF"/>
      <w:u w:val="single"/>
    </w:rPr>
  </w:style>
  <w:style w:type="paragraph" w:customStyle="1" w:styleId="2">
    <w:name w:val="正文2"/>
    <w:qFormat/>
    <w:rsid w:val="00824744"/>
    <w:pPr>
      <w:jc w:val="both"/>
    </w:pPr>
    <w:rPr>
      <w:kern w:val="2"/>
      <w:sz w:val="21"/>
      <w:szCs w:val="21"/>
    </w:rPr>
  </w:style>
  <w:style w:type="character" w:customStyle="1" w:styleId="DefaultParagraphFontPHPDOCX">
    <w:name w:val="Default Paragraph Font PHPDOCX"/>
    <w:uiPriority w:val="1"/>
    <w:semiHidden/>
    <w:unhideWhenUsed/>
    <w:rsid w:val="00824744"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hAnsi="Cambria"/>
      <w:color w:val="17365D"/>
      <w:spacing w:val="5"/>
      <w:kern w:val="28"/>
      <w:sz w:val="52"/>
      <w:szCs w:val="52"/>
      <w:lang w:bidi="ar-SA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hAnsi="Cambria"/>
      <w:i/>
      <w:iCs/>
      <w:color w:val="4F81BD"/>
      <w:spacing w:val="15"/>
      <w:sz w:val="24"/>
      <w:szCs w:val="24"/>
      <w:lang w:bidi="ar-SA"/>
    </w:rPr>
  </w:style>
  <w:style w:type="table" w:customStyle="1" w:styleId="NormalTablePHPDOCX">
    <w:name w:val="Normal Table PHPDOCX"/>
    <w:uiPriority w:val="99"/>
    <w:semiHidden/>
    <w:unhideWhenUsed/>
    <w:qFormat/>
    <w:rsid w:val="0082474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lang w:val="en-US" w:eastAsia="zh-CN" w:bidi="ar-SA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/>
      <w:sz w:val="16"/>
      <w:szCs w:val="16"/>
      <w:lang w:bidi="ar-SA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lang w:val="en-US" w:eastAsia="zh-CN" w:bidi="ar-SA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lang w:val="en-US" w:eastAsia="zh-CN" w:bidi="ar-SA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  <w:style w:type="character" w:customStyle="1" w:styleId="10">
    <w:name w:val="页眉 字符1"/>
    <w:rsid w:val="00F05256"/>
    <w:rPr>
      <w:rFonts w:ascii="Times New Roman" w:eastAsia="宋体" w:hAnsi="Times New Roman" w:cs="Times New Roman"/>
      <w:kern w:val="2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  <customShpInfo spid="_x0000_s4102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EEBE43-46A8-4FB3-90A8-0488410EE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956</Words>
  <Characters>5451</Characters>
  <Application>Microsoft Office Word</Application>
  <DocSecurity>0</DocSecurity>
  <Lines>45</Lines>
  <Paragraphs>12</Paragraphs>
  <ScaleCrop>false</ScaleCrop>
  <Company/>
  <LinksUpToDate>false</LinksUpToDate>
  <CharactersWithSpaces>6395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</dc:creator>
  <cp:lastModifiedBy>Administrator</cp:lastModifiedBy>
  <cp:revision>12</cp:revision>
  <dcterms:created xsi:type="dcterms:W3CDTF">2013-12-09T06:44:00Z</dcterms:created>
  <dcterms:modified xsi:type="dcterms:W3CDTF">2022-07-15T14:27:00Z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