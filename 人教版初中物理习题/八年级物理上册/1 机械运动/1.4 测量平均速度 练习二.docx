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29" w:rsidRPr="00F44929" w:rsidRDefault="00782C6A" w:rsidP="00F44929">
      <w:pPr>
        <w:ind w:left="546" w:hangingChars="151" w:hanging="546"/>
        <w:jc w:val="center"/>
        <w:rPr>
          <w:rFonts w:hint="eastAsia"/>
          <w:b/>
          <w:bCs/>
          <w:sz w:val="36"/>
          <w:szCs w:val="36"/>
          <w:lang w:eastAsia="zh-CN"/>
        </w:rPr>
      </w:pPr>
      <w:r>
        <w:rPr>
          <w:rFonts w:hint="eastAsia"/>
          <w:b/>
          <w:bCs/>
          <w:sz w:val="36"/>
          <w:szCs w:val="36"/>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0;text-align:left;margin-left:826pt;margin-top:991pt;width:22pt;height:39pt;z-index:251657728;mso-left-percent:-10001;mso-top-percent:-10001;mso-position-horizontal:absolute;mso-position-horizontal-relative:page;mso-position-vertical:absolute;mso-position-vertical-relative:page;mso-left-percent:-10001;mso-top-percent:-10001">
            <v:imagedata r:id="rId9" o:title=""/>
            <w10:wrap anchorx="page" anchory="page"/>
          </v:shape>
        </w:pict>
      </w:r>
      <w:r w:rsidR="00404F6F" w:rsidRPr="00F44929">
        <w:rPr>
          <w:rFonts w:hint="eastAsia"/>
          <w:b/>
          <w:bCs/>
          <w:sz w:val="36"/>
          <w:szCs w:val="36"/>
          <w:lang w:eastAsia="zh-CN"/>
        </w:rPr>
        <w:t>人教版八年级上册物理</w:t>
      </w:r>
      <w:r w:rsidR="00404F6F" w:rsidRPr="00F44929">
        <w:rPr>
          <w:rFonts w:hint="eastAsia"/>
          <w:b/>
          <w:bCs/>
          <w:sz w:val="36"/>
          <w:szCs w:val="36"/>
          <w:lang w:eastAsia="zh-CN"/>
        </w:rPr>
        <w:t xml:space="preserve"> </w:t>
      </w:r>
    </w:p>
    <w:p w:rsidR="00F70778" w:rsidRPr="00F44929" w:rsidRDefault="00404F6F" w:rsidP="00F44929">
      <w:pPr>
        <w:ind w:left="546" w:hangingChars="151" w:hanging="546"/>
        <w:jc w:val="center"/>
        <w:rPr>
          <w:rFonts w:hint="eastAsia"/>
          <w:sz w:val="36"/>
          <w:szCs w:val="36"/>
          <w:lang w:eastAsia="zh-CN"/>
        </w:rPr>
      </w:pPr>
      <w:r w:rsidRPr="00F44929">
        <w:rPr>
          <w:rFonts w:hint="eastAsia"/>
          <w:b/>
          <w:bCs/>
          <w:sz w:val="36"/>
          <w:szCs w:val="36"/>
          <w:lang w:eastAsia="zh-CN"/>
        </w:rPr>
        <w:t>1.4</w:t>
      </w:r>
      <w:r w:rsidRPr="00F44929">
        <w:rPr>
          <w:rFonts w:hint="eastAsia"/>
          <w:b/>
          <w:bCs/>
          <w:sz w:val="36"/>
          <w:szCs w:val="36"/>
          <w:lang w:eastAsia="zh-CN"/>
        </w:rPr>
        <w:t>测量平均速度</w:t>
      </w:r>
      <w:r w:rsidRPr="00F44929">
        <w:rPr>
          <w:rFonts w:hint="eastAsia"/>
          <w:b/>
          <w:bCs/>
          <w:sz w:val="36"/>
          <w:szCs w:val="36"/>
          <w:lang w:eastAsia="zh-CN"/>
        </w:rPr>
        <w:t xml:space="preserve"> </w:t>
      </w:r>
      <w:r w:rsidRPr="00F44929">
        <w:rPr>
          <w:rFonts w:hint="eastAsia"/>
          <w:b/>
          <w:bCs/>
          <w:sz w:val="36"/>
          <w:szCs w:val="36"/>
          <w:lang w:eastAsia="zh-CN"/>
        </w:rPr>
        <w:t>同步</w:t>
      </w:r>
      <w:r w:rsidR="00F44929" w:rsidRPr="00F44929">
        <w:rPr>
          <w:rFonts w:hint="eastAsia"/>
          <w:b/>
          <w:bCs/>
          <w:sz w:val="36"/>
          <w:szCs w:val="36"/>
          <w:lang w:eastAsia="zh-CN"/>
        </w:rPr>
        <w:t>练习</w:t>
      </w:r>
    </w:p>
    <w:p w:rsidR="00F70778" w:rsidRPr="00F44929" w:rsidRDefault="00404F6F" w:rsidP="00F44929">
      <w:pPr>
        <w:ind w:left="455" w:hangingChars="151" w:hanging="455"/>
        <w:rPr>
          <w:rFonts w:hint="eastAsia"/>
          <w:sz w:val="30"/>
          <w:szCs w:val="30"/>
          <w:lang w:eastAsia="zh-CN"/>
        </w:rPr>
      </w:pPr>
      <w:r w:rsidRPr="00F44929">
        <w:rPr>
          <w:b/>
          <w:bCs/>
          <w:sz w:val="30"/>
          <w:szCs w:val="30"/>
          <w:lang w:eastAsia="zh-CN"/>
        </w:rPr>
        <w:t>一、单选题</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w:t>
      </w:r>
      <w:r w:rsidRPr="00F44929">
        <w:rPr>
          <w:color w:val="000000"/>
          <w:sz w:val="30"/>
          <w:szCs w:val="30"/>
          <w:lang w:eastAsia="zh-CN"/>
        </w:rPr>
        <w:t>下图是利用每秒闪光</w:t>
      </w:r>
      <w:r w:rsidRPr="00F44929">
        <w:rPr>
          <w:color w:val="000000"/>
          <w:sz w:val="30"/>
          <w:szCs w:val="30"/>
          <w:lang w:eastAsia="zh-CN"/>
        </w:rPr>
        <w:t>10</w:t>
      </w:r>
      <w:r w:rsidRPr="00F44929">
        <w:rPr>
          <w:color w:val="000000"/>
          <w:sz w:val="30"/>
          <w:szCs w:val="30"/>
          <w:lang w:eastAsia="zh-CN"/>
        </w:rPr>
        <w:t>次的照相装置拍摄到的同一个小球从左向右运动的频闪照片</w:t>
      </w:r>
      <w:r w:rsidRPr="00F44929">
        <w:rPr>
          <w:color w:val="000000"/>
          <w:sz w:val="30"/>
          <w:szCs w:val="30"/>
          <w:lang w:eastAsia="zh-CN"/>
        </w:rPr>
        <w:t>.</w:t>
      </w:r>
      <w:r w:rsidRPr="00F44929">
        <w:rPr>
          <w:color w:val="000000"/>
          <w:sz w:val="30"/>
          <w:szCs w:val="30"/>
          <w:lang w:eastAsia="zh-CN"/>
        </w:rPr>
        <w:t>关于小球各段路程上的平均速度，下列说法正确的是（</w:t>
      </w:r>
      <w:r w:rsidRPr="00F44929">
        <w:rPr>
          <w:color w:val="000000"/>
          <w:sz w:val="30"/>
          <w:szCs w:val="30"/>
          <w:lang w:eastAsia="zh-CN"/>
        </w:rPr>
        <w:t xml:space="preserve">   </w:t>
      </w:r>
      <w:r w:rsidRPr="00F44929">
        <w:rPr>
          <w:color w:val="000000"/>
          <w:sz w:val="30"/>
          <w:szCs w:val="30"/>
          <w:lang w:eastAsia="zh-CN"/>
        </w:rPr>
        <w:t>）</w:t>
      </w:r>
      <w:r w:rsidRPr="00F44929">
        <w:rPr>
          <w:sz w:val="30"/>
          <w:szCs w:val="30"/>
          <w:lang w:eastAsia="zh-CN"/>
        </w:rPr>
        <w:br/>
      </w:r>
      <w:r w:rsidR="00782C6A" w:rsidRPr="00782C6A">
        <w:rPr>
          <w:noProof/>
          <w:sz w:val="30"/>
          <w:szCs w:val="30"/>
          <w:lang w:eastAsia="zh-CN"/>
        </w:rPr>
        <w:pict>
          <v:shape id="图片 1" o:spid="_x0000_i1025" type="#_x0000_t75" style="width:124.5pt;height:39pt;visibility:visible;mso-wrap-style:square">
            <v:imagedata r:id="rId10" o:title=""/>
          </v:shape>
        </w:pict>
      </w:r>
    </w:p>
    <w:p w:rsidR="00F70778" w:rsidRPr="00F44929" w:rsidRDefault="00404F6F" w:rsidP="00F44929">
      <w:pPr>
        <w:spacing w:after="0"/>
        <w:ind w:leftChars="100" w:left="363" w:hangingChars="51" w:hanging="153"/>
        <w:rPr>
          <w:rFonts w:hint="eastAsia"/>
          <w:sz w:val="30"/>
          <w:szCs w:val="30"/>
          <w:lang w:eastAsia="zh-CN"/>
        </w:rPr>
      </w:pPr>
      <w:r w:rsidRPr="00F44929">
        <w:rPr>
          <w:color w:val="000000"/>
          <w:sz w:val="30"/>
          <w:szCs w:val="30"/>
          <w:lang w:eastAsia="zh-CN"/>
        </w:rPr>
        <w:t>A. </w:t>
      </w:r>
      <w:r w:rsidRPr="00F44929">
        <w:rPr>
          <w:color w:val="000000"/>
          <w:sz w:val="30"/>
          <w:szCs w:val="30"/>
          <w:lang w:eastAsia="zh-CN"/>
        </w:rPr>
        <w:t>小球在</w:t>
      </w:r>
      <w:r w:rsidRPr="00F44929">
        <w:rPr>
          <w:color w:val="000000"/>
          <w:sz w:val="30"/>
          <w:szCs w:val="30"/>
          <w:lang w:eastAsia="zh-CN"/>
        </w:rPr>
        <w:t>AB</w:t>
      </w:r>
      <w:r w:rsidRPr="00F44929">
        <w:rPr>
          <w:color w:val="000000"/>
          <w:sz w:val="30"/>
          <w:szCs w:val="30"/>
          <w:lang w:eastAsia="zh-CN"/>
        </w:rPr>
        <w:t>两点间运动的平均速度最大</w:t>
      </w:r>
      <w:r w:rsidRPr="00F44929">
        <w:rPr>
          <w:color w:val="000000"/>
          <w:sz w:val="30"/>
          <w:szCs w:val="30"/>
          <w:lang w:eastAsia="zh-CN"/>
        </w:rPr>
        <w:t>         </w:t>
      </w:r>
      <w:r w:rsidR="00782C6A" w:rsidRPr="00782C6A">
        <w:rPr>
          <w:noProof/>
          <w:sz w:val="30"/>
          <w:szCs w:val="30"/>
          <w:lang w:eastAsia="zh-CN"/>
        </w:rPr>
        <w:pict>
          <v:shape id="图片 2" o:spid="_x0000_i1026" type="#_x0000_t75" style="width:1.5pt;height:3pt;visibility:visible;mso-wrap-style:square">
            <v:imagedata r:id="rId11" o:title=""/>
          </v:shape>
        </w:pict>
      </w:r>
      <w:r w:rsidRPr="00F44929">
        <w:rPr>
          <w:color w:val="000000"/>
          <w:sz w:val="30"/>
          <w:szCs w:val="30"/>
          <w:lang w:eastAsia="zh-CN"/>
        </w:rPr>
        <w:t>B. </w:t>
      </w:r>
      <w:r w:rsidRPr="00F44929">
        <w:rPr>
          <w:color w:val="000000"/>
          <w:sz w:val="30"/>
          <w:szCs w:val="30"/>
          <w:lang w:eastAsia="zh-CN"/>
        </w:rPr>
        <w:t>小球在</w:t>
      </w:r>
      <w:r w:rsidRPr="00F44929">
        <w:rPr>
          <w:color w:val="000000"/>
          <w:sz w:val="30"/>
          <w:szCs w:val="30"/>
          <w:lang w:eastAsia="zh-CN"/>
        </w:rPr>
        <w:t>BC</w:t>
      </w:r>
      <w:r w:rsidRPr="00F44929">
        <w:rPr>
          <w:color w:val="000000"/>
          <w:sz w:val="30"/>
          <w:szCs w:val="30"/>
          <w:lang w:eastAsia="zh-CN"/>
        </w:rPr>
        <w:t>两点间运动的平均速度最大</w:t>
      </w:r>
      <w:r w:rsidRPr="00F44929">
        <w:rPr>
          <w:sz w:val="30"/>
          <w:szCs w:val="30"/>
          <w:lang w:eastAsia="zh-CN"/>
        </w:rPr>
        <w:br/>
      </w:r>
      <w:r w:rsidRPr="00F44929">
        <w:rPr>
          <w:color w:val="000000"/>
          <w:sz w:val="30"/>
          <w:szCs w:val="30"/>
          <w:lang w:eastAsia="zh-CN"/>
        </w:rPr>
        <w:t>C. </w:t>
      </w:r>
      <w:r w:rsidRPr="00F44929">
        <w:rPr>
          <w:color w:val="000000"/>
          <w:sz w:val="30"/>
          <w:szCs w:val="30"/>
          <w:lang w:eastAsia="zh-CN"/>
        </w:rPr>
        <w:t>小球在</w:t>
      </w:r>
      <w:r w:rsidRPr="00F44929">
        <w:rPr>
          <w:color w:val="000000"/>
          <w:sz w:val="30"/>
          <w:szCs w:val="30"/>
          <w:lang w:eastAsia="zh-CN"/>
        </w:rPr>
        <w:t>CD</w:t>
      </w:r>
      <w:r w:rsidRPr="00F44929">
        <w:rPr>
          <w:color w:val="000000"/>
          <w:sz w:val="30"/>
          <w:szCs w:val="30"/>
          <w:lang w:eastAsia="zh-CN"/>
        </w:rPr>
        <w:t>两点间运动的平均速度最大</w:t>
      </w:r>
      <w:r w:rsidRPr="00F44929">
        <w:rPr>
          <w:color w:val="000000"/>
          <w:sz w:val="30"/>
          <w:szCs w:val="30"/>
          <w:lang w:eastAsia="zh-CN"/>
        </w:rPr>
        <w:t>       </w:t>
      </w:r>
      <w:r w:rsidR="00782C6A" w:rsidRPr="00782C6A">
        <w:rPr>
          <w:noProof/>
          <w:sz w:val="30"/>
          <w:szCs w:val="30"/>
          <w:lang w:eastAsia="zh-CN"/>
        </w:rPr>
        <w:pict>
          <v:shape id="图片 3" o:spid="_x0000_i1027" type="#_x0000_t75" style="width:.75pt;height:3pt;visibility:visible;mso-wrap-style:square">
            <v:imagedata r:id="rId12" o:title=""/>
          </v:shape>
        </w:pict>
      </w:r>
      <w:r w:rsidRPr="00F44929">
        <w:rPr>
          <w:color w:val="000000"/>
          <w:sz w:val="30"/>
          <w:szCs w:val="30"/>
          <w:lang w:eastAsia="zh-CN"/>
        </w:rPr>
        <w:t>D. </w:t>
      </w:r>
      <w:r w:rsidRPr="00F44929">
        <w:rPr>
          <w:color w:val="000000"/>
          <w:sz w:val="30"/>
          <w:szCs w:val="30"/>
          <w:lang w:eastAsia="zh-CN"/>
        </w:rPr>
        <w:t>小球在</w:t>
      </w:r>
      <w:r w:rsidRPr="00F44929">
        <w:rPr>
          <w:color w:val="000000"/>
          <w:sz w:val="30"/>
          <w:szCs w:val="30"/>
          <w:lang w:eastAsia="zh-CN"/>
        </w:rPr>
        <w:t>DE</w:t>
      </w:r>
      <w:r w:rsidRPr="00F44929">
        <w:rPr>
          <w:color w:val="000000"/>
          <w:sz w:val="30"/>
          <w:szCs w:val="30"/>
          <w:lang w:eastAsia="zh-CN"/>
        </w:rPr>
        <w:t>两点间运动的平均速度最大</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2.</w:t>
      </w:r>
      <w:r w:rsidRPr="00F44929">
        <w:rPr>
          <w:color w:val="000000"/>
          <w:sz w:val="30"/>
          <w:szCs w:val="30"/>
          <w:lang w:eastAsia="zh-CN"/>
        </w:rPr>
        <w:t>某辆汽车以</w:t>
      </w:r>
      <w:r w:rsidRPr="00F44929">
        <w:rPr>
          <w:color w:val="000000"/>
          <w:sz w:val="30"/>
          <w:szCs w:val="30"/>
          <w:lang w:eastAsia="zh-CN"/>
        </w:rPr>
        <w:t>4m/s</w:t>
      </w:r>
      <w:r w:rsidRPr="00F44929">
        <w:rPr>
          <w:color w:val="000000"/>
          <w:sz w:val="30"/>
          <w:szCs w:val="30"/>
          <w:lang w:eastAsia="zh-CN"/>
        </w:rPr>
        <w:t>的速度从甲地开往乙地，当驶完一半时改用</w:t>
      </w:r>
      <w:r w:rsidRPr="00F44929">
        <w:rPr>
          <w:color w:val="000000"/>
          <w:sz w:val="30"/>
          <w:szCs w:val="30"/>
          <w:lang w:eastAsia="zh-CN"/>
        </w:rPr>
        <w:t>6m/s</w:t>
      </w:r>
      <w:r w:rsidRPr="00F44929">
        <w:rPr>
          <w:color w:val="000000"/>
          <w:sz w:val="30"/>
          <w:szCs w:val="30"/>
          <w:lang w:eastAsia="zh-CN"/>
        </w:rPr>
        <w:t>的速度行驶到乙地，甲、乙两地相距</w:t>
      </w:r>
      <w:r w:rsidRPr="00F44929">
        <w:rPr>
          <w:color w:val="000000"/>
          <w:sz w:val="30"/>
          <w:szCs w:val="30"/>
          <w:lang w:eastAsia="zh-CN"/>
        </w:rPr>
        <w:t>2400m</w:t>
      </w:r>
      <w:r w:rsidRPr="00F44929">
        <w:rPr>
          <w:color w:val="000000"/>
          <w:sz w:val="30"/>
          <w:szCs w:val="30"/>
          <w:lang w:eastAsia="zh-CN"/>
        </w:rPr>
        <w:t>，则汽车在甲、乙两地的平均速度为（　　）</w:t>
      </w:r>
      <w:r w:rsidRPr="00F44929">
        <w:rPr>
          <w:color w:val="000000"/>
          <w:sz w:val="30"/>
          <w:szCs w:val="30"/>
          <w:lang w:eastAsia="zh-CN"/>
        </w:rPr>
        <w:t xml:space="preserve">            </w:t>
      </w:r>
    </w:p>
    <w:p w:rsidR="00F70778" w:rsidRPr="00F44929" w:rsidRDefault="00404F6F" w:rsidP="00F44929">
      <w:pPr>
        <w:spacing w:after="0"/>
        <w:ind w:leftChars="150" w:left="315"/>
        <w:rPr>
          <w:rFonts w:hint="eastAsia"/>
          <w:sz w:val="30"/>
          <w:szCs w:val="30"/>
        </w:rPr>
      </w:pPr>
      <w:r w:rsidRPr="00F44929">
        <w:rPr>
          <w:color w:val="000000"/>
          <w:sz w:val="30"/>
          <w:szCs w:val="30"/>
        </w:rPr>
        <w:t>A. 10m/s                              B. 5m/s                               C. 4.8m/                               D. 6m/s</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3.</w:t>
      </w:r>
      <w:r w:rsidRPr="00F44929">
        <w:rPr>
          <w:color w:val="000000"/>
          <w:sz w:val="30"/>
          <w:szCs w:val="30"/>
          <w:lang w:eastAsia="zh-CN"/>
        </w:rPr>
        <w:t>一辆汽车从甲地驶往乙地，共用了一个小时的时间，前</w:t>
      </w:r>
      <w:r w:rsidRPr="00F44929">
        <w:rPr>
          <w:color w:val="000000"/>
          <w:sz w:val="30"/>
          <w:szCs w:val="30"/>
          <w:lang w:eastAsia="zh-CN"/>
        </w:rPr>
        <w:t>20 min</w:t>
      </w:r>
      <w:r w:rsidRPr="00F44929">
        <w:rPr>
          <w:color w:val="000000"/>
          <w:sz w:val="30"/>
          <w:szCs w:val="30"/>
          <w:lang w:eastAsia="zh-CN"/>
        </w:rPr>
        <w:t>内的平均速度是</w:t>
      </w:r>
      <w:r w:rsidRPr="00F44929">
        <w:rPr>
          <w:color w:val="000000"/>
          <w:sz w:val="30"/>
          <w:szCs w:val="30"/>
          <w:lang w:eastAsia="zh-CN"/>
        </w:rPr>
        <w:t>30 km/h</w:t>
      </w:r>
      <w:r w:rsidRPr="00F44929">
        <w:rPr>
          <w:color w:val="000000"/>
          <w:sz w:val="30"/>
          <w:szCs w:val="30"/>
          <w:lang w:eastAsia="zh-CN"/>
        </w:rPr>
        <w:t>，后</w:t>
      </w:r>
      <w:r w:rsidRPr="00F44929">
        <w:rPr>
          <w:color w:val="000000"/>
          <w:sz w:val="30"/>
          <w:szCs w:val="30"/>
          <w:lang w:eastAsia="zh-CN"/>
        </w:rPr>
        <w:t>40 min</w:t>
      </w:r>
      <w:r w:rsidRPr="00F44929">
        <w:rPr>
          <w:color w:val="000000"/>
          <w:sz w:val="30"/>
          <w:szCs w:val="30"/>
          <w:lang w:eastAsia="zh-CN"/>
        </w:rPr>
        <w:t>内的平均速度是</w:t>
      </w:r>
      <w:r w:rsidRPr="00F44929">
        <w:rPr>
          <w:color w:val="000000"/>
          <w:sz w:val="30"/>
          <w:szCs w:val="30"/>
          <w:lang w:eastAsia="zh-CN"/>
        </w:rPr>
        <w:t>60 km/h</w:t>
      </w:r>
      <w:r w:rsidRPr="00F44929">
        <w:rPr>
          <w:color w:val="000000"/>
          <w:sz w:val="30"/>
          <w:szCs w:val="30"/>
          <w:lang w:eastAsia="zh-CN"/>
        </w:rPr>
        <w:t>，则该汽车在这</w:t>
      </w:r>
      <w:r w:rsidRPr="00F44929">
        <w:rPr>
          <w:color w:val="000000"/>
          <w:sz w:val="30"/>
          <w:szCs w:val="30"/>
          <w:lang w:eastAsia="zh-CN"/>
        </w:rPr>
        <w:t>1h</w:t>
      </w:r>
      <w:r w:rsidRPr="00F44929">
        <w:rPr>
          <w:color w:val="000000"/>
          <w:sz w:val="30"/>
          <w:szCs w:val="30"/>
          <w:lang w:eastAsia="zh-CN"/>
        </w:rPr>
        <w:t>内的平均速度是（</w:t>
      </w:r>
      <w:r w:rsidRPr="00F44929">
        <w:rPr>
          <w:color w:val="000000"/>
          <w:sz w:val="30"/>
          <w:szCs w:val="30"/>
          <w:lang w:eastAsia="zh-CN"/>
        </w:rPr>
        <w:t xml:space="preserve"> </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Chars="150" w:left="318" w:hangingChars="1" w:hanging="3"/>
        <w:rPr>
          <w:rFonts w:hint="eastAsia"/>
          <w:sz w:val="30"/>
          <w:szCs w:val="30"/>
        </w:rPr>
      </w:pPr>
      <w:r w:rsidRPr="00F44929">
        <w:rPr>
          <w:color w:val="000000"/>
          <w:sz w:val="30"/>
          <w:szCs w:val="30"/>
        </w:rPr>
        <w:t>A.35 km/h</w:t>
      </w:r>
      <w:r w:rsidR="00F44929">
        <w:rPr>
          <w:rFonts w:hint="eastAsia"/>
          <w:color w:val="000000"/>
          <w:sz w:val="30"/>
          <w:szCs w:val="30"/>
          <w:lang w:eastAsia="zh-CN"/>
        </w:rPr>
        <w:t xml:space="preserve">     </w:t>
      </w:r>
      <w:r w:rsidRPr="00F44929">
        <w:rPr>
          <w:color w:val="000000"/>
          <w:sz w:val="30"/>
          <w:szCs w:val="30"/>
        </w:rPr>
        <w:t>B.40 km/h</w:t>
      </w:r>
      <w:r w:rsidR="00F44929">
        <w:rPr>
          <w:rFonts w:hint="eastAsia"/>
          <w:color w:val="000000"/>
          <w:sz w:val="30"/>
          <w:szCs w:val="30"/>
          <w:lang w:eastAsia="zh-CN"/>
        </w:rPr>
        <w:t xml:space="preserve">     </w:t>
      </w:r>
      <w:r w:rsidRPr="00F44929">
        <w:rPr>
          <w:color w:val="000000"/>
          <w:sz w:val="30"/>
          <w:szCs w:val="30"/>
        </w:rPr>
        <w:t>C.45 km/h</w:t>
      </w:r>
      <w:r w:rsidR="00F44929">
        <w:rPr>
          <w:rFonts w:hint="eastAsia"/>
          <w:color w:val="000000"/>
          <w:sz w:val="30"/>
          <w:szCs w:val="30"/>
          <w:lang w:eastAsia="zh-CN"/>
        </w:rPr>
        <w:t xml:space="preserve">    </w:t>
      </w:r>
      <w:r w:rsidRPr="00F44929">
        <w:rPr>
          <w:color w:val="000000"/>
          <w:sz w:val="30"/>
          <w:szCs w:val="30"/>
        </w:rPr>
        <w:t>D.50 km/h</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4.</w:t>
      </w:r>
      <w:r w:rsidRPr="00F44929">
        <w:rPr>
          <w:color w:val="000000"/>
          <w:sz w:val="30"/>
          <w:szCs w:val="30"/>
          <w:lang w:eastAsia="zh-CN"/>
        </w:rPr>
        <w:t>小刚家距学校</w:t>
      </w:r>
      <w:r w:rsidRPr="00F44929">
        <w:rPr>
          <w:color w:val="000000"/>
          <w:sz w:val="30"/>
          <w:szCs w:val="30"/>
          <w:lang w:eastAsia="zh-CN"/>
        </w:rPr>
        <w:t>1200</w:t>
      </w:r>
      <w:r w:rsidRPr="00F44929">
        <w:rPr>
          <w:color w:val="000000"/>
          <w:sz w:val="30"/>
          <w:szCs w:val="30"/>
          <w:lang w:eastAsia="zh-CN"/>
        </w:rPr>
        <w:t>米，上学时，前半段用了</w:t>
      </w:r>
      <w:r w:rsidRPr="00F44929">
        <w:rPr>
          <w:color w:val="000000"/>
          <w:sz w:val="30"/>
          <w:szCs w:val="30"/>
          <w:lang w:eastAsia="zh-CN"/>
        </w:rPr>
        <w:t>6</w:t>
      </w:r>
      <w:r w:rsidRPr="00F44929">
        <w:rPr>
          <w:color w:val="000000"/>
          <w:sz w:val="30"/>
          <w:szCs w:val="30"/>
          <w:lang w:eastAsia="zh-CN"/>
        </w:rPr>
        <w:t>分钟，后半段用了</w:t>
      </w:r>
      <w:r w:rsidRPr="00F44929">
        <w:rPr>
          <w:color w:val="000000"/>
          <w:sz w:val="30"/>
          <w:szCs w:val="30"/>
          <w:lang w:eastAsia="zh-CN"/>
        </w:rPr>
        <w:t>10</w:t>
      </w:r>
      <w:r w:rsidRPr="00F44929">
        <w:rPr>
          <w:color w:val="000000"/>
          <w:sz w:val="30"/>
          <w:szCs w:val="30"/>
          <w:lang w:eastAsia="zh-CN"/>
        </w:rPr>
        <w:t>分钟．问：小刚上学的平均速度为（　　）</w:t>
      </w:r>
      <w:r w:rsidRPr="00F44929">
        <w:rPr>
          <w:color w:val="000000"/>
          <w:sz w:val="30"/>
          <w:szCs w:val="30"/>
          <w:lang w:eastAsia="zh-CN"/>
        </w:rPr>
        <w:t xml:space="preserve">            </w:t>
      </w:r>
    </w:p>
    <w:p w:rsidR="00F70778" w:rsidRPr="00F44929" w:rsidRDefault="00404F6F" w:rsidP="00F44929">
      <w:pPr>
        <w:spacing w:after="0"/>
        <w:ind w:leftChars="150" w:left="315"/>
        <w:rPr>
          <w:rFonts w:hint="eastAsia"/>
          <w:sz w:val="30"/>
          <w:szCs w:val="30"/>
        </w:rPr>
      </w:pPr>
      <w:r w:rsidRPr="00F44929">
        <w:rPr>
          <w:color w:val="000000"/>
          <w:sz w:val="30"/>
          <w:szCs w:val="30"/>
        </w:rPr>
        <w:t>A. 1.25</w:t>
      </w:r>
      <w:r w:rsidRPr="00F44929">
        <w:rPr>
          <w:color w:val="000000"/>
          <w:sz w:val="30"/>
          <w:szCs w:val="30"/>
        </w:rPr>
        <w:t>米</w:t>
      </w:r>
      <w:r w:rsidRPr="00F44929">
        <w:rPr>
          <w:color w:val="000000"/>
          <w:sz w:val="30"/>
          <w:szCs w:val="30"/>
        </w:rPr>
        <w:t>/</w:t>
      </w:r>
      <w:r w:rsidRPr="00F44929">
        <w:rPr>
          <w:color w:val="000000"/>
          <w:sz w:val="30"/>
          <w:szCs w:val="30"/>
        </w:rPr>
        <w:t>秒</w:t>
      </w:r>
      <w:r w:rsidRPr="00F44929">
        <w:rPr>
          <w:color w:val="000000"/>
          <w:sz w:val="30"/>
          <w:szCs w:val="30"/>
        </w:rPr>
        <w:t>                   B. 2</w:t>
      </w:r>
      <w:r w:rsidRPr="00F44929">
        <w:rPr>
          <w:color w:val="000000"/>
          <w:sz w:val="30"/>
          <w:szCs w:val="30"/>
        </w:rPr>
        <w:t>米</w:t>
      </w:r>
      <w:r w:rsidRPr="00F44929">
        <w:rPr>
          <w:color w:val="000000"/>
          <w:sz w:val="30"/>
          <w:szCs w:val="30"/>
        </w:rPr>
        <w:t>/</w:t>
      </w:r>
      <w:r w:rsidRPr="00F44929">
        <w:rPr>
          <w:color w:val="000000"/>
          <w:sz w:val="30"/>
          <w:szCs w:val="30"/>
        </w:rPr>
        <w:t>秒</w:t>
      </w:r>
      <w:r w:rsidRPr="00F44929">
        <w:rPr>
          <w:color w:val="000000"/>
          <w:sz w:val="30"/>
          <w:szCs w:val="30"/>
        </w:rPr>
        <w:t>                      C. 7.5</w:t>
      </w:r>
      <w:r w:rsidRPr="00F44929">
        <w:rPr>
          <w:color w:val="000000"/>
          <w:sz w:val="30"/>
          <w:szCs w:val="30"/>
        </w:rPr>
        <w:t>米</w:t>
      </w:r>
      <w:r w:rsidRPr="00F44929">
        <w:rPr>
          <w:color w:val="000000"/>
          <w:sz w:val="30"/>
          <w:szCs w:val="30"/>
        </w:rPr>
        <w:t>/</w:t>
      </w:r>
      <w:r w:rsidRPr="00F44929">
        <w:rPr>
          <w:color w:val="000000"/>
          <w:sz w:val="30"/>
          <w:szCs w:val="30"/>
        </w:rPr>
        <w:t>秒</w:t>
      </w:r>
      <w:r w:rsidRPr="00F44929">
        <w:rPr>
          <w:color w:val="000000"/>
          <w:sz w:val="30"/>
          <w:szCs w:val="30"/>
        </w:rPr>
        <w:t>                  D. 0.83</w:t>
      </w:r>
      <w:r w:rsidRPr="00F44929">
        <w:rPr>
          <w:color w:val="000000"/>
          <w:sz w:val="30"/>
          <w:szCs w:val="30"/>
        </w:rPr>
        <w:t>米</w:t>
      </w:r>
      <w:r w:rsidRPr="00F44929">
        <w:rPr>
          <w:color w:val="000000"/>
          <w:sz w:val="30"/>
          <w:szCs w:val="30"/>
        </w:rPr>
        <w:t>/</w:t>
      </w:r>
      <w:r w:rsidRPr="00F44929">
        <w:rPr>
          <w:color w:val="000000"/>
          <w:sz w:val="30"/>
          <w:szCs w:val="30"/>
        </w:rPr>
        <w:t>秒</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5.</w:t>
      </w:r>
      <w:r w:rsidRPr="00F44929">
        <w:rPr>
          <w:color w:val="000000"/>
          <w:sz w:val="30"/>
          <w:szCs w:val="30"/>
          <w:lang w:eastAsia="zh-CN"/>
        </w:rPr>
        <w:t>下图是小明做</w:t>
      </w:r>
      <w:r w:rsidRPr="00F44929">
        <w:rPr>
          <w:color w:val="000000"/>
          <w:sz w:val="30"/>
          <w:szCs w:val="30"/>
          <w:lang w:eastAsia="zh-CN"/>
        </w:rPr>
        <w:t>“</w:t>
      </w:r>
      <w:r w:rsidRPr="00F44929">
        <w:rPr>
          <w:color w:val="000000"/>
          <w:sz w:val="30"/>
          <w:szCs w:val="30"/>
          <w:lang w:eastAsia="zh-CN"/>
        </w:rPr>
        <w:t>测量物体运动的平均速度</w:t>
      </w:r>
      <w:r w:rsidRPr="00F44929">
        <w:rPr>
          <w:color w:val="000000"/>
          <w:sz w:val="30"/>
          <w:szCs w:val="30"/>
          <w:lang w:eastAsia="zh-CN"/>
        </w:rPr>
        <w:t>”</w:t>
      </w:r>
      <w:r w:rsidRPr="00F44929">
        <w:rPr>
          <w:color w:val="000000"/>
          <w:sz w:val="30"/>
          <w:szCs w:val="30"/>
          <w:lang w:eastAsia="zh-CN"/>
        </w:rPr>
        <w:t>的实验过程，图中的停表（停表每格为</w:t>
      </w:r>
      <w:r w:rsidRPr="00F44929">
        <w:rPr>
          <w:color w:val="000000"/>
          <w:sz w:val="30"/>
          <w:szCs w:val="30"/>
          <w:lang w:eastAsia="zh-CN"/>
        </w:rPr>
        <w:t>1s</w:t>
      </w:r>
      <w:r w:rsidRPr="00F44929">
        <w:rPr>
          <w:color w:val="000000"/>
          <w:sz w:val="30"/>
          <w:szCs w:val="30"/>
          <w:lang w:eastAsia="zh-CN"/>
        </w:rPr>
        <w:t>）分别表示小车通过斜面</w:t>
      </w:r>
      <w:r w:rsidRPr="00F44929">
        <w:rPr>
          <w:color w:val="000000"/>
          <w:sz w:val="30"/>
          <w:szCs w:val="30"/>
          <w:lang w:eastAsia="zh-CN"/>
        </w:rPr>
        <w:t>A</w:t>
      </w:r>
      <w:r w:rsidRPr="00F44929">
        <w:rPr>
          <w:color w:val="000000"/>
          <w:sz w:val="30"/>
          <w:szCs w:val="30"/>
          <w:lang w:eastAsia="zh-CN"/>
        </w:rPr>
        <w:t>、</w:t>
      </w:r>
      <w:r w:rsidRPr="00F44929">
        <w:rPr>
          <w:color w:val="000000"/>
          <w:sz w:val="30"/>
          <w:szCs w:val="30"/>
          <w:lang w:eastAsia="zh-CN"/>
        </w:rPr>
        <w:t>B</w:t>
      </w:r>
      <w:r w:rsidRPr="00F44929">
        <w:rPr>
          <w:color w:val="000000"/>
          <w:sz w:val="30"/>
          <w:szCs w:val="30"/>
          <w:lang w:eastAsia="zh-CN"/>
        </w:rPr>
        <w:t>、</w:t>
      </w:r>
      <w:r w:rsidRPr="00F44929">
        <w:rPr>
          <w:color w:val="000000"/>
          <w:sz w:val="30"/>
          <w:szCs w:val="30"/>
          <w:lang w:eastAsia="zh-CN"/>
        </w:rPr>
        <w:t>C</w:t>
      </w:r>
      <w:r w:rsidRPr="00F44929">
        <w:rPr>
          <w:color w:val="000000"/>
          <w:sz w:val="30"/>
          <w:szCs w:val="30"/>
          <w:lang w:eastAsia="zh-CN"/>
        </w:rPr>
        <w:t>三点的时刻，</w:t>
      </w:r>
      <w:r w:rsidRPr="00F44929">
        <w:rPr>
          <w:color w:val="000000"/>
          <w:sz w:val="30"/>
          <w:szCs w:val="30"/>
          <w:lang w:eastAsia="zh-CN"/>
        </w:rPr>
        <w:t>B</w:t>
      </w:r>
      <w:r w:rsidRPr="00F44929">
        <w:rPr>
          <w:color w:val="000000"/>
          <w:sz w:val="30"/>
          <w:szCs w:val="30"/>
          <w:lang w:eastAsia="zh-CN"/>
        </w:rPr>
        <w:t>点是全程</w:t>
      </w:r>
      <w:r w:rsidRPr="00F44929">
        <w:rPr>
          <w:color w:val="000000"/>
          <w:sz w:val="30"/>
          <w:szCs w:val="30"/>
          <w:lang w:eastAsia="zh-CN"/>
        </w:rPr>
        <w:t>AC</w:t>
      </w:r>
      <w:r w:rsidRPr="00F44929">
        <w:rPr>
          <w:color w:val="000000"/>
          <w:sz w:val="30"/>
          <w:szCs w:val="30"/>
          <w:lang w:eastAsia="zh-CN"/>
        </w:rPr>
        <w:t>的中点。关于小车通过上、下半段路程所用的时间和平均速度的关系，正确的是（</w:t>
      </w:r>
      <w:r w:rsidRPr="00F44929">
        <w:rPr>
          <w:color w:val="000000"/>
          <w:sz w:val="30"/>
          <w:szCs w:val="30"/>
          <w:lang w:eastAsia="zh-CN"/>
        </w:rPr>
        <w:t xml:space="preserve">   </w:t>
      </w:r>
      <w:r w:rsidRPr="00F44929">
        <w:rPr>
          <w:color w:val="000000"/>
          <w:sz w:val="30"/>
          <w:szCs w:val="30"/>
          <w:lang w:eastAsia="zh-CN"/>
        </w:rPr>
        <w:t>）</w:t>
      </w:r>
      <w:r w:rsidRPr="00F44929">
        <w:rPr>
          <w:sz w:val="30"/>
          <w:szCs w:val="30"/>
          <w:lang w:eastAsia="zh-CN"/>
        </w:rPr>
        <w:br/>
      </w:r>
      <w:r w:rsidR="005F591B" w:rsidRPr="00782C6A">
        <w:rPr>
          <w:noProof/>
          <w:sz w:val="30"/>
          <w:szCs w:val="30"/>
          <w:lang w:eastAsia="zh-CN"/>
        </w:rPr>
        <w:pict>
          <v:shape id="图片 4" o:spid="_x0000_i1028" type="#_x0000_t75" style="width:155.25pt;height:95.25pt;visibility:visible;mso-wrap-style:square">
            <v:imagedata r:id="rId13" o:title=""/>
          </v:shape>
        </w:pict>
      </w:r>
    </w:p>
    <w:p w:rsidR="00F70778" w:rsidRPr="00F44929" w:rsidRDefault="00404F6F" w:rsidP="00F44929">
      <w:pPr>
        <w:spacing w:after="0"/>
        <w:ind w:leftChars="150" w:left="315"/>
        <w:rPr>
          <w:rFonts w:hint="eastAsia"/>
          <w:sz w:val="30"/>
          <w:szCs w:val="30"/>
          <w:lang w:eastAsia="zh-CN"/>
        </w:rPr>
      </w:pPr>
      <w:r w:rsidRPr="00F44929">
        <w:rPr>
          <w:color w:val="000000"/>
          <w:sz w:val="30"/>
          <w:szCs w:val="30"/>
          <w:lang w:eastAsia="zh-CN"/>
        </w:rPr>
        <w:lastRenderedPageBreak/>
        <w:t>A. </w:t>
      </w:r>
      <w:r w:rsidR="005F591B" w:rsidRPr="00782C6A">
        <w:rPr>
          <w:noProof/>
          <w:sz w:val="30"/>
          <w:szCs w:val="30"/>
          <w:lang w:eastAsia="zh-CN"/>
        </w:rPr>
        <w:pict>
          <v:shape id="图片 5" o:spid="_x0000_i1029" type="#_x0000_t75" style="width:43.5pt;height:11.25pt;visibility:visible;mso-wrap-style:square">
            <v:imagedata r:id="rId14" o:title=""/>
          </v:shape>
        </w:pict>
      </w:r>
      <w:r w:rsidRPr="00F44929">
        <w:rPr>
          <w:color w:val="000000"/>
          <w:sz w:val="30"/>
          <w:szCs w:val="30"/>
          <w:lang w:eastAsia="zh-CN"/>
        </w:rPr>
        <w:t>                          </w:t>
      </w:r>
      <w:r w:rsidR="005F591B" w:rsidRPr="00782C6A">
        <w:rPr>
          <w:noProof/>
          <w:sz w:val="30"/>
          <w:szCs w:val="30"/>
          <w:lang w:eastAsia="zh-CN"/>
        </w:rPr>
        <w:pict>
          <v:shape id="图片 6" o:spid="_x0000_i1030" type="#_x0000_t75" style="width:.75pt;height:3pt;visibility:visible;mso-wrap-style:square">
            <v:imagedata r:id="rId12" o:title=""/>
          </v:shape>
        </w:pict>
      </w:r>
      <w:r w:rsidRPr="00F44929">
        <w:rPr>
          <w:color w:val="000000"/>
          <w:sz w:val="30"/>
          <w:szCs w:val="30"/>
          <w:lang w:eastAsia="zh-CN"/>
        </w:rPr>
        <w:t>B. </w:t>
      </w:r>
      <w:r w:rsidR="005F591B" w:rsidRPr="00782C6A">
        <w:rPr>
          <w:noProof/>
          <w:sz w:val="30"/>
          <w:szCs w:val="30"/>
          <w:lang w:eastAsia="zh-CN"/>
        </w:rPr>
        <w:pict>
          <v:shape id="图片 7" o:spid="_x0000_i1031" type="#_x0000_t75" style="width:43.5pt;height:11.25pt;visibility:visible;mso-wrap-style:square">
            <v:imagedata r:id="rId15" o:title=""/>
          </v:shape>
        </w:pict>
      </w:r>
      <w:r w:rsidRPr="00F44929">
        <w:rPr>
          <w:color w:val="000000"/>
          <w:sz w:val="30"/>
          <w:szCs w:val="30"/>
          <w:lang w:eastAsia="zh-CN"/>
        </w:rPr>
        <w:t>                          </w:t>
      </w:r>
      <w:r w:rsidR="005F591B" w:rsidRPr="00782C6A">
        <w:rPr>
          <w:noProof/>
          <w:sz w:val="30"/>
          <w:szCs w:val="30"/>
          <w:lang w:eastAsia="zh-CN"/>
        </w:rPr>
        <w:pict>
          <v:shape id="图片 8" o:spid="_x0000_i1032" type="#_x0000_t75" style="width:.75pt;height:3pt;visibility:visible;mso-wrap-style:square">
            <v:imagedata r:id="rId12" o:title=""/>
          </v:shape>
        </w:pict>
      </w:r>
      <w:r w:rsidRPr="00F44929">
        <w:rPr>
          <w:color w:val="000000"/>
          <w:sz w:val="30"/>
          <w:szCs w:val="30"/>
          <w:lang w:eastAsia="zh-CN"/>
        </w:rPr>
        <w:t>C. </w:t>
      </w:r>
      <w:r w:rsidR="005F591B" w:rsidRPr="00782C6A">
        <w:rPr>
          <w:noProof/>
          <w:sz w:val="30"/>
          <w:szCs w:val="30"/>
          <w:lang w:eastAsia="zh-CN"/>
        </w:rPr>
        <w:pict>
          <v:shape id="图片 9" o:spid="_x0000_i1033" type="#_x0000_t75" style="width:47.25pt;height:11.25pt;visibility:visible;mso-wrap-style:square">
            <v:imagedata r:id="rId16" o:title=""/>
          </v:shape>
        </w:pict>
      </w:r>
      <w:r w:rsidRPr="00F44929">
        <w:rPr>
          <w:color w:val="000000"/>
          <w:sz w:val="30"/>
          <w:szCs w:val="30"/>
          <w:lang w:eastAsia="zh-CN"/>
        </w:rPr>
        <w:t>                          </w:t>
      </w:r>
      <w:r w:rsidR="005F591B" w:rsidRPr="00782C6A">
        <w:rPr>
          <w:noProof/>
          <w:sz w:val="30"/>
          <w:szCs w:val="30"/>
          <w:lang w:eastAsia="zh-CN"/>
        </w:rPr>
        <w:pict>
          <v:shape id="图片 10" o:spid="_x0000_i1034" type="#_x0000_t75" style="width:.75pt;height:3pt;visibility:visible;mso-wrap-style:square">
            <v:imagedata r:id="rId12" o:title=""/>
          </v:shape>
        </w:pict>
      </w:r>
      <w:r w:rsidRPr="00F44929">
        <w:rPr>
          <w:color w:val="000000"/>
          <w:sz w:val="30"/>
          <w:szCs w:val="30"/>
          <w:lang w:eastAsia="zh-CN"/>
        </w:rPr>
        <w:t>D. </w:t>
      </w:r>
      <w:r w:rsidR="005F591B" w:rsidRPr="00782C6A">
        <w:rPr>
          <w:noProof/>
          <w:sz w:val="30"/>
          <w:szCs w:val="30"/>
          <w:lang w:eastAsia="zh-CN"/>
        </w:rPr>
        <w:pict>
          <v:shape id="图片 11" o:spid="_x0000_i1035" type="#_x0000_t75" style="width:47.25pt;height:11.25pt;visibility:visible;mso-wrap-style:square">
            <v:imagedata r:id="rId17" o:title=""/>
          </v:shape>
        </w:pic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6.</w:t>
      </w:r>
      <w:r w:rsidRPr="00F44929">
        <w:rPr>
          <w:color w:val="000000"/>
          <w:sz w:val="30"/>
          <w:szCs w:val="30"/>
          <w:lang w:eastAsia="zh-CN"/>
        </w:rPr>
        <w:t>据新华社报道，青奥会赛艇女子双人单桨比赛的最终</w:t>
      </w:r>
      <w:r w:rsidRPr="00F44929">
        <w:rPr>
          <w:color w:val="000000"/>
          <w:sz w:val="30"/>
          <w:szCs w:val="30"/>
          <w:lang w:eastAsia="zh-CN"/>
        </w:rPr>
        <w:t>“</w:t>
      </w:r>
      <w:r w:rsidRPr="00F44929">
        <w:rPr>
          <w:color w:val="000000"/>
          <w:sz w:val="30"/>
          <w:szCs w:val="30"/>
          <w:lang w:eastAsia="zh-CN"/>
        </w:rPr>
        <w:t>奖牌榜</w:t>
      </w:r>
      <w:r w:rsidRPr="00F44929">
        <w:rPr>
          <w:color w:val="000000"/>
          <w:sz w:val="30"/>
          <w:szCs w:val="30"/>
          <w:lang w:eastAsia="zh-CN"/>
        </w:rPr>
        <w:t>”</w:t>
      </w:r>
      <w:r w:rsidRPr="00F44929">
        <w:rPr>
          <w:color w:val="000000"/>
          <w:sz w:val="30"/>
          <w:szCs w:val="30"/>
          <w:lang w:eastAsia="zh-CN"/>
        </w:rPr>
        <w:t>出炉，四川选手罗雅丹与队友潘婕合作，以</w:t>
      </w:r>
      <w:r w:rsidRPr="00F44929">
        <w:rPr>
          <w:color w:val="000000"/>
          <w:sz w:val="30"/>
          <w:szCs w:val="30"/>
          <w:lang w:eastAsia="zh-CN"/>
        </w:rPr>
        <w:t>3</w:t>
      </w:r>
      <w:r w:rsidRPr="00F44929">
        <w:rPr>
          <w:color w:val="000000"/>
          <w:sz w:val="30"/>
          <w:szCs w:val="30"/>
          <w:lang w:eastAsia="zh-CN"/>
        </w:rPr>
        <w:t>分</w:t>
      </w:r>
      <w:r w:rsidRPr="00F44929">
        <w:rPr>
          <w:color w:val="000000"/>
          <w:sz w:val="30"/>
          <w:szCs w:val="30"/>
          <w:lang w:eastAsia="zh-CN"/>
        </w:rPr>
        <w:t>37</w:t>
      </w:r>
      <w:r w:rsidRPr="00F44929">
        <w:rPr>
          <w:color w:val="000000"/>
          <w:sz w:val="30"/>
          <w:szCs w:val="30"/>
          <w:lang w:eastAsia="zh-CN"/>
        </w:rPr>
        <w:t>秒</w:t>
      </w:r>
      <w:r w:rsidRPr="00F44929">
        <w:rPr>
          <w:color w:val="000000"/>
          <w:sz w:val="30"/>
          <w:szCs w:val="30"/>
          <w:lang w:eastAsia="zh-CN"/>
        </w:rPr>
        <w:t>52</w:t>
      </w:r>
      <w:r w:rsidRPr="00F44929">
        <w:rPr>
          <w:color w:val="000000"/>
          <w:sz w:val="30"/>
          <w:szCs w:val="30"/>
          <w:lang w:eastAsia="zh-CN"/>
        </w:rPr>
        <w:t>的成绩获得银牌．赛程全长</w:t>
      </w:r>
      <w:r w:rsidRPr="00F44929">
        <w:rPr>
          <w:color w:val="000000"/>
          <w:sz w:val="30"/>
          <w:szCs w:val="30"/>
          <w:lang w:eastAsia="zh-CN"/>
        </w:rPr>
        <w:t>2000</w:t>
      </w:r>
      <w:r w:rsidRPr="00F44929">
        <w:rPr>
          <w:color w:val="000000"/>
          <w:sz w:val="30"/>
          <w:szCs w:val="30"/>
          <w:lang w:eastAsia="zh-CN"/>
        </w:rPr>
        <w:t>米，图所示为她们在比赛中的情境．下列四个速度中，比她们的平均速度大的是（　　）</w:t>
      </w:r>
      <w:r w:rsidRPr="00F44929">
        <w:rPr>
          <w:sz w:val="30"/>
          <w:szCs w:val="30"/>
          <w:lang w:eastAsia="zh-CN"/>
        </w:rPr>
        <w:br/>
      </w:r>
      <w:r w:rsidR="005F591B" w:rsidRPr="00782C6A">
        <w:rPr>
          <w:noProof/>
          <w:sz w:val="30"/>
          <w:szCs w:val="30"/>
          <w:lang w:eastAsia="zh-CN"/>
        </w:rPr>
        <w:pict>
          <v:shape id="图片 12" o:spid="_x0000_i1036" type="#_x0000_t75" style="width:99pt;height:1in;visibility:visible;mso-wrap-style:square">
            <v:imagedata r:id="rId18" o:title=""/>
          </v:shape>
        </w:pict>
      </w:r>
    </w:p>
    <w:p w:rsidR="00F70778" w:rsidRPr="00F44929" w:rsidRDefault="00404F6F" w:rsidP="00F44929">
      <w:pPr>
        <w:spacing w:after="0"/>
        <w:ind w:leftChars="150" w:left="318" w:hangingChars="1" w:hanging="3"/>
        <w:rPr>
          <w:rFonts w:hint="eastAsia"/>
          <w:sz w:val="30"/>
          <w:szCs w:val="30"/>
        </w:rPr>
      </w:pPr>
      <w:r w:rsidRPr="00F44929">
        <w:rPr>
          <w:color w:val="000000"/>
          <w:sz w:val="30"/>
          <w:szCs w:val="30"/>
        </w:rPr>
        <w:t>A. 5 m/s                         </w:t>
      </w:r>
      <w:r w:rsidR="005F591B" w:rsidRPr="00782C6A">
        <w:rPr>
          <w:noProof/>
          <w:sz w:val="30"/>
          <w:szCs w:val="30"/>
          <w:lang w:eastAsia="zh-CN"/>
        </w:rPr>
        <w:pict>
          <v:shape id="图片 13" o:spid="_x0000_i1037" type="#_x0000_t75" style="width:2.25pt;height:3pt;visibility:visible;mso-wrap-style:square">
            <v:imagedata r:id="rId19" o:title=""/>
          </v:shape>
        </w:pict>
      </w:r>
      <w:r w:rsidRPr="00F44929">
        <w:rPr>
          <w:color w:val="000000"/>
          <w:sz w:val="30"/>
          <w:szCs w:val="30"/>
        </w:rPr>
        <w:t>B. 10 m/s                     </w:t>
      </w:r>
      <w:r w:rsidR="005F591B" w:rsidRPr="00782C6A">
        <w:rPr>
          <w:noProof/>
          <w:sz w:val="30"/>
          <w:szCs w:val="30"/>
          <w:lang w:eastAsia="zh-CN"/>
        </w:rPr>
        <w:pict>
          <v:shape id="图片 14" o:spid="_x0000_i1038" type="#_x0000_t75" style="width:2.25pt;height:3pt;visibility:visible;mso-wrap-style:square">
            <v:imagedata r:id="rId19" o:title=""/>
          </v:shape>
        </w:pict>
      </w:r>
      <w:r w:rsidRPr="00F44929">
        <w:rPr>
          <w:color w:val="000000"/>
          <w:sz w:val="30"/>
          <w:szCs w:val="30"/>
        </w:rPr>
        <w:t>C. 5 km/h                         </w:t>
      </w:r>
      <w:r w:rsidR="005F591B" w:rsidRPr="00782C6A">
        <w:rPr>
          <w:noProof/>
          <w:sz w:val="30"/>
          <w:szCs w:val="30"/>
          <w:lang w:eastAsia="zh-CN"/>
        </w:rPr>
        <w:pict>
          <v:shape id="图片 15" o:spid="_x0000_i1039" type="#_x0000_t75" style="width:2.25pt;height:3pt;visibility:visible;mso-wrap-style:square">
            <v:imagedata r:id="rId19" o:title=""/>
          </v:shape>
        </w:pict>
      </w:r>
      <w:r w:rsidRPr="00F44929">
        <w:rPr>
          <w:color w:val="000000"/>
          <w:sz w:val="30"/>
          <w:szCs w:val="30"/>
        </w:rPr>
        <w:t>D. 10 km/h</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7.</w:t>
      </w:r>
      <w:r w:rsidRPr="00F44929">
        <w:rPr>
          <w:color w:val="000000"/>
          <w:sz w:val="30"/>
          <w:szCs w:val="30"/>
          <w:lang w:eastAsia="zh-CN"/>
        </w:rPr>
        <w:t>正在建设的武汉至宜昌的高速铁路全长约</w:t>
      </w:r>
      <w:r w:rsidRPr="00F44929">
        <w:rPr>
          <w:color w:val="000000"/>
          <w:sz w:val="30"/>
          <w:szCs w:val="30"/>
          <w:lang w:eastAsia="zh-CN"/>
        </w:rPr>
        <w:t>291km</w:t>
      </w:r>
      <w:r w:rsidRPr="00F44929">
        <w:rPr>
          <w:color w:val="000000"/>
          <w:sz w:val="30"/>
          <w:szCs w:val="30"/>
          <w:lang w:eastAsia="zh-CN"/>
        </w:rPr>
        <w:t>，计划</w:t>
      </w:r>
      <w:r w:rsidRPr="00F44929">
        <w:rPr>
          <w:color w:val="000000"/>
          <w:sz w:val="30"/>
          <w:szCs w:val="30"/>
          <w:lang w:eastAsia="zh-CN"/>
        </w:rPr>
        <w:t>2012</w:t>
      </w:r>
      <w:r w:rsidRPr="00F44929">
        <w:rPr>
          <w:color w:val="000000"/>
          <w:sz w:val="30"/>
          <w:szCs w:val="30"/>
          <w:lang w:eastAsia="zh-CN"/>
        </w:rPr>
        <w:t>年建成通车。它的建成将会给沿途经过的仙桃、天门、潜江等市带来无限的发展机遇。若通车后某列火车当日午夜从宜昌开往武汉的启程、到站时刻如图所示，则这列火车通过全程的平均速度最接近</w:t>
      </w:r>
      <w:r w:rsidRPr="00F44929">
        <w:rPr>
          <w:color w:val="000000"/>
          <w:sz w:val="30"/>
          <w:szCs w:val="30"/>
          <w:lang w:eastAsia="zh-CN"/>
        </w:rPr>
        <w:t>  (      )</w:t>
      </w:r>
      <w:r w:rsidRPr="00F44929">
        <w:rPr>
          <w:sz w:val="30"/>
          <w:szCs w:val="30"/>
          <w:lang w:eastAsia="zh-CN"/>
        </w:rPr>
        <w:br/>
      </w:r>
      <w:r w:rsidR="005F591B" w:rsidRPr="00782C6A">
        <w:rPr>
          <w:noProof/>
          <w:sz w:val="30"/>
          <w:szCs w:val="30"/>
          <w:lang w:eastAsia="zh-CN"/>
        </w:rPr>
        <w:pict>
          <v:shape id="图片 16" o:spid="_x0000_i1040" type="#_x0000_t75" style="width:126pt;height:61.5pt;visibility:visible;mso-wrap-style:square">
            <v:imagedata r:id="rId20" o:title=""/>
          </v:shape>
        </w:pict>
      </w:r>
    </w:p>
    <w:p w:rsidR="00F70778" w:rsidRPr="00F44929" w:rsidRDefault="00404F6F" w:rsidP="00F44929">
      <w:pPr>
        <w:spacing w:after="0"/>
        <w:ind w:leftChars="150" w:left="318" w:hangingChars="1" w:hanging="3"/>
        <w:rPr>
          <w:rFonts w:hint="eastAsia"/>
          <w:sz w:val="30"/>
          <w:szCs w:val="30"/>
        </w:rPr>
      </w:pPr>
      <w:r w:rsidRPr="00F44929">
        <w:rPr>
          <w:color w:val="000000"/>
          <w:sz w:val="30"/>
          <w:szCs w:val="30"/>
        </w:rPr>
        <w:t>A. 120km/h                       </w:t>
      </w:r>
      <w:r w:rsidR="005F591B" w:rsidRPr="00782C6A">
        <w:rPr>
          <w:noProof/>
          <w:sz w:val="30"/>
          <w:szCs w:val="30"/>
          <w:lang w:eastAsia="zh-CN"/>
        </w:rPr>
        <w:pict>
          <v:shape id="图片 17" o:spid="_x0000_i1041" type="#_x0000_t75" style="width:1.5pt;height:3pt;visibility:visible;mso-wrap-style:square">
            <v:imagedata r:id="rId11" o:title=""/>
          </v:shape>
        </w:pict>
      </w:r>
      <w:r w:rsidRPr="00F44929">
        <w:rPr>
          <w:color w:val="000000"/>
          <w:sz w:val="30"/>
          <w:szCs w:val="30"/>
        </w:rPr>
        <w:t>B. 150km/h                       </w:t>
      </w:r>
      <w:r w:rsidR="005F591B" w:rsidRPr="00782C6A">
        <w:rPr>
          <w:noProof/>
          <w:sz w:val="30"/>
          <w:szCs w:val="30"/>
          <w:lang w:eastAsia="zh-CN"/>
        </w:rPr>
        <w:pict>
          <v:shape id="图片 18" o:spid="_x0000_i1042" type="#_x0000_t75" style="width:1.5pt;height:3pt;visibility:visible;mso-wrap-style:square">
            <v:imagedata r:id="rId11" o:title=""/>
          </v:shape>
        </w:pict>
      </w:r>
      <w:r w:rsidRPr="00F44929">
        <w:rPr>
          <w:color w:val="000000"/>
          <w:sz w:val="30"/>
          <w:szCs w:val="30"/>
        </w:rPr>
        <w:t>C. 200km/h                     </w:t>
      </w:r>
      <w:r w:rsidR="005F591B" w:rsidRPr="00782C6A">
        <w:rPr>
          <w:noProof/>
          <w:sz w:val="30"/>
          <w:szCs w:val="30"/>
          <w:lang w:eastAsia="zh-CN"/>
        </w:rPr>
        <w:pict>
          <v:shape id="图片 19" o:spid="_x0000_i1043" type="#_x0000_t75" style="width:1.5pt;height:3pt;visibility:visible;mso-wrap-style:square">
            <v:imagedata r:id="rId11" o:title=""/>
          </v:shape>
        </w:pict>
      </w:r>
      <w:r w:rsidRPr="00F44929">
        <w:rPr>
          <w:color w:val="000000"/>
          <w:sz w:val="30"/>
          <w:szCs w:val="30"/>
        </w:rPr>
        <w:t>D. 580km/h</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8.5</w:t>
      </w:r>
      <w:r w:rsidRPr="00F44929">
        <w:rPr>
          <w:color w:val="000000"/>
          <w:sz w:val="30"/>
          <w:szCs w:val="30"/>
          <w:lang w:eastAsia="zh-CN"/>
        </w:rPr>
        <w:t>月</w:t>
      </w:r>
      <w:r w:rsidRPr="00F44929">
        <w:rPr>
          <w:color w:val="000000"/>
          <w:sz w:val="30"/>
          <w:szCs w:val="30"/>
          <w:lang w:eastAsia="zh-CN"/>
        </w:rPr>
        <w:t>31</w:t>
      </w:r>
      <w:r w:rsidRPr="00F44929">
        <w:rPr>
          <w:color w:val="000000"/>
          <w:sz w:val="30"/>
          <w:szCs w:val="30"/>
          <w:lang w:eastAsia="zh-CN"/>
        </w:rPr>
        <w:t>日，中国选手苏炳添在国际田联钻石联赛男子</w:t>
      </w:r>
      <w:r w:rsidRPr="00F44929">
        <w:rPr>
          <w:color w:val="000000"/>
          <w:sz w:val="30"/>
          <w:szCs w:val="30"/>
          <w:lang w:eastAsia="zh-CN"/>
        </w:rPr>
        <w:t>100m</w:t>
      </w:r>
      <w:r w:rsidRPr="00F44929">
        <w:rPr>
          <w:color w:val="000000"/>
          <w:sz w:val="30"/>
          <w:szCs w:val="30"/>
          <w:lang w:eastAsia="zh-CN"/>
        </w:rPr>
        <w:t>比赛中，以</w:t>
      </w:r>
      <w:r w:rsidRPr="00F44929">
        <w:rPr>
          <w:color w:val="000000"/>
          <w:sz w:val="30"/>
          <w:szCs w:val="30"/>
          <w:lang w:eastAsia="zh-CN"/>
        </w:rPr>
        <w:t>9</w:t>
      </w:r>
      <w:r w:rsidRPr="00F44929">
        <w:rPr>
          <w:color w:val="000000"/>
          <w:sz w:val="30"/>
          <w:szCs w:val="30"/>
          <w:lang w:eastAsia="zh-CN"/>
        </w:rPr>
        <w:t>秒</w:t>
      </w:r>
      <w:r w:rsidRPr="00F44929">
        <w:rPr>
          <w:color w:val="000000"/>
          <w:sz w:val="30"/>
          <w:szCs w:val="30"/>
          <w:lang w:eastAsia="zh-CN"/>
        </w:rPr>
        <w:t>99</w:t>
      </w:r>
      <w:r w:rsidRPr="00F44929">
        <w:rPr>
          <w:color w:val="000000"/>
          <w:sz w:val="30"/>
          <w:szCs w:val="30"/>
          <w:lang w:eastAsia="zh-CN"/>
        </w:rPr>
        <w:t>的成绩获得第三名，成为当今跑得最快的黄种人，在这次</w:t>
      </w:r>
      <w:r w:rsidRPr="00F44929">
        <w:rPr>
          <w:color w:val="000000"/>
          <w:sz w:val="30"/>
          <w:szCs w:val="30"/>
          <w:lang w:eastAsia="zh-CN"/>
        </w:rPr>
        <w:t>100m</w:t>
      </w:r>
      <w:r w:rsidRPr="00F44929">
        <w:rPr>
          <w:color w:val="000000"/>
          <w:sz w:val="30"/>
          <w:szCs w:val="30"/>
          <w:lang w:eastAsia="zh-CN"/>
        </w:rPr>
        <w:t>比赛中，苏炳添的平均速度约为（　　）</w:t>
      </w:r>
      <w:r w:rsidRPr="00F44929">
        <w:rPr>
          <w:color w:val="000000"/>
          <w:sz w:val="30"/>
          <w:szCs w:val="30"/>
          <w:lang w:eastAsia="zh-CN"/>
        </w:rPr>
        <w:t xml:space="preserve">            </w:t>
      </w:r>
    </w:p>
    <w:p w:rsidR="00F70778" w:rsidRPr="00F44929" w:rsidRDefault="00404F6F" w:rsidP="00F44929">
      <w:pPr>
        <w:spacing w:after="0"/>
        <w:ind w:leftChars="150" w:left="315"/>
        <w:rPr>
          <w:rFonts w:hint="eastAsia"/>
          <w:sz w:val="30"/>
          <w:szCs w:val="30"/>
        </w:rPr>
      </w:pPr>
      <w:r w:rsidRPr="00F44929">
        <w:rPr>
          <w:color w:val="000000"/>
          <w:sz w:val="30"/>
          <w:szCs w:val="30"/>
        </w:rPr>
        <w:t>A. 0.1m/s                           </w:t>
      </w:r>
      <w:r w:rsidR="005F591B" w:rsidRPr="00782C6A">
        <w:rPr>
          <w:noProof/>
          <w:sz w:val="30"/>
          <w:szCs w:val="30"/>
          <w:lang w:eastAsia="zh-CN"/>
        </w:rPr>
        <w:pict>
          <v:shape id="图片 20" o:spid="_x0000_i1044" type="#_x0000_t75" style="width:2.25pt;height:3pt;visibility:visible;mso-wrap-style:square">
            <v:imagedata r:id="rId19" o:title=""/>
          </v:shape>
        </w:pict>
      </w:r>
      <w:r w:rsidRPr="00F44929">
        <w:rPr>
          <w:color w:val="000000"/>
          <w:sz w:val="30"/>
          <w:szCs w:val="30"/>
        </w:rPr>
        <w:t>B. 1m/s                          </w:t>
      </w:r>
      <w:r w:rsidR="005F591B" w:rsidRPr="00782C6A">
        <w:rPr>
          <w:noProof/>
          <w:sz w:val="30"/>
          <w:szCs w:val="30"/>
          <w:lang w:eastAsia="zh-CN"/>
        </w:rPr>
        <w:pict>
          <v:shape id="图片 21" o:spid="_x0000_i1045" type="#_x0000_t75" style="width:2.25pt;height:3pt;visibility:visible;mso-wrap-style:square">
            <v:imagedata r:id="rId19" o:title=""/>
          </v:shape>
        </w:pict>
      </w:r>
      <w:r w:rsidRPr="00F44929">
        <w:rPr>
          <w:color w:val="000000"/>
          <w:sz w:val="30"/>
          <w:szCs w:val="30"/>
        </w:rPr>
        <w:t>C. 10m/s                            </w:t>
      </w:r>
      <w:r w:rsidR="005F591B" w:rsidRPr="00782C6A">
        <w:rPr>
          <w:noProof/>
          <w:sz w:val="30"/>
          <w:szCs w:val="30"/>
          <w:lang w:eastAsia="zh-CN"/>
        </w:rPr>
        <w:pict>
          <v:shape id="图片 22" o:spid="_x0000_i1046" type="#_x0000_t75" style="width:2.25pt;height:3pt;visibility:visible;mso-wrap-style:square">
            <v:imagedata r:id="rId19" o:title=""/>
          </v:shape>
        </w:pict>
      </w:r>
      <w:r w:rsidRPr="00F44929">
        <w:rPr>
          <w:color w:val="000000"/>
          <w:sz w:val="30"/>
          <w:szCs w:val="30"/>
        </w:rPr>
        <w:t>D. 100m/s</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9.</w:t>
      </w:r>
      <w:r w:rsidRPr="00F44929">
        <w:rPr>
          <w:color w:val="000000"/>
          <w:sz w:val="30"/>
          <w:szCs w:val="30"/>
          <w:lang w:eastAsia="zh-CN"/>
        </w:rPr>
        <w:t>大家知道，龟兔赛跑的寓言故事，结果是乌龟赢得了比赛，大家知道其中的原因吗？以下说法正确的是</w:t>
      </w:r>
      <w:r w:rsidRPr="00F44929">
        <w:rPr>
          <w:color w:val="000000"/>
          <w:sz w:val="30"/>
          <w:szCs w:val="30"/>
          <w:lang w:eastAsia="zh-CN"/>
        </w:rPr>
        <w:t xml:space="preserve">(    )            </w:t>
      </w:r>
    </w:p>
    <w:p w:rsidR="00F70778" w:rsidRPr="00F44929" w:rsidRDefault="00404F6F" w:rsidP="00F44929">
      <w:pPr>
        <w:spacing w:after="0"/>
        <w:ind w:leftChars="150" w:left="318" w:hangingChars="1" w:hanging="3"/>
        <w:rPr>
          <w:rFonts w:hint="eastAsia"/>
          <w:sz w:val="30"/>
          <w:szCs w:val="30"/>
          <w:lang w:eastAsia="zh-CN"/>
        </w:rPr>
      </w:pPr>
      <w:r w:rsidRPr="00F44929">
        <w:rPr>
          <w:color w:val="000000"/>
          <w:sz w:val="30"/>
          <w:szCs w:val="30"/>
          <w:lang w:eastAsia="zh-CN"/>
        </w:rPr>
        <w:t>A. </w:t>
      </w:r>
      <w:r w:rsidRPr="00F44929">
        <w:rPr>
          <w:color w:val="000000"/>
          <w:sz w:val="30"/>
          <w:szCs w:val="30"/>
          <w:lang w:eastAsia="zh-CN"/>
        </w:rPr>
        <w:t>因为乌龟天生跑得比兔子快</w:t>
      </w:r>
      <w:r w:rsidRPr="00F44929">
        <w:rPr>
          <w:color w:val="000000"/>
          <w:sz w:val="30"/>
          <w:szCs w:val="30"/>
          <w:lang w:eastAsia="zh-CN"/>
        </w:rPr>
        <w:t>           B. </w:t>
      </w:r>
      <w:r w:rsidRPr="00F44929">
        <w:rPr>
          <w:color w:val="000000"/>
          <w:sz w:val="30"/>
          <w:szCs w:val="30"/>
          <w:lang w:eastAsia="zh-CN"/>
        </w:rPr>
        <w:t>因为兔子没能力跑赢那场比赛</w:t>
      </w:r>
      <w:r w:rsidRPr="00F44929">
        <w:rPr>
          <w:sz w:val="30"/>
          <w:szCs w:val="30"/>
          <w:lang w:eastAsia="zh-CN"/>
        </w:rPr>
        <w:br/>
      </w:r>
      <w:r w:rsidRPr="00F44929">
        <w:rPr>
          <w:color w:val="000000"/>
          <w:sz w:val="30"/>
          <w:szCs w:val="30"/>
          <w:lang w:eastAsia="zh-CN"/>
        </w:rPr>
        <w:t>C. </w:t>
      </w:r>
      <w:r w:rsidRPr="00F44929">
        <w:rPr>
          <w:color w:val="000000"/>
          <w:sz w:val="30"/>
          <w:szCs w:val="30"/>
          <w:lang w:eastAsia="zh-CN"/>
        </w:rPr>
        <w:t>因为裁判不公平</w:t>
      </w:r>
      <w:r w:rsidRPr="00F44929">
        <w:rPr>
          <w:color w:val="000000"/>
          <w:sz w:val="30"/>
          <w:szCs w:val="30"/>
          <w:lang w:eastAsia="zh-CN"/>
        </w:rPr>
        <w:t>                           </w:t>
      </w:r>
      <w:r w:rsidR="005F591B" w:rsidRPr="00782C6A">
        <w:rPr>
          <w:noProof/>
          <w:sz w:val="30"/>
          <w:szCs w:val="30"/>
          <w:lang w:eastAsia="zh-CN"/>
        </w:rPr>
        <w:pict>
          <v:shape id="图片 23" o:spid="_x0000_i1047" type="#_x0000_t75" style="width:1.5pt;height:3pt;visibility:visible;mso-wrap-style:square">
            <v:imagedata r:id="rId11" o:title=""/>
          </v:shape>
        </w:pict>
      </w:r>
      <w:r w:rsidRPr="00F44929">
        <w:rPr>
          <w:color w:val="000000"/>
          <w:sz w:val="30"/>
          <w:szCs w:val="30"/>
          <w:lang w:eastAsia="zh-CN"/>
        </w:rPr>
        <w:t>D. </w:t>
      </w:r>
      <w:r w:rsidRPr="00F44929">
        <w:rPr>
          <w:color w:val="000000"/>
          <w:sz w:val="30"/>
          <w:szCs w:val="30"/>
          <w:lang w:eastAsia="zh-CN"/>
        </w:rPr>
        <w:t>因为乌龟虽然速度慢，但是全程平均速度比较大</w:t>
      </w:r>
    </w:p>
    <w:p w:rsidR="00F70778" w:rsidRPr="00F44929" w:rsidRDefault="00404F6F" w:rsidP="00F44929">
      <w:pPr>
        <w:ind w:left="455" w:hangingChars="151" w:hanging="455"/>
        <w:rPr>
          <w:rFonts w:hint="eastAsia"/>
          <w:sz w:val="30"/>
          <w:szCs w:val="30"/>
          <w:lang w:eastAsia="zh-CN"/>
        </w:rPr>
      </w:pPr>
      <w:r w:rsidRPr="00F44929">
        <w:rPr>
          <w:b/>
          <w:bCs/>
          <w:sz w:val="30"/>
          <w:szCs w:val="30"/>
          <w:lang w:eastAsia="zh-CN"/>
        </w:rPr>
        <w:t>二、填空题</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lastRenderedPageBreak/>
        <w:t>10.</w:t>
      </w:r>
      <w:r w:rsidRPr="00F44929">
        <w:rPr>
          <w:color w:val="000000"/>
          <w:sz w:val="30"/>
          <w:szCs w:val="30"/>
          <w:lang w:eastAsia="zh-CN"/>
        </w:rPr>
        <w:t>一个小车从斜面顶端滑下，测得小车在第</w:t>
      </w:r>
      <w:r w:rsidRPr="00F44929">
        <w:rPr>
          <w:color w:val="000000"/>
          <w:sz w:val="30"/>
          <w:szCs w:val="30"/>
          <w:lang w:eastAsia="zh-CN"/>
        </w:rPr>
        <w:t>1s</w:t>
      </w:r>
      <w:r w:rsidRPr="00F44929">
        <w:rPr>
          <w:color w:val="000000"/>
          <w:sz w:val="30"/>
          <w:szCs w:val="30"/>
          <w:lang w:eastAsia="zh-CN"/>
        </w:rPr>
        <w:t>内通过的路程是</w:t>
      </w:r>
      <w:r w:rsidRPr="00F44929">
        <w:rPr>
          <w:color w:val="000000"/>
          <w:sz w:val="30"/>
          <w:szCs w:val="30"/>
          <w:lang w:eastAsia="zh-CN"/>
        </w:rPr>
        <w:t>2m</w:t>
      </w:r>
      <w:r w:rsidRPr="00F44929">
        <w:rPr>
          <w:color w:val="000000"/>
          <w:sz w:val="30"/>
          <w:szCs w:val="30"/>
          <w:lang w:eastAsia="zh-CN"/>
        </w:rPr>
        <w:t>，在第</w:t>
      </w:r>
      <w:r w:rsidRPr="00F44929">
        <w:rPr>
          <w:color w:val="000000"/>
          <w:sz w:val="30"/>
          <w:szCs w:val="30"/>
          <w:lang w:eastAsia="zh-CN"/>
        </w:rPr>
        <w:t>2s</w:t>
      </w:r>
      <w:r w:rsidRPr="00F44929">
        <w:rPr>
          <w:color w:val="000000"/>
          <w:sz w:val="30"/>
          <w:szCs w:val="30"/>
          <w:lang w:eastAsia="zh-CN"/>
        </w:rPr>
        <w:t>内通过的路程是</w:t>
      </w:r>
      <w:r w:rsidRPr="00F44929">
        <w:rPr>
          <w:color w:val="000000"/>
          <w:sz w:val="30"/>
          <w:szCs w:val="30"/>
          <w:lang w:eastAsia="zh-CN"/>
        </w:rPr>
        <w:t>6m</w:t>
      </w:r>
      <w:r w:rsidRPr="00F44929">
        <w:rPr>
          <w:color w:val="000000"/>
          <w:sz w:val="30"/>
          <w:szCs w:val="30"/>
          <w:lang w:eastAsia="zh-CN"/>
        </w:rPr>
        <w:t>，在第</w:t>
      </w:r>
      <w:r w:rsidRPr="00F44929">
        <w:rPr>
          <w:color w:val="000000"/>
          <w:sz w:val="30"/>
          <w:szCs w:val="30"/>
          <w:lang w:eastAsia="zh-CN"/>
        </w:rPr>
        <w:t>3s</w:t>
      </w:r>
      <w:r w:rsidRPr="00F44929">
        <w:rPr>
          <w:color w:val="000000"/>
          <w:sz w:val="30"/>
          <w:szCs w:val="30"/>
          <w:lang w:eastAsia="zh-CN"/>
        </w:rPr>
        <w:t>内通过的路程是</w:t>
      </w:r>
      <w:r w:rsidRPr="00F44929">
        <w:rPr>
          <w:color w:val="000000"/>
          <w:sz w:val="30"/>
          <w:szCs w:val="30"/>
          <w:lang w:eastAsia="zh-CN"/>
        </w:rPr>
        <w:t>10m</w:t>
      </w:r>
      <w:r w:rsidRPr="00F44929">
        <w:rPr>
          <w:color w:val="000000"/>
          <w:sz w:val="30"/>
          <w:szCs w:val="30"/>
          <w:lang w:eastAsia="zh-CN"/>
        </w:rPr>
        <w:t>，则该小车在前</w:t>
      </w:r>
      <w:r w:rsidRPr="00F44929">
        <w:rPr>
          <w:color w:val="000000"/>
          <w:sz w:val="30"/>
          <w:szCs w:val="30"/>
          <w:lang w:eastAsia="zh-CN"/>
        </w:rPr>
        <w:t>2s</w:t>
      </w:r>
      <w:r w:rsidRPr="00F44929">
        <w:rPr>
          <w:color w:val="000000"/>
          <w:sz w:val="30"/>
          <w:szCs w:val="30"/>
          <w:lang w:eastAsia="zh-CN"/>
        </w:rPr>
        <w:t>内的平均速度是</w:t>
      </w:r>
      <w:r w:rsidRPr="00F44929">
        <w:rPr>
          <w:color w:val="000000"/>
          <w:sz w:val="30"/>
          <w:szCs w:val="30"/>
          <w:lang w:eastAsia="zh-CN"/>
        </w:rPr>
        <w:t>________m/s</w:t>
      </w:r>
      <w:r w:rsidRPr="00F44929">
        <w:rPr>
          <w:color w:val="000000"/>
          <w:sz w:val="30"/>
          <w:szCs w:val="30"/>
          <w:lang w:eastAsia="zh-CN"/>
        </w:rPr>
        <w:t>，在第</w:t>
      </w:r>
      <w:r w:rsidRPr="00F44929">
        <w:rPr>
          <w:color w:val="000000"/>
          <w:sz w:val="30"/>
          <w:szCs w:val="30"/>
          <w:lang w:eastAsia="zh-CN"/>
        </w:rPr>
        <w:t>3s</w:t>
      </w:r>
      <w:r w:rsidRPr="00F44929">
        <w:rPr>
          <w:color w:val="000000"/>
          <w:sz w:val="30"/>
          <w:szCs w:val="30"/>
          <w:lang w:eastAsia="zh-CN"/>
        </w:rPr>
        <w:t>内的平均速度是</w:t>
      </w:r>
      <w:r w:rsidRPr="00F44929">
        <w:rPr>
          <w:color w:val="000000"/>
          <w:sz w:val="30"/>
          <w:szCs w:val="30"/>
          <w:lang w:eastAsia="zh-CN"/>
        </w:rPr>
        <w:t xml:space="preserve">________m/s.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11.</w:t>
      </w:r>
      <w:r w:rsidRPr="00F44929">
        <w:rPr>
          <w:color w:val="000000"/>
          <w:sz w:val="30"/>
          <w:szCs w:val="30"/>
          <w:lang w:eastAsia="zh-CN"/>
        </w:rPr>
        <w:t>如图是一小球从</w:t>
      </w:r>
      <w:r w:rsidRPr="00F44929">
        <w:rPr>
          <w:color w:val="000000"/>
          <w:sz w:val="30"/>
          <w:szCs w:val="30"/>
          <w:lang w:eastAsia="zh-CN"/>
        </w:rPr>
        <w:t>A</w:t>
      </w:r>
      <w:r w:rsidRPr="00F44929">
        <w:rPr>
          <w:color w:val="000000"/>
          <w:sz w:val="30"/>
          <w:szCs w:val="30"/>
          <w:lang w:eastAsia="zh-CN"/>
        </w:rPr>
        <w:t>点沿直线运动到</w:t>
      </w:r>
      <w:r w:rsidRPr="00F44929">
        <w:rPr>
          <w:color w:val="000000"/>
          <w:sz w:val="30"/>
          <w:szCs w:val="30"/>
          <w:lang w:eastAsia="zh-CN"/>
        </w:rPr>
        <w:t>F</w:t>
      </w:r>
      <w:r w:rsidRPr="00F44929">
        <w:rPr>
          <w:color w:val="000000"/>
          <w:sz w:val="30"/>
          <w:szCs w:val="30"/>
          <w:lang w:eastAsia="zh-CN"/>
        </w:rPr>
        <w:t>点的频闪照片，若频闪照相机每隔</w:t>
      </w:r>
      <w:r w:rsidRPr="00F44929">
        <w:rPr>
          <w:color w:val="000000"/>
          <w:sz w:val="30"/>
          <w:szCs w:val="30"/>
          <w:lang w:eastAsia="zh-CN"/>
        </w:rPr>
        <w:t>0.2s</w:t>
      </w:r>
      <w:r w:rsidRPr="00F44929">
        <w:rPr>
          <w:color w:val="000000"/>
          <w:sz w:val="30"/>
          <w:szCs w:val="30"/>
          <w:lang w:eastAsia="zh-CN"/>
        </w:rPr>
        <w:t>闪拍一次，分析照片可知：小球从</w:t>
      </w:r>
      <w:r w:rsidRPr="00F44929">
        <w:rPr>
          <w:color w:val="000000"/>
          <w:sz w:val="30"/>
          <w:szCs w:val="30"/>
          <w:lang w:eastAsia="zh-CN"/>
        </w:rPr>
        <w:t>A</w:t>
      </w:r>
      <w:r w:rsidRPr="00F44929">
        <w:rPr>
          <w:color w:val="000000"/>
          <w:sz w:val="30"/>
          <w:szCs w:val="30"/>
          <w:lang w:eastAsia="zh-CN"/>
        </w:rPr>
        <w:t>点到</w:t>
      </w:r>
      <w:r w:rsidRPr="00F44929">
        <w:rPr>
          <w:color w:val="000000"/>
          <w:sz w:val="30"/>
          <w:szCs w:val="30"/>
          <w:lang w:eastAsia="zh-CN"/>
        </w:rPr>
        <w:t>F</w:t>
      </w:r>
      <w:r w:rsidRPr="00F44929">
        <w:rPr>
          <w:color w:val="000000"/>
          <w:sz w:val="30"/>
          <w:szCs w:val="30"/>
          <w:lang w:eastAsia="zh-CN"/>
        </w:rPr>
        <w:t xml:space="preserve">点共运动了　</w:t>
      </w:r>
      <w:r w:rsidRPr="00F44929">
        <w:rPr>
          <w:color w:val="000000"/>
          <w:sz w:val="30"/>
          <w:szCs w:val="30"/>
          <w:lang w:eastAsia="zh-CN"/>
        </w:rPr>
        <w:t> ________</w:t>
      </w:r>
      <w:r w:rsidRPr="00F44929">
        <w:rPr>
          <w:color w:val="000000"/>
          <w:sz w:val="30"/>
          <w:szCs w:val="30"/>
          <w:lang w:eastAsia="zh-CN"/>
        </w:rPr>
        <w:t xml:space="preserve">　</w:t>
      </w:r>
      <w:r w:rsidRPr="00F44929">
        <w:rPr>
          <w:color w:val="000000"/>
          <w:sz w:val="30"/>
          <w:szCs w:val="30"/>
          <w:lang w:eastAsia="zh-CN"/>
        </w:rPr>
        <w:t>cm</w:t>
      </w:r>
      <w:r w:rsidRPr="00F44929">
        <w:rPr>
          <w:color w:val="000000"/>
          <w:sz w:val="30"/>
          <w:szCs w:val="30"/>
          <w:lang w:eastAsia="zh-CN"/>
        </w:rPr>
        <w:t>的路程，小球从</w:t>
      </w:r>
      <w:r w:rsidRPr="00F44929">
        <w:rPr>
          <w:color w:val="000000"/>
          <w:sz w:val="30"/>
          <w:szCs w:val="30"/>
          <w:lang w:eastAsia="zh-CN"/>
        </w:rPr>
        <w:t>B</w:t>
      </w:r>
      <w:r w:rsidRPr="00F44929">
        <w:rPr>
          <w:color w:val="000000"/>
          <w:sz w:val="30"/>
          <w:szCs w:val="30"/>
          <w:lang w:eastAsia="zh-CN"/>
        </w:rPr>
        <w:t>点到</w:t>
      </w:r>
      <w:r w:rsidRPr="00F44929">
        <w:rPr>
          <w:color w:val="000000"/>
          <w:sz w:val="30"/>
          <w:szCs w:val="30"/>
          <w:lang w:eastAsia="zh-CN"/>
        </w:rPr>
        <w:t>F</w:t>
      </w:r>
      <w:r w:rsidRPr="00F44929">
        <w:rPr>
          <w:color w:val="000000"/>
          <w:sz w:val="30"/>
          <w:szCs w:val="30"/>
          <w:lang w:eastAsia="zh-CN"/>
        </w:rPr>
        <w:t xml:space="preserve">点的平均速度为　</w:t>
      </w:r>
      <w:r w:rsidRPr="00F44929">
        <w:rPr>
          <w:color w:val="000000"/>
          <w:sz w:val="30"/>
          <w:szCs w:val="30"/>
          <w:lang w:eastAsia="zh-CN"/>
        </w:rPr>
        <w:t> ________</w:t>
      </w:r>
      <w:r w:rsidRPr="00F44929">
        <w:rPr>
          <w:color w:val="000000"/>
          <w:sz w:val="30"/>
          <w:szCs w:val="30"/>
          <w:lang w:eastAsia="zh-CN"/>
        </w:rPr>
        <w:t xml:space="preserve">　</w:t>
      </w:r>
      <w:r w:rsidRPr="00F44929">
        <w:rPr>
          <w:color w:val="000000"/>
          <w:sz w:val="30"/>
          <w:szCs w:val="30"/>
          <w:lang w:eastAsia="zh-CN"/>
        </w:rPr>
        <w:t>m/s</w:t>
      </w:r>
      <w:r w:rsidRPr="00F44929">
        <w:rPr>
          <w:color w:val="000000"/>
          <w:sz w:val="30"/>
          <w:szCs w:val="30"/>
          <w:lang w:eastAsia="zh-CN"/>
        </w:rPr>
        <w:t>．</w:t>
      </w:r>
      <w:r w:rsidRPr="00F44929">
        <w:rPr>
          <w:sz w:val="30"/>
          <w:szCs w:val="30"/>
          <w:lang w:eastAsia="zh-CN"/>
        </w:rPr>
        <w:br/>
      </w:r>
      <w:r w:rsidR="005F591B" w:rsidRPr="00782C6A">
        <w:rPr>
          <w:noProof/>
          <w:sz w:val="30"/>
          <w:szCs w:val="30"/>
          <w:lang w:eastAsia="zh-CN"/>
        </w:rPr>
        <w:pict>
          <v:shape id="图片 24" o:spid="_x0000_i1048" type="#_x0000_t75" style="width:417.75pt;height:54.75pt;visibility:visible;mso-wrap-style:square">
            <v:imagedata r:id="rId21" o:title=""/>
          </v:shape>
        </w:pic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12.</w:t>
      </w:r>
      <w:r w:rsidRPr="00F44929">
        <w:rPr>
          <w:color w:val="000000"/>
          <w:sz w:val="30"/>
          <w:szCs w:val="30"/>
          <w:lang w:eastAsia="zh-CN"/>
        </w:rPr>
        <w:t>回顾实验和探究（请将下列实验报告中的空缺部分填写完整）：</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）探究平均速度的测量：</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717"/>
        <w:gridCol w:w="10822"/>
      </w:tblGrid>
      <w:tr w:rsidR="00553D32" w:rsidRPr="005F591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proofErr w:type="spellStart"/>
            <w:r w:rsidRPr="005F591B">
              <w:rPr>
                <w:color w:val="000000"/>
                <w:sz w:val="24"/>
                <w:szCs w:val="24"/>
              </w:rPr>
              <w:t>过程表格</w:t>
            </w:r>
            <w:proofErr w:type="spellEnd"/>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lang w:eastAsia="zh-CN"/>
              </w:rPr>
            </w:pPr>
            <w:r w:rsidRPr="005F591B">
              <w:rPr>
                <w:color w:val="000000"/>
                <w:sz w:val="24"/>
                <w:szCs w:val="24"/>
                <w:lang w:eastAsia="zh-CN"/>
              </w:rPr>
              <w:t>如图所示，使斜面保持很小的坡度不变，分别测出小车通过全程</w:t>
            </w:r>
            <w:r w:rsidRPr="005F591B">
              <w:rPr>
                <w:color w:val="000000"/>
                <w:sz w:val="24"/>
                <w:szCs w:val="24"/>
                <w:lang w:eastAsia="zh-CN"/>
              </w:rPr>
              <w:t>AB</w:t>
            </w:r>
            <w:r w:rsidRPr="005F591B">
              <w:rPr>
                <w:color w:val="000000"/>
                <w:sz w:val="24"/>
                <w:szCs w:val="24"/>
                <w:lang w:eastAsia="zh-CN"/>
              </w:rPr>
              <w:t>和上半程</w:t>
            </w:r>
            <w:r w:rsidRPr="005F591B">
              <w:rPr>
                <w:color w:val="000000"/>
                <w:sz w:val="24"/>
                <w:szCs w:val="24"/>
                <w:lang w:eastAsia="zh-CN"/>
              </w:rPr>
              <w:t>AC</w:t>
            </w:r>
            <w:r w:rsidRPr="005F591B">
              <w:rPr>
                <w:color w:val="000000"/>
                <w:sz w:val="24"/>
                <w:szCs w:val="24"/>
                <w:lang w:eastAsia="zh-CN"/>
              </w:rPr>
              <w:t>的路程及所用的时间，计算出相应的平均速度．实验数据如下：</w:t>
            </w:r>
            <w:r w:rsidRPr="005F591B">
              <w:rPr>
                <w:sz w:val="24"/>
                <w:szCs w:val="24"/>
                <w:lang w:eastAsia="zh-CN"/>
              </w:rPr>
              <w:br/>
            </w:r>
            <w:r w:rsidR="005F591B" w:rsidRPr="005F591B">
              <w:rPr>
                <w:noProof/>
                <w:sz w:val="24"/>
                <w:szCs w:val="24"/>
                <w:lang w:eastAsia="zh-CN"/>
              </w:rPr>
              <w:pict>
                <v:shape id="_x0000_i1066" type="#_x0000_t75" style="width:169.5pt;height:56.25pt;visibility:visible;mso-wrap-style:square">
                  <v:imagedata r:id="rId22" o:title=""/>
                </v:shape>
              </w:pic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510"/>
              <w:gridCol w:w="917"/>
              <w:gridCol w:w="797"/>
            </w:tblGrid>
            <w:tr w:rsidR="00553D32" w:rsidRPr="005F591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路段</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路程</w:t>
                  </w:r>
                  <w:r w:rsidRPr="005F591B">
                    <w:rPr>
                      <w:color w:val="000000"/>
                      <w:sz w:val="24"/>
                      <w:szCs w:val="24"/>
                    </w:rPr>
                    <w:t>s/m</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时间</w:t>
                  </w:r>
                  <w:r w:rsidRPr="005F591B">
                    <w:rPr>
                      <w:color w:val="000000"/>
                      <w:sz w:val="24"/>
                      <w:szCs w:val="24"/>
                    </w:rPr>
                    <w:t>t/s</w:t>
                  </w:r>
                </w:p>
              </w:tc>
            </w:tr>
            <w:tr w:rsidR="00553D32" w:rsidRPr="005F591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AB</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0.96</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1.2</w:t>
                  </w:r>
                </w:p>
              </w:tc>
            </w:tr>
            <w:tr w:rsidR="00553D32" w:rsidRPr="005F591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AC</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0.48</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rPr>
                  </w:pPr>
                  <w:r w:rsidRPr="005F591B">
                    <w:rPr>
                      <w:color w:val="000000"/>
                      <w:sz w:val="24"/>
                      <w:szCs w:val="24"/>
                    </w:rPr>
                    <w:t>0.7</w:t>
                  </w:r>
                </w:p>
              </w:tc>
            </w:tr>
          </w:tbl>
          <w:p w:rsidR="00F70778" w:rsidRPr="005F591B" w:rsidRDefault="005F591B" w:rsidP="005F591B">
            <w:pPr>
              <w:ind w:left="362" w:hangingChars="151" w:hanging="362"/>
              <w:rPr>
                <w:rFonts w:hint="eastAsia"/>
                <w:sz w:val="24"/>
                <w:szCs w:val="24"/>
              </w:rPr>
            </w:pPr>
          </w:p>
        </w:tc>
      </w:tr>
      <w:tr w:rsidR="00553D32" w:rsidRPr="005F591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F591B" w:rsidRDefault="00404F6F" w:rsidP="005F591B">
            <w:pPr>
              <w:spacing w:after="0"/>
              <w:ind w:left="362" w:hangingChars="151" w:hanging="362"/>
              <w:rPr>
                <w:rFonts w:hint="eastAsia"/>
                <w:color w:val="000000"/>
                <w:sz w:val="24"/>
                <w:szCs w:val="24"/>
                <w:lang w:eastAsia="zh-CN"/>
              </w:rPr>
            </w:pPr>
            <w:proofErr w:type="spellStart"/>
            <w:r w:rsidRPr="005F591B">
              <w:rPr>
                <w:color w:val="000000"/>
                <w:sz w:val="24"/>
                <w:szCs w:val="24"/>
              </w:rPr>
              <w:t>结论</w:t>
            </w:r>
            <w:proofErr w:type="spellEnd"/>
          </w:p>
          <w:p w:rsidR="00F70778" w:rsidRPr="005F591B" w:rsidRDefault="00404F6F" w:rsidP="005F591B">
            <w:pPr>
              <w:spacing w:after="0"/>
              <w:ind w:left="362" w:hangingChars="151" w:hanging="362"/>
              <w:rPr>
                <w:rFonts w:hint="eastAsia"/>
                <w:sz w:val="24"/>
                <w:szCs w:val="24"/>
              </w:rPr>
            </w:pPr>
            <w:proofErr w:type="spellStart"/>
            <w:r w:rsidRPr="005F591B">
              <w:rPr>
                <w:color w:val="000000"/>
                <w:sz w:val="24"/>
                <w:szCs w:val="24"/>
              </w:rPr>
              <w:t>方法</w:t>
            </w:r>
            <w:proofErr w:type="spellEnd"/>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lang w:eastAsia="zh-CN"/>
              </w:rPr>
            </w:pPr>
            <w:r w:rsidRPr="005F591B">
              <w:rPr>
                <w:color w:val="000000"/>
                <w:sz w:val="24"/>
                <w:szCs w:val="24"/>
                <w:lang w:eastAsia="zh-CN"/>
              </w:rPr>
              <w:t xml:space="preserve">小车通过全程的平均速度是　</w:t>
            </w:r>
            <w:r w:rsidRPr="005F591B">
              <w:rPr>
                <w:color w:val="000000"/>
                <w:sz w:val="24"/>
                <w:szCs w:val="24"/>
                <w:lang w:eastAsia="zh-CN"/>
              </w:rPr>
              <w:t>________ </w:t>
            </w:r>
            <w:r w:rsidRPr="005F591B">
              <w:rPr>
                <w:color w:val="000000"/>
                <w:sz w:val="24"/>
                <w:szCs w:val="24"/>
                <w:lang w:eastAsia="zh-CN"/>
              </w:rPr>
              <w:t xml:space="preserve">　</w:t>
            </w:r>
            <w:r w:rsidRPr="005F591B">
              <w:rPr>
                <w:color w:val="000000"/>
                <w:sz w:val="24"/>
                <w:szCs w:val="24"/>
                <w:lang w:eastAsia="zh-CN"/>
              </w:rPr>
              <w:t xml:space="preserve"> m/s</w:t>
            </w:r>
            <w:r w:rsidRPr="005F591B">
              <w:rPr>
                <w:color w:val="000000"/>
                <w:sz w:val="24"/>
                <w:szCs w:val="24"/>
                <w:lang w:eastAsia="zh-CN"/>
              </w:rPr>
              <w:t>．</w:t>
            </w:r>
            <w:r w:rsidRPr="005F591B">
              <w:rPr>
                <w:sz w:val="24"/>
                <w:szCs w:val="24"/>
                <w:lang w:eastAsia="zh-CN"/>
              </w:rPr>
              <w:br/>
            </w:r>
            <w:r w:rsidRPr="005F591B">
              <w:rPr>
                <w:color w:val="000000"/>
                <w:sz w:val="24"/>
                <w:szCs w:val="24"/>
                <w:lang w:eastAsia="zh-CN"/>
              </w:rPr>
              <w:t>用刻度尺和停表测量小车的平均速度，运用的科学方法是</w:t>
            </w:r>
            <w:r w:rsidRPr="005F591B">
              <w:rPr>
                <w:color w:val="000000"/>
                <w:sz w:val="24"/>
                <w:szCs w:val="24"/>
                <w:lang w:eastAsia="zh-CN"/>
              </w:rPr>
              <w:t>________ </w:t>
            </w:r>
            <w:r w:rsidRPr="005F591B">
              <w:rPr>
                <w:color w:val="000000"/>
                <w:sz w:val="24"/>
                <w:szCs w:val="24"/>
                <w:lang w:eastAsia="zh-CN"/>
              </w:rPr>
              <w:t>．</w:t>
            </w:r>
          </w:p>
        </w:tc>
      </w:tr>
      <w:tr w:rsidR="00553D32" w:rsidRPr="005F591B">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5F591B" w:rsidRDefault="00404F6F" w:rsidP="005F591B">
            <w:pPr>
              <w:spacing w:after="0"/>
              <w:ind w:left="362" w:hangingChars="151" w:hanging="362"/>
              <w:rPr>
                <w:rFonts w:hint="eastAsia"/>
                <w:color w:val="000000"/>
                <w:sz w:val="24"/>
                <w:szCs w:val="24"/>
                <w:lang w:eastAsia="zh-CN"/>
              </w:rPr>
            </w:pPr>
            <w:proofErr w:type="spellStart"/>
            <w:r w:rsidRPr="005F591B">
              <w:rPr>
                <w:color w:val="000000"/>
                <w:sz w:val="24"/>
                <w:szCs w:val="24"/>
              </w:rPr>
              <w:t>问题</w:t>
            </w:r>
            <w:proofErr w:type="spellEnd"/>
          </w:p>
          <w:p w:rsidR="00F70778" w:rsidRPr="005F591B" w:rsidRDefault="00404F6F" w:rsidP="005F591B">
            <w:pPr>
              <w:spacing w:after="0"/>
              <w:ind w:left="362" w:hangingChars="151" w:hanging="362"/>
              <w:rPr>
                <w:rFonts w:hint="eastAsia"/>
                <w:sz w:val="24"/>
                <w:szCs w:val="24"/>
              </w:rPr>
            </w:pPr>
            <w:proofErr w:type="spellStart"/>
            <w:r w:rsidRPr="005F591B">
              <w:rPr>
                <w:color w:val="000000"/>
                <w:sz w:val="24"/>
                <w:szCs w:val="24"/>
              </w:rPr>
              <w:t>讨论</w:t>
            </w:r>
            <w:proofErr w:type="spellEnd"/>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5F591B" w:rsidRDefault="00404F6F" w:rsidP="005F591B">
            <w:pPr>
              <w:spacing w:after="0"/>
              <w:ind w:left="362" w:hangingChars="151" w:hanging="362"/>
              <w:rPr>
                <w:rFonts w:hint="eastAsia"/>
                <w:sz w:val="24"/>
                <w:szCs w:val="24"/>
                <w:lang w:eastAsia="zh-CN"/>
              </w:rPr>
            </w:pPr>
            <w:r w:rsidRPr="005F591B">
              <w:rPr>
                <w:color w:val="000000"/>
                <w:sz w:val="24"/>
                <w:szCs w:val="24"/>
                <w:lang w:eastAsia="zh-CN"/>
              </w:rPr>
              <w:t>在上述过程中，为了测出下半程的平均速度，小雨将小车重新放在</w:t>
            </w:r>
            <w:r w:rsidRPr="005F591B">
              <w:rPr>
                <w:color w:val="000000"/>
                <w:sz w:val="24"/>
                <w:szCs w:val="24"/>
                <w:lang w:eastAsia="zh-CN"/>
              </w:rPr>
              <w:t>C</w:t>
            </w:r>
            <w:r w:rsidRPr="005F591B">
              <w:rPr>
                <w:color w:val="000000"/>
                <w:sz w:val="24"/>
                <w:szCs w:val="24"/>
                <w:lang w:eastAsia="zh-CN"/>
              </w:rPr>
              <w:t>点，让小车自由运动到</w:t>
            </w:r>
            <w:r w:rsidRPr="005F591B">
              <w:rPr>
                <w:color w:val="000000"/>
                <w:sz w:val="24"/>
                <w:szCs w:val="24"/>
                <w:lang w:eastAsia="zh-CN"/>
              </w:rPr>
              <w:t>B</w:t>
            </w:r>
            <w:r w:rsidRPr="005F591B">
              <w:rPr>
                <w:color w:val="000000"/>
                <w:sz w:val="24"/>
                <w:szCs w:val="24"/>
                <w:lang w:eastAsia="zh-CN"/>
              </w:rPr>
              <w:t>点，</w:t>
            </w:r>
            <w:r w:rsidRPr="005F591B">
              <w:rPr>
                <w:sz w:val="24"/>
                <w:szCs w:val="24"/>
                <w:lang w:eastAsia="zh-CN"/>
              </w:rPr>
              <w:br/>
            </w:r>
            <w:r w:rsidRPr="005F591B">
              <w:rPr>
                <w:color w:val="000000"/>
                <w:sz w:val="24"/>
                <w:szCs w:val="24"/>
                <w:lang w:eastAsia="zh-CN"/>
              </w:rPr>
              <w:t>进行求解．这样得到的值比实际平均速度值要</w:t>
            </w:r>
            <w:r w:rsidRPr="005F591B">
              <w:rPr>
                <w:color w:val="000000"/>
                <w:sz w:val="24"/>
                <w:szCs w:val="24"/>
                <w:lang w:eastAsia="zh-CN"/>
              </w:rPr>
              <w:t>________ </w:t>
            </w:r>
            <w:r w:rsidRPr="005F591B">
              <w:rPr>
                <w:color w:val="000000"/>
                <w:sz w:val="24"/>
                <w:szCs w:val="24"/>
                <w:lang w:eastAsia="zh-CN"/>
              </w:rPr>
              <w:t>．</w:t>
            </w:r>
          </w:p>
        </w:tc>
      </w:tr>
    </w:tbl>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2</w:t>
      </w:r>
      <w:r w:rsidRPr="00F44929">
        <w:rPr>
          <w:color w:val="000000"/>
          <w:sz w:val="30"/>
          <w:szCs w:val="30"/>
          <w:lang w:eastAsia="zh-CN"/>
        </w:rPr>
        <w:t>）探究牛顿第一定律：</w:t>
      </w:r>
    </w:p>
    <w:tbl>
      <w:tblPr>
        <w:tblW w:w="0" w:type="auto"/>
        <w:tblInd w:w="115" w:type="dxa"/>
        <w:tblBorders>
          <w:top w:val="inset" w:sz="8" w:space="0" w:color="000000"/>
          <w:left w:val="inset" w:sz="8" w:space="0" w:color="000000"/>
          <w:bottom w:val="inset" w:sz="8" w:space="0" w:color="000000"/>
          <w:right w:val="inset" w:sz="8" w:space="0" w:color="000000"/>
        </w:tblBorders>
        <w:tblLook w:val="04A0"/>
      </w:tblPr>
      <w:tblGrid>
        <w:gridCol w:w="707"/>
        <w:gridCol w:w="7890"/>
        <w:gridCol w:w="2942"/>
      </w:tblGrid>
      <w:tr w:rsidR="00553D32" w:rsidRP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过程</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如图所示，让小车从斜面顶端由静止滑下，先后滑到三种不同水平面上，其中小车在木板表面上运动状态改变得最</w:t>
            </w:r>
            <w:r w:rsidRPr="00F44929">
              <w:rPr>
                <w:color w:val="000000"/>
                <w:sz w:val="30"/>
                <w:szCs w:val="30"/>
                <w:lang w:eastAsia="zh-CN"/>
              </w:rPr>
              <w:t>________ </w:t>
            </w:r>
            <w:r w:rsidRPr="00F44929">
              <w:rPr>
                <w:color w:val="000000"/>
                <w:sz w:val="30"/>
                <w:szCs w:val="30"/>
                <w:lang w:eastAsia="zh-CN"/>
              </w:rPr>
              <w:t>．</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5F591B" w:rsidP="00F44929">
            <w:pPr>
              <w:ind w:left="453" w:hangingChars="151" w:hanging="453"/>
              <w:rPr>
                <w:rFonts w:hint="eastAsia"/>
                <w:sz w:val="30"/>
                <w:szCs w:val="30"/>
              </w:rPr>
            </w:pPr>
            <w:r w:rsidRPr="00782C6A">
              <w:rPr>
                <w:noProof/>
                <w:sz w:val="30"/>
                <w:szCs w:val="30"/>
                <w:lang w:eastAsia="zh-CN"/>
              </w:rPr>
              <w:pict>
                <v:shape id="图片 26" o:spid="_x0000_i1050" type="#_x0000_t75" style="width:145.5pt;height:60pt;visibility:visible;mso-wrap-style:square">
                  <v:imagedata r:id="rId23" o:title=""/>
                </v:shape>
              </w:pict>
            </w:r>
          </w:p>
        </w:tc>
      </w:tr>
      <w:tr w:rsidR="00553D32" w:rsidRP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作图</w:t>
            </w:r>
          </w:p>
        </w:tc>
        <w:tc>
          <w:tcPr>
            <w:tcW w:w="0" w:type="auto"/>
            <w:gridSpan w:val="2"/>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请画出小车沿斜面下滑时的受力示意图．</w:t>
            </w:r>
          </w:p>
        </w:tc>
      </w:tr>
      <w:tr w:rsidR="00553D32" w:rsidRP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结论</w:t>
            </w:r>
            <w:r w:rsidRPr="00F44929">
              <w:rPr>
                <w:sz w:val="30"/>
                <w:szCs w:val="30"/>
              </w:rPr>
              <w:br/>
            </w:r>
            <w:r w:rsidRPr="00F44929">
              <w:rPr>
                <w:color w:val="000000"/>
                <w:sz w:val="30"/>
                <w:szCs w:val="30"/>
              </w:rPr>
              <w:lastRenderedPageBreak/>
              <w:t>方法</w:t>
            </w:r>
          </w:p>
        </w:tc>
        <w:tc>
          <w:tcPr>
            <w:tcW w:w="0" w:type="auto"/>
            <w:gridSpan w:val="2"/>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lastRenderedPageBreak/>
              <w:t>若运动的物体不受力的作用，将保持</w:t>
            </w:r>
            <w:r w:rsidRPr="00F44929">
              <w:rPr>
                <w:color w:val="000000"/>
                <w:sz w:val="30"/>
                <w:szCs w:val="30"/>
                <w:lang w:eastAsia="zh-CN"/>
              </w:rPr>
              <w:t>________ </w:t>
            </w:r>
            <w:r w:rsidRPr="00F44929">
              <w:rPr>
                <w:color w:val="000000"/>
                <w:sz w:val="30"/>
                <w:szCs w:val="30"/>
                <w:lang w:eastAsia="zh-CN"/>
              </w:rPr>
              <w:t>状态．</w:t>
            </w:r>
            <w:r w:rsidRPr="00F44929">
              <w:rPr>
                <w:sz w:val="30"/>
                <w:szCs w:val="30"/>
                <w:lang w:eastAsia="zh-CN"/>
              </w:rPr>
              <w:br/>
            </w:r>
            <w:r w:rsidRPr="00F44929">
              <w:rPr>
                <w:color w:val="000000"/>
                <w:sz w:val="30"/>
                <w:szCs w:val="30"/>
                <w:lang w:eastAsia="zh-CN"/>
              </w:rPr>
              <w:lastRenderedPageBreak/>
              <w:t>在实验的基础上，通过理想化推理得出结论，运用的科学方法是</w:t>
            </w:r>
            <w:r w:rsidRPr="00F44929">
              <w:rPr>
                <w:color w:val="000000"/>
                <w:sz w:val="30"/>
                <w:szCs w:val="30"/>
                <w:lang w:eastAsia="zh-CN"/>
              </w:rPr>
              <w:t>________ </w:t>
            </w:r>
            <w:r w:rsidRPr="00F44929">
              <w:rPr>
                <w:color w:val="000000"/>
                <w:sz w:val="30"/>
                <w:szCs w:val="30"/>
                <w:lang w:eastAsia="zh-CN"/>
              </w:rPr>
              <w:t>．</w:t>
            </w:r>
          </w:p>
        </w:tc>
      </w:tr>
      <w:tr w:rsidR="00553D32" w:rsidRP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rPr>
            </w:pPr>
            <w:r w:rsidRPr="00F44929">
              <w:rPr>
                <w:color w:val="000000"/>
                <w:sz w:val="30"/>
                <w:szCs w:val="30"/>
              </w:rPr>
              <w:lastRenderedPageBreak/>
              <w:t>问题讨论</w:t>
            </w:r>
          </w:p>
        </w:tc>
        <w:tc>
          <w:tcPr>
            <w:tcW w:w="0" w:type="auto"/>
            <w:gridSpan w:val="2"/>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用弹簧测力计拉着同一木块分别在以上三种水平面上做匀速直线运动，发现在</w:t>
            </w:r>
            <w:r w:rsidRPr="00F44929">
              <w:rPr>
                <w:color w:val="000000"/>
                <w:sz w:val="30"/>
                <w:szCs w:val="30"/>
                <w:lang w:eastAsia="zh-CN"/>
              </w:rPr>
              <w:t>________ </w:t>
            </w:r>
            <w:r w:rsidRPr="00F44929">
              <w:rPr>
                <w:sz w:val="30"/>
                <w:szCs w:val="30"/>
                <w:lang w:eastAsia="zh-CN"/>
              </w:rPr>
              <w:br/>
            </w:r>
            <w:r w:rsidRPr="00F44929">
              <w:rPr>
                <w:color w:val="000000"/>
                <w:sz w:val="30"/>
                <w:szCs w:val="30"/>
                <w:lang w:eastAsia="zh-CN"/>
              </w:rPr>
              <w:t>表面上弹簧测力计的示数最大，说明滑动摩擦力的大小与</w:t>
            </w:r>
            <w:r w:rsidRPr="00F44929">
              <w:rPr>
                <w:color w:val="000000"/>
                <w:sz w:val="30"/>
                <w:szCs w:val="30"/>
                <w:lang w:eastAsia="zh-CN"/>
              </w:rPr>
              <w:t>________ </w:t>
            </w:r>
            <w:r w:rsidRPr="00F44929">
              <w:rPr>
                <w:color w:val="000000"/>
                <w:sz w:val="30"/>
                <w:szCs w:val="30"/>
                <w:lang w:eastAsia="zh-CN"/>
              </w:rPr>
              <w:t>有关．</w:t>
            </w:r>
          </w:p>
        </w:tc>
      </w:tr>
    </w:tbl>
    <w:p w:rsidR="003E75D4"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13.</w:t>
      </w:r>
      <w:r w:rsidRPr="00F44929">
        <w:rPr>
          <w:color w:val="000000"/>
          <w:sz w:val="30"/>
          <w:szCs w:val="30"/>
          <w:lang w:eastAsia="zh-CN"/>
        </w:rPr>
        <w:t>如图是一个小球从</w:t>
      </w:r>
      <w:r w:rsidRPr="00F44929">
        <w:rPr>
          <w:color w:val="000000"/>
          <w:sz w:val="30"/>
          <w:szCs w:val="30"/>
          <w:lang w:eastAsia="zh-CN"/>
        </w:rPr>
        <w:t>A</w:t>
      </w:r>
      <w:r w:rsidRPr="00F44929">
        <w:rPr>
          <w:color w:val="000000"/>
          <w:sz w:val="30"/>
          <w:szCs w:val="30"/>
          <w:lang w:eastAsia="zh-CN"/>
        </w:rPr>
        <w:t>点沿直线运动到</w:t>
      </w:r>
      <w:r w:rsidRPr="00F44929">
        <w:rPr>
          <w:color w:val="000000"/>
          <w:sz w:val="30"/>
          <w:szCs w:val="30"/>
          <w:lang w:eastAsia="zh-CN"/>
        </w:rPr>
        <w:t>F</w:t>
      </w:r>
      <w:r w:rsidRPr="00F44929">
        <w:rPr>
          <w:color w:val="000000"/>
          <w:sz w:val="30"/>
          <w:szCs w:val="30"/>
          <w:lang w:eastAsia="zh-CN"/>
        </w:rPr>
        <w:t>点的频闪照片，若频闪照相机每隔</w:t>
      </w:r>
      <w:r w:rsidRPr="00F44929">
        <w:rPr>
          <w:color w:val="000000"/>
          <w:sz w:val="30"/>
          <w:szCs w:val="30"/>
          <w:lang w:eastAsia="zh-CN"/>
        </w:rPr>
        <w:t>0.2s</w:t>
      </w:r>
      <w:r w:rsidRPr="00F44929">
        <w:rPr>
          <w:color w:val="000000"/>
          <w:sz w:val="30"/>
          <w:szCs w:val="30"/>
          <w:lang w:eastAsia="zh-CN"/>
        </w:rPr>
        <w:t>闪拍一次．分析照片可知：小球从</w:t>
      </w:r>
      <w:r w:rsidRPr="00F44929">
        <w:rPr>
          <w:color w:val="000000"/>
          <w:sz w:val="30"/>
          <w:szCs w:val="30"/>
          <w:lang w:eastAsia="zh-CN"/>
        </w:rPr>
        <w:t>A</w:t>
      </w:r>
      <w:r w:rsidRPr="00F44929">
        <w:rPr>
          <w:color w:val="000000"/>
          <w:sz w:val="30"/>
          <w:szCs w:val="30"/>
          <w:lang w:eastAsia="zh-CN"/>
        </w:rPr>
        <w:t>点运动到</w:t>
      </w:r>
      <w:r w:rsidRPr="00F44929">
        <w:rPr>
          <w:color w:val="000000"/>
          <w:sz w:val="30"/>
          <w:szCs w:val="30"/>
          <w:lang w:eastAsia="zh-CN"/>
        </w:rPr>
        <w:t>F</w:t>
      </w:r>
      <w:r w:rsidRPr="00F44929">
        <w:rPr>
          <w:color w:val="000000"/>
          <w:sz w:val="30"/>
          <w:szCs w:val="30"/>
          <w:lang w:eastAsia="zh-CN"/>
        </w:rPr>
        <w:t xml:space="preserve">点共运动了　</w:t>
      </w:r>
      <w:r w:rsidRPr="00F44929">
        <w:rPr>
          <w:color w:val="000000"/>
          <w:sz w:val="30"/>
          <w:szCs w:val="30"/>
          <w:lang w:eastAsia="zh-CN"/>
        </w:rPr>
        <w:t>________ cm</w:t>
      </w:r>
      <w:r w:rsidRPr="00F44929">
        <w:rPr>
          <w:color w:val="000000"/>
          <w:sz w:val="30"/>
          <w:szCs w:val="30"/>
          <w:lang w:eastAsia="zh-CN"/>
        </w:rPr>
        <w:t>的路程，小球从</w:t>
      </w:r>
      <w:r w:rsidRPr="00F44929">
        <w:rPr>
          <w:color w:val="000000"/>
          <w:sz w:val="30"/>
          <w:szCs w:val="30"/>
          <w:lang w:eastAsia="zh-CN"/>
        </w:rPr>
        <w:t>A</w:t>
      </w:r>
      <w:r w:rsidRPr="00F44929">
        <w:rPr>
          <w:color w:val="000000"/>
          <w:sz w:val="30"/>
          <w:szCs w:val="30"/>
          <w:lang w:eastAsia="zh-CN"/>
        </w:rPr>
        <w:t>点运动到</w:t>
      </w:r>
      <w:r w:rsidRPr="00F44929">
        <w:rPr>
          <w:color w:val="000000"/>
          <w:sz w:val="30"/>
          <w:szCs w:val="30"/>
          <w:lang w:eastAsia="zh-CN"/>
        </w:rPr>
        <w:t>F</w:t>
      </w:r>
      <w:r w:rsidRPr="00F44929">
        <w:rPr>
          <w:color w:val="000000"/>
          <w:sz w:val="30"/>
          <w:szCs w:val="30"/>
          <w:lang w:eastAsia="zh-CN"/>
        </w:rPr>
        <w:t>点的平均速度为</w:t>
      </w:r>
      <w:r w:rsidRPr="00F44929">
        <w:rPr>
          <w:color w:val="000000"/>
          <w:sz w:val="30"/>
          <w:szCs w:val="30"/>
          <w:lang w:eastAsia="zh-CN"/>
        </w:rPr>
        <w:t>________ cm/s</w:t>
      </w:r>
      <w:r w:rsidRPr="00F44929">
        <w:rPr>
          <w:color w:val="000000"/>
          <w:sz w:val="30"/>
          <w:szCs w:val="30"/>
          <w:lang w:eastAsia="zh-CN"/>
        </w:rPr>
        <w:t>．</w:t>
      </w:r>
      <w:r w:rsidRPr="00F44929">
        <w:rPr>
          <w:sz w:val="30"/>
          <w:szCs w:val="30"/>
          <w:lang w:eastAsia="zh-CN"/>
        </w:rPr>
        <w:br/>
      </w:r>
      <w:r w:rsidR="005F591B" w:rsidRPr="00782C6A">
        <w:rPr>
          <w:noProof/>
          <w:sz w:val="30"/>
          <w:szCs w:val="30"/>
          <w:lang w:eastAsia="zh-CN"/>
        </w:rPr>
        <w:pict>
          <v:shape id="图片 27" o:spid="_x0000_i1051" type="#_x0000_t75" style="width:287.25pt;height:48pt;visibility:visible;mso-wrap-style:square">
            <v:imagedata r:id="rId24" o:title=""/>
          </v:shape>
        </w:pic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14.</w:t>
      </w:r>
      <w:r w:rsidRPr="00F44929">
        <w:rPr>
          <w:color w:val="000000"/>
          <w:sz w:val="30"/>
          <w:szCs w:val="30"/>
          <w:lang w:eastAsia="zh-CN"/>
        </w:rPr>
        <w:t>如图所示，是实验小组的同学们用斜面和滑块做</w:t>
      </w:r>
      <w:r w:rsidRPr="00F44929">
        <w:rPr>
          <w:color w:val="000000"/>
          <w:sz w:val="30"/>
          <w:szCs w:val="30"/>
          <w:lang w:eastAsia="zh-CN"/>
        </w:rPr>
        <w:t>“</w:t>
      </w:r>
      <w:r w:rsidRPr="00F44929">
        <w:rPr>
          <w:color w:val="000000"/>
          <w:sz w:val="30"/>
          <w:szCs w:val="30"/>
          <w:lang w:eastAsia="zh-CN"/>
        </w:rPr>
        <w:t>测量物体的平均速度</w:t>
      </w:r>
      <w:r w:rsidRPr="00F44929">
        <w:rPr>
          <w:color w:val="000000"/>
          <w:sz w:val="30"/>
          <w:szCs w:val="30"/>
          <w:lang w:eastAsia="zh-CN"/>
        </w:rPr>
        <w:t>”</w:t>
      </w:r>
      <w:r w:rsidRPr="00F44929">
        <w:rPr>
          <w:color w:val="000000"/>
          <w:sz w:val="30"/>
          <w:szCs w:val="30"/>
          <w:lang w:eastAsia="zh-CN"/>
        </w:rPr>
        <w:t>的实验情形。当滑块自顶端</w:t>
      </w:r>
      <w:r w:rsidRPr="00F44929">
        <w:rPr>
          <w:color w:val="000000"/>
          <w:sz w:val="30"/>
          <w:szCs w:val="30"/>
          <w:lang w:eastAsia="zh-CN"/>
        </w:rPr>
        <w:t>A</w:t>
      </w:r>
      <w:r w:rsidRPr="00F44929">
        <w:rPr>
          <w:color w:val="000000"/>
          <w:sz w:val="30"/>
          <w:szCs w:val="30"/>
          <w:lang w:eastAsia="zh-CN"/>
        </w:rPr>
        <w:t>出发开始计时，分别滑至</w:t>
      </w:r>
      <w:r w:rsidRPr="00F44929">
        <w:rPr>
          <w:color w:val="000000"/>
          <w:sz w:val="30"/>
          <w:szCs w:val="30"/>
          <w:lang w:eastAsia="zh-CN"/>
        </w:rPr>
        <w:t>B</w:t>
      </w:r>
      <w:r w:rsidRPr="00F44929">
        <w:rPr>
          <w:color w:val="000000"/>
          <w:sz w:val="30"/>
          <w:szCs w:val="30"/>
          <w:lang w:eastAsia="zh-CN"/>
        </w:rPr>
        <w:t>和斜面底端</w:t>
      </w:r>
      <w:r w:rsidRPr="00F44929">
        <w:rPr>
          <w:color w:val="000000"/>
          <w:sz w:val="30"/>
          <w:szCs w:val="30"/>
          <w:lang w:eastAsia="zh-CN"/>
        </w:rPr>
        <w:t>C</w:t>
      </w:r>
      <w:r w:rsidRPr="00F44929">
        <w:rPr>
          <w:color w:val="000000"/>
          <w:sz w:val="30"/>
          <w:szCs w:val="30"/>
          <w:lang w:eastAsia="zh-CN"/>
        </w:rPr>
        <w:t>时依次停止计时，显示时间的数字钟的时间格式是</w:t>
      </w:r>
      <w:r w:rsidRPr="00F44929">
        <w:rPr>
          <w:color w:val="000000"/>
          <w:sz w:val="30"/>
          <w:szCs w:val="30"/>
          <w:lang w:eastAsia="zh-CN"/>
        </w:rPr>
        <w:t>“</w:t>
      </w:r>
      <w:r w:rsidRPr="00F44929">
        <w:rPr>
          <w:color w:val="000000"/>
          <w:sz w:val="30"/>
          <w:szCs w:val="30"/>
          <w:lang w:eastAsia="zh-CN"/>
        </w:rPr>
        <w:t>时：分：秒</w:t>
      </w:r>
      <w:r w:rsidRPr="00F44929">
        <w:rPr>
          <w:color w:val="000000"/>
          <w:sz w:val="30"/>
          <w:szCs w:val="30"/>
          <w:lang w:eastAsia="zh-CN"/>
        </w:rPr>
        <w:t>”</w:t>
      </w:r>
      <w:r w:rsidRPr="00F44929">
        <w:rPr>
          <w:color w:val="000000"/>
          <w:sz w:val="30"/>
          <w:szCs w:val="30"/>
          <w:lang w:eastAsia="zh-CN"/>
        </w:rPr>
        <w:t>。</w:t>
      </w:r>
      <w:r w:rsidRPr="00F44929">
        <w:rPr>
          <w:sz w:val="30"/>
          <w:szCs w:val="30"/>
          <w:lang w:eastAsia="zh-CN"/>
        </w:rPr>
        <w:br/>
      </w:r>
      <w:r w:rsidR="005F591B" w:rsidRPr="00782C6A">
        <w:rPr>
          <w:noProof/>
          <w:sz w:val="30"/>
          <w:szCs w:val="30"/>
          <w:lang w:eastAsia="zh-CN"/>
        </w:rPr>
        <w:pict>
          <v:shape id="图片 28" o:spid="_x0000_i1052" type="#_x0000_t75" style="width:222.75pt;height:111.75pt;visibility:visible;mso-wrap-style:square">
            <v:imagedata r:id="rId25" o:title=""/>
          </v:shape>
        </w:pic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）除了数字钟，实验中用到的测量工具还有</w:t>
      </w:r>
      <w:r w:rsidRPr="00F44929">
        <w:rPr>
          <w:color w:val="000000"/>
          <w:sz w:val="30"/>
          <w:szCs w:val="30"/>
          <w:lang w:eastAsia="zh-CN"/>
        </w:rPr>
        <w:t>________ </w:t>
      </w:r>
      <w:r w:rsidRPr="00F44929">
        <w:rPr>
          <w:color w:val="000000"/>
          <w:sz w:val="30"/>
          <w:szCs w:val="30"/>
          <w:lang w:eastAsia="zh-CN"/>
        </w:rPr>
        <w:t>。</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2</w:t>
      </w:r>
      <w:r w:rsidRPr="00F44929">
        <w:rPr>
          <w:color w:val="000000"/>
          <w:sz w:val="30"/>
          <w:szCs w:val="30"/>
          <w:lang w:eastAsia="zh-CN"/>
        </w:rPr>
        <w:t>）滑块由</w:t>
      </w:r>
      <w:r w:rsidRPr="00F44929">
        <w:rPr>
          <w:color w:val="000000"/>
          <w:sz w:val="30"/>
          <w:szCs w:val="30"/>
          <w:lang w:eastAsia="zh-CN"/>
        </w:rPr>
        <w:t>A</w:t>
      </w:r>
      <w:r w:rsidRPr="00F44929">
        <w:rPr>
          <w:color w:val="000000"/>
          <w:sz w:val="30"/>
          <w:szCs w:val="30"/>
          <w:lang w:eastAsia="zh-CN"/>
        </w:rPr>
        <w:t>滑至</w:t>
      </w:r>
      <w:r w:rsidRPr="00F44929">
        <w:rPr>
          <w:color w:val="000000"/>
          <w:sz w:val="30"/>
          <w:szCs w:val="30"/>
          <w:lang w:eastAsia="zh-CN"/>
        </w:rPr>
        <w:t>C</w:t>
      </w:r>
      <w:r w:rsidRPr="00F44929">
        <w:rPr>
          <w:color w:val="000000"/>
          <w:sz w:val="30"/>
          <w:szCs w:val="30"/>
          <w:lang w:eastAsia="zh-CN"/>
        </w:rPr>
        <w:t>的过程中平均速度是</w:t>
      </w:r>
      <w:r w:rsidRPr="00F44929">
        <w:rPr>
          <w:color w:val="000000"/>
          <w:sz w:val="30"/>
          <w:szCs w:val="30"/>
          <w:lang w:eastAsia="zh-CN"/>
        </w:rPr>
        <w:t>________ m/s</w:t>
      </w:r>
      <w:r w:rsidRPr="00F44929">
        <w:rPr>
          <w:color w:val="000000"/>
          <w:sz w:val="30"/>
          <w:szCs w:val="30"/>
          <w:lang w:eastAsia="zh-CN"/>
        </w:rPr>
        <w:t>。</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3</w:t>
      </w:r>
      <w:r w:rsidRPr="00F44929">
        <w:rPr>
          <w:color w:val="000000"/>
          <w:sz w:val="30"/>
          <w:szCs w:val="30"/>
          <w:lang w:eastAsia="zh-CN"/>
        </w:rPr>
        <w:t>）滑块在</w:t>
      </w:r>
      <w:r w:rsidRPr="00F44929">
        <w:rPr>
          <w:color w:val="000000"/>
          <w:sz w:val="30"/>
          <w:szCs w:val="30"/>
          <w:lang w:eastAsia="zh-CN"/>
        </w:rPr>
        <w:t>AB</w:t>
      </w:r>
      <w:r w:rsidRPr="00F44929">
        <w:rPr>
          <w:color w:val="000000"/>
          <w:sz w:val="30"/>
          <w:szCs w:val="30"/>
          <w:lang w:eastAsia="zh-CN"/>
        </w:rPr>
        <w:t>段的平均速度</w:t>
      </w:r>
      <w:r w:rsidRPr="00F44929">
        <w:rPr>
          <w:color w:val="000000"/>
          <w:sz w:val="30"/>
          <w:szCs w:val="30"/>
          <w:lang w:eastAsia="zh-CN"/>
        </w:rPr>
        <w:t>v</w:t>
      </w:r>
      <w:r w:rsidRPr="00F44929">
        <w:rPr>
          <w:color w:val="000000"/>
          <w:sz w:val="30"/>
          <w:szCs w:val="30"/>
          <w:vertAlign w:val="subscript"/>
          <w:lang w:eastAsia="zh-CN"/>
        </w:rPr>
        <w:t>AB</w:t>
      </w:r>
      <w:r w:rsidRPr="00F44929">
        <w:rPr>
          <w:color w:val="000000"/>
          <w:sz w:val="30"/>
          <w:szCs w:val="30"/>
          <w:lang w:eastAsia="zh-CN"/>
        </w:rPr>
        <w:t>和在</w:t>
      </w:r>
      <w:r w:rsidRPr="00F44929">
        <w:rPr>
          <w:color w:val="000000"/>
          <w:sz w:val="30"/>
          <w:szCs w:val="30"/>
          <w:lang w:eastAsia="zh-CN"/>
        </w:rPr>
        <w:t>BC</w:t>
      </w:r>
      <w:r w:rsidRPr="00F44929">
        <w:rPr>
          <w:color w:val="000000"/>
          <w:sz w:val="30"/>
          <w:szCs w:val="30"/>
          <w:lang w:eastAsia="zh-CN"/>
        </w:rPr>
        <w:t>段的平均速度</w:t>
      </w:r>
      <w:r w:rsidRPr="00F44929">
        <w:rPr>
          <w:color w:val="000000"/>
          <w:sz w:val="30"/>
          <w:szCs w:val="30"/>
          <w:lang w:eastAsia="zh-CN"/>
        </w:rPr>
        <w:t>v</w:t>
      </w:r>
      <w:r w:rsidRPr="00F44929">
        <w:rPr>
          <w:color w:val="000000"/>
          <w:sz w:val="30"/>
          <w:szCs w:val="30"/>
          <w:vertAlign w:val="subscript"/>
          <w:lang w:eastAsia="zh-CN"/>
        </w:rPr>
        <w:t>BC</w:t>
      </w:r>
      <w:r w:rsidRPr="00F44929">
        <w:rPr>
          <w:color w:val="000000"/>
          <w:sz w:val="30"/>
          <w:szCs w:val="30"/>
          <w:lang w:eastAsia="zh-CN"/>
        </w:rPr>
        <w:t>的大小关系是</w:t>
      </w:r>
      <w:r w:rsidRPr="00F44929">
        <w:rPr>
          <w:color w:val="000000"/>
          <w:sz w:val="30"/>
          <w:szCs w:val="30"/>
          <w:lang w:eastAsia="zh-CN"/>
        </w:rPr>
        <w:t>________ </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ind w:left="455" w:hangingChars="151" w:hanging="455"/>
        <w:rPr>
          <w:rFonts w:hint="eastAsia"/>
          <w:sz w:val="30"/>
          <w:szCs w:val="30"/>
          <w:lang w:eastAsia="zh-CN"/>
        </w:rPr>
      </w:pPr>
      <w:r w:rsidRPr="00F44929">
        <w:rPr>
          <w:b/>
          <w:bCs/>
          <w:sz w:val="30"/>
          <w:szCs w:val="30"/>
          <w:lang w:eastAsia="zh-CN"/>
        </w:rPr>
        <w:t>三、解答题</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15.</w:t>
      </w:r>
      <w:r w:rsidRPr="00F44929">
        <w:rPr>
          <w:color w:val="000000"/>
          <w:sz w:val="30"/>
          <w:szCs w:val="30"/>
          <w:lang w:eastAsia="zh-CN"/>
        </w:rPr>
        <w:t>下表是重庆北站开往成都东站的</w:t>
      </w:r>
      <w:r w:rsidRPr="00F44929">
        <w:rPr>
          <w:color w:val="000000"/>
          <w:sz w:val="30"/>
          <w:szCs w:val="30"/>
          <w:lang w:eastAsia="zh-CN"/>
        </w:rPr>
        <w:t>D5135</w:t>
      </w:r>
      <w:r w:rsidRPr="00F44929">
        <w:rPr>
          <w:color w:val="000000"/>
          <w:sz w:val="30"/>
          <w:szCs w:val="30"/>
          <w:lang w:eastAsia="zh-CN"/>
        </w:rPr>
        <w:t>次动车时刻表，根据表中信息求：该次动车从重庆北站到大英东站运行过程中的平均速度为多少</w:t>
      </w:r>
      <w:r w:rsidRPr="00F44929">
        <w:rPr>
          <w:color w:val="000000"/>
          <w:sz w:val="30"/>
          <w:szCs w:val="30"/>
          <w:lang w:eastAsia="zh-CN"/>
        </w:rPr>
        <w:t>km/h</w:t>
      </w:r>
      <w:r w:rsidRPr="00F44929">
        <w:rPr>
          <w:color w:val="000000"/>
          <w:sz w:val="30"/>
          <w:szCs w:val="30"/>
          <w:lang w:eastAsia="zh-CN"/>
        </w:rPr>
        <w:t>（保留一位小数）</w:t>
      </w:r>
    </w:p>
    <w:tbl>
      <w:tblPr>
        <w:tblW w:w="0" w:type="auto"/>
        <w:tblInd w:w="683" w:type="dxa"/>
        <w:tblBorders>
          <w:top w:val="inset" w:sz="8" w:space="0" w:color="000000"/>
          <w:left w:val="inset" w:sz="8" w:space="0" w:color="000000"/>
          <w:bottom w:val="inset" w:sz="8" w:space="0" w:color="000000"/>
          <w:right w:val="inset" w:sz="8" w:space="0" w:color="000000"/>
        </w:tblBorders>
        <w:tblLook w:val="04A0"/>
      </w:tblPr>
      <w:tblGrid>
        <w:gridCol w:w="630"/>
        <w:gridCol w:w="930"/>
        <w:gridCol w:w="1230"/>
        <w:gridCol w:w="1230"/>
        <w:gridCol w:w="1830"/>
      </w:tblGrid>
      <w:tr w:rsidR="00553D32" w:rsidRPr="00F44929" w:rsidT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lastRenderedPageBreak/>
              <w:t>站次</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站名</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到达时间</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发车时间</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里程（公里）</w:t>
            </w:r>
          </w:p>
        </w:tc>
      </w:tr>
      <w:tr w:rsidR="00553D32" w:rsidRPr="00F44929" w:rsidT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1</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重庆北</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始发站</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06:34</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w:t>
            </w:r>
          </w:p>
        </w:tc>
      </w:tr>
      <w:tr w:rsidR="00553D32" w:rsidRPr="00F44929" w:rsidT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2</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合川</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06:59</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07:03</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66</w:t>
            </w:r>
          </w:p>
        </w:tc>
      </w:tr>
      <w:tr w:rsidR="00553D32" w:rsidRPr="00F44929" w:rsidT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3</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潼南</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07:26</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07:30</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115</w:t>
            </w:r>
          </w:p>
        </w:tc>
      </w:tr>
      <w:tr w:rsidR="00553D32" w:rsidRPr="00F44929" w:rsidT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4</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大英东</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08:04</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08:07</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194</w:t>
            </w:r>
          </w:p>
        </w:tc>
      </w:tr>
      <w:tr w:rsidR="00553D32" w:rsidRPr="00F44929" w:rsidTr="00F44929">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5</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成都东</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08::54</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终点站</w:t>
            </w:r>
          </w:p>
        </w:tc>
        <w:tc>
          <w:tcPr>
            <w:tcW w:w="0" w:type="auto"/>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70778" w:rsidRPr="00F44929" w:rsidRDefault="00404F6F" w:rsidP="00F44929">
            <w:pPr>
              <w:spacing w:after="0"/>
              <w:ind w:left="453" w:hangingChars="151" w:hanging="453"/>
              <w:rPr>
                <w:rFonts w:hint="eastAsia"/>
                <w:sz w:val="30"/>
                <w:szCs w:val="30"/>
              </w:rPr>
            </w:pPr>
            <w:r w:rsidRPr="00F44929">
              <w:rPr>
                <w:color w:val="000000"/>
                <w:sz w:val="30"/>
                <w:szCs w:val="30"/>
              </w:rPr>
              <w:t>313</w:t>
            </w:r>
          </w:p>
        </w:tc>
      </w:tr>
    </w:tbl>
    <w:p w:rsidR="00F70778" w:rsidRPr="00F44929" w:rsidRDefault="00404F6F" w:rsidP="00F44929">
      <w:pPr>
        <w:ind w:left="455" w:hangingChars="151" w:hanging="455"/>
        <w:rPr>
          <w:rFonts w:hint="eastAsia"/>
          <w:sz w:val="30"/>
          <w:szCs w:val="30"/>
          <w:lang w:eastAsia="zh-CN"/>
        </w:rPr>
      </w:pPr>
      <w:r w:rsidRPr="00F44929">
        <w:rPr>
          <w:b/>
          <w:bCs/>
          <w:sz w:val="30"/>
          <w:szCs w:val="30"/>
          <w:lang w:eastAsia="zh-CN"/>
        </w:rPr>
        <w:t>四、实验探究题</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16.</w:t>
      </w:r>
      <w:r w:rsidRPr="00F44929">
        <w:rPr>
          <w:color w:val="000000"/>
          <w:sz w:val="30"/>
          <w:szCs w:val="30"/>
          <w:lang w:eastAsia="zh-CN"/>
        </w:rPr>
        <w:t>小明在</w:t>
      </w:r>
      <w:r w:rsidRPr="00F44929">
        <w:rPr>
          <w:color w:val="000000"/>
          <w:sz w:val="30"/>
          <w:szCs w:val="30"/>
          <w:lang w:eastAsia="zh-CN"/>
        </w:rPr>
        <w:t>“</w:t>
      </w:r>
      <w:r w:rsidRPr="00F44929">
        <w:rPr>
          <w:color w:val="000000"/>
          <w:sz w:val="30"/>
          <w:szCs w:val="30"/>
          <w:lang w:eastAsia="zh-CN"/>
        </w:rPr>
        <w:t>测小车的平均速度</w:t>
      </w:r>
      <w:r w:rsidRPr="00F44929">
        <w:rPr>
          <w:color w:val="000000"/>
          <w:sz w:val="30"/>
          <w:szCs w:val="30"/>
          <w:lang w:eastAsia="zh-CN"/>
        </w:rPr>
        <w:t>”</w:t>
      </w:r>
      <w:r w:rsidRPr="00F44929">
        <w:rPr>
          <w:color w:val="000000"/>
          <w:sz w:val="30"/>
          <w:szCs w:val="30"/>
          <w:lang w:eastAsia="zh-CN"/>
        </w:rPr>
        <w:t>的实验中，设计了如图所示的实验装置：小车从带刻度（分度值为</w:t>
      </w:r>
      <w:r w:rsidRPr="00F44929">
        <w:rPr>
          <w:color w:val="000000"/>
          <w:sz w:val="30"/>
          <w:szCs w:val="30"/>
          <w:lang w:eastAsia="zh-CN"/>
        </w:rPr>
        <w:t>2cm</w:t>
      </w:r>
      <w:r w:rsidRPr="00F44929">
        <w:rPr>
          <w:color w:val="000000"/>
          <w:sz w:val="30"/>
          <w:szCs w:val="30"/>
          <w:lang w:eastAsia="zh-CN"/>
        </w:rPr>
        <w:t>）的斜面顶端由静止下滑，图中的圆圈是小车到达</w:t>
      </w:r>
      <w:r w:rsidRPr="00F44929">
        <w:rPr>
          <w:color w:val="000000"/>
          <w:sz w:val="30"/>
          <w:szCs w:val="30"/>
          <w:lang w:eastAsia="zh-CN"/>
        </w:rPr>
        <w:t>A</w:t>
      </w:r>
      <w:r w:rsidRPr="00F44929">
        <w:rPr>
          <w:color w:val="000000"/>
          <w:sz w:val="30"/>
          <w:szCs w:val="30"/>
          <w:lang w:eastAsia="zh-CN"/>
        </w:rPr>
        <w:t>、</w:t>
      </w:r>
      <w:r w:rsidRPr="00F44929">
        <w:rPr>
          <w:color w:val="000000"/>
          <w:sz w:val="30"/>
          <w:szCs w:val="30"/>
          <w:lang w:eastAsia="zh-CN"/>
        </w:rPr>
        <w:t>B</w:t>
      </w:r>
      <w:r w:rsidRPr="00F44929">
        <w:rPr>
          <w:color w:val="000000"/>
          <w:sz w:val="30"/>
          <w:szCs w:val="30"/>
          <w:lang w:eastAsia="zh-CN"/>
        </w:rPr>
        <w:t>、</w:t>
      </w:r>
      <w:r w:rsidRPr="00F44929">
        <w:rPr>
          <w:color w:val="000000"/>
          <w:sz w:val="30"/>
          <w:szCs w:val="30"/>
          <w:lang w:eastAsia="zh-CN"/>
        </w:rPr>
        <w:t>C</w:t>
      </w:r>
      <w:r w:rsidRPr="00F44929">
        <w:rPr>
          <w:color w:val="000000"/>
          <w:sz w:val="30"/>
          <w:szCs w:val="30"/>
          <w:lang w:eastAsia="zh-CN"/>
        </w:rPr>
        <w:t>三处时电子表的显示（数字分别表示</w:t>
      </w:r>
      <w:r w:rsidRPr="00F44929">
        <w:rPr>
          <w:color w:val="000000"/>
          <w:sz w:val="30"/>
          <w:szCs w:val="30"/>
          <w:lang w:eastAsia="zh-CN"/>
        </w:rPr>
        <w:t>“</w:t>
      </w:r>
      <w:r w:rsidRPr="00F44929">
        <w:rPr>
          <w:color w:val="000000"/>
          <w:sz w:val="30"/>
          <w:szCs w:val="30"/>
          <w:lang w:eastAsia="zh-CN"/>
        </w:rPr>
        <w:t>小时：分：秒</w:t>
      </w:r>
      <w:r w:rsidRPr="00F44929">
        <w:rPr>
          <w:color w:val="000000"/>
          <w:sz w:val="30"/>
          <w:szCs w:val="30"/>
          <w:lang w:eastAsia="zh-CN"/>
        </w:rPr>
        <w:t>”</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）该实验是根据公式</w:t>
      </w:r>
      <w:r w:rsidRPr="00F44929">
        <w:rPr>
          <w:color w:val="000000"/>
          <w:sz w:val="30"/>
          <w:szCs w:val="30"/>
          <w:lang w:eastAsia="zh-CN"/>
        </w:rPr>
        <w:t>________</w:t>
      </w:r>
      <w:r w:rsidRPr="00F44929">
        <w:rPr>
          <w:color w:val="000000"/>
          <w:sz w:val="30"/>
          <w:szCs w:val="30"/>
          <w:lang w:eastAsia="zh-CN"/>
        </w:rPr>
        <w:t>进行速度计算的．</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2</w:t>
      </w:r>
      <w:r w:rsidRPr="00F44929">
        <w:rPr>
          <w:color w:val="000000"/>
          <w:sz w:val="30"/>
          <w:szCs w:val="30"/>
          <w:lang w:eastAsia="zh-CN"/>
        </w:rPr>
        <w:t>）实验中为了方便计时，应使斜面的坡度较</w:t>
      </w:r>
      <w:r w:rsidRPr="00F44929">
        <w:rPr>
          <w:color w:val="000000"/>
          <w:sz w:val="30"/>
          <w:szCs w:val="30"/>
          <w:lang w:eastAsia="zh-CN"/>
        </w:rPr>
        <w:t>________</w:t>
      </w:r>
      <w:r w:rsidRPr="00F44929">
        <w:rPr>
          <w:color w:val="000000"/>
          <w:sz w:val="30"/>
          <w:szCs w:val="30"/>
          <w:lang w:eastAsia="zh-CN"/>
        </w:rPr>
        <w:t>（填</w:t>
      </w:r>
      <w:r w:rsidRPr="00F44929">
        <w:rPr>
          <w:color w:val="000000"/>
          <w:sz w:val="30"/>
          <w:szCs w:val="30"/>
          <w:lang w:eastAsia="zh-CN"/>
        </w:rPr>
        <w:t>“</w:t>
      </w:r>
      <w:r w:rsidRPr="00F44929">
        <w:rPr>
          <w:color w:val="000000"/>
          <w:sz w:val="30"/>
          <w:szCs w:val="30"/>
          <w:lang w:eastAsia="zh-CN"/>
        </w:rPr>
        <w:t>大</w:t>
      </w:r>
      <w:r w:rsidRPr="00F44929">
        <w:rPr>
          <w:color w:val="000000"/>
          <w:sz w:val="30"/>
          <w:szCs w:val="30"/>
          <w:lang w:eastAsia="zh-CN"/>
        </w:rPr>
        <w:t>”</w:t>
      </w:r>
      <w:r w:rsidRPr="00F44929">
        <w:rPr>
          <w:color w:val="000000"/>
          <w:sz w:val="30"/>
          <w:szCs w:val="30"/>
          <w:lang w:eastAsia="zh-CN"/>
        </w:rPr>
        <w:t>或</w:t>
      </w:r>
      <w:r w:rsidRPr="00F44929">
        <w:rPr>
          <w:color w:val="000000"/>
          <w:sz w:val="30"/>
          <w:szCs w:val="30"/>
          <w:lang w:eastAsia="zh-CN"/>
        </w:rPr>
        <w:t>“</w:t>
      </w:r>
      <w:r w:rsidRPr="00F44929">
        <w:rPr>
          <w:color w:val="000000"/>
          <w:sz w:val="30"/>
          <w:szCs w:val="30"/>
          <w:lang w:eastAsia="zh-CN"/>
        </w:rPr>
        <w:t>小</w:t>
      </w:r>
      <w:r w:rsidRPr="00F44929">
        <w:rPr>
          <w:color w:val="000000"/>
          <w:sz w:val="30"/>
          <w:szCs w:val="30"/>
          <w:lang w:eastAsia="zh-CN"/>
        </w:rPr>
        <w:t>”</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3</w:t>
      </w:r>
      <w:r w:rsidRPr="00F44929">
        <w:rPr>
          <w:color w:val="000000"/>
          <w:sz w:val="30"/>
          <w:szCs w:val="30"/>
          <w:lang w:eastAsia="zh-CN"/>
        </w:rPr>
        <w:t>）请根据图中信息回答</w:t>
      </w:r>
      <w:r w:rsidRPr="00F44929">
        <w:rPr>
          <w:color w:val="000000"/>
          <w:sz w:val="30"/>
          <w:szCs w:val="30"/>
          <w:lang w:eastAsia="zh-CN"/>
        </w:rPr>
        <w:t>S</w:t>
      </w:r>
      <w:r w:rsidRPr="00F44929">
        <w:rPr>
          <w:color w:val="000000"/>
          <w:sz w:val="30"/>
          <w:szCs w:val="30"/>
          <w:vertAlign w:val="subscript"/>
          <w:lang w:eastAsia="zh-CN"/>
        </w:rPr>
        <w:t>AB</w:t>
      </w:r>
      <w:r w:rsidRPr="00F44929">
        <w:rPr>
          <w:color w:val="000000"/>
          <w:sz w:val="30"/>
          <w:szCs w:val="30"/>
          <w:lang w:eastAsia="zh-CN"/>
        </w:rPr>
        <w:t>=________cm</w:t>
      </w:r>
      <w:r w:rsidRPr="00F44929">
        <w:rPr>
          <w:color w:val="000000"/>
          <w:sz w:val="30"/>
          <w:szCs w:val="30"/>
          <w:lang w:eastAsia="zh-CN"/>
        </w:rPr>
        <w:t>；</w:t>
      </w:r>
      <w:r w:rsidRPr="00F44929">
        <w:rPr>
          <w:color w:val="000000"/>
          <w:sz w:val="30"/>
          <w:szCs w:val="30"/>
          <w:lang w:eastAsia="zh-CN"/>
        </w:rPr>
        <w:t xml:space="preserve"> t</w:t>
      </w:r>
      <w:r w:rsidRPr="00F44929">
        <w:rPr>
          <w:color w:val="000000"/>
          <w:sz w:val="30"/>
          <w:szCs w:val="30"/>
          <w:vertAlign w:val="subscript"/>
          <w:lang w:eastAsia="zh-CN"/>
        </w:rPr>
        <w:t>BC</w:t>
      </w:r>
      <w:r w:rsidRPr="00F44929">
        <w:rPr>
          <w:color w:val="000000"/>
          <w:sz w:val="30"/>
          <w:szCs w:val="30"/>
          <w:lang w:eastAsia="zh-CN"/>
        </w:rPr>
        <w:t>=________s</w:t>
      </w:r>
      <w:r w:rsidRPr="00F44929">
        <w:rPr>
          <w:color w:val="000000"/>
          <w:sz w:val="30"/>
          <w:szCs w:val="30"/>
          <w:lang w:eastAsia="zh-CN"/>
        </w:rPr>
        <w:t>；</w:t>
      </w:r>
      <w:r w:rsidRPr="00F44929">
        <w:rPr>
          <w:color w:val="000000"/>
          <w:sz w:val="30"/>
          <w:szCs w:val="30"/>
          <w:lang w:eastAsia="zh-CN"/>
        </w:rPr>
        <w:t>V</w:t>
      </w:r>
      <w:r w:rsidRPr="00F44929">
        <w:rPr>
          <w:color w:val="000000"/>
          <w:sz w:val="30"/>
          <w:szCs w:val="30"/>
          <w:vertAlign w:val="subscript"/>
          <w:lang w:eastAsia="zh-CN"/>
        </w:rPr>
        <w:t>AB</w:t>
      </w:r>
      <w:r w:rsidRPr="00F44929">
        <w:rPr>
          <w:color w:val="000000"/>
          <w:sz w:val="30"/>
          <w:szCs w:val="30"/>
          <w:lang w:eastAsia="zh-CN"/>
        </w:rPr>
        <w:t>=________m/s</w:t>
      </w:r>
      <w:r w:rsidRPr="00F44929">
        <w:rPr>
          <w:color w:val="000000"/>
          <w:sz w:val="30"/>
          <w:szCs w:val="30"/>
          <w:lang w:eastAsia="zh-CN"/>
        </w:rPr>
        <w:t>；</w:t>
      </w:r>
      <w:r w:rsidRPr="00F44929">
        <w:rPr>
          <w:color w:val="000000"/>
          <w:sz w:val="30"/>
          <w:szCs w:val="30"/>
          <w:lang w:eastAsia="zh-CN"/>
        </w:rPr>
        <w:t>V</w:t>
      </w:r>
      <w:r w:rsidRPr="00F44929">
        <w:rPr>
          <w:color w:val="000000"/>
          <w:sz w:val="30"/>
          <w:szCs w:val="30"/>
          <w:vertAlign w:val="subscript"/>
          <w:lang w:eastAsia="zh-CN"/>
        </w:rPr>
        <w:t>BC</w:t>
      </w:r>
      <w:r w:rsidRPr="00F44929">
        <w:rPr>
          <w:color w:val="000000"/>
          <w:sz w:val="30"/>
          <w:szCs w:val="30"/>
          <w:lang w:eastAsia="zh-CN"/>
        </w:rPr>
        <w:t>=________ m/s</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4</w:t>
      </w:r>
      <w:r w:rsidRPr="00F44929">
        <w:rPr>
          <w:color w:val="000000"/>
          <w:sz w:val="30"/>
          <w:szCs w:val="30"/>
          <w:lang w:eastAsia="zh-CN"/>
        </w:rPr>
        <w:t>）由实验看出，小车在下滑过程速度越来越</w:t>
      </w:r>
      <w:r w:rsidRPr="00F44929">
        <w:rPr>
          <w:color w:val="000000"/>
          <w:sz w:val="30"/>
          <w:szCs w:val="30"/>
          <w:lang w:eastAsia="zh-CN"/>
        </w:rPr>
        <w:t>________</w:t>
      </w:r>
      <w:r w:rsidRPr="00F44929">
        <w:rPr>
          <w:color w:val="000000"/>
          <w:sz w:val="30"/>
          <w:szCs w:val="30"/>
          <w:lang w:eastAsia="zh-CN"/>
        </w:rPr>
        <w:t>，是在做</w:t>
      </w:r>
      <w:r w:rsidRPr="00F44929">
        <w:rPr>
          <w:color w:val="000000"/>
          <w:sz w:val="30"/>
          <w:szCs w:val="30"/>
          <w:lang w:eastAsia="zh-CN"/>
        </w:rPr>
        <w:t>________</w:t>
      </w:r>
      <w:r w:rsidRPr="00F44929">
        <w:rPr>
          <w:color w:val="000000"/>
          <w:sz w:val="30"/>
          <w:szCs w:val="30"/>
          <w:lang w:eastAsia="zh-CN"/>
        </w:rPr>
        <w:t>运动．</w:t>
      </w:r>
      <w:r w:rsidRPr="00F44929">
        <w:rPr>
          <w:color w:val="000000"/>
          <w:sz w:val="30"/>
          <w:szCs w:val="30"/>
          <w:lang w:eastAsia="zh-CN"/>
        </w:rPr>
        <w:t xml:space="preserve">    </w:t>
      </w:r>
    </w:p>
    <w:p w:rsidR="003E75D4" w:rsidRPr="00F44929" w:rsidRDefault="00404F6F" w:rsidP="00F44929">
      <w:pPr>
        <w:spacing w:after="0"/>
        <w:ind w:left="453" w:hangingChars="151" w:hanging="453"/>
        <w:rPr>
          <w:rFonts w:hint="eastAsia"/>
          <w:noProof/>
          <w:sz w:val="30"/>
          <w:szCs w:val="30"/>
          <w:lang w:eastAsia="zh-CN"/>
        </w:rPr>
      </w:pPr>
      <w:r w:rsidRPr="00F44929">
        <w:rPr>
          <w:color w:val="000000"/>
          <w:sz w:val="30"/>
          <w:szCs w:val="30"/>
          <w:lang w:eastAsia="zh-CN"/>
        </w:rPr>
        <w:t>（</w:t>
      </w:r>
      <w:r w:rsidRPr="00F44929">
        <w:rPr>
          <w:color w:val="000000"/>
          <w:sz w:val="30"/>
          <w:szCs w:val="30"/>
          <w:lang w:eastAsia="zh-CN"/>
        </w:rPr>
        <w:t>5</w:t>
      </w:r>
      <w:r w:rsidRPr="00F44929">
        <w:rPr>
          <w:color w:val="000000"/>
          <w:sz w:val="30"/>
          <w:szCs w:val="30"/>
          <w:lang w:eastAsia="zh-CN"/>
        </w:rPr>
        <w:t>）实验前必须学会熟练使用电子表，如果让小车过了</w:t>
      </w:r>
      <w:r w:rsidRPr="00F44929">
        <w:rPr>
          <w:color w:val="000000"/>
          <w:sz w:val="30"/>
          <w:szCs w:val="30"/>
          <w:lang w:eastAsia="zh-CN"/>
        </w:rPr>
        <w:t>A</w:t>
      </w:r>
      <w:r w:rsidRPr="00F44929">
        <w:rPr>
          <w:color w:val="000000"/>
          <w:sz w:val="30"/>
          <w:szCs w:val="30"/>
          <w:lang w:eastAsia="zh-CN"/>
        </w:rPr>
        <w:t>点后才开始计时，则会使所测</w:t>
      </w:r>
      <w:r w:rsidRPr="00F44929">
        <w:rPr>
          <w:color w:val="000000"/>
          <w:sz w:val="30"/>
          <w:szCs w:val="30"/>
          <w:lang w:eastAsia="zh-CN"/>
        </w:rPr>
        <w:t>AC</w:t>
      </w:r>
      <w:r w:rsidRPr="00F44929">
        <w:rPr>
          <w:color w:val="000000"/>
          <w:sz w:val="30"/>
          <w:szCs w:val="30"/>
          <w:lang w:eastAsia="zh-CN"/>
        </w:rPr>
        <w:t>段的平均速度</w:t>
      </w:r>
      <w:r w:rsidRPr="00F44929">
        <w:rPr>
          <w:color w:val="000000"/>
          <w:sz w:val="30"/>
          <w:szCs w:val="30"/>
          <w:lang w:eastAsia="zh-CN"/>
        </w:rPr>
        <w:t>V</w:t>
      </w:r>
      <w:r w:rsidRPr="00F44929">
        <w:rPr>
          <w:color w:val="000000"/>
          <w:sz w:val="30"/>
          <w:szCs w:val="30"/>
          <w:vertAlign w:val="subscript"/>
          <w:lang w:eastAsia="zh-CN"/>
        </w:rPr>
        <w:t>AC</w:t>
      </w:r>
      <w:r w:rsidRPr="00F44929">
        <w:rPr>
          <w:color w:val="000000"/>
          <w:sz w:val="30"/>
          <w:szCs w:val="30"/>
          <w:lang w:eastAsia="zh-CN"/>
        </w:rPr>
        <w:t>偏</w:t>
      </w:r>
      <w:r w:rsidRPr="00F44929">
        <w:rPr>
          <w:color w:val="000000"/>
          <w:sz w:val="30"/>
          <w:szCs w:val="30"/>
          <w:lang w:eastAsia="zh-CN"/>
        </w:rPr>
        <w:t>________</w:t>
      </w:r>
      <w:r w:rsidRPr="00F44929">
        <w:rPr>
          <w:color w:val="000000"/>
          <w:sz w:val="30"/>
          <w:szCs w:val="30"/>
          <w:lang w:eastAsia="zh-CN"/>
        </w:rPr>
        <w:t>（选填</w:t>
      </w:r>
      <w:r w:rsidRPr="00F44929">
        <w:rPr>
          <w:color w:val="000000"/>
          <w:sz w:val="30"/>
          <w:szCs w:val="30"/>
          <w:lang w:eastAsia="zh-CN"/>
        </w:rPr>
        <w:t>“</w:t>
      </w:r>
      <w:r w:rsidRPr="00F44929">
        <w:rPr>
          <w:color w:val="000000"/>
          <w:sz w:val="30"/>
          <w:szCs w:val="30"/>
          <w:lang w:eastAsia="zh-CN"/>
        </w:rPr>
        <w:t>大</w:t>
      </w:r>
      <w:r w:rsidRPr="00F44929">
        <w:rPr>
          <w:color w:val="000000"/>
          <w:sz w:val="30"/>
          <w:szCs w:val="30"/>
          <w:lang w:eastAsia="zh-CN"/>
        </w:rPr>
        <w:t>”</w:t>
      </w:r>
      <w:r w:rsidRPr="00F44929">
        <w:rPr>
          <w:color w:val="000000"/>
          <w:sz w:val="30"/>
          <w:szCs w:val="30"/>
          <w:lang w:eastAsia="zh-CN"/>
        </w:rPr>
        <w:t>或</w:t>
      </w:r>
      <w:r w:rsidRPr="00F44929">
        <w:rPr>
          <w:color w:val="000000"/>
          <w:sz w:val="30"/>
          <w:szCs w:val="30"/>
          <w:lang w:eastAsia="zh-CN"/>
        </w:rPr>
        <w:t>“</w:t>
      </w:r>
      <w:r w:rsidRPr="00F44929">
        <w:rPr>
          <w:color w:val="000000"/>
          <w:sz w:val="30"/>
          <w:szCs w:val="30"/>
          <w:lang w:eastAsia="zh-CN"/>
        </w:rPr>
        <w:t>小</w:t>
      </w:r>
      <w:r w:rsidRPr="00F44929">
        <w:rPr>
          <w:color w:val="000000"/>
          <w:sz w:val="30"/>
          <w:szCs w:val="30"/>
          <w:lang w:eastAsia="zh-CN"/>
        </w:rPr>
        <w:t>”</w:t>
      </w:r>
      <w:r w:rsidRPr="00F44929">
        <w:rPr>
          <w:color w:val="000000"/>
          <w:sz w:val="30"/>
          <w:szCs w:val="30"/>
          <w:lang w:eastAsia="zh-CN"/>
        </w:rPr>
        <w:t>）．</w:t>
      </w:r>
      <w:r w:rsidRPr="00F44929">
        <w:rPr>
          <w:color w:val="000000"/>
          <w:sz w:val="30"/>
          <w:szCs w:val="30"/>
          <w:lang w:eastAsia="zh-CN"/>
        </w:rPr>
        <w:t xml:space="preserve"> </w:t>
      </w:r>
    </w:p>
    <w:p w:rsidR="00F70778" w:rsidRPr="00F44929" w:rsidRDefault="005F591B" w:rsidP="00F44929">
      <w:pPr>
        <w:spacing w:after="0"/>
        <w:ind w:left="453" w:hangingChars="151" w:hanging="453"/>
        <w:rPr>
          <w:rFonts w:hint="eastAsia"/>
          <w:sz w:val="30"/>
          <w:szCs w:val="30"/>
          <w:lang w:eastAsia="zh-CN"/>
        </w:rPr>
      </w:pPr>
      <w:r w:rsidRPr="00782C6A">
        <w:rPr>
          <w:noProof/>
          <w:sz w:val="30"/>
          <w:szCs w:val="30"/>
          <w:lang w:eastAsia="zh-CN"/>
        </w:rPr>
        <w:pict>
          <v:shape id="图片 29" o:spid="_x0000_i1053" type="#_x0000_t75" style="width:238.5pt;height:136.5pt;visibility:visible;mso-wrap-style:square">
            <v:imagedata r:id="rId26" o:title=""/>
          </v:shape>
        </w:pic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17.</w:t>
      </w:r>
      <w:r w:rsidRPr="00F44929">
        <w:rPr>
          <w:color w:val="000000"/>
          <w:sz w:val="30"/>
          <w:szCs w:val="30"/>
          <w:lang w:eastAsia="zh-CN"/>
        </w:rPr>
        <w:t>小李在</w:t>
      </w:r>
      <w:r w:rsidRPr="00F44929">
        <w:rPr>
          <w:color w:val="000000"/>
          <w:sz w:val="30"/>
          <w:szCs w:val="30"/>
          <w:lang w:eastAsia="zh-CN"/>
        </w:rPr>
        <w:t>“</w:t>
      </w:r>
      <w:r w:rsidRPr="00F44929">
        <w:rPr>
          <w:color w:val="000000"/>
          <w:sz w:val="30"/>
          <w:szCs w:val="30"/>
          <w:lang w:eastAsia="zh-CN"/>
        </w:rPr>
        <w:t>测小车的平均速度</w:t>
      </w:r>
      <w:r w:rsidRPr="00F44929">
        <w:rPr>
          <w:color w:val="000000"/>
          <w:sz w:val="30"/>
          <w:szCs w:val="30"/>
          <w:lang w:eastAsia="zh-CN"/>
        </w:rPr>
        <w:t>”</w:t>
      </w:r>
      <w:r w:rsidRPr="00F44929">
        <w:rPr>
          <w:color w:val="000000"/>
          <w:sz w:val="30"/>
          <w:szCs w:val="30"/>
          <w:lang w:eastAsia="zh-CN"/>
        </w:rPr>
        <w:t>的实验中，设计了如图所示的实验装置：小车从带刻度（分度值为</w:t>
      </w:r>
      <w:r w:rsidRPr="00F44929">
        <w:rPr>
          <w:color w:val="000000"/>
          <w:sz w:val="30"/>
          <w:szCs w:val="30"/>
          <w:lang w:eastAsia="zh-CN"/>
        </w:rPr>
        <w:t>1mm</w:t>
      </w:r>
      <w:r w:rsidRPr="00F44929">
        <w:rPr>
          <w:color w:val="000000"/>
          <w:sz w:val="30"/>
          <w:szCs w:val="30"/>
          <w:lang w:eastAsia="zh-CN"/>
        </w:rPr>
        <w:t>）的斜面顶端由静止下滑，图中的方框是小车到达</w:t>
      </w:r>
      <w:r w:rsidRPr="00F44929">
        <w:rPr>
          <w:color w:val="000000"/>
          <w:sz w:val="30"/>
          <w:szCs w:val="30"/>
          <w:lang w:eastAsia="zh-CN"/>
        </w:rPr>
        <w:t>A</w:t>
      </w:r>
      <w:r w:rsidRPr="00F44929">
        <w:rPr>
          <w:color w:val="000000"/>
          <w:sz w:val="30"/>
          <w:szCs w:val="30"/>
          <w:lang w:eastAsia="zh-CN"/>
        </w:rPr>
        <w:t>、</w:t>
      </w:r>
      <w:r w:rsidRPr="00F44929">
        <w:rPr>
          <w:color w:val="000000"/>
          <w:sz w:val="30"/>
          <w:szCs w:val="30"/>
          <w:lang w:eastAsia="zh-CN"/>
        </w:rPr>
        <w:t>B</w:t>
      </w:r>
      <w:r w:rsidRPr="00F44929">
        <w:rPr>
          <w:color w:val="000000"/>
          <w:sz w:val="30"/>
          <w:szCs w:val="30"/>
          <w:lang w:eastAsia="zh-CN"/>
        </w:rPr>
        <w:t>、</w:t>
      </w:r>
      <w:r w:rsidRPr="00F44929">
        <w:rPr>
          <w:color w:val="000000"/>
          <w:sz w:val="30"/>
          <w:szCs w:val="30"/>
          <w:lang w:eastAsia="zh-CN"/>
        </w:rPr>
        <w:t>C</w:t>
      </w:r>
      <w:r w:rsidRPr="00F44929">
        <w:rPr>
          <w:color w:val="000000"/>
          <w:sz w:val="30"/>
          <w:szCs w:val="30"/>
          <w:lang w:eastAsia="zh-CN"/>
        </w:rPr>
        <w:t>三处时电子</w:t>
      </w:r>
      <w:r w:rsidRPr="00F44929">
        <w:rPr>
          <w:color w:val="000000"/>
          <w:sz w:val="30"/>
          <w:szCs w:val="30"/>
          <w:lang w:eastAsia="zh-CN"/>
        </w:rPr>
        <w:lastRenderedPageBreak/>
        <w:t>表的显示：</w:t>
      </w:r>
      <w:r w:rsidRPr="00F44929">
        <w:rPr>
          <w:sz w:val="30"/>
          <w:szCs w:val="30"/>
          <w:lang w:eastAsia="zh-CN"/>
        </w:rPr>
        <w:br/>
      </w:r>
      <w:r w:rsidR="005F591B" w:rsidRPr="00782C6A">
        <w:rPr>
          <w:noProof/>
          <w:sz w:val="30"/>
          <w:szCs w:val="30"/>
          <w:lang w:eastAsia="zh-CN"/>
        </w:rPr>
        <w:pict>
          <v:shape id="图片 30" o:spid="_x0000_i1054" type="#_x0000_t75" style="width:174.75pt;height:103.5pt;visibility:visible;mso-wrap-style:square">
            <v:imagedata r:id="rId27" o:title=""/>
          </v:shape>
        </w:pic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）该实验是根据公式</w:t>
      </w:r>
      <w:r w:rsidRPr="00F44929">
        <w:rPr>
          <w:color w:val="000000"/>
          <w:sz w:val="30"/>
          <w:szCs w:val="30"/>
          <w:lang w:eastAsia="zh-CN"/>
        </w:rPr>
        <w:t>________</w:t>
      </w:r>
      <w:r w:rsidRPr="00F44929">
        <w:rPr>
          <w:color w:val="000000"/>
          <w:sz w:val="30"/>
          <w:szCs w:val="30"/>
          <w:lang w:eastAsia="zh-CN"/>
        </w:rPr>
        <w:t>进行测量的。</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2</w:t>
      </w:r>
      <w:r w:rsidRPr="00F44929">
        <w:rPr>
          <w:color w:val="000000"/>
          <w:sz w:val="30"/>
          <w:szCs w:val="30"/>
          <w:lang w:eastAsia="zh-CN"/>
        </w:rPr>
        <w:t>）实验中为了方便计时，应使斜面坡度较</w:t>
      </w:r>
      <w:r w:rsidRPr="00F44929">
        <w:rPr>
          <w:color w:val="000000"/>
          <w:sz w:val="30"/>
          <w:szCs w:val="30"/>
          <w:lang w:eastAsia="zh-CN"/>
        </w:rPr>
        <w:t xml:space="preserve">________ </w:t>
      </w:r>
      <w:r w:rsidRPr="00F44929">
        <w:rPr>
          <w:color w:val="000000"/>
          <w:sz w:val="30"/>
          <w:szCs w:val="30"/>
          <w:lang w:eastAsia="zh-CN"/>
        </w:rPr>
        <w:t>（填</w:t>
      </w:r>
      <w:r w:rsidRPr="00F44929">
        <w:rPr>
          <w:color w:val="000000"/>
          <w:sz w:val="30"/>
          <w:szCs w:val="30"/>
          <w:lang w:eastAsia="zh-CN"/>
        </w:rPr>
        <w:t>“</w:t>
      </w:r>
      <w:r w:rsidRPr="00F44929">
        <w:rPr>
          <w:color w:val="000000"/>
          <w:sz w:val="30"/>
          <w:szCs w:val="30"/>
          <w:lang w:eastAsia="zh-CN"/>
        </w:rPr>
        <w:t>大、小</w:t>
      </w:r>
      <w:r w:rsidRPr="00F44929">
        <w:rPr>
          <w:color w:val="000000"/>
          <w:sz w:val="30"/>
          <w:szCs w:val="30"/>
          <w:lang w:eastAsia="zh-CN"/>
        </w:rPr>
        <w:t>”</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3</w:t>
      </w:r>
      <w:r w:rsidRPr="00F44929">
        <w:rPr>
          <w:color w:val="000000"/>
          <w:sz w:val="30"/>
          <w:szCs w:val="30"/>
          <w:lang w:eastAsia="zh-CN"/>
        </w:rPr>
        <w:t>）请根据图中所给信息回答：</w:t>
      </w:r>
      <w:r w:rsidRPr="00F44929">
        <w:rPr>
          <w:color w:val="000000"/>
          <w:sz w:val="30"/>
          <w:szCs w:val="30"/>
          <w:lang w:eastAsia="zh-CN"/>
        </w:rPr>
        <w:t>s</w:t>
      </w:r>
      <w:r w:rsidRPr="00F44929">
        <w:rPr>
          <w:color w:val="000000"/>
          <w:sz w:val="30"/>
          <w:szCs w:val="30"/>
          <w:vertAlign w:val="subscript"/>
          <w:lang w:eastAsia="zh-CN"/>
        </w:rPr>
        <w:t>AC</w:t>
      </w:r>
      <w:r w:rsidRPr="00F44929">
        <w:rPr>
          <w:color w:val="000000"/>
          <w:sz w:val="30"/>
          <w:szCs w:val="30"/>
          <w:lang w:eastAsia="zh-CN"/>
        </w:rPr>
        <w:t>=________ cm</w:t>
      </w:r>
      <w:r w:rsidRPr="00F44929">
        <w:rPr>
          <w:color w:val="000000"/>
          <w:sz w:val="30"/>
          <w:szCs w:val="30"/>
          <w:lang w:eastAsia="zh-CN"/>
        </w:rPr>
        <w:t>，</w:t>
      </w:r>
      <w:r w:rsidRPr="00F44929">
        <w:rPr>
          <w:color w:val="000000"/>
          <w:sz w:val="30"/>
          <w:szCs w:val="30"/>
          <w:lang w:eastAsia="zh-CN"/>
        </w:rPr>
        <w:t>t</w:t>
      </w:r>
      <w:r w:rsidRPr="00F44929">
        <w:rPr>
          <w:color w:val="000000"/>
          <w:sz w:val="30"/>
          <w:szCs w:val="30"/>
          <w:vertAlign w:val="subscript"/>
          <w:lang w:eastAsia="zh-CN"/>
        </w:rPr>
        <w:t>BC</w:t>
      </w:r>
      <w:r w:rsidRPr="00F44929">
        <w:rPr>
          <w:color w:val="000000"/>
          <w:sz w:val="30"/>
          <w:szCs w:val="30"/>
          <w:lang w:eastAsia="zh-CN"/>
        </w:rPr>
        <w:t>=________s</w:t>
      </w:r>
      <w:r w:rsidRPr="00F44929">
        <w:rPr>
          <w:color w:val="000000"/>
          <w:sz w:val="30"/>
          <w:szCs w:val="30"/>
          <w:lang w:eastAsia="zh-CN"/>
        </w:rPr>
        <w:t>，</w:t>
      </w:r>
      <w:r w:rsidRPr="00F44929">
        <w:rPr>
          <w:color w:val="000000"/>
          <w:sz w:val="30"/>
          <w:szCs w:val="30"/>
          <w:lang w:eastAsia="zh-CN"/>
        </w:rPr>
        <w:t>v</w:t>
      </w:r>
      <w:r w:rsidRPr="00F44929">
        <w:rPr>
          <w:color w:val="000000"/>
          <w:sz w:val="30"/>
          <w:szCs w:val="30"/>
          <w:vertAlign w:val="subscript"/>
          <w:lang w:eastAsia="zh-CN"/>
        </w:rPr>
        <w:t>AC</w:t>
      </w:r>
      <w:r w:rsidRPr="00F44929">
        <w:rPr>
          <w:color w:val="000000"/>
          <w:sz w:val="30"/>
          <w:szCs w:val="30"/>
          <w:lang w:eastAsia="zh-CN"/>
        </w:rPr>
        <w:t>=________ m/s</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4</w:t>
      </w:r>
      <w:r w:rsidRPr="00F44929">
        <w:rPr>
          <w:color w:val="000000"/>
          <w:sz w:val="30"/>
          <w:szCs w:val="30"/>
          <w:lang w:eastAsia="zh-CN"/>
        </w:rPr>
        <w:t>）实验前必须学会熟练使用电子表，如果让小车过了</w:t>
      </w:r>
      <w:r w:rsidRPr="00F44929">
        <w:rPr>
          <w:color w:val="000000"/>
          <w:sz w:val="30"/>
          <w:szCs w:val="30"/>
          <w:lang w:eastAsia="zh-CN"/>
        </w:rPr>
        <w:t>A</w:t>
      </w:r>
      <w:r w:rsidRPr="00F44929">
        <w:rPr>
          <w:color w:val="000000"/>
          <w:sz w:val="30"/>
          <w:szCs w:val="30"/>
          <w:lang w:eastAsia="zh-CN"/>
        </w:rPr>
        <w:t>点后才开始计时，则会使所测</w:t>
      </w:r>
      <w:r w:rsidRPr="00F44929">
        <w:rPr>
          <w:color w:val="000000"/>
          <w:sz w:val="30"/>
          <w:szCs w:val="30"/>
          <w:lang w:eastAsia="zh-CN"/>
        </w:rPr>
        <w:t>AC</w:t>
      </w:r>
      <w:r w:rsidRPr="00F44929">
        <w:rPr>
          <w:color w:val="000000"/>
          <w:sz w:val="30"/>
          <w:szCs w:val="30"/>
          <w:lang w:eastAsia="zh-CN"/>
        </w:rPr>
        <w:t>段的平均速度</w:t>
      </w:r>
      <w:r w:rsidRPr="00F44929">
        <w:rPr>
          <w:color w:val="000000"/>
          <w:sz w:val="30"/>
          <w:szCs w:val="30"/>
          <w:lang w:eastAsia="zh-CN"/>
        </w:rPr>
        <w:t>v</w:t>
      </w:r>
      <w:r w:rsidRPr="00F44929">
        <w:rPr>
          <w:color w:val="000000"/>
          <w:sz w:val="30"/>
          <w:szCs w:val="30"/>
          <w:vertAlign w:val="subscript"/>
          <w:lang w:eastAsia="zh-CN"/>
        </w:rPr>
        <w:t>AC</w:t>
      </w:r>
      <w:r w:rsidRPr="00F44929">
        <w:rPr>
          <w:color w:val="000000"/>
          <w:sz w:val="30"/>
          <w:szCs w:val="30"/>
          <w:lang w:eastAsia="zh-CN"/>
        </w:rPr>
        <w:t>偏</w:t>
      </w:r>
      <w:r w:rsidRPr="00F44929">
        <w:rPr>
          <w:color w:val="000000"/>
          <w:sz w:val="30"/>
          <w:szCs w:val="30"/>
          <w:lang w:eastAsia="zh-CN"/>
        </w:rPr>
        <w:t>________</w:t>
      </w:r>
      <w:r w:rsidRPr="00F44929">
        <w:rPr>
          <w:color w:val="000000"/>
          <w:sz w:val="30"/>
          <w:szCs w:val="30"/>
          <w:lang w:eastAsia="zh-CN"/>
        </w:rPr>
        <w:t>（填</w:t>
      </w:r>
      <w:r w:rsidRPr="00F44929">
        <w:rPr>
          <w:color w:val="000000"/>
          <w:sz w:val="30"/>
          <w:szCs w:val="30"/>
          <w:lang w:eastAsia="zh-CN"/>
        </w:rPr>
        <w:t>“</w:t>
      </w:r>
      <w:r w:rsidRPr="00F44929">
        <w:rPr>
          <w:color w:val="000000"/>
          <w:sz w:val="30"/>
          <w:szCs w:val="30"/>
          <w:lang w:eastAsia="zh-CN"/>
        </w:rPr>
        <w:t>大、小</w:t>
      </w:r>
      <w:r w:rsidRPr="00F44929">
        <w:rPr>
          <w:color w:val="000000"/>
          <w:sz w:val="30"/>
          <w:szCs w:val="30"/>
          <w:lang w:eastAsia="zh-CN"/>
        </w:rPr>
        <w:t>”</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ind w:left="455" w:hangingChars="151" w:hanging="455"/>
        <w:rPr>
          <w:rFonts w:hint="eastAsia"/>
          <w:sz w:val="30"/>
          <w:szCs w:val="30"/>
          <w:lang w:eastAsia="zh-CN"/>
        </w:rPr>
      </w:pPr>
      <w:r w:rsidRPr="00F44929">
        <w:rPr>
          <w:b/>
          <w:bCs/>
          <w:sz w:val="30"/>
          <w:szCs w:val="30"/>
          <w:lang w:eastAsia="zh-CN"/>
        </w:rPr>
        <w:t>五、综合题</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18.</w:t>
      </w:r>
      <w:bookmarkStart w:id="0" w:name="_GoBack"/>
      <w:bookmarkEnd w:id="0"/>
      <w:r w:rsidRPr="00F44929">
        <w:rPr>
          <w:color w:val="000000"/>
          <w:sz w:val="30"/>
          <w:szCs w:val="30"/>
          <w:lang w:eastAsia="zh-CN"/>
        </w:rPr>
        <w:t>某物理兴趣小组在</w:t>
      </w:r>
      <w:r w:rsidRPr="00F44929">
        <w:rPr>
          <w:color w:val="000000"/>
          <w:sz w:val="30"/>
          <w:szCs w:val="30"/>
          <w:lang w:eastAsia="zh-CN"/>
        </w:rPr>
        <w:t>“</w:t>
      </w:r>
      <w:r w:rsidRPr="00F44929">
        <w:rPr>
          <w:color w:val="000000"/>
          <w:sz w:val="30"/>
          <w:szCs w:val="30"/>
          <w:lang w:eastAsia="zh-CN"/>
        </w:rPr>
        <w:t>测量小车的平均速度</w:t>
      </w:r>
      <w:r w:rsidRPr="00F44929">
        <w:rPr>
          <w:color w:val="000000"/>
          <w:sz w:val="30"/>
          <w:szCs w:val="30"/>
          <w:lang w:eastAsia="zh-CN"/>
        </w:rPr>
        <w:t>”</w:t>
      </w:r>
      <w:r w:rsidRPr="00F44929">
        <w:rPr>
          <w:color w:val="000000"/>
          <w:sz w:val="30"/>
          <w:szCs w:val="30"/>
          <w:lang w:eastAsia="zh-CN"/>
        </w:rPr>
        <w:t>的实验中设计了如图所示的实验装置，小车从带刻度（分度值</w:t>
      </w:r>
      <w:r w:rsidRPr="00F44929">
        <w:rPr>
          <w:color w:val="000000"/>
          <w:sz w:val="30"/>
          <w:szCs w:val="30"/>
          <w:lang w:eastAsia="zh-CN"/>
        </w:rPr>
        <w:t>1mm</w:t>
      </w:r>
      <w:r w:rsidRPr="00F44929">
        <w:rPr>
          <w:color w:val="000000"/>
          <w:sz w:val="30"/>
          <w:szCs w:val="30"/>
          <w:lang w:eastAsia="zh-CN"/>
        </w:rPr>
        <w:t>）的斜面顶端由静止下滑：</w:t>
      </w:r>
      <w:r w:rsidRPr="00F44929">
        <w:rPr>
          <w:sz w:val="30"/>
          <w:szCs w:val="30"/>
          <w:lang w:eastAsia="zh-CN"/>
        </w:rPr>
        <w:br/>
      </w:r>
      <w:r w:rsidR="005F591B" w:rsidRPr="00782C6A">
        <w:rPr>
          <w:noProof/>
          <w:sz w:val="30"/>
          <w:szCs w:val="30"/>
          <w:lang w:eastAsia="zh-CN"/>
        </w:rPr>
        <w:pict>
          <v:shape id="图片 31" o:spid="_x0000_i1055" type="#_x0000_t75" style="width:234pt;height:81.75pt;visibility:visible;mso-wrap-style:square">
            <v:imagedata r:id="rId28" o:title=""/>
          </v:shape>
        </w:pic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）读出小车从</w:t>
      </w:r>
      <w:r w:rsidRPr="00F44929">
        <w:rPr>
          <w:color w:val="000000"/>
          <w:sz w:val="30"/>
          <w:szCs w:val="30"/>
          <w:lang w:eastAsia="zh-CN"/>
        </w:rPr>
        <w:t>A</w:t>
      </w:r>
      <w:r w:rsidRPr="00F44929">
        <w:rPr>
          <w:color w:val="000000"/>
          <w:sz w:val="30"/>
          <w:szCs w:val="30"/>
          <w:lang w:eastAsia="zh-CN"/>
        </w:rPr>
        <w:t>运动到</w:t>
      </w:r>
      <w:r w:rsidRPr="00F44929">
        <w:rPr>
          <w:color w:val="000000"/>
          <w:sz w:val="30"/>
          <w:szCs w:val="30"/>
          <w:lang w:eastAsia="zh-CN"/>
        </w:rPr>
        <w:t>C</w:t>
      </w:r>
      <w:r w:rsidRPr="00F44929">
        <w:rPr>
          <w:color w:val="000000"/>
          <w:sz w:val="30"/>
          <w:szCs w:val="30"/>
          <w:lang w:eastAsia="zh-CN"/>
        </w:rPr>
        <w:t>经过的路程</w:t>
      </w:r>
      <w:r w:rsidRPr="00F44929">
        <w:rPr>
          <w:color w:val="000000"/>
          <w:sz w:val="30"/>
          <w:szCs w:val="30"/>
          <w:lang w:eastAsia="zh-CN"/>
        </w:rPr>
        <w:t>S</w:t>
      </w:r>
      <w:r w:rsidRPr="00F44929">
        <w:rPr>
          <w:color w:val="000000"/>
          <w:sz w:val="30"/>
          <w:szCs w:val="30"/>
          <w:vertAlign w:val="subscript"/>
          <w:lang w:eastAsia="zh-CN"/>
        </w:rPr>
        <w:t>AC</w:t>
      </w:r>
      <w:r w:rsidRPr="00F44929">
        <w:rPr>
          <w:color w:val="000000"/>
          <w:sz w:val="30"/>
          <w:szCs w:val="30"/>
          <w:lang w:eastAsia="zh-CN"/>
        </w:rPr>
        <w:t>=________ cm</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2</w:t>
      </w:r>
      <w:r w:rsidRPr="00F44929">
        <w:rPr>
          <w:color w:val="000000"/>
          <w:sz w:val="30"/>
          <w:szCs w:val="30"/>
          <w:lang w:eastAsia="zh-CN"/>
        </w:rPr>
        <w:t>）若小车从</w:t>
      </w:r>
      <w:r w:rsidRPr="00F44929">
        <w:rPr>
          <w:color w:val="000000"/>
          <w:sz w:val="30"/>
          <w:szCs w:val="30"/>
          <w:lang w:eastAsia="zh-CN"/>
        </w:rPr>
        <w:t>A</w:t>
      </w:r>
      <w:r w:rsidRPr="00F44929">
        <w:rPr>
          <w:color w:val="000000"/>
          <w:sz w:val="30"/>
          <w:szCs w:val="30"/>
          <w:lang w:eastAsia="zh-CN"/>
        </w:rPr>
        <w:t>运动到</w:t>
      </w:r>
      <w:r w:rsidRPr="00F44929">
        <w:rPr>
          <w:color w:val="000000"/>
          <w:sz w:val="30"/>
          <w:szCs w:val="30"/>
          <w:lang w:eastAsia="zh-CN"/>
        </w:rPr>
        <w:t>C</w:t>
      </w:r>
      <w:r w:rsidRPr="00F44929">
        <w:rPr>
          <w:color w:val="000000"/>
          <w:sz w:val="30"/>
          <w:szCs w:val="30"/>
          <w:lang w:eastAsia="zh-CN"/>
        </w:rPr>
        <w:t>所用的时间为</w:t>
      </w:r>
      <w:r w:rsidRPr="00F44929">
        <w:rPr>
          <w:color w:val="000000"/>
          <w:sz w:val="30"/>
          <w:szCs w:val="30"/>
          <w:lang w:eastAsia="zh-CN"/>
        </w:rPr>
        <w:t>3</w:t>
      </w:r>
      <w:r w:rsidRPr="00F44929">
        <w:rPr>
          <w:color w:val="000000"/>
          <w:sz w:val="30"/>
          <w:szCs w:val="30"/>
          <w:lang w:eastAsia="zh-CN"/>
        </w:rPr>
        <w:t>秒，则小车经过</w:t>
      </w:r>
      <w:r w:rsidRPr="00F44929">
        <w:rPr>
          <w:color w:val="000000"/>
          <w:sz w:val="30"/>
          <w:szCs w:val="30"/>
          <w:lang w:eastAsia="zh-CN"/>
        </w:rPr>
        <w:t>AC</w:t>
      </w:r>
      <w:r w:rsidRPr="00F44929">
        <w:rPr>
          <w:color w:val="000000"/>
          <w:sz w:val="30"/>
          <w:szCs w:val="30"/>
          <w:lang w:eastAsia="zh-CN"/>
        </w:rPr>
        <w:t>的平均速度</w:t>
      </w:r>
      <w:r w:rsidRPr="00F44929">
        <w:rPr>
          <w:color w:val="000000"/>
          <w:sz w:val="30"/>
          <w:szCs w:val="30"/>
          <w:lang w:eastAsia="zh-CN"/>
        </w:rPr>
        <w:t>V</w:t>
      </w:r>
      <w:r w:rsidRPr="00F44929">
        <w:rPr>
          <w:color w:val="000000"/>
          <w:sz w:val="30"/>
          <w:szCs w:val="30"/>
          <w:vertAlign w:val="subscript"/>
          <w:lang w:eastAsia="zh-CN"/>
        </w:rPr>
        <w:t>AC</w:t>
      </w:r>
      <w:r w:rsidRPr="00F44929">
        <w:rPr>
          <w:color w:val="000000"/>
          <w:sz w:val="30"/>
          <w:szCs w:val="30"/>
          <w:lang w:eastAsia="zh-CN"/>
        </w:rPr>
        <w:t>=________ cm/s</w:t>
      </w:r>
      <w:r w:rsidRPr="00F44929">
        <w:rPr>
          <w:color w:val="000000"/>
          <w:sz w:val="30"/>
          <w:szCs w:val="30"/>
          <w:lang w:eastAsia="zh-CN"/>
        </w:rPr>
        <w:t>（结果保留一位小数）．</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3</w:t>
      </w:r>
      <w:r w:rsidRPr="00F44929">
        <w:rPr>
          <w:color w:val="000000"/>
          <w:sz w:val="30"/>
          <w:szCs w:val="30"/>
          <w:lang w:eastAsia="zh-CN"/>
        </w:rPr>
        <w:t>）实验中为了方便计时，应使斜面坡度较</w:t>
      </w:r>
      <w:r w:rsidRPr="00F44929">
        <w:rPr>
          <w:color w:val="000000"/>
          <w:sz w:val="30"/>
          <w:szCs w:val="30"/>
          <w:lang w:eastAsia="zh-CN"/>
        </w:rPr>
        <w:t>________ </w:t>
      </w:r>
      <w:r w:rsidRPr="00F44929">
        <w:rPr>
          <w:color w:val="000000"/>
          <w:sz w:val="30"/>
          <w:szCs w:val="30"/>
          <w:lang w:eastAsia="zh-CN"/>
        </w:rPr>
        <w:t>（选填</w:t>
      </w:r>
      <w:r w:rsidRPr="00F44929">
        <w:rPr>
          <w:color w:val="000000"/>
          <w:sz w:val="30"/>
          <w:szCs w:val="30"/>
          <w:lang w:eastAsia="zh-CN"/>
        </w:rPr>
        <w:t>“</w:t>
      </w:r>
      <w:r w:rsidRPr="00F44929">
        <w:rPr>
          <w:color w:val="000000"/>
          <w:sz w:val="30"/>
          <w:szCs w:val="30"/>
          <w:lang w:eastAsia="zh-CN"/>
        </w:rPr>
        <w:t>大</w:t>
      </w:r>
      <w:r w:rsidRPr="00F44929">
        <w:rPr>
          <w:color w:val="000000"/>
          <w:sz w:val="30"/>
          <w:szCs w:val="30"/>
          <w:lang w:eastAsia="zh-CN"/>
        </w:rPr>
        <w:t>”</w:t>
      </w:r>
      <w:r w:rsidRPr="00F44929">
        <w:rPr>
          <w:color w:val="000000"/>
          <w:sz w:val="30"/>
          <w:szCs w:val="30"/>
          <w:lang w:eastAsia="zh-CN"/>
        </w:rPr>
        <w:t>或</w:t>
      </w:r>
      <w:r w:rsidRPr="00F44929">
        <w:rPr>
          <w:color w:val="000000"/>
          <w:sz w:val="30"/>
          <w:szCs w:val="30"/>
          <w:lang w:eastAsia="zh-CN"/>
        </w:rPr>
        <w:t>“</w:t>
      </w:r>
      <w:r w:rsidRPr="00F44929">
        <w:rPr>
          <w:color w:val="000000"/>
          <w:sz w:val="30"/>
          <w:szCs w:val="30"/>
          <w:lang w:eastAsia="zh-CN"/>
        </w:rPr>
        <w:t>小</w:t>
      </w:r>
      <w:r w:rsidRPr="00F44929">
        <w:rPr>
          <w:color w:val="000000"/>
          <w:sz w:val="30"/>
          <w:szCs w:val="30"/>
          <w:lang w:eastAsia="zh-CN"/>
        </w:rPr>
        <w:t>”</w:t>
      </w:r>
      <w:r w:rsidRPr="00F44929">
        <w:rPr>
          <w:color w:val="000000"/>
          <w:sz w:val="30"/>
          <w:szCs w:val="30"/>
          <w:lang w:eastAsia="zh-CN"/>
        </w:rPr>
        <w:t>）．</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w:t>
      </w:r>
      <w:r w:rsidRPr="00F44929">
        <w:rPr>
          <w:color w:val="000000"/>
          <w:sz w:val="30"/>
          <w:szCs w:val="30"/>
          <w:lang w:eastAsia="zh-CN"/>
        </w:rPr>
        <w:t>4</w:t>
      </w:r>
      <w:r w:rsidRPr="00F44929">
        <w:rPr>
          <w:color w:val="000000"/>
          <w:sz w:val="30"/>
          <w:szCs w:val="30"/>
          <w:lang w:eastAsia="zh-CN"/>
        </w:rPr>
        <w:t>）小车从斜面顶端滑到底端的过程中，其能量转化情况是</w:t>
      </w:r>
      <w:r w:rsidRPr="00F44929">
        <w:rPr>
          <w:color w:val="000000"/>
          <w:sz w:val="30"/>
          <w:szCs w:val="30"/>
          <w:lang w:eastAsia="zh-CN"/>
        </w:rPr>
        <w:t xml:space="preserve">________     </w:t>
      </w:r>
    </w:p>
    <w:p w:rsidR="00F70778" w:rsidRPr="00F44929" w:rsidRDefault="00404F6F" w:rsidP="00F44929">
      <w:pPr>
        <w:ind w:left="453" w:hangingChars="151" w:hanging="453"/>
        <w:jc w:val="center"/>
        <w:rPr>
          <w:rFonts w:hint="eastAsia"/>
          <w:sz w:val="30"/>
          <w:szCs w:val="30"/>
          <w:lang w:eastAsia="zh-CN"/>
        </w:rPr>
      </w:pPr>
      <w:r w:rsidRPr="00F44929">
        <w:rPr>
          <w:sz w:val="30"/>
          <w:szCs w:val="30"/>
          <w:lang w:eastAsia="zh-CN"/>
        </w:rPr>
        <w:br w:type="page"/>
      </w:r>
      <w:r w:rsidR="00F44929" w:rsidRPr="00F44929">
        <w:rPr>
          <w:rFonts w:hint="eastAsia"/>
          <w:b/>
          <w:sz w:val="30"/>
          <w:szCs w:val="30"/>
          <w:lang w:eastAsia="zh-CN"/>
        </w:rPr>
        <w:lastRenderedPageBreak/>
        <w:t>参考</w:t>
      </w:r>
      <w:r w:rsidRPr="00F44929">
        <w:rPr>
          <w:b/>
          <w:bCs/>
          <w:sz w:val="30"/>
          <w:szCs w:val="30"/>
          <w:lang w:eastAsia="zh-CN"/>
        </w:rPr>
        <w:t>答案</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 xml:space="preserve">1.A  2.C  </w:t>
      </w:r>
      <w:r w:rsidRPr="00F44929">
        <w:rPr>
          <w:color w:val="000000"/>
          <w:sz w:val="30"/>
          <w:szCs w:val="30"/>
        </w:rPr>
        <w:t xml:space="preserve">3.D  4.A  </w:t>
      </w:r>
      <w:r w:rsidRPr="00F44929">
        <w:rPr>
          <w:color w:val="000000"/>
          <w:sz w:val="30"/>
          <w:szCs w:val="30"/>
          <w:lang w:eastAsia="zh-CN"/>
        </w:rPr>
        <w:t xml:space="preserve">5.D  </w:t>
      </w:r>
      <w:r w:rsidRPr="00F44929">
        <w:rPr>
          <w:color w:val="000000"/>
          <w:sz w:val="30"/>
          <w:szCs w:val="30"/>
        </w:rPr>
        <w:t xml:space="preserve">6.B  </w:t>
      </w:r>
      <w:r w:rsidRPr="00F44929">
        <w:rPr>
          <w:color w:val="000000"/>
          <w:sz w:val="30"/>
          <w:szCs w:val="30"/>
          <w:lang w:eastAsia="zh-CN"/>
        </w:rPr>
        <w:t xml:space="preserve">7.C  8.C  9.D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10.4</w:t>
      </w:r>
      <w:r w:rsidRPr="00F44929">
        <w:rPr>
          <w:color w:val="000000"/>
          <w:sz w:val="30"/>
          <w:szCs w:val="30"/>
          <w:lang w:eastAsia="zh-CN"/>
        </w:rPr>
        <w:t>；</w:t>
      </w:r>
      <w:r w:rsidRPr="00F44929">
        <w:rPr>
          <w:color w:val="000000"/>
          <w:sz w:val="30"/>
          <w:szCs w:val="30"/>
          <w:lang w:eastAsia="zh-CN"/>
        </w:rPr>
        <w:t xml:space="preserve">10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11.12.50</w:t>
      </w:r>
      <w:r w:rsidRPr="00F44929">
        <w:rPr>
          <w:color w:val="000000"/>
          <w:sz w:val="30"/>
          <w:szCs w:val="30"/>
          <w:lang w:eastAsia="zh-CN"/>
        </w:rPr>
        <w:t>；</w:t>
      </w:r>
      <w:r w:rsidRPr="00F44929">
        <w:rPr>
          <w:color w:val="000000"/>
          <w:sz w:val="30"/>
          <w:szCs w:val="30"/>
          <w:lang w:eastAsia="zh-CN"/>
        </w:rPr>
        <w:t xml:space="preserve">0.15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12.0.8</w:t>
      </w:r>
      <w:r w:rsidRPr="00F44929">
        <w:rPr>
          <w:color w:val="000000"/>
          <w:sz w:val="30"/>
          <w:szCs w:val="30"/>
          <w:lang w:eastAsia="zh-CN"/>
        </w:rPr>
        <w:t xml:space="preserve">；　组合法　；　小　；　慢　；　匀速直线运动　；　逐渐逼近法　；　毛巾　；　接触面的粗糙程度　</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13.12.50</w:t>
      </w:r>
      <w:r w:rsidRPr="00F44929">
        <w:rPr>
          <w:color w:val="000000"/>
          <w:sz w:val="30"/>
          <w:szCs w:val="30"/>
          <w:lang w:eastAsia="zh-CN"/>
        </w:rPr>
        <w:t xml:space="preserve">　；　</w:t>
      </w:r>
      <w:r w:rsidRPr="00F44929">
        <w:rPr>
          <w:color w:val="000000"/>
          <w:sz w:val="30"/>
          <w:szCs w:val="30"/>
          <w:lang w:eastAsia="zh-CN"/>
        </w:rPr>
        <w:t>12.50</w:t>
      </w:r>
      <w:r w:rsidRPr="00F44929">
        <w:rPr>
          <w:color w:val="000000"/>
          <w:sz w:val="30"/>
          <w:szCs w:val="30"/>
          <w:lang w:eastAsia="zh-CN"/>
        </w:rPr>
        <w:t xml:space="preserve">　</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rPr>
      </w:pPr>
      <w:r w:rsidRPr="00F44929">
        <w:rPr>
          <w:color w:val="000000"/>
          <w:sz w:val="30"/>
          <w:szCs w:val="30"/>
        </w:rPr>
        <w:t>14.</w:t>
      </w:r>
      <w:r w:rsidRPr="00F44929">
        <w:rPr>
          <w:color w:val="000000"/>
          <w:sz w:val="30"/>
          <w:szCs w:val="30"/>
        </w:rPr>
        <w:t>刻度尺；</w:t>
      </w:r>
      <w:r w:rsidRPr="00F44929">
        <w:rPr>
          <w:color w:val="000000"/>
          <w:sz w:val="30"/>
          <w:szCs w:val="30"/>
        </w:rPr>
        <w:t>0.1</w:t>
      </w:r>
      <w:r w:rsidRPr="00F44929">
        <w:rPr>
          <w:color w:val="000000"/>
          <w:sz w:val="30"/>
          <w:szCs w:val="30"/>
        </w:rPr>
        <w:t>；</w:t>
      </w:r>
      <w:r w:rsidRPr="00F44929">
        <w:rPr>
          <w:color w:val="000000"/>
          <w:sz w:val="30"/>
          <w:szCs w:val="30"/>
        </w:rPr>
        <w:t>v</w:t>
      </w:r>
      <w:r w:rsidRPr="00F44929">
        <w:rPr>
          <w:color w:val="000000"/>
          <w:sz w:val="30"/>
          <w:szCs w:val="30"/>
          <w:vertAlign w:val="subscript"/>
        </w:rPr>
        <w:t>AB</w:t>
      </w:r>
      <w:r w:rsidRPr="00F44929">
        <w:rPr>
          <w:color w:val="000000"/>
          <w:sz w:val="30"/>
          <w:szCs w:val="30"/>
        </w:rPr>
        <w:t>＜</w:t>
      </w:r>
      <w:r w:rsidRPr="00F44929">
        <w:rPr>
          <w:color w:val="000000"/>
          <w:sz w:val="30"/>
          <w:szCs w:val="30"/>
        </w:rPr>
        <w:t>v</w:t>
      </w:r>
      <w:r w:rsidRPr="00F44929">
        <w:rPr>
          <w:color w:val="000000"/>
          <w:sz w:val="30"/>
          <w:szCs w:val="30"/>
          <w:vertAlign w:val="subscript"/>
        </w:rPr>
        <w:t>BC</w:t>
      </w:r>
      <w:r w:rsidRPr="00F44929">
        <w:rPr>
          <w:color w:val="000000"/>
          <w:sz w:val="30"/>
          <w:szCs w:val="30"/>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15.</w:t>
      </w:r>
      <w:r w:rsidRPr="00F44929">
        <w:rPr>
          <w:color w:val="000000"/>
          <w:sz w:val="30"/>
          <w:szCs w:val="30"/>
          <w:lang w:eastAsia="zh-CN"/>
        </w:rPr>
        <w:t>解：根据表中数据可知，重庆北站到大英东站的路程为</w:t>
      </w:r>
      <w:r w:rsidRPr="00F44929">
        <w:rPr>
          <w:color w:val="000000"/>
          <w:sz w:val="30"/>
          <w:szCs w:val="30"/>
          <w:lang w:eastAsia="zh-CN"/>
        </w:rPr>
        <w:t>194km</w:t>
      </w:r>
      <w:r w:rsidRPr="00F44929">
        <w:rPr>
          <w:color w:val="000000"/>
          <w:sz w:val="30"/>
          <w:szCs w:val="30"/>
          <w:lang w:eastAsia="zh-CN"/>
        </w:rPr>
        <w:t>，时间为</w:t>
      </w:r>
      <w:r w:rsidRPr="00F44929">
        <w:rPr>
          <w:color w:val="000000"/>
          <w:sz w:val="30"/>
          <w:szCs w:val="30"/>
          <w:lang w:eastAsia="zh-CN"/>
        </w:rPr>
        <w:t>1.5h</w:t>
      </w:r>
      <w:r w:rsidRPr="00F44929">
        <w:rPr>
          <w:color w:val="000000"/>
          <w:sz w:val="30"/>
          <w:szCs w:val="30"/>
          <w:lang w:eastAsia="zh-CN"/>
        </w:rPr>
        <w:t>；</w:t>
      </w:r>
      <w:r w:rsidRPr="00F44929">
        <w:rPr>
          <w:sz w:val="30"/>
          <w:szCs w:val="30"/>
          <w:lang w:eastAsia="zh-CN"/>
        </w:rPr>
        <w:br/>
      </w:r>
      <w:r w:rsidRPr="00F44929">
        <w:rPr>
          <w:color w:val="000000"/>
          <w:sz w:val="30"/>
          <w:szCs w:val="30"/>
          <w:lang w:eastAsia="zh-CN"/>
        </w:rPr>
        <w:t>则</w:t>
      </w:r>
      <w:r w:rsidRPr="00F44929">
        <w:rPr>
          <w:color w:val="000000"/>
          <w:sz w:val="30"/>
          <w:szCs w:val="30"/>
          <w:lang w:eastAsia="zh-CN"/>
        </w:rPr>
        <w:t xml:space="preserve">v=s/t=194km/1.5h=129.3km/h.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16.</w:t>
      </w: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w:t>
      </w:r>
      <w:r w:rsidRPr="00F44929">
        <w:rPr>
          <w:color w:val="000000"/>
          <w:sz w:val="30"/>
          <w:szCs w:val="30"/>
          <w:lang w:eastAsia="zh-CN"/>
        </w:rPr>
        <w:t xml:space="preserve">v= </w:t>
      </w:r>
      <w:r w:rsidR="005F591B" w:rsidRPr="00782C6A">
        <w:rPr>
          <w:noProof/>
          <w:sz w:val="30"/>
          <w:szCs w:val="30"/>
          <w:lang w:eastAsia="zh-CN"/>
        </w:rPr>
        <w:pict>
          <v:shape id="图片 70" o:spid="_x0000_i1056" type="#_x0000_t75" style="width:9pt;height:16.5pt;visibility:visible;mso-wrap-style:square">
            <v:imagedata r:id="rId29" o:title=""/>
          </v:shape>
        </w:pic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2</w:t>
      </w:r>
      <w:r w:rsidRPr="00F44929">
        <w:rPr>
          <w:color w:val="000000"/>
          <w:sz w:val="30"/>
          <w:szCs w:val="30"/>
          <w:lang w:eastAsia="zh-CN"/>
        </w:rPr>
        <w:t>）小</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3</w:t>
      </w:r>
      <w:r w:rsidRPr="00F44929">
        <w:rPr>
          <w:color w:val="000000"/>
          <w:sz w:val="30"/>
          <w:szCs w:val="30"/>
          <w:lang w:eastAsia="zh-CN"/>
        </w:rPr>
        <w:t>）</w:t>
      </w:r>
      <w:r w:rsidRPr="00F44929">
        <w:rPr>
          <w:color w:val="000000"/>
          <w:sz w:val="30"/>
          <w:szCs w:val="30"/>
          <w:lang w:eastAsia="zh-CN"/>
        </w:rPr>
        <w:t>40.0</w:t>
      </w: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w:t>
      </w:r>
      <w:r w:rsidRPr="00F44929">
        <w:rPr>
          <w:color w:val="000000"/>
          <w:sz w:val="30"/>
          <w:szCs w:val="30"/>
          <w:lang w:eastAsia="zh-CN"/>
        </w:rPr>
        <w:t>0.2</w:t>
      </w:r>
      <w:r w:rsidRPr="00F44929">
        <w:rPr>
          <w:color w:val="000000"/>
          <w:sz w:val="30"/>
          <w:szCs w:val="30"/>
          <w:lang w:eastAsia="zh-CN"/>
        </w:rPr>
        <w:t>；</w:t>
      </w:r>
      <w:r w:rsidRPr="00F44929">
        <w:rPr>
          <w:color w:val="000000"/>
          <w:sz w:val="30"/>
          <w:szCs w:val="30"/>
          <w:lang w:eastAsia="zh-CN"/>
        </w:rPr>
        <w:t>0.5</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4</w:t>
      </w:r>
      <w:r w:rsidRPr="00F44929">
        <w:rPr>
          <w:color w:val="000000"/>
          <w:sz w:val="30"/>
          <w:szCs w:val="30"/>
          <w:lang w:eastAsia="zh-CN"/>
        </w:rPr>
        <w:t>）大；变速直线</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5</w:t>
      </w:r>
      <w:r w:rsidRPr="00F44929">
        <w:rPr>
          <w:color w:val="000000"/>
          <w:sz w:val="30"/>
          <w:szCs w:val="30"/>
          <w:lang w:eastAsia="zh-CN"/>
        </w:rPr>
        <w:t>）大</w:t>
      </w:r>
      <w:r w:rsidRPr="00F44929">
        <w:rPr>
          <w:color w:val="000000"/>
          <w:sz w:val="30"/>
          <w:szCs w:val="30"/>
          <w:lang w:eastAsia="zh-CN"/>
        </w:rPr>
        <w:t xml:space="preserve">  </w:t>
      </w:r>
    </w:p>
    <w:p w:rsidR="00F70778" w:rsidRPr="00F44929" w:rsidRDefault="00404F6F" w:rsidP="00F44929">
      <w:pPr>
        <w:spacing w:after="0"/>
        <w:ind w:left="453" w:hangingChars="151" w:hanging="453"/>
        <w:rPr>
          <w:rFonts w:hint="eastAsia"/>
          <w:sz w:val="30"/>
          <w:szCs w:val="30"/>
        </w:rPr>
      </w:pPr>
      <w:r w:rsidRPr="00F44929">
        <w:rPr>
          <w:color w:val="000000"/>
          <w:sz w:val="30"/>
          <w:szCs w:val="30"/>
        </w:rPr>
        <w:t>17.</w:t>
      </w:r>
      <w:r w:rsidRPr="00F44929">
        <w:rPr>
          <w:color w:val="000000"/>
          <w:sz w:val="30"/>
          <w:szCs w:val="30"/>
        </w:rPr>
        <w:t>（</w:t>
      </w:r>
      <w:r w:rsidRPr="00F44929">
        <w:rPr>
          <w:color w:val="000000"/>
          <w:sz w:val="30"/>
          <w:szCs w:val="30"/>
        </w:rPr>
        <w:t>1</w:t>
      </w:r>
      <w:r w:rsidRPr="00F44929">
        <w:rPr>
          <w:color w:val="000000"/>
          <w:sz w:val="30"/>
          <w:szCs w:val="30"/>
        </w:rPr>
        <w:t>）</w:t>
      </w:r>
      <w:r w:rsidR="005F591B" w:rsidRPr="00782C6A">
        <w:rPr>
          <w:noProof/>
          <w:sz w:val="30"/>
          <w:szCs w:val="30"/>
          <w:lang w:eastAsia="zh-CN"/>
        </w:rPr>
        <w:pict>
          <v:shape id="图片 78" o:spid="_x0000_i1057" type="#_x0000_t75" style="width:28.5pt;height:19.5pt;visibility:visible;mso-wrap-style:square">
            <v:imagedata r:id="rId30" o:title=""/>
          </v:shape>
        </w:pict>
      </w:r>
      <w:r w:rsidRPr="00F44929">
        <w:rPr>
          <w:sz w:val="30"/>
          <w:szCs w:val="30"/>
        </w:rPr>
        <w:br/>
      </w:r>
      <w:r w:rsidRPr="00F44929">
        <w:rPr>
          <w:color w:val="000000"/>
          <w:sz w:val="30"/>
          <w:szCs w:val="30"/>
        </w:rPr>
        <w:t>（</w:t>
      </w:r>
      <w:r w:rsidRPr="00F44929">
        <w:rPr>
          <w:color w:val="000000"/>
          <w:sz w:val="30"/>
          <w:szCs w:val="30"/>
        </w:rPr>
        <w:t>2</w:t>
      </w:r>
      <w:r w:rsidRPr="00F44929">
        <w:rPr>
          <w:color w:val="000000"/>
          <w:sz w:val="30"/>
          <w:szCs w:val="30"/>
        </w:rPr>
        <w:t>）小</w:t>
      </w:r>
      <w:r w:rsidRPr="00F44929">
        <w:rPr>
          <w:sz w:val="30"/>
          <w:szCs w:val="30"/>
        </w:rPr>
        <w:br/>
      </w:r>
      <w:r w:rsidRPr="00F44929">
        <w:rPr>
          <w:color w:val="000000"/>
          <w:sz w:val="30"/>
          <w:szCs w:val="30"/>
        </w:rPr>
        <w:t>（</w:t>
      </w:r>
      <w:r w:rsidRPr="00F44929">
        <w:rPr>
          <w:color w:val="000000"/>
          <w:sz w:val="30"/>
          <w:szCs w:val="30"/>
        </w:rPr>
        <w:t>3</w:t>
      </w:r>
      <w:r w:rsidRPr="00F44929">
        <w:rPr>
          <w:color w:val="000000"/>
          <w:sz w:val="30"/>
          <w:szCs w:val="30"/>
        </w:rPr>
        <w:t>）</w:t>
      </w:r>
      <w:r w:rsidRPr="00F44929">
        <w:rPr>
          <w:color w:val="000000"/>
          <w:sz w:val="30"/>
          <w:szCs w:val="30"/>
        </w:rPr>
        <w:t>10.00</w:t>
      </w:r>
      <w:r w:rsidRPr="00F44929">
        <w:rPr>
          <w:color w:val="000000"/>
          <w:sz w:val="30"/>
          <w:szCs w:val="30"/>
        </w:rPr>
        <w:t>；</w:t>
      </w:r>
      <w:r w:rsidRPr="00F44929">
        <w:rPr>
          <w:color w:val="000000"/>
          <w:sz w:val="30"/>
          <w:szCs w:val="30"/>
        </w:rPr>
        <w:t>1</w:t>
      </w:r>
      <w:r w:rsidRPr="00F44929">
        <w:rPr>
          <w:color w:val="000000"/>
          <w:sz w:val="30"/>
          <w:szCs w:val="30"/>
        </w:rPr>
        <w:t>；</w:t>
      </w:r>
      <w:r w:rsidRPr="00F44929">
        <w:rPr>
          <w:color w:val="000000"/>
          <w:sz w:val="30"/>
          <w:szCs w:val="30"/>
        </w:rPr>
        <w:t>0.0333</w:t>
      </w:r>
      <w:r w:rsidRPr="00F44929">
        <w:rPr>
          <w:sz w:val="30"/>
          <w:szCs w:val="30"/>
        </w:rPr>
        <w:br/>
      </w:r>
      <w:r w:rsidRPr="00F44929">
        <w:rPr>
          <w:color w:val="000000"/>
          <w:sz w:val="30"/>
          <w:szCs w:val="30"/>
        </w:rPr>
        <w:t>（</w:t>
      </w:r>
      <w:r w:rsidRPr="00F44929">
        <w:rPr>
          <w:color w:val="000000"/>
          <w:sz w:val="30"/>
          <w:szCs w:val="30"/>
        </w:rPr>
        <w:t>4</w:t>
      </w:r>
      <w:r w:rsidRPr="00F44929">
        <w:rPr>
          <w:color w:val="000000"/>
          <w:sz w:val="30"/>
          <w:szCs w:val="30"/>
        </w:rPr>
        <w:t>）大</w:t>
      </w:r>
      <w:r w:rsidRPr="00F44929">
        <w:rPr>
          <w:color w:val="000000"/>
          <w:sz w:val="30"/>
          <w:szCs w:val="30"/>
        </w:rPr>
        <w:t xml:space="preserve">  </w:t>
      </w:r>
    </w:p>
    <w:p w:rsidR="00F70778" w:rsidRPr="00F44929" w:rsidRDefault="00404F6F" w:rsidP="00F44929">
      <w:pPr>
        <w:spacing w:after="0"/>
        <w:ind w:left="453" w:hangingChars="151" w:hanging="453"/>
        <w:rPr>
          <w:rFonts w:hint="eastAsia"/>
          <w:sz w:val="30"/>
          <w:szCs w:val="30"/>
          <w:lang w:eastAsia="zh-CN"/>
        </w:rPr>
      </w:pPr>
      <w:r w:rsidRPr="00F44929">
        <w:rPr>
          <w:color w:val="000000"/>
          <w:sz w:val="30"/>
          <w:szCs w:val="30"/>
          <w:lang w:eastAsia="zh-CN"/>
        </w:rPr>
        <w:t>18.</w:t>
      </w:r>
      <w:r w:rsidRPr="00F44929">
        <w:rPr>
          <w:color w:val="000000"/>
          <w:sz w:val="30"/>
          <w:szCs w:val="30"/>
          <w:lang w:eastAsia="zh-CN"/>
        </w:rPr>
        <w:t>（</w:t>
      </w:r>
      <w:r w:rsidRPr="00F44929">
        <w:rPr>
          <w:color w:val="000000"/>
          <w:sz w:val="30"/>
          <w:szCs w:val="30"/>
          <w:lang w:eastAsia="zh-CN"/>
        </w:rPr>
        <w:t>1</w:t>
      </w:r>
      <w:r w:rsidRPr="00F44929">
        <w:rPr>
          <w:color w:val="000000"/>
          <w:sz w:val="30"/>
          <w:szCs w:val="30"/>
          <w:lang w:eastAsia="zh-CN"/>
        </w:rPr>
        <w:t>）</w:t>
      </w:r>
      <w:r w:rsidRPr="00F44929">
        <w:rPr>
          <w:color w:val="000000"/>
          <w:sz w:val="30"/>
          <w:szCs w:val="30"/>
          <w:lang w:eastAsia="zh-CN"/>
        </w:rPr>
        <w:t>10.00</w:t>
      </w:r>
      <w:r w:rsidRPr="00F44929">
        <w:rPr>
          <w:color w:val="000000"/>
          <w:sz w:val="30"/>
          <w:szCs w:val="30"/>
          <w:lang w:eastAsia="zh-CN"/>
        </w:rPr>
        <w:t xml:space="preserve">　</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2</w:t>
      </w:r>
      <w:r w:rsidRPr="00F44929">
        <w:rPr>
          <w:color w:val="000000"/>
          <w:sz w:val="30"/>
          <w:szCs w:val="30"/>
          <w:lang w:eastAsia="zh-CN"/>
        </w:rPr>
        <w:t>）</w:t>
      </w:r>
      <w:r w:rsidRPr="00F44929">
        <w:rPr>
          <w:color w:val="000000"/>
          <w:sz w:val="30"/>
          <w:szCs w:val="30"/>
          <w:lang w:eastAsia="zh-CN"/>
        </w:rPr>
        <w:t>3.3</w:t>
      </w:r>
      <w:r w:rsidRPr="00F44929">
        <w:rPr>
          <w:color w:val="000000"/>
          <w:sz w:val="30"/>
          <w:szCs w:val="30"/>
          <w:lang w:eastAsia="zh-CN"/>
        </w:rPr>
        <w:t xml:space="preserve">　</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3</w:t>
      </w:r>
      <w:r w:rsidRPr="00F44929">
        <w:rPr>
          <w:color w:val="000000"/>
          <w:sz w:val="30"/>
          <w:szCs w:val="30"/>
          <w:lang w:eastAsia="zh-CN"/>
        </w:rPr>
        <w:t xml:space="preserve">）小　</w:t>
      </w:r>
      <w:r w:rsidRPr="00F44929">
        <w:rPr>
          <w:sz w:val="30"/>
          <w:szCs w:val="30"/>
          <w:lang w:eastAsia="zh-CN"/>
        </w:rPr>
        <w:br/>
      </w:r>
      <w:r w:rsidRPr="00F44929">
        <w:rPr>
          <w:color w:val="000000"/>
          <w:sz w:val="30"/>
          <w:szCs w:val="30"/>
          <w:lang w:eastAsia="zh-CN"/>
        </w:rPr>
        <w:t>（</w:t>
      </w:r>
      <w:r w:rsidRPr="00F44929">
        <w:rPr>
          <w:color w:val="000000"/>
          <w:sz w:val="30"/>
          <w:szCs w:val="30"/>
          <w:lang w:eastAsia="zh-CN"/>
        </w:rPr>
        <w:t>4</w:t>
      </w:r>
      <w:r w:rsidRPr="00F44929">
        <w:rPr>
          <w:color w:val="000000"/>
          <w:sz w:val="30"/>
          <w:szCs w:val="30"/>
          <w:lang w:eastAsia="zh-CN"/>
        </w:rPr>
        <w:t xml:space="preserve">）重力势能转化为动能　</w:t>
      </w:r>
      <w:r w:rsidRPr="00F44929">
        <w:rPr>
          <w:color w:val="000000"/>
          <w:sz w:val="30"/>
          <w:szCs w:val="30"/>
          <w:lang w:eastAsia="zh-CN"/>
        </w:rPr>
        <w:t xml:space="preserve">  </w:t>
      </w:r>
    </w:p>
    <w:sectPr w:rsidR="00F70778" w:rsidRPr="00F44929" w:rsidSect="00F44929">
      <w:headerReference w:type="even" r:id="rId31"/>
      <w:footerReference w:type="default" r:id="rId32"/>
      <w:pgSz w:w="11907" w:h="16839"/>
      <w:pgMar w:top="426" w:right="141" w:bottom="1134" w:left="142"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F6F" w:rsidRDefault="00404F6F" w:rsidP="00553D32">
      <w:pPr>
        <w:spacing w:after="0" w:line="240" w:lineRule="auto"/>
        <w:rPr>
          <w:rFonts w:hint="eastAsia"/>
        </w:rPr>
      </w:pPr>
      <w:r>
        <w:separator/>
      </w:r>
    </w:p>
  </w:endnote>
  <w:endnote w:type="continuationSeparator" w:id="0">
    <w:p w:rsidR="00404F6F" w:rsidRDefault="00404F6F" w:rsidP="00553D32">
      <w:pPr>
        <w:spacing w:after="0" w:line="240" w:lineRule="auto"/>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微软雅黑">
    <w:altName w:val="hakuyoxingshu7000"/>
    <w:charset w:val="86"/>
    <w:family w:val="swiss"/>
    <w:pitch w:val="variable"/>
    <w:sig w:usb0="00000000"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778" w:rsidRDefault="00404F6F">
    <w:pPr>
      <w:pStyle w:val="2"/>
      <w:tabs>
        <w:tab w:val="right" w:pos="9639"/>
      </w:tabs>
    </w:pPr>
    <w:r>
      <w:rPr>
        <w:rFonts w:ascii="微软雅黑" w:eastAsia="微软雅黑" w:hAnsi="微软雅黑" w:cs="微软雅黑" w:hint="eastAsia"/>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F6F" w:rsidRDefault="00404F6F" w:rsidP="00553D32">
      <w:pPr>
        <w:spacing w:after="0" w:line="240" w:lineRule="auto"/>
        <w:rPr>
          <w:rFonts w:hint="eastAsia"/>
        </w:rPr>
      </w:pPr>
      <w:r>
        <w:separator/>
      </w:r>
    </w:p>
  </w:footnote>
  <w:footnote w:type="continuationSeparator" w:id="0">
    <w:p w:rsidR="00404F6F" w:rsidRDefault="00404F6F" w:rsidP="00553D32">
      <w:pPr>
        <w:spacing w:after="0" w:line="240" w:lineRule="auto"/>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778" w:rsidRDefault="00782C6A">
    <w:pPr>
      <w:pStyle w:val="a5"/>
      <w:pBdr>
        <w:bottom w:val="nil"/>
      </w:pBdr>
    </w:pPr>
    <w:r>
      <w:pict>
        <v:rect id="Rectangle 7" o:spid="_x0000_s2049" style="position:absolute;left:0;text-align:left;margin-left:1056.4pt;margin-top:-43pt;width:42.15pt;height:57pt;z-index:251656192"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251657216;v-text-anchor:middle" o:preferrelative="t">
          <v:textbox style="layout-flow:vertical;mso-layout-flow-alt:bottom-to-top">
            <w:txbxContent>
              <w:p w:rsidR="00F70778" w:rsidRDefault="00404F6F">
                <w:pPr>
                  <w:spacing w:after="0" w:line="240" w:lineRule="auto"/>
                  <w:jc w:val="distribute"/>
                  <w:rPr>
                    <w:rFonts w:hint="eastAsia"/>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251658240;v-text-anchor:middle" o:preferrelative="t" fillcolor="#d8d8d8">
          <v:textbox style="layout-flow:vertical;mso-layout-flow-alt:bottom-to-top">
            <w:txbxContent>
              <w:p w:rsidR="00F70778" w:rsidRDefault="00404F6F" w:rsidP="005F591B">
                <w:pPr>
                  <w:spacing w:beforeLines="100" w:afterLines="100" w:line="240" w:lineRule="auto"/>
                  <w:jc w:val="center"/>
                  <w:rPr>
                    <w:rFonts w:hint="eastAsia"/>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251659264;v-text-anchor:middle" o:preferrelative="t">
          <v:textbox style="layout-flow:vertical;mso-layout-flow-alt:bottom-to-top">
            <w:txbxContent>
              <w:p w:rsidR="00F70778" w:rsidRDefault="00404F6F">
                <w:pPr>
                  <w:spacing w:after="0" w:line="240" w:lineRule="auto"/>
                  <w:jc w:val="distribute"/>
                  <w:rPr>
                    <w:rFonts w:hint="eastAsia"/>
                    <w:lang w:eastAsia="zh-CN"/>
                  </w:rPr>
                </w:pPr>
                <w:r>
                  <w:rPr>
                    <w:rFonts w:hint="eastAsia"/>
                    <w:lang w:eastAsia="zh-CN"/>
                  </w:rPr>
                  <w:t>…………○…………内…………○…………装…………○…………订…………○…………线…………○…………</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D16B8"/>
    <w:multiLevelType w:val="hybridMultilevel"/>
    <w:tmpl w:val="9C9ED730"/>
    <w:lvl w:ilvl="0" w:tplc="CE80AD9E">
      <w:start w:val="1"/>
      <w:numFmt w:val="bullet"/>
      <w:lvlText w:val=""/>
      <w:lvlJc w:val="left"/>
      <w:pPr>
        <w:ind w:left="720" w:hanging="360"/>
      </w:pPr>
      <w:rPr>
        <w:rFonts w:ascii="Symbol" w:hAnsi="Symbol" w:hint="default"/>
      </w:rPr>
    </w:lvl>
    <w:lvl w:ilvl="1" w:tplc="3272B738" w:tentative="1">
      <w:start w:val="1"/>
      <w:numFmt w:val="bullet"/>
      <w:lvlText w:val="o"/>
      <w:lvlJc w:val="left"/>
      <w:pPr>
        <w:ind w:left="1440" w:hanging="360"/>
      </w:pPr>
      <w:rPr>
        <w:rFonts w:ascii="Courier New" w:hAnsi="Courier New" w:cs="Courier New" w:hint="default"/>
      </w:rPr>
    </w:lvl>
    <w:lvl w:ilvl="2" w:tplc="817E597E" w:tentative="1">
      <w:start w:val="1"/>
      <w:numFmt w:val="bullet"/>
      <w:lvlText w:val=""/>
      <w:lvlJc w:val="left"/>
      <w:pPr>
        <w:ind w:left="2160" w:hanging="360"/>
      </w:pPr>
      <w:rPr>
        <w:rFonts w:ascii="Wingdings" w:hAnsi="Wingdings" w:hint="default"/>
      </w:rPr>
    </w:lvl>
    <w:lvl w:ilvl="3" w:tplc="C9A2C97C" w:tentative="1">
      <w:start w:val="1"/>
      <w:numFmt w:val="bullet"/>
      <w:lvlText w:val=""/>
      <w:lvlJc w:val="left"/>
      <w:pPr>
        <w:ind w:left="2880" w:hanging="360"/>
      </w:pPr>
      <w:rPr>
        <w:rFonts w:ascii="Symbol" w:hAnsi="Symbol" w:hint="default"/>
      </w:rPr>
    </w:lvl>
    <w:lvl w:ilvl="4" w:tplc="3A808A56" w:tentative="1">
      <w:start w:val="1"/>
      <w:numFmt w:val="bullet"/>
      <w:lvlText w:val="o"/>
      <w:lvlJc w:val="left"/>
      <w:pPr>
        <w:ind w:left="3600" w:hanging="360"/>
      </w:pPr>
      <w:rPr>
        <w:rFonts w:ascii="Courier New" w:hAnsi="Courier New" w:cs="Courier New" w:hint="default"/>
      </w:rPr>
    </w:lvl>
    <w:lvl w:ilvl="5" w:tplc="8D66FD68" w:tentative="1">
      <w:start w:val="1"/>
      <w:numFmt w:val="bullet"/>
      <w:lvlText w:val=""/>
      <w:lvlJc w:val="left"/>
      <w:pPr>
        <w:ind w:left="4320" w:hanging="360"/>
      </w:pPr>
      <w:rPr>
        <w:rFonts w:ascii="Wingdings" w:hAnsi="Wingdings" w:hint="default"/>
      </w:rPr>
    </w:lvl>
    <w:lvl w:ilvl="6" w:tplc="2BE2D6BE" w:tentative="1">
      <w:start w:val="1"/>
      <w:numFmt w:val="bullet"/>
      <w:lvlText w:val=""/>
      <w:lvlJc w:val="left"/>
      <w:pPr>
        <w:ind w:left="5040" w:hanging="360"/>
      </w:pPr>
      <w:rPr>
        <w:rFonts w:ascii="Symbol" w:hAnsi="Symbol" w:hint="default"/>
      </w:rPr>
    </w:lvl>
    <w:lvl w:ilvl="7" w:tplc="F954AD7C" w:tentative="1">
      <w:start w:val="1"/>
      <w:numFmt w:val="bullet"/>
      <w:lvlText w:val="o"/>
      <w:lvlJc w:val="left"/>
      <w:pPr>
        <w:ind w:left="5760" w:hanging="360"/>
      </w:pPr>
      <w:rPr>
        <w:rFonts w:ascii="Courier New" w:hAnsi="Courier New" w:cs="Courier New" w:hint="default"/>
      </w:rPr>
    </w:lvl>
    <w:lvl w:ilvl="8" w:tplc="1EE24996"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08B3133"/>
    <w:multiLevelType w:val="hybridMultilevel"/>
    <w:tmpl w:val="4DCE41E0"/>
    <w:lvl w:ilvl="0" w:tplc="5A1068FA">
      <w:start w:val="1"/>
      <w:numFmt w:val="decimal"/>
      <w:lvlText w:val="%1."/>
      <w:lvlJc w:val="left"/>
      <w:pPr>
        <w:ind w:left="720" w:hanging="360"/>
      </w:pPr>
    </w:lvl>
    <w:lvl w:ilvl="1" w:tplc="B27255DE" w:tentative="1">
      <w:start w:val="1"/>
      <w:numFmt w:val="lowerLetter"/>
      <w:lvlText w:val="%2."/>
      <w:lvlJc w:val="left"/>
      <w:pPr>
        <w:ind w:left="1440" w:hanging="360"/>
      </w:pPr>
    </w:lvl>
    <w:lvl w:ilvl="2" w:tplc="BA46B1CA" w:tentative="1">
      <w:start w:val="1"/>
      <w:numFmt w:val="lowerRoman"/>
      <w:lvlText w:val="%3."/>
      <w:lvlJc w:val="right"/>
      <w:pPr>
        <w:ind w:left="2160" w:hanging="180"/>
      </w:pPr>
    </w:lvl>
    <w:lvl w:ilvl="3" w:tplc="1DA6E8A8" w:tentative="1">
      <w:start w:val="1"/>
      <w:numFmt w:val="decimal"/>
      <w:lvlText w:val="%4."/>
      <w:lvlJc w:val="left"/>
      <w:pPr>
        <w:ind w:left="2880" w:hanging="360"/>
      </w:pPr>
    </w:lvl>
    <w:lvl w:ilvl="4" w:tplc="15C6A23C" w:tentative="1">
      <w:start w:val="1"/>
      <w:numFmt w:val="lowerLetter"/>
      <w:lvlText w:val="%5."/>
      <w:lvlJc w:val="left"/>
      <w:pPr>
        <w:ind w:left="3600" w:hanging="360"/>
      </w:pPr>
    </w:lvl>
    <w:lvl w:ilvl="5" w:tplc="738C6744" w:tentative="1">
      <w:start w:val="1"/>
      <w:numFmt w:val="lowerRoman"/>
      <w:lvlText w:val="%6."/>
      <w:lvlJc w:val="right"/>
      <w:pPr>
        <w:ind w:left="4320" w:hanging="180"/>
      </w:pPr>
    </w:lvl>
    <w:lvl w:ilvl="6" w:tplc="FCAC19D2" w:tentative="1">
      <w:start w:val="1"/>
      <w:numFmt w:val="decimal"/>
      <w:lvlText w:val="%7."/>
      <w:lvlJc w:val="left"/>
      <w:pPr>
        <w:ind w:left="5040" w:hanging="360"/>
      </w:pPr>
    </w:lvl>
    <w:lvl w:ilvl="7" w:tplc="0B12342E" w:tentative="1">
      <w:start w:val="1"/>
      <w:numFmt w:val="lowerLetter"/>
      <w:lvlText w:val="%8."/>
      <w:lvlJc w:val="left"/>
      <w:pPr>
        <w:ind w:left="5760" w:hanging="360"/>
      </w:pPr>
    </w:lvl>
    <w:lvl w:ilvl="8" w:tplc="2F74C398" w:tentative="1">
      <w:start w:val="1"/>
      <w:numFmt w:val="lowerRoman"/>
      <w:lvlText w:val="%9."/>
      <w:lvlJc w:val="right"/>
      <w:pPr>
        <w:ind w:left="6480" w:hanging="180"/>
      </w:pPr>
    </w:lvl>
  </w:abstractNum>
  <w:abstractNum w:abstractNumId="5">
    <w:nsid w:val="516B4C7F"/>
    <w:multiLevelType w:val="hybridMultilevel"/>
    <w:tmpl w:val="D562937E"/>
    <w:lvl w:ilvl="0" w:tplc="9732EACC">
      <w:start w:val="1"/>
      <w:numFmt w:val="bullet"/>
      <w:lvlText w:val=""/>
      <w:lvlJc w:val="left"/>
      <w:pPr>
        <w:ind w:left="720" w:hanging="360"/>
      </w:pPr>
      <w:rPr>
        <w:rFonts w:ascii="Symbol" w:hAnsi="Symbol" w:hint="default"/>
      </w:rPr>
    </w:lvl>
    <w:lvl w:ilvl="1" w:tplc="5ABC726A" w:tentative="1">
      <w:start w:val="1"/>
      <w:numFmt w:val="bullet"/>
      <w:lvlText w:val="o"/>
      <w:lvlJc w:val="left"/>
      <w:pPr>
        <w:ind w:left="1440" w:hanging="360"/>
      </w:pPr>
      <w:rPr>
        <w:rFonts w:ascii="Courier New" w:hAnsi="Courier New" w:cs="Courier New" w:hint="default"/>
      </w:rPr>
    </w:lvl>
    <w:lvl w:ilvl="2" w:tplc="D3FC0C68" w:tentative="1">
      <w:start w:val="1"/>
      <w:numFmt w:val="bullet"/>
      <w:lvlText w:val=""/>
      <w:lvlJc w:val="left"/>
      <w:pPr>
        <w:ind w:left="2160" w:hanging="360"/>
      </w:pPr>
      <w:rPr>
        <w:rFonts w:ascii="Wingdings" w:hAnsi="Wingdings" w:hint="default"/>
      </w:rPr>
    </w:lvl>
    <w:lvl w:ilvl="3" w:tplc="2F4A9CCE" w:tentative="1">
      <w:start w:val="1"/>
      <w:numFmt w:val="bullet"/>
      <w:lvlText w:val=""/>
      <w:lvlJc w:val="left"/>
      <w:pPr>
        <w:ind w:left="2880" w:hanging="360"/>
      </w:pPr>
      <w:rPr>
        <w:rFonts w:ascii="Symbol" w:hAnsi="Symbol" w:hint="default"/>
      </w:rPr>
    </w:lvl>
    <w:lvl w:ilvl="4" w:tplc="F0F6AF8E" w:tentative="1">
      <w:start w:val="1"/>
      <w:numFmt w:val="bullet"/>
      <w:lvlText w:val="o"/>
      <w:lvlJc w:val="left"/>
      <w:pPr>
        <w:ind w:left="3600" w:hanging="360"/>
      </w:pPr>
      <w:rPr>
        <w:rFonts w:ascii="Courier New" w:hAnsi="Courier New" w:cs="Courier New" w:hint="default"/>
      </w:rPr>
    </w:lvl>
    <w:lvl w:ilvl="5" w:tplc="52E8E912" w:tentative="1">
      <w:start w:val="1"/>
      <w:numFmt w:val="bullet"/>
      <w:lvlText w:val=""/>
      <w:lvlJc w:val="left"/>
      <w:pPr>
        <w:ind w:left="4320" w:hanging="360"/>
      </w:pPr>
      <w:rPr>
        <w:rFonts w:ascii="Wingdings" w:hAnsi="Wingdings" w:hint="default"/>
      </w:rPr>
    </w:lvl>
    <w:lvl w:ilvl="6" w:tplc="ED9E86F2" w:tentative="1">
      <w:start w:val="1"/>
      <w:numFmt w:val="bullet"/>
      <w:lvlText w:val=""/>
      <w:lvlJc w:val="left"/>
      <w:pPr>
        <w:ind w:left="5040" w:hanging="360"/>
      </w:pPr>
      <w:rPr>
        <w:rFonts w:ascii="Symbol" w:hAnsi="Symbol" w:hint="default"/>
      </w:rPr>
    </w:lvl>
    <w:lvl w:ilvl="7" w:tplc="9320BC64" w:tentative="1">
      <w:start w:val="1"/>
      <w:numFmt w:val="bullet"/>
      <w:lvlText w:val="o"/>
      <w:lvlJc w:val="left"/>
      <w:pPr>
        <w:ind w:left="5760" w:hanging="360"/>
      </w:pPr>
      <w:rPr>
        <w:rFonts w:ascii="Courier New" w:hAnsi="Courier New" w:cs="Courier New" w:hint="default"/>
      </w:rPr>
    </w:lvl>
    <w:lvl w:ilvl="8" w:tplc="D1A8BDF6"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80CCA50A">
      <w:start w:val="1"/>
      <w:numFmt w:val="decimal"/>
      <w:lvlText w:val="%1."/>
      <w:lvlJc w:val="left"/>
      <w:pPr>
        <w:ind w:left="720" w:hanging="360"/>
      </w:pPr>
    </w:lvl>
    <w:lvl w:ilvl="1" w:tplc="151E615E" w:tentative="1">
      <w:start w:val="1"/>
      <w:numFmt w:val="lowerLetter"/>
      <w:lvlText w:val="%2."/>
      <w:lvlJc w:val="left"/>
      <w:pPr>
        <w:ind w:left="1440" w:hanging="360"/>
      </w:pPr>
    </w:lvl>
    <w:lvl w:ilvl="2" w:tplc="B1160A0C" w:tentative="1">
      <w:start w:val="1"/>
      <w:numFmt w:val="lowerRoman"/>
      <w:lvlText w:val="%3."/>
      <w:lvlJc w:val="right"/>
      <w:pPr>
        <w:ind w:left="2160" w:hanging="180"/>
      </w:pPr>
    </w:lvl>
    <w:lvl w:ilvl="3" w:tplc="EC4CDCD0" w:tentative="1">
      <w:start w:val="1"/>
      <w:numFmt w:val="decimal"/>
      <w:lvlText w:val="%4."/>
      <w:lvlJc w:val="left"/>
      <w:pPr>
        <w:ind w:left="2880" w:hanging="360"/>
      </w:pPr>
    </w:lvl>
    <w:lvl w:ilvl="4" w:tplc="B1221736" w:tentative="1">
      <w:start w:val="1"/>
      <w:numFmt w:val="lowerLetter"/>
      <w:lvlText w:val="%5."/>
      <w:lvlJc w:val="left"/>
      <w:pPr>
        <w:ind w:left="3600" w:hanging="360"/>
      </w:pPr>
    </w:lvl>
    <w:lvl w:ilvl="5" w:tplc="CBC24776" w:tentative="1">
      <w:start w:val="1"/>
      <w:numFmt w:val="lowerRoman"/>
      <w:lvlText w:val="%6."/>
      <w:lvlJc w:val="right"/>
      <w:pPr>
        <w:ind w:left="4320" w:hanging="180"/>
      </w:pPr>
    </w:lvl>
    <w:lvl w:ilvl="6" w:tplc="0CEE5430" w:tentative="1">
      <w:start w:val="1"/>
      <w:numFmt w:val="decimal"/>
      <w:lvlText w:val="%7."/>
      <w:lvlJc w:val="left"/>
      <w:pPr>
        <w:ind w:left="5040" w:hanging="360"/>
      </w:pPr>
    </w:lvl>
    <w:lvl w:ilvl="7" w:tplc="057A7EF2" w:tentative="1">
      <w:start w:val="1"/>
      <w:numFmt w:val="lowerLetter"/>
      <w:lvlText w:val="%8."/>
      <w:lvlJc w:val="left"/>
      <w:pPr>
        <w:ind w:left="5760" w:hanging="360"/>
      </w:pPr>
    </w:lvl>
    <w:lvl w:ilvl="8" w:tplc="8252EB1E"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3"/>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3D32"/>
    <w:rsid w:val="00404F6F"/>
    <w:rsid w:val="00553D32"/>
    <w:rsid w:val="005F591B"/>
    <w:rsid w:val="00782C6A"/>
    <w:rsid w:val="00F4492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D32"/>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553D32"/>
    <w:rPr>
      <w:rFonts w:ascii="Times New Roman" w:hAnsi="Times New Roman"/>
      <w:sz w:val="18"/>
      <w:szCs w:val="18"/>
    </w:rPr>
  </w:style>
  <w:style w:type="paragraph" w:styleId="a4">
    <w:name w:val="footer"/>
    <w:basedOn w:val="a"/>
    <w:link w:val="Char0"/>
    <w:uiPriority w:val="99"/>
    <w:unhideWhenUsed/>
    <w:qFormat/>
    <w:rsid w:val="00553D32"/>
    <w:pPr>
      <w:widowControl w:val="0"/>
      <w:tabs>
        <w:tab w:val="center" w:pos="4153"/>
        <w:tab w:val="right" w:pos="8306"/>
      </w:tabs>
      <w:snapToGrid w:val="0"/>
      <w:spacing w:after="0" w:line="240" w:lineRule="auto"/>
    </w:pPr>
    <w:rPr>
      <w:rFonts w:ascii="Times New Roman" w:hAnsi="Times New Roman"/>
      <w:sz w:val="18"/>
      <w:szCs w:val="18"/>
    </w:rPr>
  </w:style>
  <w:style w:type="paragraph" w:styleId="a5">
    <w:name w:val="header"/>
    <w:basedOn w:val="a"/>
    <w:link w:val="Char1"/>
    <w:uiPriority w:val="99"/>
    <w:unhideWhenUsed/>
    <w:qFormat/>
    <w:rsid w:val="00553D32"/>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rPr>
  </w:style>
  <w:style w:type="character" w:customStyle="1" w:styleId="Char1">
    <w:name w:val="页眉 Char"/>
    <w:link w:val="a5"/>
    <w:uiPriority w:val="99"/>
    <w:qFormat/>
    <w:rsid w:val="00553D32"/>
    <w:rPr>
      <w:sz w:val="18"/>
      <w:szCs w:val="18"/>
    </w:rPr>
  </w:style>
  <w:style w:type="character" w:customStyle="1" w:styleId="Char0">
    <w:name w:val="页脚 Char"/>
    <w:link w:val="a4"/>
    <w:uiPriority w:val="99"/>
    <w:qFormat/>
    <w:rsid w:val="00553D32"/>
    <w:rPr>
      <w:sz w:val="18"/>
      <w:szCs w:val="18"/>
    </w:rPr>
  </w:style>
  <w:style w:type="character" w:customStyle="1" w:styleId="Char">
    <w:name w:val="批注框文本 Char"/>
    <w:link w:val="a3"/>
    <w:uiPriority w:val="99"/>
    <w:semiHidden/>
    <w:qFormat/>
    <w:rsid w:val="00553D32"/>
    <w:rPr>
      <w:sz w:val="18"/>
      <w:szCs w:val="18"/>
    </w:rPr>
  </w:style>
  <w:style w:type="paragraph" w:customStyle="1" w:styleId="1">
    <w:name w:val="正文1"/>
    <w:qFormat/>
    <w:rsid w:val="00553D32"/>
    <w:pPr>
      <w:jc w:val="both"/>
    </w:pPr>
    <w:rPr>
      <w:kern w:val="2"/>
      <w:sz w:val="21"/>
      <w:szCs w:val="21"/>
    </w:rPr>
  </w:style>
  <w:style w:type="character" w:customStyle="1" w:styleId="15">
    <w:name w:val="15"/>
    <w:qFormat/>
    <w:rsid w:val="00553D32"/>
    <w:rPr>
      <w:rFonts w:ascii="Times New Roman" w:hAnsi="Times New Roman" w:cs="Times New Roman" w:hint="default"/>
      <w:color w:val="0000FF"/>
      <w:u w:val="single"/>
    </w:rPr>
  </w:style>
  <w:style w:type="paragraph" w:customStyle="1" w:styleId="2">
    <w:name w:val="正文2"/>
    <w:qFormat/>
    <w:rsid w:val="00553D32"/>
    <w:pPr>
      <w:jc w:val="both"/>
    </w:pPr>
    <w:rPr>
      <w:kern w:val="2"/>
      <w:sz w:val="21"/>
      <w:szCs w:val="21"/>
    </w:rPr>
  </w:style>
  <w:style w:type="character" w:customStyle="1" w:styleId="DefaultParagraphFontPHPDOCX">
    <w:name w:val="Default Paragraph Font PHPDOCX"/>
    <w:uiPriority w:val="1"/>
    <w:semiHidden/>
    <w:unhideWhenUsed/>
    <w:rsid w:val="00553D32"/>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553D32"/>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53992B-93FA-4289-AD27-99CB2E9F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670</Words>
  <Characters>3824</Characters>
  <Application>Microsoft Office Word</Application>
  <DocSecurity>0</DocSecurity>
  <Lines>31</Lines>
  <Paragraphs>8</Paragraphs>
  <ScaleCrop>false</ScaleCrop>
  <Company>Microsoft</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10</cp:revision>
  <dcterms:created xsi:type="dcterms:W3CDTF">2013-12-09T06:44:00Z</dcterms:created>
  <dcterms:modified xsi:type="dcterms:W3CDTF">2020-08-28T09:59:00Z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