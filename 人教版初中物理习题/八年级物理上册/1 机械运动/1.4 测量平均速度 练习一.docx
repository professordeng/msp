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C21" w:rsidRPr="00E82D30" w:rsidRDefault="00194221" w:rsidP="00E82D30">
      <w:pPr>
        <w:spacing w:line="360" w:lineRule="auto"/>
        <w:jc w:val="center"/>
        <w:rPr>
          <w:rFonts w:ascii="黑体" w:eastAsia="黑体" w:hAnsi="黑体"/>
          <w:sz w:val="32"/>
          <w:lang w:eastAsia="zh-CN"/>
        </w:rPr>
      </w:pPr>
      <w:r w:rsidRPr="00E82D30">
        <w:rPr>
          <w:rFonts w:ascii="黑体" w:eastAsia="黑体" w:hAnsi="黑体"/>
          <w:bCs/>
          <w:sz w:val="32"/>
          <w:szCs w:val="28"/>
          <w:lang w:eastAsia="zh-CN"/>
        </w:rPr>
        <w:t>1.4</w:t>
      </w:r>
      <w:r w:rsidRPr="00E82D30">
        <w:rPr>
          <w:rFonts w:ascii="黑体" w:eastAsia="黑体" w:hAnsi="黑体"/>
          <w:bCs/>
          <w:sz w:val="32"/>
          <w:szCs w:val="28"/>
          <w:lang w:eastAsia="zh-CN"/>
        </w:rPr>
        <w:t>测量平均速度</w:t>
      </w:r>
    </w:p>
    <w:p w:rsidR="000E5C21" w:rsidRDefault="00194221" w:rsidP="00E82D30">
      <w:pPr>
        <w:spacing w:line="360" w:lineRule="auto"/>
        <w:rPr>
          <w:lang w:eastAsia="zh-CN"/>
        </w:rPr>
      </w:pPr>
      <w:r>
        <w:rPr>
          <w:b/>
          <w:bCs/>
          <w:sz w:val="24"/>
          <w:szCs w:val="24"/>
          <w:lang w:eastAsia="zh-CN"/>
        </w:rPr>
        <w:t>一、单选题</w:t>
      </w:r>
    </w:p>
    <w:p w:rsidR="000E5C21" w:rsidRDefault="00194221" w:rsidP="00E82D30">
      <w:pPr>
        <w:spacing w:after="0" w:line="360" w:lineRule="auto"/>
        <w:rPr>
          <w:lang w:eastAsia="zh-CN"/>
        </w:rPr>
      </w:pPr>
      <w:r>
        <w:rPr>
          <w:color w:val="000000"/>
          <w:lang w:eastAsia="zh-CN"/>
        </w:rPr>
        <w:t>1.</w:t>
      </w:r>
      <w:r>
        <w:rPr>
          <w:color w:val="000000"/>
          <w:lang w:eastAsia="zh-CN"/>
        </w:rPr>
        <w:t>如图为</w:t>
      </w:r>
      <w:r>
        <w:rPr>
          <w:color w:val="000000"/>
          <w:lang w:eastAsia="zh-CN"/>
        </w:rPr>
        <w:t>“</w:t>
      </w:r>
      <w:r>
        <w:rPr>
          <w:color w:val="000000"/>
          <w:lang w:eastAsia="zh-CN"/>
        </w:rPr>
        <w:t>测量物体运动的平均速度</w:t>
      </w:r>
      <w:r>
        <w:rPr>
          <w:color w:val="000000"/>
          <w:lang w:eastAsia="zh-CN"/>
        </w:rPr>
        <w:t>”</w:t>
      </w:r>
      <w:r>
        <w:rPr>
          <w:color w:val="000000"/>
          <w:lang w:eastAsia="zh-CN"/>
        </w:rPr>
        <w:t>的实验，图中停表的示意图分别表示小车通过斜面</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三点的时刻，</w:t>
      </w:r>
      <w:r>
        <w:rPr>
          <w:color w:val="000000"/>
          <w:lang w:eastAsia="zh-CN"/>
        </w:rPr>
        <w:t>B</w:t>
      </w:r>
      <w:r>
        <w:rPr>
          <w:color w:val="000000"/>
          <w:lang w:eastAsia="zh-CN"/>
        </w:rPr>
        <w:t>点是全程</w:t>
      </w:r>
      <w:r>
        <w:rPr>
          <w:color w:val="000000"/>
          <w:lang w:eastAsia="zh-CN"/>
        </w:rPr>
        <w:t>AC</w:t>
      </w:r>
      <w:r>
        <w:rPr>
          <w:color w:val="000000"/>
          <w:lang w:eastAsia="zh-CN"/>
        </w:rPr>
        <w:t>的中点，小车从</w:t>
      </w:r>
      <w:r>
        <w:rPr>
          <w:color w:val="000000"/>
          <w:lang w:eastAsia="zh-CN"/>
        </w:rPr>
        <w:t>A</w:t>
      </w:r>
      <w:r>
        <w:rPr>
          <w:color w:val="000000"/>
          <w:lang w:eastAsia="zh-CN"/>
        </w:rPr>
        <w:t>点运动到</w:t>
      </w:r>
      <w:r>
        <w:rPr>
          <w:color w:val="000000"/>
          <w:lang w:eastAsia="zh-CN"/>
        </w:rPr>
        <w:t>C</w:t>
      </w:r>
      <w:r>
        <w:rPr>
          <w:color w:val="000000"/>
          <w:lang w:eastAsia="zh-CN"/>
        </w:rPr>
        <w:t>点的过程中，以下说法正确的是（</w:t>
      </w:r>
      <w:r>
        <w:rPr>
          <w:color w:val="000000"/>
          <w:lang w:eastAsia="zh-CN"/>
        </w:rPr>
        <w:t xml:space="preserve">   </w:t>
      </w:r>
      <w:r>
        <w:rPr>
          <w:color w:val="000000"/>
          <w:lang w:eastAsia="zh-CN"/>
        </w:rPr>
        <w:t>）</w:t>
      </w:r>
      <w:r>
        <w:rPr>
          <w:color w:val="000000"/>
          <w:lang w:eastAsia="zh-CN"/>
        </w:rPr>
        <w:t xml:space="preserve">  </w:t>
      </w:r>
    </w:p>
    <w:p w:rsidR="000E5C21" w:rsidRDefault="009550E2" w:rsidP="00E82D30">
      <w:pPr>
        <w:spacing w:after="0"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图片_x0020_100005" style="width:165pt;height:107.25pt;visibility:visible;mso-wrap-style:square">
            <v:imagedata r:id="rId9" o:title="图片_x0020_100005"/>
          </v:shape>
        </w:pict>
      </w:r>
    </w:p>
    <w:p w:rsidR="00E82D30" w:rsidRDefault="00194221" w:rsidP="00E82D30">
      <w:pPr>
        <w:spacing w:after="0" w:line="360" w:lineRule="auto"/>
        <w:ind w:left="150"/>
        <w:rPr>
          <w:lang w:eastAsia="zh-CN"/>
        </w:rPr>
      </w:pPr>
      <w:r>
        <w:rPr>
          <w:color w:val="000000"/>
          <w:lang w:eastAsia="zh-CN"/>
        </w:rPr>
        <w:t>A. </w:t>
      </w:r>
      <w:r>
        <w:rPr>
          <w:color w:val="000000"/>
          <w:lang w:eastAsia="zh-CN"/>
        </w:rPr>
        <w:t>以木块为参照物，小车是静止的</w:t>
      </w:r>
      <w:r>
        <w:rPr>
          <w:color w:val="000000"/>
          <w:lang w:eastAsia="zh-CN"/>
        </w:rPr>
        <w:t>                                </w:t>
      </w:r>
      <w:r w:rsidR="009550E2">
        <w:rPr>
          <w:noProof/>
        </w:rPr>
        <w:pict>
          <v:shape id="图片 2" o:spid="_x0000_i1026" type="#_x0000_t75" style="width:.75pt;height:3pt;visibility:visible;mso-wrap-style:square">
            <v:imagedata r:id="rId10" o:title=""/>
          </v:shape>
        </w:pict>
      </w:r>
      <w:r>
        <w:rPr>
          <w:color w:val="000000"/>
          <w:lang w:eastAsia="zh-CN"/>
        </w:rPr>
        <w:t>B. </w:t>
      </w:r>
      <w:r>
        <w:rPr>
          <w:color w:val="000000"/>
          <w:lang w:eastAsia="zh-CN"/>
        </w:rPr>
        <w:t>小车通过整个斜面做的是匀速直线运动</w:t>
      </w:r>
    </w:p>
    <w:p w:rsidR="000E5C21" w:rsidRDefault="00194221" w:rsidP="00E82D30">
      <w:pPr>
        <w:spacing w:after="0" w:line="360" w:lineRule="auto"/>
        <w:ind w:left="150"/>
        <w:rPr>
          <w:lang w:eastAsia="zh-CN"/>
        </w:rPr>
      </w:pPr>
      <w:r>
        <w:rPr>
          <w:color w:val="000000"/>
          <w:lang w:eastAsia="zh-CN"/>
        </w:rPr>
        <w:t>C. </w:t>
      </w:r>
      <w:r>
        <w:rPr>
          <w:color w:val="000000"/>
          <w:lang w:eastAsia="zh-CN"/>
        </w:rPr>
        <w:t>小车</w:t>
      </w:r>
      <w:r>
        <w:rPr>
          <w:color w:val="000000"/>
          <w:lang w:eastAsia="zh-CN"/>
        </w:rPr>
        <w:t>AB</w:t>
      </w:r>
      <w:r>
        <w:rPr>
          <w:color w:val="000000"/>
          <w:lang w:eastAsia="zh-CN"/>
        </w:rPr>
        <w:t>段运动所用时间与</w:t>
      </w:r>
      <w:r>
        <w:rPr>
          <w:color w:val="000000"/>
          <w:lang w:eastAsia="zh-CN"/>
        </w:rPr>
        <w:t>BC</w:t>
      </w:r>
      <w:r>
        <w:rPr>
          <w:color w:val="000000"/>
          <w:lang w:eastAsia="zh-CN"/>
        </w:rPr>
        <w:t>段运动所用时间相等</w:t>
      </w:r>
      <w:r>
        <w:rPr>
          <w:color w:val="000000"/>
          <w:lang w:eastAsia="zh-CN"/>
        </w:rPr>
        <w:t>     </w:t>
      </w:r>
      <w:r w:rsidR="009550E2">
        <w:rPr>
          <w:noProof/>
        </w:rPr>
        <w:pict>
          <v:shape id="图片 3" o:spid="_x0000_i1027" type="#_x0000_t75" style="width:1.5pt;height:3pt;visibility:visible;mso-wrap-style:square">
            <v:imagedata r:id="rId11" o:title=""/>
          </v:shape>
        </w:pict>
      </w:r>
      <w:r>
        <w:rPr>
          <w:color w:val="000000"/>
          <w:lang w:eastAsia="zh-CN"/>
        </w:rPr>
        <w:t>D. </w:t>
      </w:r>
      <w:r>
        <w:rPr>
          <w:color w:val="000000"/>
          <w:lang w:eastAsia="zh-CN"/>
        </w:rPr>
        <w:t>小车</w:t>
      </w:r>
      <w:r>
        <w:rPr>
          <w:color w:val="000000"/>
          <w:lang w:eastAsia="zh-CN"/>
        </w:rPr>
        <w:t>AC</w:t>
      </w:r>
      <w:r>
        <w:rPr>
          <w:color w:val="000000"/>
          <w:lang w:eastAsia="zh-CN"/>
        </w:rPr>
        <w:t>段的平均速度大于</w:t>
      </w:r>
      <w:r>
        <w:rPr>
          <w:color w:val="000000"/>
          <w:lang w:eastAsia="zh-CN"/>
        </w:rPr>
        <w:t>AB</w:t>
      </w:r>
      <w:r>
        <w:rPr>
          <w:color w:val="000000"/>
          <w:lang w:eastAsia="zh-CN"/>
        </w:rPr>
        <w:t>段的平均速度</w:t>
      </w:r>
    </w:p>
    <w:p w:rsidR="000E5C21" w:rsidRDefault="00194221" w:rsidP="00E82D30">
      <w:pPr>
        <w:spacing w:after="0" w:line="360" w:lineRule="auto"/>
        <w:rPr>
          <w:lang w:eastAsia="zh-CN"/>
        </w:rPr>
      </w:pPr>
      <w:r>
        <w:rPr>
          <w:color w:val="000000"/>
          <w:lang w:eastAsia="zh-CN"/>
        </w:rPr>
        <w:t>2.</w:t>
      </w:r>
      <w:r>
        <w:rPr>
          <w:color w:val="000000"/>
          <w:lang w:eastAsia="zh-CN"/>
        </w:rPr>
        <w:t>把带有墨水装置的小车放在水平桌面上的纸带上，小车每隔相等的时间滴一滴墨水。当小车向左做直线运动时，在纸带上留下了一系列墨滴，其分布情况如图所示。设小车滴墨水的时间间隔为</w:t>
      </w:r>
      <w:r>
        <w:rPr>
          <w:color w:val="000000"/>
          <w:lang w:eastAsia="zh-CN"/>
        </w:rPr>
        <w:t>t</w:t>
      </w:r>
      <w:r>
        <w:rPr>
          <w:color w:val="000000"/>
          <w:lang w:eastAsia="zh-CN"/>
        </w:rPr>
        <w:t>，那么小车从图中第一滴墨水至最后一滴墨水的运动过程中，下列说法正确的是（</w:t>
      </w:r>
      <w:r>
        <w:rPr>
          <w:color w:val="000000"/>
          <w:lang w:eastAsia="zh-CN"/>
        </w:rPr>
        <w:t xml:space="preserve">       </w:t>
      </w:r>
      <w:r>
        <w:rPr>
          <w:color w:val="000000"/>
          <w:lang w:eastAsia="zh-CN"/>
        </w:rPr>
        <w:t>）</w:t>
      </w:r>
      <w:r>
        <w:rPr>
          <w:color w:val="000000"/>
          <w:lang w:eastAsia="zh-CN"/>
        </w:rPr>
        <w:t xml:space="preserve">  </w:t>
      </w:r>
    </w:p>
    <w:p w:rsidR="000E5C21" w:rsidRDefault="00AB58BF" w:rsidP="00E82D30">
      <w:pPr>
        <w:spacing w:after="0" w:line="360" w:lineRule="auto"/>
      </w:pPr>
      <w:r>
        <w:rPr>
          <w:noProof/>
        </w:rPr>
        <w:pict>
          <v:shape id="图片 4" o:spid="_x0000_i1028" type="#_x0000_t75" alt="图片_x0020_100006" style="width:120.75pt;height:27pt;visibility:visible;mso-wrap-style:square">
            <v:imagedata r:id="rId12" o:title="图片_x0020_100006"/>
          </v:shape>
        </w:pict>
      </w:r>
    </w:p>
    <w:p w:rsidR="00E82D30" w:rsidRDefault="00194221" w:rsidP="00E82D30">
      <w:pPr>
        <w:spacing w:after="0" w:line="360" w:lineRule="auto"/>
        <w:ind w:left="150"/>
        <w:rPr>
          <w:lang w:eastAsia="zh-CN"/>
        </w:rPr>
      </w:pPr>
      <w:r>
        <w:rPr>
          <w:color w:val="000000"/>
          <w:lang w:eastAsia="zh-CN"/>
        </w:rPr>
        <w:t>A. </w:t>
      </w:r>
      <w:r>
        <w:rPr>
          <w:color w:val="000000"/>
          <w:lang w:eastAsia="zh-CN"/>
        </w:rPr>
        <w:t>小车的速度逐渐增大</w:t>
      </w:r>
      <w:r>
        <w:rPr>
          <w:color w:val="000000"/>
          <w:lang w:eastAsia="zh-CN"/>
        </w:rPr>
        <w:t>                                           </w:t>
      </w:r>
      <w:r w:rsidR="00AB58BF">
        <w:rPr>
          <w:noProof/>
        </w:rPr>
        <w:pict>
          <v:shape id="图片 5" o:spid="_x0000_i1029" type="#_x0000_t75" style="width:.75pt;height:3pt;visibility:visible;mso-wrap-style:square">
            <v:imagedata r:id="rId10" o:title=""/>
          </v:shape>
        </w:pict>
      </w:r>
      <w:r>
        <w:rPr>
          <w:color w:val="000000"/>
          <w:lang w:eastAsia="zh-CN"/>
        </w:rPr>
        <w:t>B. </w:t>
      </w:r>
      <w:r>
        <w:rPr>
          <w:color w:val="000000"/>
          <w:lang w:eastAsia="zh-CN"/>
        </w:rPr>
        <w:t>小车的速度逐渐减小</w:t>
      </w:r>
    </w:p>
    <w:p w:rsidR="000E5C21" w:rsidRDefault="00194221" w:rsidP="00E82D30">
      <w:pPr>
        <w:spacing w:after="0" w:line="360" w:lineRule="auto"/>
        <w:ind w:left="150"/>
        <w:rPr>
          <w:lang w:eastAsia="zh-CN"/>
        </w:rPr>
      </w:pPr>
      <w:r>
        <w:rPr>
          <w:color w:val="000000"/>
          <w:lang w:eastAsia="zh-CN"/>
        </w:rPr>
        <w:t>C. </w:t>
      </w:r>
      <w:r>
        <w:rPr>
          <w:color w:val="000000"/>
          <w:lang w:eastAsia="zh-CN"/>
        </w:rPr>
        <w:t>小车的运动时间是</w:t>
      </w:r>
      <w:r>
        <w:rPr>
          <w:color w:val="000000"/>
          <w:lang w:eastAsia="zh-CN"/>
        </w:rPr>
        <w:t>8t                                        </w:t>
      </w:r>
      <w:r>
        <w:rPr>
          <w:color w:val="000000"/>
          <w:lang w:eastAsia="zh-CN"/>
        </w:rPr>
        <w:t>   </w:t>
      </w:r>
      <w:r w:rsidR="00AB58BF">
        <w:rPr>
          <w:noProof/>
        </w:rPr>
        <w:pict>
          <v:shape id="图片 6" o:spid="_x0000_i1030" type="#_x0000_t75" style="width:1.5pt;height:3pt;visibility:visible;mso-wrap-style:square">
            <v:imagedata r:id="rId11" o:title=""/>
          </v:shape>
        </w:pict>
      </w:r>
      <w:r>
        <w:rPr>
          <w:color w:val="000000"/>
          <w:lang w:eastAsia="zh-CN"/>
        </w:rPr>
        <w:t>D. </w:t>
      </w:r>
      <w:r>
        <w:rPr>
          <w:color w:val="000000"/>
          <w:lang w:eastAsia="zh-CN"/>
        </w:rPr>
        <w:t>小车在做匀速直线运动</w:t>
      </w:r>
    </w:p>
    <w:p w:rsidR="000E5C21" w:rsidRDefault="00194221" w:rsidP="00E82D30">
      <w:pPr>
        <w:spacing w:after="0" w:line="360" w:lineRule="auto"/>
        <w:rPr>
          <w:lang w:eastAsia="zh-CN"/>
        </w:rPr>
      </w:pPr>
      <w:r>
        <w:rPr>
          <w:color w:val="000000"/>
          <w:lang w:eastAsia="zh-CN"/>
        </w:rPr>
        <w:t>3.</w:t>
      </w:r>
      <w:r>
        <w:rPr>
          <w:color w:val="000000"/>
          <w:lang w:eastAsia="zh-CN"/>
        </w:rPr>
        <w:t>为了监督司机遵守限速规定，交管部门在公路上设置了固定测速仪，如图所示，汽车向放置在道路中间的测速仪匀速驶来，测速仪向汽车发出两次短促的（超声波）信号。超声波经汽车反射并返回测速仪，第一次发出信号到测速仪接收到信号用时</w:t>
      </w:r>
      <w:r>
        <w:rPr>
          <w:color w:val="000000"/>
          <w:lang w:eastAsia="zh-CN"/>
        </w:rPr>
        <w:t>0.5s</w:t>
      </w:r>
      <w:r>
        <w:rPr>
          <w:color w:val="000000"/>
          <w:lang w:eastAsia="zh-CN"/>
        </w:rPr>
        <w:t>，第二次发出信号到测速仪接收到信号用时</w:t>
      </w:r>
      <w:r>
        <w:rPr>
          <w:color w:val="000000"/>
          <w:lang w:eastAsia="zh-CN"/>
        </w:rPr>
        <w:t>0.4s</w:t>
      </w:r>
      <w:r>
        <w:rPr>
          <w:color w:val="000000"/>
          <w:lang w:eastAsia="zh-CN"/>
        </w:rPr>
        <w:t>，若测速仪发出两次信号的时间间隔是</w:t>
      </w:r>
      <w:r>
        <w:rPr>
          <w:color w:val="000000"/>
          <w:lang w:eastAsia="zh-CN"/>
        </w:rPr>
        <w:t>1.05s</w:t>
      </w:r>
      <w:r>
        <w:rPr>
          <w:color w:val="000000"/>
          <w:lang w:eastAsia="zh-CN"/>
        </w:rPr>
        <w:t>，超声波的速度是</w:t>
      </w:r>
      <w:r>
        <w:rPr>
          <w:color w:val="000000"/>
          <w:lang w:eastAsia="zh-CN"/>
        </w:rPr>
        <w:t>340m/s</w:t>
      </w:r>
      <w:r>
        <w:rPr>
          <w:color w:val="000000"/>
          <w:lang w:eastAsia="zh-CN"/>
        </w:rPr>
        <w:t>，下列说法正确的是（</w:t>
      </w:r>
      <w:r>
        <w:rPr>
          <w:color w:val="000000"/>
          <w:lang w:eastAsia="zh-CN"/>
        </w:rPr>
        <w:t xml:space="preserve">  </w:t>
      </w:r>
      <w:r>
        <w:rPr>
          <w:color w:val="000000"/>
          <w:lang w:eastAsia="zh-CN"/>
        </w:rPr>
        <w:t>）</w:t>
      </w:r>
      <w:r>
        <w:rPr>
          <w:color w:val="000000"/>
          <w:lang w:eastAsia="zh-CN"/>
        </w:rPr>
        <w:t xml:space="preserve">  </w:t>
      </w:r>
    </w:p>
    <w:p w:rsidR="000E5C21" w:rsidRDefault="00AB58BF" w:rsidP="00E82D30">
      <w:pPr>
        <w:spacing w:after="0" w:line="360" w:lineRule="auto"/>
      </w:pPr>
      <w:r>
        <w:rPr>
          <w:noProof/>
        </w:rPr>
        <w:pict>
          <v:shape id="图片 7" o:spid="_x0000_i1031" type="#_x0000_t75" alt="图片_x0020_100003" style="width:174pt;height:42pt;visibility:visible;mso-wrap-style:square">
            <v:imagedata r:id="rId13" o:title="图片_x0020_100003"/>
          </v:shape>
        </w:pict>
      </w:r>
    </w:p>
    <w:p w:rsidR="00E82D30" w:rsidRDefault="00194221" w:rsidP="00E82D30">
      <w:pPr>
        <w:spacing w:after="0" w:line="360" w:lineRule="auto"/>
        <w:ind w:left="150"/>
        <w:rPr>
          <w:lang w:eastAsia="zh-CN"/>
        </w:rPr>
      </w:pPr>
      <w:r>
        <w:rPr>
          <w:color w:val="000000"/>
          <w:lang w:eastAsia="zh-CN"/>
        </w:rPr>
        <w:t>A. </w:t>
      </w:r>
      <w:r>
        <w:rPr>
          <w:color w:val="000000"/>
          <w:lang w:eastAsia="zh-CN"/>
        </w:rPr>
        <w:t>汽车第一次碰到信号的位置距测速仪</w:t>
      </w:r>
      <w:r>
        <w:rPr>
          <w:color w:val="000000"/>
          <w:lang w:eastAsia="zh-CN"/>
        </w:rPr>
        <w:t>170m         </w:t>
      </w:r>
      <w:r w:rsidR="00AB58BF">
        <w:rPr>
          <w:noProof/>
        </w:rPr>
        <w:pict>
          <v:shape id="图片 8" o:spid="_x0000_i1032" type="#_x0000_t75" style="width:1.5pt;height:3pt;visibility:visible;mso-wrap-style:square">
            <v:imagedata r:id="rId11" o:title=""/>
          </v:shape>
        </w:pict>
      </w:r>
      <w:r>
        <w:rPr>
          <w:color w:val="000000"/>
          <w:lang w:eastAsia="zh-CN"/>
        </w:rPr>
        <w:t>B. </w:t>
      </w:r>
      <w:r>
        <w:rPr>
          <w:color w:val="000000"/>
          <w:lang w:eastAsia="zh-CN"/>
        </w:rPr>
        <w:t>汽车第二次碰到信号的位</w:t>
      </w:r>
      <w:r>
        <w:rPr>
          <w:color w:val="000000"/>
          <w:lang w:eastAsia="zh-CN"/>
        </w:rPr>
        <w:t>置距测速仪</w:t>
      </w:r>
      <w:r>
        <w:rPr>
          <w:color w:val="000000"/>
          <w:lang w:eastAsia="zh-CN"/>
        </w:rPr>
        <w:t>136m</w:t>
      </w:r>
    </w:p>
    <w:p w:rsidR="000E5C21" w:rsidRDefault="00194221" w:rsidP="00E82D30">
      <w:pPr>
        <w:spacing w:after="0" w:line="360" w:lineRule="auto"/>
        <w:ind w:left="150"/>
        <w:rPr>
          <w:lang w:eastAsia="zh-CN"/>
        </w:rPr>
      </w:pPr>
      <w:r>
        <w:rPr>
          <w:color w:val="000000"/>
          <w:lang w:eastAsia="zh-CN"/>
        </w:rPr>
        <w:t>C. </w:t>
      </w:r>
      <w:r>
        <w:rPr>
          <w:color w:val="000000"/>
          <w:lang w:eastAsia="zh-CN"/>
        </w:rPr>
        <w:t>汽车两次碰到信号的时间间隔为</w:t>
      </w:r>
      <w:r>
        <w:rPr>
          <w:color w:val="000000"/>
          <w:lang w:eastAsia="zh-CN"/>
        </w:rPr>
        <w:t>1s                      </w:t>
      </w:r>
      <w:r w:rsidR="00AB58BF">
        <w:rPr>
          <w:noProof/>
        </w:rPr>
        <w:pict>
          <v:shape id="图片 9" o:spid="_x0000_i1033" type="#_x0000_t75" style="width:.75pt;height:3pt;visibility:visible;mso-wrap-style:square">
            <v:imagedata r:id="rId10" o:title=""/>
          </v:shape>
        </w:pict>
      </w:r>
      <w:r>
        <w:rPr>
          <w:color w:val="000000"/>
          <w:lang w:eastAsia="zh-CN"/>
        </w:rPr>
        <w:t>D. </w:t>
      </w:r>
      <w:r>
        <w:rPr>
          <w:color w:val="000000"/>
          <w:lang w:eastAsia="zh-CN"/>
        </w:rPr>
        <w:t>汽车行驶的速度为</w:t>
      </w:r>
      <w:r>
        <w:rPr>
          <w:color w:val="000000"/>
          <w:lang w:eastAsia="zh-CN"/>
        </w:rPr>
        <w:t>34m/s</w:t>
      </w:r>
    </w:p>
    <w:p w:rsidR="000E5C21" w:rsidRDefault="00194221" w:rsidP="00E82D30">
      <w:pPr>
        <w:spacing w:after="0" w:line="360" w:lineRule="auto"/>
        <w:rPr>
          <w:lang w:eastAsia="zh-CN"/>
        </w:rPr>
      </w:pPr>
      <w:r>
        <w:rPr>
          <w:color w:val="000000"/>
          <w:lang w:eastAsia="zh-CN"/>
        </w:rPr>
        <w:t>4.</w:t>
      </w:r>
      <w:r>
        <w:rPr>
          <w:color w:val="000000"/>
          <w:lang w:eastAsia="zh-CN"/>
        </w:rPr>
        <w:t>如图所示是</w:t>
      </w:r>
      <w:r>
        <w:rPr>
          <w:color w:val="000000"/>
          <w:lang w:eastAsia="zh-CN"/>
        </w:rPr>
        <w:t>“</w:t>
      </w:r>
      <w:r>
        <w:rPr>
          <w:color w:val="000000"/>
          <w:lang w:eastAsia="zh-CN"/>
        </w:rPr>
        <w:t>测量小车沿斜面下滑的平均速度</w:t>
      </w:r>
      <w:r>
        <w:rPr>
          <w:color w:val="000000"/>
          <w:lang w:eastAsia="zh-CN"/>
        </w:rPr>
        <w:t>”</w:t>
      </w:r>
      <w:r>
        <w:rPr>
          <w:color w:val="000000"/>
          <w:lang w:eastAsia="zh-CN"/>
        </w:rPr>
        <w:t>的实验，若路程</w:t>
      </w:r>
      <w:r>
        <w:rPr>
          <w:color w:val="000000"/>
          <w:lang w:eastAsia="zh-CN"/>
        </w:rPr>
        <w:t>s</w:t>
      </w:r>
      <w:r>
        <w:rPr>
          <w:color w:val="000000"/>
          <w:vertAlign w:val="subscript"/>
          <w:lang w:eastAsia="zh-CN"/>
        </w:rPr>
        <w:t>1</w:t>
      </w:r>
      <w:r>
        <w:rPr>
          <w:color w:val="000000"/>
          <w:lang w:eastAsia="zh-CN"/>
        </w:rPr>
        <w:t>段的平均速度为</w:t>
      </w:r>
      <w:r>
        <w:rPr>
          <w:color w:val="000000"/>
          <w:lang w:eastAsia="zh-CN"/>
        </w:rPr>
        <w:t>v</w:t>
      </w:r>
      <w:r>
        <w:rPr>
          <w:color w:val="000000"/>
          <w:vertAlign w:val="subscript"/>
          <w:lang w:eastAsia="zh-CN"/>
        </w:rPr>
        <w:t>1</w:t>
      </w:r>
      <w:r>
        <w:rPr>
          <w:color w:val="000000"/>
          <w:lang w:eastAsia="zh-CN"/>
        </w:rPr>
        <w:t xml:space="preserve">  </w:t>
      </w:r>
      <w:r>
        <w:rPr>
          <w:color w:val="000000"/>
          <w:lang w:eastAsia="zh-CN"/>
        </w:rPr>
        <w:t>，</w:t>
      </w:r>
      <w:r>
        <w:rPr>
          <w:color w:val="000000"/>
          <w:lang w:eastAsia="zh-CN"/>
        </w:rPr>
        <w:t xml:space="preserve"> </w:t>
      </w:r>
      <w:r>
        <w:rPr>
          <w:color w:val="000000"/>
          <w:lang w:eastAsia="zh-CN"/>
        </w:rPr>
        <w:t>路程</w:t>
      </w:r>
      <w:r>
        <w:rPr>
          <w:color w:val="000000"/>
          <w:lang w:eastAsia="zh-CN"/>
        </w:rPr>
        <w:t>s</w:t>
      </w:r>
      <w:r>
        <w:rPr>
          <w:color w:val="000000"/>
          <w:vertAlign w:val="subscript"/>
          <w:lang w:eastAsia="zh-CN"/>
        </w:rPr>
        <w:t>2</w:t>
      </w:r>
      <w:r>
        <w:rPr>
          <w:color w:val="000000"/>
          <w:lang w:eastAsia="zh-CN"/>
        </w:rPr>
        <w:t>段的平均速度为</w:t>
      </w:r>
      <w:r>
        <w:rPr>
          <w:color w:val="000000"/>
          <w:lang w:eastAsia="zh-CN"/>
        </w:rPr>
        <w:t>v</w:t>
      </w:r>
      <w:r>
        <w:rPr>
          <w:color w:val="000000"/>
          <w:vertAlign w:val="sub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路程</w:t>
      </w:r>
      <w:r>
        <w:rPr>
          <w:color w:val="000000"/>
          <w:lang w:eastAsia="zh-CN"/>
        </w:rPr>
        <w:t>s</w:t>
      </w:r>
      <w:r>
        <w:rPr>
          <w:color w:val="000000"/>
          <w:vertAlign w:val="subscript"/>
          <w:lang w:eastAsia="zh-CN"/>
        </w:rPr>
        <w:t>3</w:t>
      </w:r>
      <w:r>
        <w:rPr>
          <w:color w:val="000000"/>
          <w:lang w:eastAsia="zh-CN"/>
        </w:rPr>
        <w:t>段的平均速度为</w:t>
      </w:r>
      <w:r>
        <w:rPr>
          <w:color w:val="000000"/>
          <w:lang w:eastAsia="zh-CN"/>
        </w:rPr>
        <w:t>v</w:t>
      </w:r>
      <w:r>
        <w:rPr>
          <w:color w:val="000000"/>
          <w:vertAlign w:val="subscript"/>
          <w:lang w:eastAsia="zh-CN"/>
        </w:rPr>
        <w:t>3</w:t>
      </w:r>
      <w:r>
        <w:rPr>
          <w:color w:val="000000"/>
          <w:lang w:eastAsia="zh-CN"/>
        </w:rPr>
        <w:t xml:space="preserve">  </w:t>
      </w:r>
      <w:r>
        <w:rPr>
          <w:color w:val="000000"/>
          <w:lang w:eastAsia="zh-CN"/>
        </w:rPr>
        <w:t>，</w:t>
      </w:r>
      <w:r>
        <w:rPr>
          <w:color w:val="000000"/>
          <w:lang w:eastAsia="zh-CN"/>
        </w:rPr>
        <w:t xml:space="preserve"> </w:t>
      </w:r>
      <w:r>
        <w:rPr>
          <w:color w:val="000000"/>
          <w:lang w:eastAsia="zh-CN"/>
        </w:rPr>
        <w:t>则下列说法正确的是（</w:t>
      </w:r>
      <w:r>
        <w:rPr>
          <w:color w:val="000000"/>
          <w:lang w:eastAsia="zh-CN"/>
        </w:rPr>
        <w:t xml:space="preserve">   </w:t>
      </w:r>
      <w:r>
        <w:rPr>
          <w:color w:val="000000"/>
          <w:lang w:eastAsia="zh-CN"/>
        </w:rPr>
        <w:t>）</w:t>
      </w:r>
      <w:r>
        <w:rPr>
          <w:color w:val="000000"/>
          <w:lang w:eastAsia="zh-CN"/>
        </w:rPr>
        <w:t xml:space="preserve">  </w:t>
      </w:r>
    </w:p>
    <w:p w:rsidR="000E5C21" w:rsidRDefault="00194221" w:rsidP="00E82D30">
      <w:pPr>
        <w:spacing w:after="0" w:line="360" w:lineRule="auto"/>
      </w:pPr>
      <w:r>
        <w:rPr>
          <w:color w:val="000000"/>
          <w:lang w:eastAsia="zh-CN"/>
        </w:rPr>
        <w:t xml:space="preserve"> </w:t>
      </w:r>
      <w:r w:rsidR="00AB58BF">
        <w:rPr>
          <w:noProof/>
        </w:rPr>
        <w:pict>
          <v:shape id="图片 10" o:spid="_x0000_i1034" type="#_x0000_t75" style="width:163.5pt;height:50.25pt;visibility:visible;mso-wrap-style:square">
            <v:imagedata r:id="rId14" o:title=""/>
          </v:shape>
        </w:pict>
      </w:r>
    </w:p>
    <w:p w:rsidR="00E82D30" w:rsidRDefault="00194221" w:rsidP="00E82D30">
      <w:pPr>
        <w:spacing w:after="0" w:line="360" w:lineRule="auto"/>
        <w:ind w:left="150"/>
        <w:rPr>
          <w:lang w:eastAsia="zh-CN"/>
        </w:rPr>
      </w:pPr>
      <w:r>
        <w:rPr>
          <w:color w:val="000000"/>
          <w:lang w:eastAsia="zh-CN"/>
        </w:rPr>
        <w:lastRenderedPageBreak/>
        <w:t>A. </w:t>
      </w:r>
      <w:r>
        <w:rPr>
          <w:color w:val="000000"/>
          <w:lang w:eastAsia="zh-CN"/>
        </w:rPr>
        <w:t>小车沿斜面从顶端到底端的运动是匀速直线运动</w:t>
      </w:r>
    </w:p>
    <w:p w:rsidR="00E82D30" w:rsidRDefault="00194221" w:rsidP="00E82D30">
      <w:pPr>
        <w:spacing w:after="0" w:line="360" w:lineRule="auto"/>
        <w:ind w:left="150"/>
        <w:rPr>
          <w:lang w:eastAsia="zh-CN"/>
        </w:rPr>
      </w:pPr>
      <w:r>
        <w:rPr>
          <w:color w:val="000000"/>
          <w:lang w:eastAsia="zh-CN"/>
        </w:rPr>
        <w:t>B. </w:t>
      </w:r>
      <w:r>
        <w:rPr>
          <w:color w:val="000000"/>
          <w:lang w:eastAsia="zh-CN"/>
        </w:rPr>
        <w:t>要测得小车通过路程</w:t>
      </w:r>
      <w:r>
        <w:rPr>
          <w:color w:val="000000"/>
          <w:lang w:eastAsia="zh-CN"/>
        </w:rPr>
        <w:t>s</w:t>
      </w:r>
      <w:r>
        <w:rPr>
          <w:color w:val="000000"/>
          <w:vertAlign w:val="subscript"/>
          <w:lang w:eastAsia="zh-CN"/>
        </w:rPr>
        <w:t>3</w:t>
      </w:r>
      <w:r>
        <w:rPr>
          <w:color w:val="000000"/>
          <w:lang w:eastAsia="zh-CN"/>
        </w:rPr>
        <w:t>的时间</w:t>
      </w:r>
      <w:r>
        <w:rPr>
          <w:color w:val="000000"/>
          <w:lang w:eastAsia="zh-CN"/>
        </w:rPr>
        <w:t>t</w:t>
      </w:r>
      <w:r>
        <w:rPr>
          <w:color w:val="000000"/>
          <w:vertAlign w:val="subscript"/>
          <w:lang w:eastAsia="zh-CN"/>
        </w:rPr>
        <w:t>3</w:t>
      </w:r>
      <w:r>
        <w:rPr>
          <w:color w:val="000000"/>
          <w:lang w:eastAsia="zh-CN"/>
        </w:rPr>
        <w:t xml:space="preserve">  </w:t>
      </w:r>
      <w:r>
        <w:rPr>
          <w:color w:val="000000"/>
          <w:lang w:eastAsia="zh-CN"/>
        </w:rPr>
        <w:t>，</w:t>
      </w:r>
      <w:r>
        <w:rPr>
          <w:color w:val="000000"/>
          <w:lang w:eastAsia="zh-CN"/>
        </w:rPr>
        <w:t xml:space="preserve"> </w:t>
      </w:r>
      <w:r>
        <w:rPr>
          <w:color w:val="000000"/>
          <w:lang w:eastAsia="zh-CN"/>
        </w:rPr>
        <w:t>可以使小车从</w:t>
      </w:r>
      <w:r>
        <w:rPr>
          <w:color w:val="000000"/>
          <w:lang w:eastAsia="zh-CN"/>
        </w:rPr>
        <w:t>B</w:t>
      </w:r>
      <w:r>
        <w:rPr>
          <w:color w:val="000000"/>
          <w:lang w:eastAsia="zh-CN"/>
        </w:rPr>
        <w:t>点由静止释放并开始计时，到达</w:t>
      </w:r>
      <w:r>
        <w:rPr>
          <w:color w:val="000000"/>
          <w:lang w:eastAsia="zh-CN"/>
        </w:rPr>
        <w:t>C</w:t>
      </w:r>
      <w:r>
        <w:rPr>
          <w:color w:val="000000"/>
          <w:lang w:eastAsia="zh-CN"/>
        </w:rPr>
        <w:t>点时停止计时</w:t>
      </w:r>
    </w:p>
    <w:p w:rsidR="00E82D30" w:rsidRDefault="00194221" w:rsidP="00E82D30">
      <w:pPr>
        <w:spacing w:after="0" w:line="360" w:lineRule="auto"/>
        <w:ind w:left="150"/>
        <w:rPr>
          <w:lang w:eastAsia="zh-CN"/>
        </w:rPr>
      </w:pPr>
      <w:r>
        <w:rPr>
          <w:color w:val="000000"/>
          <w:lang w:eastAsia="zh-CN"/>
        </w:rPr>
        <w:t>C. </w:t>
      </w:r>
      <w:r>
        <w:rPr>
          <w:color w:val="000000"/>
          <w:lang w:eastAsia="zh-CN"/>
        </w:rPr>
        <w:t>可以用</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55"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B50E6&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B50E6&quot;&gt;&lt;m:oMathPara&gt;&lt;m:oMath&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56"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B50E6&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B50E6&quot;&gt;&lt;m:oMathPara&gt;&lt;m:oMath&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57"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8F44AF&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F44AF&quot;&gt;&lt;m:oMathPara&gt;&lt;m:oMath&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58"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8F44AF&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F44AF&quot;&gt;&lt;m:oMathPara&gt;&lt;m:oMath&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lang w:eastAsia="zh-CN"/>
        </w:rPr>
        <w:t>计算全程的平均速度</w:t>
      </w:r>
    </w:p>
    <w:p w:rsidR="000E5C21" w:rsidRDefault="00194221" w:rsidP="00E82D30">
      <w:pPr>
        <w:spacing w:after="0" w:line="360" w:lineRule="auto"/>
        <w:ind w:left="150"/>
        <w:rPr>
          <w:lang w:eastAsia="zh-CN"/>
        </w:rPr>
      </w:pPr>
      <w:r>
        <w:rPr>
          <w:color w:val="000000"/>
          <w:lang w:eastAsia="zh-CN"/>
        </w:rPr>
        <w:t>D. </w:t>
      </w:r>
      <w:r>
        <w:rPr>
          <w:color w:val="000000"/>
          <w:lang w:eastAsia="zh-CN"/>
        </w:rPr>
        <w:t>要测得小车通过路程</w:t>
      </w:r>
      <w:r>
        <w:rPr>
          <w:color w:val="000000"/>
          <w:lang w:eastAsia="zh-CN"/>
        </w:rPr>
        <w:t>s</w:t>
      </w:r>
      <w:r>
        <w:rPr>
          <w:color w:val="000000"/>
          <w:vertAlign w:val="subscript"/>
          <w:lang w:eastAsia="zh-CN"/>
        </w:rPr>
        <w:t>2</w:t>
      </w:r>
      <w:r>
        <w:rPr>
          <w:color w:val="000000"/>
          <w:lang w:eastAsia="zh-CN"/>
        </w:rPr>
        <w:t>的时间</w:t>
      </w:r>
      <w:r>
        <w:rPr>
          <w:color w:val="000000"/>
          <w:lang w:eastAsia="zh-CN"/>
        </w:rPr>
        <w:t>t</w:t>
      </w:r>
      <w:r>
        <w:rPr>
          <w:color w:val="000000"/>
          <w:vertAlign w:val="subscript"/>
          <w:lang w:eastAsia="zh-CN"/>
        </w:rPr>
        <w:t>2</w:t>
      </w:r>
      <w:r>
        <w:rPr>
          <w:color w:val="000000"/>
          <w:lang w:eastAsia="zh-CN"/>
        </w:rPr>
        <w:t xml:space="preserve">  </w:t>
      </w:r>
      <w:r>
        <w:rPr>
          <w:color w:val="000000"/>
          <w:lang w:eastAsia="zh-CN"/>
        </w:rPr>
        <w:t>，</w:t>
      </w:r>
      <w:r>
        <w:rPr>
          <w:color w:val="000000"/>
          <w:lang w:eastAsia="zh-CN"/>
        </w:rPr>
        <w:t xml:space="preserve"> </w:t>
      </w:r>
      <w:r>
        <w:rPr>
          <w:color w:val="000000"/>
          <w:lang w:eastAsia="zh-CN"/>
        </w:rPr>
        <w:t>可以将小车从</w:t>
      </w:r>
      <w:r>
        <w:rPr>
          <w:color w:val="000000"/>
          <w:lang w:eastAsia="zh-CN"/>
        </w:rPr>
        <w:t>A</w:t>
      </w:r>
      <w:r>
        <w:rPr>
          <w:color w:val="000000"/>
          <w:lang w:eastAsia="zh-CN"/>
        </w:rPr>
        <w:t>点由静止释放并开始计时，车头到达</w:t>
      </w:r>
      <w:r>
        <w:rPr>
          <w:color w:val="000000"/>
          <w:lang w:eastAsia="zh-CN"/>
        </w:rPr>
        <w:t>B</w:t>
      </w:r>
      <w:r>
        <w:rPr>
          <w:color w:val="000000"/>
          <w:lang w:eastAsia="zh-CN"/>
        </w:rPr>
        <w:t>点时停止计时</w:t>
      </w:r>
    </w:p>
    <w:p w:rsidR="000E5C21" w:rsidRDefault="00194221" w:rsidP="00E82D30">
      <w:pPr>
        <w:spacing w:after="0" w:line="360" w:lineRule="auto"/>
        <w:rPr>
          <w:lang w:eastAsia="zh-CN"/>
        </w:rPr>
      </w:pPr>
      <w:r>
        <w:rPr>
          <w:color w:val="000000"/>
          <w:lang w:eastAsia="zh-CN"/>
        </w:rPr>
        <w:t>5.</w:t>
      </w:r>
      <w:r>
        <w:rPr>
          <w:color w:val="000000"/>
          <w:lang w:eastAsia="zh-CN"/>
        </w:rPr>
        <w:t>在平直的公路上，小明坐在车上用电子手表的秒表功能计下了汽车连续通过</w:t>
      </w:r>
      <w:r>
        <w:rPr>
          <w:color w:val="000000"/>
          <w:lang w:eastAsia="zh-CN"/>
        </w:rPr>
        <w:t>5</w:t>
      </w:r>
      <w:r>
        <w:rPr>
          <w:color w:val="000000"/>
          <w:lang w:eastAsia="zh-CN"/>
        </w:rPr>
        <w:t>根电线杆的时间为</w:t>
      </w:r>
      <w:r>
        <w:rPr>
          <w:color w:val="000000"/>
          <w:lang w:eastAsia="zh-CN"/>
        </w:rPr>
        <w:t>10s</w:t>
      </w:r>
      <w:r>
        <w:rPr>
          <w:color w:val="000000"/>
          <w:lang w:eastAsia="zh-CN"/>
        </w:rPr>
        <w:t>，相邻电线杆的距离为</w:t>
      </w:r>
      <w:r>
        <w:rPr>
          <w:color w:val="000000"/>
          <w:lang w:eastAsia="zh-CN"/>
        </w:rPr>
        <w:t>50</w:t>
      </w:r>
      <w:r>
        <w:rPr>
          <w:color w:val="000000"/>
          <w:lang w:eastAsia="zh-CN"/>
        </w:rPr>
        <w:t>米，则汽车的平均速度约为（</w:t>
      </w:r>
      <w:r>
        <w:rPr>
          <w:color w:val="000000"/>
          <w:lang w:eastAsia="zh-CN"/>
        </w:rPr>
        <w:t xml:space="preserve">    </w:t>
      </w:r>
      <w:r>
        <w:rPr>
          <w:color w:val="000000"/>
          <w:lang w:eastAsia="zh-CN"/>
        </w:rPr>
        <w:t>）</w:t>
      </w:r>
      <w:r>
        <w:rPr>
          <w:color w:val="000000"/>
          <w:lang w:eastAsia="zh-CN"/>
        </w:rPr>
        <w:t xml:space="preserve">            </w:t>
      </w:r>
    </w:p>
    <w:p w:rsidR="000E5C21" w:rsidRDefault="00194221" w:rsidP="00E82D30">
      <w:pPr>
        <w:spacing w:after="0" w:line="360" w:lineRule="auto"/>
        <w:ind w:left="150"/>
      </w:pPr>
      <w:r>
        <w:rPr>
          <w:color w:val="000000"/>
        </w:rPr>
        <w:t>A. 90km/h                             B. 70km/h                      </w:t>
      </w:r>
      <w:r>
        <w:rPr>
          <w:color w:val="000000"/>
        </w:rPr>
        <w:t>       C. 50km/h                             D. 40km/h</w:t>
      </w:r>
    </w:p>
    <w:p w:rsidR="000E5C21" w:rsidRDefault="00194221" w:rsidP="00E82D30">
      <w:pPr>
        <w:spacing w:after="0" w:line="360" w:lineRule="auto"/>
        <w:rPr>
          <w:lang w:eastAsia="zh-CN"/>
        </w:rPr>
      </w:pPr>
      <w:r>
        <w:rPr>
          <w:color w:val="000000"/>
          <w:lang w:eastAsia="zh-CN"/>
        </w:rPr>
        <w:t>6.</w:t>
      </w:r>
      <w:r>
        <w:rPr>
          <w:color w:val="000000"/>
          <w:lang w:eastAsia="zh-CN"/>
        </w:rPr>
        <w:t>小明家距学校</w:t>
      </w:r>
      <w:r>
        <w:rPr>
          <w:color w:val="000000"/>
          <w:lang w:eastAsia="zh-CN"/>
        </w:rPr>
        <w:t>2.4km</w:t>
      </w:r>
      <w:r>
        <w:rPr>
          <w:color w:val="000000"/>
          <w:lang w:eastAsia="zh-CN"/>
        </w:rPr>
        <w:t>，一天，小明骑自行车上学，他以</w:t>
      </w:r>
      <w:r>
        <w:rPr>
          <w:color w:val="000000"/>
          <w:lang w:eastAsia="zh-CN"/>
        </w:rPr>
        <w:t>4m/s</w:t>
      </w:r>
      <w:r>
        <w:rPr>
          <w:color w:val="000000"/>
          <w:lang w:eastAsia="zh-CN"/>
        </w:rPr>
        <w:t>的速度行驶到刚好一半路程时，自行车车胎被扎破了，他只好停下来找修车师傅修车，补胎用了</w:t>
      </w:r>
      <w:r>
        <w:rPr>
          <w:color w:val="000000"/>
          <w:lang w:eastAsia="zh-CN"/>
        </w:rPr>
        <w:t>8min20s</w:t>
      </w:r>
      <w:r>
        <w:rPr>
          <w:color w:val="000000"/>
          <w:lang w:eastAsia="zh-CN"/>
        </w:rPr>
        <w:t>，接着又以</w:t>
      </w:r>
      <w:r>
        <w:rPr>
          <w:color w:val="000000"/>
          <w:lang w:eastAsia="zh-CN"/>
        </w:rPr>
        <w:t>6m/s</w:t>
      </w:r>
      <w:r>
        <w:rPr>
          <w:color w:val="000000"/>
          <w:lang w:eastAsia="zh-CN"/>
        </w:rPr>
        <w:t>的速度到达学校，则小明骑车从家到学校的平均速度约为（</w:t>
      </w:r>
      <w:r>
        <w:rPr>
          <w:color w:val="000000"/>
          <w:lang w:eastAsia="zh-CN"/>
        </w:rPr>
        <w:t xml:space="preserve">    </w:t>
      </w:r>
      <w:r>
        <w:rPr>
          <w:color w:val="000000"/>
          <w:lang w:eastAsia="zh-CN"/>
        </w:rPr>
        <w:t>）</w:t>
      </w:r>
      <w:r>
        <w:rPr>
          <w:color w:val="000000"/>
          <w:lang w:eastAsia="zh-CN"/>
        </w:rPr>
        <w:t xml:space="preserve">            </w:t>
      </w:r>
    </w:p>
    <w:p w:rsidR="000E5C21" w:rsidRDefault="00194221" w:rsidP="00E82D30">
      <w:pPr>
        <w:spacing w:after="0" w:line="360" w:lineRule="auto"/>
        <w:ind w:left="150"/>
      </w:pPr>
      <w:r>
        <w:rPr>
          <w:color w:val="000000"/>
        </w:rPr>
        <w:t>A. 4.8m/s.                               B. 5m/s.                  </w:t>
      </w:r>
      <w:r>
        <w:rPr>
          <w:color w:val="000000"/>
        </w:rPr>
        <w:t>             C. 2.4m/s.                               D. 4.8km/h</w:t>
      </w:r>
    </w:p>
    <w:p w:rsidR="000E5C21" w:rsidRDefault="00194221" w:rsidP="00E82D30">
      <w:pPr>
        <w:spacing w:after="0" w:line="360" w:lineRule="auto"/>
        <w:rPr>
          <w:lang w:eastAsia="zh-CN"/>
        </w:rPr>
      </w:pPr>
      <w:r>
        <w:rPr>
          <w:color w:val="000000"/>
          <w:lang w:eastAsia="zh-CN"/>
        </w:rPr>
        <w:t>7.</w:t>
      </w:r>
      <w:r>
        <w:rPr>
          <w:color w:val="000000"/>
          <w:lang w:eastAsia="zh-CN"/>
        </w:rPr>
        <w:t>如图所示，一个小物体沿光滑斜面由</w:t>
      </w:r>
      <w:r>
        <w:rPr>
          <w:color w:val="000000"/>
          <w:lang w:eastAsia="zh-CN"/>
        </w:rPr>
        <w:t>A</w:t>
      </w:r>
      <w:r>
        <w:rPr>
          <w:color w:val="000000"/>
          <w:lang w:eastAsia="zh-CN"/>
        </w:rPr>
        <w:t>点上方从静止开始下滑，在它通过的路径</w:t>
      </w:r>
      <w:r>
        <w:rPr>
          <w:color w:val="000000"/>
          <w:lang w:eastAsia="zh-CN"/>
        </w:rPr>
        <w:t>AE</w:t>
      </w:r>
      <w:r>
        <w:rPr>
          <w:color w:val="000000"/>
          <w:lang w:eastAsia="zh-CN"/>
        </w:rPr>
        <w:t>分成相等的四段，</w:t>
      </w:r>
      <w:r>
        <w:rPr>
          <w:color w:val="000000"/>
          <w:lang w:eastAsia="zh-CN"/>
        </w:rPr>
        <w:t>v</w:t>
      </w:r>
      <w:r>
        <w:rPr>
          <w:color w:val="000000"/>
          <w:vertAlign w:val="subscript"/>
          <w:lang w:eastAsia="zh-CN"/>
        </w:rPr>
        <w:t>1</w:t>
      </w:r>
      <w:r>
        <w:rPr>
          <w:color w:val="000000"/>
          <w:lang w:eastAsia="zh-CN"/>
        </w:rPr>
        <w:t>v</w:t>
      </w:r>
      <w:r>
        <w:rPr>
          <w:color w:val="000000"/>
          <w:vertAlign w:val="subscript"/>
          <w:lang w:eastAsia="zh-CN"/>
        </w:rPr>
        <w:t>2</w:t>
      </w:r>
      <w:r>
        <w:rPr>
          <w:color w:val="000000"/>
          <w:lang w:eastAsia="zh-CN"/>
        </w:rPr>
        <w:t>分别表示通过</w:t>
      </w:r>
      <w:r>
        <w:rPr>
          <w:color w:val="000000"/>
          <w:lang w:eastAsia="zh-CN"/>
        </w:rPr>
        <w:t>AB</w:t>
      </w:r>
      <w:r>
        <w:rPr>
          <w:color w:val="000000"/>
          <w:lang w:eastAsia="zh-CN"/>
        </w:rPr>
        <w:t>段、</w:t>
      </w:r>
      <w:r>
        <w:rPr>
          <w:color w:val="000000"/>
          <w:lang w:eastAsia="zh-CN"/>
        </w:rPr>
        <w:t>BC</w:t>
      </w:r>
      <w:r>
        <w:rPr>
          <w:color w:val="000000"/>
          <w:lang w:eastAsia="zh-CN"/>
        </w:rPr>
        <w:t>段的平均速度，</w:t>
      </w:r>
      <w:r>
        <w:rPr>
          <w:color w:val="000000"/>
          <w:lang w:eastAsia="zh-CN"/>
        </w:rPr>
        <w:t>v</w:t>
      </w:r>
      <w:r>
        <w:rPr>
          <w:color w:val="000000"/>
          <w:lang w:eastAsia="zh-CN"/>
        </w:rPr>
        <w:t>表示</w:t>
      </w:r>
      <w:r>
        <w:rPr>
          <w:color w:val="000000"/>
          <w:lang w:eastAsia="zh-CN"/>
        </w:rPr>
        <w:t>BE</w:t>
      </w:r>
      <w:r>
        <w:rPr>
          <w:color w:val="000000"/>
          <w:lang w:eastAsia="zh-CN"/>
        </w:rPr>
        <w:t>段的平均速度，则</w:t>
      </w:r>
      <w:r>
        <w:rPr>
          <w:color w:val="000000"/>
          <w:lang w:eastAsia="zh-CN"/>
        </w:rPr>
        <w:t>v</w:t>
      </w:r>
      <w:r>
        <w:rPr>
          <w:color w:val="000000"/>
          <w:vertAlign w:val="subscript"/>
          <w:lang w:eastAsia="zh-CN"/>
        </w:rPr>
        <w:t>1</w:t>
      </w:r>
      <w:r>
        <w:rPr>
          <w:color w:val="000000"/>
          <w:lang w:eastAsia="zh-CN"/>
        </w:rPr>
        <w:t>v</w:t>
      </w:r>
      <w:r>
        <w:rPr>
          <w:color w:val="000000"/>
          <w:vertAlign w:val="subscript"/>
          <w:lang w:eastAsia="zh-CN"/>
        </w:rPr>
        <w:t>2</w:t>
      </w:r>
      <w:r>
        <w:rPr>
          <w:color w:val="000000"/>
          <w:lang w:eastAsia="zh-CN"/>
        </w:rPr>
        <w:t>与</w:t>
      </w:r>
      <w:r>
        <w:rPr>
          <w:color w:val="000000"/>
          <w:lang w:eastAsia="zh-CN"/>
        </w:rPr>
        <w:t>v</w:t>
      </w:r>
      <w:r>
        <w:rPr>
          <w:color w:val="000000"/>
          <w:lang w:eastAsia="zh-CN"/>
        </w:rPr>
        <w:t>的关系是（</w:t>
      </w:r>
      <w:r>
        <w:rPr>
          <w:color w:val="000000"/>
          <w:lang w:eastAsia="zh-CN"/>
        </w:rPr>
        <w:t xml:space="preserve">   </w:t>
      </w:r>
      <w:r>
        <w:rPr>
          <w:color w:val="000000"/>
          <w:lang w:eastAsia="zh-CN"/>
        </w:rPr>
        <w:t>）。</w:t>
      </w:r>
    </w:p>
    <w:p w:rsidR="000E5C21" w:rsidRDefault="00AB58BF" w:rsidP="00E82D30">
      <w:pPr>
        <w:spacing w:after="0" w:line="360" w:lineRule="auto"/>
      </w:pPr>
      <w:r>
        <w:rPr>
          <w:noProof/>
        </w:rPr>
        <w:pict>
          <v:shape id="图片 11" o:spid="_x0000_i1035" type="#_x0000_t75" style="width:117.75pt;height:59.25pt;visibility:visible;mso-wrap-style:square">
            <v:imagedata r:id="rId17" o:title=""/>
          </v:shape>
        </w:pict>
      </w:r>
    </w:p>
    <w:p w:rsidR="000E5C21" w:rsidRDefault="00194221" w:rsidP="00E82D30">
      <w:pPr>
        <w:spacing w:after="0" w:line="360" w:lineRule="auto"/>
        <w:ind w:left="150"/>
      </w:pPr>
      <w:r>
        <w:rPr>
          <w:color w:val="000000"/>
        </w:rPr>
        <w:t>A. v</w:t>
      </w:r>
      <w:r>
        <w:rPr>
          <w:color w:val="000000"/>
          <w:vertAlign w:val="subscript"/>
        </w:rPr>
        <w:t>1</w:t>
      </w:r>
      <w:r>
        <w:rPr>
          <w:color w:val="000000"/>
        </w:rPr>
        <w:t>&lt; v</w:t>
      </w:r>
      <w:r>
        <w:rPr>
          <w:color w:val="000000"/>
          <w:vertAlign w:val="subscript"/>
        </w:rPr>
        <w:t>2</w:t>
      </w:r>
      <w:r>
        <w:rPr>
          <w:color w:val="000000"/>
        </w:rPr>
        <w:t>&lt; v                               B. v</w:t>
      </w:r>
      <w:r>
        <w:rPr>
          <w:color w:val="000000"/>
          <w:vertAlign w:val="subscript"/>
        </w:rPr>
        <w:t>1</w:t>
      </w:r>
      <w:r>
        <w:rPr>
          <w:color w:val="000000"/>
        </w:rPr>
        <w:t>= v</w:t>
      </w:r>
      <w:r>
        <w:rPr>
          <w:color w:val="000000"/>
          <w:vertAlign w:val="subscript"/>
        </w:rPr>
        <w:t>2</w:t>
      </w:r>
      <w:r>
        <w:rPr>
          <w:color w:val="000000"/>
        </w:rPr>
        <w:t xml:space="preserve">&lt; </w:t>
      </w:r>
      <w:r>
        <w:rPr>
          <w:color w:val="000000"/>
        </w:rPr>
        <w:t>v                               C. v</w:t>
      </w:r>
      <w:r>
        <w:rPr>
          <w:color w:val="000000"/>
          <w:vertAlign w:val="subscript"/>
        </w:rPr>
        <w:t>1</w:t>
      </w:r>
      <w:r>
        <w:rPr>
          <w:color w:val="000000"/>
        </w:rPr>
        <w:t>= v</w:t>
      </w:r>
      <w:r>
        <w:rPr>
          <w:color w:val="000000"/>
          <w:vertAlign w:val="subscript"/>
        </w:rPr>
        <w:t>2</w:t>
      </w:r>
      <w:r>
        <w:rPr>
          <w:color w:val="000000"/>
        </w:rPr>
        <w:t>&gt;v                               D. v</w:t>
      </w:r>
      <w:r>
        <w:rPr>
          <w:color w:val="000000"/>
          <w:vertAlign w:val="subscript"/>
        </w:rPr>
        <w:t>1</w:t>
      </w:r>
      <w:r>
        <w:rPr>
          <w:color w:val="000000"/>
        </w:rPr>
        <w:t>&lt; v&lt; v</w:t>
      </w:r>
      <w:r>
        <w:rPr>
          <w:color w:val="000000"/>
          <w:vertAlign w:val="subscript"/>
        </w:rPr>
        <w:t>2</w:t>
      </w:r>
    </w:p>
    <w:p w:rsidR="000E5C21" w:rsidRDefault="00194221" w:rsidP="00E82D30">
      <w:pPr>
        <w:spacing w:after="0" w:line="360" w:lineRule="auto"/>
        <w:rPr>
          <w:lang w:eastAsia="zh-CN"/>
        </w:rPr>
      </w:pPr>
      <w:r>
        <w:rPr>
          <w:color w:val="000000"/>
          <w:lang w:eastAsia="zh-CN"/>
        </w:rPr>
        <w:t>8.</w:t>
      </w:r>
      <w:r>
        <w:rPr>
          <w:color w:val="000000"/>
          <w:lang w:eastAsia="zh-CN"/>
        </w:rPr>
        <w:t>交通部门常用测速仪来检测车速。测速原理是测速仪前后两次发出并接收到被测车反射回的超声波信号，再根据两次信号的时间差，测出车速，如图甲，某次测速中，测速仪发出与接收超声波的情况如图乙所示，</w:t>
      </w:r>
      <w:r>
        <w:rPr>
          <w:i/>
          <w:color w:val="000000"/>
          <w:lang w:eastAsia="zh-CN"/>
        </w:rPr>
        <w:t>x</w:t>
      </w:r>
      <w:r>
        <w:rPr>
          <w:color w:val="000000"/>
          <w:lang w:eastAsia="zh-CN"/>
        </w:rPr>
        <w:t>表示超声波与测速仪之间的距离。则该被测汽车速度是（假设越声波的速度为</w:t>
      </w:r>
      <w:r>
        <w:rPr>
          <w:color w:val="000000"/>
          <w:lang w:eastAsia="zh-CN"/>
        </w:rPr>
        <w:t>340 m/s</w:t>
      </w:r>
      <w:r>
        <w:rPr>
          <w:color w:val="000000"/>
          <w:lang w:eastAsia="zh-CN"/>
        </w:rPr>
        <w:t>，且保持不变）（</w:t>
      </w:r>
      <w:r>
        <w:rPr>
          <w:color w:val="000000"/>
          <w:lang w:eastAsia="zh-CN"/>
        </w:rPr>
        <w:t xml:space="preserve">   </w:t>
      </w:r>
      <w:r>
        <w:rPr>
          <w:color w:val="000000"/>
          <w:lang w:eastAsia="zh-CN"/>
        </w:rPr>
        <w:t>）</w:t>
      </w:r>
    </w:p>
    <w:p w:rsidR="000E5C21" w:rsidRDefault="00AB58BF" w:rsidP="00E82D30">
      <w:pPr>
        <w:spacing w:after="0" w:line="360" w:lineRule="auto"/>
      </w:pPr>
      <w:r>
        <w:rPr>
          <w:noProof/>
        </w:rPr>
        <w:pict>
          <v:shape id="图片 12" o:spid="_x0000_i1036" type="#_x0000_t75" style="width:300pt;height:129.75pt;visibility:visible;mso-wrap-style:square">
            <v:imagedata r:id="rId18" o:title=""/>
          </v:shape>
        </w:pict>
      </w:r>
    </w:p>
    <w:p w:rsidR="000E5C21" w:rsidRDefault="00194221" w:rsidP="00E82D30">
      <w:pPr>
        <w:spacing w:after="0" w:line="360" w:lineRule="auto"/>
        <w:ind w:left="150"/>
      </w:pPr>
      <w:r>
        <w:rPr>
          <w:color w:val="000000"/>
        </w:rPr>
        <w:t>A. 28.33m/s                          </w:t>
      </w:r>
      <w:r w:rsidR="00AB58BF">
        <w:rPr>
          <w:noProof/>
        </w:rPr>
        <w:pict>
          <v:shape id="图片 13" o:spid="_x0000_i1037" type="#_x0000_t75" style="width:1.5pt;height:3pt;visibility:visible;mso-wrap-style:square">
            <v:imagedata r:id="rId11" o:title=""/>
          </v:shape>
        </w:pict>
      </w:r>
      <w:r>
        <w:rPr>
          <w:color w:val="000000"/>
        </w:rPr>
        <w:t>B. 13.60m/s                          </w:t>
      </w:r>
      <w:r w:rsidR="00AB58BF">
        <w:rPr>
          <w:noProof/>
        </w:rPr>
        <w:pict>
          <v:shape id="图片 14" o:spid="_x0000_i1038" type="#_x0000_t75" style="width:1.5pt;height:3pt;visibility:visible;mso-wrap-style:square">
            <v:imagedata r:id="rId11" o:title=""/>
          </v:shape>
        </w:pict>
      </w:r>
      <w:r>
        <w:rPr>
          <w:color w:val="000000"/>
        </w:rPr>
        <w:t>C. 14.78m/s                          </w:t>
      </w:r>
      <w:r w:rsidR="00AB58BF">
        <w:rPr>
          <w:noProof/>
        </w:rPr>
        <w:pict>
          <v:shape id="图片 15" o:spid="_x0000_i1039" type="#_x0000_t75" style="width:1.5pt;height:3pt;visibility:visible;mso-wrap-style:square">
            <v:imagedata r:id="rId11" o:title=""/>
          </v:shape>
        </w:pict>
      </w:r>
      <w:r>
        <w:rPr>
          <w:color w:val="000000"/>
        </w:rPr>
        <w:t>D. 14.17m/s</w:t>
      </w:r>
    </w:p>
    <w:p w:rsidR="000E5C21" w:rsidRDefault="00194221" w:rsidP="00E82D30">
      <w:pPr>
        <w:spacing w:after="0" w:line="360" w:lineRule="auto"/>
      </w:pPr>
      <w:r>
        <w:rPr>
          <w:color w:val="000000"/>
        </w:rPr>
        <w:t>9.</w:t>
      </w:r>
      <w:r>
        <w:rPr>
          <w:color w:val="000000"/>
        </w:rPr>
        <w:t>下列速度中，指平均速度的是（</w:t>
      </w:r>
      <w:r>
        <w:rPr>
          <w:color w:val="000000"/>
        </w:rPr>
        <w:t xml:space="preserve">   </w:t>
      </w:r>
      <w:r>
        <w:rPr>
          <w:color w:val="000000"/>
        </w:rPr>
        <w:t>）</w:t>
      </w:r>
      <w:r>
        <w:rPr>
          <w:color w:val="000000"/>
        </w:rPr>
        <w:t xml:space="preserve">            </w:t>
      </w:r>
    </w:p>
    <w:p w:rsidR="00E82D30" w:rsidRDefault="00194221" w:rsidP="00E82D30">
      <w:pPr>
        <w:spacing w:after="0" w:line="360" w:lineRule="auto"/>
        <w:ind w:left="150"/>
        <w:rPr>
          <w:lang w:eastAsia="zh-CN"/>
        </w:rPr>
      </w:pPr>
      <w:r>
        <w:rPr>
          <w:color w:val="000000"/>
          <w:lang w:eastAsia="zh-CN"/>
        </w:rPr>
        <w:t>A. </w:t>
      </w:r>
      <w:r>
        <w:rPr>
          <w:color w:val="000000"/>
          <w:lang w:eastAsia="zh-CN"/>
        </w:rPr>
        <w:t>雨滴落地时的速度</w:t>
      </w:r>
      <w:r>
        <w:rPr>
          <w:color w:val="000000"/>
          <w:lang w:eastAsia="zh-CN"/>
        </w:rPr>
        <w:t>                                              </w:t>
      </w:r>
      <w:r w:rsidR="00AB58BF">
        <w:rPr>
          <w:noProof/>
        </w:rPr>
        <w:pict>
          <v:shape id="图片 16" o:spid="_x0000_i1040" type="#_x0000_t75" style="width:2.25pt;height:3pt;visibility:visible;mso-wrap-style:square">
            <v:imagedata r:id="rId19" o:title=""/>
          </v:shape>
        </w:pict>
      </w:r>
      <w:r>
        <w:rPr>
          <w:color w:val="000000"/>
          <w:lang w:eastAsia="zh-CN"/>
        </w:rPr>
        <w:t>B. </w:t>
      </w:r>
      <w:r>
        <w:rPr>
          <w:color w:val="000000"/>
          <w:lang w:eastAsia="zh-CN"/>
        </w:rPr>
        <w:t>动车从武汉到襄阳的速度</w:t>
      </w:r>
    </w:p>
    <w:p w:rsidR="000E5C21" w:rsidRDefault="00194221" w:rsidP="00E82D30">
      <w:pPr>
        <w:spacing w:after="0" w:line="360" w:lineRule="auto"/>
        <w:ind w:left="150"/>
        <w:rPr>
          <w:lang w:eastAsia="zh-CN"/>
        </w:rPr>
      </w:pPr>
      <w:r>
        <w:rPr>
          <w:color w:val="000000"/>
          <w:lang w:eastAsia="zh-CN"/>
        </w:rPr>
        <w:t>C. </w:t>
      </w:r>
      <w:r>
        <w:rPr>
          <w:color w:val="000000"/>
          <w:lang w:eastAsia="zh-CN"/>
        </w:rPr>
        <w:t>子弹射出枪口时的速度</w:t>
      </w:r>
      <w:r>
        <w:rPr>
          <w:color w:val="000000"/>
          <w:lang w:eastAsia="zh-CN"/>
        </w:rPr>
        <w:t>           </w:t>
      </w:r>
      <w:r>
        <w:rPr>
          <w:color w:val="000000"/>
          <w:lang w:eastAsia="zh-CN"/>
        </w:rPr>
        <w:t>                            </w:t>
      </w:r>
      <w:r w:rsidR="00AB58BF">
        <w:rPr>
          <w:noProof/>
        </w:rPr>
        <w:pict>
          <v:shape id="图片 17" o:spid="_x0000_i1041" type="#_x0000_t75" style="width:2.25pt;height:3pt;visibility:visible;mso-wrap-style:square">
            <v:imagedata r:id="rId19" o:title=""/>
          </v:shape>
        </w:pict>
      </w:r>
      <w:r>
        <w:rPr>
          <w:color w:val="000000"/>
          <w:lang w:eastAsia="zh-CN"/>
        </w:rPr>
        <w:t>D. </w:t>
      </w:r>
      <w:r>
        <w:rPr>
          <w:color w:val="000000"/>
          <w:lang w:eastAsia="zh-CN"/>
        </w:rPr>
        <w:t>跳水运动员起跳后，到达最高点的速度</w:t>
      </w:r>
    </w:p>
    <w:p w:rsidR="00E82D30" w:rsidRDefault="00194221" w:rsidP="00E82D30">
      <w:pPr>
        <w:spacing w:after="0" w:line="360" w:lineRule="auto"/>
        <w:rPr>
          <w:lang w:eastAsia="zh-CN"/>
        </w:rPr>
      </w:pPr>
      <w:r>
        <w:rPr>
          <w:color w:val="000000"/>
          <w:lang w:eastAsia="zh-CN"/>
        </w:rPr>
        <w:lastRenderedPageBreak/>
        <w:t>10.</w:t>
      </w:r>
      <w:r>
        <w:rPr>
          <w:color w:val="000000"/>
          <w:lang w:eastAsia="zh-CN"/>
        </w:rPr>
        <w:t>小明和小华在平直公路上进行骑自行车比赛，他们的速度和时间的关系如图所示，下列叙述正确的是（　　）</w:t>
      </w:r>
    </w:p>
    <w:p w:rsidR="000E5C21" w:rsidRDefault="00AB58BF" w:rsidP="00E82D30">
      <w:pPr>
        <w:spacing w:after="0" w:line="360" w:lineRule="auto"/>
        <w:rPr>
          <w:lang w:eastAsia="zh-CN"/>
        </w:rPr>
      </w:pPr>
      <w:r>
        <w:rPr>
          <w:noProof/>
        </w:rPr>
        <w:pict>
          <v:shape id="图片 18" o:spid="_x0000_i1042" type="#_x0000_t75" style="width:121.5pt;height:92.25pt;visibility:visible;mso-wrap-style:square">
            <v:imagedata r:id="rId20" o:title=""/>
          </v:shape>
        </w:pict>
      </w:r>
      <w:r w:rsidR="00EA599A">
        <w:rPr>
          <w:color w:val="000000"/>
          <w:lang w:eastAsia="zh-CN"/>
        </w:rPr>
        <w:t>​</w:t>
      </w:r>
    </w:p>
    <w:p w:rsidR="00E82D30" w:rsidRDefault="00194221" w:rsidP="00E82D30">
      <w:pPr>
        <w:spacing w:after="0" w:line="360" w:lineRule="auto"/>
        <w:ind w:left="150"/>
        <w:rPr>
          <w:lang w:eastAsia="zh-CN"/>
        </w:rPr>
      </w:pPr>
      <w:r>
        <w:rPr>
          <w:color w:val="000000"/>
          <w:lang w:eastAsia="zh-CN"/>
        </w:rPr>
        <w:t>A. </w:t>
      </w:r>
      <w:r>
        <w:rPr>
          <w:color w:val="000000"/>
          <w:lang w:eastAsia="zh-CN"/>
        </w:rPr>
        <w:t>小明和小华在开赛后的</w:t>
      </w:r>
      <w:r>
        <w:rPr>
          <w:color w:val="000000"/>
          <w:lang w:eastAsia="zh-CN"/>
        </w:rPr>
        <w:t>4s</w:t>
      </w:r>
      <w:r>
        <w:rPr>
          <w:color w:val="000000"/>
          <w:lang w:eastAsia="zh-CN"/>
        </w:rPr>
        <w:t>内速度相同</w:t>
      </w:r>
    </w:p>
    <w:p w:rsidR="00E82D30" w:rsidRDefault="00194221" w:rsidP="00E82D30">
      <w:pPr>
        <w:spacing w:after="0" w:line="360" w:lineRule="auto"/>
        <w:ind w:left="150"/>
        <w:rPr>
          <w:lang w:eastAsia="zh-CN"/>
        </w:rPr>
      </w:pPr>
      <w:r>
        <w:rPr>
          <w:color w:val="000000"/>
          <w:lang w:eastAsia="zh-CN"/>
        </w:rPr>
        <w:t>B. </w:t>
      </w:r>
      <w:r>
        <w:rPr>
          <w:color w:val="000000"/>
          <w:lang w:eastAsia="zh-CN"/>
        </w:rPr>
        <w:t>小明和小华都是由静止开始加速，后来速度相同</w:t>
      </w:r>
    </w:p>
    <w:p w:rsidR="00E82D30" w:rsidRDefault="00194221" w:rsidP="00E82D30">
      <w:pPr>
        <w:spacing w:after="0" w:line="360" w:lineRule="auto"/>
        <w:ind w:left="150"/>
        <w:rPr>
          <w:lang w:eastAsia="zh-CN"/>
        </w:rPr>
      </w:pPr>
      <w:r>
        <w:rPr>
          <w:color w:val="000000"/>
          <w:lang w:eastAsia="zh-CN"/>
        </w:rPr>
        <w:t>C. </w:t>
      </w:r>
      <w:r>
        <w:rPr>
          <w:color w:val="000000"/>
          <w:lang w:eastAsia="zh-CN"/>
        </w:rPr>
        <w:t>开赛后</w:t>
      </w:r>
      <w:r>
        <w:rPr>
          <w:color w:val="000000"/>
          <w:lang w:eastAsia="zh-CN"/>
        </w:rPr>
        <w:t>4s</w:t>
      </w:r>
      <w:r>
        <w:rPr>
          <w:color w:val="000000"/>
          <w:lang w:eastAsia="zh-CN"/>
        </w:rPr>
        <w:t>内，小明和小华都在做加速直线运动，但按图示的速度，小华会输</w:t>
      </w:r>
    </w:p>
    <w:p w:rsidR="000E5C21" w:rsidRDefault="00194221" w:rsidP="00E82D30">
      <w:pPr>
        <w:spacing w:after="0" w:line="360" w:lineRule="auto"/>
        <w:ind w:left="150"/>
        <w:rPr>
          <w:lang w:eastAsia="zh-CN"/>
        </w:rPr>
      </w:pPr>
      <w:r>
        <w:rPr>
          <w:color w:val="000000"/>
          <w:lang w:eastAsia="zh-CN"/>
        </w:rPr>
        <w:t>D. </w:t>
      </w:r>
      <w:r>
        <w:rPr>
          <w:color w:val="000000"/>
          <w:lang w:eastAsia="zh-CN"/>
        </w:rPr>
        <w:t>小明和小华后来都停止加速，但小华停止加速在先</w:t>
      </w:r>
    </w:p>
    <w:p w:rsidR="000E5C21" w:rsidRDefault="00194221" w:rsidP="00E82D30">
      <w:pPr>
        <w:spacing w:line="360" w:lineRule="auto"/>
        <w:rPr>
          <w:lang w:eastAsia="zh-CN"/>
        </w:rPr>
      </w:pPr>
      <w:r>
        <w:rPr>
          <w:b/>
          <w:bCs/>
          <w:sz w:val="24"/>
          <w:szCs w:val="24"/>
          <w:lang w:eastAsia="zh-CN"/>
        </w:rPr>
        <w:t>二、计算题</w:t>
      </w:r>
    </w:p>
    <w:p w:rsidR="000E5C21" w:rsidRDefault="00194221" w:rsidP="00E82D30">
      <w:pPr>
        <w:spacing w:after="0" w:line="360" w:lineRule="auto"/>
        <w:rPr>
          <w:lang w:eastAsia="zh-CN"/>
        </w:rPr>
      </w:pPr>
      <w:r>
        <w:rPr>
          <w:color w:val="000000"/>
          <w:lang w:eastAsia="zh-CN"/>
        </w:rPr>
        <w:t>11.</w:t>
      </w:r>
      <w:r>
        <w:rPr>
          <w:color w:val="000000"/>
          <w:lang w:eastAsia="zh-CN"/>
        </w:rPr>
        <w:t>甲、乙两车从同地出发做匀速直线运动，甲车的速度是</w:t>
      </w:r>
      <w:r>
        <w:rPr>
          <w:color w:val="000000"/>
          <w:lang w:eastAsia="zh-CN"/>
        </w:rPr>
        <w:t>10 m/s</w:t>
      </w:r>
      <w:r>
        <w:rPr>
          <w:color w:val="000000"/>
          <w:lang w:eastAsia="zh-CN"/>
        </w:rPr>
        <w:t>，乙</w:t>
      </w:r>
      <w:r>
        <w:rPr>
          <w:color w:val="000000"/>
          <w:lang w:eastAsia="zh-CN"/>
        </w:rPr>
        <w:t>车的速度是甲车速度的</w:t>
      </w:r>
      <w:r>
        <w:rPr>
          <w:color w:val="000000"/>
          <w:lang w:eastAsia="zh-CN"/>
        </w:rPr>
        <w:t>1.5</w:t>
      </w:r>
      <w:r>
        <w:rPr>
          <w:color w:val="000000"/>
          <w:lang w:eastAsia="zh-CN"/>
        </w:rPr>
        <w:t>倍，甲车出发</w:t>
      </w:r>
      <w:r>
        <w:rPr>
          <w:color w:val="000000"/>
          <w:lang w:eastAsia="zh-CN"/>
        </w:rPr>
        <w:t>1 min</w:t>
      </w:r>
      <w:r>
        <w:rPr>
          <w:color w:val="000000"/>
          <w:lang w:eastAsia="zh-CN"/>
        </w:rPr>
        <w:t>后，乙车才出发去追甲车．求：</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1</w:t>
      </w:r>
      <w:r>
        <w:rPr>
          <w:color w:val="000000"/>
          <w:lang w:eastAsia="zh-CN"/>
        </w:rPr>
        <w:t>）乙车出发时距甲车多远？</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2</w:t>
      </w:r>
      <w:r>
        <w:rPr>
          <w:color w:val="000000"/>
          <w:lang w:eastAsia="zh-CN"/>
        </w:rPr>
        <w:t>）乙车追上甲车需用多长时间？</w:t>
      </w:r>
      <w:r>
        <w:rPr>
          <w:color w:val="000000"/>
          <w:lang w:eastAsia="zh-CN"/>
        </w:rPr>
        <w:t xml:space="preserve">    </w:t>
      </w:r>
    </w:p>
    <w:p w:rsidR="000E5C21" w:rsidRDefault="00194221" w:rsidP="00E82D30">
      <w:pPr>
        <w:spacing w:after="0" w:line="360" w:lineRule="auto"/>
        <w:rPr>
          <w:color w:val="000000"/>
          <w:lang w:eastAsia="zh-CN"/>
        </w:rPr>
      </w:pPr>
      <w:r>
        <w:rPr>
          <w:color w:val="000000"/>
          <w:lang w:eastAsia="zh-CN"/>
        </w:rPr>
        <w:t>（</w:t>
      </w:r>
      <w:r>
        <w:rPr>
          <w:color w:val="000000"/>
          <w:lang w:eastAsia="zh-CN"/>
        </w:rPr>
        <w:t>3</w:t>
      </w:r>
      <w:r>
        <w:rPr>
          <w:color w:val="000000"/>
          <w:lang w:eastAsia="zh-CN"/>
        </w:rPr>
        <w:t>）乙车追上甲车时离出发点多远？</w:t>
      </w:r>
      <w:r>
        <w:rPr>
          <w:color w:val="000000"/>
          <w:lang w:eastAsia="zh-CN"/>
        </w:rPr>
        <w:t xml:space="preserve">    </w:t>
      </w:r>
    </w:p>
    <w:p w:rsidR="00D87A85" w:rsidRDefault="00D87A85" w:rsidP="00E82D30">
      <w:pPr>
        <w:spacing w:after="0" w:line="360" w:lineRule="auto"/>
        <w:rPr>
          <w:color w:val="000000"/>
          <w:lang w:eastAsia="zh-CN"/>
        </w:rPr>
      </w:pPr>
    </w:p>
    <w:p w:rsidR="00D87A85" w:rsidRDefault="00D87A85" w:rsidP="00E82D30">
      <w:pPr>
        <w:spacing w:after="0" w:line="360" w:lineRule="auto"/>
        <w:rPr>
          <w:color w:val="000000"/>
          <w:lang w:eastAsia="zh-CN"/>
        </w:rPr>
      </w:pPr>
    </w:p>
    <w:p w:rsidR="00D87A85" w:rsidRDefault="00D87A85" w:rsidP="00E82D30">
      <w:pPr>
        <w:spacing w:after="0" w:line="360" w:lineRule="auto"/>
        <w:rPr>
          <w:color w:val="000000"/>
          <w:lang w:eastAsia="zh-CN"/>
        </w:rPr>
      </w:pPr>
    </w:p>
    <w:p w:rsidR="00D87A85" w:rsidRDefault="00D87A85" w:rsidP="00E82D30">
      <w:pPr>
        <w:spacing w:after="0" w:line="360" w:lineRule="auto"/>
        <w:rPr>
          <w:color w:val="000000"/>
          <w:lang w:eastAsia="zh-CN"/>
        </w:rPr>
      </w:pPr>
    </w:p>
    <w:p w:rsidR="00D87A85" w:rsidRDefault="00D87A85" w:rsidP="00E82D30">
      <w:pPr>
        <w:spacing w:after="0" w:line="360" w:lineRule="auto"/>
        <w:rPr>
          <w:color w:val="000000"/>
          <w:lang w:eastAsia="zh-CN"/>
        </w:rPr>
      </w:pPr>
    </w:p>
    <w:p w:rsidR="00D87A85" w:rsidRDefault="00D87A85" w:rsidP="00E82D30">
      <w:pPr>
        <w:spacing w:after="0" w:line="360" w:lineRule="auto"/>
        <w:rPr>
          <w:lang w:eastAsia="zh-CN"/>
        </w:rPr>
      </w:pPr>
    </w:p>
    <w:p w:rsidR="00D87A85" w:rsidRDefault="00194221" w:rsidP="00E82D30">
      <w:pPr>
        <w:spacing w:after="0" w:line="360" w:lineRule="auto"/>
        <w:rPr>
          <w:color w:val="000000"/>
          <w:lang w:eastAsia="zh-CN"/>
        </w:rPr>
      </w:pPr>
      <w:r>
        <w:rPr>
          <w:color w:val="000000"/>
          <w:lang w:eastAsia="zh-CN"/>
        </w:rPr>
        <w:t>12.</w:t>
      </w:r>
      <w:r>
        <w:rPr>
          <w:color w:val="000000"/>
          <w:lang w:eastAsia="zh-CN"/>
        </w:rPr>
        <w:t>物体做变速直线运动可以等效看成物体做匀速直线运动</w:t>
      </w:r>
      <w:r>
        <w:rPr>
          <w:color w:val="000000"/>
          <w:lang w:eastAsia="zh-CN"/>
        </w:rPr>
        <w:t>,</w:t>
      </w:r>
      <w:r>
        <w:rPr>
          <w:color w:val="000000"/>
          <w:lang w:eastAsia="zh-CN"/>
        </w:rPr>
        <w:t>此匀速直线运动的速度称为平均速度</w:t>
      </w:r>
      <w:r>
        <w:rPr>
          <w:color w:val="000000"/>
          <w:lang w:eastAsia="zh-CN"/>
        </w:rPr>
        <w:t>,</w:t>
      </w:r>
      <w:r>
        <w:rPr>
          <w:color w:val="000000"/>
          <w:lang w:eastAsia="zh-CN"/>
        </w:rPr>
        <w:t>等于总路程除以总时间。小明从家到学校的路上</w:t>
      </w:r>
      <w:r>
        <w:rPr>
          <w:color w:val="000000"/>
          <w:lang w:eastAsia="zh-CN"/>
        </w:rPr>
        <w:t>,</w:t>
      </w:r>
      <w:r>
        <w:rPr>
          <w:color w:val="000000"/>
          <w:lang w:eastAsia="zh-CN"/>
        </w:rPr>
        <w:t>前一半路程的平均速度是</w:t>
      </w:r>
      <w:r>
        <w:rPr>
          <w:i/>
          <w:color w:val="000000"/>
          <w:lang w:eastAsia="zh-CN"/>
        </w:rPr>
        <w:t>v</w:t>
      </w:r>
      <w:r>
        <w:rPr>
          <w:color w:val="000000"/>
          <w:vertAlign w:val="subscript"/>
          <w:lang w:eastAsia="zh-CN"/>
        </w:rPr>
        <w:t>1</w:t>
      </w:r>
      <w:r>
        <w:rPr>
          <w:color w:val="000000"/>
          <w:lang w:eastAsia="zh-CN"/>
        </w:rPr>
        <w:t>,</w:t>
      </w:r>
      <w:r>
        <w:rPr>
          <w:color w:val="000000"/>
          <w:lang w:eastAsia="zh-CN"/>
        </w:rPr>
        <w:t>后一半路程的平均速度是</w:t>
      </w:r>
      <w:r>
        <w:rPr>
          <w:i/>
          <w:color w:val="000000"/>
          <w:lang w:eastAsia="zh-CN"/>
        </w:rPr>
        <w:t>v</w:t>
      </w:r>
      <w:r>
        <w:rPr>
          <w:color w:val="000000"/>
          <w:vertAlign w:val="subscript"/>
          <w:lang w:eastAsia="zh-CN"/>
        </w:rPr>
        <w:t>2</w:t>
      </w:r>
      <w:r>
        <w:rPr>
          <w:color w:val="000000"/>
          <w:lang w:eastAsia="zh-CN"/>
        </w:rPr>
        <w:t>,</w:t>
      </w:r>
      <w:r>
        <w:rPr>
          <w:color w:val="000000"/>
          <w:lang w:eastAsia="zh-CN"/>
        </w:rPr>
        <w:t>请推导出小明全程的平均速度</w:t>
      </w:r>
      <w:r>
        <w:rPr>
          <w:i/>
          <w:color w:val="000000"/>
          <w:lang w:eastAsia="zh-CN"/>
        </w:rPr>
        <w:t>v=</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59" type="#_x0000_t75" style="width:21.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45151&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4515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60" type="#_x0000_t75" style="width:21.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45151&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4515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61" type="#_x0000_t75" style="width:21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4D126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4D1269&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62" type="#_x0000_t75" style="width:21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4D126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4D1269&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lang w:eastAsia="zh-CN"/>
        </w:rPr>
        <w:t>。</w:t>
      </w:r>
      <w:r>
        <w:rPr>
          <w:color w:val="000000"/>
          <w:lang w:eastAsia="zh-CN"/>
        </w:rPr>
        <w:t xml:space="preserve"> </w:t>
      </w:r>
    </w:p>
    <w:p w:rsidR="00D87A85" w:rsidRDefault="00D87A85" w:rsidP="00E82D30">
      <w:pPr>
        <w:spacing w:after="0" w:line="360" w:lineRule="auto"/>
        <w:rPr>
          <w:color w:val="000000"/>
          <w:lang w:eastAsia="zh-CN"/>
        </w:rPr>
      </w:pPr>
    </w:p>
    <w:p w:rsidR="00D87A85" w:rsidRDefault="00D87A85" w:rsidP="00E82D30">
      <w:pPr>
        <w:spacing w:after="0" w:line="360" w:lineRule="auto"/>
        <w:rPr>
          <w:color w:val="000000"/>
          <w:lang w:eastAsia="zh-CN"/>
        </w:rPr>
      </w:pPr>
    </w:p>
    <w:p w:rsidR="00D87A85" w:rsidRDefault="00D87A85" w:rsidP="00E82D30">
      <w:pPr>
        <w:spacing w:after="0" w:line="360" w:lineRule="auto"/>
        <w:rPr>
          <w:color w:val="000000"/>
          <w:lang w:eastAsia="zh-CN"/>
        </w:rPr>
      </w:pPr>
    </w:p>
    <w:p w:rsidR="00D87A85" w:rsidRDefault="00D87A85" w:rsidP="00E82D30">
      <w:pPr>
        <w:spacing w:after="0" w:line="360" w:lineRule="auto"/>
        <w:rPr>
          <w:color w:val="000000"/>
          <w:lang w:eastAsia="zh-CN"/>
        </w:rPr>
      </w:pPr>
    </w:p>
    <w:p w:rsidR="000E5C21" w:rsidRDefault="000E5C21" w:rsidP="00E82D30">
      <w:pPr>
        <w:spacing w:after="0" w:line="360" w:lineRule="auto"/>
        <w:rPr>
          <w:lang w:eastAsia="zh-CN"/>
        </w:rPr>
      </w:pPr>
    </w:p>
    <w:p w:rsidR="000E5C21" w:rsidRDefault="00194221" w:rsidP="00E82D30">
      <w:pPr>
        <w:spacing w:after="0" w:line="360" w:lineRule="auto"/>
        <w:rPr>
          <w:lang w:eastAsia="zh-CN"/>
        </w:rPr>
      </w:pPr>
      <w:r>
        <w:rPr>
          <w:color w:val="000000"/>
          <w:lang w:eastAsia="zh-CN"/>
        </w:rPr>
        <w:lastRenderedPageBreak/>
        <w:t>13.</w:t>
      </w:r>
      <w:r>
        <w:rPr>
          <w:color w:val="000000"/>
          <w:lang w:eastAsia="zh-CN"/>
        </w:rPr>
        <w:t>下表是福州至厦门</w:t>
      </w:r>
      <w:r>
        <w:rPr>
          <w:color w:val="000000"/>
          <w:lang w:eastAsia="zh-CN"/>
        </w:rPr>
        <w:t>D6201</w:t>
      </w:r>
      <w:r>
        <w:rPr>
          <w:color w:val="000000"/>
          <w:lang w:eastAsia="zh-CN"/>
        </w:rPr>
        <w:t>次列车沿途部分站点的到站、发车时刻表．</w:t>
      </w:r>
    </w:p>
    <w:p w:rsidR="000E5C21" w:rsidRDefault="000E5C21" w:rsidP="00E82D30">
      <w:pPr>
        <w:spacing w:after="0" w:line="360" w:lineRule="auto"/>
        <w:rPr>
          <w:lang w:eastAsia="zh-CN"/>
        </w:rPr>
      </w:pP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498"/>
        <w:gridCol w:w="842"/>
        <w:gridCol w:w="1419"/>
      </w:tblGrid>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lang w:eastAsia="zh-CN"/>
              </w:rPr>
              <w:t> </w:t>
            </w:r>
            <w:r>
              <w:rPr>
                <w:color w:val="000000"/>
              </w:rPr>
              <w:t>车站</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w:t>
            </w:r>
            <w:r>
              <w:rPr>
                <w:color w:val="000000"/>
              </w:rPr>
              <w:t>里程</w:t>
            </w:r>
            <w:r>
              <w:rPr>
                <w:color w:val="000000"/>
              </w:rPr>
              <w:t>/km</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w:t>
            </w:r>
            <w:r>
              <w:rPr>
                <w:color w:val="000000"/>
              </w:rPr>
              <w:t>到站</w:t>
            </w:r>
            <w:r>
              <w:rPr>
                <w:color w:val="000000"/>
              </w:rPr>
              <w:t>/</w:t>
            </w:r>
            <w:r>
              <w:rPr>
                <w:color w:val="000000"/>
              </w:rPr>
              <w:t>发车时刻</w:t>
            </w:r>
          </w:p>
        </w:tc>
      </w:tr>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w:t>
            </w:r>
            <w:r>
              <w:rPr>
                <w:color w:val="000000"/>
              </w:rPr>
              <w:t>福州</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7</w:t>
            </w:r>
            <w:r>
              <w:rPr>
                <w:color w:val="000000"/>
              </w:rPr>
              <w:t>：</w:t>
            </w:r>
            <w:r>
              <w:rPr>
                <w:color w:val="000000"/>
              </w:rPr>
              <w:t>12</w:t>
            </w:r>
          </w:p>
        </w:tc>
      </w:tr>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w:t>
            </w:r>
            <w:r>
              <w:rPr>
                <w:color w:val="000000"/>
              </w:rPr>
              <w:t>莆田</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105</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7</w:t>
            </w:r>
            <w:r>
              <w:rPr>
                <w:color w:val="000000"/>
              </w:rPr>
              <w:t>：</w:t>
            </w:r>
            <w:r>
              <w:rPr>
                <w:color w:val="000000"/>
              </w:rPr>
              <w:t>54/7</w:t>
            </w:r>
            <w:r>
              <w:rPr>
                <w:color w:val="000000"/>
              </w:rPr>
              <w:t>：</w:t>
            </w:r>
            <w:r>
              <w:rPr>
                <w:color w:val="000000"/>
              </w:rPr>
              <w:t>56</w:t>
            </w:r>
          </w:p>
        </w:tc>
      </w:tr>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w:t>
            </w:r>
            <w:r>
              <w:rPr>
                <w:color w:val="000000"/>
              </w:rPr>
              <w:t>泉州</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174</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8</w:t>
            </w:r>
            <w:r>
              <w:rPr>
                <w:color w:val="000000"/>
              </w:rPr>
              <w:t>：</w:t>
            </w:r>
            <w:r>
              <w:rPr>
                <w:color w:val="000000"/>
              </w:rPr>
              <w:t>17/8</w:t>
            </w:r>
            <w:r>
              <w:rPr>
                <w:color w:val="000000"/>
              </w:rPr>
              <w:t>：</w:t>
            </w:r>
            <w:r>
              <w:rPr>
                <w:color w:val="000000"/>
              </w:rPr>
              <w:t>19</w:t>
            </w:r>
          </w:p>
        </w:tc>
      </w:tr>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w:t>
            </w:r>
            <w:r>
              <w:rPr>
                <w:color w:val="000000"/>
              </w:rPr>
              <w:t>厦门</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276</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 9</w:t>
            </w:r>
            <w:r>
              <w:rPr>
                <w:color w:val="000000"/>
              </w:rPr>
              <w:t>：</w:t>
            </w:r>
            <w:r>
              <w:rPr>
                <w:color w:val="000000"/>
              </w:rPr>
              <w:t>02</w:t>
            </w:r>
          </w:p>
        </w:tc>
      </w:tr>
    </w:tbl>
    <w:p w:rsidR="000E5C21" w:rsidRDefault="00194221" w:rsidP="00E82D30">
      <w:pPr>
        <w:spacing w:after="0" w:line="360" w:lineRule="auto"/>
        <w:rPr>
          <w:color w:val="000000"/>
          <w:lang w:eastAsia="zh-CN"/>
        </w:rPr>
      </w:pPr>
      <w:r>
        <w:rPr>
          <w:color w:val="000000"/>
          <w:lang w:eastAsia="zh-CN"/>
        </w:rPr>
        <w:t>计算该列车从福州到莆田的平均速度是多少千米每时？</w:t>
      </w:r>
    </w:p>
    <w:p w:rsidR="00D87A85" w:rsidRDefault="00D87A85" w:rsidP="00E82D30">
      <w:pPr>
        <w:spacing w:after="0" w:line="360" w:lineRule="auto"/>
        <w:rPr>
          <w:color w:val="000000"/>
          <w:lang w:eastAsia="zh-CN"/>
        </w:rPr>
      </w:pPr>
    </w:p>
    <w:p w:rsidR="00D87A85" w:rsidRDefault="00D87A85" w:rsidP="00E82D30">
      <w:pPr>
        <w:spacing w:after="0" w:line="360" w:lineRule="auto"/>
        <w:rPr>
          <w:color w:val="000000"/>
          <w:lang w:eastAsia="zh-CN"/>
        </w:rPr>
      </w:pPr>
    </w:p>
    <w:p w:rsidR="00D87A85" w:rsidRDefault="00D87A85" w:rsidP="00E82D30">
      <w:pPr>
        <w:spacing w:after="0" w:line="360" w:lineRule="auto"/>
        <w:rPr>
          <w:lang w:eastAsia="zh-CN"/>
        </w:rPr>
      </w:pPr>
    </w:p>
    <w:p w:rsidR="00D87A85" w:rsidRDefault="00D87A85" w:rsidP="00E82D30">
      <w:pPr>
        <w:spacing w:after="0" w:line="360" w:lineRule="auto"/>
        <w:rPr>
          <w:lang w:eastAsia="zh-CN"/>
        </w:rPr>
      </w:pPr>
    </w:p>
    <w:p w:rsidR="00D87A85" w:rsidRDefault="00D87A85" w:rsidP="00E82D30">
      <w:pPr>
        <w:spacing w:after="0" w:line="360" w:lineRule="auto"/>
        <w:rPr>
          <w:lang w:eastAsia="zh-CN"/>
        </w:rPr>
      </w:pPr>
    </w:p>
    <w:p w:rsidR="00D87A85" w:rsidRDefault="00D87A85" w:rsidP="00E82D30">
      <w:pPr>
        <w:spacing w:after="0" w:line="360" w:lineRule="auto"/>
        <w:rPr>
          <w:lang w:eastAsia="zh-CN"/>
        </w:rPr>
      </w:pPr>
    </w:p>
    <w:p w:rsidR="000E5C21" w:rsidRDefault="00194221" w:rsidP="00E82D30">
      <w:pPr>
        <w:spacing w:line="360" w:lineRule="auto"/>
        <w:rPr>
          <w:lang w:eastAsia="zh-CN"/>
        </w:rPr>
      </w:pPr>
      <w:r>
        <w:rPr>
          <w:b/>
          <w:bCs/>
          <w:sz w:val="24"/>
          <w:szCs w:val="24"/>
          <w:lang w:eastAsia="zh-CN"/>
        </w:rPr>
        <w:t>三、实验探究题</w:t>
      </w:r>
    </w:p>
    <w:p w:rsidR="000E5C21" w:rsidRDefault="00194221" w:rsidP="00E82D30">
      <w:pPr>
        <w:spacing w:after="0" w:line="360" w:lineRule="auto"/>
        <w:rPr>
          <w:lang w:eastAsia="zh-CN"/>
        </w:rPr>
      </w:pPr>
      <w:r>
        <w:rPr>
          <w:color w:val="000000"/>
          <w:lang w:eastAsia="zh-CN"/>
        </w:rPr>
        <w:t>14.</w:t>
      </w:r>
      <w:r>
        <w:rPr>
          <w:color w:val="000000"/>
          <w:lang w:eastAsia="zh-CN"/>
        </w:rPr>
        <w:t>在</w:t>
      </w:r>
      <w:r>
        <w:rPr>
          <w:color w:val="000000"/>
          <w:lang w:eastAsia="zh-CN"/>
        </w:rPr>
        <w:t>“</w:t>
      </w:r>
      <w:r>
        <w:rPr>
          <w:color w:val="000000"/>
          <w:lang w:eastAsia="zh-CN"/>
        </w:rPr>
        <w:t>探究汽车行驶快慢</w:t>
      </w:r>
      <w:r>
        <w:rPr>
          <w:color w:val="000000"/>
          <w:lang w:eastAsia="zh-CN"/>
        </w:rPr>
        <w:t>”</w:t>
      </w:r>
      <w:r>
        <w:rPr>
          <w:color w:val="000000"/>
          <w:lang w:eastAsia="zh-CN"/>
        </w:rPr>
        <w:t>的综合实践活动中，小明事先用皮尺测量了汽车的实际长度是</w:t>
      </w:r>
      <w:r>
        <w:rPr>
          <w:color w:val="000000"/>
          <w:lang w:eastAsia="zh-CN"/>
        </w:rPr>
        <w:t>4.0m</w:t>
      </w:r>
      <w:r>
        <w:rPr>
          <w:color w:val="000000"/>
          <w:lang w:eastAsia="zh-CN"/>
        </w:rPr>
        <w:t>，再用频闪照相机拍摄得到汽车行驶过程中的一组照片（如图所示），已知：频闪照相机每隔</w:t>
      </w:r>
      <w:r>
        <w:rPr>
          <w:color w:val="000000"/>
          <w:lang w:eastAsia="zh-CN"/>
        </w:rPr>
        <w:t>0.4s</w:t>
      </w:r>
      <w:r>
        <w:rPr>
          <w:color w:val="000000"/>
          <w:lang w:eastAsia="zh-CN"/>
        </w:rPr>
        <w:t>曝光一次，照片中汽车的长度是</w:t>
      </w:r>
      <w:r>
        <w:rPr>
          <w:color w:val="000000"/>
          <w:lang w:eastAsia="zh-CN"/>
        </w:rPr>
        <w:t>2.0cm</w:t>
      </w:r>
      <w:r>
        <w:rPr>
          <w:color w:val="000000"/>
          <w:lang w:eastAsia="zh-CN"/>
        </w:rPr>
        <w:t>，照片中</w:t>
      </w:r>
      <w:r>
        <w:rPr>
          <w:color w:val="000000"/>
          <w:lang w:eastAsia="zh-CN"/>
        </w:rPr>
        <w:t>O</w:t>
      </w:r>
      <w:r>
        <w:rPr>
          <w:color w:val="000000"/>
          <w:lang w:eastAsia="zh-CN"/>
        </w:rPr>
        <w:t>到</w:t>
      </w:r>
      <w:r>
        <w:rPr>
          <w:color w:val="000000"/>
          <w:lang w:eastAsia="zh-CN"/>
        </w:rPr>
        <w:t>C</w:t>
      </w:r>
      <w:r>
        <w:rPr>
          <w:color w:val="000000"/>
          <w:lang w:eastAsia="zh-CN"/>
        </w:rPr>
        <w:t>的长度</w:t>
      </w:r>
      <w:r>
        <w:rPr>
          <w:color w:val="000000"/>
          <w:lang w:eastAsia="zh-CN"/>
        </w:rPr>
        <w:t>L=12.0cm</w:t>
      </w:r>
      <w:r>
        <w:rPr>
          <w:color w:val="000000"/>
          <w:lang w:eastAsia="zh-CN"/>
        </w:rPr>
        <w:t>。</w:t>
      </w:r>
      <w:r>
        <w:rPr>
          <w:color w:val="000000"/>
          <w:lang w:eastAsia="zh-CN"/>
        </w:rPr>
        <w:t xml:space="preserve">  </w:t>
      </w:r>
    </w:p>
    <w:p w:rsidR="000E5C21" w:rsidRDefault="00AB58BF" w:rsidP="00E82D30">
      <w:pPr>
        <w:spacing w:after="0" w:line="360" w:lineRule="auto"/>
      </w:pPr>
      <w:r>
        <w:rPr>
          <w:noProof/>
        </w:rPr>
        <w:pict>
          <v:shape id="图片 19" o:spid="_x0000_i1043" type="#_x0000_t75" alt="图片_x0020_100037" style="width:372pt;height:54pt;visibility:visible;mso-wrap-style:square">
            <v:imagedata r:id="rId23" o:title="图片_x0020_100037"/>
          </v:shape>
        </w:pict>
      </w:r>
    </w:p>
    <w:p w:rsidR="000E5C21" w:rsidRDefault="00194221" w:rsidP="00E82D30">
      <w:pPr>
        <w:spacing w:after="0" w:line="360" w:lineRule="auto"/>
        <w:rPr>
          <w:lang w:eastAsia="zh-CN"/>
        </w:rPr>
      </w:pPr>
      <w:r>
        <w:rPr>
          <w:color w:val="000000"/>
          <w:lang w:eastAsia="zh-CN"/>
        </w:rPr>
        <w:t>（</w:t>
      </w:r>
      <w:r>
        <w:rPr>
          <w:color w:val="000000"/>
          <w:lang w:eastAsia="zh-CN"/>
        </w:rPr>
        <w:t>1</w:t>
      </w:r>
      <w:r>
        <w:rPr>
          <w:color w:val="000000"/>
          <w:lang w:eastAsia="zh-CN"/>
        </w:rPr>
        <w:t>）观察汽车行驶的频闪照片可知：</w:t>
      </w:r>
      <w:r>
        <w:rPr>
          <w:color w:val="000000"/>
          <w:lang w:eastAsia="zh-CN"/>
        </w:rPr>
        <w:t>OA&lt;AB=BC</w:t>
      </w:r>
      <w:r>
        <w:rPr>
          <w:color w:val="000000"/>
          <w:lang w:eastAsia="zh-CN"/>
        </w:rPr>
        <w:t>。由此可以得出汽车从</w:t>
      </w:r>
      <w:r>
        <w:rPr>
          <w:color w:val="000000"/>
          <w:lang w:eastAsia="zh-CN"/>
        </w:rPr>
        <w:t>O</w:t>
      </w:r>
      <w:r>
        <w:rPr>
          <w:color w:val="000000"/>
          <w:lang w:eastAsia="zh-CN"/>
        </w:rPr>
        <w:t>到</w:t>
      </w:r>
      <w:r>
        <w:rPr>
          <w:color w:val="000000"/>
          <w:lang w:eastAsia="zh-CN"/>
        </w:rPr>
        <w:t>C</w:t>
      </w:r>
      <w:r>
        <w:rPr>
          <w:color w:val="000000"/>
          <w:lang w:eastAsia="zh-CN"/>
        </w:rPr>
        <w:t>过程中，行驶速度的变化情况是</w:t>
      </w:r>
      <w:r>
        <w:rPr>
          <w:color w:val="000000"/>
          <w:lang w:eastAsia="zh-CN"/>
        </w:rPr>
        <w:t>________</w:t>
      </w:r>
      <w:r>
        <w:rPr>
          <w:color w:val="000000"/>
          <w:lang w:eastAsia="zh-CN"/>
        </w:rPr>
        <w:t>，汽车从</w:t>
      </w:r>
      <w:r>
        <w:rPr>
          <w:color w:val="000000"/>
          <w:lang w:eastAsia="zh-CN"/>
        </w:rPr>
        <w:t>O</w:t>
      </w:r>
      <w:r>
        <w:rPr>
          <w:color w:val="000000"/>
          <w:lang w:eastAsia="zh-CN"/>
        </w:rPr>
        <w:t>到</w:t>
      </w:r>
      <w:r>
        <w:rPr>
          <w:color w:val="000000"/>
          <w:lang w:eastAsia="zh-CN"/>
        </w:rPr>
        <w:t>C</w:t>
      </w:r>
      <w:r>
        <w:rPr>
          <w:color w:val="000000"/>
          <w:lang w:eastAsia="zh-CN"/>
        </w:rPr>
        <w:t>的平均速度约为</w:t>
      </w:r>
      <w:r>
        <w:rPr>
          <w:color w:val="000000"/>
          <w:lang w:eastAsia="zh-CN"/>
        </w:rPr>
        <w:t>________m/s</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2</w:t>
      </w:r>
      <w:r>
        <w:rPr>
          <w:color w:val="000000"/>
          <w:lang w:eastAsia="zh-CN"/>
        </w:rPr>
        <w:t>）为了从表格的信息中计算出汽车从</w:t>
      </w:r>
      <w:r>
        <w:rPr>
          <w:color w:val="000000"/>
          <w:lang w:eastAsia="zh-CN"/>
        </w:rPr>
        <w:t>O</w:t>
      </w:r>
      <w:r>
        <w:rPr>
          <w:color w:val="000000"/>
          <w:lang w:eastAsia="zh-CN"/>
        </w:rPr>
        <w:t>行驶到</w:t>
      </w:r>
      <w:r>
        <w:rPr>
          <w:color w:val="000000"/>
          <w:lang w:eastAsia="zh-CN"/>
        </w:rPr>
        <w:t>C</w:t>
      </w:r>
      <w:r>
        <w:rPr>
          <w:color w:val="000000"/>
          <w:lang w:eastAsia="zh-CN"/>
        </w:rPr>
        <w:t>点的平均速度，请你在设计的表格中将空缺的</w:t>
      </w:r>
      <w:r>
        <w:rPr>
          <w:color w:val="000000"/>
          <w:lang w:eastAsia="zh-CN"/>
        </w:rPr>
        <w:t>①②</w:t>
      </w:r>
      <w:r>
        <w:rPr>
          <w:color w:val="000000"/>
          <w:lang w:eastAsia="zh-CN"/>
        </w:rPr>
        <w:t>部分补充完整：</w:t>
      </w:r>
      <w:r>
        <w:rPr>
          <w:color w:val="000000"/>
          <w:lang w:eastAsia="zh-CN"/>
        </w:rPr>
        <w:t>①________</w:t>
      </w:r>
      <w:r>
        <w:rPr>
          <w:color w:val="000000"/>
          <w:lang w:eastAsia="zh-CN"/>
        </w:rPr>
        <w:t>；</w:t>
      </w:r>
      <w:r>
        <w:rPr>
          <w:color w:val="000000"/>
          <w:lang w:eastAsia="zh-CN"/>
        </w:rPr>
        <w:t>②________</w:t>
      </w:r>
      <w:r>
        <w:rPr>
          <w:color w:val="000000"/>
          <w:lang w:eastAsia="zh-CN"/>
        </w:rPr>
        <w:t>。</w:t>
      </w:r>
      <w:r>
        <w:rPr>
          <w:color w:val="000000"/>
          <w:lang w:eastAsia="zh-CN"/>
        </w:rPr>
        <w:t xml:space="preserve">  </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2597"/>
        <w:gridCol w:w="309"/>
        <w:gridCol w:w="309"/>
        <w:gridCol w:w="2408"/>
      </w:tblGrid>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rPr>
                <w:lang w:eastAsia="zh-CN"/>
              </w:rPr>
            </w:pPr>
            <w:r>
              <w:rPr>
                <w:color w:val="000000"/>
                <w:lang w:eastAsia="zh-CN"/>
              </w:rPr>
              <w:t>照片</w:t>
            </w:r>
            <w:r>
              <w:rPr>
                <w:color w:val="000000"/>
                <w:lang w:eastAsia="zh-CN"/>
              </w:rPr>
              <w:t>中</w:t>
            </w:r>
            <w:r>
              <w:rPr>
                <w:color w:val="000000"/>
                <w:lang w:eastAsia="zh-CN"/>
              </w:rPr>
              <w:t xml:space="preserve">O </w:t>
            </w:r>
            <w:r>
              <w:rPr>
                <w:color w:val="000000"/>
                <w:lang w:eastAsia="zh-CN"/>
              </w:rPr>
              <w:t>到</w:t>
            </w:r>
            <w:r>
              <w:rPr>
                <w:color w:val="000000"/>
                <w:lang w:eastAsia="zh-CN"/>
              </w:rPr>
              <w:t xml:space="preserve">C </w:t>
            </w:r>
            <w:r>
              <w:rPr>
                <w:color w:val="000000"/>
                <w:lang w:eastAsia="zh-CN"/>
              </w:rPr>
              <w:t>的长度</w:t>
            </w:r>
            <w:r>
              <w:rPr>
                <w:color w:val="000000"/>
                <w:lang w:eastAsia="zh-CN"/>
              </w:rPr>
              <w:t xml:space="preserve"> L/cm</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①</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②</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汽车的平均速度</w:t>
            </w:r>
            <w:r>
              <w:rPr>
                <w:color w:val="000000"/>
              </w:rPr>
              <w:t xml:space="preserve">   v/m·s</w:t>
            </w:r>
            <w:r>
              <w:rPr>
                <w:color w:val="000000"/>
                <w:vertAlign w:val="superscript"/>
              </w:rPr>
              <w:t>-1</w:t>
            </w:r>
          </w:p>
        </w:tc>
      </w:tr>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12.0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0E5C21" w:rsidP="00E82D30">
            <w:pPr>
              <w:spacing w:line="360" w:lineRule="auto"/>
            </w:pP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0E5C21" w:rsidP="00E82D30">
            <w:pPr>
              <w:spacing w:line="360" w:lineRule="auto"/>
            </w:pP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0E5C21" w:rsidP="00E82D30">
            <w:pPr>
              <w:spacing w:line="360" w:lineRule="auto"/>
            </w:pPr>
          </w:p>
        </w:tc>
      </w:tr>
    </w:tbl>
    <w:p w:rsidR="000E5C21" w:rsidRDefault="00194221" w:rsidP="00E82D30">
      <w:pPr>
        <w:spacing w:after="0" w:line="360" w:lineRule="auto"/>
        <w:rPr>
          <w:lang w:eastAsia="zh-CN"/>
        </w:rPr>
      </w:pPr>
      <w:r>
        <w:rPr>
          <w:color w:val="000000"/>
          <w:lang w:eastAsia="zh-CN"/>
        </w:rPr>
        <w:t>（</w:t>
      </w:r>
      <w:r>
        <w:rPr>
          <w:color w:val="000000"/>
          <w:lang w:eastAsia="zh-CN"/>
        </w:rPr>
        <w:t>3</w:t>
      </w:r>
      <w:r>
        <w:rPr>
          <w:color w:val="000000"/>
          <w:lang w:eastAsia="zh-CN"/>
        </w:rPr>
        <w:t>）在如图</w:t>
      </w:r>
      <w:r>
        <w:rPr>
          <w:color w:val="000000"/>
          <w:lang w:eastAsia="zh-CN"/>
        </w:rPr>
        <w:t>(a)s-t</w:t>
      </w:r>
      <w:r>
        <w:rPr>
          <w:color w:val="000000"/>
          <w:lang w:eastAsia="zh-CN"/>
        </w:rPr>
        <w:t>图像中，</w:t>
      </w:r>
      <w:r>
        <w:rPr>
          <w:color w:val="000000"/>
          <w:lang w:eastAsia="zh-CN"/>
        </w:rPr>
        <w:t>①②③</w:t>
      </w:r>
      <w:r>
        <w:rPr>
          <w:color w:val="000000"/>
          <w:lang w:eastAsia="zh-CN"/>
        </w:rPr>
        <w:t>三条曲线能大致描述汽车从</w:t>
      </w:r>
      <w:r>
        <w:rPr>
          <w:color w:val="000000"/>
          <w:lang w:eastAsia="zh-CN"/>
        </w:rPr>
        <w:t>O</w:t>
      </w:r>
      <w:r>
        <w:rPr>
          <w:color w:val="000000"/>
          <w:lang w:eastAsia="zh-CN"/>
        </w:rPr>
        <w:t>到</w:t>
      </w:r>
      <w:r>
        <w:rPr>
          <w:color w:val="000000"/>
          <w:lang w:eastAsia="zh-CN"/>
        </w:rPr>
        <w:t>C</w:t>
      </w:r>
      <w:r>
        <w:rPr>
          <w:color w:val="000000"/>
          <w:lang w:eastAsia="zh-CN"/>
        </w:rPr>
        <w:t>整个运动情况的图像是</w:t>
      </w:r>
      <w:r>
        <w:rPr>
          <w:color w:val="000000"/>
          <w:lang w:eastAsia="zh-CN"/>
        </w:rPr>
        <w:t>________</w:t>
      </w:r>
      <w:r>
        <w:rPr>
          <w:color w:val="000000"/>
          <w:lang w:eastAsia="zh-CN"/>
        </w:rPr>
        <w:t>（填序号）。</w:t>
      </w:r>
      <w:r>
        <w:rPr>
          <w:color w:val="000000"/>
          <w:lang w:eastAsia="zh-CN"/>
        </w:rPr>
        <w:t xml:space="preserve">  </w:t>
      </w:r>
    </w:p>
    <w:p w:rsidR="000E5C21" w:rsidRDefault="00AB58BF" w:rsidP="00E82D30">
      <w:pPr>
        <w:spacing w:after="0" w:line="360" w:lineRule="auto"/>
      </w:pPr>
      <w:r>
        <w:rPr>
          <w:noProof/>
        </w:rPr>
        <w:lastRenderedPageBreak/>
        <w:pict>
          <v:shape id="图片 20" o:spid="_x0000_i1044" type="#_x0000_t75" alt="图片_x0020_100038" style="width:277.5pt;height:126.75pt;visibility:visible;mso-wrap-style:square">
            <v:imagedata r:id="rId24" o:title="图片_x0020_100038"/>
          </v:shape>
        </w:pict>
      </w:r>
    </w:p>
    <w:p w:rsidR="000E5C21" w:rsidRDefault="00194221" w:rsidP="00E82D30">
      <w:pPr>
        <w:spacing w:after="0" w:line="360" w:lineRule="auto"/>
        <w:rPr>
          <w:lang w:eastAsia="zh-CN"/>
        </w:rPr>
      </w:pPr>
      <w:r>
        <w:rPr>
          <w:color w:val="000000"/>
          <w:lang w:eastAsia="zh-CN"/>
        </w:rPr>
        <w:t>（</w:t>
      </w:r>
      <w:r>
        <w:rPr>
          <w:color w:val="000000"/>
          <w:lang w:eastAsia="zh-CN"/>
        </w:rPr>
        <w:t>4</w:t>
      </w:r>
      <w:r>
        <w:rPr>
          <w:color w:val="000000"/>
          <w:lang w:eastAsia="zh-CN"/>
        </w:rPr>
        <w:t>）如图</w:t>
      </w:r>
      <w:r>
        <w:rPr>
          <w:color w:val="000000"/>
          <w:lang w:eastAsia="zh-CN"/>
        </w:rPr>
        <w:t>(b)</w:t>
      </w:r>
      <w:r>
        <w:rPr>
          <w:color w:val="000000"/>
          <w:lang w:eastAsia="zh-CN"/>
        </w:rPr>
        <w:t>是汽车</w:t>
      </w:r>
      <w:r>
        <w:rPr>
          <w:color w:val="000000"/>
          <w:lang w:eastAsia="zh-CN"/>
        </w:rPr>
        <w:t>“</w:t>
      </w:r>
      <w:r>
        <w:rPr>
          <w:color w:val="000000"/>
          <w:lang w:eastAsia="zh-CN"/>
        </w:rPr>
        <w:t>行车记录仪</w:t>
      </w:r>
      <w:r>
        <w:rPr>
          <w:color w:val="000000"/>
          <w:lang w:eastAsia="zh-CN"/>
        </w:rPr>
        <w:t>”</w:t>
      </w:r>
      <w:r>
        <w:rPr>
          <w:color w:val="000000"/>
          <w:lang w:eastAsia="zh-CN"/>
        </w:rPr>
        <w:t>中</w:t>
      </w:r>
      <w:r>
        <w:rPr>
          <w:color w:val="000000"/>
          <w:lang w:eastAsia="zh-CN"/>
        </w:rPr>
        <w:t>APP</w:t>
      </w:r>
      <w:r>
        <w:rPr>
          <w:color w:val="000000"/>
          <w:lang w:eastAsia="zh-CN"/>
        </w:rPr>
        <w:t>软件记录的一段时间内的</w:t>
      </w:r>
      <w:r>
        <w:rPr>
          <w:color w:val="000000"/>
          <w:lang w:eastAsia="zh-CN"/>
        </w:rPr>
        <w:t>“</w:t>
      </w:r>
      <w:r>
        <w:rPr>
          <w:color w:val="000000"/>
          <w:lang w:eastAsia="zh-CN"/>
        </w:rPr>
        <w:t>配速</w:t>
      </w:r>
      <w:r>
        <w:rPr>
          <w:color w:val="000000"/>
          <w:lang w:eastAsia="zh-CN"/>
        </w:rPr>
        <w:t>”</w:t>
      </w:r>
      <w:r>
        <w:rPr>
          <w:color w:val="000000"/>
          <w:lang w:eastAsia="zh-CN"/>
        </w:rPr>
        <w:t>（配速定义：通过每公里路程所需要的时间）随时间变化的图象，则：在</w:t>
      </w:r>
      <w:r>
        <w:rPr>
          <w:color w:val="000000"/>
          <w:lang w:eastAsia="zh-CN"/>
        </w:rPr>
        <w:t>t</w:t>
      </w:r>
      <w:r>
        <w:rPr>
          <w:color w:val="000000"/>
          <w:vertAlign w:val="subscript"/>
          <w:lang w:eastAsia="zh-CN"/>
        </w:rPr>
        <w:t>1</w:t>
      </w:r>
      <w:r>
        <w:rPr>
          <w:color w:val="000000"/>
          <w:lang w:eastAsia="zh-CN"/>
        </w:rPr>
        <w:t xml:space="preserve">  </w:t>
      </w:r>
      <w:r>
        <w:rPr>
          <w:color w:val="000000"/>
          <w:lang w:eastAsia="zh-CN"/>
        </w:rPr>
        <w:t>，</w:t>
      </w:r>
      <w:r>
        <w:rPr>
          <w:color w:val="000000"/>
          <w:lang w:eastAsia="zh-CN"/>
        </w:rPr>
        <w:t xml:space="preserve"> t</w:t>
      </w:r>
      <w:r>
        <w:rPr>
          <w:color w:val="000000"/>
          <w:vertAlign w:val="subscript"/>
          <w:lang w:eastAsia="zh-CN"/>
        </w:rPr>
        <w:t>2</w:t>
      </w:r>
      <w:r>
        <w:rPr>
          <w:color w:val="000000"/>
          <w:lang w:eastAsia="zh-CN"/>
        </w:rPr>
        <w:t>和</w:t>
      </w:r>
      <w:r>
        <w:rPr>
          <w:color w:val="000000"/>
          <w:lang w:eastAsia="zh-CN"/>
        </w:rPr>
        <w:t>t</w:t>
      </w:r>
      <w:r>
        <w:rPr>
          <w:color w:val="000000"/>
          <w:vertAlign w:val="subscript"/>
          <w:lang w:eastAsia="zh-CN"/>
        </w:rPr>
        <w:t>3</w:t>
      </w:r>
      <w:r>
        <w:rPr>
          <w:color w:val="000000"/>
          <w:lang w:eastAsia="zh-CN"/>
        </w:rPr>
        <w:t>三个时刻中，汽车行驶得最慢的时刻是</w:t>
      </w:r>
      <w:r>
        <w:rPr>
          <w:color w:val="000000"/>
          <w:lang w:eastAsia="zh-CN"/>
        </w:rPr>
        <w:t>________</w:t>
      </w:r>
      <w:r>
        <w:rPr>
          <w:color w:val="000000"/>
          <w:lang w:eastAsia="zh-CN"/>
        </w:rPr>
        <w:t>，理由是</w:t>
      </w:r>
      <w:r>
        <w:rPr>
          <w:color w:val="000000"/>
          <w:lang w:eastAsia="zh-CN"/>
        </w:rPr>
        <w:t>________</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15.</w:t>
      </w:r>
      <w:r>
        <w:rPr>
          <w:color w:val="000000"/>
          <w:lang w:eastAsia="zh-CN"/>
        </w:rPr>
        <w:t>如图所示是在斜面上测量小车运动的平均速度的实验，让小车从斜面</w:t>
      </w:r>
      <w:r>
        <w:rPr>
          <w:color w:val="000000"/>
          <w:lang w:eastAsia="zh-CN"/>
        </w:rPr>
        <w:t>A</w:t>
      </w:r>
      <w:r>
        <w:rPr>
          <w:color w:val="000000"/>
          <w:lang w:eastAsia="zh-CN"/>
        </w:rPr>
        <w:t>点由静止开始下滑，分别测出小车到达</w:t>
      </w:r>
      <w:r>
        <w:rPr>
          <w:color w:val="000000"/>
          <w:lang w:eastAsia="zh-CN"/>
        </w:rPr>
        <w:t>B</w:t>
      </w:r>
      <w:r>
        <w:rPr>
          <w:color w:val="000000"/>
          <w:lang w:eastAsia="zh-CN"/>
        </w:rPr>
        <w:t>点和</w:t>
      </w:r>
      <w:r>
        <w:rPr>
          <w:color w:val="000000"/>
          <w:lang w:eastAsia="zh-CN"/>
        </w:rPr>
        <w:t>C</w:t>
      </w:r>
      <w:r>
        <w:rPr>
          <w:color w:val="000000"/>
          <w:lang w:eastAsia="zh-CN"/>
        </w:rPr>
        <w:t>点的时间，即可测出不同阶段的平均速度。</w:t>
      </w:r>
      <w:r>
        <w:rPr>
          <w:color w:val="000000"/>
          <w:lang w:eastAsia="zh-CN"/>
        </w:rPr>
        <w:t xml:space="preserve"> </w:t>
      </w:r>
    </w:p>
    <w:p w:rsidR="000E5C21" w:rsidRDefault="00AB58BF" w:rsidP="00E82D30">
      <w:pPr>
        <w:spacing w:after="0" w:line="360" w:lineRule="auto"/>
      </w:pPr>
      <w:r>
        <w:rPr>
          <w:noProof/>
        </w:rPr>
        <w:pict>
          <v:shape id="图片 21" o:spid="_x0000_i1045" type="#_x0000_t75" style="width:355.5pt;height:117.75pt;visibility:visible;mso-wrap-style:square">
            <v:imagedata r:id="rId25" o:title=""/>
          </v:shape>
        </w:pict>
      </w:r>
    </w:p>
    <w:p w:rsidR="000E5C21" w:rsidRDefault="00194221" w:rsidP="00E82D30">
      <w:pPr>
        <w:spacing w:after="0" w:line="360" w:lineRule="auto"/>
        <w:rPr>
          <w:lang w:eastAsia="zh-CN"/>
        </w:rPr>
      </w:pPr>
      <w:r>
        <w:rPr>
          <w:color w:val="000000"/>
          <w:lang w:eastAsia="zh-CN"/>
        </w:rPr>
        <w:t>（</w:t>
      </w:r>
      <w:r>
        <w:rPr>
          <w:color w:val="000000"/>
          <w:lang w:eastAsia="zh-CN"/>
        </w:rPr>
        <w:t>1</w:t>
      </w:r>
      <w:r>
        <w:rPr>
          <w:color w:val="000000"/>
          <w:lang w:eastAsia="zh-CN"/>
        </w:rPr>
        <w:t>）根据实验的原理</w:t>
      </w:r>
      <w:r>
        <w:rPr>
          <w:color w:val="000000"/>
          <w:lang w:eastAsia="zh-CN"/>
        </w:rPr>
        <w:t>________</w:t>
      </w:r>
      <w:r>
        <w:rPr>
          <w:color w:val="000000"/>
          <w:lang w:eastAsia="zh-CN"/>
        </w:rPr>
        <w:t>，需要测量的物理量是小车运动的路程和所用的时间。</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2</w:t>
      </w:r>
      <w:r>
        <w:rPr>
          <w:color w:val="000000"/>
          <w:lang w:eastAsia="zh-CN"/>
        </w:rPr>
        <w:t>）图中</w:t>
      </w:r>
      <w:r>
        <w:rPr>
          <w:color w:val="000000"/>
          <w:lang w:eastAsia="zh-CN"/>
        </w:rPr>
        <w:t>AB</w:t>
      </w:r>
      <w:r>
        <w:rPr>
          <w:color w:val="000000"/>
          <w:lang w:eastAsia="zh-CN"/>
        </w:rPr>
        <w:t>段的路程</w:t>
      </w:r>
      <w:r>
        <w:rPr>
          <w:color w:val="000000"/>
          <w:lang w:eastAsia="zh-CN"/>
        </w:rPr>
        <w:t>s</w:t>
      </w:r>
      <w:r>
        <w:rPr>
          <w:color w:val="000000"/>
          <w:vertAlign w:val="subscript"/>
          <w:lang w:eastAsia="zh-CN"/>
        </w:rPr>
        <w:t>AB</w:t>
      </w:r>
      <w:r>
        <w:rPr>
          <w:color w:val="000000"/>
          <w:lang w:eastAsia="zh-CN"/>
        </w:rPr>
        <w:t>=________cm</w:t>
      </w:r>
      <w:r>
        <w:rPr>
          <w:color w:val="000000"/>
          <w:lang w:eastAsia="zh-CN"/>
        </w:rPr>
        <w:t>，如果测得时间</w:t>
      </w:r>
      <w:r>
        <w:rPr>
          <w:color w:val="000000"/>
          <w:lang w:eastAsia="zh-CN"/>
        </w:rPr>
        <w:t>t</w:t>
      </w:r>
      <w:r>
        <w:rPr>
          <w:color w:val="000000"/>
          <w:vertAlign w:val="subscript"/>
          <w:lang w:eastAsia="zh-CN"/>
        </w:rPr>
        <w:t>AB</w:t>
      </w:r>
      <w:r>
        <w:rPr>
          <w:color w:val="000000"/>
          <w:lang w:eastAsia="zh-CN"/>
        </w:rPr>
        <w:t>=1.6s</w:t>
      </w:r>
      <w:r>
        <w:rPr>
          <w:color w:val="000000"/>
          <w:lang w:eastAsia="zh-CN"/>
        </w:rPr>
        <w:t>．则</w:t>
      </w:r>
      <w:r>
        <w:rPr>
          <w:color w:val="000000"/>
          <w:lang w:eastAsia="zh-CN"/>
        </w:rPr>
        <w:t>AB</w:t>
      </w:r>
      <w:r>
        <w:rPr>
          <w:color w:val="000000"/>
          <w:lang w:eastAsia="zh-CN"/>
        </w:rPr>
        <w:t>段的平均速度</w:t>
      </w:r>
      <w:r>
        <w:rPr>
          <w:color w:val="000000"/>
          <w:lang w:eastAsia="zh-CN"/>
        </w:rPr>
        <w:t>v</w:t>
      </w:r>
      <w:r>
        <w:rPr>
          <w:color w:val="000000"/>
          <w:vertAlign w:val="subscript"/>
          <w:lang w:eastAsia="zh-CN"/>
        </w:rPr>
        <w:t>AB</w:t>
      </w:r>
      <w:r>
        <w:rPr>
          <w:color w:val="000000"/>
          <w:lang w:eastAsia="zh-CN"/>
        </w:rPr>
        <w:t>=________m/s</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3</w:t>
      </w:r>
      <w:r>
        <w:rPr>
          <w:color w:val="000000"/>
          <w:lang w:eastAsia="zh-CN"/>
        </w:rPr>
        <w:t>）在测量小车到达</w:t>
      </w:r>
      <w:r>
        <w:rPr>
          <w:color w:val="000000"/>
          <w:lang w:eastAsia="zh-CN"/>
        </w:rPr>
        <w:t>B</w:t>
      </w:r>
      <w:r>
        <w:rPr>
          <w:color w:val="000000"/>
          <w:lang w:eastAsia="zh-CN"/>
        </w:rPr>
        <w:t>点的时间时，如果小车过了</w:t>
      </w:r>
      <w:r>
        <w:rPr>
          <w:color w:val="000000"/>
          <w:lang w:eastAsia="zh-CN"/>
        </w:rPr>
        <w:t>B</w:t>
      </w:r>
      <w:r>
        <w:rPr>
          <w:color w:val="000000"/>
          <w:lang w:eastAsia="zh-CN"/>
        </w:rPr>
        <w:t>点才停止计时，测得</w:t>
      </w:r>
      <w:r>
        <w:rPr>
          <w:color w:val="000000"/>
          <w:lang w:eastAsia="zh-CN"/>
        </w:rPr>
        <w:t>AB</w:t>
      </w:r>
      <w:r>
        <w:rPr>
          <w:color w:val="000000"/>
          <w:lang w:eastAsia="zh-CN"/>
        </w:rPr>
        <w:t>段的平均速度</w:t>
      </w:r>
      <w:r>
        <w:rPr>
          <w:color w:val="000000"/>
          <w:lang w:eastAsia="zh-CN"/>
        </w:rPr>
        <w:t>v</w:t>
      </w:r>
      <w:r>
        <w:rPr>
          <w:color w:val="000000"/>
          <w:vertAlign w:val="subscript"/>
          <w:lang w:eastAsia="zh-CN"/>
        </w:rPr>
        <w:t>AB</w:t>
      </w:r>
      <w:r>
        <w:rPr>
          <w:color w:val="000000"/>
          <w:lang w:eastAsia="zh-CN"/>
        </w:rPr>
        <w:t>会偏</w:t>
      </w:r>
      <w:r>
        <w:rPr>
          <w:color w:val="000000"/>
          <w:lang w:eastAsia="zh-CN"/>
        </w:rPr>
        <w:t>________</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16.</w:t>
      </w:r>
      <w:r>
        <w:rPr>
          <w:color w:val="000000"/>
          <w:lang w:eastAsia="zh-CN"/>
        </w:rPr>
        <w:t>在测量小车平均速度的实验中</w:t>
      </w:r>
      <w:r>
        <w:rPr>
          <w:color w:val="000000"/>
          <w:lang w:eastAsia="zh-CN"/>
        </w:rPr>
        <w:t xml:space="preserve">  </w:t>
      </w:r>
    </w:p>
    <w:p w:rsidR="000E5C21" w:rsidRDefault="00AB58BF" w:rsidP="00E82D30">
      <w:pPr>
        <w:spacing w:after="0" w:line="360" w:lineRule="auto"/>
      </w:pPr>
      <w:r>
        <w:rPr>
          <w:noProof/>
        </w:rPr>
        <w:pict>
          <v:shape id="图片 22" o:spid="_x0000_i1046" type="#_x0000_t75" alt="图片_x0020_897911676" style="width:327pt;height:102.75pt;visibility:visible;mso-wrap-style:square">
            <v:imagedata r:id="rId26" o:title="图片_x0020_897911676"/>
          </v:shape>
        </w:pict>
      </w:r>
    </w:p>
    <w:p w:rsidR="000E5C21" w:rsidRDefault="00194221" w:rsidP="00E82D30">
      <w:pPr>
        <w:spacing w:after="0" w:line="360" w:lineRule="auto"/>
        <w:rPr>
          <w:lang w:eastAsia="zh-CN"/>
        </w:rPr>
      </w:pPr>
      <w:r>
        <w:rPr>
          <w:color w:val="000000"/>
          <w:lang w:eastAsia="zh-CN"/>
        </w:rPr>
        <w:t>（</w:t>
      </w:r>
      <w:r>
        <w:rPr>
          <w:color w:val="000000"/>
          <w:lang w:eastAsia="zh-CN"/>
        </w:rPr>
        <w:t>1</w:t>
      </w:r>
      <w:r>
        <w:rPr>
          <w:color w:val="000000"/>
          <w:lang w:eastAsia="zh-CN"/>
        </w:rPr>
        <w:t>）为方便时间测量，应使斜面坡度较</w:t>
      </w:r>
      <w:r>
        <w:rPr>
          <w:color w:val="000000"/>
          <w:lang w:eastAsia="zh-CN"/>
        </w:rPr>
        <w:t>________</w:t>
      </w:r>
      <w:r>
        <w:rPr>
          <w:color w:val="000000"/>
          <w:lang w:eastAsia="zh-CN"/>
        </w:rPr>
        <w:t>（选填</w:t>
      </w:r>
      <w:r>
        <w:rPr>
          <w:color w:val="000000"/>
          <w:lang w:eastAsia="zh-CN"/>
        </w:rPr>
        <w:t>“</w:t>
      </w:r>
      <w:r>
        <w:rPr>
          <w:color w:val="000000"/>
          <w:lang w:eastAsia="zh-CN"/>
        </w:rPr>
        <w:t>大</w:t>
      </w:r>
      <w:r>
        <w:rPr>
          <w:color w:val="000000"/>
          <w:lang w:eastAsia="zh-CN"/>
        </w:rPr>
        <w:t>”</w:t>
      </w:r>
      <w:r>
        <w:rPr>
          <w:color w:val="000000"/>
          <w:lang w:eastAsia="zh-CN"/>
        </w:rPr>
        <w:t>或</w:t>
      </w:r>
      <w:r>
        <w:rPr>
          <w:color w:val="000000"/>
          <w:lang w:eastAsia="zh-CN"/>
        </w:rPr>
        <w:t>“</w:t>
      </w:r>
      <w:r>
        <w:rPr>
          <w:color w:val="000000"/>
          <w:lang w:eastAsia="zh-CN"/>
        </w:rPr>
        <w:t>小</w:t>
      </w:r>
      <w:r>
        <w:rPr>
          <w:color w:val="000000"/>
          <w:lang w:eastAsia="zh-CN"/>
        </w:rPr>
        <w:t>”</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2</w:t>
      </w:r>
      <w:r>
        <w:rPr>
          <w:color w:val="000000"/>
          <w:lang w:eastAsia="zh-CN"/>
        </w:rPr>
        <w:t>）图中</w:t>
      </w:r>
      <w:r>
        <w:rPr>
          <w:color w:val="000000"/>
          <w:lang w:eastAsia="zh-CN"/>
        </w:rPr>
        <w:t xml:space="preserve"> AB </w:t>
      </w:r>
      <w:r>
        <w:rPr>
          <w:color w:val="000000"/>
          <w:lang w:eastAsia="zh-CN"/>
        </w:rPr>
        <w:t>段的路程</w:t>
      </w:r>
      <w:r>
        <w:rPr>
          <w:color w:val="000000"/>
          <w:lang w:eastAsia="zh-CN"/>
        </w:rPr>
        <w:t>S</w:t>
      </w:r>
      <w:r>
        <w:rPr>
          <w:color w:val="000000"/>
          <w:vertAlign w:val="subscript"/>
          <w:lang w:eastAsia="zh-CN"/>
        </w:rPr>
        <w:t>AB</w:t>
      </w:r>
      <w:r>
        <w:rPr>
          <w:color w:val="000000"/>
          <w:lang w:eastAsia="zh-CN"/>
        </w:rPr>
        <w:t>=________cm</w:t>
      </w:r>
      <w:r>
        <w:rPr>
          <w:color w:val="000000"/>
          <w:lang w:eastAsia="zh-CN"/>
        </w:rPr>
        <w:t>，如果测得时间</w:t>
      </w:r>
      <w:r>
        <w:rPr>
          <w:color w:val="000000"/>
          <w:lang w:eastAsia="zh-CN"/>
        </w:rPr>
        <w:t>t</w:t>
      </w:r>
      <w:r>
        <w:rPr>
          <w:color w:val="000000"/>
          <w:vertAlign w:val="subscript"/>
          <w:lang w:eastAsia="zh-CN"/>
        </w:rPr>
        <w:t>AB</w:t>
      </w:r>
      <w:r>
        <w:rPr>
          <w:color w:val="000000"/>
          <w:lang w:eastAsia="zh-CN"/>
        </w:rPr>
        <w:t>=1.6s</w:t>
      </w:r>
      <w:r>
        <w:rPr>
          <w:color w:val="000000"/>
          <w:lang w:eastAsia="zh-CN"/>
        </w:rPr>
        <w:t>，则</w:t>
      </w:r>
      <w:r>
        <w:rPr>
          <w:color w:val="000000"/>
          <w:lang w:eastAsia="zh-CN"/>
        </w:rPr>
        <w:t>AB</w:t>
      </w:r>
      <w:r>
        <w:rPr>
          <w:color w:val="000000"/>
          <w:lang w:eastAsia="zh-CN"/>
        </w:rPr>
        <w:t>段的平均速度</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18"/>
        </w:rPr>
        <w:pict>
          <v:shape id="_x0000_i1063"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00FE0D63&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E0D63&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18"/>
        </w:rPr>
        <w:pict>
          <v:shape id="_x0000_i1064"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00FE0D63&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E0D63&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18"/>
        </w:rPr>
        <w:pict>
          <v:shape id="_x0000_i1065"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5B3A4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5B3A48&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18"/>
        </w:rPr>
        <w:pict>
          <v:shape id="_x0000_i1066"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5B3A4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5B3A48&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vertAlign w:val="subscript"/>
          <w:lang w:eastAsia="zh-CN"/>
        </w:rPr>
        <w:t>AB</w:t>
      </w:r>
      <w:r>
        <w:rPr>
          <w:color w:val="000000"/>
          <w:lang w:eastAsia="zh-CN"/>
        </w:rPr>
        <w:t xml:space="preserve"> =________m/s</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3</w:t>
      </w:r>
      <w:r>
        <w:rPr>
          <w:color w:val="000000"/>
          <w:lang w:eastAsia="zh-CN"/>
        </w:rPr>
        <w:t>）测量小车从</w:t>
      </w:r>
      <w:r>
        <w:rPr>
          <w:color w:val="000000"/>
          <w:lang w:eastAsia="zh-CN"/>
        </w:rPr>
        <w:t>A</w:t>
      </w:r>
      <w:r>
        <w:rPr>
          <w:color w:val="000000"/>
          <w:lang w:eastAsia="zh-CN"/>
        </w:rPr>
        <w:t>点出发到达</w:t>
      </w:r>
      <w:r>
        <w:rPr>
          <w:color w:val="000000"/>
          <w:lang w:eastAsia="zh-CN"/>
        </w:rPr>
        <w:t>B</w:t>
      </w:r>
      <w:r>
        <w:rPr>
          <w:color w:val="000000"/>
          <w:lang w:eastAsia="zh-CN"/>
        </w:rPr>
        <w:t>点的时间，如果过了</w:t>
      </w:r>
      <w:r>
        <w:rPr>
          <w:color w:val="000000"/>
          <w:lang w:eastAsia="zh-CN"/>
        </w:rPr>
        <w:t>A</w:t>
      </w:r>
      <w:r>
        <w:rPr>
          <w:color w:val="000000"/>
          <w:lang w:eastAsia="zh-CN"/>
        </w:rPr>
        <w:t>点才计时，所测</w:t>
      </w:r>
      <w:r>
        <w:rPr>
          <w:color w:val="000000"/>
          <w:lang w:eastAsia="zh-CN"/>
        </w:rPr>
        <w:t>AB</w:t>
      </w:r>
      <w:r>
        <w:rPr>
          <w:color w:val="000000"/>
          <w:lang w:eastAsia="zh-CN"/>
        </w:rPr>
        <w:t>段的平均速度</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18"/>
        </w:rPr>
        <w:pict>
          <v:shape id="_x0000_i1067"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40F72&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40F72&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18"/>
        </w:rPr>
        <w:pict>
          <v:shape id="_x0000_i1068"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40F72&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40F72&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18"/>
        </w:rPr>
        <w:pict>
          <v:shape id="_x0000_i1069"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BD50BA&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D50BA&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18"/>
        </w:rPr>
        <w:pict>
          <v:shape id="_x0000_i1070"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BD50BA&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D50BA&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vertAlign w:val="subscript"/>
          <w:lang w:eastAsia="zh-CN"/>
        </w:rPr>
        <w:t>AB</w:t>
      </w:r>
      <w:r>
        <w:rPr>
          <w:color w:val="000000"/>
          <w:lang w:eastAsia="zh-CN"/>
        </w:rPr>
        <w:t>偏</w:t>
      </w:r>
      <w:r>
        <w:rPr>
          <w:color w:val="000000"/>
          <w:lang w:eastAsia="zh-CN"/>
        </w:rPr>
        <w:t xml:space="preserve"> ________</w:t>
      </w:r>
      <w:r>
        <w:rPr>
          <w:color w:val="000000"/>
          <w:lang w:eastAsia="zh-CN"/>
        </w:rPr>
        <w:t>（选填</w:t>
      </w:r>
      <w:r>
        <w:rPr>
          <w:color w:val="000000"/>
          <w:lang w:eastAsia="zh-CN"/>
        </w:rPr>
        <w:t>“</w:t>
      </w:r>
      <w:r>
        <w:rPr>
          <w:color w:val="000000"/>
          <w:lang w:eastAsia="zh-CN"/>
        </w:rPr>
        <w:t>大</w:t>
      </w:r>
      <w:r>
        <w:rPr>
          <w:color w:val="000000"/>
          <w:lang w:eastAsia="zh-CN"/>
        </w:rPr>
        <w:t>”</w:t>
      </w:r>
      <w:r>
        <w:rPr>
          <w:color w:val="000000"/>
          <w:lang w:eastAsia="zh-CN"/>
        </w:rPr>
        <w:t>或</w:t>
      </w:r>
      <w:r>
        <w:rPr>
          <w:color w:val="000000"/>
          <w:lang w:eastAsia="zh-CN"/>
        </w:rPr>
        <w:t>“</w:t>
      </w:r>
      <w:r>
        <w:rPr>
          <w:color w:val="000000"/>
          <w:lang w:eastAsia="zh-CN"/>
        </w:rPr>
        <w:t>小</w:t>
      </w:r>
      <w:r>
        <w:rPr>
          <w:color w:val="000000"/>
          <w:lang w:eastAsia="zh-CN"/>
        </w:rPr>
        <w:t>”</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4</w:t>
      </w:r>
      <w:r>
        <w:rPr>
          <w:color w:val="000000"/>
          <w:lang w:eastAsia="zh-CN"/>
        </w:rPr>
        <w:t>）由实验知小车从</w:t>
      </w:r>
      <w:r>
        <w:rPr>
          <w:color w:val="000000"/>
          <w:lang w:eastAsia="zh-CN"/>
        </w:rPr>
        <w:t xml:space="preserve">A </w:t>
      </w:r>
      <w:r>
        <w:rPr>
          <w:color w:val="000000"/>
          <w:lang w:eastAsia="zh-CN"/>
        </w:rPr>
        <w:t>点运动到</w:t>
      </w:r>
      <w:r>
        <w:rPr>
          <w:color w:val="000000"/>
          <w:lang w:eastAsia="zh-CN"/>
        </w:rPr>
        <w:t>C</w:t>
      </w:r>
      <w:r>
        <w:rPr>
          <w:color w:val="000000"/>
          <w:lang w:eastAsia="zh-CN"/>
        </w:rPr>
        <w:t>点做加速运动，则平均速度</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18"/>
        </w:rPr>
        <w:pict>
          <v:shape id="_x0000_i1071"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37C&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8437C&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18"/>
        </w:rPr>
        <w:pict>
          <v:shape id="_x0000_i1072"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37C&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8437C&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18"/>
        </w:rPr>
        <w:pict>
          <v:shape id="_x0000_i1073"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57D00&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57D00&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18"/>
        </w:rPr>
        <w:pict>
          <v:shape id="_x0000_i1074"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57D00&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57D00&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vertAlign w:val="subscript"/>
          <w:lang w:eastAsia="zh-CN"/>
        </w:rPr>
        <w:t>AB</w:t>
      </w:r>
      <w:r>
        <w:rPr>
          <w:color w:val="000000"/>
          <w:lang w:eastAsia="zh-CN"/>
        </w:rPr>
        <w:t xml:space="preserve"> ________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18"/>
        </w:rPr>
        <w:pict>
          <v:shape id="_x0000_i1075"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70F56&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70F56&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18"/>
        </w:rPr>
        <w:pict>
          <v:shape id="_x0000_i1076"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70F56&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70F56&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18"/>
        </w:rPr>
        <w:pict>
          <v:shape id="_x0000_i1077"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01D6&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801D6&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18"/>
        </w:rPr>
        <w:pict>
          <v:shape id="_x0000_i1078"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01D6&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801D6&quot;&gt;&lt;m:oMathPara&gt;&lt;m:oMath&gt;&lt;m:r&gt;&lt;w:rPr&gt;&lt;w:rFonts w:ascii=&quot;Cambria Math&quot; w:hint=&quot;fareast&quot;/&gt;&lt;wx:font wx:val=&quot;Cambria Math&quot;/&gt;&lt;w:i/&gt;&lt;w:lang w:fareast=&quot;ZH-CN&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vertAlign w:val="subscript"/>
          <w:lang w:eastAsia="zh-CN"/>
        </w:rPr>
        <w:t>BC</w:t>
      </w:r>
      <w:r>
        <w:rPr>
          <w:color w:val="000000"/>
          <w:lang w:eastAsia="zh-CN"/>
        </w:rPr>
        <w:t>（选填</w:t>
      </w:r>
      <w:r>
        <w:rPr>
          <w:color w:val="000000"/>
          <w:lang w:eastAsia="zh-CN"/>
        </w:rPr>
        <w:t>“&lt;” “&gt;”</w:t>
      </w:r>
      <w:r>
        <w:rPr>
          <w:color w:val="000000"/>
          <w:lang w:eastAsia="zh-CN"/>
        </w:rPr>
        <w:t>或</w:t>
      </w:r>
      <w:r>
        <w:rPr>
          <w:color w:val="000000"/>
          <w:lang w:eastAsia="zh-CN"/>
        </w:rPr>
        <w:t>“=”</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lastRenderedPageBreak/>
        <w:t>17.</w:t>
      </w:r>
      <w:r>
        <w:rPr>
          <w:color w:val="000000"/>
          <w:lang w:eastAsia="zh-CN"/>
        </w:rPr>
        <w:t>小明在</w:t>
      </w:r>
      <w:r>
        <w:rPr>
          <w:color w:val="000000"/>
          <w:lang w:eastAsia="zh-CN"/>
        </w:rPr>
        <w:t>“</w:t>
      </w:r>
      <w:r>
        <w:rPr>
          <w:color w:val="000000"/>
          <w:lang w:eastAsia="zh-CN"/>
        </w:rPr>
        <w:t>测小车的平均速度</w:t>
      </w:r>
      <w:r>
        <w:rPr>
          <w:color w:val="000000"/>
          <w:lang w:eastAsia="zh-CN"/>
        </w:rPr>
        <w:t>”</w:t>
      </w:r>
      <w:r>
        <w:rPr>
          <w:color w:val="000000"/>
          <w:lang w:eastAsia="zh-CN"/>
        </w:rPr>
        <w:t>的实验中，设计了如图所示的实验装置</w:t>
      </w:r>
      <w:r>
        <w:rPr>
          <w:color w:val="000000"/>
          <w:lang w:eastAsia="zh-CN"/>
        </w:rPr>
        <w:t>∶</w:t>
      </w:r>
      <w:r>
        <w:rPr>
          <w:color w:val="000000"/>
          <w:lang w:eastAsia="zh-CN"/>
        </w:rPr>
        <w:t>小车从带刻度的斜面顶端由静止下滑，图中的圆圈是小车到达</w:t>
      </w:r>
      <w:r>
        <w:rPr>
          <w:color w:val="000000"/>
          <w:lang w:eastAsia="zh-CN"/>
        </w:rPr>
        <w:t>A</w:t>
      </w:r>
      <w:r>
        <w:rPr>
          <w:color w:val="000000"/>
          <w:lang w:eastAsia="zh-CN"/>
        </w:rPr>
        <w:t>、</w:t>
      </w:r>
      <w:r>
        <w:rPr>
          <w:color w:val="000000"/>
          <w:lang w:eastAsia="zh-CN"/>
        </w:rPr>
        <w:t>B</w:t>
      </w:r>
      <w:r>
        <w:rPr>
          <w:color w:val="000000"/>
          <w:lang w:eastAsia="zh-CN"/>
        </w:rPr>
        <w:t>、</w:t>
      </w:r>
      <w:r>
        <w:rPr>
          <w:color w:val="000000"/>
          <w:lang w:eastAsia="zh-CN"/>
        </w:rPr>
        <w:t>C</w:t>
      </w:r>
      <w:r>
        <w:rPr>
          <w:color w:val="000000"/>
          <w:lang w:eastAsia="zh-CN"/>
        </w:rPr>
        <w:t>三处时电子表的显示（数字分别表示</w:t>
      </w:r>
      <w:r>
        <w:rPr>
          <w:color w:val="000000"/>
          <w:lang w:eastAsia="zh-CN"/>
        </w:rPr>
        <w:t>“</w:t>
      </w:r>
      <w:r>
        <w:rPr>
          <w:color w:val="000000"/>
          <w:lang w:eastAsia="zh-CN"/>
        </w:rPr>
        <w:t>小时</w:t>
      </w:r>
      <w:r>
        <w:rPr>
          <w:color w:val="000000"/>
          <w:lang w:eastAsia="zh-CN"/>
        </w:rPr>
        <w:t>∶</w:t>
      </w:r>
      <w:r>
        <w:rPr>
          <w:color w:val="000000"/>
          <w:lang w:eastAsia="zh-CN"/>
        </w:rPr>
        <w:t>分</w:t>
      </w:r>
      <w:r>
        <w:rPr>
          <w:color w:val="000000"/>
          <w:lang w:eastAsia="zh-CN"/>
        </w:rPr>
        <w:t>∶</w:t>
      </w:r>
      <w:r>
        <w:rPr>
          <w:color w:val="000000"/>
          <w:lang w:eastAsia="zh-CN"/>
        </w:rPr>
        <w:t>秒</w:t>
      </w:r>
      <w:r>
        <w:rPr>
          <w:color w:val="000000"/>
          <w:lang w:eastAsia="zh-CN"/>
        </w:rPr>
        <w:t>”</w:t>
      </w:r>
      <w:r>
        <w:rPr>
          <w:color w:val="000000"/>
          <w:lang w:eastAsia="zh-CN"/>
        </w:rPr>
        <w:t>），</w:t>
      </w:r>
      <w:r>
        <w:rPr>
          <w:color w:val="000000"/>
          <w:lang w:eastAsia="zh-CN"/>
        </w:rPr>
        <w:t>B</w:t>
      </w:r>
      <w:r>
        <w:rPr>
          <w:color w:val="000000"/>
          <w:lang w:eastAsia="zh-CN"/>
        </w:rPr>
        <w:t>点是</w:t>
      </w:r>
      <w:r>
        <w:rPr>
          <w:color w:val="000000"/>
          <w:lang w:eastAsia="zh-CN"/>
        </w:rPr>
        <w:t>AC</w:t>
      </w:r>
      <w:r>
        <w:rPr>
          <w:color w:val="000000"/>
          <w:lang w:eastAsia="zh-CN"/>
        </w:rPr>
        <w:t>的中点。</w:t>
      </w:r>
      <w:r>
        <w:rPr>
          <w:color w:val="000000"/>
          <w:lang w:eastAsia="zh-CN"/>
        </w:rPr>
        <w:t xml:space="preserve">  </w:t>
      </w:r>
    </w:p>
    <w:p w:rsidR="000E5C21" w:rsidRDefault="00AB58BF" w:rsidP="00E82D30">
      <w:pPr>
        <w:spacing w:after="0" w:line="360" w:lineRule="auto"/>
      </w:pPr>
      <w:r>
        <w:rPr>
          <w:noProof/>
        </w:rPr>
        <w:pict>
          <v:shape id="图片 23" o:spid="_x0000_i1047" type="#_x0000_t75" alt="图片_x0020_854832608" style="width:285.75pt;height:156pt;visibility:visible;mso-wrap-style:square">
            <v:imagedata r:id="rId29" o:title="图片_x0020_854832608"/>
          </v:shape>
        </w:pict>
      </w:r>
    </w:p>
    <w:p w:rsidR="000E5C21" w:rsidRDefault="00194221" w:rsidP="00E82D30">
      <w:pPr>
        <w:spacing w:after="0" w:line="360" w:lineRule="auto"/>
        <w:rPr>
          <w:lang w:eastAsia="zh-CN"/>
        </w:rPr>
      </w:pPr>
      <w:r>
        <w:rPr>
          <w:color w:val="000000"/>
          <w:lang w:eastAsia="zh-CN"/>
        </w:rPr>
        <w:t>（</w:t>
      </w:r>
      <w:r>
        <w:rPr>
          <w:color w:val="000000"/>
          <w:lang w:eastAsia="zh-CN"/>
        </w:rPr>
        <w:t>1</w:t>
      </w:r>
      <w:r>
        <w:rPr>
          <w:color w:val="000000"/>
          <w:lang w:eastAsia="zh-CN"/>
        </w:rPr>
        <w:t>）该实验测小车平均速度的实验原理是</w:t>
      </w:r>
      <w:r>
        <w:rPr>
          <w:color w:val="000000"/>
          <w:lang w:eastAsia="zh-CN"/>
        </w:rPr>
        <w:t>∶________</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2</w:t>
      </w:r>
      <w:r>
        <w:rPr>
          <w:color w:val="000000"/>
          <w:lang w:eastAsia="zh-CN"/>
        </w:rPr>
        <w:t>）实验中使用的斜面应适当调整坡度</w:t>
      </w:r>
      <w:r>
        <w:rPr>
          <w:color w:val="000000"/>
          <w:lang w:eastAsia="zh-CN"/>
        </w:rPr>
        <w:t>________</w:t>
      </w:r>
      <w:r>
        <w:rPr>
          <w:color w:val="000000"/>
          <w:lang w:eastAsia="zh-CN"/>
        </w:rPr>
        <w:t>（选填</w:t>
      </w:r>
      <w:r>
        <w:rPr>
          <w:color w:val="000000"/>
          <w:lang w:eastAsia="zh-CN"/>
        </w:rPr>
        <w:t>“</w:t>
      </w:r>
      <w:r>
        <w:rPr>
          <w:color w:val="000000"/>
          <w:lang w:eastAsia="zh-CN"/>
        </w:rPr>
        <w:t>较小</w:t>
      </w:r>
      <w:r>
        <w:rPr>
          <w:color w:val="000000"/>
          <w:lang w:eastAsia="zh-CN"/>
        </w:rPr>
        <w:t>”</w:t>
      </w:r>
      <w:r>
        <w:rPr>
          <w:color w:val="000000"/>
          <w:lang w:eastAsia="zh-CN"/>
        </w:rPr>
        <w:t>或</w:t>
      </w:r>
      <w:r>
        <w:rPr>
          <w:color w:val="000000"/>
          <w:lang w:eastAsia="zh-CN"/>
        </w:rPr>
        <w:t>“</w:t>
      </w:r>
      <w:r>
        <w:rPr>
          <w:color w:val="000000"/>
          <w:lang w:eastAsia="zh-CN"/>
        </w:rPr>
        <w:t>较大</w:t>
      </w:r>
      <w:r>
        <w:rPr>
          <w:color w:val="000000"/>
          <w:lang w:eastAsia="zh-CN"/>
        </w:rPr>
        <w:t>”</w:t>
      </w:r>
      <w:r>
        <w:rPr>
          <w:color w:val="000000"/>
          <w:lang w:eastAsia="zh-CN"/>
        </w:rPr>
        <w:t>），其目的是便于测量时间；</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3</w:t>
      </w:r>
      <w:r>
        <w:rPr>
          <w:color w:val="000000"/>
          <w:lang w:eastAsia="zh-CN"/>
        </w:rPr>
        <w:t>）根据图中信息回答，</w:t>
      </w:r>
      <w:r>
        <w:rPr>
          <w:color w:val="000000"/>
          <w:lang w:eastAsia="zh-CN"/>
        </w:rPr>
        <w:t>v</w:t>
      </w:r>
      <w:r>
        <w:rPr>
          <w:color w:val="000000"/>
          <w:vertAlign w:val="subscript"/>
          <w:lang w:eastAsia="zh-CN"/>
        </w:rPr>
        <w:t>AC</w:t>
      </w:r>
      <w:r>
        <w:rPr>
          <w:color w:val="000000"/>
          <w:lang w:eastAsia="zh-CN"/>
        </w:rPr>
        <w:t xml:space="preserve"> =________cm/s</w:t>
      </w:r>
      <w:r>
        <w:rPr>
          <w:color w:val="000000"/>
          <w:lang w:eastAsia="zh-CN"/>
        </w:rPr>
        <w:t>，</w:t>
      </w:r>
      <w:r>
        <w:rPr>
          <w:color w:val="000000"/>
          <w:lang w:eastAsia="zh-CN"/>
        </w:rPr>
        <w:t>v</w:t>
      </w:r>
      <w:r>
        <w:rPr>
          <w:color w:val="000000"/>
          <w:vertAlign w:val="subscript"/>
          <w:lang w:eastAsia="zh-CN"/>
        </w:rPr>
        <w:t xml:space="preserve">BC </w:t>
      </w:r>
      <w:r>
        <w:rPr>
          <w:color w:val="000000"/>
          <w:lang w:eastAsia="zh-CN"/>
        </w:rPr>
        <w:t>=________cm/s</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w:t>
      </w:r>
      <w:r>
        <w:rPr>
          <w:color w:val="000000"/>
          <w:lang w:eastAsia="zh-CN"/>
        </w:rPr>
        <w:t>4</w:t>
      </w:r>
      <w:r>
        <w:rPr>
          <w:color w:val="000000"/>
          <w:lang w:eastAsia="zh-CN"/>
        </w:rPr>
        <w:t>）实验前必须学会熟练使用电子表，如果让小车过了</w:t>
      </w:r>
      <w:r>
        <w:rPr>
          <w:color w:val="000000"/>
          <w:lang w:eastAsia="zh-CN"/>
        </w:rPr>
        <w:t>A</w:t>
      </w:r>
      <w:r>
        <w:rPr>
          <w:color w:val="000000"/>
          <w:lang w:eastAsia="zh-CN"/>
        </w:rPr>
        <w:t>点才开始计时，则会使所测</w:t>
      </w:r>
      <w:r>
        <w:rPr>
          <w:color w:val="000000"/>
          <w:lang w:eastAsia="zh-CN"/>
        </w:rPr>
        <w:t>AC</w:t>
      </w:r>
      <w:r>
        <w:rPr>
          <w:color w:val="000000"/>
          <w:lang w:eastAsia="zh-CN"/>
        </w:rPr>
        <w:t>段的平均速度偏</w:t>
      </w:r>
      <w:r>
        <w:rPr>
          <w:color w:val="000000"/>
          <w:lang w:eastAsia="zh-CN"/>
        </w:rPr>
        <w:t>________</w:t>
      </w:r>
      <w:r>
        <w:rPr>
          <w:color w:val="000000"/>
          <w:lang w:eastAsia="zh-CN"/>
        </w:rPr>
        <w:t>。（填</w:t>
      </w:r>
      <w:r>
        <w:rPr>
          <w:color w:val="000000"/>
          <w:lang w:eastAsia="zh-CN"/>
        </w:rPr>
        <w:t>“</w:t>
      </w:r>
      <w:r>
        <w:rPr>
          <w:color w:val="000000"/>
          <w:lang w:eastAsia="zh-CN"/>
        </w:rPr>
        <w:t>大</w:t>
      </w:r>
      <w:r>
        <w:rPr>
          <w:color w:val="000000"/>
          <w:lang w:eastAsia="zh-CN"/>
        </w:rPr>
        <w:t>”</w:t>
      </w:r>
      <w:r>
        <w:rPr>
          <w:color w:val="000000"/>
          <w:lang w:eastAsia="zh-CN"/>
        </w:rPr>
        <w:t>或</w:t>
      </w:r>
      <w:r>
        <w:rPr>
          <w:color w:val="000000"/>
          <w:lang w:eastAsia="zh-CN"/>
        </w:rPr>
        <w:t>“</w:t>
      </w:r>
      <w:r>
        <w:rPr>
          <w:color w:val="000000"/>
          <w:lang w:eastAsia="zh-CN"/>
        </w:rPr>
        <w:t>小</w:t>
      </w:r>
      <w:r>
        <w:rPr>
          <w:color w:val="000000"/>
          <w:lang w:eastAsia="zh-CN"/>
        </w:rPr>
        <w:t>”</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18.</w:t>
      </w:r>
      <w:r>
        <w:rPr>
          <w:color w:val="000000"/>
          <w:lang w:eastAsia="zh-CN"/>
        </w:rPr>
        <w:t>实验题目：测量平均速度</w:t>
      </w:r>
      <w:r>
        <w:rPr>
          <w:color w:val="000000"/>
          <w:lang w:eastAsia="zh-CN"/>
        </w:rPr>
        <w:t xml:space="preserve">  </w:t>
      </w:r>
    </w:p>
    <w:p w:rsidR="000E5C21" w:rsidRDefault="00194221" w:rsidP="00E82D30">
      <w:pPr>
        <w:spacing w:after="0" w:line="360" w:lineRule="auto"/>
        <w:rPr>
          <w:lang w:eastAsia="zh-CN"/>
        </w:rPr>
      </w:pPr>
      <w:r>
        <w:rPr>
          <w:color w:val="000000"/>
          <w:lang w:eastAsia="zh-CN"/>
        </w:rPr>
        <w:t>实验仪器：斜面、小车、金属片、</w:t>
      </w:r>
      <w:r>
        <w:rPr>
          <w:color w:val="000000"/>
          <w:lang w:eastAsia="zh-CN"/>
        </w:rPr>
        <w:t>________</w:t>
      </w:r>
      <w:r>
        <w:rPr>
          <w:color w:val="000000"/>
          <w:lang w:eastAsia="zh-CN"/>
        </w:rPr>
        <w:t>、</w:t>
      </w:r>
      <w:r>
        <w:rPr>
          <w:color w:val="000000"/>
          <w:lang w:eastAsia="zh-CN"/>
        </w:rPr>
        <w:t>________</w:t>
      </w:r>
      <w:r>
        <w:rPr>
          <w:color w:val="000000"/>
          <w:lang w:eastAsia="zh-CN"/>
        </w:rPr>
        <w:t>。</w:t>
      </w:r>
    </w:p>
    <w:p w:rsidR="000E5C21" w:rsidRDefault="00194221" w:rsidP="00E82D30">
      <w:pPr>
        <w:spacing w:after="0" w:line="360" w:lineRule="auto"/>
        <w:rPr>
          <w:lang w:eastAsia="zh-CN"/>
        </w:rPr>
      </w:pPr>
      <w:r>
        <w:rPr>
          <w:color w:val="000000"/>
          <w:lang w:eastAsia="zh-CN"/>
        </w:rPr>
        <w:t>实验步骤：</w:t>
      </w:r>
    </w:p>
    <w:p w:rsidR="000E5C21" w:rsidRDefault="00194221" w:rsidP="00E82D30">
      <w:pPr>
        <w:spacing w:after="0" w:line="360" w:lineRule="auto"/>
        <w:rPr>
          <w:lang w:eastAsia="zh-CN"/>
        </w:rPr>
      </w:pPr>
      <w:r>
        <w:rPr>
          <w:color w:val="000000"/>
          <w:lang w:eastAsia="zh-CN"/>
        </w:rPr>
        <w:t>A</w:t>
      </w:r>
      <w:r>
        <w:rPr>
          <w:color w:val="000000"/>
          <w:lang w:eastAsia="zh-CN"/>
        </w:rPr>
        <w:t>．使斜面保持很小的坡度，是为了让小车运行</w:t>
      </w:r>
      <w:r>
        <w:rPr>
          <w:color w:val="000000"/>
          <w:lang w:eastAsia="zh-CN"/>
        </w:rPr>
        <w:t>________</w:t>
      </w:r>
      <w:r>
        <w:rPr>
          <w:color w:val="000000"/>
          <w:lang w:eastAsia="zh-CN"/>
        </w:rPr>
        <w:t>，如图所示：</w:t>
      </w:r>
    </w:p>
    <w:p w:rsidR="000E5C21" w:rsidRDefault="00AB58BF" w:rsidP="00E82D30">
      <w:pPr>
        <w:spacing w:after="0" w:line="360" w:lineRule="auto"/>
      </w:pPr>
      <w:r>
        <w:rPr>
          <w:noProof/>
        </w:rPr>
        <w:pict>
          <v:shape id="图片 24" o:spid="_x0000_i1048" type="#_x0000_t75" alt="图片_x0020_100019" style="width:330.75pt;height:62.25pt;visibility:visible;mso-wrap-style:square">
            <v:imagedata r:id="rId30" o:title="图片_x0020_100019"/>
          </v:shape>
        </w:pict>
      </w:r>
    </w:p>
    <w:p w:rsidR="000E5C21" w:rsidRDefault="00194221" w:rsidP="00E82D30">
      <w:pPr>
        <w:spacing w:after="0" w:line="360" w:lineRule="auto"/>
        <w:rPr>
          <w:lang w:eastAsia="zh-CN"/>
        </w:rPr>
      </w:pPr>
      <w:r>
        <w:rPr>
          <w:color w:val="000000"/>
          <w:lang w:eastAsia="zh-CN"/>
        </w:rPr>
        <w:t>B</w:t>
      </w:r>
      <w:r>
        <w:rPr>
          <w:color w:val="000000"/>
          <w:lang w:eastAsia="zh-CN"/>
        </w:rPr>
        <w:t>．把小车放在斜面的顶端，用</w:t>
      </w:r>
      <w:r>
        <w:rPr>
          <w:color w:val="000000"/>
          <w:lang w:eastAsia="zh-CN"/>
        </w:rPr>
        <w:t>_____</w:t>
      </w:r>
      <w:r>
        <w:rPr>
          <w:color w:val="000000"/>
          <w:lang w:eastAsia="zh-CN"/>
        </w:rPr>
        <w:t>___</w:t>
      </w:r>
      <w:r>
        <w:rPr>
          <w:color w:val="000000"/>
          <w:lang w:eastAsia="zh-CN"/>
        </w:rPr>
        <w:t>测出小车到斜面底端金属片的长度，即通过的路程；</w:t>
      </w:r>
    </w:p>
    <w:p w:rsidR="000E5C21" w:rsidRDefault="00194221" w:rsidP="00E82D30">
      <w:pPr>
        <w:spacing w:after="0" w:line="360" w:lineRule="auto"/>
        <w:rPr>
          <w:lang w:eastAsia="zh-CN"/>
        </w:rPr>
      </w:pPr>
      <w:r>
        <w:rPr>
          <w:color w:val="000000"/>
          <w:lang w:eastAsia="zh-CN"/>
        </w:rPr>
        <w:t>C</w:t>
      </w:r>
      <w:r>
        <w:rPr>
          <w:color w:val="000000"/>
          <w:lang w:eastAsia="zh-CN"/>
        </w:rPr>
        <w:t>．用</w:t>
      </w:r>
      <w:r>
        <w:rPr>
          <w:color w:val="000000"/>
          <w:lang w:eastAsia="zh-CN"/>
        </w:rPr>
        <w:t>________</w:t>
      </w:r>
      <w:r>
        <w:rPr>
          <w:color w:val="000000"/>
          <w:lang w:eastAsia="zh-CN"/>
        </w:rPr>
        <w:t>测小车从斜面顶端下滑到金属片所用的时间；</w:t>
      </w:r>
    </w:p>
    <w:p w:rsidR="000E5C21" w:rsidRDefault="00194221" w:rsidP="00E82D30">
      <w:pPr>
        <w:spacing w:after="0" w:line="360" w:lineRule="auto"/>
        <w:rPr>
          <w:lang w:eastAsia="zh-CN"/>
        </w:rPr>
      </w:pPr>
      <w:r>
        <w:rPr>
          <w:color w:val="000000"/>
          <w:lang w:eastAsia="zh-CN"/>
        </w:rPr>
        <w:t>D</w:t>
      </w:r>
      <w:r>
        <w:rPr>
          <w:color w:val="000000"/>
          <w:lang w:eastAsia="zh-CN"/>
        </w:rPr>
        <w:t>．小车从</w:t>
      </w:r>
      <w:r>
        <w:rPr>
          <w:color w:val="000000"/>
          <w:lang w:eastAsia="zh-CN"/>
        </w:rPr>
        <w:t>A</w:t>
      </w:r>
      <w:r>
        <w:rPr>
          <w:color w:val="000000"/>
          <w:lang w:eastAsia="zh-CN"/>
        </w:rPr>
        <w:t>点运动到</w:t>
      </w:r>
      <w:r>
        <w:rPr>
          <w:color w:val="000000"/>
          <w:lang w:eastAsia="zh-CN"/>
        </w:rPr>
        <w:t>B</w:t>
      </w:r>
      <w:r>
        <w:rPr>
          <w:color w:val="000000"/>
          <w:lang w:eastAsia="zh-CN"/>
        </w:rPr>
        <w:t>点，测出路程和时间；</w:t>
      </w:r>
    </w:p>
    <w:p w:rsidR="000E5C21" w:rsidRDefault="00194221" w:rsidP="00E82D30">
      <w:pPr>
        <w:spacing w:after="0" w:line="360" w:lineRule="auto"/>
        <w:rPr>
          <w:lang w:eastAsia="zh-CN"/>
        </w:rPr>
      </w:pPr>
      <w:r>
        <w:rPr>
          <w:color w:val="000000"/>
          <w:lang w:eastAsia="zh-CN"/>
        </w:rPr>
        <w:t>E</w:t>
      </w:r>
      <w:r>
        <w:rPr>
          <w:color w:val="000000"/>
          <w:lang w:eastAsia="zh-CN"/>
        </w:rPr>
        <w:t>．小车从</w:t>
      </w:r>
      <w:r>
        <w:rPr>
          <w:color w:val="000000"/>
          <w:lang w:eastAsia="zh-CN"/>
        </w:rPr>
        <w:t>B</w:t>
      </w:r>
      <w:r>
        <w:rPr>
          <w:color w:val="000000"/>
          <w:lang w:eastAsia="zh-CN"/>
        </w:rPr>
        <w:t>点运动到</w:t>
      </w:r>
      <w:r>
        <w:rPr>
          <w:color w:val="000000"/>
          <w:lang w:eastAsia="zh-CN"/>
        </w:rPr>
        <w:t>C</w:t>
      </w:r>
      <w:r>
        <w:rPr>
          <w:color w:val="000000"/>
          <w:lang w:eastAsia="zh-CN"/>
        </w:rPr>
        <w:t>点，测出路程和时间，把上述测量的数据填入下表中；</w:t>
      </w:r>
    </w:p>
    <w:p w:rsidR="000E5C21" w:rsidRDefault="00194221" w:rsidP="00E82D30">
      <w:pPr>
        <w:spacing w:after="0" w:line="360" w:lineRule="auto"/>
        <w:rPr>
          <w:lang w:eastAsia="zh-CN"/>
        </w:rPr>
      </w:pPr>
      <w:r>
        <w:rPr>
          <w:color w:val="000000"/>
          <w:lang w:eastAsia="zh-CN"/>
        </w:rPr>
        <w:t>F</w:t>
      </w:r>
      <w:r>
        <w:rPr>
          <w:color w:val="000000"/>
          <w:lang w:eastAsia="zh-CN"/>
        </w:rPr>
        <w:t>．根据测出的</w:t>
      </w:r>
      <w:r>
        <w:rPr>
          <w:color w:val="000000"/>
          <w:lang w:eastAsia="zh-CN"/>
        </w:rPr>
        <w:t>s</w:t>
      </w:r>
      <w:r>
        <w:rPr>
          <w:color w:val="000000"/>
          <w:lang w:eastAsia="zh-CN"/>
        </w:rPr>
        <w:t>、</w:t>
      </w:r>
      <w:r>
        <w:rPr>
          <w:color w:val="000000"/>
          <w:lang w:eastAsia="zh-CN"/>
        </w:rPr>
        <w:t>t</w:t>
      </w:r>
      <w:r>
        <w:rPr>
          <w:color w:val="000000"/>
          <w:lang w:eastAsia="zh-CN"/>
        </w:rPr>
        <w:t>，用</w:t>
      </w:r>
      <w:r>
        <w:rPr>
          <w:color w:val="000000"/>
          <w:lang w:eastAsia="zh-CN"/>
        </w:rPr>
        <w:t>________</w:t>
      </w:r>
      <w:r>
        <w:rPr>
          <w:color w:val="000000"/>
          <w:lang w:eastAsia="zh-CN"/>
        </w:rPr>
        <w:t>算出小车通过斜面</w:t>
      </w:r>
      <w:r>
        <w:rPr>
          <w:color w:val="000000"/>
          <w:lang w:eastAsia="zh-CN"/>
        </w:rPr>
        <w:t>AC</w:t>
      </w:r>
      <w:r>
        <w:rPr>
          <w:color w:val="000000"/>
          <w:lang w:eastAsia="zh-CN"/>
        </w:rPr>
        <w:t>、</w:t>
      </w:r>
      <w:r>
        <w:rPr>
          <w:color w:val="000000"/>
          <w:lang w:eastAsia="zh-CN"/>
        </w:rPr>
        <w:t>AB</w:t>
      </w:r>
      <w:r>
        <w:rPr>
          <w:color w:val="000000"/>
          <w:lang w:eastAsia="zh-CN"/>
        </w:rPr>
        <w:t>、</w:t>
      </w:r>
      <w:r>
        <w:rPr>
          <w:color w:val="000000"/>
          <w:lang w:eastAsia="zh-CN"/>
        </w:rPr>
        <w:t>BC</w:t>
      </w:r>
      <w:r>
        <w:rPr>
          <w:color w:val="000000"/>
          <w:lang w:eastAsia="zh-CN"/>
        </w:rPr>
        <w:t>的平均速度。</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870"/>
        <w:gridCol w:w="450"/>
        <w:gridCol w:w="834"/>
        <w:gridCol w:w="737"/>
        <w:gridCol w:w="2006"/>
      </w:tblGrid>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实验次数</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路径</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路程</w:t>
            </w:r>
            <w:r>
              <w:rPr>
                <w:color w:val="000000"/>
              </w:rPr>
              <w:t>s/m</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时间</w:t>
            </w:r>
            <w:r>
              <w:rPr>
                <w:color w:val="000000"/>
              </w:rPr>
              <w:t>t/s</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平均速度</w:t>
            </w:r>
            <w:r>
              <w:rPr>
                <w:color w:val="000000"/>
              </w:rPr>
              <w:t xml:space="preserve">v/( </w:t>
            </w:r>
            <w:r w:rsidR="009550E2" w:rsidRPr="00D87C47">
              <w:rPr>
                <w:color w:val="000000"/>
              </w:rPr>
              <w:fldChar w:fldCharType="begin"/>
            </w:r>
            <w:r w:rsidR="00D87C47" w:rsidRPr="00D87C47">
              <w:rPr>
                <w:color w:val="000000"/>
              </w:rPr>
              <w:instrText xml:space="preserve"> QUOTE </w:instrText>
            </w:r>
            <w:r w:rsidR="00AB58BF" w:rsidRPr="009550E2">
              <w:rPr>
                <w:position w:val="-18"/>
              </w:rPr>
              <w:pict>
                <v:shape id="_x0000_i1049" type="#_x0000_t75" style="width:28.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C2DB2&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7C2DB2&quot; wsp:rsidP=&quot;007C2DB2&quot;&gt;&lt;m:oMathPara&gt;&lt;m:oMath&gt;&lt;m:r&gt;&lt;m:rPr&gt;&lt;m:nor/&gt;&lt;/m:rPr&gt;&lt;w:rPr&gt;&lt;w:rFonts w:ascii=&quot;Cambria Math&quot; w:hint=&quot;fareast&quot;/&gt;&lt;wx:font wx:val=&quot;Cambria Math&quot;/&gt;&lt;w:lang w:fareast=&quot;ZH-CN&quot;/&gt;&lt;/w:rPr&gt;&lt;m:t&gt;m&lt;/m:t&gt;&lt;/m:r&gt;&lt;m:r&gt;&lt;w:rPr&gt;&lt;w:rFonts w:ascii=&quot;MS Mincho&quot; w:fareast=&quot;MS Mincho&quot; w:h-ansi=&quot;MS Mincho&quot; w:cs=&quot;MS Mincho&quot; w:hint=&quot;fareast&quot;/&gt;&lt;wx:font wx:val=&quot;MS Mincho&quot;/&gt;&lt;w:i/&gt;&lt;w:lang w:fareast=&quot;ZH-CN&quot;/&gt;&lt;/w:rPr&gt;&lt;m:t&gt;鈰?/m:t&gt;&lt;/m:r&gt;&lt;m:sSup&gt;&lt;m:sSupPCNNr&gt;&lt;m:ctrlPr&gt;&lt;w:rPr&gt;&lt;w:rFonts w:ascii=&quot;Cambria Math&quot; w:h-ansi=&quot;Cambria Math&quot;/&gt;&lt;wx:font wx:val=&quot;Cambria Math&quot;/&gt;&lt;/w:rPr&gt;&lt;/m:ctrlPr&gt;&lt;/m:sSupPr&gt;&lt;m:e&gt;&lt;m:r&gt;&lt;m:rPr&gt;&lt;m:nor/&gt;&lt;/m:rPr&gt;&lt;w:rPr&gt;&lt;w:rFonts w:ascii=&quot;Cambria Math&quot; w:hint=&quot;fareast&quot;/&gt;&lt;wx:font wx:val=&quot;Cambria Math&quot;/&gt;&lt;w:lang w:fareast=&quot;ZH-CN&quot;/&gt;&lt;/w:rPr&gt;&lt;m:t&gt;s&lt;/m:t&gt;&lt;/m:r&gt;&lt;/m:e&gt;&lt;m:sup&gt;&lt;m:r&gt;&lt;m:rPr&gt;&lt;m:nor/&gt;&lt;/m:rPr&gt;&lt;w:rPr&gt;&lt;w:rFonts w:ascii=&quot;Cambria Math&quot; w:hint=&quot;fareast&quot;/&gt;&lt;wx:font wx:val=&quot;Cambria Math&quot;/&gt;&lt;w:lang w:fareast=&quot;ZH-CN&quot;/&gt;&lt;/w:rPr&gt;&lt;m:t&gt;-1&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1" o:title="" chromakey="white"/>
                </v:shape>
              </w:pict>
            </w:r>
            <w:r w:rsidR="00D87C47" w:rsidRPr="00D87C47">
              <w:rPr>
                <w:color w:val="000000"/>
              </w:rPr>
              <w:instrText xml:space="preserve"> </w:instrText>
            </w:r>
            <w:r w:rsidR="009550E2" w:rsidRPr="00D87C47">
              <w:rPr>
                <w:color w:val="000000"/>
              </w:rPr>
              <w:fldChar w:fldCharType="separate"/>
            </w:r>
            <w:r w:rsidR="00AB58BF" w:rsidRPr="009550E2">
              <w:rPr>
                <w:position w:val="-18"/>
              </w:rPr>
              <w:pict>
                <v:shape id="_x0000_i1050" type="#_x0000_t75" style="width:28.5pt;height:18.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C2DB2&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7C2DB2&quot; wsp:rsidP=&quot;007C2DB2&quot;&gt;&lt;m:oMathPara&gt;&lt;m:oMath&gt;&lt;m:r&gt;&lt;m:rPr&gt;&lt;m:nor/&gt;&lt;/m:rPr&gt;&lt;w:rPr&gt;&lt;w:rFonts w:ascii=&quot;Cambria Math&quot; w:hint=&quot;fareast&quot;/&gt;&lt;wx:font wx:val=&quot;Cambria Math&quot;/&gt;&lt;w:lang w:fareast=&quot;ZH-CN&quot;/&gt;&lt;/w:rPr&gt;&lt;m:t&gt;m&lt;/m:t&gt;&lt;/m:r&gt;&lt;m:r&gt;&lt;w:rPr&gt;&lt;w:rFonts w:ascii=&quot;MS Mincho&quot; w:fareast=&quot;MS Mincho&quot; w:h-ansi=&quot;MS Mincho&quot; w:cs=&quot;MS Mincho&quot; w:hint=&quot;fareast&quot;/&gt;&lt;wx:font wx:val=&quot;MS Mincho&quot;/&gt;&lt;w:i/&gt;&lt;w:lang w:fareast=&quot;ZH-CN&quot;/&gt;&lt;/w:rPr&gt;&lt;m:t&gt;鈰?/m:t&gt;&lt;/m:r&gt;&lt;m:sSup&gt;&lt;m:sSupPCNNr&gt;&lt;m:ctrlPr&gt;&lt;w:rPr&gt;&lt;w:rFonts w:ascii=&quot;Cambria Math&quot; w:h-ansi=&quot;Cambria Math&quot;/&gt;&lt;wx:font wx:val=&quot;Cambria Math&quot;/&gt;&lt;/w:rPr&gt;&lt;/m:ctrlPr&gt;&lt;/m:sSupPr&gt;&lt;m:e&gt;&lt;m:r&gt;&lt;m:rPr&gt;&lt;m:nor/&gt;&lt;/m:rPr&gt;&lt;w:rPr&gt;&lt;w:rFonts w:ascii=&quot;Cambria Math&quot; w:hint=&quot;fareast&quot;/&gt;&lt;wx:font wx:val=&quot;Cambria Math&quot;/&gt;&lt;w:lang w:fareast=&quot;ZH-CN&quot;/&gt;&lt;/w:rPr&gt;&lt;m:t&gt;s&lt;/m:t&gt;&lt;/m:r&gt;&lt;/m:e&gt;&lt;m:sup&gt;&lt;m:r&gt;&lt;m:rPr&gt;&lt;m:nor/&gt;&lt;/m:rPr&gt;&lt;w:rPr&gt;&lt;w:rFonts w:ascii=&quot;Cambria Math&quot; w:hint=&quot;fareast&quot;/&gt;&lt;wx:font wx:val=&quot;Cambria Math&quot;/&gt;&lt;w:lang w:fareast=&quot;ZH-CN&quot;/&gt;&lt;/w:rPr&gt;&lt;m:t&gt;-1&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1" o:title="" chromakey="white"/>
                </v:shape>
              </w:pict>
            </w:r>
            <w:r w:rsidR="009550E2" w:rsidRPr="00D87C47">
              <w:rPr>
                <w:color w:val="000000"/>
              </w:rPr>
              <w:fldChar w:fldCharType="end"/>
            </w:r>
            <w:r>
              <w:rPr>
                <w:color w:val="000000"/>
              </w:rPr>
              <w:t xml:space="preserve"> )</w:t>
            </w:r>
          </w:p>
        </w:tc>
      </w:tr>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1</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AC</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1.8</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2.5</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0E5C21" w:rsidP="00E82D30">
            <w:pPr>
              <w:spacing w:line="360" w:lineRule="auto"/>
            </w:pPr>
          </w:p>
        </w:tc>
      </w:tr>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lastRenderedPageBreak/>
              <w:t>2</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AB</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0.9</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1.5</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0E5C21" w:rsidP="00E82D30">
            <w:pPr>
              <w:spacing w:line="360" w:lineRule="auto"/>
            </w:pPr>
          </w:p>
        </w:tc>
      </w:tr>
      <w:tr w:rsidR="009550E2">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3</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BC</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0.9</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194221" w:rsidP="00E82D30">
            <w:pPr>
              <w:spacing w:after="0" w:line="360" w:lineRule="auto"/>
            </w:pPr>
            <w:r>
              <w:rPr>
                <w:color w:val="000000"/>
              </w:rPr>
              <w:t>0.9</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0E5C21" w:rsidRDefault="000E5C21" w:rsidP="00E82D30">
            <w:pPr>
              <w:spacing w:line="360" w:lineRule="auto"/>
            </w:pPr>
          </w:p>
        </w:tc>
      </w:tr>
    </w:tbl>
    <w:p w:rsidR="000E5C21" w:rsidRDefault="00194221" w:rsidP="00E82D30">
      <w:pPr>
        <w:spacing w:after="0" w:line="360" w:lineRule="auto"/>
        <w:rPr>
          <w:lang w:eastAsia="zh-CN"/>
        </w:rPr>
      </w:pPr>
      <w:r>
        <w:rPr>
          <w:color w:val="000000"/>
          <w:lang w:eastAsia="zh-CN"/>
        </w:rPr>
        <w:t>G</w:t>
      </w:r>
      <w:r>
        <w:rPr>
          <w:color w:val="000000"/>
          <w:lang w:eastAsia="zh-CN"/>
        </w:rPr>
        <w:t>．第</w:t>
      </w:r>
      <w:r>
        <w:rPr>
          <w:color w:val="000000"/>
          <w:lang w:eastAsia="zh-CN"/>
        </w:rPr>
        <w:t>1</w:t>
      </w:r>
      <w:r>
        <w:rPr>
          <w:color w:val="000000"/>
          <w:lang w:eastAsia="zh-CN"/>
        </w:rPr>
        <w:t>次实验的平均速度与第</w:t>
      </w:r>
      <w:r>
        <w:rPr>
          <w:color w:val="000000"/>
          <w:lang w:eastAsia="zh-CN"/>
        </w:rPr>
        <w:t>2</w:t>
      </w:r>
      <w:r>
        <w:rPr>
          <w:color w:val="000000"/>
          <w:lang w:eastAsia="zh-CN"/>
        </w:rPr>
        <w:t>次实验平均速度不同的原因是</w:t>
      </w:r>
      <w:r>
        <w:rPr>
          <w:color w:val="000000"/>
          <w:lang w:eastAsia="zh-CN"/>
        </w:rPr>
        <w:t>________</w:t>
      </w:r>
      <w:r>
        <w:rPr>
          <w:color w:val="000000"/>
          <w:lang w:eastAsia="zh-CN"/>
        </w:rPr>
        <w:t>。</w:t>
      </w:r>
    </w:p>
    <w:p w:rsidR="000E5C21" w:rsidRDefault="00194221" w:rsidP="00E82D30">
      <w:pPr>
        <w:spacing w:after="0" w:line="360" w:lineRule="auto"/>
        <w:rPr>
          <w:lang w:eastAsia="zh-CN"/>
        </w:rPr>
      </w:pPr>
      <w:r>
        <w:rPr>
          <w:color w:val="000000"/>
          <w:lang w:eastAsia="zh-CN"/>
        </w:rPr>
        <w:t>H</w:t>
      </w:r>
      <w:r>
        <w:rPr>
          <w:color w:val="000000"/>
          <w:lang w:eastAsia="zh-CN"/>
        </w:rPr>
        <w:t>．实验前必须学会熟练使用停表，如果让小车过了</w:t>
      </w:r>
      <w:r>
        <w:rPr>
          <w:color w:val="000000"/>
          <w:lang w:eastAsia="zh-CN"/>
        </w:rPr>
        <w:t>A</w:t>
      </w:r>
      <w:r>
        <w:rPr>
          <w:color w:val="000000"/>
          <w:lang w:eastAsia="zh-CN"/>
        </w:rPr>
        <w:t>点后才开始计时，则会使所测</w:t>
      </w:r>
      <w:r>
        <w:rPr>
          <w:color w:val="000000"/>
          <w:lang w:eastAsia="zh-CN"/>
        </w:rPr>
        <w:t>AC</w:t>
      </w:r>
      <w:r>
        <w:rPr>
          <w:color w:val="000000"/>
          <w:lang w:eastAsia="zh-CN"/>
        </w:rPr>
        <w:t>段的平均速度偏</w:t>
      </w:r>
      <w:r>
        <w:rPr>
          <w:color w:val="000000"/>
          <w:lang w:eastAsia="zh-CN"/>
        </w:rPr>
        <w:t>________</w:t>
      </w:r>
      <w:r>
        <w:rPr>
          <w:color w:val="000000"/>
          <w:lang w:eastAsia="zh-CN"/>
        </w:rPr>
        <w:t>（选填</w:t>
      </w:r>
      <w:r>
        <w:rPr>
          <w:color w:val="000000"/>
          <w:lang w:eastAsia="zh-CN"/>
        </w:rPr>
        <w:t>“</w:t>
      </w:r>
      <w:r>
        <w:rPr>
          <w:color w:val="000000"/>
          <w:lang w:eastAsia="zh-CN"/>
        </w:rPr>
        <w:t>大</w:t>
      </w:r>
      <w:r>
        <w:rPr>
          <w:color w:val="000000"/>
          <w:lang w:eastAsia="zh-CN"/>
        </w:rPr>
        <w:t>”</w:t>
      </w:r>
      <w:r>
        <w:rPr>
          <w:color w:val="000000"/>
          <w:lang w:eastAsia="zh-CN"/>
        </w:rPr>
        <w:t>或</w:t>
      </w:r>
      <w:r>
        <w:rPr>
          <w:color w:val="000000"/>
          <w:lang w:eastAsia="zh-CN"/>
        </w:rPr>
        <w:t>“</w:t>
      </w:r>
      <w:r>
        <w:rPr>
          <w:color w:val="000000"/>
          <w:lang w:eastAsia="zh-CN"/>
        </w:rPr>
        <w:t>小</w:t>
      </w:r>
      <w:r>
        <w:rPr>
          <w:color w:val="000000"/>
          <w:lang w:eastAsia="zh-CN"/>
        </w:rPr>
        <w:t>”</w:t>
      </w:r>
      <w:r>
        <w:rPr>
          <w:color w:val="000000"/>
          <w:lang w:eastAsia="zh-CN"/>
        </w:rPr>
        <w:t>）。</w:t>
      </w:r>
    </w:p>
    <w:p w:rsidR="000E5C21" w:rsidRDefault="00194221" w:rsidP="00E82D30">
      <w:pPr>
        <w:spacing w:line="360" w:lineRule="auto"/>
        <w:jc w:val="center"/>
        <w:rPr>
          <w:lang w:eastAsia="zh-CN"/>
        </w:rPr>
      </w:pPr>
      <w:r>
        <w:rPr>
          <w:lang w:eastAsia="zh-CN"/>
        </w:rPr>
        <w:br w:type="page"/>
      </w:r>
      <w:r>
        <w:rPr>
          <w:b/>
          <w:bCs/>
          <w:sz w:val="28"/>
          <w:szCs w:val="28"/>
          <w:lang w:eastAsia="zh-CN"/>
        </w:rPr>
        <w:lastRenderedPageBreak/>
        <w:t>答案</w:t>
      </w:r>
    </w:p>
    <w:p w:rsidR="000E5C21" w:rsidRDefault="00194221" w:rsidP="00E82D30">
      <w:pPr>
        <w:spacing w:line="360" w:lineRule="auto"/>
        <w:rPr>
          <w:lang w:eastAsia="zh-CN"/>
        </w:rPr>
      </w:pPr>
      <w:r>
        <w:rPr>
          <w:lang w:eastAsia="zh-CN"/>
        </w:rPr>
        <w:t>一、单选题</w:t>
      </w:r>
    </w:p>
    <w:p w:rsidR="000E5C21" w:rsidRDefault="00194221" w:rsidP="00E82D30">
      <w:pPr>
        <w:spacing w:after="0" w:line="360" w:lineRule="auto"/>
        <w:rPr>
          <w:lang w:eastAsia="zh-CN"/>
        </w:rPr>
      </w:pPr>
      <w:r>
        <w:rPr>
          <w:color w:val="000000"/>
          <w:lang w:eastAsia="zh-CN"/>
        </w:rPr>
        <w:t xml:space="preserve">1. D   </w:t>
      </w:r>
      <w:r>
        <w:rPr>
          <w:color w:val="000000"/>
          <w:lang w:eastAsia="zh-CN"/>
        </w:rPr>
        <w:t xml:space="preserve">2. B   </w:t>
      </w:r>
      <w:r>
        <w:rPr>
          <w:color w:val="000000"/>
          <w:lang w:eastAsia="zh-CN"/>
        </w:rPr>
        <w:t xml:space="preserve">3. C   </w:t>
      </w:r>
      <w:r>
        <w:rPr>
          <w:color w:val="000000"/>
          <w:lang w:eastAsia="zh-CN"/>
        </w:rPr>
        <w:t xml:space="preserve">4. D   </w:t>
      </w:r>
      <w:r>
        <w:rPr>
          <w:color w:val="000000"/>
          <w:lang w:eastAsia="zh-CN"/>
        </w:rPr>
        <w:t xml:space="preserve">5. B   </w:t>
      </w:r>
      <w:r>
        <w:rPr>
          <w:color w:val="000000"/>
        </w:rPr>
        <w:t xml:space="preserve">6. C   </w:t>
      </w:r>
      <w:r>
        <w:rPr>
          <w:color w:val="000000"/>
          <w:lang w:eastAsia="zh-CN"/>
        </w:rPr>
        <w:t xml:space="preserve">7. A   </w:t>
      </w:r>
      <w:r>
        <w:rPr>
          <w:color w:val="000000"/>
          <w:lang w:eastAsia="zh-CN"/>
        </w:rPr>
        <w:t xml:space="preserve">8. D   </w:t>
      </w:r>
      <w:r>
        <w:rPr>
          <w:color w:val="000000"/>
          <w:lang w:eastAsia="zh-CN"/>
        </w:rPr>
        <w:t xml:space="preserve">9. B   </w:t>
      </w:r>
      <w:r>
        <w:rPr>
          <w:color w:val="000000"/>
          <w:lang w:eastAsia="zh-CN"/>
        </w:rPr>
        <w:t xml:space="preserve">10. C   </w:t>
      </w:r>
    </w:p>
    <w:p w:rsidR="000E5C21" w:rsidRDefault="00194221" w:rsidP="00E82D30">
      <w:pPr>
        <w:spacing w:line="360" w:lineRule="auto"/>
        <w:rPr>
          <w:lang w:eastAsia="zh-CN"/>
        </w:rPr>
      </w:pPr>
      <w:r>
        <w:rPr>
          <w:lang w:eastAsia="zh-CN"/>
        </w:rPr>
        <w:t>二、计算题</w:t>
      </w:r>
    </w:p>
    <w:p w:rsidR="00E82D30" w:rsidRDefault="00194221" w:rsidP="00E82D30">
      <w:pPr>
        <w:spacing w:after="0" w:line="360" w:lineRule="auto"/>
        <w:rPr>
          <w:lang w:eastAsia="zh-CN"/>
        </w:rPr>
      </w:pPr>
      <w:r>
        <w:rPr>
          <w:color w:val="000000"/>
          <w:lang w:eastAsia="zh-CN"/>
        </w:rPr>
        <w:t xml:space="preserve">11. </w:t>
      </w:r>
      <w:r>
        <w:rPr>
          <w:color w:val="000000"/>
          <w:lang w:eastAsia="zh-CN"/>
        </w:rPr>
        <w:t>（</w:t>
      </w:r>
      <w:r>
        <w:rPr>
          <w:color w:val="000000"/>
          <w:lang w:eastAsia="zh-CN"/>
        </w:rPr>
        <w:t>1</w:t>
      </w:r>
      <w:r>
        <w:rPr>
          <w:color w:val="000000"/>
          <w:lang w:eastAsia="zh-CN"/>
        </w:rPr>
        <w:t>）解：甲车的速度</w:t>
      </w:r>
      <w:r>
        <w:rPr>
          <w:color w:val="000000"/>
          <w:lang w:eastAsia="zh-CN"/>
        </w:rPr>
        <w:t>v</w:t>
      </w:r>
      <w:r>
        <w:rPr>
          <w:color w:val="000000"/>
          <w:vertAlign w:val="subscript"/>
          <w:lang w:eastAsia="zh-CN"/>
        </w:rPr>
        <w:t>甲</w:t>
      </w:r>
      <w:r>
        <w:rPr>
          <w:color w:val="000000"/>
          <w:lang w:eastAsia="zh-CN"/>
        </w:rPr>
        <w:t>＝</w:t>
      </w:r>
      <w:r>
        <w:rPr>
          <w:color w:val="000000"/>
          <w:lang w:eastAsia="zh-CN"/>
        </w:rPr>
        <w:t>10m/s</w:t>
      </w:r>
      <w:r>
        <w:rPr>
          <w:color w:val="000000"/>
          <w:lang w:eastAsia="zh-CN"/>
        </w:rPr>
        <w:t>，甲车行驶的时间</w:t>
      </w:r>
      <w:r>
        <w:rPr>
          <w:color w:val="000000"/>
          <w:lang w:eastAsia="zh-CN"/>
        </w:rPr>
        <w:t>t</w:t>
      </w:r>
      <w:r>
        <w:rPr>
          <w:color w:val="000000"/>
          <w:vertAlign w:val="subscript"/>
          <w:lang w:eastAsia="zh-CN"/>
        </w:rPr>
        <w:t>甲</w:t>
      </w:r>
      <w:r>
        <w:rPr>
          <w:color w:val="000000"/>
          <w:lang w:eastAsia="zh-CN"/>
        </w:rPr>
        <w:t>＝</w:t>
      </w:r>
      <w:r>
        <w:rPr>
          <w:color w:val="000000"/>
          <w:lang w:eastAsia="zh-CN"/>
        </w:rPr>
        <w:t>1min</w:t>
      </w:r>
      <w:r>
        <w:rPr>
          <w:color w:val="000000"/>
          <w:lang w:eastAsia="zh-CN"/>
        </w:rPr>
        <w:t>＝</w:t>
      </w:r>
      <w:r>
        <w:rPr>
          <w:color w:val="000000"/>
          <w:lang w:eastAsia="zh-CN"/>
        </w:rPr>
        <w:t>60s</w:t>
      </w:r>
      <w:r>
        <w:rPr>
          <w:color w:val="000000"/>
          <w:lang w:eastAsia="zh-CN"/>
        </w:rPr>
        <w:t>，由</w:t>
      </w:r>
      <w:r>
        <w:rPr>
          <w:color w:val="000000"/>
          <w:lang w:eastAsia="zh-CN"/>
        </w:rPr>
        <w:t>v</w:t>
      </w:r>
      <w:r>
        <w:rPr>
          <w:color w:val="000000"/>
          <w:lang w:eastAsia="zh-CN"/>
        </w:rPr>
        <w:t>＝</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79" type="#_x0000_t75" style="width:3.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82C2B&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482C2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80" type="#_x0000_t75" style="width:3.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82C2B&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482C2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81" type="#_x0000_t75" style="width:3.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BD6010&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D601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3"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82" type="#_x0000_t75" style="width:3.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BD6010&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D601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3"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lang w:eastAsia="zh-CN"/>
        </w:rPr>
        <w:t>可得，乙车出发时距甲车</w:t>
      </w:r>
      <w:r>
        <w:rPr>
          <w:color w:val="000000"/>
          <w:lang w:eastAsia="zh-CN"/>
        </w:rPr>
        <w:t>s</w:t>
      </w:r>
      <w:r>
        <w:rPr>
          <w:color w:val="000000"/>
          <w:lang w:eastAsia="zh-CN"/>
        </w:rPr>
        <w:t>＝</w:t>
      </w:r>
      <w:r>
        <w:rPr>
          <w:color w:val="000000"/>
          <w:lang w:eastAsia="zh-CN"/>
        </w:rPr>
        <w:t>v</w:t>
      </w:r>
      <w:r>
        <w:rPr>
          <w:color w:val="000000"/>
          <w:vertAlign w:val="subscript"/>
          <w:lang w:eastAsia="zh-CN"/>
        </w:rPr>
        <w:t>甲</w:t>
      </w:r>
      <w:r>
        <w:rPr>
          <w:color w:val="000000"/>
          <w:lang w:eastAsia="zh-CN"/>
        </w:rPr>
        <w:t>t</w:t>
      </w:r>
      <w:r>
        <w:rPr>
          <w:color w:val="000000"/>
          <w:vertAlign w:val="subscript"/>
          <w:lang w:eastAsia="zh-CN"/>
        </w:rPr>
        <w:t>甲</w:t>
      </w:r>
      <w:r>
        <w:rPr>
          <w:color w:val="000000"/>
          <w:lang w:eastAsia="zh-CN"/>
        </w:rPr>
        <w:t>＝</w:t>
      </w:r>
      <w:r>
        <w:rPr>
          <w:color w:val="000000"/>
          <w:lang w:eastAsia="zh-CN"/>
        </w:rPr>
        <w:t>10m/s×60s</w:t>
      </w:r>
      <w:r>
        <w:rPr>
          <w:color w:val="000000"/>
          <w:lang w:eastAsia="zh-CN"/>
        </w:rPr>
        <w:t>＝</w:t>
      </w:r>
      <w:r>
        <w:rPr>
          <w:color w:val="000000"/>
          <w:lang w:eastAsia="zh-CN"/>
        </w:rPr>
        <w:t>600m</w:t>
      </w:r>
    </w:p>
    <w:p w:rsidR="000E5C21" w:rsidRDefault="00194221" w:rsidP="00E82D30">
      <w:pPr>
        <w:spacing w:after="0" w:line="360" w:lineRule="auto"/>
      </w:pPr>
      <w:r>
        <w:rPr>
          <w:color w:val="000000"/>
        </w:rPr>
        <w:t>（</w:t>
      </w:r>
      <w:r>
        <w:rPr>
          <w:color w:val="000000"/>
        </w:rPr>
        <w:t>2</w:t>
      </w:r>
      <w:r>
        <w:rPr>
          <w:color w:val="000000"/>
        </w:rPr>
        <w:t>）解：甲车的速度</w:t>
      </w:r>
      <w:r>
        <w:rPr>
          <w:color w:val="000000"/>
        </w:rPr>
        <w:t>v</w:t>
      </w:r>
      <w:r>
        <w:rPr>
          <w:color w:val="000000"/>
          <w:vertAlign w:val="subscript"/>
        </w:rPr>
        <w:t>甲</w:t>
      </w:r>
      <w:r>
        <w:rPr>
          <w:color w:val="000000"/>
        </w:rPr>
        <w:t>＝</w:t>
      </w:r>
      <w:r>
        <w:rPr>
          <w:color w:val="000000"/>
        </w:rPr>
        <w:t>10m/s</w:t>
      </w:r>
      <w:r>
        <w:rPr>
          <w:color w:val="000000"/>
        </w:rPr>
        <w:t>，乙车的速度</w:t>
      </w:r>
      <w:r>
        <w:rPr>
          <w:color w:val="000000"/>
        </w:rPr>
        <w:t>v</w:t>
      </w:r>
      <w:r>
        <w:rPr>
          <w:color w:val="000000"/>
          <w:vertAlign w:val="subscript"/>
        </w:rPr>
        <w:t>乙</w:t>
      </w:r>
      <w:r>
        <w:rPr>
          <w:color w:val="000000"/>
        </w:rPr>
        <w:t>＝</w:t>
      </w:r>
      <w:r>
        <w:rPr>
          <w:color w:val="000000"/>
        </w:rPr>
        <w:t>1.5v</w:t>
      </w:r>
      <w:r>
        <w:rPr>
          <w:color w:val="000000"/>
          <w:vertAlign w:val="subscript"/>
        </w:rPr>
        <w:t>甲</w:t>
      </w:r>
      <w:r>
        <w:rPr>
          <w:color w:val="000000"/>
        </w:rPr>
        <w:t>＝</w:t>
      </w:r>
      <w:r>
        <w:rPr>
          <w:color w:val="000000"/>
        </w:rPr>
        <w:t>1.5×10m/s</w:t>
      </w:r>
      <w:r>
        <w:rPr>
          <w:color w:val="000000"/>
        </w:rPr>
        <w:t>＝</w:t>
      </w:r>
      <w:r>
        <w:rPr>
          <w:color w:val="000000"/>
        </w:rPr>
        <w:t xml:space="preserve">15m/s </w:t>
      </w:r>
    </w:p>
    <w:p w:rsidR="000E5C21" w:rsidRDefault="00194221" w:rsidP="00E82D30">
      <w:pPr>
        <w:spacing w:after="0" w:line="360" w:lineRule="auto"/>
        <w:rPr>
          <w:lang w:eastAsia="zh-CN"/>
        </w:rPr>
      </w:pPr>
      <w:r>
        <w:rPr>
          <w:color w:val="000000"/>
          <w:lang w:eastAsia="zh-CN"/>
        </w:rPr>
        <w:t>乙车追上甲车时，两车通过的路程相同，则</w:t>
      </w:r>
      <w:r>
        <w:rPr>
          <w:color w:val="000000"/>
          <w:lang w:eastAsia="zh-CN"/>
        </w:rPr>
        <w:t>s</w:t>
      </w:r>
      <w:r>
        <w:rPr>
          <w:color w:val="000000"/>
          <w:lang w:eastAsia="zh-CN"/>
        </w:rPr>
        <w:t>＝</w:t>
      </w:r>
      <w:r>
        <w:rPr>
          <w:color w:val="000000"/>
          <w:lang w:eastAsia="zh-CN"/>
        </w:rPr>
        <w:t>v</w:t>
      </w:r>
      <w:r>
        <w:rPr>
          <w:color w:val="000000"/>
          <w:vertAlign w:val="subscript"/>
          <w:lang w:eastAsia="zh-CN"/>
        </w:rPr>
        <w:t>甲</w:t>
      </w:r>
      <w:r>
        <w:rPr>
          <w:color w:val="000000"/>
          <w:lang w:eastAsia="zh-CN"/>
        </w:rPr>
        <w:t>(t</w:t>
      </w:r>
      <w:r>
        <w:rPr>
          <w:color w:val="000000"/>
          <w:vertAlign w:val="subscript"/>
          <w:lang w:eastAsia="zh-CN"/>
        </w:rPr>
        <w:t>乙</w:t>
      </w:r>
      <w:r>
        <w:rPr>
          <w:color w:val="000000"/>
          <w:lang w:eastAsia="zh-CN"/>
        </w:rPr>
        <w:t>+t</w:t>
      </w:r>
      <w:r>
        <w:rPr>
          <w:color w:val="000000"/>
          <w:vertAlign w:val="subscript"/>
          <w:lang w:eastAsia="zh-CN"/>
        </w:rPr>
        <w:t>甲</w:t>
      </w:r>
      <w:r>
        <w:rPr>
          <w:color w:val="000000"/>
          <w:lang w:eastAsia="zh-CN"/>
        </w:rPr>
        <w:t>)</w:t>
      </w:r>
      <w:r>
        <w:rPr>
          <w:color w:val="000000"/>
          <w:lang w:eastAsia="zh-CN"/>
        </w:rPr>
        <w:t>＝</w:t>
      </w:r>
      <w:r>
        <w:rPr>
          <w:color w:val="000000"/>
          <w:lang w:eastAsia="zh-CN"/>
        </w:rPr>
        <w:t>v</w:t>
      </w:r>
      <w:r>
        <w:rPr>
          <w:color w:val="000000"/>
          <w:vertAlign w:val="subscript"/>
          <w:lang w:eastAsia="zh-CN"/>
        </w:rPr>
        <w:t>乙</w:t>
      </w:r>
      <w:r>
        <w:rPr>
          <w:color w:val="000000"/>
          <w:lang w:eastAsia="zh-CN"/>
        </w:rPr>
        <w:t>t</w:t>
      </w:r>
      <w:r>
        <w:rPr>
          <w:color w:val="000000"/>
          <w:vertAlign w:val="subscript"/>
          <w:lang w:eastAsia="zh-CN"/>
        </w:rPr>
        <w:t>乙</w:t>
      </w:r>
    </w:p>
    <w:p w:rsidR="00E82D30" w:rsidRDefault="00194221" w:rsidP="00E82D30">
      <w:pPr>
        <w:spacing w:after="0" w:line="360" w:lineRule="auto"/>
      </w:pPr>
      <w:r>
        <w:rPr>
          <w:color w:val="000000"/>
        </w:rPr>
        <w:t>所以乙车所用的时间</w:t>
      </w:r>
      <w:r>
        <w:rPr>
          <w:color w:val="000000"/>
        </w:rPr>
        <w:t>t</w:t>
      </w:r>
      <w:r>
        <w:rPr>
          <w:color w:val="000000"/>
          <w:vertAlign w:val="subscript"/>
        </w:rPr>
        <w:t>乙</w:t>
      </w:r>
      <w:r>
        <w:rPr>
          <w:color w:val="000000"/>
        </w:rPr>
        <w:t>＝</w:t>
      </w:r>
      <w:r>
        <w:rPr>
          <w:color w:val="000000"/>
        </w:rPr>
        <w:t xml:space="preserve"> </w:t>
      </w:r>
      <w:r w:rsidR="009550E2" w:rsidRPr="00D87C47">
        <w:rPr>
          <w:color w:val="000000"/>
        </w:rPr>
        <w:fldChar w:fldCharType="begin"/>
      </w:r>
      <w:r w:rsidR="00D87C47" w:rsidRPr="00D87C47">
        <w:rPr>
          <w:color w:val="000000"/>
        </w:rPr>
        <w:instrText xml:space="preserve"> QUOTE </w:instrText>
      </w:r>
      <w:r w:rsidR="00AB58BF" w:rsidRPr="009550E2">
        <w:rPr>
          <w:position w:val="-32"/>
        </w:rPr>
        <w:pict>
          <v:shape id="_x0000_i1051" type="#_x0000_t75" style="width:9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C5779&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DC5779&quot; wsp:rsidP=&quot;00DC5779&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瀹嬩綋&quot;/&gt;&lt;w:i/&gt;&lt;w:lang w:fareast=&quot;ZH-CN&quot;/&gt;&lt;/w:rPr&gt;&lt;m:t&gt;鐢?/m:t&gt;&lt;/m:r&gt;&lt;/m:sub&gt;&lt;/m:sSub&gt;&lt;m:sS&quot;CambCamb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瀹嬩綋&quot;/&gt;&lt;w:i/&gt;&lt;w:lang w:fareast=&quot;ZH-CN&quot;/&gt;&lt;/w:rPr&gt;&lt;m:t&gt;鐢?/m:t&gt;&lt;/m:r&gt;&lt;/m:sub&gt;&lt;/m:sSub&gt;&lt;/m:num&gt;&lt;m:den&gt;&lt;m:&quot;/&gt;&lt;sSu&lt;w:i/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瀹嬩綋&quot;/&gt;&lt;w:i/&gt;&lt;w:lang w:fareast=&quot;ZH-CN&quot;/&gt;&lt;/w:rPr&gt;&lt;m:t&gt;涔?/m:t&gt;&lt;/m:r&gt;&lt;/m:sub&gt;&lt;/m:sSub&gt;&lt;m:r&gt;&lt;w:rPr&gt;&lt;w:ath&quot;rFonts w:i/&gt;w:ascii=&quot;寰蒋闆呴粦&quot; w:fareast=&quot;寰蒋闆呴粦&quot; w:h-ansi=&quot;寰蒋闆呴粦&quot; w:cs=&quot;寰蒋闆呴粦&quot; w:hint=&quot;fareast&quot;/&gt;&lt;wx:font wx:val=&quot;寰蒋闆呴粦&quot;/&gt;&lt;w:i/&gt;&lt;w:lang w:fareast=&quot;ZH-CN&quot;/&gt;&lt;/w:rPr&gt;&lt;m:t&gt;-&lt;/m:t&gt;&lt;/m:r&gt;&lt;m:sSub&gt;&lt;m:sSubPr&gt;&lt;m:ctrlPr&gt;&lt;w:rPr&gt;&lt;w:rFonb&gt;&lt;/m:sSub&gt;&lt;m:r&gt;&lt;w:rPr&gt;&lt;w:ath&quot;ts w:ascii=&quot;ub&gt;&lt;m:r&gt;&lt;w:rPr&gt;&lt;w:rFonts w:i/&g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瀹嬩綋&quot;/&gt;&lt;w:i/&gt;&lt;w:lang w:fareast=&quot;ZH-CN&quot;/&gt;&lt;/w:rPr&gt;&lt;m:t&gt;鐢?/m:t&gt;&lt;/m:r&gt;&lt;/m:sub&gt;&lt;/m:sSub&gt;&lt;/m:den&gt;&lt;/m:f&gt;&lt;m:r&gt;&lt;w:rPr&gt;&lt;w::lanrFonts w:ascii=&quot;Cambria Math&quot; w:hint=&quot;farm:t&gt;&lt;east&quot;/&gt;&lt;wx:font wx:val=&quot;瀹嬩綋&quot;/&gt;&lt;w:i/&gt;&lt;w:lang w:fareast=&quot;ZH-CN&quot;/&gt;&lt;/w:rPr&gt;&lt;m:t&gt;锛?/m:t&gt;&lt;/m:r&gt;&lt;m:f&gt;&lt;m:fPr&gt;&lt;m:ctrlPr&gt;&lt;w:rPr&gt;&lt;w:rFonts w:ascii=&quot;Cambria Math&quot; w:h-ansi=&quot;Cambria Math&quot;/&gt;&lt;wx:font wx:val=&quot;Cambria Math:lan&quot;/&gt;&lt;/w:rPr&gt;&lt;/m:ctrlPr&gt;&lt;/m:fPr&gt;&lt;m:num&gt;&lt;m:r&gt;&lt;w:m:t&gt;&lt;rPr&gt;&lt;w:rFonts w:ascii=&quot;Cambria Math&quot; w:hint=&quot;fareast&quot;/&gt;&lt;wx:font wx:val=&quot;Cambria Math&quot;/&gt;&lt;w:i/&gt;&lt;w:lang w:fareast=&quot;ZH-CN&quot;/&gt;&lt;/w:rPr&gt;&lt;m:t&gt;10&lt;/m:t&gt;&lt;/m:r&gt;&lt;m:r&gt;&lt;m:rPr&gt;&lt;m:nor/&gt;&lt;/m:rPr&gt;&lt;w:rPr&gt;&lt;w:rFonts w:ascii=&quot;Cambria Math&quot; w:hint=&quot;fareast&quot;/&gt;&lt;wx:font wx:val=&quot;Cambria Math&quot;/&gt;&lt;w:lang w:fareast=&quot;ZH-CN&quot;/&gt;&lt;/w:rPr&gt;&lt;m:t&gt;m&lt;/m:t&gt;&lt;/m:r&gt;&lt;m:r&gt;&lt;w:rPr&gt;&lt;w:rFonts w:ascii=&quot;Cambria Math&quot; w:hint=&quot;fareast&quot;/&gt;&lt;wx:font wx:val=&quot;Cambria Math&quot;/&gt;&lt;w:i/&gt;&lt;w:lang w:fareast=&quot;ZH-CN&quot;/&gt;&lt;/w:rPr&gt;&lt;m:t&gt;/&lt;/m:t&gt;&lt;/m:r&gt;&lt;m:r&gt;&lt;m:rPr&gt;&lt;m:nor/&gt;&lt;/m:rPr&gt;&lt;w:rPr&gt;&lt;w:rFonts w:ascii=&quot;Cambria Math&quot; w:hint=&quot;fareast&quot;/&gt;&lt;wx:font wx:val=&quot;Cambria Math&quot;/&gt;&lt;w:lang w:fareast=&quot;ZH-CN&quot;/&gt;&lt;/w:rPr&gt;&lt;m:t&gt;s&lt;/m:t&gt;&lt;/m:r&gt;&lt;m:r&gt;&lt;w:rPr&gt;&lt;w:rFonts w:ascii=&quot;Cambria Math&quot; w:hint=&quot;fareast&quot;/&gt;&lt;wx:font wx:val=&quot;瀹嬩綋&quot;/&gt;&lt;w:i/&gt;&lt;w:lang w:fareast=&quot;ZH-CN&quot;/&gt;&lt;w:&lt;/w:rPr&gt;&lt;m:t&gt;脳&lt;/m:t&gt;&lt;/m:r&gt;&lt;m:r&gt;&lt;w:rPr&gt;&lt;w:rFonts w:ascii=&quot;Cambria Math&quot; w:hint=&quot;fareast&quot;/&gt;&lt;wx:font wx:val=&quot;Cambria Math&quot;/&gt;&lt;w:i/&gt;&lt;w:lang w:fareast=&quot;ZH-CN&quot;/&gt;&lt;/w:rPr&gt;&lt;m:t&gt;60&lt;/m:t&gt;&lt;/m:r&gt;&lt;m:r&gt;&lt;m:rPr&gt;&lt;m:nor/&gt;ont &lt;/m:rPr&gt;&lt;w:rPr&gt;&lt;w:rFonts w:ascii=&quot;Cambria Math&quot; w:hin:t=&quot;fareast&quot;/&gt;&lt;wx:font wx:val=&quot;Cambria Math&quot;/&gt;&lt;w:lang w:fareast=&quot;ZH-CN&quot;/&gt;&lt;/w:rPr&gt;&lt;m:t&gt;s&lt;/m:t&gt;&lt;/m:r&gt;&lt;/m:num&gt;&lt;m:den&gt;&lt;m:r&gt;&lt;w:rPr&gt;&lt;w:rFonts w:ascii=&quot;Cambria Math&quot; w:hint=&quot;fareast&quot;/&gt;&lt;wx:font wx:val=&quot;Cambria Math&quot;/&gt;&lt;w:i/&gt;&lt;w:lang w:fareast=&quot;ZH-CN&quot;/&gt;&lt;/w:rPr&gt;&lt;m:t&gt;15&lt;/m:t&gt;&lt;/m:r&gt;&lt;m:r&gt;&lt;m:rPr&gt;&lt;m:nor/&gt;&lt;/m:rPr&gt;&lt;w:rPr&gt;&lt;w:rFonts w:ascii=&quot;Cambria Math&quot; w:hint=&quot;fareast&quot;/&gt;&lt;wx:font wx:val=&quot;Cambria Math&quot;/&gt;&lt;w:lang w:fareast=&quot;ZH-CN&quot;/&gt;&lt;/w:rPr&gt;&lt;m:t&gt;m&lt;/m:t&gt;&lt;/m:r&gt;&lt;m:r&gt;&lt;w:rPr&gt;&lt;w:rFonts w:ascii=&quot;Cambria Math&quot; w:hint=&quot;fareast&quot;/&gt;&lt;wx:font wx:val=&quot;Cambria Math&quot;/&gt;&lt;w:i/&gt;&lt;w:lang w:fareast=&quot;ZH-CN&quot;/&gt;&lt;/w:rPr&gt;&lt;m:t&gt;/&lt;/m:t&gt;&lt;/m:r&gt;&lt;m:r&gt;&lt;m:rPr&gt;&lt;m:nor/&gt;&lt;/m:rPr&gt;&lt;w:rPr&gt;&lt;w:rFonts w:ascii=&quot;Cambria Math&quot; w:hint=&quot;fareast&quot;/&gt;&lt;wx:font wx:val=&quot;Cambria Math&quot;/&gt;&lt;w:lang w:fareast=&quot;ZH-CN&quot;/&gt;&lt;/w:rPr&gt;&lt;m:t&gt;s&lt;/m:t&gt;&lt;/m:r&gt;&lt;m:r&gt;&lt;w:rPr&gt;&lt;w:rFonts w:ascii=&quot;寰蒋闆呴粦&quot; w:fareast=&quot;寰蒋闆呴粦&quot; w:h-ansi=&quot;寰蒋闆呴粦&quot; w:cs=&quot;寰蒋闆呴粦&quot; w:hint=&quot;fareast&quot;/&gt;&lt;wx:font wx:val=&quot;寰蒋闆呴粦&quot;/&gt;&lt;w:i/&gt;&lt;w:lang w:fareast=&quot;ZH-CN&quot;/&gt;&lt;/w:rx:font wx:val=&quot;Cambria Math&quot;/&gt;Pr&gt;&lt;m:t&gt;-&lt;/m:t&gt;&lt;/m:r&gt;&lt;m:r&gt;&lt;w:rPr&gt;&lt;w:rFonts w:ascii=&quot;Ca&quot;/&gt;&lt;/w:rPr&gt;&lt;m:t&gt;s&lt;/m:t&gt;&lt;/m:r&gt;&lt;mbria Math&quot; w:hint=&quot;fareast&quot;/&gt;&lt;wx:font wx:val=&quot;Cambria Math&quot;/&gt;&lt;w:i/&gt;&lt;w:lang w:fareast=&quot;ZH-CN&quot;/&gt;&lt;/w:rPr&gt;&lt;m:t&gt;10&lt;/m:t&gt;&lt;/m:r&gt;&lt;m:r&gt;&lt;m:rPr&gt;&lt;m:nor/&gt;&lt;/m:rPr&gt;&lt;w:rPr&gt;&lt;w:rFonts w:ascii=&quot;Cambria Math&quot; w:hint=&quot;fareast&quot;/&gt;&lt;wx:font wx:val=&quot;Cambria Math&quot;/&gt;&lt;w:lang w:fareast=&quot;ZH-CN&quot;/&gt;&lt;/w:rPr&gt;&lt;m:t&gt;m&lt;/m:t&gt;&lt;/m:r&gt;&lt;m:r&gt;&lt;w:rPr&gt;&lt;w:rFonts w:ascii=&quot;Cambria Math&quot; w:hint=&quot;fareast&quot;/&gt;&lt;wx:font wx:val=&quot;Cambria Math&quot;/&gt;&lt;w:i/&gt;&lt;w:lang w:fareast=&quot;ZH-CN&quot;/&gt;&lt;/w:rPr&gt;&lt;m:t&gt;/&lt;/m:t&gt;&lt;/m:r&gt;&lt;m:r&gt;&lt;m:rPr&gt;&lt;m:nor/&gt;&lt;/m:rPr&gt;&lt;w:rPr&gt;&lt;w:rFonts w:ascii=&quot;Cambria Math&quot; w:hint=&quot;fareast&quot;/&gt;&lt;wx:font wx:val=&quot;Cambria Math&quot;/&gt;&lt;w:lang w:fareast=&quot;ZH-CN&quot;/&gt;&lt;/w:rPr&gt;&lt;m:t&gt;s&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4" o:title="" chromakey="white"/>
          </v:shape>
        </w:pict>
      </w:r>
      <w:r w:rsidR="00D87C47" w:rsidRPr="00D87C47">
        <w:rPr>
          <w:color w:val="000000"/>
        </w:rPr>
        <w:instrText xml:space="preserve"> </w:instrText>
      </w:r>
      <w:r w:rsidR="009550E2" w:rsidRPr="00D87C47">
        <w:rPr>
          <w:color w:val="000000"/>
        </w:rPr>
        <w:fldChar w:fldCharType="separate"/>
      </w:r>
      <w:r w:rsidR="00AB58BF" w:rsidRPr="009550E2">
        <w:rPr>
          <w:position w:val="-32"/>
        </w:rPr>
        <w:pict>
          <v:shape id="_x0000_i1052" type="#_x0000_t75" style="width:9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C5779&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DC5779&quot; wsp:rsidP=&quot;00DC5779&quot;&gt;&lt;m:oMathPara&gt;&lt;m:oMath&gt;&lt;m:f&gt;&lt;m:fPr&gt;&lt;m:ctrlPr&gt;&lt;w:rPr&gt;&lt;w:rFonts w:ascii=&quot;Cambria Math&quot; w:h-ansi=&quot;Cambria Math&quot;/&gt;&lt;wx:font wx:val=&quot;Cambria Math&quot;/&gt;&lt;/w:rPr&gt;&lt;/m:ctrlPr&gt;&lt;/m:fPr&gt;&lt;m:num&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瀹嬩綋&quot;/&gt;&lt;w:i/&gt;&lt;w:lang w:fareast=&quot;ZH-CN&quot;/&gt;&lt;/w:rPr&gt;&lt;m:t&gt;鐢?/m:t&gt;&lt;/m:r&gt;&lt;/m:sub&gt;&lt;/m:sSub&gt;&lt;m:sS&quot;CambCamb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t&lt;/m:t&gt;&lt;/m:r&gt;&lt;/m:e&gt;&lt;m:sub&gt;&lt;m:r&gt;&lt;w:rPr&gt;&lt;w:rFonts w:ascii=&quot;Cambria Math&quot; w:hint=&quot;fareast&quot;/&gt;&lt;wx:font wx:val=&quot;瀹嬩綋&quot;/&gt;&lt;w:i/&gt;&lt;w:lang w:fareast=&quot;ZH-CN&quot;/&gt;&lt;/w:rPr&gt;&lt;m:t&gt;鐢?/m:t&gt;&lt;/m:r&gt;&lt;/m:sub&gt;&lt;/m:sSub&gt;&lt;/m:num&gt;&lt;m:den&gt;&lt;m:&quot;/&gt;&lt;sSu&lt;w:i/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瀹嬩綋&quot;/&gt;&lt;w:i/&gt;&lt;w:lang w:fareast=&quot;ZH-CN&quot;/&gt;&lt;/w:rPr&gt;&lt;m:t&gt;涔?/m:t&gt;&lt;/m:r&gt;&lt;/m:sub&gt;&lt;/m:sSub&gt;&lt;m:r&gt;&lt;w:rPr&gt;&lt;w:ath&quot;rFonts w:i/&gt;w:ascii=&quot;寰蒋闆呴粦&quot; w:fareast=&quot;寰蒋闆呴粦&quot; w:h-ansi=&quot;寰蒋闆呴粦&quot; w:cs=&quot;寰蒋闆呴粦&quot; w:hint=&quot;fareast&quot;/&gt;&lt;wx:font wx:val=&quot;寰蒋闆呴粦&quot;/&gt;&lt;w:i/&gt;&lt;w:lang w:fareast=&quot;ZH-CN&quot;/&gt;&lt;/w:rPr&gt;&lt;m:t&gt;-&lt;/m:t&gt;&lt;/m:r&gt;&lt;m:sSub&gt;&lt;m:sSubPr&gt;&lt;m:ctrlPr&gt;&lt;w:rPr&gt;&lt;w:rFonb&gt;&lt;/m:sSub&gt;&lt;m:r&gt;&lt;w:rPr&gt;&lt;w:ath&quot;ts w:ascii=&quot;ub&gt;&lt;m:r&gt;&lt;w:rPr&gt;&lt;w:rFonts w:i/&g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瀹嬩綋&quot;/&gt;&lt;w:i/&gt;&lt;w:lang w:fareast=&quot;ZH-CN&quot;/&gt;&lt;/w:rPr&gt;&lt;m:t&gt;鐢?/m:t&gt;&lt;/m:r&gt;&lt;/m:sub&gt;&lt;/m:sSub&gt;&lt;/m:den&gt;&lt;/m:f&gt;&lt;m:r&gt;&lt;w:rPr&gt;&lt;w::lanrFonts w:ascii=&quot;Cambria Math&quot; w:hint=&quot;farm:t&gt;&lt;east&quot;/&gt;&lt;wx:font wx:val=&quot;瀹嬩綋&quot;/&gt;&lt;w:i/&gt;&lt;w:lang w:fareast=&quot;ZH-CN&quot;/&gt;&lt;/w:rPr&gt;&lt;m:t&gt;锛?/m:t&gt;&lt;/m:r&gt;&lt;m:f&gt;&lt;m:fPr&gt;&lt;m:ctrlPr&gt;&lt;w:rPr&gt;&lt;w:rFonts w:ascii=&quot;Cambria Math&quot; w:h-ansi=&quot;Cambria Math&quot;/&gt;&lt;wx:font wx:val=&quot;Cambria Math:lan&quot;/&gt;&lt;/w:rPr&gt;&lt;/m:ctrlPr&gt;&lt;/m:fPr&gt;&lt;m:num&gt;&lt;m:r&gt;&lt;w:m:t&gt;&lt;rPr&gt;&lt;w:rFonts w:ascii=&quot;Cambria Math&quot; w:hint=&quot;fareast&quot;/&gt;&lt;wx:font wx:val=&quot;Cambria Math&quot;/&gt;&lt;w:i/&gt;&lt;w:lang w:fareast=&quot;ZH-CN&quot;/&gt;&lt;/w:rPr&gt;&lt;m:t&gt;10&lt;/m:t&gt;&lt;/m:r&gt;&lt;m:r&gt;&lt;m:rPr&gt;&lt;m:nor/&gt;&lt;/m:rPr&gt;&lt;w:rPr&gt;&lt;w:rFonts w:ascii=&quot;Cambria Math&quot; w:hint=&quot;fareast&quot;/&gt;&lt;wx:font wx:val=&quot;Cambria Math&quot;/&gt;&lt;w:lang w:fareast=&quot;ZH-CN&quot;/&gt;&lt;/w:rPr&gt;&lt;m:t&gt;m&lt;/m:t&gt;&lt;/m:r&gt;&lt;m:r&gt;&lt;w:rPr&gt;&lt;w:rFonts w:ascii=&quot;Cambria Math&quot; w:hint=&quot;fareast&quot;/&gt;&lt;wx:font wx:val=&quot;Cambria Math&quot;/&gt;&lt;w:i/&gt;&lt;w:lang w:fareast=&quot;ZH-CN&quot;/&gt;&lt;/w:rPr&gt;&lt;m:t&gt;/&lt;/m:t&gt;&lt;/m:r&gt;&lt;m:r&gt;&lt;m:rPr&gt;&lt;m:nor/&gt;&lt;/m:rPr&gt;&lt;w:rPr&gt;&lt;w:rFonts w:ascii=&quot;Cambria Math&quot; w:hint=&quot;fareast&quot;/&gt;&lt;wx:font wx:val=&quot;Cambria Math&quot;/&gt;&lt;w:lang w:fareast=&quot;ZH-CN&quot;/&gt;&lt;/w:rPr&gt;&lt;m:t&gt;s&lt;/m:t&gt;&lt;/m:r&gt;&lt;m:r&gt;&lt;w:rPr&gt;&lt;w:rFonts w:ascii=&quot;Cambria Math&quot; w:hint=&quot;fareast&quot;/&gt;&lt;wx:font wx:val=&quot;瀹嬩綋&quot;/&gt;&lt;w:i/&gt;&lt;w:lang w:fareast=&quot;ZH-CN&quot;/&gt;&lt;w:&lt;/w:rPr&gt;&lt;m:t&gt;脳&lt;/m:t&gt;&lt;/m:r&gt;&lt;m:r&gt;&lt;w:rPr&gt;&lt;w:rFonts w:ascii=&quot;Cambria Math&quot; w:hint=&quot;fareast&quot;/&gt;&lt;wx:font wx:val=&quot;Cambria Math&quot;/&gt;&lt;w:i/&gt;&lt;w:lang w:fareast=&quot;ZH-CN&quot;/&gt;&lt;/w:rPr&gt;&lt;m:t&gt;60&lt;/m:t&gt;&lt;/m:r&gt;&lt;m:r&gt;&lt;m:rPr&gt;&lt;m:nor/&gt;ont &lt;/m:rPr&gt;&lt;w:rPr&gt;&lt;w:rFonts w:ascii=&quot;Cambria Math&quot; w:hin:t=&quot;fareast&quot;/&gt;&lt;wx:font wx:val=&quot;Cambria Math&quot;/&gt;&lt;w:lang w:fareast=&quot;ZH-CN&quot;/&gt;&lt;/w:rPr&gt;&lt;m:t&gt;s&lt;/m:t&gt;&lt;/m:r&gt;&lt;/m:num&gt;&lt;m:den&gt;&lt;m:r&gt;&lt;w:rPr&gt;&lt;w:rFonts w:ascii=&quot;Cambria Math&quot; w:hint=&quot;fareast&quot;/&gt;&lt;wx:font wx:val=&quot;Cambria Math&quot;/&gt;&lt;w:i/&gt;&lt;w:lang w:fareast=&quot;ZH-CN&quot;/&gt;&lt;/w:rPr&gt;&lt;m:t&gt;15&lt;/m:t&gt;&lt;/m:r&gt;&lt;m:r&gt;&lt;m:rPr&gt;&lt;m:nor/&gt;&lt;/m:rPr&gt;&lt;w:rPr&gt;&lt;w:rFonts w:ascii=&quot;Cambria Math&quot; w:hint=&quot;fareast&quot;/&gt;&lt;wx:font wx:val=&quot;Cambria Math&quot;/&gt;&lt;w:lang w:fareast=&quot;ZH-CN&quot;/&gt;&lt;/w:rPr&gt;&lt;m:t&gt;m&lt;/m:t&gt;&lt;/m:r&gt;&lt;m:r&gt;&lt;w:rPr&gt;&lt;w:rFonts w:ascii=&quot;Cambria Math&quot; w:hint=&quot;fareast&quot;/&gt;&lt;wx:font wx:val=&quot;Cambria Math&quot;/&gt;&lt;w:i/&gt;&lt;w:lang w:fareast=&quot;ZH-CN&quot;/&gt;&lt;/w:rPr&gt;&lt;m:t&gt;/&lt;/m:t&gt;&lt;/m:r&gt;&lt;m:r&gt;&lt;m:rPr&gt;&lt;m:nor/&gt;&lt;/m:rPr&gt;&lt;w:rPr&gt;&lt;w:rFonts w:ascii=&quot;Cambria Math&quot; w:hint=&quot;fareast&quot;/&gt;&lt;wx:font wx:val=&quot;Cambria Math&quot;/&gt;&lt;w:lang w:fareast=&quot;ZH-CN&quot;/&gt;&lt;/w:rPr&gt;&lt;m:t&gt;s&lt;/m:t&gt;&lt;/m:r&gt;&lt;m:r&gt;&lt;w:rPr&gt;&lt;w:rFonts w:ascii=&quot;寰蒋闆呴粦&quot; w:fareast=&quot;寰蒋闆呴粦&quot; w:h-ansi=&quot;寰蒋闆呴粦&quot; w:cs=&quot;寰蒋闆呴粦&quot; w:hint=&quot;fareast&quot;/&gt;&lt;wx:font wx:val=&quot;寰蒋闆呴粦&quot;/&gt;&lt;w:i/&gt;&lt;w:lang w:fareast=&quot;ZH-CN&quot;/&gt;&lt;/w:rx:font wx:val=&quot;Cambria Math&quot;/&gt;Pr&gt;&lt;m:t&gt;-&lt;/m:t&gt;&lt;/m:r&gt;&lt;m:r&gt;&lt;w:rPr&gt;&lt;w:rFonts w:ascii=&quot;Ca&quot;/&gt;&lt;/w:rPr&gt;&lt;m:t&gt;s&lt;/m:t&gt;&lt;/m:r&gt;&lt;mbria Math&quot; w:hint=&quot;fareast&quot;/&gt;&lt;wx:font wx:val=&quot;Cambria Math&quot;/&gt;&lt;w:i/&gt;&lt;w:lang w:fareast=&quot;ZH-CN&quot;/&gt;&lt;/w:rPr&gt;&lt;m:t&gt;10&lt;/m:t&gt;&lt;/m:r&gt;&lt;m:r&gt;&lt;m:rPr&gt;&lt;m:nor/&gt;&lt;/m:rPr&gt;&lt;w:rPr&gt;&lt;w:rFonts w:ascii=&quot;Cambria Math&quot; w:hint=&quot;fareast&quot;/&gt;&lt;wx:font wx:val=&quot;Cambria Math&quot;/&gt;&lt;w:lang w:fareast=&quot;ZH-CN&quot;/&gt;&lt;/w:rPr&gt;&lt;m:t&gt;m&lt;/m:t&gt;&lt;/m:r&gt;&lt;m:r&gt;&lt;w:rPr&gt;&lt;w:rFonts w:ascii=&quot;Cambria Math&quot; w:hint=&quot;fareast&quot;/&gt;&lt;wx:font wx:val=&quot;Cambria Math&quot;/&gt;&lt;w:i/&gt;&lt;w:lang w:fareast=&quot;ZH-CN&quot;/&gt;&lt;/w:rPr&gt;&lt;m:t&gt;/&lt;/m:t&gt;&lt;/m:r&gt;&lt;m:r&gt;&lt;m:rPr&gt;&lt;m:nor/&gt;&lt;/m:rPr&gt;&lt;w:rPr&gt;&lt;w:rFonts w:ascii=&quot;Cambria Math&quot; w:hint=&quot;fareast&quot;/&gt;&lt;wx:font wx:val=&quot;Cambria Math&quot;/&gt;&lt;w:lang w:fareast=&quot;ZH-CN&quot;/&gt;&lt;/w:rPr&gt;&lt;m:t&gt;s&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4" o:title="" chromakey="white"/>
          </v:shape>
        </w:pict>
      </w:r>
      <w:r w:rsidR="009550E2" w:rsidRPr="00D87C47">
        <w:rPr>
          <w:color w:val="000000"/>
        </w:rPr>
        <w:fldChar w:fldCharType="end"/>
      </w:r>
      <w:r>
        <w:rPr>
          <w:color w:val="000000"/>
        </w:rPr>
        <w:t xml:space="preserve"> </w:t>
      </w:r>
      <w:r>
        <w:rPr>
          <w:color w:val="000000"/>
        </w:rPr>
        <w:t>＝</w:t>
      </w:r>
      <w:r>
        <w:rPr>
          <w:color w:val="000000"/>
        </w:rPr>
        <w:t>120s</w:t>
      </w:r>
    </w:p>
    <w:p w:rsidR="000E5C21" w:rsidRDefault="00194221" w:rsidP="00E82D30">
      <w:pPr>
        <w:spacing w:after="0" w:line="360" w:lineRule="auto"/>
        <w:rPr>
          <w:lang w:eastAsia="zh-CN"/>
        </w:rPr>
      </w:pPr>
      <w:r>
        <w:rPr>
          <w:color w:val="000000"/>
          <w:lang w:eastAsia="zh-CN"/>
        </w:rPr>
        <w:t>（</w:t>
      </w:r>
      <w:r>
        <w:rPr>
          <w:color w:val="000000"/>
          <w:lang w:eastAsia="zh-CN"/>
        </w:rPr>
        <w:t>3</w:t>
      </w:r>
      <w:r>
        <w:rPr>
          <w:color w:val="000000"/>
          <w:lang w:eastAsia="zh-CN"/>
        </w:rPr>
        <w:t>）解：乙车追上甲车时离出发点的距离</w:t>
      </w:r>
      <w:r>
        <w:rPr>
          <w:color w:val="000000"/>
          <w:lang w:eastAsia="zh-CN"/>
        </w:rPr>
        <w:t>s</w:t>
      </w:r>
      <w:r>
        <w:rPr>
          <w:color w:val="000000"/>
          <w:lang w:eastAsia="zh-CN"/>
        </w:rPr>
        <w:t>＝</w:t>
      </w:r>
      <w:r>
        <w:rPr>
          <w:color w:val="000000"/>
          <w:lang w:eastAsia="zh-CN"/>
        </w:rPr>
        <w:t>v</w:t>
      </w:r>
      <w:r>
        <w:rPr>
          <w:color w:val="000000"/>
          <w:vertAlign w:val="subscript"/>
          <w:lang w:eastAsia="zh-CN"/>
        </w:rPr>
        <w:t>乙</w:t>
      </w:r>
      <w:r>
        <w:rPr>
          <w:color w:val="000000"/>
          <w:lang w:eastAsia="zh-CN"/>
        </w:rPr>
        <w:t>t</w:t>
      </w:r>
      <w:r>
        <w:rPr>
          <w:color w:val="000000"/>
          <w:vertAlign w:val="subscript"/>
          <w:lang w:eastAsia="zh-CN"/>
        </w:rPr>
        <w:t>乙</w:t>
      </w:r>
      <w:r>
        <w:rPr>
          <w:color w:val="000000"/>
          <w:lang w:eastAsia="zh-CN"/>
        </w:rPr>
        <w:t>＝</w:t>
      </w:r>
      <w:r>
        <w:rPr>
          <w:color w:val="000000"/>
          <w:lang w:eastAsia="zh-CN"/>
        </w:rPr>
        <w:t>15m/s×120s</w:t>
      </w:r>
      <w:r>
        <w:rPr>
          <w:color w:val="000000"/>
          <w:lang w:eastAsia="zh-CN"/>
        </w:rPr>
        <w:t>＝</w:t>
      </w:r>
      <w:r>
        <w:rPr>
          <w:color w:val="000000"/>
          <w:lang w:eastAsia="zh-CN"/>
        </w:rPr>
        <w:t xml:space="preserve">1800m   </w:t>
      </w:r>
    </w:p>
    <w:p w:rsidR="000E5C21" w:rsidRDefault="00194221" w:rsidP="00E82D30">
      <w:pPr>
        <w:spacing w:after="0" w:line="360" w:lineRule="auto"/>
        <w:rPr>
          <w:lang w:eastAsia="zh-CN"/>
        </w:rPr>
      </w:pPr>
      <w:r>
        <w:rPr>
          <w:color w:val="000000"/>
          <w:lang w:eastAsia="zh-CN"/>
        </w:rPr>
        <w:t>分析：</w:t>
      </w:r>
      <w:r w:rsidR="00EA599A">
        <w:rPr>
          <w:color w:val="000000"/>
          <w:lang w:eastAsia="zh-CN"/>
        </w:rPr>
        <w:t>（</w:t>
      </w:r>
      <w:r w:rsidR="00EA599A">
        <w:rPr>
          <w:color w:val="000000"/>
          <w:lang w:eastAsia="zh-CN"/>
        </w:rPr>
        <w:t>1</w:t>
      </w:r>
      <w:r w:rsidR="00EA599A">
        <w:rPr>
          <w:color w:val="000000"/>
          <w:lang w:eastAsia="zh-CN"/>
        </w:rPr>
        <w:t>）已知甲车的速度和甲车行驶的时间，可以求出乙车出发时距甲车的距离；（</w:t>
      </w:r>
      <w:r w:rsidR="00EA599A">
        <w:rPr>
          <w:color w:val="000000"/>
          <w:lang w:eastAsia="zh-CN"/>
        </w:rPr>
        <w:t>2</w:t>
      </w:r>
      <w:r w:rsidR="00EA599A">
        <w:rPr>
          <w:color w:val="000000"/>
          <w:lang w:eastAsia="zh-CN"/>
        </w:rPr>
        <w:t>）已知甲车的速度，乙车的速度是甲车的</w:t>
      </w:r>
      <w:r w:rsidR="00EA599A">
        <w:rPr>
          <w:color w:val="000000"/>
          <w:lang w:eastAsia="zh-CN"/>
        </w:rPr>
        <w:t>1.5</w:t>
      </w:r>
      <w:r w:rsidR="00EA599A">
        <w:rPr>
          <w:color w:val="000000"/>
          <w:lang w:eastAsia="zh-CN"/>
        </w:rPr>
        <w:t>倍，据此可以求出乙车的速度；乙车追上甲车时，两车通过的路程相同，根据此关系列出等式，可求乙车所用的时间；（</w:t>
      </w:r>
      <w:r w:rsidR="00EA599A">
        <w:rPr>
          <w:color w:val="000000"/>
          <w:lang w:eastAsia="zh-CN"/>
        </w:rPr>
        <w:t>3</w:t>
      </w:r>
      <w:r w:rsidR="00EA599A">
        <w:rPr>
          <w:color w:val="000000"/>
          <w:lang w:eastAsia="zh-CN"/>
        </w:rPr>
        <w:t>）根据（</w:t>
      </w:r>
      <w:r w:rsidR="00EA599A">
        <w:rPr>
          <w:color w:val="000000"/>
          <w:lang w:eastAsia="zh-CN"/>
        </w:rPr>
        <w:t>2</w:t>
      </w:r>
      <w:r w:rsidR="00EA599A">
        <w:rPr>
          <w:color w:val="000000"/>
          <w:lang w:eastAsia="zh-CN"/>
        </w:rPr>
        <w:t>）中计算出的时间可以求出乙车追上甲车时离出发点的距离。</w:t>
      </w:r>
    </w:p>
    <w:p w:rsidR="000E5C21" w:rsidRDefault="00194221" w:rsidP="00E82D30">
      <w:pPr>
        <w:spacing w:after="0" w:line="360" w:lineRule="auto"/>
        <w:rPr>
          <w:lang w:eastAsia="zh-CN"/>
        </w:rPr>
      </w:pPr>
      <w:r>
        <w:rPr>
          <w:color w:val="000000"/>
          <w:lang w:eastAsia="zh-CN"/>
        </w:rPr>
        <w:t xml:space="preserve">12. </w:t>
      </w:r>
      <w:r>
        <w:rPr>
          <w:color w:val="000000"/>
          <w:lang w:eastAsia="zh-CN"/>
        </w:rPr>
        <w:t>解</w:t>
      </w:r>
      <w:r>
        <w:rPr>
          <w:color w:val="000000"/>
          <w:lang w:eastAsia="zh-CN"/>
        </w:rPr>
        <w:t>:</w:t>
      </w:r>
      <w:r>
        <w:rPr>
          <w:color w:val="000000"/>
          <w:lang w:eastAsia="zh-CN"/>
        </w:rPr>
        <w:t>设总路程为</w:t>
      </w:r>
      <w:r>
        <w:rPr>
          <w:color w:val="000000"/>
          <w:lang w:eastAsia="zh-CN"/>
        </w:rPr>
        <w:t>2s</w:t>
      </w:r>
      <w:r>
        <w:rPr>
          <w:color w:val="000000"/>
          <w:lang w:eastAsia="zh-CN"/>
        </w:rPr>
        <w:t>，前一半路程为</w:t>
      </w:r>
      <w:r>
        <w:rPr>
          <w:color w:val="000000"/>
          <w:lang w:eastAsia="zh-CN"/>
        </w:rPr>
        <w:t>s</w:t>
      </w:r>
      <w:r>
        <w:rPr>
          <w:color w:val="000000"/>
          <w:lang w:eastAsia="zh-CN"/>
        </w:rPr>
        <w:t>，后一半路程为</w:t>
      </w:r>
      <w:r>
        <w:rPr>
          <w:color w:val="000000"/>
          <w:lang w:eastAsia="zh-CN"/>
        </w:rPr>
        <w:t>s</w:t>
      </w:r>
      <w:r>
        <w:rPr>
          <w:color w:val="000000"/>
          <w:lang w:eastAsia="zh-CN"/>
        </w:rPr>
        <w:t>，则前一半路程所用的时间：</w:t>
      </w:r>
      <w:r>
        <w:rPr>
          <w:color w:val="000000"/>
          <w:lang w:eastAsia="zh-CN"/>
        </w:rPr>
        <w:t>t</w:t>
      </w:r>
      <w:r>
        <w:rPr>
          <w:color w:val="000000"/>
          <w:vertAlign w:val="subscript"/>
          <w:lang w:eastAsia="zh-CN"/>
        </w:rPr>
        <w:t>1</w:t>
      </w:r>
      <w:r>
        <w:rPr>
          <w:color w:val="000000"/>
          <w:lang w:eastAsia="zh-CN"/>
        </w:rPr>
        <w:t>＝</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83" type="#_x0000_t75" style="width:8.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3267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3267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5"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84" type="#_x0000_t75" style="width:8.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3267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3267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5"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85" type="#_x0000_t75" style="width:8.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02E0B&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02E0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6"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86" type="#_x0000_t75" style="width:8.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02E0B&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02E0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6"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lang w:eastAsia="zh-CN"/>
        </w:rPr>
        <w:t>，后一半路程所用时间：</w:t>
      </w:r>
      <w:r>
        <w:rPr>
          <w:color w:val="000000"/>
          <w:lang w:eastAsia="zh-CN"/>
        </w:rPr>
        <w:t>t</w:t>
      </w:r>
      <w:r>
        <w:rPr>
          <w:color w:val="000000"/>
          <w:vertAlign w:val="subscript"/>
          <w:lang w:eastAsia="zh-CN"/>
        </w:rPr>
        <w:t>2</w:t>
      </w:r>
      <w:r>
        <w:rPr>
          <w:color w:val="000000"/>
          <w:lang w:eastAsia="zh-CN"/>
        </w:rPr>
        <w:t>＝</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87" type="#_x0000_t75" style="width:8.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C876CC&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876CC&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7"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88" type="#_x0000_t75" style="width:8.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C876CC&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876CC&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7"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89" type="#_x0000_t75" style="width:8.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90611&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9061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090" type="#_x0000_t75" style="width:8.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90611&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9061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 xml:space="preserve"> </w:t>
      </w:r>
      <w:r>
        <w:rPr>
          <w:color w:val="000000"/>
          <w:lang w:eastAsia="zh-CN"/>
        </w:rPr>
        <w:t>，则全程的平均速度</w:t>
      </w:r>
      <w:r>
        <w:rPr>
          <w:color w:val="000000"/>
          <w:lang w:eastAsia="zh-CN"/>
        </w:rPr>
        <w:t>v</w:t>
      </w:r>
      <w:r>
        <w:rPr>
          <w:color w:val="000000"/>
          <w:lang w:eastAsia="zh-CN"/>
        </w:rPr>
        <w:t>＝</w:t>
      </w:r>
      <w:r>
        <w:rPr>
          <w:color w:val="000000"/>
          <w:lang w:eastAsia="zh-CN"/>
        </w:rPr>
        <w:t xml:space="preserve"> </w:t>
      </w:r>
      <w:r w:rsidR="009550E2" w:rsidRPr="00D87C47">
        <w:rPr>
          <w:color w:val="000000"/>
          <w:lang w:eastAsia="zh-CN"/>
        </w:rPr>
        <w:fldChar w:fldCharType="begin"/>
      </w:r>
      <w:r w:rsidR="00D87C47" w:rsidRPr="00D87C47">
        <w:rPr>
          <w:color w:val="000000"/>
          <w:lang w:eastAsia="zh-CN"/>
        </w:rPr>
        <w:instrText xml:space="preserve"> QUOTE </w:instrText>
      </w:r>
      <w:r w:rsidR="00AB58BF" w:rsidRPr="009550E2">
        <w:rPr>
          <w:position w:val="-32"/>
        </w:rPr>
        <w:pict>
          <v:shape id="_x0000_i1053" type="#_x0000_t75" style="width:8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7665D&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97665D&quot; wsp:rsidP=&quot;0097665D&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r&gt;&lt;m:rPr&gt;&lt;m:nor/&gt;&lt;/m:rPr&gt;&lt;w:rPr&gt;&lt;w:rFonts w:ascii=&quot;Cambria Math&quot; w:hint=&quot;fareast&quot;/&gt;&lt;wx:font wx:val=&quot;Cambria Math&quot;/&gt;&lt;w:lang w:fareast=&quot;ZH-CN&quot;/&gt;&lt;/w:rPr&gt;&lt;m:t&gt;s&lt;/m:t&gt;&lt;/m:r&gt;&lt;/m:num&gt;&lt;m:den&gt;&lt;m:sSub&gt;&lt;m:sSubPr&gt;&lt;m:ctrlPr&gt;&lt;w:rPr&gt;&lt;w:rFonts w:ascii=&quot;Cambria Math&quot; w:h-ansi=&quot;Cambria Math&quot;/&gt;&lt;wx:font wx:val=&quot;Cambria Math&quot;/&gt;&lt;/w:rPr&gt;&lt;/m:ctrlPr&gt;&lt;/m:sSubPr&gt;&lt;m:e&gt;&lt;m:r&gt;&lt;m:rPr&gt;&lt;m:nor/&gt;&lt;/m:rPr&gt;&lt;w:rPr&gt;&lt;w:rFonts w:ascii=&quot;Cambria Math&quot; w:hint=&quot;fareast&quot;/&gt;&lt;wx:font wx:val=&quot;Cambria Math&quot;/&gt;&lt;w:lang w:fareast=&quot;ZH-CN&quot;/&gt;&lt;/w:rPr&gt;&lt;m:t&gt;t&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m:rPr&gt;&lt;m:nor/&gt;&lt;/m:rPr&gt;&lt;w:rPr&gt;&lt;w:rFonts w:ascii=&quot;Cambria Math&quot; w:hint=&quot;fareast&quot;/&gt;&lt;wx:font wx:val=&quot;Cambria Math&quot;/&gt;&lt;w:lang w:fareast=&quot;ZH-CN&quot;/&gt;&lt;/w:rPr&gt;&lt;m:t&gt;t&lt;/m:t&gt;&lt;/m:r&gt;&lt;/m:e&gt;&lt;m:sub&gt;&lt;m:r&gt;&lt;w:rPr&gt;&lt;w:rFonts w:ascii=&quot;Cambria Math&quot; w:hint=&quot;fareast&quot;/&gt;&lt;wx:font wx:val=&quot;Cambria Math&quot;/&gt;&lt;w:i/&gt;&lt;w:lang w:fareast=&quot;ZH-CN&quot;/&gt;&lt;/w:rPr&gt;&lt;m:t&gt;2&lt;/m:t&gt;&lt;/m:r&gt;&lt;/m:sub&gt;&lt;/m:sSub&gt;&lt;/m:den&gt;&lt;/m:f&gt;&lt;m:r&gt;&lt;w:rPr&gt;&lt;w:rFonts w:ascii=&quot;Cambria Math&quot; w:hint=&quot;fareast&quot;/&gt;&lt;wx:font wx:val=&quot;瀹嬩綋&quot;/&gt;&lt;w:i/&gt;&lt;w:lang w:fareast=&quot;ZH-CN&quot;/&gt;&lt;/w:rPr&gt;&lt;m:t&gt;锛?/m:t&gt;&lt;/m:r&gt;&lt;m:f&gt;&lt;m:fPr&gt;&lt;m:ctrlPr&gt;&lt;w:rPr&gt;&lt;w:rFonts w:ascii=&quot;Cambria Math&quot; w:h-ansi=&quot;Cambria Math&quot;/&gt;&lt;/m:&lt;/m:&gt;&lt;wx:font wx:val=&quot;Cambria Math&quot;/&gt;&lt;/w:rPr&gt;&lt;/m:ctrlPr&gt;&lt;/m:fPr&gt;&lt;m:num&gt;&lt;m:r&gt;&lt;w:rPr&gt;&lt;w:rFonts w:ascii=&quot;Cambria Math&quot; w:hint=&quot;fareast&quot;/&gt;&lt;wx:font wx:val=&quot;Cambria Math&quot;/&gt;&lt;w:i/&gt;&lt;w:lang w:fareast=&quot;ZH-CN&quot;/&gt;&lt;/w:rPr&gt;&lt;m:t&gt;2s&lt;/m:t&gt;&lt;/m:r&gt;&lt;/m:num&gt;&lt;m:den&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den&gt;&lt;/m:f&gt;&lt;m:r&gt;&lt;w:rPr&gt;&lt;w:rFonts w:ascii=&quot;Cambria Math&quot; w:hint=&quot;fareast&quot;/&gt;&lt;wx:font wx:val=&quot;瀹嬩綋&quot;/&gt;&lt;w:i/&gt;&lt;w:lang w:fareast=&quot;ZH-CN&quot;/&gt;&lt;/w:rPr&gt;&lt;m:t&gt;锛?/m:t&gt;&lt;/m:r&gt;&lt;m:f&gt;&lt;m:fPr&gt;&lt;m:ctrlPr&gt;&lt;w:rPr&gt;&lt;w:rFonts w:ascii=&quot;Cambria Math&quot; w:h-anssub&gt;i=&quot;&gt;&lt;/m: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9" o:title="" chromakey="white"/>
          </v:shape>
        </w:pict>
      </w:r>
      <w:r w:rsidR="00D87C47" w:rsidRPr="00D87C47">
        <w:rPr>
          <w:color w:val="000000"/>
          <w:lang w:eastAsia="zh-CN"/>
        </w:rPr>
        <w:instrText xml:space="preserve"> </w:instrText>
      </w:r>
      <w:r w:rsidR="009550E2" w:rsidRPr="00D87C47">
        <w:rPr>
          <w:color w:val="000000"/>
          <w:lang w:eastAsia="zh-CN"/>
        </w:rPr>
        <w:fldChar w:fldCharType="separate"/>
      </w:r>
      <w:r w:rsidR="00AB58BF" w:rsidRPr="009550E2">
        <w:rPr>
          <w:position w:val="-32"/>
        </w:rPr>
        <w:pict>
          <v:shape id="_x0000_i1054" type="#_x0000_t75" style="width:8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8222E8&quot;/&gt;&lt;wsp:rsid wsp:val=&quot;00827CAC&quot;/&gt;&lt;wsp:rsid wsp:val=&quot;008512EA&quot;/&gt;&lt;wsp:rsid wsp:val=&quot;008860DB&quot;/&gt;&lt;wsp:rsid wsp:val=&quot;008977BC&quot;/&gt;&lt;wsp:rsid wsp:val=&quot;008E0712&quot;/&gt;&lt;wsp:rsid wsp:val=&quot;00903B0A&quot;/&gt;&lt;wsp:rsid wsp:val=&quot;009413CA&quot;/&gt;&lt;wsp:rsid wsp:val=&quot;0097665D&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x:sect&gt;&lt;w:p wsp:rsidR=&quot;00000000&quot; wsp:rsidRDefault=&quot;0097665D&quot; wsp:rsidP=&quot;0097665D&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2&lt;/m:t&gt;&lt;/m:r&gt;&lt;m:r&gt;&lt;m:rPr&gt;&lt;m:nor/&gt;&lt;/m:rPr&gt;&lt;w:rPr&gt;&lt;w:rFonts w:ascii=&quot;Cambria Math&quot; w:hint=&quot;fareast&quot;/&gt;&lt;wx:font wx:val=&quot;Cambria Math&quot;/&gt;&lt;w:lang w:fareast=&quot;ZH-CN&quot;/&gt;&lt;/w:rPr&gt;&lt;m:t&gt;s&lt;/m:t&gt;&lt;/m:r&gt;&lt;/m:num&gt;&lt;m:den&gt;&lt;m:sSub&gt;&lt;m:sSubPr&gt;&lt;m:ctrlPr&gt;&lt;w:rPr&gt;&lt;w:rFonts w:ascii=&quot;Cambria Math&quot; w:h-ansi=&quot;Cambria Math&quot;/&gt;&lt;wx:font wx:val=&quot;Cambria Math&quot;/&gt;&lt;/w:rPr&gt;&lt;/m:ctrlPr&gt;&lt;/m:sSubPr&gt;&lt;m:e&gt;&lt;m:r&gt;&lt;m:rPr&gt;&lt;m:nor/&gt;&lt;/m:rPr&gt;&lt;w:rPr&gt;&lt;w:rFonts w:ascii=&quot;Cambria Math&quot; w:hint=&quot;fareast&quot;/&gt;&lt;wx:font wx:val=&quot;Cambria Math&quot;/&gt;&lt;w:lang w:fareast=&quot;ZH-CN&quot;/&gt;&lt;/w:rPr&gt;&lt;m:t&gt;t&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m:rPr&gt;&lt;m:nor/&gt;&lt;/m:rPr&gt;&lt;w:rPr&gt;&lt;w:rFonts w:ascii=&quot;Cambria Math&quot; w:hint=&quot;fareast&quot;/&gt;&lt;wx:font wx:val=&quot;Cambria Math&quot;/&gt;&lt;w:lang w:fareast=&quot;ZH-CN&quot;/&gt;&lt;/w:rPr&gt;&lt;m:t&gt;t&lt;/m:t&gt;&lt;/m:r&gt;&lt;/m:e&gt;&lt;m:sub&gt;&lt;m:r&gt;&lt;w:rPr&gt;&lt;w:rFonts w:ascii=&quot;Cambria Math&quot; w:hint=&quot;fareast&quot;/&gt;&lt;wx:font wx:val=&quot;Cambria Math&quot;/&gt;&lt;w:i/&gt;&lt;w:lang w:fareast=&quot;ZH-CN&quot;/&gt;&lt;/w:rPr&gt;&lt;m:t&gt;2&lt;/m:t&gt;&lt;/m:r&gt;&lt;/m:sub&gt;&lt;/m:sSub&gt;&lt;/m:den&gt;&lt;/m:f&gt;&lt;m:r&gt;&lt;w:rPr&gt;&lt;w:rFonts w:ascii=&quot;Cambria Math&quot; w:hint=&quot;fareast&quot;/&gt;&lt;wx:font wx:val=&quot;瀹嬩綋&quot;/&gt;&lt;w:i/&gt;&lt;w:lang w:fareast=&quot;ZH-CN&quot;/&gt;&lt;/w:rPr&gt;&lt;m:t&gt;锛?/m:t&gt;&lt;/m:r&gt;&lt;m:f&gt;&lt;m:fPr&gt;&lt;m:ctrlPr&gt;&lt;w:rPr&gt;&lt;w:rFonts w:ascii=&quot;Cambria Math&quot; w:h-ansi=&quot;Cambria Math&quot;/&gt;&lt;/m:&lt;/m:&gt;&lt;wx:font wx:val=&quot;Cambria Math&quot;/&gt;&lt;/w:rPr&gt;&lt;/m:ctrlPr&gt;&lt;/m:fPr&gt;&lt;m:num&gt;&lt;m:r&gt;&lt;w:rPr&gt;&lt;w:rFonts w:ascii=&quot;Cambria Math&quot; w:hint=&quot;fareast&quot;/&gt;&lt;wx:font wx:val=&quot;Cambria Math&quot;/&gt;&lt;w:i/&gt;&lt;w:lang w:fareast=&quot;ZH-CN&quot;/&gt;&lt;/w:rPr&gt;&lt;m:t&gt;2s&lt;/m:t&gt;&lt;/m:r&gt;&lt;/m:num&gt;&lt;m:den&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den&gt;&lt;/m:f&gt;&lt;m:r&gt;&lt;w:rPr&gt;&lt;w:rFonts w:ascii=&quot;Cambria Math&quot; w:hint=&quot;fareast&quot;/&gt;&lt;wx:font wx:val=&quot;Cambria Math&quot;/&gt;&lt;w:i/&gt;&lt;w:lang w:fareast=&quot;ZH-CN&quot;/&gt;&lt;/w:rPr&gt;&lt;m:t&gt;+&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den&gt;&lt;/m:f&gt;&lt;m:r&gt;&lt;w:rPr&gt;&lt;w:rFonts w:ascii=&quot;Cambria Math&quot; w:hint=&quot;fareast&quot;/&gt;&lt;wx:font wx:val=&quot;瀹嬩綋&quot;/&gt;&lt;w:i/&gt;&lt;w:lang w:fareast=&quot;ZH-CN&quot;/&gt;&lt;/w:rPr&gt;&lt;m:t&gt;锛?/m:t&gt;&lt;/m:r&gt;&lt;m:f&gt;&lt;m:fPr&gt;&lt;m:ctrlPr&gt;&lt;w:rPr&gt;&lt;w:rFonts w:ascii=&quot;Cambria Math&quot; w:h-anssub&gt;i=&quot;&gt;&lt;/m:Cambria Math&quot;/&gt;&lt;wx:font wx:val=&quot;Cambria Math&quot;/&gt;&lt;/w:rPr&gt;&lt;/m:ctrlPr&gt;&lt;/m:fPr&gt;&lt;m:num&gt;&lt;m:r&gt;&lt;w:rPr&gt;&lt;w:rFonts w:ascii=&quot;Cambria Math&quot; w:hint=&quot;fareast&quot;/&gt;&lt;wx:font wx:val=&quot;Cambria Math&quot;/&gt;&lt;w:i/&gt;&lt;w:lang w:fareast=&quot;ZH-CN&quot;/&gt;&lt;/w:rPr&gt;&lt;m:t&gt;2&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num&gt;&lt;m:den&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1&lt;/m:t&gt;&lt;/m:r&gt;&lt;/m:sub&gt;&lt;/m:sSub&gt;&lt;m:r&gt;&lt;w:rPr&gt;&lt;w:rFonts w:ascii=&quot;Cambria Math&quot; w:hint=&quot;fareast&quot;/&gt;&lt;wx:font wx:val=&quot;Cambria Math&quot;/&gt;&lt;w:i/&gt;&lt;w:lang w:fareast=&quot;ZH-CN&quot;/&gt;&lt;/w:rPr&gt;&lt;m:t&gt;+&lt;/m:t&gt;&lt;/m:r&gt;&lt;m:sSub&gt;&lt;m:sSubPr&gt;&lt;m:ctrlPr&gt;&lt;w:rPr&gt;&lt;w:rFonts w:ascii=&quot;Cambria Math&quot; w:h-ansi=&quot;Cambria Math&quot;/&gt;&lt;wx:font wx:val=&quot;Cambria Math&quot;/&gt;&lt;/w:rPr&gt;&lt;/m:ctrlPr&gt;&lt;/m:sSubPr&gt;&lt;m:e&gt;&lt;m:r&gt;&lt;w:rPr&gt;&lt;w:rFonts w:ascii=&quot;Cambria Math&quot; w:hint=&quot;fareast&quot;/&gt;&lt;wx:font wx:val=&quot;Cambria Math&quot;/&gt;&lt;w:i/&gt;&lt;w:lang w:fareast=&quot;ZH-CN&quot;/&gt;&lt;/w:rPr&gt;&lt;m:t&gt;v&lt;/m:t&gt;&lt;/m:r&gt;&lt;/m:e&gt;&lt;m:sub&gt;&lt;m:r&gt;&lt;w:rPr&gt;&lt;w:rFonts w:ascii=&quot;Cambria Math&quot; w:hint=&quot;fareast&quot;/&gt;&lt;wx:font wx:val=&quot;Cambria Math&quot;/&gt;&lt;w:i/&gt;&lt;w:lang w:fareast=&quot;ZH-CN&quot;/&gt;&lt;/w:rPr&gt;&lt;m:t&gt;2&lt;/m:t&gt;&lt;/m:r&gt;&lt;/m:sub&gt;&lt;/m:sSub&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39" o:title="" chromakey="white"/>
          </v:shape>
        </w:pict>
      </w:r>
      <w:r w:rsidR="009550E2" w:rsidRPr="00D87C47">
        <w:rPr>
          <w:color w:val="000000"/>
          <w:lang w:eastAsia="zh-CN"/>
        </w:rPr>
        <w:fldChar w:fldCharType="end"/>
      </w:r>
      <w:r>
        <w:rPr>
          <w:color w:val="000000"/>
          <w:lang w:eastAsia="zh-CN"/>
        </w:rPr>
        <w:t xml:space="preserve"> </w:t>
      </w:r>
      <w:r>
        <w:rPr>
          <w:color w:val="000000"/>
          <w:lang w:eastAsia="zh-CN"/>
        </w:rPr>
        <w:t>，</w:t>
      </w:r>
      <w:r>
        <w:rPr>
          <w:color w:val="000000"/>
          <w:lang w:eastAsia="zh-CN"/>
        </w:rPr>
        <w:t xml:space="preserve">   </w:t>
      </w:r>
    </w:p>
    <w:p w:rsidR="000E5C21" w:rsidRDefault="00194221" w:rsidP="00E82D30">
      <w:pPr>
        <w:spacing w:after="0" w:line="360" w:lineRule="auto"/>
        <w:rPr>
          <w:lang w:eastAsia="zh-CN"/>
        </w:rPr>
      </w:pPr>
      <w:r>
        <w:rPr>
          <w:color w:val="000000"/>
          <w:lang w:eastAsia="zh-CN"/>
        </w:rPr>
        <w:t>分析：</w:t>
      </w:r>
      <w:r w:rsidR="00EA599A">
        <w:rPr>
          <w:color w:val="000000"/>
          <w:lang w:eastAsia="zh-CN"/>
        </w:rPr>
        <w:t>根据物体的总路程和总时间计算物体平均速度的大小</w:t>
      </w:r>
      <w:r w:rsidR="00EA599A">
        <w:rPr>
          <w:color w:val="000000"/>
          <w:lang w:eastAsia="zh-CN"/>
        </w:rPr>
        <w:t>.</w:t>
      </w:r>
    </w:p>
    <w:p w:rsidR="00E82D30" w:rsidRDefault="00194221" w:rsidP="00E82D30">
      <w:pPr>
        <w:spacing w:after="0" w:line="360" w:lineRule="auto"/>
        <w:rPr>
          <w:lang w:eastAsia="zh-CN"/>
        </w:rPr>
      </w:pPr>
      <w:r>
        <w:rPr>
          <w:color w:val="000000"/>
          <w:lang w:eastAsia="zh-CN"/>
        </w:rPr>
        <w:t xml:space="preserve">13. </w:t>
      </w:r>
      <w:r>
        <w:rPr>
          <w:color w:val="000000"/>
          <w:lang w:eastAsia="zh-CN"/>
        </w:rPr>
        <w:t>解：福州到莆田的路程为：</w:t>
      </w:r>
    </w:p>
    <w:p w:rsidR="000E5C21" w:rsidRDefault="00194221" w:rsidP="00E82D30">
      <w:pPr>
        <w:spacing w:after="0" w:line="360" w:lineRule="auto"/>
      </w:pPr>
      <w:r>
        <w:rPr>
          <w:color w:val="000000"/>
        </w:rPr>
        <w:t>s=105km</w:t>
      </w:r>
      <w:r>
        <w:rPr>
          <w:color w:val="000000"/>
        </w:rPr>
        <w:t>，</w:t>
      </w:r>
    </w:p>
    <w:p w:rsidR="000E5C21" w:rsidRDefault="00194221" w:rsidP="00E82D30">
      <w:pPr>
        <w:spacing w:after="0" w:line="360" w:lineRule="auto"/>
      </w:pPr>
      <w:r>
        <w:rPr>
          <w:color w:val="000000"/>
        </w:rPr>
        <w:t>列车运行时间：</w:t>
      </w:r>
    </w:p>
    <w:p w:rsidR="000E5C21" w:rsidRDefault="00194221" w:rsidP="00E82D30">
      <w:pPr>
        <w:spacing w:after="0" w:line="360" w:lineRule="auto"/>
      </w:pPr>
      <w:r>
        <w:rPr>
          <w:color w:val="000000"/>
        </w:rPr>
        <w:t>t=7</w:t>
      </w:r>
      <w:r>
        <w:rPr>
          <w:color w:val="000000"/>
        </w:rPr>
        <w:t>：</w:t>
      </w:r>
      <w:r>
        <w:rPr>
          <w:color w:val="000000"/>
        </w:rPr>
        <w:t>54</w:t>
      </w:r>
      <w:r>
        <w:rPr>
          <w:color w:val="000000"/>
        </w:rPr>
        <w:t>﹣</w:t>
      </w:r>
      <w:r>
        <w:rPr>
          <w:color w:val="000000"/>
        </w:rPr>
        <w:t>7</w:t>
      </w:r>
      <w:r>
        <w:rPr>
          <w:color w:val="000000"/>
        </w:rPr>
        <w:t>：</w:t>
      </w:r>
      <w:r>
        <w:rPr>
          <w:color w:val="000000"/>
        </w:rPr>
        <w:t>12=42min=0.7h</w:t>
      </w:r>
      <w:r>
        <w:rPr>
          <w:color w:val="000000"/>
        </w:rPr>
        <w:t>，</w:t>
      </w:r>
    </w:p>
    <w:p w:rsidR="000E5C21" w:rsidRDefault="00194221" w:rsidP="00E82D30">
      <w:pPr>
        <w:spacing w:after="0" w:line="360" w:lineRule="auto"/>
      </w:pPr>
      <w:r>
        <w:rPr>
          <w:color w:val="000000"/>
        </w:rPr>
        <w:t>列车的平均速度：</w:t>
      </w:r>
    </w:p>
    <w:p w:rsidR="000E5C21" w:rsidRDefault="00194221" w:rsidP="00E82D30">
      <w:pPr>
        <w:spacing w:after="0" w:line="360" w:lineRule="auto"/>
      </w:pPr>
      <w:r>
        <w:rPr>
          <w:color w:val="000000"/>
        </w:rPr>
        <w:t>v=</w:t>
      </w:r>
      <w:r w:rsidR="009550E2" w:rsidRPr="00D87C47">
        <w:rPr>
          <w:color w:val="000000"/>
        </w:rPr>
        <w:fldChar w:fldCharType="begin"/>
      </w:r>
      <w:r w:rsidR="00D87C47" w:rsidRPr="00D87C47">
        <w:rPr>
          <w:color w:val="000000"/>
        </w:rPr>
        <w:instrText xml:space="preserve"> QUOTE </w:instrText>
      </w:r>
      <w:r w:rsidRPr="00194221">
        <w:rPr>
          <w:color w:val="000000"/>
        </w:rPr>
        <w:fldChar w:fldCharType="begin"/>
      </w:r>
      <w:r w:rsidRPr="00194221">
        <w:rPr>
          <w:color w:val="000000"/>
        </w:rPr>
        <w:instrText xml:space="preserve"> QUOTE </w:instrText>
      </w:r>
      <w:r w:rsidRPr="00194221">
        <w:rPr>
          <w:position w:val="-30"/>
        </w:rPr>
        <w:pict>
          <v:shape id="_x0000_i1091" type="#_x0000_t75" style="width:3.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ABB&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02AB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 o:title="" chromakey="white"/>
          </v:shape>
        </w:pict>
      </w:r>
      <w:r w:rsidRPr="00194221">
        <w:rPr>
          <w:color w:val="000000"/>
        </w:rPr>
        <w:instrText xml:space="preserve"> </w:instrText>
      </w:r>
      <w:r w:rsidRPr="00194221">
        <w:rPr>
          <w:color w:val="000000"/>
        </w:rPr>
        <w:fldChar w:fldCharType="separate"/>
      </w:r>
      <w:r w:rsidRPr="00194221">
        <w:rPr>
          <w:position w:val="-30"/>
        </w:rPr>
        <w:pict>
          <v:shape id="_x0000_i1092" type="#_x0000_t75" style="width:3.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ABB&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02AB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 o:title="" chromakey="white"/>
          </v:shape>
        </w:pict>
      </w:r>
      <w:r w:rsidRPr="00194221">
        <w:rPr>
          <w:color w:val="000000"/>
        </w:rPr>
        <w:fldChar w:fldCharType="end"/>
      </w:r>
      <w:r w:rsidR="00D87C47" w:rsidRPr="00D87C47">
        <w:rPr>
          <w:color w:val="000000"/>
        </w:rPr>
        <w:instrText xml:space="preserve"> </w:instrText>
      </w:r>
      <w:r w:rsidR="009550E2" w:rsidRPr="00D87C47">
        <w:rPr>
          <w:color w:val="000000"/>
        </w:rPr>
        <w:fldChar w:fldCharType="separate"/>
      </w:r>
      <w:r w:rsidRPr="00194221">
        <w:rPr>
          <w:color w:val="000000"/>
        </w:rPr>
        <w:fldChar w:fldCharType="begin"/>
      </w:r>
      <w:r w:rsidRPr="00194221">
        <w:rPr>
          <w:color w:val="000000"/>
        </w:rPr>
        <w:instrText xml:space="preserve"> QUOTE </w:instrText>
      </w:r>
      <w:r w:rsidRPr="00194221">
        <w:rPr>
          <w:position w:val="-30"/>
        </w:rPr>
        <w:pict>
          <v:shape id="_x0000_i1093" type="#_x0000_t75" style="width:3.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668F0&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668F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3" o:title="" chromakey="white"/>
          </v:shape>
        </w:pict>
      </w:r>
      <w:r w:rsidRPr="00194221">
        <w:rPr>
          <w:color w:val="000000"/>
        </w:rPr>
        <w:instrText xml:space="preserve"> </w:instrText>
      </w:r>
      <w:r w:rsidRPr="00194221">
        <w:rPr>
          <w:color w:val="000000"/>
        </w:rPr>
        <w:fldChar w:fldCharType="separate"/>
      </w:r>
      <w:r w:rsidRPr="00194221">
        <w:rPr>
          <w:position w:val="-30"/>
        </w:rPr>
        <w:pict>
          <v:shape id="_x0000_i1094" type="#_x0000_t75" style="width:3.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668F0&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668F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3" o:title="" chromakey="white"/>
          </v:shape>
        </w:pict>
      </w:r>
      <w:r w:rsidRPr="00194221">
        <w:rPr>
          <w:color w:val="000000"/>
        </w:rPr>
        <w:fldChar w:fldCharType="end"/>
      </w:r>
      <w:r w:rsidR="009550E2" w:rsidRPr="00D87C47">
        <w:rPr>
          <w:color w:val="000000"/>
        </w:rPr>
        <w:fldChar w:fldCharType="end"/>
      </w:r>
      <w:r>
        <w:rPr>
          <w:color w:val="000000"/>
        </w:rPr>
        <w:t>=</w:t>
      </w:r>
      <w:r w:rsidR="009550E2" w:rsidRPr="00D87C47">
        <w:rPr>
          <w:color w:val="000000"/>
        </w:rPr>
        <w:fldChar w:fldCharType="begin"/>
      </w:r>
      <w:r w:rsidR="00D87C47" w:rsidRPr="00D87C47">
        <w:rPr>
          <w:color w:val="000000"/>
        </w:rPr>
        <w:instrText xml:space="preserve"> QUOTE </w:instrText>
      </w:r>
      <w:r w:rsidRPr="00194221">
        <w:rPr>
          <w:color w:val="000000"/>
        </w:rPr>
        <w:fldChar w:fldCharType="begin"/>
      </w:r>
      <w:r w:rsidRPr="00194221">
        <w:rPr>
          <w:color w:val="000000"/>
        </w:rPr>
        <w:instrText xml:space="preserve"> QUOTE </w:instrText>
      </w:r>
      <w:r w:rsidRPr="00194221">
        <w:rPr>
          <w:position w:val="-30"/>
        </w:rPr>
        <w:pict>
          <v:shape id="_x0000_i1095" type="#_x0000_t75" style="width:24.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2B90&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A2B9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5km&lt;/m:t&gt;&lt;/m:r&gt;&lt;/m:num&gt;&lt;m:den&gt;&lt;m:r&gt;&lt;w:rPr&gt;&lt;w:rFonts w:ascii=&quot;Cambria Math&quot; w:hint=&quot;fareast&quot;/&gt;&lt;wx:font wx:val=&quot;Cambria Math&quot;/&gt;&lt;w:i/&gt;&lt;w:lang w:fareast=&quot;ZH-CN&quot;/&gt;&lt;/w:rPr&gt;&lt;m:t&gt;0.7&lt;/m:t&gt;&lt;/m:r&gt;&lt;m:r&gt;&lt;w:rPr&gt;&lt;w:rFonts w:ascii=&quot;MS Mincho&quot; w:fareast=&quot;MS Mincho&quot; w:h-ansi=&quot;MS Mincho&quot; w:cs=&quot;MS Mincho&quot; w:hint=&quot;fareast&quot;/&gt;&lt;wx:font wx:val=&quot;MS Mincho&quot;/&gt;&lt;w:i/&gt;&lt;w:lang w:fareast=&quot;ZH-CN&quot;/&gt;&lt;/w:rPr&gt;&lt;m:t&gt;h&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0" o:title="" chromakey="white"/>
          </v:shape>
        </w:pict>
      </w:r>
      <w:r w:rsidRPr="00194221">
        <w:rPr>
          <w:color w:val="000000"/>
        </w:rPr>
        <w:instrText xml:space="preserve"> </w:instrText>
      </w:r>
      <w:r w:rsidRPr="00194221">
        <w:rPr>
          <w:color w:val="000000"/>
        </w:rPr>
        <w:fldChar w:fldCharType="separate"/>
      </w:r>
      <w:r w:rsidRPr="00194221">
        <w:rPr>
          <w:position w:val="-30"/>
        </w:rPr>
        <w:pict>
          <v:shape id="_x0000_i1096" type="#_x0000_t75" style="width:24.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2B90&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A2B9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5km&lt;/m:t&gt;&lt;/m:r&gt;&lt;/m:num&gt;&lt;m:den&gt;&lt;m:r&gt;&lt;w:rPr&gt;&lt;w:rFonts w:ascii=&quot;Cambria Math&quot; w:hint=&quot;fareast&quot;/&gt;&lt;wx:font wx:val=&quot;Cambria Math&quot;/&gt;&lt;w:i/&gt;&lt;w:lang w:fareast=&quot;ZH-CN&quot;/&gt;&lt;/w:rPr&gt;&lt;m:t&gt;0.7&lt;/m:t&gt;&lt;/m:r&gt;&lt;m:r&gt;&lt;w:rPr&gt;&lt;w:rFonts w:ascii=&quot;MS Mincho&quot; w:fareast=&quot;MS Mincho&quot; w:h-ansi=&quot;MS Mincho&quot; w:cs=&quot;MS Mincho&quot; w:hint=&quot;fareast&quot;/&gt;&lt;wx:font wx:val=&quot;MS Mincho&quot;/&gt;&lt;w:i/&gt;&lt;w:lang w:fareast=&quot;ZH-CN&quot;/&gt;&lt;/w:rPr&gt;&lt;m:t&gt;h&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0" o:title="" chromakey="white"/>
          </v:shape>
        </w:pict>
      </w:r>
      <w:r w:rsidRPr="00194221">
        <w:rPr>
          <w:color w:val="000000"/>
        </w:rPr>
        <w:fldChar w:fldCharType="end"/>
      </w:r>
      <w:r w:rsidR="00D87C47" w:rsidRPr="00D87C47">
        <w:rPr>
          <w:color w:val="000000"/>
        </w:rPr>
        <w:instrText xml:space="preserve"> </w:instrText>
      </w:r>
      <w:r w:rsidR="009550E2" w:rsidRPr="00D87C47">
        <w:rPr>
          <w:color w:val="000000"/>
        </w:rPr>
        <w:fldChar w:fldCharType="separate"/>
      </w:r>
      <w:r w:rsidRPr="00194221">
        <w:rPr>
          <w:color w:val="000000"/>
        </w:rPr>
        <w:fldChar w:fldCharType="begin"/>
      </w:r>
      <w:r w:rsidRPr="00194221">
        <w:rPr>
          <w:color w:val="000000"/>
        </w:rPr>
        <w:instrText xml:space="preserve"> QUOTE </w:instrText>
      </w:r>
      <w:r w:rsidRPr="00194221">
        <w:rPr>
          <w:position w:val="-30"/>
        </w:rPr>
        <w:pict>
          <v:shape id="_x0000_i1097" type="#_x0000_t75" style="width:24.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C2E81&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C2E8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5km&lt;/m:t&gt;&lt;/m:r&gt;&lt;/m:num&gt;&lt;m:den&gt;&lt;m:r&gt;&lt;w:rPr&gt;&lt;w:rFonts w:ascii=&quot;Cambria Math&quot; w:hint=&quot;fareast&quot;/&gt;&lt;wx:font wx:val=&quot;Cambria Math&quot;/&gt;&lt;w:i/&gt;&lt;w:lang w:fareast=&quot;ZH-CN&quot;/&gt;&lt;/w:rPr&gt;&lt;m:t&gt;0.7&lt;/m:t&gt;&lt;/m:r&gt;&lt;m:r&gt;&lt;w:rPr&gt;&lt;w:rFonts w:ascii=&quot;MS Mincho&quot; w:fareast=&quot;MS Mincho&quot; w:h-ansi=&quot;MS Mincho&quot; w:cs=&quot;MS Mincho&quot; w:hint=&quot;fareast&quot;/&gt;&lt;wx:font wx:val=&quot;MS Mincho&quot;/&gt;&lt;w:i/&gt;&lt;w:lang w:fareast=&quot;ZH-CN&quot;/&gt;&lt;/w:rPr&gt;&lt;m:t&gt;h&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194221">
        <w:rPr>
          <w:color w:val="000000"/>
        </w:rPr>
        <w:instrText xml:space="preserve"> </w:instrText>
      </w:r>
      <w:r w:rsidRPr="00194221">
        <w:rPr>
          <w:color w:val="000000"/>
        </w:rPr>
        <w:fldChar w:fldCharType="separate"/>
      </w:r>
      <w:r w:rsidRPr="00194221">
        <w:rPr>
          <w:position w:val="-30"/>
        </w:rPr>
        <w:pict>
          <v:shape id="_x0000_i1098" type="#_x0000_t75" style="width:24.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C2E81&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C2E8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05km&lt;/m:t&gt;&lt;/m:r&gt;&lt;/m:num&gt;&lt;m:den&gt;&lt;m:r&gt;&lt;w:rPr&gt;&lt;w:rFonts w:ascii=&quot;Cambria Math&quot; w:hint=&quot;fareast&quot;/&gt;&lt;wx:font wx:val=&quot;Cambria Math&quot;/&gt;&lt;w:i/&gt;&lt;w:lang w:fareast=&quot;ZH-CN&quot;/&gt;&lt;/w:rPr&gt;&lt;m:t&gt;0.7&lt;/m:t&gt;&lt;/m:r&gt;&lt;m:r&gt;&lt;w:rPr&gt;&lt;w:rFonts w:ascii=&quot;MS Mincho&quot; w:fareast=&quot;MS Mincho&quot; w:h-ansi=&quot;MS Mincho&quot; w:cs=&quot;MS Mincho&quot; w:hint=&quot;fareast&quot;/&gt;&lt;wx:font wx:val=&quot;MS Mincho&quot;/&gt;&lt;w:i/&gt;&lt;w:lang w:fareast=&quot;ZH-CN&quot;/&gt;&lt;/w:rPr&gt;&lt;m:t&gt;h&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194221">
        <w:rPr>
          <w:color w:val="000000"/>
        </w:rPr>
        <w:fldChar w:fldCharType="end"/>
      </w:r>
      <w:r w:rsidR="009550E2" w:rsidRPr="00D87C47">
        <w:rPr>
          <w:color w:val="000000"/>
        </w:rPr>
        <w:fldChar w:fldCharType="end"/>
      </w:r>
      <w:r>
        <w:rPr>
          <w:color w:val="000000"/>
        </w:rPr>
        <w:t>=150km/h</w:t>
      </w:r>
      <w:r>
        <w:rPr>
          <w:color w:val="000000"/>
        </w:rPr>
        <w:t>．</w:t>
      </w:r>
    </w:p>
    <w:p w:rsidR="000E5C21" w:rsidRDefault="00194221" w:rsidP="00E82D30">
      <w:pPr>
        <w:spacing w:after="0" w:line="360" w:lineRule="auto"/>
        <w:rPr>
          <w:lang w:eastAsia="zh-CN"/>
        </w:rPr>
      </w:pPr>
      <w:r>
        <w:rPr>
          <w:color w:val="000000"/>
          <w:lang w:eastAsia="zh-CN"/>
        </w:rPr>
        <w:t>答：该列车从福州到莆田的平均速度是</w:t>
      </w:r>
      <w:r>
        <w:rPr>
          <w:color w:val="000000"/>
          <w:lang w:eastAsia="zh-CN"/>
        </w:rPr>
        <w:t>150km/h</w:t>
      </w:r>
      <w:r>
        <w:rPr>
          <w:color w:val="000000"/>
          <w:lang w:eastAsia="zh-CN"/>
        </w:rPr>
        <w:t>．</w:t>
      </w:r>
    </w:p>
    <w:p w:rsidR="00E82D30" w:rsidRDefault="00194221" w:rsidP="00E82D30">
      <w:pPr>
        <w:spacing w:after="0" w:line="360" w:lineRule="auto"/>
        <w:rPr>
          <w:lang w:eastAsia="zh-CN"/>
        </w:rPr>
      </w:pPr>
      <w:r>
        <w:rPr>
          <w:color w:val="000000"/>
          <w:lang w:eastAsia="zh-CN"/>
        </w:rPr>
        <w:t>分析：</w:t>
      </w:r>
      <w:r w:rsidR="00EA599A">
        <w:rPr>
          <w:color w:val="000000"/>
          <w:lang w:eastAsia="zh-CN"/>
        </w:rPr>
        <w:t>从时刻表中读出从福州到莆田的路程与时间，再利用速度公式</w:t>
      </w:r>
      <w:r w:rsidR="00EA599A">
        <w:rPr>
          <w:color w:val="000000"/>
          <w:lang w:eastAsia="zh-CN"/>
        </w:rPr>
        <w:t>v=</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099"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25F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E25F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100"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25F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E25F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101"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7628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76288&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102"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7628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676288&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194221">
        <w:rPr>
          <w:color w:val="000000"/>
          <w:lang w:eastAsia="zh-CN"/>
        </w:rPr>
        <w:fldChar w:fldCharType="end"/>
      </w:r>
      <w:r w:rsidR="009550E2" w:rsidRPr="00D87C47">
        <w:rPr>
          <w:color w:val="000000"/>
          <w:lang w:eastAsia="zh-CN"/>
        </w:rPr>
        <w:fldChar w:fldCharType="end"/>
      </w:r>
      <w:r w:rsidR="00EA599A">
        <w:rPr>
          <w:color w:val="000000"/>
          <w:lang w:eastAsia="zh-CN"/>
        </w:rPr>
        <w:t>可计算出平均速度的大小．</w:t>
      </w:r>
    </w:p>
    <w:p w:rsidR="000E5C21" w:rsidRDefault="00194221" w:rsidP="00E82D30">
      <w:pPr>
        <w:spacing w:line="360" w:lineRule="auto"/>
        <w:rPr>
          <w:lang w:eastAsia="zh-CN"/>
        </w:rPr>
      </w:pPr>
      <w:r>
        <w:rPr>
          <w:lang w:eastAsia="zh-CN"/>
        </w:rPr>
        <w:t>三、实验探究题</w:t>
      </w:r>
    </w:p>
    <w:p w:rsidR="00E82D30" w:rsidRDefault="00194221" w:rsidP="00E82D30">
      <w:pPr>
        <w:spacing w:after="0" w:line="360" w:lineRule="auto"/>
        <w:rPr>
          <w:lang w:eastAsia="zh-CN"/>
        </w:rPr>
      </w:pPr>
      <w:r>
        <w:rPr>
          <w:color w:val="000000"/>
          <w:lang w:eastAsia="zh-CN"/>
        </w:rPr>
        <w:lastRenderedPageBreak/>
        <w:t xml:space="preserve">14. </w:t>
      </w:r>
      <w:r>
        <w:rPr>
          <w:color w:val="000000"/>
          <w:lang w:eastAsia="zh-CN"/>
        </w:rPr>
        <w:t>（</w:t>
      </w:r>
      <w:r>
        <w:rPr>
          <w:color w:val="000000"/>
          <w:lang w:eastAsia="zh-CN"/>
        </w:rPr>
        <w:t>1</w:t>
      </w:r>
      <w:r>
        <w:rPr>
          <w:color w:val="000000"/>
          <w:lang w:eastAsia="zh-CN"/>
        </w:rPr>
        <w:t>）先加速后匀速；</w:t>
      </w:r>
      <w:r>
        <w:rPr>
          <w:color w:val="000000"/>
          <w:lang w:eastAsia="zh-CN"/>
        </w:rPr>
        <w:t>20</w:t>
      </w:r>
    </w:p>
    <w:p w:rsidR="00E82D30" w:rsidRDefault="00194221" w:rsidP="00E82D30">
      <w:pPr>
        <w:spacing w:after="0" w:line="360" w:lineRule="auto"/>
        <w:rPr>
          <w:lang w:eastAsia="zh-CN"/>
        </w:rPr>
      </w:pPr>
      <w:r>
        <w:rPr>
          <w:color w:val="000000"/>
          <w:lang w:eastAsia="zh-CN"/>
        </w:rPr>
        <w:t>（</w:t>
      </w:r>
      <w:r>
        <w:rPr>
          <w:color w:val="000000"/>
          <w:lang w:eastAsia="zh-CN"/>
        </w:rPr>
        <w:t>2</w:t>
      </w:r>
      <w:r>
        <w:rPr>
          <w:color w:val="000000"/>
          <w:lang w:eastAsia="zh-CN"/>
        </w:rPr>
        <w:t>）汽车从</w:t>
      </w:r>
      <w:r>
        <w:rPr>
          <w:color w:val="000000"/>
          <w:lang w:eastAsia="zh-CN"/>
        </w:rPr>
        <w:t xml:space="preserve"> O </w:t>
      </w:r>
      <w:r>
        <w:rPr>
          <w:color w:val="000000"/>
          <w:lang w:eastAsia="zh-CN"/>
        </w:rPr>
        <w:t>到</w:t>
      </w:r>
      <w:r>
        <w:rPr>
          <w:color w:val="000000"/>
          <w:lang w:eastAsia="zh-CN"/>
        </w:rPr>
        <w:t xml:space="preserve">C </w:t>
      </w:r>
      <w:r>
        <w:rPr>
          <w:color w:val="000000"/>
          <w:lang w:eastAsia="zh-CN"/>
        </w:rPr>
        <w:t>实际运动的距离</w:t>
      </w:r>
      <w:r>
        <w:rPr>
          <w:color w:val="000000"/>
          <w:lang w:eastAsia="zh-CN"/>
        </w:rPr>
        <w:t xml:space="preserve"> s/m</w:t>
      </w:r>
      <w:r>
        <w:rPr>
          <w:color w:val="000000"/>
          <w:lang w:eastAsia="zh-CN"/>
        </w:rPr>
        <w:t>；汽车从</w:t>
      </w:r>
      <w:r>
        <w:rPr>
          <w:color w:val="000000"/>
          <w:lang w:eastAsia="zh-CN"/>
        </w:rPr>
        <w:t xml:space="preserve"> O </w:t>
      </w:r>
      <w:r>
        <w:rPr>
          <w:color w:val="000000"/>
          <w:lang w:eastAsia="zh-CN"/>
        </w:rPr>
        <w:t>到</w:t>
      </w:r>
      <w:r>
        <w:rPr>
          <w:color w:val="000000"/>
          <w:lang w:eastAsia="zh-CN"/>
        </w:rPr>
        <w:t xml:space="preserve"> C </w:t>
      </w:r>
      <w:r>
        <w:rPr>
          <w:color w:val="000000"/>
          <w:lang w:eastAsia="zh-CN"/>
        </w:rPr>
        <w:t>实际运动的时间</w:t>
      </w:r>
      <w:r>
        <w:rPr>
          <w:color w:val="000000"/>
          <w:lang w:eastAsia="zh-CN"/>
        </w:rPr>
        <w:t xml:space="preserve"> t/s</w:t>
      </w:r>
    </w:p>
    <w:p w:rsidR="00E82D30" w:rsidRDefault="00194221" w:rsidP="00E82D30">
      <w:pPr>
        <w:spacing w:after="0" w:line="360" w:lineRule="auto"/>
        <w:rPr>
          <w:lang w:eastAsia="zh-CN"/>
        </w:rPr>
      </w:pPr>
      <w:r>
        <w:rPr>
          <w:color w:val="000000"/>
          <w:lang w:eastAsia="zh-CN"/>
        </w:rPr>
        <w:t>（</w:t>
      </w:r>
      <w:r>
        <w:rPr>
          <w:color w:val="000000"/>
          <w:lang w:eastAsia="zh-CN"/>
        </w:rPr>
        <w:t>3</w:t>
      </w:r>
      <w:r>
        <w:rPr>
          <w:color w:val="000000"/>
          <w:lang w:eastAsia="zh-CN"/>
        </w:rPr>
        <w:t>）</w:t>
      </w:r>
      <w:r>
        <w:rPr>
          <w:color w:val="000000"/>
          <w:lang w:eastAsia="zh-CN"/>
        </w:rPr>
        <w:t>③</w:t>
      </w:r>
    </w:p>
    <w:p w:rsidR="000E5C21" w:rsidRDefault="00194221" w:rsidP="00E82D30">
      <w:pPr>
        <w:spacing w:after="0" w:line="360" w:lineRule="auto"/>
        <w:rPr>
          <w:lang w:eastAsia="zh-CN"/>
        </w:rPr>
      </w:pPr>
      <w:r>
        <w:rPr>
          <w:color w:val="000000"/>
          <w:lang w:eastAsia="zh-CN"/>
        </w:rPr>
        <w:t>（</w:t>
      </w:r>
      <w:r>
        <w:rPr>
          <w:color w:val="000000"/>
          <w:lang w:eastAsia="zh-CN"/>
        </w:rPr>
        <w:t>4</w:t>
      </w:r>
      <w:r>
        <w:rPr>
          <w:color w:val="000000"/>
          <w:lang w:eastAsia="zh-CN"/>
        </w:rPr>
        <w:t>）</w:t>
      </w:r>
      <w:r>
        <w:rPr>
          <w:color w:val="000000"/>
          <w:lang w:eastAsia="zh-CN"/>
        </w:rPr>
        <w:t>t</w:t>
      </w:r>
      <w:r>
        <w:rPr>
          <w:color w:val="000000"/>
          <w:vertAlign w:val="subscript"/>
          <w:lang w:eastAsia="zh-CN"/>
        </w:rPr>
        <w:t>1</w:t>
      </w:r>
      <w:r>
        <w:rPr>
          <w:color w:val="000000"/>
          <w:lang w:eastAsia="zh-CN"/>
        </w:rPr>
        <w:t>；运动相同路程，所用时间最长</w:t>
      </w:r>
      <w:r>
        <w:rPr>
          <w:color w:val="000000"/>
          <w:lang w:eastAsia="zh-CN"/>
        </w:rPr>
        <w:t xml:space="preserve">   </w:t>
      </w:r>
    </w:p>
    <w:p w:rsidR="00E82D30" w:rsidRDefault="00194221" w:rsidP="00E82D30">
      <w:pPr>
        <w:spacing w:after="0" w:line="360" w:lineRule="auto"/>
      </w:pPr>
      <w:r>
        <w:rPr>
          <w:color w:val="000000"/>
        </w:rPr>
        <w:t xml:space="preserve">15. </w:t>
      </w:r>
      <w:r>
        <w:rPr>
          <w:color w:val="000000"/>
        </w:rPr>
        <w:t>（</w:t>
      </w:r>
      <w:r>
        <w:rPr>
          <w:color w:val="000000"/>
        </w:rPr>
        <w:t>1</w:t>
      </w:r>
      <w:r>
        <w:rPr>
          <w:color w:val="000000"/>
        </w:rPr>
        <w:t>）</w:t>
      </w:r>
      <w:r>
        <w:rPr>
          <w:color w:val="000000"/>
        </w:rPr>
        <w:t>v=s/t</w:t>
      </w:r>
    </w:p>
    <w:p w:rsidR="00E82D30" w:rsidRDefault="00194221" w:rsidP="00E82D30">
      <w:pPr>
        <w:spacing w:after="0" w:line="360" w:lineRule="auto"/>
      </w:pPr>
      <w:r>
        <w:rPr>
          <w:color w:val="000000"/>
        </w:rPr>
        <w:t>（</w:t>
      </w:r>
      <w:r>
        <w:rPr>
          <w:color w:val="000000"/>
        </w:rPr>
        <w:t>2</w:t>
      </w:r>
      <w:r>
        <w:rPr>
          <w:color w:val="000000"/>
        </w:rPr>
        <w:t>）</w:t>
      </w:r>
      <w:r>
        <w:rPr>
          <w:color w:val="000000"/>
        </w:rPr>
        <w:t>40.0</w:t>
      </w:r>
      <w:r>
        <w:rPr>
          <w:color w:val="000000"/>
        </w:rPr>
        <w:t>；</w:t>
      </w:r>
      <w:r>
        <w:rPr>
          <w:color w:val="000000"/>
        </w:rPr>
        <w:t>0.25</w:t>
      </w:r>
    </w:p>
    <w:p w:rsidR="000E5C21" w:rsidRDefault="00194221" w:rsidP="00E82D30">
      <w:pPr>
        <w:spacing w:after="0" w:line="360" w:lineRule="auto"/>
      </w:pPr>
      <w:r>
        <w:rPr>
          <w:color w:val="000000"/>
        </w:rPr>
        <w:t>（</w:t>
      </w:r>
      <w:r>
        <w:rPr>
          <w:color w:val="000000"/>
        </w:rPr>
        <w:t>3</w:t>
      </w:r>
      <w:r>
        <w:rPr>
          <w:color w:val="000000"/>
        </w:rPr>
        <w:t>）小</w:t>
      </w:r>
      <w:r>
        <w:rPr>
          <w:color w:val="000000"/>
        </w:rPr>
        <w:t xml:space="preserve">   </w:t>
      </w:r>
    </w:p>
    <w:p w:rsidR="00E82D30" w:rsidRDefault="00194221" w:rsidP="00E82D30">
      <w:pPr>
        <w:spacing w:after="0" w:line="360" w:lineRule="auto"/>
      </w:pPr>
      <w:r>
        <w:rPr>
          <w:color w:val="000000"/>
        </w:rPr>
        <w:t xml:space="preserve">16. </w:t>
      </w:r>
      <w:r>
        <w:rPr>
          <w:color w:val="000000"/>
        </w:rPr>
        <w:t>（</w:t>
      </w:r>
      <w:r>
        <w:rPr>
          <w:color w:val="000000"/>
        </w:rPr>
        <w:t>1</w:t>
      </w:r>
      <w:r>
        <w:rPr>
          <w:color w:val="000000"/>
        </w:rPr>
        <w:t>）小</w:t>
      </w:r>
    </w:p>
    <w:p w:rsidR="00E82D30" w:rsidRDefault="00194221" w:rsidP="00E82D30">
      <w:pPr>
        <w:spacing w:after="0" w:line="360" w:lineRule="auto"/>
      </w:pPr>
      <w:r>
        <w:rPr>
          <w:color w:val="000000"/>
        </w:rPr>
        <w:t>（</w:t>
      </w:r>
      <w:r>
        <w:rPr>
          <w:color w:val="000000"/>
        </w:rPr>
        <w:t>2</w:t>
      </w:r>
      <w:r>
        <w:rPr>
          <w:color w:val="000000"/>
        </w:rPr>
        <w:t>）</w:t>
      </w:r>
      <w:r>
        <w:rPr>
          <w:color w:val="000000"/>
        </w:rPr>
        <w:t>40.00</w:t>
      </w:r>
      <w:r>
        <w:rPr>
          <w:color w:val="000000"/>
        </w:rPr>
        <w:t>；</w:t>
      </w:r>
      <w:r>
        <w:rPr>
          <w:color w:val="000000"/>
        </w:rPr>
        <w:t>0.25</w:t>
      </w:r>
    </w:p>
    <w:p w:rsidR="00E82D30" w:rsidRDefault="00194221" w:rsidP="00E82D30">
      <w:pPr>
        <w:spacing w:after="0" w:line="360" w:lineRule="auto"/>
      </w:pPr>
      <w:r>
        <w:rPr>
          <w:color w:val="000000"/>
        </w:rPr>
        <w:t>（</w:t>
      </w:r>
      <w:r>
        <w:rPr>
          <w:color w:val="000000"/>
        </w:rPr>
        <w:t>3</w:t>
      </w:r>
      <w:r>
        <w:rPr>
          <w:color w:val="000000"/>
        </w:rPr>
        <w:t>）大</w:t>
      </w:r>
    </w:p>
    <w:p w:rsidR="000E5C21" w:rsidRDefault="00194221" w:rsidP="00E82D30">
      <w:pPr>
        <w:spacing w:after="0" w:line="360" w:lineRule="auto"/>
      </w:pPr>
      <w:r>
        <w:rPr>
          <w:color w:val="000000"/>
        </w:rPr>
        <w:t>（</w:t>
      </w:r>
      <w:r>
        <w:rPr>
          <w:color w:val="000000"/>
        </w:rPr>
        <w:t>4</w:t>
      </w:r>
      <w:r>
        <w:rPr>
          <w:color w:val="000000"/>
        </w:rPr>
        <w:t>）</w:t>
      </w:r>
      <w:r>
        <w:rPr>
          <w:color w:val="000000"/>
        </w:rPr>
        <w:t xml:space="preserve">&lt;   </w:t>
      </w:r>
    </w:p>
    <w:p w:rsidR="00E82D30" w:rsidRDefault="00194221" w:rsidP="00E82D30">
      <w:pPr>
        <w:spacing w:after="0" w:line="360" w:lineRule="auto"/>
        <w:rPr>
          <w:lang w:eastAsia="zh-CN"/>
        </w:rPr>
      </w:pPr>
      <w:r>
        <w:rPr>
          <w:color w:val="000000"/>
          <w:lang w:eastAsia="zh-CN"/>
        </w:rPr>
        <w:t xml:space="preserve">17. </w:t>
      </w:r>
      <w:r>
        <w:rPr>
          <w:color w:val="000000"/>
          <w:lang w:eastAsia="zh-CN"/>
        </w:rPr>
        <w:t>（</w:t>
      </w:r>
      <w:r>
        <w:rPr>
          <w:color w:val="000000"/>
          <w:lang w:eastAsia="zh-CN"/>
        </w:rPr>
        <w:t>1</w:t>
      </w:r>
      <w:r>
        <w:rPr>
          <w:color w:val="000000"/>
          <w:lang w:eastAsia="zh-CN"/>
        </w:rPr>
        <w:t>）</w:t>
      </w:r>
      <w:r w:rsidR="009550E2" w:rsidRPr="00D87C47">
        <w:rPr>
          <w:lang w:eastAsia="zh-CN"/>
        </w:rPr>
        <w:fldChar w:fldCharType="begin"/>
      </w:r>
      <w:r w:rsidR="00D87C47" w:rsidRPr="00D87C47">
        <w:rPr>
          <w:lang w:eastAsia="zh-CN"/>
        </w:rPr>
        <w:instrText xml:space="preserve"> QUOTE </w:instrText>
      </w:r>
      <w:r w:rsidRPr="00194221">
        <w:rPr>
          <w:lang w:eastAsia="zh-CN"/>
        </w:rPr>
        <w:fldChar w:fldCharType="begin"/>
      </w:r>
      <w:r w:rsidRPr="00194221">
        <w:rPr>
          <w:lang w:eastAsia="zh-CN"/>
        </w:rPr>
        <w:instrText xml:space="preserve"> QUOTE </w:instrText>
      </w:r>
      <w:r w:rsidRPr="00194221">
        <w:rPr>
          <w:position w:val="-30"/>
        </w:rPr>
        <w:pict>
          <v:shape id="_x0000_i1103" type="#_x0000_t75" style="width:2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340E8&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340E8&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4" o:title="" chromakey="white"/>
          </v:shape>
        </w:pict>
      </w:r>
      <w:r w:rsidRPr="00194221">
        <w:rPr>
          <w:lang w:eastAsia="zh-CN"/>
        </w:rPr>
        <w:instrText xml:space="preserve"> </w:instrText>
      </w:r>
      <w:r w:rsidRPr="00194221">
        <w:rPr>
          <w:lang w:eastAsia="zh-CN"/>
        </w:rPr>
        <w:fldChar w:fldCharType="separate"/>
      </w:r>
      <w:r w:rsidRPr="00194221">
        <w:rPr>
          <w:position w:val="-30"/>
        </w:rPr>
        <w:pict>
          <v:shape id="_x0000_i1104" type="#_x0000_t75" style="width:2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340E8&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340E8&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4" o:title="" chromakey="white"/>
          </v:shape>
        </w:pict>
      </w:r>
      <w:r w:rsidRPr="00194221">
        <w:rPr>
          <w:lang w:eastAsia="zh-CN"/>
        </w:rPr>
        <w:fldChar w:fldCharType="end"/>
      </w:r>
      <w:r w:rsidR="00D87C47" w:rsidRPr="00D87C47">
        <w:rPr>
          <w:lang w:eastAsia="zh-CN"/>
        </w:rPr>
        <w:instrText xml:space="preserve"> </w:instrText>
      </w:r>
      <w:r w:rsidR="009550E2" w:rsidRPr="00D87C47">
        <w:rPr>
          <w:lang w:eastAsia="zh-CN"/>
        </w:rPr>
        <w:fldChar w:fldCharType="separate"/>
      </w:r>
      <w:r w:rsidRPr="00194221">
        <w:rPr>
          <w:lang w:eastAsia="zh-CN"/>
        </w:rPr>
        <w:fldChar w:fldCharType="begin"/>
      </w:r>
      <w:r w:rsidRPr="00194221">
        <w:rPr>
          <w:lang w:eastAsia="zh-CN"/>
        </w:rPr>
        <w:instrText xml:space="preserve"> QUOTE </w:instrText>
      </w:r>
      <w:r w:rsidRPr="00194221">
        <w:rPr>
          <w:position w:val="-30"/>
        </w:rPr>
        <w:pict>
          <v:shape id="_x0000_i1105" type="#_x0000_t75" style="width:23.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2F86&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82F86&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5" o:title="" chromakey="white"/>
          </v:shape>
        </w:pict>
      </w:r>
      <w:r w:rsidRPr="00194221">
        <w:rPr>
          <w:lang w:eastAsia="zh-CN"/>
        </w:rPr>
        <w:instrText xml:space="preserve"> </w:instrText>
      </w:r>
      <w:r w:rsidRPr="00194221">
        <w:rPr>
          <w:lang w:eastAsia="zh-CN"/>
        </w:rPr>
        <w:fldChar w:fldCharType="separate"/>
      </w:r>
      <w:r w:rsidRPr="00194221">
        <w:rPr>
          <w:position w:val="-30"/>
        </w:rPr>
        <w:pict>
          <v:shape id="_x0000_i1106" type="#_x0000_t75" style="width:23.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2F86&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82F86&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5" o:title="" chromakey="white"/>
          </v:shape>
        </w:pict>
      </w:r>
      <w:r w:rsidRPr="00194221">
        <w:rPr>
          <w:lang w:eastAsia="zh-CN"/>
        </w:rPr>
        <w:fldChar w:fldCharType="end"/>
      </w:r>
      <w:r w:rsidR="009550E2" w:rsidRPr="00D87C47">
        <w:rPr>
          <w:lang w:eastAsia="zh-CN"/>
        </w:rPr>
        <w:fldChar w:fldCharType="end"/>
      </w:r>
    </w:p>
    <w:p w:rsidR="00E82D30" w:rsidRDefault="00194221" w:rsidP="00E82D30">
      <w:pPr>
        <w:spacing w:after="0" w:line="360" w:lineRule="auto"/>
        <w:rPr>
          <w:lang w:eastAsia="zh-CN"/>
        </w:rPr>
      </w:pPr>
      <w:r>
        <w:rPr>
          <w:color w:val="000000"/>
          <w:lang w:eastAsia="zh-CN"/>
        </w:rPr>
        <w:t>（</w:t>
      </w:r>
      <w:r>
        <w:rPr>
          <w:color w:val="000000"/>
          <w:lang w:eastAsia="zh-CN"/>
        </w:rPr>
        <w:t>2</w:t>
      </w:r>
      <w:r>
        <w:rPr>
          <w:color w:val="000000"/>
          <w:lang w:eastAsia="zh-CN"/>
        </w:rPr>
        <w:t>）较小</w:t>
      </w:r>
    </w:p>
    <w:p w:rsidR="00E82D30" w:rsidRDefault="00194221" w:rsidP="00E82D30">
      <w:pPr>
        <w:spacing w:after="0" w:line="360" w:lineRule="auto"/>
        <w:rPr>
          <w:lang w:eastAsia="zh-CN"/>
        </w:rPr>
      </w:pPr>
      <w:r>
        <w:rPr>
          <w:color w:val="000000"/>
          <w:lang w:eastAsia="zh-CN"/>
        </w:rPr>
        <w:t>（</w:t>
      </w:r>
      <w:r>
        <w:rPr>
          <w:color w:val="000000"/>
          <w:lang w:eastAsia="zh-CN"/>
        </w:rPr>
        <w:t>3</w:t>
      </w:r>
      <w:r>
        <w:rPr>
          <w:color w:val="000000"/>
          <w:lang w:eastAsia="zh-CN"/>
        </w:rPr>
        <w:t>）</w:t>
      </w:r>
      <w:r>
        <w:rPr>
          <w:color w:val="000000"/>
          <w:lang w:eastAsia="zh-CN"/>
        </w:rPr>
        <w:t>24</w:t>
      </w:r>
      <w:r>
        <w:rPr>
          <w:color w:val="000000"/>
          <w:lang w:eastAsia="zh-CN"/>
        </w:rPr>
        <w:t>；</w:t>
      </w:r>
      <w:r>
        <w:rPr>
          <w:color w:val="000000"/>
          <w:lang w:eastAsia="zh-CN"/>
        </w:rPr>
        <w:t>30</w:t>
      </w:r>
    </w:p>
    <w:p w:rsidR="000E5C21" w:rsidRDefault="00194221" w:rsidP="00E82D30">
      <w:pPr>
        <w:spacing w:after="0" w:line="360" w:lineRule="auto"/>
        <w:rPr>
          <w:lang w:eastAsia="zh-CN"/>
        </w:rPr>
      </w:pPr>
      <w:r>
        <w:rPr>
          <w:color w:val="000000"/>
          <w:lang w:eastAsia="zh-CN"/>
        </w:rPr>
        <w:t>（</w:t>
      </w:r>
      <w:r>
        <w:rPr>
          <w:color w:val="000000"/>
          <w:lang w:eastAsia="zh-CN"/>
        </w:rPr>
        <w:t>4</w:t>
      </w:r>
      <w:r>
        <w:rPr>
          <w:color w:val="000000"/>
          <w:lang w:eastAsia="zh-CN"/>
        </w:rPr>
        <w:t>）大</w:t>
      </w:r>
      <w:r>
        <w:rPr>
          <w:color w:val="000000"/>
          <w:lang w:eastAsia="zh-CN"/>
        </w:rPr>
        <w:t xml:space="preserve">   </w:t>
      </w:r>
    </w:p>
    <w:p w:rsidR="000E5C21" w:rsidRDefault="00194221" w:rsidP="00E82D30">
      <w:pPr>
        <w:spacing w:after="0" w:line="360" w:lineRule="auto"/>
        <w:rPr>
          <w:lang w:eastAsia="zh-CN"/>
        </w:rPr>
      </w:pPr>
      <w:r>
        <w:rPr>
          <w:color w:val="000000"/>
          <w:lang w:eastAsia="zh-CN"/>
        </w:rPr>
        <w:t xml:space="preserve">18. </w:t>
      </w:r>
      <w:r>
        <w:rPr>
          <w:color w:val="000000"/>
          <w:lang w:eastAsia="zh-CN"/>
        </w:rPr>
        <w:t>刻度尺；停表；缓慢；刻度尺；停表；</w:t>
      </w:r>
      <w:r w:rsidR="009550E2" w:rsidRPr="00D87C47">
        <w:rPr>
          <w:color w:val="000000"/>
          <w:lang w:eastAsia="zh-CN"/>
        </w:rPr>
        <w:fldChar w:fldCharType="begin"/>
      </w:r>
      <w:r w:rsidR="00D87C47" w:rsidRPr="00D87C47">
        <w:rPr>
          <w:color w:val="000000"/>
          <w:lang w:eastAsia="zh-CN"/>
        </w:rPr>
        <w:instrText xml:space="preserve"> QUOTE </w:instrText>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107" type="#_x0000_t75" style="width:2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67438&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67438&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4"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108" type="#_x0000_t75" style="width:2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67438&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67438&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4" o:title="" chromakey="white"/>
          </v:shape>
        </w:pict>
      </w:r>
      <w:r w:rsidRPr="00194221">
        <w:rPr>
          <w:color w:val="000000"/>
          <w:lang w:eastAsia="zh-CN"/>
        </w:rPr>
        <w:fldChar w:fldCharType="end"/>
      </w:r>
      <w:r w:rsidR="00D87C47" w:rsidRPr="00D87C47">
        <w:rPr>
          <w:color w:val="000000"/>
          <w:lang w:eastAsia="zh-CN"/>
        </w:rPr>
        <w:instrText xml:space="preserve"> </w:instrText>
      </w:r>
      <w:r w:rsidR="009550E2" w:rsidRPr="00D87C47">
        <w:rPr>
          <w:color w:val="000000"/>
          <w:lang w:eastAsia="zh-CN"/>
        </w:rPr>
        <w:fldChar w:fldCharType="separate"/>
      </w:r>
      <w:r w:rsidRPr="00194221">
        <w:rPr>
          <w:color w:val="000000"/>
          <w:lang w:eastAsia="zh-CN"/>
        </w:rPr>
        <w:fldChar w:fldCharType="begin"/>
      </w:r>
      <w:r w:rsidRPr="00194221">
        <w:rPr>
          <w:color w:val="000000"/>
          <w:lang w:eastAsia="zh-CN"/>
        </w:rPr>
        <w:instrText xml:space="preserve"> QUOTE </w:instrText>
      </w:r>
      <w:r w:rsidRPr="00194221">
        <w:rPr>
          <w:position w:val="-30"/>
        </w:rPr>
        <w:pict>
          <v:shape id="_x0000_i1109" type="#_x0000_t75" style="width:23.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C14AB&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C14AB&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5" o:title="" chromakey="white"/>
          </v:shape>
        </w:pict>
      </w:r>
      <w:r w:rsidRPr="00194221">
        <w:rPr>
          <w:color w:val="000000"/>
          <w:lang w:eastAsia="zh-CN"/>
        </w:rPr>
        <w:instrText xml:space="preserve"> </w:instrText>
      </w:r>
      <w:r w:rsidRPr="00194221">
        <w:rPr>
          <w:color w:val="000000"/>
          <w:lang w:eastAsia="zh-CN"/>
        </w:rPr>
        <w:fldChar w:fldCharType="separate"/>
      </w:r>
      <w:r w:rsidRPr="00194221">
        <w:rPr>
          <w:position w:val="-30"/>
        </w:rPr>
        <w:pict>
          <v:shape id="_x0000_i1110" type="#_x0000_t75" style="width:23.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70043&quot;/&gt;&lt;wsp:rsid wsp:val=&quot;00081CD1&quot;/&gt;&lt;wsp:rsid wsp:val=&quot;000E5C21&quot;/&gt;&lt;wsp:rsid wsp:val=&quot;00105B32&quot;/&gt;&lt;wsp:rsid wsp:val=&quot;0016193D&quot;/&gt;&lt;wsp:rsid wsp:val=&quot;00170002&quot;/&gt;&lt;wsp:rsid wsp:val=&quot;00194221&quot;/&gt;&lt;wsp:rsid wsp:val=&quot;0019595E&quot;/&gt;&lt;wsp:rsid wsp:val=&quot;00243F78&quot;/&gt;&lt;wsp:rsid wsp:val=&quot;00244DEA&quot;/&gt;&lt;wsp:rsid wsp:val=&quot;002A22FB&quot;/&gt;&lt;wsp:rsid wsp:val=&quot;002B1B52&quot;/&gt;&lt;wsp:rsid wsp:val=&quot;002B79A1&quot;/&gt;&lt;wsp:rsid wsp:val=&quot;002C5454&quot;/&gt;&lt;wsp:rsid wsp:val=&quot;002F406B&quot;/&gt;&lt;wsp:rsid wsp:val=&quot;0038427C&quot;/&gt;&lt;wsp:rsid wsp:val=&quot;003C7056&quot;/&gt;&lt;wsp:rsid wsp:val=&quot;004621D6&quot;/&gt;&lt;wsp:rsid wsp:val=&quot;004A7EC2&quot;/&gt;&lt;wsp:rsid wsp:val=&quot;004B0B79&quot;/&gt;&lt;wsp:rsid wsp:val=&quot;0052166A&quot;/&gt;&lt;wsp:rsid wsp:val=&quot;00570E98&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2F56&quot;/&gt;&lt;wsp:rsid wsp:val=&quot;00903B0A&quot;/&gt;&lt;wsp:rsid wsp:val=&quot;009413CA&quot;/&gt;&lt;wsp:rsid wsp:val=&quot;009550E2&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B58BF&quot;/&gt;&lt;wsp:rsid wsp:val=&quot;00AC14AB&quot;/&gt;&lt;wsp:rsid wsp:val=&quot;00AD40B2&quot;/&gt;&lt;wsp:rsid wsp:val=&quot;00AE4496&quot;/&gt;&lt;wsp:rsid wsp:val=&quot;00AF3E37&quot;/&gt;&lt;wsp:rsid wsp:val=&quot;00B1157D&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87A85&quot;/&gt;&lt;wsp:rsid wsp:val=&quot;00D87C47&quot;/&gt;&lt;wsp:rsid wsp:val=&quot;00DA5268&quot;/&gt;&lt;wsp:rsid wsp:val=&quot;00DC3A35&quot;/&gt;&lt;wsp:rsid wsp:val=&quot;00DD58AD&quot;/&gt;&lt;wsp:rsid wsp:val=&quot;00E200C6&quot;/&gt;&lt;wsp:rsid wsp:val=&quot;00E629F3&quot;/&gt;&lt;wsp:rsid wsp:val=&quot;00E7434B&quot;/&gt;&lt;wsp:rsid wsp:val=&quot;00E74CE9&quot;/&gt;&lt;wsp:rsid wsp:val=&quot;00E82D30&quot;/&gt;&lt;wsp:rsid wsp:val=&quot;00E84440&quot;/&gt;&lt;wsp:rsid wsp:val=&quot;00EA599A&quot;/&gt;&lt;wsp:rsid wsp:val=&quot;00EA7F9A&quot;/&gt;&lt;wsp:rsid wsp:val=&quot;00ED4BBB&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C14AB&quot;&gt;&lt;m:oMathPara&gt;&lt;m:oMath&gt;&lt;m:r&gt;&lt;w:rPr&gt;&lt;w:rFonts w:ascii=&quot;Cambria Math&quot; w:hint=&quot;fareast&quot;/&gt;&lt;wx:font wx:val=&quot;Cambria Math&quot;/&gt;&lt;w:i/&gt;&lt;w:lang w:fareast=&quot;ZH-CN&quot;/&gt;&lt;/w:rPr&gt;&lt;m:t&gt;v=&lt;/m:t&gt;&lt;/m:r&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s&lt;/m:t&gt;&lt;/m:r&gt;&lt;/m:num&gt;&lt;m:den&gt;&lt;m:r&gt;&lt;w:rPr&gt;&lt;w:rFonts w:ascii=&quot;Cambria Math&quot; w:hint=&quot;fareast&quot;/&gt;&lt;wx:font wx:val=&quot;Cambria Math&quot;/&gt;&lt;w:i/&gt;&lt;w:lang w:fareast=&quot;ZH-CN&quot;/&gt;&lt;/w:rPr&gt;&lt;m:t&gt;t&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5" o:title="" chromakey="white"/>
          </v:shape>
        </w:pict>
      </w:r>
      <w:r w:rsidRPr="00194221">
        <w:rPr>
          <w:color w:val="000000"/>
          <w:lang w:eastAsia="zh-CN"/>
        </w:rPr>
        <w:fldChar w:fldCharType="end"/>
      </w:r>
      <w:r w:rsidR="009550E2" w:rsidRPr="00D87C47">
        <w:rPr>
          <w:color w:val="000000"/>
          <w:lang w:eastAsia="zh-CN"/>
        </w:rPr>
        <w:fldChar w:fldCharType="end"/>
      </w:r>
      <w:r>
        <w:rPr>
          <w:color w:val="000000"/>
          <w:lang w:eastAsia="zh-CN"/>
        </w:rPr>
        <w:t>；小车做的是变速直线运动；大</w:t>
      </w:r>
      <w:r>
        <w:rPr>
          <w:color w:val="000000"/>
          <w:lang w:eastAsia="zh-CN"/>
        </w:rPr>
        <w:t xml:space="preserve">   </w:t>
      </w:r>
    </w:p>
    <w:sectPr w:rsidR="000E5C21" w:rsidSect="009550E2">
      <w:headerReference w:type="even" r:id="rId46"/>
      <w:headerReference w:type="first" r:id="rId47"/>
      <w:pgSz w:w="11907" w:h="16839"/>
      <w:pgMar w:top="1134" w:right="1134" w:bottom="1134" w:left="1134"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221" w:rsidRDefault="00194221" w:rsidP="009550E2">
      <w:pPr>
        <w:spacing w:after="0" w:line="240" w:lineRule="auto"/>
      </w:pPr>
      <w:r>
        <w:separator/>
      </w:r>
    </w:p>
  </w:endnote>
  <w:endnote w:type="continuationSeparator" w:id="0">
    <w:p w:rsidR="00194221" w:rsidRDefault="00194221" w:rsidP="009550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221" w:rsidRDefault="00194221" w:rsidP="009550E2">
      <w:pPr>
        <w:spacing w:after="0" w:line="240" w:lineRule="auto"/>
      </w:pPr>
      <w:r>
        <w:separator/>
      </w:r>
    </w:p>
  </w:footnote>
  <w:footnote w:type="continuationSeparator" w:id="0">
    <w:p w:rsidR="00194221" w:rsidRDefault="00194221" w:rsidP="009550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C21" w:rsidRDefault="009550E2">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0E5C21" w:rsidRDefault="00194221">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0E5C21" w:rsidRDefault="00194221" w:rsidP="00AB58BF">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0E5C21" w:rsidRDefault="00194221">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C47" w:rsidRDefault="009550E2">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0pt;margin-top:1000pt;width:26pt;height:19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C5E335F"/>
    <w:multiLevelType w:val="hybridMultilevel"/>
    <w:tmpl w:val="2376ABE6"/>
    <w:lvl w:ilvl="0" w:tplc="FE86F58E">
      <w:start w:val="1"/>
      <w:numFmt w:val="bullet"/>
      <w:lvlText w:val=""/>
      <w:lvlJc w:val="left"/>
      <w:pPr>
        <w:ind w:left="720" w:hanging="360"/>
      </w:pPr>
      <w:rPr>
        <w:rFonts w:ascii="Symbol" w:hAnsi="Symbol" w:hint="default"/>
      </w:rPr>
    </w:lvl>
    <w:lvl w:ilvl="1" w:tplc="E5C09110" w:tentative="1">
      <w:start w:val="1"/>
      <w:numFmt w:val="bullet"/>
      <w:lvlText w:val="o"/>
      <w:lvlJc w:val="left"/>
      <w:pPr>
        <w:ind w:left="1440" w:hanging="360"/>
      </w:pPr>
      <w:rPr>
        <w:rFonts w:ascii="Courier New" w:hAnsi="Courier New" w:cs="Courier New" w:hint="default"/>
      </w:rPr>
    </w:lvl>
    <w:lvl w:ilvl="2" w:tplc="BE2C5164" w:tentative="1">
      <w:start w:val="1"/>
      <w:numFmt w:val="bullet"/>
      <w:lvlText w:val=""/>
      <w:lvlJc w:val="left"/>
      <w:pPr>
        <w:ind w:left="2160" w:hanging="360"/>
      </w:pPr>
      <w:rPr>
        <w:rFonts w:ascii="Wingdings" w:hAnsi="Wingdings" w:hint="default"/>
      </w:rPr>
    </w:lvl>
    <w:lvl w:ilvl="3" w:tplc="DF205682" w:tentative="1">
      <w:start w:val="1"/>
      <w:numFmt w:val="bullet"/>
      <w:lvlText w:val=""/>
      <w:lvlJc w:val="left"/>
      <w:pPr>
        <w:ind w:left="2880" w:hanging="360"/>
      </w:pPr>
      <w:rPr>
        <w:rFonts w:ascii="Symbol" w:hAnsi="Symbol" w:hint="default"/>
      </w:rPr>
    </w:lvl>
    <w:lvl w:ilvl="4" w:tplc="3AC2ACD0" w:tentative="1">
      <w:start w:val="1"/>
      <w:numFmt w:val="bullet"/>
      <w:lvlText w:val="o"/>
      <w:lvlJc w:val="left"/>
      <w:pPr>
        <w:ind w:left="3600" w:hanging="360"/>
      </w:pPr>
      <w:rPr>
        <w:rFonts w:ascii="Courier New" w:hAnsi="Courier New" w:cs="Courier New" w:hint="default"/>
      </w:rPr>
    </w:lvl>
    <w:lvl w:ilvl="5" w:tplc="3FB6BBB2" w:tentative="1">
      <w:start w:val="1"/>
      <w:numFmt w:val="bullet"/>
      <w:lvlText w:val=""/>
      <w:lvlJc w:val="left"/>
      <w:pPr>
        <w:ind w:left="4320" w:hanging="360"/>
      </w:pPr>
      <w:rPr>
        <w:rFonts w:ascii="Wingdings" w:hAnsi="Wingdings" w:hint="default"/>
      </w:rPr>
    </w:lvl>
    <w:lvl w:ilvl="6" w:tplc="21A6403A" w:tentative="1">
      <w:start w:val="1"/>
      <w:numFmt w:val="bullet"/>
      <w:lvlText w:val=""/>
      <w:lvlJc w:val="left"/>
      <w:pPr>
        <w:ind w:left="5040" w:hanging="360"/>
      </w:pPr>
      <w:rPr>
        <w:rFonts w:ascii="Symbol" w:hAnsi="Symbol" w:hint="default"/>
      </w:rPr>
    </w:lvl>
    <w:lvl w:ilvl="7" w:tplc="64BACEC6" w:tentative="1">
      <w:start w:val="1"/>
      <w:numFmt w:val="bullet"/>
      <w:lvlText w:val="o"/>
      <w:lvlJc w:val="left"/>
      <w:pPr>
        <w:ind w:left="5760" w:hanging="360"/>
      </w:pPr>
      <w:rPr>
        <w:rFonts w:ascii="Courier New" w:hAnsi="Courier New" w:cs="Courier New" w:hint="default"/>
      </w:rPr>
    </w:lvl>
    <w:lvl w:ilvl="8" w:tplc="28E8C312"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5EC6EF4">
      <w:start w:val="1"/>
      <w:numFmt w:val="bullet"/>
      <w:lvlText w:val=""/>
      <w:lvlJc w:val="left"/>
      <w:pPr>
        <w:ind w:left="720" w:hanging="360"/>
      </w:pPr>
      <w:rPr>
        <w:rFonts w:ascii="Symbol" w:hAnsi="Symbol" w:hint="default"/>
      </w:rPr>
    </w:lvl>
    <w:lvl w:ilvl="1" w:tplc="058C3698" w:tentative="1">
      <w:start w:val="1"/>
      <w:numFmt w:val="bullet"/>
      <w:lvlText w:val="o"/>
      <w:lvlJc w:val="left"/>
      <w:pPr>
        <w:ind w:left="1440" w:hanging="360"/>
      </w:pPr>
      <w:rPr>
        <w:rFonts w:ascii="Courier New" w:hAnsi="Courier New" w:cs="Courier New" w:hint="default"/>
      </w:rPr>
    </w:lvl>
    <w:lvl w:ilvl="2" w:tplc="E59AD422" w:tentative="1">
      <w:start w:val="1"/>
      <w:numFmt w:val="bullet"/>
      <w:lvlText w:val=""/>
      <w:lvlJc w:val="left"/>
      <w:pPr>
        <w:ind w:left="2160" w:hanging="360"/>
      </w:pPr>
      <w:rPr>
        <w:rFonts w:ascii="Wingdings" w:hAnsi="Wingdings" w:hint="default"/>
      </w:rPr>
    </w:lvl>
    <w:lvl w:ilvl="3" w:tplc="DD50F624" w:tentative="1">
      <w:start w:val="1"/>
      <w:numFmt w:val="bullet"/>
      <w:lvlText w:val=""/>
      <w:lvlJc w:val="left"/>
      <w:pPr>
        <w:ind w:left="2880" w:hanging="360"/>
      </w:pPr>
      <w:rPr>
        <w:rFonts w:ascii="Symbol" w:hAnsi="Symbol" w:hint="default"/>
      </w:rPr>
    </w:lvl>
    <w:lvl w:ilvl="4" w:tplc="6E681910" w:tentative="1">
      <w:start w:val="1"/>
      <w:numFmt w:val="bullet"/>
      <w:lvlText w:val="o"/>
      <w:lvlJc w:val="left"/>
      <w:pPr>
        <w:ind w:left="3600" w:hanging="360"/>
      </w:pPr>
      <w:rPr>
        <w:rFonts w:ascii="Courier New" w:hAnsi="Courier New" w:cs="Courier New" w:hint="default"/>
      </w:rPr>
    </w:lvl>
    <w:lvl w:ilvl="5" w:tplc="04B4E468" w:tentative="1">
      <w:start w:val="1"/>
      <w:numFmt w:val="bullet"/>
      <w:lvlText w:val=""/>
      <w:lvlJc w:val="left"/>
      <w:pPr>
        <w:ind w:left="4320" w:hanging="360"/>
      </w:pPr>
      <w:rPr>
        <w:rFonts w:ascii="Wingdings" w:hAnsi="Wingdings" w:hint="default"/>
      </w:rPr>
    </w:lvl>
    <w:lvl w:ilvl="6" w:tplc="EAE2A678" w:tentative="1">
      <w:start w:val="1"/>
      <w:numFmt w:val="bullet"/>
      <w:lvlText w:val=""/>
      <w:lvlJc w:val="left"/>
      <w:pPr>
        <w:ind w:left="5040" w:hanging="360"/>
      </w:pPr>
      <w:rPr>
        <w:rFonts w:ascii="Symbol" w:hAnsi="Symbol" w:hint="default"/>
      </w:rPr>
    </w:lvl>
    <w:lvl w:ilvl="7" w:tplc="BB58CB58" w:tentative="1">
      <w:start w:val="1"/>
      <w:numFmt w:val="bullet"/>
      <w:lvlText w:val="o"/>
      <w:lvlJc w:val="left"/>
      <w:pPr>
        <w:ind w:left="5760" w:hanging="360"/>
      </w:pPr>
      <w:rPr>
        <w:rFonts w:ascii="Courier New" w:hAnsi="Courier New" w:cs="Courier New" w:hint="default"/>
      </w:rPr>
    </w:lvl>
    <w:lvl w:ilvl="8" w:tplc="7018B50E"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64742F36">
      <w:start w:val="1"/>
      <w:numFmt w:val="decimal"/>
      <w:lvlText w:val="%1."/>
      <w:lvlJc w:val="left"/>
      <w:pPr>
        <w:ind w:left="720" w:hanging="360"/>
      </w:pPr>
    </w:lvl>
    <w:lvl w:ilvl="1" w:tplc="6F2A089A" w:tentative="1">
      <w:start w:val="1"/>
      <w:numFmt w:val="lowerLetter"/>
      <w:lvlText w:val="%2."/>
      <w:lvlJc w:val="left"/>
      <w:pPr>
        <w:ind w:left="1440" w:hanging="360"/>
      </w:pPr>
    </w:lvl>
    <w:lvl w:ilvl="2" w:tplc="71204F06" w:tentative="1">
      <w:start w:val="1"/>
      <w:numFmt w:val="lowerRoman"/>
      <w:lvlText w:val="%3."/>
      <w:lvlJc w:val="right"/>
      <w:pPr>
        <w:ind w:left="2160" w:hanging="180"/>
      </w:pPr>
    </w:lvl>
    <w:lvl w:ilvl="3" w:tplc="1A7C452C" w:tentative="1">
      <w:start w:val="1"/>
      <w:numFmt w:val="decimal"/>
      <w:lvlText w:val="%4."/>
      <w:lvlJc w:val="left"/>
      <w:pPr>
        <w:ind w:left="2880" w:hanging="360"/>
      </w:pPr>
    </w:lvl>
    <w:lvl w:ilvl="4" w:tplc="3F169D2C" w:tentative="1">
      <w:start w:val="1"/>
      <w:numFmt w:val="lowerLetter"/>
      <w:lvlText w:val="%5."/>
      <w:lvlJc w:val="left"/>
      <w:pPr>
        <w:ind w:left="3600" w:hanging="360"/>
      </w:pPr>
    </w:lvl>
    <w:lvl w:ilvl="5" w:tplc="3C6A1F38" w:tentative="1">
      <w:start w:val="1"/>
      <w:numFmt w:val="lowerRoman"/>
      <w:lvlText w:val="%6."/>
      <w:lvlJc w:val="right"/>
      <w:pPr>
        <w:ind w:left="4320" w:hanging="180"/>
      </w:pPr>
    </w:lvl>
    <w:lvl w:ilvl="6" w:tplc="2158B31E" w:tentative="1">
      <w:start w:val="1"/>
      <w:numFmt w:val="decimal"/>
      <w:lvlText w:val="%7."/>
      <w:lvlJc w:val="left"/>
      <w:pPr>
        <w:ind w:left="5040" w:hanging="360"/>
      </w:pPr>
    </w:lvl>
    <w:lvl w:ilvl="7" w:tplc="3D680A44" w:tentative="1">
      <w:start w:val="1"/>
      <w:numFmt w:val="lowerLetter"/>
      <w:lvlText w:val="%8."/>
      <w:lvlJc w:val="left"/>
      <w:pPr>
        <w:ind w:left="5760" w:hanging="360"/>
      </w:pPr>
    </w:lvl>
    <w:lvl w:ilvl="8" w:tplc="552A99A8"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BB35298"/>
    <w:multiLevelType w:val="hybridMultilevel"/>
    <w:tmpl w:val="A086D2F4"/>
    <w:lvl w:ilvl="0" w:tplc="B6CE7808">
      <w:start w:val="1"/>
      <w:numFmt w:val="decimal"/>
      <w:lvlText w:val="%1."/>
      <w:lvlJc w:val="left"/>
      <w:pPr>
        <w:ind w:left="720" w:hanging="360"/>
      </w:pPr>
    </w:lvl>
    <w:lvl w:ilvl="1" w:tplc="5D7CCA38" w:tentative="1">
      <w:start w:val="1"/>
      <w:numFmt w:val="lowerLetter"/>
      <w:lvlText w:val="%2."/>
      <w:lvlJc w:val="left"/>
      <w:pPr>
        <w:ind w:left="1440" w:hanging="360"/>
      </w:pPr>
    </w:lvl>
    <w:lvl w:ilvl="2" w:tplc="85C2C2A4" w:tentative="1">
      <w:start w:val="1"/>
      <w:numFmt w:val="lowerRoman"/>
      <w:lvlText w:val="%3."/>
      <w:lvlJc w:val="right"/>
      <w:pPr>
        <w:ind w:left="2160" w:hanging="180"/>
      </w:pPr>
    </w:lvl>
    <w:lvl w:ilvl="3" w:tplc="AAE462F6" w:tentative="1">
      <w:start w:val="1"/>
      <w:numFmt w:val="decimal"/>
      <w:lvlText w:val="%4."/>
      <w:lvlJc w:val="left"/>
      <w:pPr>
        <w:ind w:left="2880" w:hanging="360"/>
      </w:pPr>
    </w:lvl>
    <w:lvl w:ilvl="4" w:tplc="D786DB78" w:tentative="1">
      <w:start w:val="1"/>
      <w:numFmt w:val="lowerLetter"/>
      <w:lvlText w:val="%5."/>
      <w:lvlJc w:val="left"/>
      <w:pPr>
        <w:ind w:left="3600" w:hanging="360"/>
      </w:pPr>
    </w:lvl>
    <w:lvl w:ilvl="5" w:tplc="1B6A3870" w:tentative="1">
      <w:start w:val="1"/>
      <w:numFmt w:val="lowerRoman"/>
      <w:lvlText w:val="%6."/>
      <w:lvlJc w:val="right"/>
      <w:pPr>
        <w:ind w:left="4320" w:hanging="180"/>
      </w:pPr>
    </w:lvl>
    <w:lvl w:ilvl="6" w:tplc="800005C0" w:tentative="1">
      <w:start w:val="1"/>
      <w:numFmt w:val="decimal"/>
      <w:lvlText w:val="%7."/>
      <w:lvlJc w:val="left"/>
      <w:pPr>
        <w:ind w:left="5040" w:hanging="360"/>
      </w:pPr>
    </w:lvl>
    <w:lvl w:ilvl="7" w:tplc="E5745256" w:tentative="1">
      <w:start w:val="1"/>
      <w:numFmt w:val="lowerLetter"/>
      <w:lvlText w:val="%8."/>
      <w:lvlJc w:val="left"/>
      <w:pPr>
        <w:ind w:left="5760" w:hanging="360"/>
      </w:pPr>
    </w:lvl>
    <w:lvl w:ilvl="8" w:tplc="42D2E4EC"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5A1A"/>
    <w:rsid w:val="00070043"/>
    <w:rsid w:val="00081CD1"/>
    <w:rsid w:val="000E5C21"/>
    <w:rsid w:val="00105B32"/>
    <w:rsid w:val="0016193D"/>
    <w:rsid w:val="00170002"/>
    <w:rsid w:val="00194221"/>
    <w:rsid w:val="0019595E"/>
    <w:rsid w:val="00243F78"/>
    <w:rsid w:val="00244DEA"/>
    <w:rsid w:val="002A22FB"/>
    <w:rsid w:val="002B1B52"/>
    <w:rsid w:val="002B79A1"/>
    <w:rsid w:val="002C5454"/>
    <w:rsid w:val="002F406B"/>
    <w:rsid w:val="0038427C"/>
    <w:rsid w:val="003C7056"/>
    <w:rsid w:val="004621D6"/>
    <w:rsid w:val="004A7EC2"/>
    <w:rsid w:val="004B0B79"/>
    <w:rsid w:val="0052166A"/>
    <w:rsid w:val="00570E98"/>
    <w:rsid w:val="006B7A92"/>
    <w:rsid w:val="006D054F"/>
    <w:rsid w:val="00751BBD"/>
    <w:rsid w:val="00777D0A"/>
    <w:rsid w:val="007A43E3"/>
    <w:rsid w:val="0081069C"/>
    <w:rsid w:val="008222E8"/>
    <w:rsid w:val="00827CAC"/>
    <w:rsid w:val="008512EA"/>
    <w:rsid w:val="008860DB"/>
    <w:rsid w:val="008977BC"/>
    <w:rsid w:val="008E0712"/>
    <w:rsid w:val="00902F56"/>
    <w:rsid w:val="00903B0A"/>
    <w:rsid w:val="009413CA"/>
    <w:rsid w:val="009550E2"/>
    <w:rsid w:val="0099608E"/>
    <w:rsid w:val="009A1E5B"/>
    <w:rsid w:val="009B1FC3"/>
    <w:rsid w:val="00A00BCA"/>
    <w:rsid w:val="00A35226"/>
    <w:rsid w:val="00A45102"/>
    <w:rsid w:val="00A747B5"/>
    <w:rsid w:val="00A8793C"/>
    <w:rsid w:val="00A93CE9"/>
    <w:rsid w:val="00AA525A"/>
    <w:rsid w:val="00AB58BF"/>
    <w:rsid w:val="00AD40B2"/>
    <w:rsid w:val="00AE4496"/>
    <w:rsid w:val="00AF3E37"/>
    <w:rsid w:val="00B1157D"/>
    <w:rsid w:val="00B255F7"/>
    <w:rsid w:val="00B63FEF"/>
    <w:rsid w:val="00B71ACD"/>
    <w:rsid w:val="00C00B1C"/>
    <w:rsid w:val="00C205D4"/>
    <w:rsid w:val="00C26A2D"/>
    <w:rsid w:val="00C84C25"/>
    <w:rsid w:val="00D035E3"/>
    <w:rsid w:val="00D2160C"/>
    <w:rsid w:val="00D36692"/>
    <w:rsid w:val="00D51F5D"/>
    <w:rsid w:val="00D67A68"/>
    <w:rsid w:val="00D87A85"/>
    <w:rsid w:val="00D87C47"/>
    <w:rsid w:val="00DA5268"/>
    <w:rsid w:val="00DC3A35"/>
    <w:rsid w:val="00DD58AD"/>
    <w:rsid w:val="00E200C6"/>
    <w:rsid w:val="00E629F3"/>
    <w:rsid w:val="00E7434B"/>
    <w:rsid w:val="00E74CE9"/>
    <w:rsid w:val="00E82D30"/>
    <w:rsid w:val="00E84440"/>
    <w:rsid w:val="00EA599A"/>
    <w:rsid w:val="00EA7F9A"/>
    <w:rsid w:val="00ED4BBB"/>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0E2"/>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9550E2"/>
    <w:rPr>
      <w:rFonts w:ascii="Times New Roman" w:hAnsi="Times New Roman"/>
      <w:sz w:val="18"/>
      <w:szCs w:val="18"/>
      <w:lang/>
    </w:rPr>
  </w:style>
  <w:style w:type="paragraph" w:styleId="a4">
    <w:name w:val="footer"/>
    <w:basedOn w:val="a"/>
    <w:link w:val="Char0"/>
    <w:uiPriority w:val="99"/>
    <w:unhideWhenUsed/>
    <w:qFormat/>
    <w:rsid w:val="009550E2"/>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9550E2"/>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9550E2"/>
    <w:rPr>
      <w:sz w:val="18"/>
      <w:szCs w:val="18"/>
    </w:rPr>
  </w:style>
  <w:style w:type="character" w:customStyle="1" w:styleId="Char0">
    <w:name w:val="页脚 Char"/>
    <w:link w:val="a4"/>
    <w:uiPriority w:val="99"/>
    <w:qFormat/>
    <w:rsid w:val="009550E2"/>
    <w:rPr>
      <w:sz w:val="18"/>
      <w:szCs w:val="18"/>
    </w:rPr>
  </w:style>
  <w:style w:type="character" w:customStyle="1" w:styleId="Char">
    <w:name w:val="批注框文本 Char"/>
    <w:link w:val="a3"/>
    <w:uiPriority w:val="99"/>
    <w:semiHidden/>
    <w:qFormat/>
    <w:rsid w:val="009550E2"/>
    <w:rPr>
      <w:sz w:val="18"/>
      <w:szCs w:val="18"/>
    </w:rPr>
  </w:style>
  <w:style w:type="paragraph" w:customStyle="1" w:styleId="1">
    <w:name w:val="正文1"/>
    <w:qFormat/>
    <w:rsid w:val="009550E2"/>
    <w:pPr>
      <w:jc w:val="both"/>
    </w:pPr>
    <w:rPr>
      <w:kern w:val="2"/>
      <w:sz w:val="21"/>
      <w:szCs w:val="21"/>
    </w:rPr>
  </w:style>
  <w:style w:type="character" w:customStyle="1" w:styleId="15">
    <w:name w:val="15"/>
    <w:qFormat/>
    <w:rsid w:val="009550E2"/>
    <w:rPr>
      <w:rFonts w:ascii="Times New Roman" w:hAnsi="Times New Roman" w:cs="Times New Roman" w:hint="default"/>
      <w:color w:val="0000FF"/>
      <w:u w:val="single"/>
    </w:rPr>
  </w:style>
  <w:style w:type="paragraph" w:customStyle="1" w:styleId="2">
    <w:name w:val="正文2"/>
    <w:qFormat/>
    <w:rsid w:val="009550E2"/>
    <w:pPr>
      <w:jc w:val="both"/>
    </w:pPr>
    <w:rPr>
      <w:kern w:val="2"/>
      <w:sz w:val="21"/>
      <w:szCs w:val="21"/>
    </w:rPr>
  </w:style>
  <w:style w:type="character" w:customStyle="1" w:styleId="DefaultParagraphFontPHPDOCX">
    <w:name w:val="Default Paragraph Font PHPDOCX"/>
    <w:uiPriority w:val="1"/>
    <w:semiHidden/>
    <w:unhideWhenUsed/>
    <w:rsid w:val="009550E2"/>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9550E2"/>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D87C47"/>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B859B-CEBF-4BF5-9D89-D9D4D729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12</cp:revision>
  <dcterms:created xsi:type="dcterms:W3CDTF">2013-12-09T06:44:00Z</dcterms:created>
  <dcterms:modified xsi:type="dcterms:W3CDTF">2022-07-15T14:29:00Z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