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156" w:rsidRPr="00D34610" w:rsidRDefault="00D82B42" w:rsidP="00D34610">
      <w:pPr>
        <w:spacing w:line="360" w:lineRule="auto"/>
        <w:jc w:val="center"/>
        <w:rPr>
          <w:rFonts w:ascii="黑体" w:eastAsia="黑体" w:hAnsi="黑体"/>
          <w:sz w:val="32"/>
          <w:lang w:eastAsia="zh-CN"/>
        </w:rPr>
      </w:pPr>
      <w:r w:rsidRPr="00D34610">
        <w:rPr>
          <w:rFonts w:ascii="黑体" w:eastAsia="黑体" w:hAnsi="黑体"/>
          <w:bCs/>
          <w:sz w:val="32"/>
          <w:szCs w:val="28"/>
          <w:lang w:eastAsia="zh-CN"/>
        </w:rPr>
        <w:t>1.1</w:t>
      </w:r>
      <w:r w:rsidRPr="00D34610">
        <w:rPr>
          <w:rFonts w:ascii="黑体" w:eastAsia="黑体" w:hAnsi="黑体"/>
          <w:bCs/>
          <w:sz w:val="32"/>
          <w:szCs w:val="28"/>
          <w:lang w:eastAsia="zh-CN"/>
        </w:rPr>
        <w:t>长度和时间的测量</w:t>
      </w:r>
    </w:p>
    <w:p w:rsidR="00A10156" w:rsidRDefault="00D82B42" w:rsidP="00D34610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一、单选题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1.3</w:t>
      </w:r>
      <w:r>
        <w:rPr>
          <w:color w:val="000000"/>
          <w:lang w:eastAsia="zh-CN"/>
        </w:rPr>
        <w:t>月</w:t>
      </w:r>
      <w:r>
        <w:rPr>
          <w:color w:val="000000"/>
          <w:lang w:eastAsia="zh-CN"/>
        </w:rPr>
        <w:t>12</w:t>
      </w:r>
      <w:r>
        <w:rPr>
          <w:color w:val="000000"/>
          <w:lang w:eastAsia="zh-CN"/>
        </w:rPr>
        <w:t>日植树节这一天，学校组织九年级同学参加植树造林活动。根据图片信息，对图中这棵小树的高度估测合理的是（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A10156" w:rsidRDefault="00FB531C" w:rsidP="00D34610">
      <w:pPr>
        <w:spacing w:after="0" w:line="36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图片_x0020_100001" style="width:149.25pt;height:121.5pt;visibility:visible;mso-wrap-style:square">
            <v:imagedata r:id="rId9" o:title="图片_x0020_100001"/>
          </v:shape>
        </w:pict>
      </w:r>
    </w:p>
    <w:p w:rsidR="00A10156" w:rsidRDefault="00D82B42" w:rsidP="00D3461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0.5m                                      </w:t>
      </w:r>
      <w:r w:rsidR="00FB531C">
        <w:rPr>
          <w:noProof/>
        </w:rPr>
        <w:pict>
          <v:shape id="图片 2" o:spid="_x0000_i1026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1m                                      </w:t>
      </w:r>
      <w:r w:rsidR="00FB531C">
        <w:rPr>
          <w:noProof/>
        </w:rPr>
        <w:pict>
          <v:shape id="图片 3" o:spid="_x0000_i1027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C. 2m                                      </w:t>
      </w:r>
      <w:r w:rsidR="00FB531C">
        <w:rPr>
          <w:noProof/>
        </w:rPr>
        <w:pict>
          <v:shape id="图片 4" o:spid="_x0000_i1028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D. 4m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2.</w:t>
      </w:r>
      <w:r>
        <w:rPr>
          <w:color w:val="000000"/>
          <w:lang w:eastAsia="zh-CN"/>
        </w:rPr>
        <w:t>如图是某单位组织党日活动时的合影，根据照片信息可判断出他们所用党旗的规格是（　　）</w:t>
      </w:r>
      <w:r>
        <w:rPr>
          <w:color w:val="000000"/>
          <w:lang w:eastAsia="zh-CN"/>
        </w:rPr>
        <w:t xml:space="preserve">  </w:t>
      </w:r>
    </w:p>
    <w:p w:rsidR="00A10156" w:rsidRDefault="00FB531C" w:rsidP="00D34610">
      <w:pPr>
        <w:spacing w:after="0" w:line="360" w:lineRule="auto"/>
      </w:pPr>
      <w:r>
        <w:rPr>
          <w:noProof/>
        </w:rPr>
        <w:pict>
          <v:shape id="图片 5" o:spid="_x0000_i1029" type="#_x0000_t75" alt="图片_x0020_100016" style="width:162.75pt;height:123pt;visibility:visible;mso-wrap-style:square">
            <v:imagedata r:id="rId11" o:title="图片_x0020_100016"/>
          </v:shape>
        </w:pict>
      </w:r>
    </w:p>
    <w:p w:rsidR="00D34610" w:rsidRDefault="00D82B42" w:rsidP="00D3461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长</w:t>
      </w:r>
      <w:r>
        <w:rPr>
          <w:color w:val="000000"/>
          <w:lang w:eastAsia="zh-CN"/>
        </w:rPr>
        <w:t>96cm</w:t>
      </w:r>
      <w:r>
        <w:rPr>
          <w:color w:val="000000"/>
          <w:lang w:eastAsia="zh-CN"/>
        </w:rPr>
        <w:t>，宽</w:t>
      </w:r>
      <w:r>
        <w:rPr>
          <w:color w:val="000000"/>
          <w:lang w:eastAsia="zh-CN"/>
        </w:rPr>
        <w:t>64cm                                              </w:t>
      </w:r>
      <w:r w:rsidR="009A1492">
        <w:rPr>
          <w:noProof/>
        </w:rPr>
        <w:pict>
          <v:shape id="图片 6" o:spid="_x0000_i1030" type="#_x0000_t75" style="width:.7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长</w:t>
      </w:r>
      <w:r>
        <w:rPr>
          <w:color w:val="000000"/>
          <w:lang w:eastAsia="zh-CN"/>
        </w:rPr>
        <w:t>144cm</w:t>
      </w:r>
      <w:r>
        <w:rPr>
          <w:color w:val="000000"/>
          <w:lang w:eastAsia="zh-CN"/>
        </w:rPr>
        <w:t>，宽</w:t>
      </w:r>
      <w:r>
        <w:rPr>
          <w:color w:val="000000"/>
          <w:lang w:eastAsia="zh-CN"/>
        </w:rPr>
        <w:t>96cm</w:t>
      </w:r>
    </w:p>
    <w:p w:rsidR="00A10156" w:rsidRDefault="00D82B42" w:rsidP="00D3461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长</w:t>
      </w:r>
      <w:r>
        <w:rPr>
          <w:color w:val="000000"/>
          <w:lang w:eastAsia="zh-CN"/>
        </w:rPr>
        <w:t>192cm</w:t>
      </w:r>
      <w:r>
        <w:rPr>
          <w:color w:val="000000"/>
          <w:lang w:eastAsia="zh-CN"/>
        </w:rPr>
        <w:t>，宽</w:t>
      </w:r>
      <w:r>
        <w:rPr>
          <w:color w:val="000000"/>
          <w:lang w:eastAsia="zh-CN"/>
        </w:rPr>
        <w:t>128cm                                          </w:t>
      </w:r>
      <w:r w:rsidR="009A1492">
        <w:rPr>
          <w:noProof/>
        </w:rPr>
        <w:pict>
          <v:shape id="图片 7" o:spid="_x0000_i1031" type="#_x0000_t75" style="width:.7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长</w:t>
      </w:r>
      <w:r>
        <w:rPr>
          <w:color w:val="000000"/>
          <w:lang w:eastAsia="zh-CN"/>
        </w:rPr>
        <w:t>288cm</w:t>
      </w:r>
      <w:r>
        <w:rPr>
          <w:color w:val="000000"/>
          <w:lang w:eastAsia="zh-CN"/>
        </w:rPr>
        <w:t>，宽</w:t>
      </w:r>
      <w:r>
        <w:rPr>
          <w:color w:val="000000"/>
          <w:lang w:eastAsia="zh-CN"/>
        </w:rPr>
        <w:t>192cm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3.</w:t>
      </w:r>
      <w:r>
        <w:rPr>
          <w:color w:val="000000"/>
          <w:lang w:eastAsia="zh-CN"/>
        </w:rPr>
        <w:t>近来，我们几乎每天都在关注新冠病毒的新闻，新冠病毒的直径非常小，一根头发丝的直径通常在</w:t>
      </w:r>
      <w:r>
        <w:rPr>
          <w:color w:val="000000"/>
          <w:lang w:eastAsia="zh-CN"/>
        </w:rPr>
        <w:t>60</w:t>
      </w:r>
      <w:r>
        <w:rPr>
          <w:color w:val="000000"/>
          <w:lang w:eastAsia="zh-CN"/>
        </w:rPr>
        <w:t>微米以上，是新冠状病</w:t>
      </w:r>
      <w:r>
        <w:rPr>
          <w:color w:val="000000"/>
          <w:lang w:eastAsia="zh-CN"/>
        </w:rPr>
        <w:t>毒直径的</w:t>
      </w:r>
      <w:r>
        <w:rPr>
          <w:color w:val="000000"/>
          <w:lang w:eastAsia="zh-CN"/>
        </w:rPr>
        <w:t>600</w:t>
      </w:r>
      <w:r>
        <w:rPr>
          <w:color w:val="000000"/>
          <w:lang w:eastAsia="zh-CN"/>
        </w:rPr>
        <w:t>倍，则新型冠状病毒的直径约为（　　）</w:t>
      </w:r>
      <w:r>
        <w:rPr>
          <w:color w:val="000000"/>
          <w:lang w:eastAsia="zh-CN"/>
        </w:rPr>
        <w:t xml:space="preserve">            </w:t>
      </w:r>
    </w:p>
    <w:p w:rsidR="00A10156" w:rsidRDefault="00D82B42" w:rsidP="00D34610">
      <w:pPr>
        <w:spacing w:after="0" w:line="360" w:lineRule="auto"/>
        <w:ind w:left="150"/>
      </w:pPr>
      <w:r>
        <w:rPr>
          <w:color w:val="000000"/>
        </w:rPr>
        <w:t>A. 1×10</w:t>
      </w:r>
      <w:r>
        <w:rPr>
          <w:color w:val="000000"/>
          <w:vertAlign w:val="superscript"/>
        </w:rPr>
        <w:t>-6</w:t>
      </w:r>
      <w:r>
        <w:rPr>
          <w:color w:val="000000"/>
        </w:rPr>
        <w:t>cm                         </w:t>
      </w:r>
      <w:r w:rsidR="009A1492">
        <w:rPr>
          <w:noProof/>
        </w:rPr>
        <w:pict>
          <v:shape id="图片 8" o:spid="_x0000_i1032" type="#_x0000_t75" style="width:1.5pt;height:3pt;visibility:visible;mso-wrap-style:square">
            <v:imagedata r:id="rId10" o:title=""/>
          </v:shape>
        </w:pict>
      </w:r>
      <w:r>
        <w:rPr>
          <w:color w:val="000000"/>
        </w:rPr>
        <w:t>B. 1×10</w:t>
      </w:r>
      <w:r>
        <w:rPr>
          <w:color w:val="000000"/>
          <w:vertAlign w:val="superscript"/>
        </w:rPr>
        <w:t>-7</w:t>
      </w:r>
      <w:r>
        <w:rPr>
          <w:color w:val="000000"/>
        </w:rPr>
        <w:t>cm                         </w:t>
      </w:r>
      <w:r w:rsidR="009A1492">
        <w:rPr>
          <w:noProof/>
        </w:rPr>
        <w:pict>
          <v:shape id="图片 9" o:spid="_x0000_i1033" type="#_x0000_t75" style="width:1.5pt;height:3pt;visibility:visible;mso-wrap-style:square">
            <v:imagedata r:id="rId10" o:title=""/>
          </v:shape>
        </w:pict>
      </w:r>
      <w:r>
        <w:rPr>
          <w:color w:val="000000"/>
        </w:rPr>
        <w:t>C. 1×10</w:t>
      </w:r>
      <w:r>
        <w:rPr>
          <w:color w:val="000000"/>
          <w:vertAlign w:val="superscript"/>
        </w:rPr>
        <w:t>-7</w:t>
      </w:r>
      <w:r>
        <w:rPr>
          <w:color w:val="000000"/>
        </w:rPr>
        <w:t>m                         </w:t>
      </w:r>
      <w:r w:rsidR="009A1492">
        <w:rPr>
          <w:noProof/>
        </w:rPr>
        <w:pict>
          <v:shape id="图片 10" o:spid="_x0000_i1034" type="#_x0000_t75" style="width:1.5pt;height:3pt;visibility:visible;mso-wrap-style:square">
            <v:imagedata r:id="rId10" o:title=""/>
          </v:shape>
        </w:pict>
      </w:r>
      <w:r>
        <w:rPr>
          <w:color w:val="000000"/>
        </w:rPr>
        <w:t>D. 1×10</w:t>
      </w:r>
      <w:r>
        <w:rPr>
          <w:color w:val="000000"/>
          <w:vertAlign w:val="superscript"/>
        </w:rPr>
        <w:t>-9</w:t>
      </w:r>
      <w:r>
        <w:rPr>
          <w:color w:val="000000"/>
        </w:rPr>
        <w:t>m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4.</w:t>
      </w:r>
      <w:r>
        <w:rPr>
          <w:color w:val="000000"/>
          <w:lang w:eastAsia="zh-CN"/>
        </w:rPr>
        <w:t>小强同学在一次测量某物体长度时，正确记录了四次测量结果，即</w:t>
      </w:r>
      <w:r>
        <w:rPr>
          <w:color w:val="000000"/>
          <w:lang w:eastAsia="zh-CN"/>
        </w:rPr>
        <w:t>18.12cm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>18.13cm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>18.11cm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>18.14cm</w:t>
      </w:r>
      <w:r>
        <w:rPr>
          <w:color w:val="000000"/>
          <w:lang w:eastAsia="zh-CN"/>
        </w:rPr>
        <w:t>，则该物体的长度应为（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A10156" w:rsidRDefault="00D82B42" w:rsidP="00D34610">
      <w:pPr>
        <w:spacing w:after="0" w:line="360" w:lineRule="auto"/>
        <w:ind w:left="150"/>
      </w:pPr>
      <w:r>
        <w:rPr>
          <w:color w:val="000000"/>
        </w:rPr>
        <w:t>A. 18.1</w:t>
      </w:r>
      <w:r>
        <w:rPr>
          <w:color w:val="000000"/>
        </w:rPr>
        <w:t>25cm                            B. 18.1cm                            C. 18.13cm                            D. 18.12cm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5.</w:t>
      </w:r>
      <w:r>
        <w:rPr>
          <w:color w:val="000000"/>
          <w:lang w:eastAsia="zh-CN"/>
        </w:rPr>
        <w:t>下列长度单位换算过程合理的是（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D34610" w:rsidRDefault="00D82B42" w:rsidP="00BA37E5">
      <w:pPr>
        <w:spacing w:after="0" w:line="360" w:lineRule="auto"/>
        <w:ind w:left="150"/>
      </w:pPr>
      <w:r>
        <w:rPr>
          <w:color w:val="000000"/>
        </w:rPr>
        <w:t>A. 5.7m=5.7×100cm=5.7×10</w:t>
      </w:r>
      <w:r>
        <w:rPr>
          <w:color w:val="000000"/>
          <w:vertAlign w:val="superscript"/>
        </w:rPr>
        <w:t>2</w:t>
      </w:r>
      <w:r>
        <w:rPr>
          <w:color w:val="000000"/>
        </w:rPr>
        <w:t>cm                         </w:t>
      </w:r>
      <w:r w:rsidR="009A1492">
        <w:rPr>
          <w:noProof/>
        </w:rPr>
        <w:pict>
          <v:shape id="图片 11" o:spid="_x0000_i1035" type="#_x0000_t75" style="width:1.5pt;height:3pt;visibility:visible;mso-wrap-style:square">
            <v:imagedata r:id="rId10" o:title=""/>
          </v:shape>
        </w:pict>
      </w:r>
      <w:r>
        <w:rPr>
          <w:color w:val="000000"/>
        </w:rPr>
        <w:t>B. 5.7m=5.7m×100cm=5.7×10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cm  </w:t>
      </w:r>
    </w:p>
    <w:p w:rsidR="00D34610" w:rsidRDefault="00D82B42" w:rsidP="00BA37E5">
      <w:pPr>
        <w:spacing w:after="0" w:line="360" w:lineRule="auto"/>
        <w:ind w:firstLineChars="50" w:firstLine="105"/>
      </w:pPr>
      <w:r>
        <w:rPr>
          <w:color w:val="000000"/>
        </w:rPr>
        <w:t>C. 5.7m=5.7m×100=5.7×10²cm                           </w:t>
      </w:r>
      <w:r w:rsidR="009A1492">
        <w:rPr>
          <w:noProof/>
        </w:rPr>
        <w:pict>
          <v:shape id="图片 12" o:spid="_x0000_i1036" type="#_x0000_t75" style="width:1.5pt;height:3pt;visibility:visible;mso-wrap-style:square">
            <v:imagedata r:id="rId10" o:title=""/>
          </v:shape>
        </w:pict>
      </w:r>
      <w:r>
        <w:rPr>
          <w:color w:val="000000"/>
        </w:rPr>
        <w:t xml:space="preserve">D. 5.7m=5.7×100=5.7×10²cm  </w:t>
      </w:r>
    </w:p>
    <w:p w:rsidR="00D34610" w:rsidRDefault="00D34610" w:rsidP="00D34610">
      <w:pPr>
        <w:spacing w:after="0" w:line="360" w:lineRule="auto"/>
      </w:pP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6.</w:t>
      </w:r>
      <w:r>
        <w:rPr>
          <w:color w:val="000000"/>
          <w:lang w:eastAsia="zh-CN"/>
        </w:rPr>
        <w:t>如图所示的两把刻度尺具有相同的（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</w:t>
      </w:r>
    </w:p>
    <w:p w:rsidR="00A10156" w:rsidRDefault="009A1492" w:rsidP="00D34610">
      <w:pPr>
        <w:spacing w:after="0" w:line="360" w:lineRule="auto"/>
      </w:pPr>
      <w:r>
        <w:rPr>
          <w:noProof/>
        </w:rPr>
        <w:lastRenderedPageBreak/>
        <w:pict>
          <v:shape id="图片 13" o:spid="_x0000_i1037" type="#_x0000_t75" style="width:162pt;height:117.75pt;visibility:visible;mso-wrap-style:square">
            <v:imagedata r:id="rId13" o:title=""/>
          </v:shape>
        </w:pict>
      </w:r>
    </w:p>
    <w:p w:rsidR="00A10156" w:rsidRDefault="00D82B42" w:rsidP="00D3461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长度</w:t>
      </w:r>
      <w:r>
        <w:rPr>
          <w:color w:val="000000"/>
          <w:lang w:eastAsia="zh-CN"/>
        </w:rPr>
        <w:t>                                 </w:t>
      </w:r>
      <w:r w:rsidR="009A1492">
        <w:rPr>
          <w:noProof/>
        </w:rPr>
        <w:pict>
          <v:shape id="图片 14" o:spid="_x0000_i1038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误差</w:t>
      </w:r>
      <w:r>
        <w:rPr>
          <w:color w:val="000000"/>
          <w:lang w:eastAsia="zh-CN"/>
        </w:rPr>
        <w:t>                                 </w:t>
      </w:r>
      <w:r w:rsidR="009A1492">
        <w:rPr>
          <w:noProof/>
        </w:rPr>
        <w:pict>
          <v:shape id="图片 15" o:spid="_x0000_i1039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分度值</w:t>
      </w:r>
      <w:r>
        <w:rPr>
          <w:color w:val="000000"/>
          <w:lang w:eastAsia="zh-CN"/>
        </w:rPr>
        <w:t>                                 </w:t>
      </w:r>
      <w:r w:rsidR="009A1492">
        <w:rPr>
          <w:noProof/>
        </w:rPr>
        <w:pict>
          <v:shape id="图片 16" o:spid="_x0000_i1040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测量范围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7.</w:t>
      </w:r>
      <w:r>
        <w:rPr>
          <w:color w:val="000000"/>
          <w:lang w:eastAsia="zh-CN"/>
        </w:rPr>
        <w:t>用刻度尺测量物理课本的长度，以下哪个是</w:t>
      </w:r>
      <w:r>
        <w:rPr>
          <w:color w:val="000000"/>
          <w:lang w:eastAsia="zh-CN"/>
        </w:rPr>
        <w:t>产生误差的原因（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D34610" w:rsidRDefault="00D82B42" w:rsidP="00D3461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刻度尺读数时，视线没有跟刻度尺尺面垂直</w:t>
      </w:r>
    </w:p>
    <w:p w:rsidR="00D34610" w:rsidRDefault="00D82B42" w:rsidP="00D3461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读数时，分度值的下一位数值估计不准确</w:t>
      </w:r>
    </w:p>
    <w:p w:rsidR="00D34610" w:rsidRDefault="00D82B42" w:rsidP="00D3461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刻度尺没有跟课本的长边平行</w:t>
      </w:r>
    </w:p>
    <w:p w:rsidR="00A10156" w:rsidRDefault="00D82B42" w:rsidP="00D3461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刻度尺的刻线没有紧贴课本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8.</w:t>
      </w:r>
      <w:r>
        <w:rPr>
          <w:color w:val="000000"/>
          <w:lang w:eastAsia="zh-CN"/>
        </w:rPr>
        <w:t>小林有几种长度测量方法：</w:t>
      </w:r>
      <w:r>
        <w:rPr>
          <w:color w:val="000000"/>
          <w:lang w:eastAsia="zh-CN"/>
        </w:rPr>
        <w:t>①</w:t>
      </w:r>
      <w:r>
        <w:rPr>
          <w:color w:val="000000"/>
          <w:lang w:eastAsia="zh-CN"/>
        </w:rPr>
        <w:t>测</w:t>
      </w:r>
      <w:r>
        <w:rPr>
          <w:color w:val="000000"/>
          <w:lang w:eastAsia="zh-CN"/>
        </w:rPr>
        <w:t xml:space="preserve"> 1 </w:t>
      </w:r>
      <w:r>
        <w:rPr>
          <w:color w:val="000000"/>
          <w:lang w:eastAsia="zh-CN"/>
        </w:rPr>
        <w:t>张纸的厚度：先用刻度尺测出</w:t>
      </w:r>
      <w:r>
        <w:rPr>
          <w:color w:val="000000"/>
          <w:lang w:eastAsia="zh-CN"/>
        </w:rPr>
        <w:t xml:space="preserve"> 100 </w:t>
      </w:r>
      <w:r>
        <w:rPr>
          <w:color w:val="000000"/>
          <w:lang w:eastAsia="zh-CN"/>
        </w:rPr>
        <w:t>张纸的厚度，然后算出</w:t>
      </w:r>
      <w:r>
        <w:rPr>
          <w:color w:val="000000"/>
          <w:lang w:eastAsia="zh-CN"/>
        </w:rPr>
        <w:t xml:space="preserve"> 1 </w:t>
      </w:r>
      <w:r>
        <w:rPr>
          <w:color w:val="000000"/>
          <w:lang w:eastAsia="zh-CN"/>
        </w:rPr>
        <w:t>张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纸的厚度；</w:t>
      </w:r>
      <w:r>
        <w:rPr>
          <w:color w:val="000000"/>
          <w:lang w:eastAsia="zh-CN"/>
        </w:rPr>
        <w:t>②</w:t>
      </w:r>
      <w:r>
        <w:rPr>
          <w:color w:val="000000"/>
          <w:lang w:eastAsia="zh-CN"/>
        </w:rPr>
        <w:t>测量一段曲线的长度：把曲线看成是由许多小段直线组成的，用圆规量取一段较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小的半径，从一端量到另一端，最后用圆规所量次数</w:t>
      </w:r>
      <w:r>
        <w:rPr>
          <w:color w:val="000000"/>
          <w:lang w:eastAsia="zh-CN"/>
        </w:rPr>
        <w:t>×</w:t>
      </w:r>
      <w:r>
        <w:rPr>
          <w:color w:val="000000"/>
          <w:lang w:eastAsia="zh-CN"/>
        </w:rPr>
        <w:t>半径，就可算出曲线的长度；</w:t>
      </w:r>
      <w:r>
        <w:rPr>
          <w:color w:val="000000"/>
          <w:lang w:eastAsia="zh-CN"/>
        </w:rPr>
        <w:t>③</w:t>
      </w:r>
      <w:r>
        <w:rPr>
          <w:color w:val="000000"/>
          <w:lang w:eastAsia="zh-CN"/>
        </w:rPr>
        <w:t>测量细铜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丝的直径：先将细铜丝在铅笔上紧密排绕</w:t>
      </w:r>
      <w:r>
        <w:rPr>
          <w:color w:val="000000"/>
          <w:lang w:eastAsia="zh-CN"/>
        </w:rPr>
        <w:t xml:space="preserve"> 30 </w:t>
      </w:r>
      <w:r>
        <w:rPr>
          <w:color w:val="000000"/>
          <w:lang w:eastAsia="zh-CN"/>
        </w:rPr>
        <w:t>圈测出总长度，然后算出细铜丝的直径。其中测量方法相同的是（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A10156" w:rsidRDefault="00D82B42" w:rsidP="00D3461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①②                                    B. ②③                                    C. ①③                                    D. ①②③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9.</w:t>
      </w:r>
      <w:r>
        <w:rPr>
          <w:color w:val="000000"/>
          <w:lang w:eastAsia="zh-CN"/>
        </w:rPr>
        <w:t>中国女排总教练郎平说过一句话：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每一次比赛，我们的目标都是升国旗，奏国歌！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那么演奏国歌的时间大约为（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 xml:space="preserve">           </w:t>
      </w:r>
    </w:p>
    <w:p w:rsidR="00A10156" w:rsidRDefault="00D82B42" w:rsidP="00D34610">
      <w:pPr>
        <w:spacing w:after="0" w:line="360" w:lineRule="auto"/>
        <w:ind w:left="150"/>
      </w:pPr>
      <w:r>
        <w:rPr>
          <w:color w:val="000000"/>
        </w:rPr>
        <w:t>A. </w:t>
      </w:r>
      <w:r w:rsidR="00FB531C" w:rsidRPr="00BA37E5">
        <w:rPr>
          <w:color w:val="000000"/>
        </w:rPr>
        <w:fldChar w:fldCharType="begin"/>
      </w:r>
      <w:r w:rsidR="00BA37E5" w:rsidRPr="00BA37E5">
        <w:rPr>
          <w:color w:val="000000"/>
        </w:rPr>
        <w:instrText xml:space="preserve"> QUOTE </w:instrText>
      </w:r>
      <w:r w:rsidRPr="00D82B42">
        <w:rPr>
          <w:color w:val="000000"/>
        </w:rPr>
        <w:fldChar w:fldCharType="begin"/>
      </w:r>
      <w:r w:rsidRPr="00D82B42">
        <w:rPr>
          <w:color w:val="000000"/>
        </w:rPr>
        <w:instrText xml:space="preserve"> QUOTE </w:instrText>
      </w:r>
      <w:r w:rsidRPr="00D82B42">
        <w:rPr>
          <w:position w:val="-18"/>
        </w:rPr>
        <w:pict>
          <v:shape id="_x0000_i1062" type="#_x0000_t75" style="width:16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9025C&quot;/&gt;&lt;wsp:rsid wsp:val=&quot;003C7056&quot;/&gt;&lt;wsp:rsid wsp:val=&quot;004621D6&quot;/&gt;&lt;wsp:rsid wsp:val=&quot;004A0964&quot;/&gt;&lt;wsp:rsid wsp:val=&quot;004A7EC2&quot;/&gt;&lt;wsp:rsid wsp:val=&quot;004B0B79&quot;/&gt;&lt;wsp:rsid wsp:val=&quot;0052166A&quot;/&gt;&lt;wsp:rsid wsp:val=&quot;00570E98&quot;/&gt;&lt;wsp:rsid wsp:val=&quot;006535A3&quot;/&gt;&lt;wsp:rsid wsp:val=&quot;006B7A92&quot;/&gt;&lt;wsp:rsid wsp:val=&quot;006D054F&quot;/&gt;&lt;wsp:rsid wsp:val=&quot;006D3112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492&quot;/&gt;&lt;wsp:rsid wsp:val=&quot;009A1E5B&quot;/&gt;&lt;wsp:rsid wsp:val=&quot;009B1FC3&quot;/&gt;&lt;wsp:rsid wsp:val=&quot;00A00BCA&quot;/&gt;&lt;wsp:rsid wsp:val=&quot;00A10156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A37E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4610&quot;/&gt;&lt;wsp:rsid wsp:val=&quot;00D36692&quot;/&gt;&lt;wsp:rsid wsp:val=&quot;00D51F5D&quot;/&gt;&lt;wsp:rsid wsp:val=&quot;00D67A68&quot;/&gt;&lt;wsp:rsid wsp:val=&quot;00D82B42&quot;/&gt;&lt;wsp:rsid wsp:val=&quot;00DA5268&quot;/&gt;&lt;wsp:rsid wsp:val=&quot;00DC3A35&quot;/&gt;&lt;wsp:rsid wsp:val=&quot;00DD58AD&quot;/&gt;&lt;wsp:rsid wsp:val=&quot;00E200C6&quot;/&gt;&lt;wsp:rsid wsp:val=&quot;00E24A20&quot;/&gt;&lt;wsp:rsid wsp:val=&quot;00E60A97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B531C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E60A97&quot;&gt;&lt;m:oMathPara&gt;&lt;m:oMath&gt;&lt;m:r&gt;&lt;w:rPr&gt;&lt;w:rFonts w:ascii=&quot;Cambria Math&quot; w:hint=&quot;fareast&quot;/&gt;&lt;wx:font wx:val=&quot;Cambria Math&quot;/&gt;&lt;w:i/&gt;&lt;w:lang w:fareast=&quot;ZH-CN&quot;/&gt;&lt;/w:rPr&gt;&lt;m:t&gt;1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0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D82B42">
        <w:rPr>
          <w:color w:val="000000"/>
        </w:rPr>
        <w:instrText xml:space="preserve"> </w:instrText>
      </w:r>
      <w:r w:rsidRPr="00D82B42">
        <w:rPr>
          <w:color w:val="000000"/>
        </w:rPr>
        <w:fldChar w:fldCharType="separate"/>
      </w:r>
      <w:r w:rsidRPr="00D82B42">
        <w:rPr>
          <w:position w:val="-18"/>
        </w:rPr>
        <w:pict>
          <v:shape id="_x0000_i1063" type="#_x0000_t75" style="width:16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9025C&quot;/&gt;&lt;wsp:rsid wsp:val=&quot;003C7056&quot;/&gt;&lt;wsp:rsid wsp:val=&quot;004621D6&quot;/&gt;&lt;wsp:rsid wsp:val=&quot;004A0964&quot;/&gt;&lt;wsp:rsid wsp:val=&quot;004A7EC2&quot;/&gt;&lt;wsp:rsid wsp:val=&quot;004B0B79&quot;/&gt;&lt;wsp:rsid wsp:val=&quot;0052166A&quot;/&gt;&lt;wsp:rsid wsp:val=&quot;00570E98&quot;/&gt;&lt;wsp:rsid wsp:val=&quot;006535A3&quot;/&gt;&lt;wsp:rsid wsp:val=&quot;006B7A92&quot;/&gt;&lt;wsp:rsid wsp:val=&quot;006D054F&quot;/&gt;&lt;wsp:rsid wsp:val=&quot;006D3112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492&quot;/&gt;&lt;wsp:rsid wsp:val=&quot;009A1E5B&quot;/&gt;&lt;wsp:rsid wsp:val=&quot;009B1FC3&quot;/&gt;&lt;wsp:rsid wsp:val=&quot;00A00BCA&quot;/&gt;&lt;wsp:rsid wsp:val=&quot;00A10156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A37E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4610&quot;/&gt;&lt;wsp:rsid wsp:val=&quot;00D36692&quot;/&gt;&lt;wsp:rsid wsp:val=&quot;00D51F5D&quot;/&gt;&lt;wsp:rsid wsp:val=&quot;00D67A68&quot;/&gt;&lt;wsp:rsid wsp:val=&quot;00D82B42&quot;/&gt;&lt;wsp:rsid wsp:val=&quot;00DA5268&quot;/&gt;&lt;wsp:rsid wsp:val=&quot;00DC3A35&quot;/&gt;&lt;wsp:rsid wsp:val=&quot;00DD58AD&quot;/&gt;&lt;wsp:rsid wsp:val=&quot;00E200C6&quot;/&gt;&lt;wsp:rsid wsp:val=&quot;00E24A20&quot;/&gt;&lt;wsp:rsid wsp:val=&quot;00E60A97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B531C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E60A97&quot;&gt;&lt;m:oMathPara&gt;&lt;m:oMath&gt;&lt;m:r&gt;&lt;w:rPr&gt;&lt;w:rFonts w:ascii=&quot;Cambria Math&quot; w:hint=&quot;fareast&quot;/&gt;&lt;wx:font wx:val=&quot;Cambria Math&quot;/&gt;&lt;w:i/&gt;&lt;w:lang w:fareast=&quot;ZH-CN&quot;/&gt;&lt;/w:rPr&gt;&lt;m:t&gt;1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0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D82B42">
        <w:rPr>
          <w:color w:val="000000"/>
        </w:rPr>
        <w:fldChar w:fldCharType="end"/>
      </w:r>
      <w:r w:rsidR="00BA37E5" w:rsidRPr="00BA37E5">
        <w:rPr>
          <w:color w:val="000000"/>
        </w:rPr>
        <w:instrText xml:space="preserve"> </w:instrText>
      </w:r>
      <w:r w:rsidR="00FB531C" w:rsidRPr="00BA37E5">
        <w:rPr>
          <w:color w:val="000000"/>
        </w:rPr>
        <w:fldChar w:fldCharType="separate"/>
      </w:r>
      <w:r w:rsidRPr="00D82B42">
        <w:rPr>
          <w:color w:val="000000"/>
        </w:rPr>
        <w:fldChar w:fldCharType="begin"/>
      </w:r>
      <w:r w:rsidRPr="00D82B42">
        <w:rPr>
          <w:color w:val="000000"/>
        </w:rPr>
        <w:instrText xml:space="preserve"> QUOTE </w:instrText>
      </w:r>
      <w:r w:rsidRPr="00D82B42">
        <w:rPr>
          <w:position w:val="-18"/>
        </w:rPr>
        <w:pict>
          <v:shape id="_x0000_i1064" type="#_x0000_t75" style="width:16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9025C&quot;/&gt;&lt;wsp:rsid wsp:val=&quot;003C7056&quot;/&gt;&lt;wsp:rsid wsp:val=&quot;004621D6&quot;/&gt;&lt;wsp:rsid wsp:val=&quot;004A0964&quot;/&gt;&lt;wsp:rsid wsp:val=&quot;004A7EC2&quot;/&gt;&lt;wsp:rsid wsp:val=&quot;004B0B79&quot;/&gt;&lt;wsp:rsid wsp:val=&quot;0052166A&quot;/&gt;&lt;wsp:rsid wsp:val=&quot;00570E98&quot;/&gt;&lt;wsp:rsid wsp:val=&quot;006535A3&quot;/&gt;&lt;wsp:rsid wsp:val=&quot;006B7A92&quot;/&gt;&lt;wsp:rsid wsp:val=&quot;006D054F&quot;/&gt;&lt;wsp:rsid wsp:val=&quot;006D3112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492&quot;/&gt;&lt;wsp:rsid wsp:val=&quot;009A1E5B&quot;/&gt;&lt;wsp:rsid wsp:val=&quot;009B1FC3&quot;/&gt;&lt;wsp:rsid wsp:val=&quot;00A00BCA&quot;/&gt;&lt;wsp:rsid wsp:val=&quot;00A10156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A37E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4610&quot;/&gt;&lt;wsp:rsid wsp:val=&quot;00D36692&quot;/&gt;&lt;wsp:rsid wsp:val=&quot;00D4258E&quot;/&gt;&lt;wsp:rsid wsp:val=&quot;00D51F5D&quot;/&gt;&lt;wsp:rsid wsp:val=&quot;00D67A68&quot;/&gt;&lt;wsp:rsid wsp:val=&quot;00D82B42&quot;/&gt;&lt;wsp:rsid wsp:val=&quot;00DA5268&quot;/&gt;&lt;wsp:rsid wsp:val=&quot;00DC3A35&quot;/&gt;&lt;wsp:rsid wsp:val=&quot;00DD58AD&quot;/&gt;&lt;wsp:rsid wsp:val=&quot;00E200C6&quot;/&gt;&lt;wsp:rsid wsp:val=&quot;00E24A20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B531C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D4258E&quot;&gt;&lt;m:oMathPara&gt;&lt;m:oMath&gt;&lt;m:r&gt;&lt;w:rPr&gt;&lt;w:rFonts w:ascii=&quot;Cambria Math&quot; w:hint=&quot;fareast&quot;/&gt;&lt;wx:font wx:val=&quot;Cambria Math&quot;/&gt;&lt;w:i/&gt;&lt;w:lang w:fareast=&quot;ZH-CN&quot;/&gt;&lt;/w:rPr&gt;&lt;m:t&gt;1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0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D82B42">
        <w:rPr>
          <w:color w:val="000000"/>
        </w:rPr>
        <w:instrText xml:space="preserve"> </w:instrText>
      </w:r>
      <w:r w:rsidRPr="00D82B42">
        <w:rPr>
          <w:color w:val="000000"/>
        </w:rPr>
        <w:fldChar w:fldCharType="separate"/>
      </w:r>
      <w:r w:rsidRPr="00D82B42">
        <w:rPr>
          <w:position w:val="-18"/>
        </w:rPr>
        <w:pict>
          <v:shape id="_x0000_i1065" type="#_x0000_t75" style="width:16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9025C&quot;/&gt;&lt;wsp:rsid wsp:val=&quot;003C7056&quot;/&gt;&lt;wsp:rsid wsp:val=&quot;004621D6&quot;/&gt;&lt;wsp:rsid wsp:val=&quot;004A0964&quot;/&gt;&lt;wsp:rsid wsp:val=&quot;004A7EC2&quot;/&gt;&lt;wsp:rsid wsp:val=&quot;004B0B79&quot;/&gt;&lt;wsp:rsid wsp:val=&quot;0052166A&quot;/&gt;&lt;wsp:rsid wsp:val=&quot;00570E98&quot;/&gt;&lt;wsp:rsid wsp:val=&quot;006535A3&quot;/&gt;&lt;wsp:rsid wsp:val=&quot;006B7A92&quot;/&gt;&lt;wsp:rsid wsp:val=&quot;006D054F&quot;/&gt;&lt;wsp:rsid wsp:val=&quot;006D3112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492&quot;/&gt;&lt;wsp:rsid wsp:val=&quot;009A1E5B&quot;/&gt;&lt;wsp:rsid wsp:val=&quot;009B1FC3&quot;/&gt;&lt;wsp:rsid wsp:val=&quot;00A00BCA&quot;/&gt;&lt;wsp:rsid wsp:val=&quot;00A10156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A37E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4610&quot;/&gt;&lt;wsp:rsid wsp:val=&quot;00D36692&quot;/&gt;&lt;wsp:rsid wsp:val=&quot;00D4258E&quot;/&gt;&lt;wsp:rsid wsp:val=&quot;00D51F5D&quot;/&gt;&lt;wsp:rsid wsp:val=&quot;00D67A68&quot;/&gt;&lt;wsp:rsid wsp:val=&quot;00D82B42&quot;/&gt;&lt;wsp:rsid wsp:val=&quot;00DA5268&quot;/&gt;&lt;wsp:rsid wsp:val=&quot;00DC3A35&quot;/&gt;&lt;wsp:rsid wsp:val=&quot;00DD58AD&quot;/&gt;&lt;wsp:rsid wsp:val=&quot;00E200C6&quot;/&gt;&lt;wsp:rsid wsp:val=&quot;00E24A20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B531C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D4258E&quot;&gt;&lt;m:oMathPara&gt;&lt;m:oMath&gt;&lt;m:r&gt;&lt;w:rPr&gt;&lt;w:rFonts w:ascii=&quot;Cambria Math&quot; w:hint=&quot;fareast&quot;/&gt;&lt;wx:font wx:val=&quot;Cambria Math&quot;/&gt;&lt;w:i/&gt;&lt;w:lang w:fareast=&quot;ZH-CN&quot;/&gt;&lt;/w:rPr&gt;&lt;m:t&gt;1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0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D82B42">
        <w:rPr>
          <w:color w:val="000000"/>
        </w:rPr>
        <w:fldChar w:fldCharType="end"/>
      </w:r>
      <w:r w:rsidR="00FB531C" w:rsidRPr="00BA37E5">
        <w:rPr>
          <w:color w:val="000000"/>
        </w:rPr>
        <w:fldChar w:fldCharType="end"/>
      </w:r>
      <w:r>
        <w:rPr>
          <w:color w:val="000000"/>
        </w:rPr>
        <w:t>                                    </w:t>
      </w:r>
      <w:r w:rsidR="009A1492">
        <w:rPr>
          <w:noProof/>
        </w:rPr>
        <w:pict>
          <v:shape id="图片 17" o:spid="_x0000_i1041" type="#_x0000_t75" style="width:.75pt;height:3pt;visibility:visible;mso-wrap-style:square">
            <v:imagedata r:id="rId12" o:title=""/>
          </v:shape>
        </w:pict>
      </w:r>
      <w:r>
        <w:rPr>
          <w:color w:val="000000"/>
        </w:rPr>
        <w:t>B. </w:t>
      </w:r>
      <w:r w:rsidR="00FB531C" w:rsidRPr="00BA37E5">
        <w:rPr>
          <w:color w:val="000000"/>
        </w:rPr>
        <w:fldChar w:fldCharType="begin"/>
      </w:r>
      <w:r w:rsidR="00BA37E5" w:rsidRPr="00BA37E5">
        <w:rPr>
          <w:color w:val="000000"/>
        </w:rPr>
        <w:instrText xml:space="preserve"> QUOTE </w:instrText>
      </w:r>
      <w:r w:rsidRPr="00D82B42">
        <w:rPr>
          <w:color w:val="000000"/>
        </w:rPr>
        <w:fldChar w:fldCharType="begin"/>
      </w:r>
      <w:r w:rsidRPr="00D82B42">
        <w:rPr>
          <w:color w:val="000000"/>
        </w:rPr>
        <w:instrText xml:space="preserve"> QUOTE </w:instrText>
      </w:r>
      <w:r w:rsidRPr="00D82B42">
        <w:rPr>
          <w:position w:val="-18"/>
        </w:rPr>
        <w:pict>
          <v:shape id="_x0000_i1066" type="#_x0000_t75" style="width:16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9025C&quot;/&gt;&lt;wsp:rsid wsp:val=&quot;003C7056&quot;/&gt;&lt;wsp:rsid wsp:val=&quot;004621D6&quot;/&gt;&lt;wsp:rsid wsp:val=&quot;004A0964&quot;/&gt;&lt;wsp:rsid wsp:val=&quot;004A7EC2&quot;/&gt;&lt;wsp:rsid wsp:val=&quot;004B0B79&quot;/&gt;&lt;wsp:rsid wsp:val=&quot;0052166A&quot;/&gt;&lt;wsp:rsid wsp:val=&quot;00570E98&quot;/&gt;&lt;wsp:rsid wsp:val=&quot;00581C6B&quot;/&gt;&lt;wsp:rsid wsp:val=&quot;006535A3&quot;/&gt;&lt;wsp:rsid wsp:val=&quot;006B7A92&quot;/&gt;&lt;wsp:rsid wsp:val=&quot;006D054F&quot;/&gt;&lt;wsp:rsid wsp:val=&quot;006D3112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492&quot;/&gt;&lt;wsp:rsid wsp:val=&quot;009A1E5B&quot;/&gt;&lt;wsp:rsid wsp:val=&quot;009B1FC3&quot;/&gt;&lt;wsp:rsid wsp:val=&quot;00A00BCA&quot;/&gt;&lt;wsp:rsid wsp:val=&quot;00A10156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A37E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4610&quot;/&gt;&lt;wsp:rsid wsp:val=&quot;00D36692&quot;/&gt;&lt;wsp:rsid wsp:val=&quot;00D51F5D&quot;/&gt;&lt;wsp:rsid wsp:val=&quot;00D67A68&quot;/&gt;&lt;wsp:rsid wsp:val=&quot;00D82B42&quot;/&gt;&lt;wsp:rsid wsp:val=&quot;00DA5268&quot;/&gt;&lt;wsp:rsid wsp:val=&quot;00DC3A35&quot;/&gt;&lt;wsp:rsid wsp:val=&quot;00DD58AD&quot;/&gt;&lt;wsp:rsid wsp:val=&quot;00E200C6&quot;/&gt;&lt;wsp:rsid wsp:val=&quot;00E24A20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B531C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81C6B&quot;&gt;&lt;m:oMathPara&gt;&lt;m:oMath&gt;&lt;m:r&gt;&lt;w:rPr&gt;&lt;w:rFonts w:ascii=&quot;Cambria Math&quot; w:hint=&quot;fareast&quot;/&gt;&lt;wx:font wx:val=&quot;Cambria Math&quot;/&gt;&lt;w:i/&gt;&lt;w:lang w:fareast=&quot;ZH-CN&quot;/&gt;&lt;/w:rPr&gt;&lt;m:t&gt;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0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D82B42">
        <w:rPr>
          <w:color w:val="000000"/>
        </w:rPr>
        <w:instrText xml:space="preserve"> </w:instrText>
      </w:r>
      <w:r w:rsidRPr="00D82B42">
        <w:rPr>
          <w:color w:val="000000"/>
        </w:rPr>
        <w:fldChar w:fldCharType="separate"/>
      </w:r>
      <w:r w:rsidRPr="00D82B42">
        <w:rPr>
          <w:position w:val="-18"/>
        </w:rPr>
        <w:pict>
          <v:shape id="_x0000_i1067" type="#_x0000_t75" style="width:16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9025C&quot;/&gt;&lt;wsp:rsid wsp:val=&quot;003C7056&quot;/&gt;&lt;wsp:rsid wsp:val=&quot;004621D6&quot;/&gt;&lt;wsp:rsid wsp:val=&quot;004A0964&quot;/&gt;&lt;wsp:rsid wsp:val=&quot;004A7EC2&quot;/&gt;&lt;wsp:rsid wsp:val=&quot;004B0B79&quot;/&gt;&lt;wsp:rsid wsp:val=&quot;0052166A&quot;/&gt;&lt;wsp:rsid wsp:val=&quot;00570E98&quot;/&gt;&lt;wsp:rsid wsp:val=&quot;00581C6B&quot;/&gt;&lt;wsp:rsid wsp:val=&quot;006535A3&quot;/&gt;&lt;wsp:rsid wsp:val=&quot;006B7A92&quot;/&gt;&lt;wsp:rsid wsp:val=&quot;006D054F&quot;/&gt;&lt;wsp:rsid wsp:val=&quot;006D3112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492&quot;/&gt;&lt;wsp:rsid wsp:val=&quot;009A1E5B&quot;/&gt;&lt;wsp:rsid wsp:val=&quot;009B1FC3&quot;/&gt;&lt;wsp:rsid wsp:val=&quot;00A00BCA&quot;/&gt;&lt;wsp:rsid wsp:val=&quot;00A10156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A37E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4610&quot;/&gt;&lt;wsp:rsid wsp:val=&quot;00D36692&quot;/&gt;&lt;wsp:rsid wsp:val=&quot;00D51F5D&quot;/&gt;&lt;wsp:rsid wsp:val=&quot;00D67A68&quot;/&gt;&lt;wsp:rsid wsp:val=&quot;00D82B42&quot;/&gt;&lt;wsp:rsid wsp:val=&quot;00DA5268&quot;/&gt;&lt;wsp:rsid wsp:val=&quot;00DC3A35&quot;/&gt;&lt;wsp:rsid wsp:val=&quot;00DD58AD&quot;/&gt;&lt;wsp:rsid wsp:val=&quot;00E200C6&quot;/&gt;&lt;wsp:rsid wsp:val=&quot;00E24A20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B531C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81C6B&quot;&gt;&lt;m:oMathPara&gt;&lt;m:oMath&gt;&lt;m:r&gt;&lt;w:rPr&gt;&lt;w:rFonts w:ascii=&quot;Cambria Math&quot; w:hint=&quot;fareast&quot;/&gt;&lt;wx:font wx:val=&quot;Cambria Math&quot;/&gt;&lt;w:i/&gt;&lt;w:lang w:fareast=&quot;ZH-CN&quot;/&gt;&lt;/w:rPr&gt;&lt;m:t&gt;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0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D82B42">
        <w:rPr>
          <w:color w:val="000000"/>
        </w:rPr>
        <w:fldChar w:fldCharType="end"/>
      </w:r>
      <w:r w:rsidR="00BA37E5" w:rsidRPr="00BA37E5">
        <w:rPr>
          <w:color w:val="000000"/>
        </w:rPr>
        <w:instrText xml:space="preserve"> </w:instrText>
      </w:r>
      <w:r w:rsidR="00FB531C" w:rsidRPr="00BA37E5">
        <w:rPr>
          <w:color w:val="000000"/>
        </w:rPr>
        <w:fldChar w:fldCharType="separate"/>
      </w:r>
      <w:r w:rsidRPr="00D82B42">
        <w:rPr>
          <w:color w:val="000000"/>
        </w:rPr>
        <w:fldChar w:fldCharType="begin"/>
      </w:r>
      <w:r w:rsidRPr="00D82B42">
        <w:rPr>
          <w:color w:val="000000"/>
        </w:rPr>
        <w:instrText xml:space="preserve"> QUOTE </w:instrText>
      </w:r>
      <w:r w:rsidRPr="00D82B42">
        <w:rPr>
          <w:position w:val="-18"/>
        </w:rPr>
        <w:pict>
          <v:shape id="_x0000_i1068" type="#_x0000_t75" style="width:16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9025C&quot;/&gt;&lt;wsp:rsid wsp:val=&quot;003C7056&quot;/&gt;&lt;wsp:rsid wsp:val=&quot;004621D6&quot;/&gt;&lt;wsp:rsid wsp:val=&quot;004A0964&quot;/&gt;&lt;wsp:rsid wsp:val=&quot;004A7EC2&quot;/&gt;&lt;wsp:rsid wsp:val=&quot;004B0B79&quot;/&gt;&lt;wsp:rsid wsp:val=&quot;0052166A&quot;/&gt;&lt;wsp:rsid wsp:val=&quot;00570E98&quot;/&gt;&lt;wsp:rsid wsp:val=&quot;006535A3&quot;/&gt;&lt;wsp:rsid wsp:val=&quot;006B7A92&quot;/&gt;&lt;wsp:rsid wsp:val=&quot;006D054F&quot;/&gt;&lt;wsp:rsid wsp:val=&quot;006D3112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492&quot;/&gt;&lt;wsp:rsid wsp:val=&quot;009A1E5B&quot;/&gt;&lt;wsp:rsid wsp:val=&quot;009B1FC3&quot;/&gt;&lt;wsp:rsid wsp:val=&quot;00A00BCA&quot;/&gt;&lt;wsp:rsid wsp:val=&quot;00A10156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A37E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4610&quot;/&gt;&lt;wsp:rsid wsp:val=&quot;00D36692&quot;/&gt;&lt;wsp:rsid wsp:val=&quot;00D51F5D&quot;/&gt;&lt;wsp:rsid wsp:val=&quot;00D67A68&quot;/&gt;&lt;wsp:rsid wsp:val=&quot;00D82B42&quot;/&gt;&lt;wsp:rsid wsp:val=&quot;00DA5268&quot;/&gt;&lt;wsp:rsid wsp:val=&quot;00DC3A35&quot;/&gt;&lt;wsp:rsid wsp:val=&quot;00DD58AD&quot;/&gt;&lt;wsp:rsid wsp:val=&quot;00E200C6&quot;/&gt;&lt;wsp:rsid wsp:val=&quot;00E24A20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54A79&quot;/&gt;&lt;wsp:rsid wsp:val=&quot;00F86A70&quot;/&gt;&lt;wsp:rsid wsp:val=&quot;00F926C7&quot;/&gt;&lt;wsp:rsid wsp:val=&quot;00FB531C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F54A79&quot;&gt;&lt;m:oMathPara&gt;&lt;m:oMath&gt;&lt;m:r&gt;&lt;w:rPr&gt;&lt;w:rFonts w:ascii=&quot;Cambria Math&quot; w:hint=&quot;fareast&quot;/&gt;&lt;wx:font wx:val=&quot;Cambria Math&quot;/&gt;&lt;w:i/&gt;&lt;w:lang w:fareast=&quot;ZH-CN&quot;/&gt;&lt;/w:rPr&gt;&lt;m:t&gt;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0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D82B42">
        <w:rPr>
          <w:color w:val="000000"/>
        </w:rPr>
        <w:instrText xml:space="preserve"> </w:instrText>
      </w:r>
      <w:r w:rsidRPr="00D82B42">
        <w:rPr>
          <w:color w:val="000000"/>
        </w:rPr>
        <w:fldChar w:fldCharType="separate"/>
      </w:r>
      <w:r w:rsidRPr="00D82B42">
        <w:rPr>
          <w:position w:val="-18"/>
        </w:rPr>
        <w:pict>
          <v:shape id="_x0000_i1069" type="#_x0000_t75" style="width:16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9025C&quot;/&gt;&lt;wsp:rsid wsp:val=&quot;003C7056&quot;/&gt;&lt;wsp:rsid wsp:val=&quot;004621D6&quot;/&gt;&lt;wsp:rsid wsp:val=&quot;004A0964&quot;/&gt;&lt;wsp:rsid wsp:val=&quot;004A7EC2&quot;/&gt;&lt;wsp:rsid wsp:val=&quot;004B0B79&quot;/&gt;&lt;wsp:rsid wsp:val=&quot;0052166A&quot;/&gt;&lt;wsp:rsid wsp:val=&quot;00570E98&quot;/&gt;&lt;wsp:rsid wsp:val=&quot;006535A3&quot;/&gt;&lt;wsp:rsid wsp:val=&quot;006B7A92&quot;/&gt;&lt;wsp:rsid wsp:val=&quot;006D054F&quot;/&gt;&lt;wsp:rsid wsp:val=&quot;006D3112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492&quot;/&gt;&lt;wsp:rsid wsp:val=&quot;009A1E5B&quot;/&gt;&lt;wsp:rsid wsp:val=&quot;009B1FC3&quot;/&gt;&lt;wsp:rsid wsp:val=&quot;00A00BCA&quot;/&gt;&lt;wsp:rsid wsp:val=&quot;00A10156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A37E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4610&quot;/&gt;&lt;wsp:rsid wsp:val=&quot;00D36692&quot;/&gt;&lt;wsp:rsid wsp:val=&quot;00D51F5D&quot;/&gt;&lt;wsp:rsid wsp:val=&quot;00D67A68&quot;/&gt;&lt;wsp:rsid wsp:val=&quot;00D82B42&quot;/&gt;&lt;wsp:rsid wsp:val=&quot;00DA5268&quot;/&gt;&lt;wsp:rsid wsp:val=&quot;00DC3A35&quot;/&gt;&lt;wsp:rsid wsp:val=&quot;00DD58AD&quot;/&gt;&lt;wsp:rsid wsp:val=&quot;00E200C6&quot;/&gt;&lt;wsp:rsid wsp:val=&quot;00E24A20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54A79&quot;/&gt;&lt;wsp:rsid wsp:val=&quot;00F86A70&quot;/&gt;&lt;wsp:rsid wsp:val=&quot;00F926C7&quot;/&gt;&lt;wsp:rsid wsp:val=&quot;00FB531C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F54A79&quot;&gt;&lt;m:oMathPara&gt;&lt;m:oMath&gt;&lt;m:r&gt;&lt;w:rPr&gt;&lt;w:rFonts w:ascii=&quot;Cambria Math&quot; w:hint=&quot;fareast&quot;/&gt;&lt;wx:font wx:val=&quot;Cambria Math&quot;/&gt;&lt;w:i/&gt;&lt;w:lang w:fareast=&quot;ZH-CN&quot;/&gt;&lt;/w:rPr&gt;&lt;m:t&gt;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0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D82B42">
        <w:rPr>
          <w:color w:val="000000"/>
        </w:rPr>
        <w:fldChar w:fldCharType="end"/>
      </w:r>
      <w:r w:rsidR="00FB531C" w:rsidRPr="00BA37E5">
        <w:rPr>
          <w:color w:val="000000"/>
        </w:rPr>
        <w:fldChar w:fldCharType="end"/>
      </w:r>
      <w:r>
        <w:rPr>
          <w:color w:val="000000"/>
        </w:rPr>
        <w:t>                                    </w:t>
      </w:r>
      <w:r w:rsidR="009A1492">
        <w:rPr>
          <w:noProof/>
        </w:rPr>
        <w:pict>
          <v:shape id="图片 18" o:spid="_x0000_i1042" type="#_x0000_t75" style="width:.75pt;height:3pt;visibility:visible;mso-wrap-style:square">
            <v:imagedata r:id="rId12" o:title=""/>
          </v:shape>
        </w:pict>
      </w:r>
      <w:r>
        <w:rPr>
          <w:color w:val="000000"/>
        </w:rPr>
        <w:t>C. </w:t>
      </w:r>
      <w:r w:rsidR="00FB531C" w:rsidRPr="00BA37E5">
        <w:rPr>
          <w:color w:val="000000"/>
        </w:rPr>
        <w:fldChar w:fldCharType="begin"/>
      </w:r>
      <w:r w:rsidR="00BA37E5" w:rsidRPr="00BA37E5">
        <w:rPr>
          <w:color w:val="000000"/>
        </w:rPr>
        <w:instrText xml:space="preserve"> QUOTE </w:instrText>
      </w:r>
      <w:r w:rsidRPr="00D82B42">
        <w:rPr>
          <w:color w:val="000000"/>
        </w:rPr>
        <w:fldChar w:fldCharType="begin"/>
      </w:r>
      <w:r w:rsidRPr="00D82B42">
        <w:rPr>
          <w:color w:val="000000"/>
        </w:rPr>
        <w:instrText xml:space="preserve"> QUOTE </w:instrText>
      </w:r>
      <w:r w:rsidRPr="00D82B42">
        <w:rPr>
          <w:position w:val="-18"/>
        </w:rPr>
        <w:pict>
          <v:shape id="_x0000_i1070" type="#_x0000_t75" style="width:23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9025C&quot;/&gt;&lt;wsp:rsid wsp:val=&quot;003C7056&quot;/&gt;&lt;wsp:rsid wsp:val=&quot;004621D6&quot;/&gt;&lt;wsp:rsid wsp:val=&quot;004A0964&quot;/&gt;&lt;wsp:rsid wsp:val=&quot;004A7EC2&quot;/&gt;&lt;wsp:rsid wsp:val=&quot;004B0B79&quot;/&gt;&lt;wsp:rsid wsp:val=&quot;0052166A&quot;/&gt;&lt;wsp:rsid wsp:val=&quot;0053090A&quot;/&gt;&lt;wsp:rsid wsp:val=&quot;00570E98&quot;/&gt;&lt;wsp:rsid wsp:val=&quot;006535A3&quot;/&gt;&lt;wsp:rsid wsp:val=&quot;006B7A92&quot;/&gt;&lt;wsp:rsid wsp:val=&quot;006D054F&quot;/&gt;&lt;wsp:rsid wsp:val=&quot;006D3112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492&quot;/&gt;&lt;wsp:rsid wsp:val=&quot;009A1E5B&quot;/&gt;&lt;wsp:rsid wsp:val=&quot;009B1FC3&quot;/&gt;&lt;wsp:rsid wsp:val=&quot;00A00BCA&quot;/&gt;&lt;wsp:rsid wsp:val=&quot;00A10156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A37E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4610&quot;/&gt;&lt;wsp:rsid wsp:val=&quot;00D36692&quot;/&gt;&lt;wsp:rsid wsp:val=&quot;00D51F5D&quot;/&gt;&lt;wsp:rsid wsp:val=&quot;00D67A68&quot;/&gt;&lt;wsp:rsid wsp:val=&quot;00D82B42&quot;/&gt;&lt;wsp:rsid wsp:val=&quot;00DA5268&quot;/&gt;&lt;wsp:rsid wsp:val=&quot;00DC3A35&quot;/&gt;&lt;wsp:rsid wsp:val=&quot;00DD58AD&quot;/&gt;&lt;wsp:rsid wsp:val=&quot;00E200C6&quot;/&gt;&lt;wsp:rsid wsp:val=&quot;00E24A20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B531C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3090A&quot;&gt;&lt;m:oMathPara&gt;&lt;m:oMath&gt;&lt;m:r&gt;&lt;w:rPr&gt;&lt;w:rFonts w:ascii=&quot;Cambria Math&quot; w:hint=&quot;fareast&quot;/&gt;&lt;wx:font wx:val=&quot;Cambria Math&quot;/&gt;&lt;w:i/&gt;&lt;w:lang w:fareast=&quot;ZH-CN&quot;/&gt;&lt;/w:rPr&gt;&lt;m:t&gt;5&lt;/m:t&gt;&lt;/m:r&gt;&lt;m:r&gt;&lt;m:rPr&gt;&lt;m:sty m:val=&quot;p&quot;/&gt;&lt;/m:rPr&gt;&lt;w:rPr&gt;&lt;w:rFonts w:ascii=&quot;Cambria Math&quot; w:hint=&quot;fareast&quot;/&gt;&lt;wx:font wx:val=&quot;Cambria Math&quot;/&gt;&lt;w:lang w:fareast=&quot;ZH-CN&quot;/&gt;&lt;/w:rPr&gt;&lt;m:t&gt;min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  <w:r w:rsidRPr="00D82B42">
        <w:rPr>
          <w:color w:val="000000"/>
        </w:rPr>
        <w:instrText xml:space="preserve"> </w:instrText>
      </w:r>
      <w:r w:rsidRPr="00D82B42">
        <w:rPr>
          <w:color w:val="000000"/>
        </w:rPr>
        <w:fldChar w:fldCharType="separate"/>
      </w:r>
      <w:r w:rsidRPr="00D82B42">
        <w:rPr>
          <w:position w:val="-18"/>
        </w:rPr>
        <w:pict>
          <v:shape id="_x0000_i1071" type="#_x0000_t75" style="width:23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9025C&quot;/&gt;&lt;wsp:rsid wsp:val=&quot;003C7056&quot;/&gt;&lt;wsp:rsid wsp:val=&quot;004621D6&quot;/&gt;&lt;wsp:rsid wsp:val=&quot;004A0964&quot;/&gt;&lt;wsp:rsid wsp:val=&quot;004A7EC2&quot;/&gt;&lt;wsp:rsid wsp:val=&quot;004B0B79&quot;/&gt;&lt;wsp:rsid wsp:val=&quot;0052166A&quot;/&gt;&lt;wsp:rsid wsp:val=&quot;0053090A&quot;/&gt;&lt;wsp:rsid wsp:val=&quot;00570E98&quot;/&gt;&lt;wsp:rsid wsp:val=&quot;006535A3&quot;/&gt;&lt;wsp:rsid wsp:val=&quot;006B7A92&quot;/&gt;&lt;wsp:rsid wsp:val=&quot;006D054F&quot;/&gt;&lt;wsp:rsid wsp:val=&quot;006D3112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492&quot;/&gt;&lt;wsp:rsid wsp:val=&quot;009A1E5B&quot;/&gt;&lt;wsp:rsid wsp:val=&quot;009B1FC3&quot;/&gt;&lt;wsp:rsid wsp:val=&quot;00A00BCA&quot;/&gt;&lt;wsp:rsid wsp:val=&quot;00A10156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A37E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4610&quot;/&gt;&lt;wsp:rsid wsp:val=&quot;00D36692&quot;/&gt;&lt;wsp:rsid wsp:val=&quot;00D51F5D&quot;/&gt;&lt;wsp:rsid wsp:val=&quot;00D67A68&quot;/&gt;&lt;wsp:rsid wsp:val=&quot;00D82B42&quot;/&gt;&lt;wsp:rsid wsp:val=&quot;00DA5268&quot;/&gt;&lt;wsp:rsid wsp:val=&quot;00DC3A35&quot;/&gt;&lt;wsp:rsid wsp:val=&quot;00DD58AD&quot;/&gt;&lt;wsp:rsid wsp:val=&quot;00E200C6&quot;/&gt;&lt;wsp:rsid wsp:val=&quot;00E24A20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B531C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3090A&quot;&gt;&lt;m:oMathPara&gt;&lt;m:oMath&gt;&lt;m:r&gt;&lt;w:rPr&gt;&lt;w:rFonts w:ascii=&quot;Cambria Math&quot; w:hint=&quot;fareast&quot;/&gt;&lt;wx:font wx:val=&quot;Cambria Math&quot;/&gt;&lt;w:i/&gt;&lt;w:lang w:fareast=&quot;ZH-CN&quot;/&gt;&lt;/w:rPr&gt;&lt;m:t&gt;5&lt;/m:t&gt;&lt;/m:r&gt;&lt;m:r&gt;&lt;m:rPr&gt;&lt;m:sty m:val=&quot;p&quot;/&gt;&lt;/m:rPr&gt;&lt;w:rPr&gt;&lt;w:rFonts w:ascii=&quot;Cambria Math&quot; w:hint=&quot;fareast&quot;/&gt;&lt;wx:font wx:val=&quot;Cambria Math&quot;/&gt;&lt;w:lang w:fareast=&quot;ZH-CN&quot;/&gt;&lt;/w:rPr&gt;&lt;m:t&gt;min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  <w:r w:rsidRPr="00D82B42">
        <w:rPr>
          <w:color w:val="000000"/>
        </w:rPr>
        <w:fldChar w:fldCharType="end"/>
      </w:r>
      <w:r w:rsidR="00BA37E5" w:rsidRPr="00BA37E5">
        <w:rPr>
          <w:color w:val="000000"/>
        </w:rPr>
        <w:instrText xml:space="preserve"> </w:instrText>
      </w:r>
      <w:r w:rsidR="00FB531C" w:rsidRPr="00BA37E5">
        <w:rPr>
          <w:color w:val="000000"/>
        </w:rPr>
        <w:fldChar w:fldCharType="separate"/>
      </w:r>
      <w:r w:rsidRPr="00D82B42">
        <w:rPr>
          <w:color w:val="000000"/>
        </w:rPr>
        <w:fldChar w:fldCharType="begin"/>
      </w:r>
      <w:r w:rsidRPr="00D82B42">
        <w:rPr>
          <w:color w:val="000000"/>
        </w:rPr>
        <w:instrText xml:space="preserve"> QUOTE </w:instrText>
      </w:r>
      <w:r w:rsidRPr="00D82B42">
        <w:rPr>
          <w:position w:val="-18"/>
        </w:rPr>
        <w:pict>
          <v:shape id="_x0000_i1072" type="#_x0000_t75" style="width:23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9025C&quot;/&gt;&lt;wsp:rsid wsp:val=&quot;003C7056&quot;/&gt;&lt;wsp:rsid wsp:val=&quot;00443A62&quot;/&gt;&lt;wsp:rsid wsp:val=&quot;004621D6&quot;/&gt;&lt;wsp:rsid wsp:val=&quot;004A0964&quot;/&gt;&lt;wsp:rsid wsp:val=&quot;004A7EC2&quot;/&gt;&lt;wsp:rsid wsp:val=&quot;004B0B79&quot;/&gt;&lt;wsp:rsid wsp:val=&quot;0052166A&quot;/&gt;&lt;wsp:rsid wsp:val=&quot;00570E98&quot;/&gt;&lt;wsp:rsid wsp:val=&quot;006535A3&quot;/&gt;&lt;wsp:rsid wsp:val=&quot;006B7A92&quot;/&gt;&lt;wsp:rsid wsp:val=&quot;006D054F&quot;/&gt;&lt;wsp:rsid wsp:val=&quot;006D3112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492&quot;/&gt;&lt;wsp:rsid wsp:val=&quot;009A1E5B&quot;/&gt;&lt;wsp:rsid wsp:val=&quot;009B1FC3&quot;/&gt;&lt;wsp:rsid wsp:val=&quot;00A00BCA&quot;/&gt;&lt;wsp:rsid wsp:val=&quot;00A10156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A37E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4610&quot;/&gt;&lt;wsp:rsid wsp:val=&quot;00D36692&quot;/&gt;&lt;wsp:rsid wsp:val=&quot;00D51F5D&quot;/&gt;&lt;wsp:rsid wsp:val=&quot;00D67A68&quot;/&gt;&lt;wsp:rsid wsp:val=&quot;00D82B42&quot;/&gt;&lt;wsp:rsid wsp:val=&quot;00DA5268&quot;/&gt;&lt;wsp:rsid wsp:val=&quot;00DC3A35&quot;/&gt;&lt;wsp:rsid wsp:val=&quot;00DD58AD&quot;/&gt;&lt;wsp:rsid wsp:val=&quot;00E200C6&quot;/&gt;&lt;wsp:rsid wsp:val=&quot;00E24A20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B531C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443A62&quot;&gt;&lt;m:oMathPara&gt;&lt;m:oMath&gt;&lt;m:r&gt;&lt;w:rPr&gt;&lt;w:rFonts w:ascii=&quot;Cambria Math&quot; w:hint=&quot;fareast&quot;/&gt;&lt;wx:font wx:val=&quot;Cambria Math&quot;/&gt;&lt;w:i/&gt;&lt;w:lang w:fareast=&quot;ZH-CN&quot;/&gt;&lt;/w:rPr&gt;&lt;m:t&gt;5&lt;/m:t&gt;&lt;/m:r&gt;&lt;m:r&gt;&lt;m:rPr&gt;&lt;m:sty m:val=&quot;p&quot;/&gt;&lt;/m:rPr&gt;&lt;w:rPr&gt;&lt;w:rFonts w:ascii=&quot;Cambria Math&quot; w:hint=&quot;fareast&quot;/&gt;&lt;wx:font wx:val=&quot;Cambria Math&quot;/&gt;&lt;w:lang w:fareast=&quot;ZH-CN&quot;/&gt;&lt;/w:rPr&gt;&lt;m:t&gt;min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  <w:r w:rsidRPr="00D82B42">
        <w:rPr>
          <w:color w:val="000000"/>
        </w:rPr>
        <w:instrText xml:space="preserve"> </w:instrText>
      </w:r>
      <w:r w:rsidRPr="00D82B42">
        <w:rPr>
          <w:color w:val="000000"/>
        </w:rPr>
        <w:fldChar w:fldCharType="separate"/>
      </w:r>
      <w:r w:rsidRPr="00D82B42">
        <w:rPr>
          <w:position w:val="-18"/>
        </w:rPr>
        <w:pict>
          <v:shape id="_x0000_i1073" type="#_x0000_t75" style="width:23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9025C&quot;/&gt;&lt;wsp:rsid wsp:val=&quot;003C7056&quot;/&gt;&lt;wsp:rsid wsp:val=&quot;00443A62&quot;/&gt;&lt;wsp:rsid wsp:val=&quot;004621D6&quot;/&gt;&lt;wsp:rsid wsp:val=&quot;004A0964&quot;/&gt;&lt;wsp:rsid wsp:val=&quot;004A7EC2&quot;/&gt;&lt;wsp:rsid wsp:val=&quot;004B0B79&quot;/&gt;&lt;wsp:rsid wsp:val=&quot;0052166A&quot;/&gt;&lt;wsp:rsid wsp:val=&quot;00570E98&quot;/&gt;&lt;wsp:rsid wsp:val=&quot;006535A3&quot;/&gt;&lt;wsp:rsid wsp:val=&quot;006B7A92&quot;/&gt;&lt;wsp:rsid wsp:val=&quot;006D054F&quot;/&gt;&lt;wsp:rsid wsp:val=&quot;006D3112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492&quot;/&gt;&lt;wsp:rsid wsp:val=&quot;009A1E5B&quot;/&gt;&lt;wsp:rsid wsp:val=&quot;009B1FC3&quot;/&gt;&lt;wsp:rsid wsp:val=&quot;00A00BCA&quot;/&gt;&lt;wsp:rsid wsp:val=&quot;00A10156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A37E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4610&quot;/&gt;&lt;wsp:rsid wsp:val=&quot;00D36692&quot;/&gt;&lt;wsp:rsid wsp:val=&quot;00D51F5D&quot;/&gt;&lt;wsp:rsid wsp:val=&quot;00D67A68&quot;/&gt;&lt;wsp:rsid wsp:val=&quot;00D82B42&quot;/&gt;&lt;wsp:rsid wsp:val=&quot;00DA5268&quot;/&gt;&lt;wsp:rsid wsp:val=&quot;00DC3A35&quot;/&gt;&lt;wsp:rsid wsp:val=&quot;00DD58AD&quot;/&gt;&lt;wsp:rsid wsp:val=&quot;00E200C6&quot;/&gt;&lt;wsp:rsid wsp:val=&quot;00E24A20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B531C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443A62&quot;&gt;&lt;m:oMathPara&gt;&lt;m:oMath&gt;&lt;m:r&gt;&lt;w:rPr&gt;&lt;w:rFonts w:ascii=&quot;Cambria Math&quot; w:hint=&quot;fareast&quot;/&gt;&lt;wx:font wx:val=&quot;Cambria Math&quot;/&gt;&lt;w:i/&gt;&lt;w:lang w:fareast=&quot;ZH-CN&quot;/&gt;&lt;/w:rPr&gt;&lt;m:t&gt;5&lt;/m:t&gt;&lt;/m:r&gt;&lt;m:r&gt;&lt;m:rPr&gt;&lt;m:sty m:val=&quot;p&quot;/&gt;&lt;/m:rPr&gt;&lt;w:rPr&gt;&lt;w:rFonts w:ascii=&quot;Cambria Math&quot; w:hint=&quot;fareast&quot;/&gt;&lt;wx:font wx:val=&quot;Cambria Math&quot;/&gt;&lt;w:lang w:fareast=&quot;ZH-CN&quot;/&gt;&lt;/w:rPr&gt;&lt;m:t&gt;min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  <w:r w:rsidRPr="00D82B42">
        <w:rPr>
          <w:color w:val="000000"/>
        </w:rPr>
        <w:fldChar w:fldCharType="end"/>
      </w:r>
      <w:r w:rsidR="00FB531C" w:rsidRPr="00BA37E5">
        <w:rPr>
          <w:color w:val="000000"/>
        </w:rPr>
        <w:fldChar w:fldCharType="end"/>
      </w:r>
      <w:r>
        <w:rPr>
          <w:color w:val="000000"/>
        </w:rPr>
        <w:t>                                    </w:t>
      </w:r>
      <w:r w:rsidR="009A1492">
        <w:rPr>
          <w:noProof/>
        </w:rPr>
        <w:pict>
          <v:shape id="图片 19" o:spid="_x0000_i1043" type="#_x0000_t75" style="width:.75pt;height:3pt;visibility:visible;mso-wrap-style:square">
            <v:imagedata r:id="rId12" o:title=""/>
          </v:shape>
        </w:pict>
      </w:r>
      <w:r>
        <w:rPr>
          <w:color w:val="000000"/>
        </w:rPr>
        <w:t>D. </w:t>
      </w:r>
      <w:r w:rsidR="00FB531C" w:rsidRPr="00BA37E5">
        <w:fldChar w:fldCharType="begin"/>
      </w:r>
      <w:r w:rsidR="00BA37E5" w:rsidRPr="00BA37E5">
        <w:instrText xml:space="preserve"> QUOTE </w:instrText>
      </w:r>
      <w:r w:rsidRPr="00D82B42">
        <w:fldChar w:fldCharType="begin"/>
      </w:r>
      <w:r w:rsidRPr="00D82B42">
        <w:instrText xml:space="preserve"> QUOTE </w:instrText>
      </w:r>
      <w:r w:rsidRPr="00D82B42">
        <w:rPr>
          <w:position w:val="-18"/>
        </w:rPr>
        <w:pict>
          <v:shape id="_x0000_i1074" type="#_x0000_t75" style="width:29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9025C&quot;/&gt;&lt;wsp:rsid wsp:val=&quot;003C7056&quot;/&gt;&lt;wsp:rsid wsp:val=&quot;004621D6&quot;/&gt;&lt;wsp:rsid wsp:val=&quot;004A0964&quot;/&gt;&lt;wsp:rsid wsp:val=&quot;004A7EC2&quot;/&gt;&lt;wsp:rsid wsp:val=&quot;004B0B79&quot;/&gt;&lt;wsp:rsid wsp:val=&quot;0052166A&quot;/&gt;&lt;wsp:rsid wsp:val=&quot;00570E98&quot;/&gt;&lt;wsp:rsid wsp:val=&quot;006535A3&quot;/&gt;&lt;wsp:rsid wsp:val=&quot;006B7A92&quot;/&gt;&lt;wsp:rsid wsp:val=&quot;006D054F&quot;/&gt;&lt;wsp:rsid wsp:val=&quot;006D3112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492&quot;/&gt;&lt;wsp:rsid wsp:val=&quot;009A1E5B&quot;/&gt;&lt;wsp:rsid wsp:val=&quot;009B1FC3&quot;/&gt;&lt;wsp:rsid wsp:val=&quot;00A00BCA&quot;/&gt;&lt;wsp:rsid wsp:val=&quot;00A10156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80755&quot;/&gt;&lt;wsp:rsid wsp:val=&quot;00BA37E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4610&quot;/&gt;&lt;wsp:rsid wsp:val=&quot;00D36692&quot;/&gt;&lt;wsp:rsid wsp:val=&quot;00D51F5D&quot;/&gt;&lt;wsp:rsid wsp:val=&quot;00D67A68&quot;/&gt;&lt;wsp:rsid wsp:val=&quot;00D82B42&quot;/&gt;&lt;wsp:rsid wsp:val=&quot;00DA5268&quot;/&gt;&lt;wsp:rsid wsp:val=&quot;00DC3A35&quot;/&gt;&lt;wsp:rsid wsp:val=&quot;00DD58AD&quot;/&gt;&lt;wsp:rsid wsp:val=&quot;00E200C6&quot;/&gt;&lt;wsp:rsid wsp:val=&quot;00E24A20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B531C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B80755&quot;&gt;&lt;m:oMathPara&gt;&lt;m:oMath&gt;&lt;m:r&gt;&lt;w:rPr&gt;&lt;w:rFonts w:ascii=&quot;Cambria Math&quot; w:hint=&quot;fareast&quot;/&gt;&lt;wx:font wx:val=&quot;Cambria Math&quot;/&gt;&lt;w:i/&gt;&lt;w:lang w:fareast=&quot;ZH-CN&quot;/&gt;&lt;/w:rPr&gt;&lt;m:t&gt;10&lt;/m:t&gt;&lt;/m:r&gt;&lt;m:r&gt;&lt;m:rPr&gt;&lt;m:sty m:val=&quot;p&quot;/&gt;&lt;/m:rPr&gt;&lt;w:rPr&gt;&lt;w:rFonts w:ascii=&quot;Cambria Math&quot; w:hint=&quot;fareast&quot;/&gt;&lt;wx:font wx:val=&quot;Cambria Math&quot;/&gt;&lt;w:lang w:fareast=&quot;ZH-CN&quot;/&gt;&lt;/w:rPr&gt;&lt;m:t&gt;min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D82B42">
        <w:instrText xml:space="preserve"> </w:instrText>
      </w:r>
      <w:r w:rsidRPr="00D82B42">
        <w:fldChar w:fldCharType="separate"/>
      </w:r>
      <w:r w:rsidRPr="00D82B42">
        <w:rPr>
          <w:position w:val="-18"/>
        </w:rPr>
        <w:pict>
          <v:shape id="_x0000_i1075" type="#_x0000_t75" style="width:29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9025C&quot;/&gt;&lt;wsp:rsid wsp:val=&quot;003C7056&quot;/&gt;&lt;wsp:rsid wsp:val=&quot;004621D6&quot;/&gt;&lt;wsp:rsid wsp:val=&quot;004A0964&quot;/&gt;&lt;wsp:rsid wsp:val=&quot;004A7EC2&quot;/&gt;&lt;wsp:rsid wsp:val=&quot;004B0B79&quot;/&gt;&lt;wsp:rsid wsp:val=&quot;0052166A&quot;/&gt;&lt;wsp:rsid wsp:val=&quot;00570E98&quot;/&gt;&lt;wsp:rsid wsp:val=&quot;006535A3&quot;/&gt;&lt;wsp:rsid wsp:val=&quot;006B7A92&quot;/&gt;&lt;wsp:rsid wsp:val=&quot;006D054F&quot;/&gt;&lt;wsp:rsid wsp:val=&quot;006D3112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492&quot;/&gt;&lt;wsp:rsid wsp:val=&quot;009A1E5B&quot;/&gt;&lt;wsp:rsid wsp:val=&quot;009B1FC3&quot;/&gt;&lt;wsp:rsid wsp:val=&quot;00A00BCA&quot;/&gt;&lt;wsp:rsid wsp:val=&quot;00A10156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80755&quot;/&gt;&lt;wsp:rsid wsp:val=&quot;00BA37E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4610&quot;/&gt;&lt;wsp:rsid wsp:val=&quot;00D36692&quot;/&gt;&lt;wsp:rsid wsp:val=&quot;00D51F5D&quot;/&gt;&lt;wsp:rsid wsp:val=&quot;00D67A68&quot;/&gt;&lt;wsp:rsid wsp:val=&quot;00D82B42&quot;/&gt;&lt;wsp:rsid wsp:val=&quot;00DA5268&quot;/&gt;&lt;wsp:rsid wsp:val=&quot;00DC3A35&quot;/&gt;&lt;wsp:rsid wsp:val=&quot;00DD58AD&quot;/&gt;&lt;wsp:rsid wsp:val=&quot;00E200C6&quot;/&gt;&lt;wsp:rsid wsp:val=&quot;00E24A20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B531C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B80755&quot;&gt;&lt;m:oMathPara&gt;&lt;m:oMath&gt;&lt;m:r&gt;&lt;w:rPr&gt;&lt;w:rFonts w:ascii=&quot;Cambria Math&quot; w:hint=&quot;fareast&quot;/&gt;&lt;wx:font wx:val=&quot;Cambria Math&quot;/&gt;&lt;w:i/&gt;&lt;w:lang w:fareast=&quot;ZH-CN&quot;/&gt;&lt;/w:rPr&gt;&lt;m:t&gt;10&lt;/m:t&gt;&lt;/m:r&gt;&lt;m:r&gt;&lt;m:rPr&gt;&lt;m:sty m:val=&quot;p&quot;/&gt;&lt;/m:rPr&gt;&lt;w:rPr&gt;&lt;w:rFonts w:ascii=&quot;Cambria Math&quot; w:hint=&quot;fareast&quot;/&gt;&lt;wx:font wx:val=&quot;Cambria Math&quot;/&gt;&lt;w:lang w:fareast=&quot;ZH-CN&quot;/&gt;&lt;/w:rPr&gt;&lt;m:t&gt;min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D82B42">
        <w:fldChar w:fldCharType="end"/>
      </w:r>
      <w:r w:rsidR="00BA37E5" w:rsidRPr="00BA37E5">
        <w:instrText xml:space="preserve"> </w:instrText>
      </w:r>
      <w:r w:rsidR="00FB531C" w:rsidRPr="00BA37E5">
        <w:fldChar w:fldCharType="separate"/>
      </w:r>
      <w:r w:rsidRPr="00D82B42">
        <w:fldChar w:fldCharType="begin"/>
      </w:r>
      <w:r w:rsidRPr="00D82B42">
        <w:instrText xml:space="preserve"> QUOTE </w:instrText>
      </w:r>
      <w:r w:rsidRPr="00D82B42">
        <w:rPr>
          <w:position w:val="-18"/>
        </w:rPr>
        <w:pict>
          <v:shape id="_x0000_i1076" type="#_x0000_t75" style="width:29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9025C&quot;/&gt;&lt;wsp:rsid wsp:val=&quot;003C7056&quot;/&gt;&lt;wsp:rsid wsp:val=&quot;004621D6&quot;/&gt;&lt;wsp:rsid wsp:val=&quot;004A0964&quot;/&gt;&lt;wsp:rsid wsp:val=&quot;004A7EC2&quot;/&gt;&lt;wsp:rsid wsp:val=&quot;004B0B79&quot;/&gt;&lt;wsp:rsid wsp:val=&quot;0052166A&quot;/&gt;&lt;wsp:rsid wsp:val=&quot;00570E98&quot;/&gt;&lt;wsp:rsid wsp:val=&quot;006535A3&quot;/&gt;&lt;wsp:rsid wsp:val=&quot;006628D7&quot;/&gt;&lt;wsp:rsid wsp:val=&quot;006B7A92&quot;/&gt;&lt;wsp:rsid wsp:val=&quot;006D054F&quot;/&gt;&lt;wsp:rsid wsp:val=&quot;006D3112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492&quot;/&gt;&lt;wsp:rsid wsp:val=&quot;009A1E5B&quot;/&gt;&lt;wsp:rsid wsp:val=&quot;009B1FC3&quot;/&gt;&lt;wsp:rsid wsp:val=&quot;00A00BCA&quot;/&gt;&lt;wsp:rsid wsp:val=&quot;00A10156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A37E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4610&quot;/&gt;&lt;wsp:rsid wsp:val=&quot;00D36692&quot;/&gt;&lt;wsp:rsid wsp:val=&quot;00D51F5D&quot;/&gt;&lt;wsp:rsid wsp:val=&quot;00D67A68&quot;/&gt;&lt;wsp:rsid wsp:val=&quot;00D82B42&quot;/&gt;&lt;wsp:rsid wsp:val=&quot;00DA5268&quot;/&gt;&lt;wsp:rsid wsp:val=&quot;00DC3A35&quot;/&gt;&lt;wsp:rsid wsp:val=&quot;00DD58AD&quot;/&gt;&lt;wsp:rsid wsp:val=&quot;00E200C6&quot;/&gt;&lt;wsp:rsid wsp:val=&quot;00E24A20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B531C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6628D7&quot;&gt;&lt;m:oMathPara&gt;&lt;m:oMath&gt;&lt;m:r&gt;&lt;w:rPr&gt;&lt;w:rFonts w:ascii=&quot;Cambria Math&quot; w:hint=&quot;fareast&quot;/&gt;&lt;wx:font wx:val=&quot;Cambria Math&quot;/&gt;&lt;w:i/&gt;&lt;w:lang w:fareast=&quot;ZH-CN&quot;/&gt;&lt;/w:rPr&gt;&lt;m:t&gt;10&lt;/m:t&gt;&lt;/m:r&gt;&lt;m:r&gt;&lt;m:rPr&gt;&lt;m:sty m:val=&quot;p&quot;/&gt;&lt;/m:rPr&gt;&lt;w:rPr&gt;&lt;w:rFonts w:ascii=&quot;Cambria Math&quot; w:hint=&quot;fareast&quot;/&gt;&lt;wx:font wx:val=&quot;Cambria Math&quot;/&gt;&lt;w:lang w:fareast=&quot;ZH-CN&quot;/&gt;&lt;/w:rPr&gt;&lt;m:t&gt;min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D82B42">
        <w:instrText xml:space="preserve"> </w:instrText>
      </w:r>
      <w:r w:rsidRPr="00D82B42">
        <w:fldChar w:fldCharType="separate"/>
      </w:r>
      <w:r w:rsidRPr="00D82B42">
        <w:rPr>
          <w:position w:val="-18"/>
        </w:rPr>
        <w:pict>
          <v:shape id="_x0000_i1077" type="#_x0000_t75" style="width:29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9025C&quot;/&gt;&lt;wsp:rsid wsp:val=&quot;003C7056&quot;/&gt;&lt;wsp:rsid wsp:val=&quot;004621D6&quot;/&gt;&lt;wsp:rsid wsp:val=&quot;004A0964&quot;/&gt;&lt;wsp:rsid wsp:val=&quot;004A7EC2&quot;/&gt;&lt;wsp:rsid wsp:val=&quot;004B0B79&quot;/&gt;&lt;wsp:rsid wsp:val=&quot;0052166A&quot;/&gt;&lt;wsp:rsid wsp:val=&quot;00570E98&quot;/&gt;&lt;wsp:rsid wsp:val=&quot;006535A3&quot;/&gt;&lt;wsp:rsid wsp:val=&quot;006628D7&quot;/&gt;&lt;wsp:rsid wsp:val=&quot;006B7A92&quot;/&gt;&lt;wsp:rsid wsp:val=&quot;006D054F&quot;/&gt;&lt;wsp:rsid wsp:val=&quot;006D3112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492&quot;/&gt;&lt;wsp:rsid wsp:val=&quot;009A1E5B&quot;/&gt;&lt;wsp:rsid wsp:val=&quot;009B1FC3&quot;/&gt;&lt;wsp:rsid wsp:val=&quot;00A00BCA&quot;/&gt;&lt;wsp:rsid wsp:val=&quot;00A10156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A37E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4610&quot;/&gt;&lt;wsp:rsid wsp:val=&quot;00D36692&quot;/&gt;&lt;wsp:rsid wsp:val=&quot;00D51F5D&quot;/&gt;&lt;wsp:rsid wsp:val=&quot;00D67A68&quot;/&gt;&lt;wsp:rsid wsp:val=&quot;00D82B42&quot;/&gt;&lt;wsp:rsid wsp:val=&quot;00DA5268&quot;/&gt;&lt;wsp:rsid wsp:val=&quot;00DC3A35&quot;/&gt;&lt;wsp:rsid wsp:val=&quot;00DD58AD&quot;/&gt;&lt;wsp:rsid wsp:val=&quot;00E200C6&quot;/&gt;&lt;wsp:rsid wsp:val=&quot;00E24A20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B531C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6628D7&quot;&gt;&lt;m:oMathPara&gt;&lt;m:oMath&gt;&lt;m:r&gt;&lt;w:rPr&gt;&lt;w:rFonts w:ascii=&quot;Cambria Math&quot; w:hint=&quot;fareast&quot;/&gt;&lt;wx:font wx:val=&quot;Cambria Math&quot;/&gt;&lt;w:i/&gt;&lt;w:lang w:fareast=&quot;ZH-CN&quot;/&gt;&lt;/w:rPr&gt;&lt;m:t&gt;10&lt;/m:t&gt;&lt;/m:r&gt;&lt;m:r&gt;&lt;m:rPr&gt;&lt;m:sty m:val=&quot;p&quot;/&gt;&lt;/m:rPr&gt;&lt;w:rPr&gt;&lt;w:rFonts w:ascii=&quot;Cambria Math&quot; w:hint=&quot;fareast&quot;/&gt;&lt;wx:font wx:val=&quot;Cambria Math&quot;/&gt;&lt;w:lang w:fareast=&quot;ZH-CN&quot;/&gt;&lt;/w:rPr&gt;&lt;m:t&gt;min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D82B42">
        <w:fldChar w:fldCharType="end"/>
      </w:r>
      <w:r w:rsidR="00FB531C" w:rsidRPr="00BA37E5">
        <w:fldChar w:fldCharType="end"/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10.</w:t>
      </w:r>
      <w:r>
        <w:rPr>
          <w:color w:val="000000"/>
          <w:lang w:eastAsia="zh-CN"/>
        </w:rPr>
        <w:t>下列对长度和时间的估测，合理的是（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D34610" w:rsidRDefault="00D82B42" w:rsidP="00D3461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教室门的高度约</w:t>
      </w:r>
      <w:r>
        <w:rPr>
          <w:color w:val="000000"/>
          <w:lang w:eastAsia="zh-CN"/>
        </w:rPr>
        <w:t>2m                                             B. </w:t>
      </w:r>
      <w:r>
        <w:rPr>
          <w:color w:val="000000"/>
          <w:lang w:eastAsia="zh-CN"/>
        </w:rPr>
        <w:t>物理课本的厚度大约</w:t>
      </w:r>
      <w:r>
        <w:rPr>
          <w:color w:val="000000"/>
          <w:lang w:eastAsia="zh-CN"/>
        </w:rPr>
        <w:t>10dm</w:t>
      </w:r>
    </w:p>
    <w:p w:rsidR="00A10156" w:rsidRDefault="00D82B42" w:rsidP="00D3461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普通中学生心跳一次的时间大约</w:t>
      </w:r>
      <w:r>
        <w:rPr>
          <w:color w:val="000000"/>
          <w:lang w:eastAsia="zh-CN"/>
        </w:rPr>
        <w:t>4s                      </w:t>
      </w:r>
      <w:r w:rsidR="009A1492">
        <w:rPr>
          <w:noProof/>
        </w:rPr>
        <w:pict>
          <v:shape id="图片 20" o:spid="_x0000_i1044" type="#_x0000_t75" style="width:.7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运动会</w:t>
      </w:r>
      <w:r>
        <w:rPr>
          <w:color w:val="000000"/>
          <w:lang w:eastAsia="zh-CN"/>
        </w:rPr>
        <w:t>100m</w:t>
      </w:r>
      <w:r>
        <w:rPr>
          <w:color w:val="000000"/>
          <w:lang w:eastAsia="zh-CN"/>
        </w:rPr>
        <w:t>赛跑的成绩为</w:t>
      </w:r>
      <w:r>
        <w:rPr>
          <w:color w:val="000000"/>
          <w:lang w:eastAsia="zh-CN"/>
        </w:rPr>
        <w:t>8s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11.</w:t>
      </w:r>
      <w:r>
        <w:rPr>
          <w:color w:val="000000"/>
          <w:lang w:eastAsia="zh-CN"/>
        </w:rPr>
        <w:t>在下列单位中，时间的国际单位是（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A10156" w:rsidRDefault="00D82B42" w:rsidP="00D3461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年</w:t>
      </w:r>
      <w:r>
        <w:rPr>
          <w:color w:val="000000"/>
          <w:lang w:eastAsia="zh-CN"/>
        </w:rPr>
        <w:t>                             B. </w:t>
      </w:r>
      <w:r>
        <w:rPr>
          <w:color w:val="000000"/>
          <w:lang w:eastAsia="zh-CN"/>
        </w:rPr>
        <w:t>秒（</w:t>
      </w:r>
      <w:r>
        <w:rPr>
          <w:color w:val="000000"/>
          <w:lang w:eastAsia="zh-CN"/>
        </w:rPr>
        <w:t>s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>                             C. </w:t>
      </w:r>
      <w:r>
        <w:rPr>
          <w:color w:val="000000"/>
          <w:lang w:eastAsia="zh-CN"/>
        </w:rPr>
        <w:t>小时（</w:t>
      </w:r>
      <w:r>
        <w:rPr>
          <w:color w:val="000000"/>
          <w:lang w:eastAsia="zh-CN"/>
        </w:rPr>
        <w:t>h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>           </w:t>
      </w:r>
      <w:r>
        <w:rPr>
          <w:color w:val="000000"/>
          <w:lang w:eastAsia="zh-CN"/>
        </w:rPr>
        <w:t>                  D. </w:t>
      </w:r>
      <w:r>
        <w:rPr>
          <w:color w:val="000000"/>
          <w:lang w:eastAsia="zh-CN"/>
        </w:rPr>
        <w:t>分钟（</w:t>
      </w:r>
      <w:r>
        <w:rPr>
          <w:color w:val="000000"/>
          <w:lang w:eastAsia="zh-CN"/>
        </w:rPr>
        <w:t>min</w:t>
      </w:r>
      <w:r>
        <w:rPr>
          <w:color w:val="000000"/>
          <w:lang w:eastAsia="zh-CN"/>
        </w:rPr>
        <w:t>）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12.</w:t>
      </w:r>
      <w:r>
        <w:rPr>
          <w:color w:val="000000"/>
          <w:lang w:eastAsia="zh-CN"/>
        </w:rPr>
        <w:t>用毫米刻度尺对一工件做如图所示的四次测量，其中测量方法和读数都正确的是</w:t>
      </w:r>
      <w:r>
        <w:rPr>
          <w:color w:val="000000"/>
          <w:lang w:eastAsia="zh-CN"/>
        </w:rPr>
        <w:t xml:space="preserve">(    )            </w:t>
      </w:r>
    </w:p>
    <w:p w:rsidR="00D34610" w:rsidRDefault="00D82B42" w:rsidP="00D34610">
      <w:pPr>
        <w:spacing w:after="0" w:line="360" w:lineRule="auto"/>
        <w:ind w:left="150"/>
      </w:pPr>
      <w:r>
        <w:rPr>
          <w:color w:val="000000"/>
        </w:rPr>
        <w:t>A. </w:t>
      </w:r>
      <w:r w:rsidR="009A1492">
        <w:rPr>
          <w:noProof/>
        </w:rPr>
        <w:pict>
          <v:shape id="图片 21" o:spid="_x0000_i1045" type="#_x0000_t75" style="width:126.75pt;height:51.75pt;visibility:visible;mso-wrap-style:square">
            <v:imagedata r:id="rId18" o:title=""/>
          </v:shape>
        </w:pict>
      </w:r>
      <w:r>
        <w:rPr>
          <w:color w:val="000000"/>
        </w:rPr>
        <w:t>3.31cm</w:t>
      </w:r>
    </w:p>
    <w:p w:rsidR="00D34610" w:rsidRDefault="00D82B42" w:rsidP="00D34610">
      <w:pPr>
        <w:spacing w:after="0" w:line="360" w:lineRule="auto"/>
        <w:ind w:left="150"/>
      </w:pPr>
      <w:r>
        <w:rPr>
          <w:color w:val="000000"/>
        </w:rPr>
        <w:t>B. </w:t>
      </w:r>
      <w:r w:rsidR="009A1492">
        <w:rPr>
          <w:noProof/>
        </w:rPr>
        <w:pict>
          <v:shape id="图片 22" o:spid="_x0000_i1046" type="#_x0000_t75" style="width:126.75pt;height:49.5pt;visibility:visible;mso-wrap-style:square">
            <v:imagedata r:id="rId19" o:title=""/>
          </v:shape>
        </w:pict>
      </w:r>
      <w:r>
        <w:rPr>
          <w:color w:val="000000"/>
        </w:rPr>
        <w:t>3.68cm</w:t>
      </w:r>
    </w:p>
    <w:p w:rsidR="00D34610" w:rsidRDefault="00D82B42" w:rsidP="00D34610">
      <w:pPr>
        <w:spacing w:after="0" w:line="360" w:lineRule="auto"/>
        <w:ind w:left="150"/>
      </w:pPr>
      <w:r>
        <w:rPr>
          <w:color w:val="000000"/>
        </w:rPr>
        <w:lastRenderedPageBreak/>
        <w:t>C. </w:t>
      </w:r>
      <w:r w:rsidR="009A1492">
        <w:rPr>
          <w:noProof/>
        </w:rPr>
        <w:pict>
          <v:shape id="图片 23" o:spid="_x0000_i1047" type="#_x0000_t75" style="width:131.25pt;height:48.75pt;visibility:visible;mso-wrap-style:square">
            <v:imagedata r:id="rId20" o:title=""/>
          </v:shape>
        </w:pict>
      </w:r>
      <w:r>
        <w:rPr>
          <w:color w:val="000000"/>
        </w:rPr>
        <w:t>3.86cm</w:t>
      </w:r>
    </w:p>
    <w:p w:rsidR="00A10156" w:rsidRDefault="00D82B42" w:rsidP="00D34610">
      <w:pPr>
        <w:spacing w:after="0" w:line="360" w:lineRule="auto"/>
        <w:ind w:left="150"/>
        <w:rPr>
          <w:lang w:eastAsia="zh-CN"/>
        </w:rPr>
      </w:pPr>
      <w:r>
        <w:rPr>
          <w:color w:val="000000"/>
        </w:rPr>
        <w:t>D. </w:t>
      </w:r>
      <w:r w:rsidR="009A1492">
        <w:rPr>
          <w:noProof/>
        </w:rPr>
        <w:pict>
          <v:shape id="图片 24" o:spid="_x0000_i1048" type="#_x0000_t75" style="width:136.5pt;height:48pt;visibility:visible;mso-wrap-style:square">
            <v:imagedata r:id="rId21" o:title=""/>
          </v:shape>
        </w:pict>
      </w:r>
      <w:r>
        <w:rPr>
          <w:color w:val="000000"/>
          <w:lang w:eastAsia="zh-CN"/>
        </w:rPr>
        <w:t>3.8cm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13.</w:t>
      </w:r>
      <w:r>
        <w:rPr>
          <w:color w:val="000000"/>
          <w:lang w:eastAsia="zh-CN"/>
        </w:rPr>
        <w:t>如图是运动场上计时员记录的时间，则运动员的成绩是</w:t>
      </w:r>
      <w:r>
        <w:rPr>
          <w:color w:val="000000"/>
          <w:lang w:eastAsia="zh-CN"/>
        </w:rPr>
        <w:t xml:space="preserve">(    ) </w:t>
      </w:r>
    </w:p>
    <w:p w:rsidR="00A10156" w:rsidRDefault="009A1492" w:rsidP="00D34610">
      <w:pPr>
        <w:spacing w:after="0" w:line="360" w:lineRule="auto"/>
      </w:pPr>
      <w:r>
        <w:rPr>
          <w:noProof/>
        </w:rPr>
        <w:pict>
          <v:shape id="图片 25" o:spid="_x0000_i1049" type="#_x0000_t75" style="width:121.5pt;height:97.5pt;visibility:visible;mso-wrap-style:square">
            <v:imagedata r:id="rId22" o:title=""/>
          </v:shape>
        </w:pict>
      </w:r>
    </w:p>
    <w:p w:rsidR="00A10156" w:rsidRDefault="00D82B42" w:rsidP="00D3461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1</w:t>
      </w:r>
      <w:r>
        <w:rPr>
          <w:color w:val="000000"/>
          <w:lang w:eastAsia="zh-CN"/>
        </w:rPr>
        <w:t>分</w:t>
      </w:r>
      <w:r>
        <w:rPr>
          <w:color w:val="000000"/>
          <w:lang w:eastAsia="zh-CN"/>
        </w:rPr>
        <w:t>39.8</w:t>
      </w:r>
      <w:r>
        <w:rPr>
          <w:color w:val="000000"/>
          <w:lang w:eastAsia="zh-CN"/>
        </w:rPr>
        <w:t>秒</w:t>
      </w:r>
      <w:r>
        <w:rPr>
          <w:color w:val="000000"/>
          <w:lang w:eastAsia="zh-CN"/>
        </w:rPr>
        <w:t>                             B. 1</w:t>
      </w:r>
      <w:r>
        <w:rPr>
          <w:color w:val="000000"/>
          <w:lang w:eastAsia="zh-CN"/>
        </w:rPr>
        <w:t>分</w:t>
      </w:r>
      <w:r>
        <w:rPr>
          <w:color w:val="000000"/>
          <w:lang w:eastAsia="zh-CN"/>
        </w:rPr>
        <w:t>9.8</w:t>
      </w:r>
      <w:r>
        <w:rPr>
          <w:color w:val="000000"/>
          <w:lang w:eastAsia="zh-CN"/>
        </w:rPr>
        <w:t>秒</w:t>
      </w:r>
      <w:r>
        <w:rPr>
          <w:color w:val="000000"/>
          <w:lang w:eastAsia="zh-CN"/>
        </w:rPr>
        <w:t>                             C. 69.8</w:t>
      </w:r>
      <w:r>
        <w:rPr>
          <w:color w:val="000000"/>
          <w:lang w:eastAsia="zh-CN"/>
        </w:rPr>
        <w:t>秒</w:t>
      </w:r>
      <w:r>
        <w:rPr>
          <w:color w:val="000000"/>
          <w:lang w:eastAsia="zh-CN"/>
        </w:rPr>
        <w:t>     </w:t>
      </w:r>
      <w:r>
        <w:rPr>
          <w:color w:val="000000"/>
          <w:lang w:eastAsia="zh-CN"/>
        </w:rPr>
        <w:t>                        D. 39.80</w:t>
      </w:r>
      <w:r>
        <w:rPr>
          <w:color w:val="000000"/>
          <w:lang w:eastAsia="zh-CN"/>
        </w:rPr>
        <w:t>秒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14.</w:t>
      </w:r>
      <w:r>
        <w:rPr>
          <w:color w:val="000000"/>
          <w:lang w:eastAsia="zh-CN"/>
        </w:rPr>
        <w:t>在练习使用刻度尺测量物理课本长度时，下列情况属于误差的是</w:t>
      </w:r>
      <w:r>
        <w:rPr>
          <w:color w:val="000000"/>
          <w:lang w:eastAsia="zh-CN"/>
        </w:rPr>
        <w:t xml:space="preserve">(    )            </w:t>
      </w:r>
    </w:p>
    <w:p w:rsidR="00D34610" w:rsidRDefault="00D82B42" w:rsidP="00D3461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测量时，刻度尺没有放正，导致刻度尺没有与物理课本的被测边平行</w:t>
      </w:r>
    </w:p>
    <w:p w:rsidR="00D34610" w:rsidRDefault="00D82B42" w:rsidP="00D3461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测量时，课本的左边未对准</w:t>
      </w:r>
      <w:r>
        <w:rPr>
          <w:color w:val="000000"/>
          <w:lang w:eastAsia="zh-CN"/>
        </w:rPr>
        <w:t>“0”</w:t>
      </w:r>
      <w:r>
        <w:rPr>
          <w:color w:val="000000"/>
          <w:lang w:eastAsia="zh-CN"/>
        </w:rPr>
        <w:t>刻度线，就把课本右边所对的刻度值当作课本的长度</w:t>
      </w:r>
    </w:p>
    <w:p w:rsidR="00D34610" w:rsidRDefault="00D82B42" w:rsidP="00D3461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读数时，分度值的下一位数值估计不准确</w:t>
      </w:r>
    </w:p>
    <w:p w:rsidR="00A10156" w:rsidRDefault="00D82B42" w:rsidP="00D3461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读数时，人的视线没有正对刻度尺的刻度线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15.</w:t>
      </w:r>
      <w:r>
        <w:rPr>
          <w:color w:val="000000"/>
          <w:lang w:eastAsia="zh-CN"/>
        </w:rPr>
        <w:t>下面关于错误和误差的说法中正确的是（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D34610" w:rsidRDefault="00D82B42" w:rsidP="00D3461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误差就是错误</w:t>
      </w:r>
      <w:r>
        <w:rPr>
          <w:color w:val="000000"/>
          <w:lang w:eastAsia="zh-CN"/>
        </w:rPr>
        <w:t>                                                     </w:t>
      </w:r>
      <w:r w:rsidR="009A1492">
        <w:rPr>
          <w:noProof/>
        </w:rPr>
        <w:pict>
          <v:shape id="图片 26" o:spid="_x0000_i1050" type="#_x0000_t75" style="width:2.25pt;height:3pt;visibility:visible;mso-wrap-style:square">
            <v:imagedata r:id="rId23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多次测量求平均值可以减少误差</w:t>
      </w:r>
    </w:p>
    <w:p w:rsidR="00A10156" w:rsidRDefault="00D82B42" w:rsidP="00D3461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错误无法消除</w:t>
      </w:r>
      <w:r>
        <w:rPr>
          <w:color w:val="000000"/>
          <w:lang w:eastAsia="zh-CN"/>
        </w:rPr>
        <w:t>                                                     </w:t>
      </w:r>
      <w:r w:rsidR="009A1492">
        <w:rPr>
          <w:noProof/>
        </w:rPr>
        <w:pict>
          <v:shape id="图片 27" o:spid="_x0000_i1051" type="#_x0000_t75" style="width:2.25pt;height:3pt;visibility:visible;mso-wrap-style:square">
            <v:imagedata r:id="rId23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误差就是读数时产生的错误</w:t>
      </w:r>
    </w:p>
    <w:p w:rsidR="00A10156" w:rsidRDefault="00D82B42" w:rsidP="00D34610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二、填空题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16.</w:t>
      </w:r>
      <w:r>
        <w:rPr>
          <w:color w:val="000000"/>
          <w:lang w:eastAsia="zh-CN"/>
        </w:rPr>
        <w:t>如图所示，铅笔的长度为</w:t>
      </w:r>
      <w:r>
        <w:rPr>
          <w:color w:val="000000"/>
          <w:lang w:eastAsia="zh-CN"/>
        </w:rPr>
        <w:t>________cm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</w:t>
      </w:r>
    </w:p>
    <w:p w:rsidR="00D34610" w:rsidRDefault="009A1492" w:rsidP="00D34610">
      <w:pPr>
        <w:spacing w:after="0" w:line="360" w:lineRule="auto"/>
      </w:pPr>
      <w:r>
        <w:rPr>
          <w:noProof/>
        </w:rPr>
        <w:pict>
          <v:shape id="图片 28" o:spid="_x0000_i1052" type="#_x0000_t75" alt="图片_x0020_100026" style="width:295.5pt;height:49.5pt;visibility:visible;mso-wrap-style:square">
            <v:imagedata r:id="rId24" o:title="图片_x0020_100026"/>
          </v:shape>
        </w:pic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 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17.</w:t>
      </w:r>
      <w:r>
        <w:rPr>
          <w:color w:val="000000"/>
          <w:lang w:eastAsia="zh-CN"/>
        </w:rPr>
        <w:t>微电子器件是指芯片中的线宽在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微米左右。目前，世界上先进的线宽已降到</w:t>
      </w:r>
      <w:r>
        <w:rPr>
          <w:color w:val="000000"/>
          <w:lang w:eastAsia="zh-CN"/>
        </w:rPr>
        <w:t>0.05</w:t>
      </w:r>
      <w:r>
        <w:rPr>
          <w:color w:val="000000"/>
          <w:lang w:eastAsia="zh-CN"/>
        </w:rPr>
        <w:t>微米，即</w:t>
      </w:r>
      <w:r>
        <w:rPr>
          <w:color w:val="000000"/>
          <w:lang w:eastAsia="zh-CN"/>
        </w:rPr>
        <w:t>50</w:t>
      </w:r>
      <w:r>
        <w:rPr>
          <w:color w:val="000000"/>
          <w:lang w:eastAsia="zh-CN"/>
        </w:rPr>
        <w:t>纳米，合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米。</w:t>
      </w:r>
      <w:r>
        <w:rPr>
          <w:color w:val="000000"/>
          <w:lang w:eastAsia="zh-CN"/>
        </w:rPr>
        <w:t xml:space="preserve">    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8.</w:t>
      </w:r>
      <w:r>
        <w:rPr>
          <w:color w:val="000000"/>
          <w:lang w:eastAsia="zh-CN"/>
        </w:rPr>
        <w:t>如图所示，用刻度尺测量铅笔的长度，读数时视线正确的是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“A”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“B”</w:t>
      </w:r>
      <w:r>
        <w:rPr>
          <w:color w:val="000000"/>
          <w:lang w:eastAsia="zh-CN"/>
        </w:rPr>
        <w:t>）。</w:t>
      </w:r>
      <w:r>
        <w:rPr>
          <w:color w:val="000000"/>
          <w:lang w:eastAsia="zh-CN"/>
        </w:rPr>
        <w:t xml:space="preserve">  </w:t>
      </w:r>
    </w:p>
    <w:p w:rsidR="00A10156" w:rsidRDefault="009A1492" w:rsidP="00D34610">
      <w:pPr>
        <w:spacing w:after="0" w:line="360" w:lineRule="auto"/>
      </w:pPr>
      <w:r>
        <w:rPr>
          <w:noProof/>
        </w:rPr>
        <w:lastRenderedPageBreak/>
        <w:pict>
          <v:shape id="图片 29" o:spid="_x0000_i1053" type="#_x0000_t75" alt="图片_x0020_892795973" style="width:85.5pt;height:53.25pt;visibility:visible;mso-wrap-style:square">
            <v:imagedata r:id="rId25" o:title="图片_x0020_892795973"/>
          </v:shape>
        </w:pic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19.</w:t>
      </w:r>
      <w:r>
        <w:rPr>
          <w:color w:val="000000"/>
          <w:lang w:eastAsia="zh-CN"/>
        </w:rPr>
        <w:t>如图所示，停表的读数为</w:t>
      </w:r>
      <w:r>
        <w:rPr>
          <w:color w:val="000000"/>
          <w:lang w:eastAsia="zh-CN"/>
        </w:rPr>
        <w:t>________s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</w:t>
      </w:r>
    </w:p>
    <w:p w:rsidR="00A10156" w:rsidRDefault="009A1492" w:rsidP="00D34610">
      <w:pPr>
        <w:spacing w:after="0" w:line="360" w:lineRule="auto"/>
      </w:pPr>
      <w:r>
        <w:rPr>
          <w:noProof/>
        </w:rPr>
        <w:pict>
          <v:shape id="图片 30" o:spid="_x0000_i1054" type="#_x0000_t75" alt="图片_x0020_100001" style="width:118.5pt;height:99.75pt;visibility:visible;mso-wrap-style:square">
            <v:imagedata r:id="rId26" o:title="图片_x0020_100001"/>
          </v:shape>
        </w:pict>
      </w:r>
    </w:p>
    <w:p w:rsidR="00A10156" w:rsidRDefault="00D82B42" w:rsidP="00D34610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三、解答题</w:t>
      </w:r>
    </w:p>
    <w:p w:rsidR="00BA37E5" w:rsidRDefault="00D82B42" w:rsidP="00D34610">
      <w:pPr>
        <w:spacing w:after="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>20.</w:t>
      </w:r>
      <w:r>
        <w:rPr>
          <w:color w:val="000000"/>
          <w:lang w:eastAsia="zh-CN"/>
        </w:rPr>
        <w:t>两卷细铜丝，其中一卷上标有直径</w:t>
      </w:r>
      <w:r>
        <w:rPr>
          <w:color w:val="000000"/>
          <w:lang w:eastAsia="zh-CN"/>
        </w:rPr>
        <w:t>0.3mm</w:t>
      </w:r>
      <w:r>
        <w:rPr>
          <w:color w:val="000000"/>
          <w:lang w:eastAsia="zh-CN"/>
        </w:rPr>
        <w:t>，而另一卷上标签已脱落，如果只给你两只同样的铅笔，你能较准确地测出它的直径吗？请设定物理量的字母，写出操作过程及细铜丝的直径的数学表达式。</w:t>
      </w:r>
      <w:r>
        <w:rPr>
          <w:color w:val="000000"/>
          <w:lang w:eastAsia="zh-CN"/>
        </w:rPr>
        <w:t xml:space="preserve">  </w:t>
      </w:r>
    </w:p>
    <w:p w:rsidR="00BA37E5" w:rsidRDefault="00BA37E5" w:rsidP="00D34610">
      <w:pPr>
        <w:spacing w:after="0" w:line="360" w:lineRule="auto"/>
        <w:rPr>
          <w:color w:val="000000"/>
          <w:lang w:eastAsia="zh-CN"/>
        </w:rPr>
      </w:pPr>
    </w:p>
    <w:p w:rsidR="00BA37E5" w:rsidRDefault="00BA37E5" w:rsidP="00D34610">
      <w:pPr>
        <w:spacing w:after="0" w:line="360" w:lineRule="auto"/>
        <w:rPr>
          <w:color w:val="000000"/>
          <w:lang w:eastAsia="zh-CN"/>
        </w:rPr>
      </w:pPr>
    </w:p>
    <w:p w:rsidR="00BA37E5" w:rsidRDefault="00BA37E5" w:rsidP="00D34610">
      <w:pPr>
        <w:spacing w:after="0" w:line="360" w:lineRule="auto"/>
        <w:rPr>
          <w:color w:val="000000"/>
          <w:lang w:eastAsia="zh-CN"/>
        </w:rPr>
      </w:pPr>
    </w:p>
    <w:p w:rsidR="00BA37E5" w:rsidRDefault="00BA37E5" w:rsidP="00D34610">
      <w:pPr>
        <w:spacing w:after="0" w:line="360" w:lineRule="auto"/>
        <w:rPr>
          <w:color w:val="000000"/>
          <w:lang w:eastAsia="zh-CN"/>
        </w:rPr>
      </w:pP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  </w:t>
      </w:r>
    </w:p>
    <w:p w:rsidR="00A10156" w:rsidRDefault="00D82B42" w:rsidP="00D34610">
      <w:pPr>
        <w:spacing w:after="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>21.</w:t>
      </w:r>
      <w:r>
        <w:rPr>
          <w:color w:val="000000"/>
          <w:lang w:eastAsia="zh-CN"/>
        </w:rPr>
        <w:t>小明同学每天都骑自行车上学，他想用自行车和一个钢卷尺测出自家到学校的大概距离，请问如何测量</w:t>
      </w:r>
      <w:r>
        <w:rPr>
          <w:color w:val="000000"/>
          <w:lang w:eastAsia="zh-CN"/>
        </w:rPr>
        <w:t>?</w:t>
      </w:r>
      <w:r>
        <w:rPr>
          <w:color w:val="000000"/>
          <w:lang w:eastAsia="zh-CN"/>
        </w:rPr>
        <w:t>在测量过程中还要注意哪些问题，才能</w:t>
      </w:r>
      <w:r>
        <w:rPr>
          <w:color w:val="000000"/>
          <w:lang w:eastAsia="zh-CN"/>
        </w:rPr>
        <w:t>使测量结果比较准确</w:t>
      </w:r>
      <w:r>
        <w:rPr>
          <w:color w:val="000000"/>
          <w:lang w:eastAsia="zh-CN"/>
        </w:rPr>
        <w:t xml:space="preserve">?    </w:t>
      </w:r>
    </w:p>
    <w:p w:rsidR="00BA37E5" w:rsidRDefault="00BA37E5" w:rsidP="00D34610">
      <w:pPr>
        <w:spacing w:after="0" w:line="360" w:lineRule="auto"/>
        <w:rPr>
          <w:color w:val="000000"/>
          <w:lang w:eastAsia="zh-CN"/>
        </w:rPr>
      </w:pPr>
    </w:p>
    <w:p w:rsidR="00BA37E5" w:rsidRDefault="00BA37E5" w:rsidP="00D34610">
      <w:pPr>
        <w:spacing w:after="0" w:line="360" w:lineRule="auto"/>
        <w:rPr>
          <w:color w:val="000000"/>
          <w:lang w:eastAsia="zh-CN"/>
        </w:rPr>
      </w:pPr>
    </w:p>
    <w:p w:rsidR="00BA37E5" w:rsidRDefault="00BA37E5" w:rsidP="00D34610">
      <w:pPr>
        <w:spacing w:after="0" w:line="360" w:lineRule="auto"/>
        <w:rPr>
          <w:color w:val="000000"/>
          <w:lang w:eastAsia="zh-CN"/>
        </w:rPr>
      </w:pPr>
    </w:p>
    <w:p w:rsidR="00BA37E5" w:rsidRDefault="00BA37E5" w:rsidP="00D34610">
      <w:pPr>
        <w:spacing w:after="0" w:line="360" w:lineRule="auto"/>
        <w:rPr>
          <w:lang w:eastAsia="zh-CN"/>
        </w:rPr>
      </w:pPr>
      <w:bookmarkStart w:id="0" w:name="_GoBack"/>
      <w:bookmarkEnd w:id="0"/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22.</w:t>
      </w:r>
      <w:r>
        <w:rPr>
          <w:color w:val="000000"/>
          <w:lang w:eastAsia="zh-CN"/>
        </w:rPr>
        <w:t>湖北神农架科学考察队在丛林深处松软平整的泥地上发现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野人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行走时留下的脚印，队员小明用方格纸描下了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野人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的脚印，如图所示．已知方格纸每小格的边长是</w:t>
      </w:r>
      <w:r>
        <w:rPr>
          <w:color w:val="000000"/>
          <w:lang w:eastAsia="zh-CN"/>
        </w:rPr>
        <w:t>3cm</w:t>
      </w:r>
      <w:r>
        <w:rPr>
          <w:color w:val="000000"/>
          <w:lang w:eastAsia="zh-CN"/>
        </w:rPr>
        <w:t>，则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野人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每只脚的面积为多少平方米？</w:t>
      </w:r>
      <w:r>
        <w:rPr>
          <w:color w:val="000000"/>
          <w:lang w:eastAsia="zh-CN"/>
        </w:rPr>
        <w:t xml:space="preserve">  </w:t>
      </w:r>
    </w:p>
    <w:p w:rsidR="00A10156" w:rsidRDefault="009A1492" w:rsidP="00D34610">
      <w:pPr>
        <w:spacing w:after="0" w:line="360" w:lineRule="auto"/>
      </w:pPr>
      <w:r>
        <w:rPr>
          <w:noProof/>
        </w:rPr>
        <w:pict>
          <v:shape id="图片 31" o:spid="_x0000_i1055" type="#_x0000_t75" style="width:81.75pt;height:112.5pt;visibility:visible;mso-wrap-style:square">
            <v:imagedata r:id="rId27" o:title=""/>
          </v:shape>
        </w:pict>
      </w:r>
    </w:p>
    <w:p w:rsidR="00A10156" w:rsidRDefault="00D82B42" w:rsidP="00D34610">
      <w:pPr>
        <w:spacing w:line="360" w:lineRule="auto"/>
        <w:jc w:val="center"/>
        <w:rPr>
          <w:lang w:eastAsia="zh-CN"/>
        </w:rPr>
      </w:pPr>
      <w:r>
        <w:rPr>
          <w:lang w:eastAsia="zh-CN"/>
        </w:rPr>
        <w:br w:type="page"/>
      </w:r>
      <w:r>
        <w:rPr>
          <w:b/>
          <w:bCs/>
          <w:sz w:val="28"/>
          <w:szCs w:val="28"/>
          <w:lang w:eastAsia="zh-CN"/>
        </w:rPr>
        <w:lastRenderedPageBreak/>
        <w:t>答案</w:t>
      </w:r>
    </w:p>
    <w:p w:rsidR="00A10156" w:rsidRDefault="00D82B42" w:rsidP="00D34610">
      <w:pPr>
        <w:spacing w:line="360" w:lineRule="auto"/>
        <w:rPr>
          <w:lang w:eastAsia="zh-CN"/>
        </w:rPr>
      </w:pPr>
      <w:r>
        <w:rPr>
          <w:lang w:eastAsia="zh-CN"/>
        </w:rPr>
        <w:t>一、单选题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1. C   </w:t>
      </w:r>
      <w:r>
        <w:rPr>
          <w:color w:val="000000"/>
          <w:lang w:eastAsia="zh-CN"/>
        </w:rPr>
        <w:t xml:space="preserve">2. C   </w:t>
      </w:r>
      <w:r>
        <w:rPr>
          <w:color w:val="000000"/>
          <w:lang w:eastAsia="zh-CN"/>
        </w:rPr>
        <w:t xml:space="preserve">3. C   </w:t>
      </w:r>
      <w:r>
        <w:rPr>
          <w:color w:val="000000"/>
          <w:lang w:eastAsia="zh-CN"/>
        </w:rPr>
        <w:t xml:space="preserve">4. C   </w:t>
      </w:r>
      <w:r>
        <w:rPr>
          <w:color w:val="000000"/>
          <w:lang w:eastAsia="zh-CN"/>
        </w:rPr>
        <w:t xml:space="preserve">5. A   </w:t>
      </w:r>
      <w:r>
        <w:rPr>
          <w:color w:val="000000"/>
          <w:lang w:eastAsia="zh-CN"/>
        </w:rPr>
        <w:t>6</w:t>
      </w:r>
      <w:r>
        <w:rPr>
          <w:color w:val="000000"/>
          <w:lang w:eastAsia="zh-CN"/>
        </w:rPr>
        <w:t xml:space="preserve">. C   </w:t>
      </w:r>
      <w:r>
        <w:rPr>
          <w:color w:val="000000"/>
          <w:lang w:eastAsia="zh-CN"/>
        </w:rPr>
        <w:t xml:space="preserve">7. B   </w:t>
      </w:r>
      <w:r>
        <w:rPr>
          <w:color w:val="000000"/>
          <w:lang w:eastAsia="zh-CN"/>
        </w:rPr>
        <w:t xml:space="preserve">8. C   </w:t>
      </w:r>
      <w:r>
        <w:rPr>
          <w:color w:val="000000"/>
          <w:lang w:eastAsia="zh-CN"/>
        </w:rPr>
        <w:t xml:space="preserve">9. B   </w:t>
      </w:r>
      <w:r>
        <w:rPr>
          <w:color w:val="000000"/>
          <w:lang w:eastAsia="zh-CN"/>
        </w:rPr>
        <w:t xml:space="preserve">10. A   </w:t>
      </w:r>
      <w:r>
        <w:rPr>
          <w:color w:val="000000"/>
          <w:lang w:eastAsia="zh-CN"/>
        </w:rPr>
        <w:t xml:space="preserve">11. B   </w:t>
      </w:r>
      <w:r>
        <w:rPr>
          <w:color w:val="000000"/>
          <w:lang w:eastAsia="zh-CN"/>
        </w:rPr>
        <w:t xml:space="preserve">12. C   </w:t>
      </w:r>
      <w:r>
        <w:rPr>
          <w:color w:val="000000"/>
          <w:lang w:eastAsia="zh-CN"/>
        </w:rPr>
        <w:t xml:space="preserve">13. A   </w:t>
      </w:r>
      <w:r>
        <w:rPr>
          <w:color w:val="000000"/>
          <w:lang w:eastAsia="zh-CN"/>
        </w:rPr>
        <w:t xml:space="preserve">14. C   </w:t>
      </w:r>
      <w:r>
        <w:rPr>
          <w:color w:val="000000"/>
          <w:lang w:eastAsia="zh-CN"/>
        </w:rPr>
        <w:t xml:space="preserve">15. B   </w:t>
      </w:r>
    </w:p>
    <w:p w:rsidR="00A10156" w:rsidRDefault="00D82B42" w:rsidP="00D34610">
      <w:pPr>
        <w:spacing w:line="360" w:lineRule="auto"/>
        <w:rPr>
          <w:lang w:eastAsia="zh-CN"/>
        </w:rPr>
      </w:pPr>
      <w:r>
        <w:rPr>
          <w:lang w:eastAsia="zh-CN"/>
        </w:rPr>
        <w:t>二、填空题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16. 8.50   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17. 5×10</w:t>
      </w:r>
      <w:r>
        <w:rPr>
          <w:color w:val="000000"/>
          <w:vertAlign w:val="superscript"/>
          <w:lang w:eastAsia="zh-CN"/>
        </w:rPr>
        <w:t>-8</w:t>
      </w:r>
      <w:r>
        <w:rPr>
          <w:color w:val="000000"/>
          <w:lang w:eastAsia="zh-CN"/>
        </w:rPr>
        <w:t xml:space="preserve">   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18. B   </w:t>
      </w:r>
    </w:p>
    <w:p w:rsidR="00A10156" w:rsidRDefault="00D82B42" w:rsidP="00D34610">
      <w:pPr>
        <w:spacing w:line="360" w:lineRule="auto"/>
        <w:rPr>
          <w:lang w:eastAsia="zh-CN"/>
        </w:rPr>
      </w:pPr>
      <w:r>
        <w:rPr>
          <w:lang w:eastAsia="zh-CN"/>
        </w:rPr>
        <w:t>三、解答题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20. </w:t>
      </w:r>
      <w:r>
        <w:rPr>
          <w:color w:val="000000"/>
          <w:lang w:eastAsia="zh-CN"/>
        </w:rPr>
        <w:t>解：操作过程：先将直径</w:t>
      </w: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＝</w:t>
      </w:r>
      <w:r>
        <w:rPr>
          <w:color w:val="000000"/>
          <w:lang w:eastAsia="zh-CN"/>
        </w:rPr>
        <w:t>0.3mm</w:t>
      </w:r>
      <w:r>
        <w:rPr>
          <w:color w:val="000000"/>
          <w:lang w:eastAsia="zh-CN"/>
        </w:rPr>
        <w:t>的合金丝紧密的缠绕在铅笔上，并数出圈数</w:t>
      </w:r>
      <w:r>
        <w:rPr>
          <w:color w:val="000000"/>
          <w:lang w:eastAsia="zh-CN"/>
        </w:rPr>
        <w:t>n</w:t>
      </w:r>
      <w:r>
        <w:rPr>
          <w:color w:val="000000"/>
          <w:lang w:eastAsia="zh-CN"/>
        </w:rPr>
        <w:t>，再将直径为</w:t>
      </w:r>
      <w:r>
        <w:rPr>
          <w:color w:val="000000"/>
          <w:lang w:eastAsia="zh-CN"/>
        </w:rPr>
        <w:t>D′</w:t>
      </w:r>
      <w:r>
        <w:rPr>
          <w:color w:val="000000"/>
          <w:lang w:eastAsia="zh-CN"/>
        </w:rPr>
        <w:t>的合金丝缠绕在另一支完全相同的铅笔上，使它们的长度相同，数出圈数</w:t>
      </w:r>
      <w:r>
        <w:rPr>
          <w:color w:val="000000"/>
          <w:lang w:eastAsia="zh-CN"/>
        </w:rPr>
        <w:t>n′</w:t>
      </w:r>
      <w:r>
        <w:rPr>
          <w:color w:val="000000"/>
          <w:lang w:eastAsia="zh-CN"/>
        </w:rPr>
        <w:t>；表达式推导：因为缠绕的总宽度相同，即</w:t>
      </w:r>
      <w:r>
        <w:rPr>
          <w:color w:val="000000"/>
          <w:lang w:eastAsia="zh-CN"/>
        </w:rPr>
        <w:t xml:space="preserve"> </w:t>
      </w:r>
      <w:r w:rsidR="00FB531C" w:rsidRPr="00BA37E5">
        <w:rPr>
          <w:color w:val="000000"/>
          <w:lang w:eastAsia="zh-CN"/>
        </w:rPr>
        <w:fldChar w:fldCharType="begin"/>
      </w:r>
      <w:r w:rsidR="00BA37E5" w:rsidRPr="00BA37E5">
        <w:rPr>
          <w:color w:val="000000"/>
          <w:lang w:eastAsia="zh-CN"/>
        </w:rPr>
        <w:instrText xml:space="preserve"> QUOTE </w:instrText>
      </w:r>
      <w:r w:rsidR="009A1492" w:rsidRPr="00FB531C">
        <w:rPr>
          <w:position w:val="-18"/>
        </w:rPr>
        <w:pict>
          <v:shape id="_x0000_i1056" type="#_x0000_t75" style="width:57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1B7768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9025C&quot;/&gt;&lt;wsp:rsid wsp:val=&quot;003C7056&quot;/&gt;&lt;wsp:rsid wsp:val=&quot;004621D6&quot;/&gt;&lt;wsp:rsid wsp:val=&quot;004A7EC2&quot;/&gt;&lt;wsp:rsid wsp:val=&quot;004B0B79&quot;/&gt;&lt;wsp:rsid wsp:val=&quot;0052166A&quot;/&gt;&lt;wsp:rsid wsp:val=&quot;00570E98&quot;/&gt;&lt;wsp:rsid wsp:val=&quot;006535A3&quot;/&gt;&lt;wsp:rsid wsp:val=&quot;006B7A92&quot;/&gt;&lt;wsp:rsid wsp:val=&quot;006D054F&quot;/&gt;&lt;wsp:rsid wsp:val=&quot;006D3112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10156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A37E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4610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1B7768&quot; wsp:rsidP=&quot;001B7768&quot;&gt;&lt;m:oMathPara&gt;&lt;m:oMath&gt;&lt;m:r&gt;&lt;w:rPr&gt;&lt;w:rFonts w:ascii=&quot;Cambria Math&quot; w:hint=&quot;fareast&quot;/&gt;&lt;wx:font wx:val=&quot;Cambria Math&quot;/&gt;&lt;w:i/&gt;&lt;w:lang w:fareast=&quot;ZH-CN&quot;/&gt;&lt;/w:rPr&gt;&lt;m:t&gt;nD&lt;/m:t&gt;&lt;/m:r&gt;&lt;m:r&gt;&lt;w:rPr&gt;&lt;w:rFonts w:ascii=&quot;Cambria Math&quot; w:hint=&quot;fareast&quot;/&gt;&lt;wx:font wx:val=&quot;瀹嬩綋&quot;/&gt;&lt;w:i/&gt;&lt;w:lang w:fareast=&quot;ZH-CN&quot;/&gt;&lt;/w:rPr&gt;&lt;m:t&gt;锛?/m:t&gt;&lt;/m:r&gt;&lt;m:r&gt;&lt;w:rPr&gt;&lt;w:rFonts w:ascii=&quot;Cambria Math&quot; w:hint=&quot;fareast&quot;/&gt;&lt;wx:font wx:val=&quot;Cambria Math&quot;/&gt;&lt;w:i/&gt;&lt;w:lang w:fareast=&quot;ZH&lt;w:rFw:rF-CN&quot;/&gt;&lt;/w:rPr&gt;&lt;m:t&gt;n&lt;/m:t&gt;&lt;/m:r&gt;&lt;m:r&gt;&lt;w:rPr&gt;&lt;w:rFonts w:ascii=&quot;Cambria Math&quot; w:hint=&quot;fareast&quot;/&gt;&lt;wx:font wx:val=&quot;瀹嬩綋&quot;/&gt;&lt;w:i/&gt;&lt;w:lang w:fareast=&quot;ZH-CN&quot;/&gt;&lt;/w:rPr&gt;&lt;m:t&gt;'&lt;/m:t&gt;&lt;/m:r&gt;&lt;m:r&gt;&lt;w:rPr&gt;&lt;w:rFonts w:ascii=&quot;Cambria Math&quot; w:hint=&quot;fareast&quot;/&gt;&lt;wx:font:rF wx::rFval=&quot;Cambria Math&quot;/&gt;&lt;w:i/&gt;&lt;w:lang w:fareast=&quot;ZH-CN&quot;/&gt;&lt;/w:rPr&gt;&lt;m:t&gt;D&lt;/m:t&gt;&lt;/m:r&gt;&lt;m:r&gt;&lt;w:rPr&gt;&lt;w:rFonts w:ascii=&quot;Cambria Math&quot; w:hint=&quot;fareast&quot;/&gt;&lt;wx:font wx:val=&quot;瀹嬩綋&quot;/&gt;&lt;w:i/&gt;&lt;w:lang w:fareast=&quot;ZH-CN&quot;/&gt;&lt;/w:rPr&gt;&lt;m:t&gt;'&lt;/m:t&gt;&lt;/m:r&gt;&lt;/m:oMath&gt;&lt;/m:oMathPa:rFra&gt;&lt;/w::rF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="00BA37E5" w:rsidRPr="00BA37E5">
        <w:rPr>
          <w:color w:val="000000"/>
          <w:lang w:eastAsia="zh-CN"/>
        </w:rPr>
        <w:instrText xml:space="preserve"> </w:instrText>
      </w:r>
      <w:r w:rsidR="00FB531C" w:rsidRPr="00BA37E5">
        <w:rPr>
          <w:color w:val="000000"/>
          <w:lang w:eastAsia="zh-CN"/>
        </w:rPr>
        <w:fldChar w:fldCharType="separate"/>
      </w:r>
      <w:r w:rsidR="009A1492" w:rsidRPr="00FB531C">
        <w:rPr>
          <w:position w:val="-18"/>
        </w:rPr>
        <w:pict>
          <v:shape id="_x0000_i1057" type="#_x0000_t75" style="width:57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1B7768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9025C&quot;/&gt;&lt;wsp:rsid wsp:val=&quot;003C7056&quot;/&gt;&lt;wsp:rsid wsp:val=&quot;004621D6&quot;/&gt;&lt;wsp:rsid wsp:val=&quot;004A7EC2&quot;/&gt;&lt;wsp:rsid wsp:val=&quot;004B0B79&quot;/&gt;&lt;wsp:rsid wsp:val=&quot;0052166A&quot;/&gt;&lt;wsp:rsid wsp:val=&quot;00570E98&quot;/&gt;&lt;wsp:rsid wsp:val=&quot;006535A3&quot;/&gt;&lt;wsp:rsid wsp:val=&quot;006B7A92&quot;/&gt;&lt;wsp:rsid wsp:val=&quot;006D054F&quot;/&gt;&lt;wsp:rsid wsp:val=&quot;006D3112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10156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A37E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4610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1B7768&quot; wsp:rsidP=&quot;001B7768&quot;&gt;&lt;m:oMathPara&gt;&lt;m:oMath&gt;&lt;m:r&gt;&lt;w:rPr&gt;&lt;w:rFonts w:ascii=&quot;Cambria Math&quot; w:hint=&quot;fareast&quot;/&gt;&lt;wx:font wx:val=&quot;Cambria Math&quot;/&gt;&lt;w:i/&gt;&lt;w:lang w:fareast=&quot;ZH-CN&quot;/&gt;&lt;/w:rPr&gt;&lt;m:t&gt;nD&lt;/m:t&gt;&lt;/m:r&gt;&lt;m:r&gt;&lt;w:rPr&gt;&lt;w:rFonts w:ascii=&quot;Cambria Math&quot; w:hint=&quot;fareast&quot;/&gt;&lt;wx:font wx:val=&quot;瀹嬩綋&quot;/&gt;&lt;w:i/&gt;&lt;w:lang w:fareast=&quot;ZH-CN&quot;/&gt;&lt;/w:rPr&gt;&lt;m:t&gt;锛?/m:t&gt;&lt;/m:r&gt;&lt;m:r&gt;&lt;w:rPr&gt;&lt;w:rFonts w:ascii=&quot;Cambria Math&quot; w:hint=&quot;fareast&quot;/&gt;&lt;wx:font wx:val=&quot;Cambria Math&quot;/&gt;&lt;w:i/&gt;&lt;w:lang w:fareast=&quot;ZH&lt;w:rFw:rF-CN&quot;/&gt;&lt;/w:rPr&gt;&lt;m:t&gt;n&lt;/m:t&gt;&lt;/m:r&gt;&lt;m:r&gt;&lt;w:rPr&gt;&lt;w:rFonts w:ascii=&quot;Cambria Math&quot; w:hint=&quot;fareast&quot;/&gt;&lt;wx:font wx:val=&quot;瀹嬩綋&quot;/&gt;&lt;w:i/&gt;&lt;w:lang w:fareast=&quot;ZH-CN&quot;/&gt;&lt;/w:rPr&gt;&lt;m:t&gt;'&lt;/m:t&gt;&lt;/m:r&gt;&lt;m:r&gt;&lt;w:rPr&gt;&lt;w:rFonts w:ascii=&quot;Cambria Math&quot; w:hint=&quot;fareast&quot;/&gt;&lt;wx:font:rF wx::rFval=&quot;Cambria Math&quot;/&gt;&lt;w:i/&gt;&lt;w:lang w:fareast=&quot;ZH-CN&quot;/&gt;&lt;/w:rPr&gt;&lt;m:t&gt;D&lt;/m:t&gt;&lt;/m:r&gt;&lt;m:r&gt;&lt;w:rPr&gt;&lt;w:rFonts w:ascii=&quot;Cambria Math&quot; w:hint=&quot;fareast&quot;/&gt;&lt;wx:font wx:val=&quot;瀹嬩綋&quot;/&gt;&lt;w:i/&gt;&lt;w:lang w:fareast=&quot;ZH-CN&quot;/&gt;&lt;/w:rPr&gt;&lt;m:t&gt;'&lt;/m:t&gt;&lt;/m:r&gt;&lt;/m:oMath&gt;&lt;/m:oMathPa:rFra&gt;&lt;/w::rF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="00FB531C" w:rsidRPr="00BA37E5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   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所以细合金丝直径的数学表达式为</w:t>
      </w:r>
      <w:r>
        <w:rPr>
          <w:color w:val="000000"/>
          <w:lang w:eastAsia="zh-CN"/>
        </w:rPr>
        <w:t xml:space="preserve"> </w:t>
      </w:r>
      <w:r w:rsidR="00FB531C" w:rsidRPr="00BA37E5">
        <w:rPr>
          <w:color w:val="000000"/>
          <w:lang w:eastAsia="zh-CN"/>
        </w:rPr>
        <w:fldChar w:fldCharType="begin"/>
      </w:r>
      <w:r w:rsidR="00BA37E5" w:rsidRPr="00BA37E5">
        <w:rPr>
          <w:color w:val="000000"/>
          <w:lang w:eastAsia="zh-CN"/>
        </w:rPr>
        <w:instrText xml:space="preserve"> QUOTE </w:instrText>
      </w:r>
      <w:r w:rsidR="009A1492" w:rsidRPr="00FB531C">
        <w:rPr>
          <w:position w:val="-32"/>
        </w:rPr>
        <w:pict>
          <v:shape id="_x0000_i1058" type="#_x0000_t75" style="width:115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9025C&quot;/&gt;&lt;wsp:rsid wsp:val=&quot;003C7056&quot;/&gt;&lt;wsp:rsid wsp:val=&quot;004621D6&quot;/&gt;&lt;wsp:rsid wsp:val=&quot;004A7EC2&quot;/&gt;&lt;wsp:rsid wsp:val=&quot;004B0B79&quot;/&gt;&lt;wsp:rsid wsp:val=&quot;0052166A&quot;/&gt;&lt;wsp:rsid wsp:val=&quot;00570E98&quot;/&gt;&lt;wsp:rsid wsp:val=&quot;006535A3&quot;/&gt;&lt;wsp:rsid wsp:val=&quot;006B7A92&quot;/&gt;&lt;wsp:rsid wsp:val=&quot;006D054F&quot;/&gt;&lt;wsp:rsid wsp:val=&quot;006D3112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10156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A37E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32CA&quot;/&gt;&lt;wsp:rsid wsp:val=&quot;00D34610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D332CA&quot; wsp:rsidP=&quot;00D332CA&quot;&gt;&lt;m:oMathPara&gt;&lt;m:oMath&gt;&lt;m:r&gt;&lt;w:rPr&gt;&lt;w:rFonts w:ascii=&quot;Cambria Math&quot; w:hint=&quot;fareast&quot;/&gt;&lt;wx:font wx:val=&quot;Cambria Math&quot;/&gt;&lt;w:i/&gt;&lt;w:lang w:fareast=&quot;ZH-CN&quot;/&gt;&lt;/w:rPr&gt;&lt;m:t&gt;D&lt;/m:t&gt;&lt;/m:r&gt;&lt;m:r&gt;&lt;w:rPr&gt;&lt;w:rFonts w:ascii=&quot;Cambria Math&quot; w:hint=&quot;fareast&quot;/&gt;&lt;wx:font wx:val=&quot;瀹嬩綋&quot;/&gt;&lt;w:i/&gt;&lt;w:lang w:fareast=&quot;ZH-CN&quot;/&gt;&lt;/w:rPr&gt;&lt;m:t&gt;'&lt;/m:t&gt;&lt;/m:r&gt;&lt;m:r&gt;&lt;m:rPr&gt;&lt;m:nor/&gt;&lt;/m:rPr&gt;&lt;w:rPr&gt;&lt;w:rFonts w:ascii=&quot;Cambria Math&quot; w:hint=&quot;fareast&quot;/&gt;&lt;wx:font wx:val=&quot;Cambria Math&quot;/&gt;&lt;w:langrForFo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nD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n&lt;/m:t&gt;&lt;/m:r&gt;&lt;m:r&gt;&lt;w:rPr&gt;&lt;w:rFonts w:ascii=&quot;Cambria Math&quot; w:hint=&quot;fareast&quot;/&gt;&lt;wx:font wx:val=&quot;瀹嬩綋&quot;/&gt;&lt;w:i/&gt;&lt;w:lang w:fareast=&quot;ZH-CN&quot;/&gt;&lt;/w:rPr&gt;&lt;m:t&gt;'&lt;/m:t&gt;&lt;/m:r&gt;&lt;/m:den&gt;&lt;/m:f&gt;&lt;m:r&gt;&lt;m:rPr&gt;&lt;m:nor/&gt;&lt;/m:rPr&gt;&lt;w:rPr&gt;&lt;w:rFonts w:ascii=&quot;Cambria Math&quot; w:hint=&quot;f&gt;&lt;mare:t&gt;ast&quot;/&gt;&lt;wx:font wx:val=&quot;Cambria Math&quot;/&gt;&lt;w:lang w:fareast=&quot;ZH-CN&quot;/&gt;&lt;/w:rPr&gt;&lt;m:t&gt;=&lt;/m:t&gt;&lt;/m:r&gt;&lt;m:r&gt;&lt;w:rPr&gt;&lt;w:rFonts w:ascii=&quot;Cambria Math&quot; w:hint=&quot;fareast&quot;/&gt;&lt;wx:font wx:val=&quot;Cambria Math&quot;/&gt;&lt;w:i/&gt;&lt;w:lang w:fareast=&quot;ZH-CN&quot;/&gt;&lt;/w:rPr&gt;&lt;m:t&gt;0.3&lt;/m:t&gt;&lt;/m:r&gt;&lt;m:r&gt;&lt;w:rPr&gt;&lt;w:rFonts w:ascii=&quot;Cambria Math&quot; w:hint=&quot;fareast&quot;/&gt;&lt;wx:font wx:val=&quot;瀹嬩綋&quot;/&gt;&lt;w:i/&gt;&lt;w:lang w:fareast=&quot;ZH-CN&quot;/&gt;&lt;/w:rPr&gt;&lt;m:t&gt;脳&lt;/m:t&gt;&lt;/m:r&gt;&lt;m:f&gt;&lt;m:fPr&gt;&lt;m:ctrlPr&gt;&lt;w:rPr&gt;&lt;w:rFonts w:ascii=&quot;Cambria Math&quot; w:h-ansi=&quot;Cambria Math&quot;/&gt;&lt;wx:font wx:val=&quot;Cambr&gt;&lt;mria Ma&gt;&lt;w: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n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n&lt;/m:t&gt;&lt;/m:r&gt;&lt;m:r&gt;&lt;w:rPr&gt;&lt;w:rFonts w:ascii=&quot;Cambria Math&quot; w:hint=&quot;fareast&quot;/&gt;&lt;wx:font wx:val=&quot;瀹嬩綋&quot;/&gt;&lt;w:i/&gt;&lt;w:lang w:fareast=&quot;ZH-CN&quot;/&gt;&lt;/w:rPr&gt;&lt;m:t&gt;'&lt;/brim:t&gt;&lt;/m:r&gt; w:&lt;/m:den&gt;&lt;/m:f&gt;&lt;m:r&gt;&lt;w:rPr&gt;&lt;w:rFonts w:ascii=&quot;Cambria Math&quot; w:hint=&quot;fareast&quot;/&gt;&lt;wx:font wx:val=&quot;Cambria Math&quot;/&gt;&lt;w:i/&gt;&lt;w:lang w:fareast=&quot;ZH-CN&quot;/&gt;&lt;/w:rPr&gt;&lt;m:t&gt;(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m&lt;/m:t&gt;&lt;/m:r&gt;&lt;m:r&gt;&lt;w:rPr&gt;&lt;w:rFonts w:ascii=&quot;Cambria Math&quot; w:hint=&quot;fareast&quot;/&gt;&lt;wx:font wx:val=&quot;Cambria Math&quot;/&gt;&lt;w:i/&gt;&lt;w:lang w:fareast=&quot;ZH-CN&quot;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BA37E5" w:rsidRPr="00BA37E5">
        <w:rPr>
          <w:color w:val="000000"/>
          <w:lang w:eastAsia="zh-CN"/>
        </w:rPr>
        <w:instrText xml:space="preserve"> </w:instrText>
      </w:r>
      <w:r w:rsidR="00FB531C" w:rsidRPr="00BA37E5">
        <w:rPr>
          <w:color w:val="000000"/>
          <w:lang w:eastAsia="zh-CN"/>
        </w:rPr>
        <w:fldChar w:fldCharType="separate"/>
      </w:r>
      <w:r w:rsidR="009A1492" w:rsidRPr="00FB531C">
        <w:rPr>
          <w:position w:val="-32"/>
        </w:rPr>
        <w:pict>
          <v:shape id="_x0000_i1059" type="#_x0000_t75" style="width:115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9025C&quot;/&gt;&lt;wsp:rsid wsp:val=&quot;003C7056&quot;/&gt;&lt;wsp:rsid wsp:val=&quot;004621D6&quot;/&gt;&lt;wsp:rsid wsp:val=&quot;004A7EC2&quot;/&gt;&lt;wsp:rsid wsp:val=&quot;004B0B79&quot;/&gt;&lt;wsp:rsid wsp:val=&quot;0052166A&quot;/&gt;&lt;wsp:rsid wsp:val=&quot;00570E98&quot;/&gt;&lt;wsp:rsid wsp:val=&quot;006535A3&quot;/&gt;&lt;wsp:rsid wsp:val=&quot;006B7A92&quot;/&gt;&lt;wsp:rsid wsp:val=&quot;006D054F&quot;/&gt;&lt;wsp:rsid wsp:val=&quot;006D3112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10156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A37E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32CA&quot;/&gt;&lt;wsp:rsid wsp:val=&quot;00D34610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D332CA&quot; wsp:rsidP=&quot;00D332CA&quot;&gt;&lt;m:oMathPara&gt;&lt;m:oMath&gt;&lt;m:r&gt;&lt;w:rPr&gt;&lt;w:rFonts w:ascii=&quot;Cambria Math&quot; w:hint=&quot;fareast&quot;/&gt;&lt;wx:font wx:val=&quot;Cambria Math&quot;/&gt;&lt;w:i/&gt;&lt;w:lang w:fareast=&quot;ZH-CN&quot;/&gt;&lt;/w:rPr&gt;&lt;m:t&gt;D&lt;/m:t&gt;&lt;/m:r&gt;&lt;m:r&gt;&lt;w:rPr&gt;&lt;w:rFonts w:ascii=&quot;Cambria Math&quot; w:hint=&quot;fareast&quot;/&gt;&lt;wx:font wx:val=&quot;瀹嬩綋&quot;/&gt;&lt;w:i/&gt;&lt;w:lang w:fareast=&quot;ZH-CN&quot;/&gt;&lt;/w:rPr&gt;&lt;m:t&gt;'&lt;/m:t&gt;&lt;/m:r&gt;&lt;m:r&gt;&lt;m:rPr&gt;&lt;m:nor/&gt;&lt;/m:rPr&gt;&lt;w:rPr&gt;&lt;w:rFonts w:ascii=&quot;Cambria Math&quot; w:hint=&quot;fareast&quot;/&gt;&lt;wx:font wx:val=&quot;Cambria Math&quot;/&gt;&lt;w:langrForFo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nD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n&lt;/m:t&gt;&lt;/m:r&gt;&lt;m:r&gt;&lt;w:rPr&gt;&lt;w:rFonts w:ascii=&quot;Cambria Math&quot; w:hint=&quot;fareast&quot;/&gt;&lt;wx:font wx:val=&quot;瀹嬩綋&quot;/&gt;&lt;w:i/&gt;&lt;w:lang w:fareast=&quot;ZH-CN&quot;/&gt;&lt;/w:rPr&gt;&lt;m:t&gt;'&lt;/m:t&gt;&lt;/m:r&gt;&lt;/m:den&gt;&lt;/m:f&gt;&lt;m:r&gt;&lt;m:rPr&gt;&lt;m:nor/&gt;&lt;/m:rPr&gt;&lt;w:rPr&gt;&lt;w:rFonts w:ascii=&quot;Cambria Math&quot; w:hint=&quot;f&gt;&lt;mare:t&gt;ast&quot;/&gt;&lt;wx:font wx:val=&quot;Cambria Math&quot;/&gt;&lt;w:lang w:fareast=&quot;ZH-CN&quot;/&gt;&lt;/w:rPr&gt;&lt;m:t&gt;=&lt;/m:t&gt;&lt;/m:r&gt;&lt;m:r&gt;&lt;w:rPr&gt;&lt;w:rFonts w:ascii=&quot;Cambria Math&quot; w:hint=&quot;fareast&quot;/&gt;&lt;wx:font wx:val=&quot;Cambria Math&quot;/&gt;&lt;w:i/&gt;&lt;w:lang w:fareast=&quot;ZH-CN&quot;/&gt;&lt;/w:rPr&gt;&lt;m:t&gt;0.3&lt;/m:t&gt;&lt;/m:r&gt;&lt;m:r&gt;&lt;w:rPr&gt;&lt;w:rFonts w:ascii=&quot;Cambria Math&quot; w:hint=&quot;fareast&quot;/&gt;&lt;wx:font wx:val=&quot;瀹嬩綋&quot;/&gt;&lt;w:i/&gt;&lt;w:lang w:fareast=&quot;ZH-CN&quot;/&gt;&lt;/w:rPr&gt;&lt;m:t&gt;脳&lt;/m:t&gt;&lt;/m:r&gt;&lt;m:f&gt;&lt;m:fPr&gt;&lt;m:ctrlPr&gt;&lt;w:rPr&gt;&lt;w:rFonts w:ascii=&quot;Cambria Math&quot; w:h-ansi=&quot;Cambria Math&quot;/&gt;&lt;wx:font wx:val=&quot;Cambr&gt;&lt;mria Ma&gt;&lt;w: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n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n&lt;/m:t&gt;&lt;/m:r&gt;&lt;m:r&gt;&lt;w:rPr&gt;&lt;w:rFonts w:ascii=&quot;Cambria Math&quot; w:hint=&quot;fareast&quot;/&gt;&lt;wx:font wx:val=&quot;瀹嬩綋&quot;/&gt;&lt;w:i/&gt;&lt;w:lang w:fareast=&quot;ZH-CN&quot;/&gt;&lt;/w:rPr&gt;&lt;m:t&gt;'&lt;/brim:t&gt;&lt;/m:r&gt; w:&lt;/m:den&gt;&lt;/m:f&gt;&lt;m:r&gt;&lt;w:rPr&gt;&lt;w:rFonts w:ascii=&quot;Cambria Math&quot; w:hint=&quot;fareast&quot;/&gt;&lt;wx:font wx:val=&quot;Cambria Math&quot;/&gt;&lt;w:i/&gt;&lt;w:lang w:fareast=&quot;ZH-CN&quot;/&gt;&lt;/w:rPr&gt;&lt;m:t&gt;(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m&lt;/m:t&gt;&lt;/m:r&gt;&lt;m:r&gt;&lt;w:rPr&gt;&lt;w:rFonts w:ascii=&quot;Cambria Math&quot; w:hint=&quot;fareast&quot;/&gt;&lt;wx:font wx:val=&quot;Cambria Math&quot;/&gt;&lt;w:i/&gt;&lt;w:lang w:fareast=&quot;ZH-CN&quot;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FB531C" w:rsidRPr="00BA37E5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数学表达式为</w:t>
      </w:r>
      <w:r>
        <w:rPr>
          <w:color w:val="000000"/>
          <w:lang w:eastAsia="zh-CN"/>
        </w:rPr>
        <w:t xml:space="preserve"> </w:t>
      </w:r>
      <w:r w:rsidR="00FB531C" w:rsidRPr="00BA37E5">
        <w:rPr>
          <w:color w:val="000000"/>
          <w:lang w:eastAsia="zh-CN"/>
        </w:rPr>
        <w:fldChar w:fldCharType="begin"/>
      </w:r>
      <w:r w:rsidR="00BA37E5" w:rsidRPr="00BA37E5">
        <w:rPr>
          <w:color w:val="000000"/>
          <w:lang w:eastAsia="zh-CN"/>
        </w:rPr>
        <w:instrText xml:space="preserve"> QUOTE </w:instrText>
      </w:r>
      <w:r w:rsidR="009A1492" w:rsidRPr="00FB531C">
        <w:rPr>
          <w:position w:val="-32"/>
        </w:rPr>
        <w:pict>
          <v:shape id="_x0000_i1060" type="#_x0000_t75" style="width:38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9025C&quot;/&gt;&lt;wsp:rsid wsp:val=&quot;003C7056&quot;/&gt;&lt;wsp:rsid wsp:val=&quot;004621D6&quot;/&gt;&lt;wsp:rsid wsp:val=&quot;004A7EC2&quot;/&gt;&lt;wsp:rsid wsp:val=&quot;004B0B79&quot;/&gt;&lt;wsp:rsid wsp:val=&quot;0052166A&quot;/&gt;&lt;wsp:rsid wsp:val=&quot;00570E98&quot;/&gt;&lt;wsp:rsid wsp:val=&quot;006535A3&quot;/&gt;&lt;wsp:rsid wsp:val=&quot;006B7A92&quot;/&gt;&lt;wsp:rsid wsp:val=&quot;006D054F&quot;/&gt;&lt;wsp:rsid wsp:val=&quot;006D3112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10156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A37E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4610&quot;/&gt;&lt;wsp:rsid wsp:val=&quot;00D36692&quot;/&gt;&lt;wsp:rsid wsp:val=&quot;00D51F5D&quot;/&gt;&lt;wsp:rsid wsp:val=&quot;00D67A68&quot;/&gt;&lt;wsp:rsid wsp:val=&quot;00DA5268&quot;/&gt;&lt;wsp:rsid wsp:val=&quot;00DC3A35&quot;/&gt;&lt;wsp:rsid wsp:val=&quot;00DC7C6F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DC7C6F&quot; wsp:rsidP=&quot;00DC7C6F&quot;&gt;&lt;m:oMathPara&gt;&lt;m:oMath&gt;&lt;m:r&gt;&lt;w:rPr&gt;&lt;w:rFonts w:ascii=&quot;Cambria Math&quot; w:hint=&quot;fareast&quot;/&gt;&lt;wx:font wx:val=&quot;Cambria Math&quot;/&gt;&lt;w:i/&gt;&lt;w:lang w:fareast=&quot;ZH-CN&quot;/&gt;&lt;/w:rPr&gt;&lt;m:t&gt;0.3&lt;/m:t&gt;&lt;/m:r&gt;&lt;m:r&gt;&lt;w:rPr&gt;&lt;w:rFonts w:ascii=&quot;Cambria Math&quot; w:hint=&quot;fareast&quot;/&gt;&lt;wx:font wx:val=&quot;瀹嬩綋&quot;/&gt;&lt;w:i/&gt;&lt;w:lang w:fareast=&quot;ZH-CN&quot;/&gt;&lt;/w:rPr&gt;&lt;m:t&gt;脳&lt;/m:t&gt;&lt;/m:r&gt;&lt;m:f&gt;&lt;m:fPr&gt;&lt;m:ctrlPr&gt;&lt;w:rPr&gt;&lt;w:rFonts w:ascii=&quot;Cambria Math&quot; w:h-ansi=&quot;Cambria Math&quot;/&gt;&lt;wx:font wx:val=&quot;Cambria Math&quot;/&gt;&lt;/w&lt;w:r&lt;w:r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n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n&lt;/m:t&gt;&lt;/m:r&gt;&lt;m:r&gt;&lt;w:rPr&gt;&lt;w:rFonts w:ascii=&quot;Cambria Math&quot; w:hint=&quot;fareast&quot;/&gt;&lt;wx:font wx:val=&quot;瀹嬩綋&quot;/&gt;&lt;w:i/&gt;&lt;w:lang w:fareast=&quot;ZH-CN&quot;/&gt;&lt;/w:rPr&gt;&lt;m:t&gt;'&lt;/m:t&gt;&lt;/m:r&gt;&lt;/m:intden&gt;&quot;fa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BA37E5" w:rsidRPr="00BA37E5">
        <w:rPr>
          <w:color w:val="000000"/>
          <w:lang w:eastAsia="zh-CN"/>
        </w:rPr>
        <w:instrText xml:space="preserve"> </w:instrText>
      </w:r>
      <w:r w:rsidR="00FB531C" w:rsidRPr="00BA37E5">
        <w:rPr>
          <w:color w:val="000000"/>
          <w:lang w:eastAsia="zh-CN"/>
        </w:rPr>
        <w:fldChar w:fldCharType="separate"/>
      </w:r>
      <w:r w:rsidR="009A1492" w:rsidRPr="00FB531C">
        <w:rPr>
          <w:position w:val="-32"/>
        </w:rPr>
        <w:pict>
          <v:shape id="_x0000_i1061" type="#_x0000_t75" style="width:38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9025C&quot;/&gt;&lt;wsp:rsid wsp:val=&quot;003C7056&quot;/&gt;&lt;wsp:rsid wsp:val=&quot;004621D6&quot;/&gt;&lt;wsp:rsid wsp:val=&quot;004A7EC2&quot;/&gt;&lt;wsp:rsid wsp:val=&quot;004B0B79&quot;/&gt;&lt;wsp:rsid wsp:val=&quot;0052166A&quot;/&gt;&lt;wsp:rsid wsp:val=&quot;00570E98&quot;/&gt;&lt;wsp:rsid wsp:val=&quot;006535A3&quot;/&gt;&lt;wsp:rsid wsp:val=&quot;006B7A92&quot;/&gt;&lt;wsp:rsid wsp:val=&quot;006D054F&quot;/&gt;&lt;wsp:rsid wsp:val=&quot;006D3112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10156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A37E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4610&quot;/&gt;&lt;wsp:rsid wsp:val=&quot;00D36692&quot;/&gt;&lt;wsp:rsid wsp:val=&quot;00D51F5D&quot;/&gt;&lt;wsp:rsid wsp:val=&quot;00D67A68&quot;/&gt;&lt;wsp:rsid wsp:val=&quot;00DA5268&quot;/&gt;&lt;wsp:rsid wsp:val=&quot;00DC3A35&quot;/&gt;&lt;wsp:rsid wsp:val=&quot;00DC7C6F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DC7C6F&quot; wsp:rsidP=&quot;00DC7C6F&quot;&gt;&lt;m:oMathPara&gt;&lt;m:oMath&gt;&lt;m:r&gt;&lt;w:rPr&gt;&lt;w:rFonts w:ascii=&quot;Cambria Math&quot; w:hint=&quot;fareast&quot;/&gt;&lt;wx:font wx:val=&quot;Cambria Math&quot;/&gt;&lt;w:i/&gt;&lt;w:lang w:fareast=&quot;ZH-CN&quot;/&gt;&lt;/w:rPr&gt;&lt;m:t&gt;0.3&lt;/m:t&gt;&lt;/m:r&gt;&lt;m:r&gt;&lt;w:rPr&gt;&lt;w:rFonts w:ascii=&quot;Cambria Math&quot; w:hint=&quot;fareast&quot;/&gt;&lt;wx:font wx:val=&quot;瀹嬩綋&quot;/&gt;&lt;w:i/&gt;&lt;w:lang w:fareast=&quot;ZH-CN&quot;/&gt;&lt;/w:rPr&gt;&lt;m:t&gt;脳&lt;/m:t&gt;&lt;/m:r&gt;&lt;m:f&gt;&lt;m:fPr&gt;&lt;m:ctrlPr&gt;&lt;w:rPr&gt;&lt;w:rFonts w:ascii=&quot;Cambria Math&quot; w:h-ansi=&quot;Cambria Math&quot;/&gt;&lt;wx:font wx:val=&quot;Cambria Math&quot;/&gt;&lt;/w&lt;w:r&lt;w:r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n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n&lt;/m:t&gt;&lt;/m:r&gt;&lt;m:r&gt;&lt;w:rPr&gt;&lt;w:rFonts w:ascii=&quot;Cambria Math&quot; w:hint=&quot;fareast&quot;/&gt;&lt;wx:font wx:val=&quot;瀹嬩綋&quot;/&gt;&lt;w:i/&gt;&lt;w:lang w:fareast=&quot;ZH-CN&quot;/&gt;&lt;/w:rPr&gt;&lt;m:t&gt;'&lt;/m:t&gt;&lt;/m:r&gt;&lt;/m:intden&gt;&quot;fa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FB531C" w:rsidRPr="00BA37E5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。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21. </w:t>
      </w:r>
      <w:r>
        <w:rPr>
          <w:color w:val="000000"/>
          <w:lang w:eastAsia="zh-CN"/>
        </w:rPr>
        <w:t>解：用钢卷尺测出自行车后轮的直径，然后算出自行车后轮的周长；弄清楚大齿轮盘和后轮上的小齿轮盘的齿数，得出大齿轮齿数与小齿轮齿数的倍数，骑该自行车从家到学校，并记下蹬自行车的圈数，用圈数乘以齿轮的倍数就可得自行车轮子转的圈数，然后用此结果乘以自行车后轮的周长，就可得小明家到校的路程。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注意的问题：在骑车时，要不停地蹬，不能让自行车自己滚动，否则无法正确测量车轮的圈数。</w:t>
      </w:r>
      <w:r>
        <w:rPr>
          <w:color w:val="000000"/>
          <w:lang w:eastAsia="zh-CN"/>
        </w:rPr>
        <w:t xml:space="preserve">   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22. </w:t>
      </w:r>
      <w:r>
        <w:rPr>
          <w:color w:val="000000"/>
          <w:lang w:eastAsia="zh-CN"/>
        </w:rPr>
        <w:t>每个小格的面积</w:t>
      </w:r>
      <w:r>
        <w:rPr>
          <w:color w:val="000000"/>
          <w:lang w:eastAsia="zh-CN"/>
        </w:rPr>
        <w:t>S</w:t>
      </w:r>
      <w:r>
        <w:rPr>
          <w:color w:val="000000"/>
          <w:vertAlign w:val="subscript"/>
          <w:lang w:eastAsia="zh-CN"/>
        </w:rPr>
        <w:t>1</w:t>
      </w:r>
      <w:r>
        <w:rPr>
          <w:color w:val="000000"/>
          <w:lang w:eastAsia="zh-CN"/>
        </w:rPr>
        <w:t>=3cm×3cm=9cm</w:t>
      </w:r>
      <w:r>
        <w:rPr>
          <w:color w:val="000000"/>
          <w:vertAlign w:val="superscript"/>
          <w:lang w:eastAsia="zh-CN"/>
        </w:rPr>
        <w:t>2</w:t>
      </w:r>
      <w:r>
        <w:rPr>
          <w:color w:val="000000"/>
          <w:lang w:eastAsia="zh-CN"/>
        </w:rPr>
        <w:t xml:space="preserve"> </w:t>
      </w:r>
    </w:p>
    <w:p w:rsidR="00A10156" w:rsidRDefault="00D82B42" w:rsidP="00D3461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每只脚的面积</w:t>
      </w:r>
      <w:r>
        <w:rPr>
          <w:color w:val="000000"/>
          <w:lang w:eastAsia="zh-CN"/>
        </w:rPr>
        <w:t>S=9cm</w:t>
      </w:r>
      <w:r>
        <w:rPr>
          <w:color w:val="000000"/>
          <w:vertAlign w:val="superscript"/>
          <w:lang w:eastAsia="zh-CN"/>
        </w:rPr>
        <w:t>2</w:t>
      </w:r>
      <w:r>
        <w:rPr>
          <w:color w:val="000000"/>
          <w:lang w:eastAsia="zh-CN"/>
        </w:rPr>
        <w:t>×41=369cm</w:t>
      </w:r>
      <w:r>
        <w:rPr>
          <w:color w:val="000000"/>
          <w:vertAlign w:val="superscript"/>
          <w:lang w:eastAsia="zh-CN"/>
        </w:rPr>
        <w:t>2</w:t>
      </w:r>
    </w:p>
    <w:sectPr w:rsidR="00A10156" w:rsidSect="009A1492">
      <w:headerReference w:type="even" r:id="rId31"/>
      <w:headerReference w:type="first" r:id="rId32"/>
      <w:pgSz w:w="11907" w:h="16839"/>
      <w:pgMar w:top="1134" w:right="708" w:bottom="1134" w:left="1134" w:header="397" w:footer="340" w:gutter="0"/>
      <w:pgNumType w:chapStyle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B42" w:rsidRDefault="00D82B42" w:rsidP="00FB531C">
      <w:pPr>
        <w:spacing w:after="0" w:line="240" w:lineRule="auto"/>
      </w:pPr>
      <w:r>
        <w:separator/>
      </w:r>
    </w:p>
  </w:endnote>
  <w:endnote w:type="continuationSeparator" w:id="0">
    <w:p w:rsidR="00D82B42" w:rsidRDefault="00D82B42" w:rsidP="00FB5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B42" w:rsidRDefault="00D82B42" w:rsidP="00FB531C">
      <w:pPr>
        <w:spacing w:after="0" w:line="240" w:lineRule="auto"/>
      </w:pPr>
      <w:r>
        <w:separator/>
      </w:r>
    </w:p>
  </w:footnote>
  <w:footnote w:type="continuationSeparator" w:id="0">
    <w:p w:rsidR="00D82B42" w:rsidRDefault="00D82B42" w:rsidP="00FB5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156" w:rsidRDefault="00FB531C">
    <w:pPr>
      <w:pStyle w:val="a5"/>
      <w:pBdr>
        <w:bottom w:val="none" w:sz="0" w:space="0" w:color="auto"/>
      </w:pBdr>
    </w:pPr>
    <w:r>
      <w:pict>
        <v:rect id="Rectangle 7" o:spid="_x0000_s2049" style="position:absolute;left:0;text-align:left;margin-left:1056.4pt;margin-top:-43pt;width:42.15pt;height:57pt;z-index:1" o:preferrelative="t" fillcolor="gray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Quad Arrow 1" o:spid="_x0000_s2050" type="#_x0000_t202" style="position:absolute;left:0;text-align:left;margin-left:1098.55pt;margin-top:-43pt;width:31.6pt;height:843pt;z-index:3;v-text-anchor:middle" o:preferrelative="t">
          <v:textbox style="layout-flow:vertical;mso-layout-flow-alt:bottom-to-top;mso-next-textbox:#Quad Arrow 1">
            <w:txbxContent>
              <w:p w:rsidR="00A10156" w:rsidRDefault="00D82B42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2051" type="#_x0000_t202" style="position:absolute;left:0;text-align:left;margin-left:1056.4pt;margin-top:-43pt;width:42.15pt;height:843pt;z-index:4;v-text-anchor:middle" o:preferrelative="t" fillcolor="#d8d8d8">
          <v:textbox style="layout-flow:vertical;mso-layout-flow-alt:bottom-to-top;mso-next-textbox:#Quad Arrow 3">
            <w:txbxContent>
              <w:p w:rsidR="00A10156" w:rsidRDefault="00D82B42" w:rsidP="009A1492">
                <w:pPr>
                  <w:spacing w:beforeLines="10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2052" type="#_x0000_t202" style="position:absolute;left:0;text-align:left;margin-left:1025.45pt;margin-top:-43pt;width:30.95pt;height:843pt;z-index:5;v-text-anchor:middle" o:preferrelative="t">
          <v:textbox style="layout-flow:vertical;mso-layout-flow-alt:bottom-to-top;mso-next-textbox:#Quad Arrow 5">
            <w:txbxContent>
              <w:p w:rsidR="00A10156" w:rsidRDefault="00D82B42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31C" w:rsidRDefault="00FB531C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10pt;margin-top:1000pt;width:26pt;height:19pt;z-index: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24C1"/>
    <w:multiLevelType w:val="hybridMultilevel"/>
    <w:tmpl w:val="6F2A1434"/>
    <w:lvl w:ilvl="0" w:tplc="43AA5F2C">
      <w:start w:val="1"/>
      <w:numFmt w:val="decimal"/>
      <w:lvlText w:val="%1."/>
      <w:lvlJc w:val="left"/>
      <w:pPr>
        <w:ind w:left="720" w:hanging="360"/>
      </w:pPr>
    </w:lvl>
    <w:lvl w:ilvl="1" w:tplc="B5ACFCCC" w:tentative="1">
      <w:start w:val="1"/>
      <w:numFmt w:val="lowerLetter"/>
      <w:lvlText w:val="%2."/>
      <w:lvlJc w:val="left"/>
      <w:pPr>
        <w:ind w:left="1440" w:hanging="360"/>
      </w:pPr>
    </w:lvl>
    <w:lvl w:ilvl="2" w:tplc="B4302F52" w:tentative="1">
      <w:start w:val="1"/>
      <w:numFmt w:val="lowerRoman"/>
      <w:lvlText w:val="%3."/>
      <w:lvlJc w:val="right"/>
      <w:pPr>
        <w:ind w:left="2160" w:hanging="180"/>
      </w:pPr>
    </w:lvl>
    <w:lvl w:ilvl="3" w:tplc="BA7A4E92" w:tentative="1">
      <w:start w:val="1"/>
      <w:numFmt w:val="decimal"/>
      <w:lvlText w:val="%4."/>
      <w:lvlJc w:val="left"/>
      <w:pPr>
        <w:ind w:left="2880" w:hanging="360"/>
      </w:pPr>
    </w:lvl>
    <w:lvl w:ilvl="4" w:tplc="A47CC4CC" w:tentative="1">
      <w:start w:val="1"/>
      <w:numFmt w:val="lowerLetter"/>
      <w:lvlText w:val="%5."/>
      <w:lvlJc w:val="left"/>
      <w:pPr>
        <w:ind w:left="3600" w:hanging="360"/>
      </w:pPr>
    </w:lvl>
    <w:lvl w:ilvl="5" w:tplc="5C22E31A" w:tentative="1">
      <w:start w:val="1"/>
      <w:numFmt w:val="lowerRoman"/>
      <w:lvlText w:val="%6."/>
      <w:lvlJc w:val="right"/>
      <w:pPr>
        <w:ind w:left="4320" w:hanging="180"/>
      </w:pPr>
    </w:lvl>
    <w:lvl w:ilvl="6" w:tplc="09AEA792" w:tentative="1">
      <w:start w:val="1"/>
      <w:numFmt w:val="decimal"/>
      <w:lvlText w:val="%7."/>
      <w:lvlJc w:val="left"/>
      <w:pPr>
        <w:ind w:left="5040" w:hanging="360"/>
      </w:pPr>
    </w:lvl>
    <w:lvl w:ilvl="7" w:tplc="F924951A" w:tentative="1">
      <w:start w:val="1"/>
      <w:numFmt w:val="lowerLetter"/>
      <w:lvlText w:val="%8."/>
      <w:lvlJc w:val="left"/>
      <w:pPr>
        <w:ind w:left="5760" w:hanging="360"/>
      </w:pPr>
    </w:lvl>
    <w:lvl w:ilvl="8" w:tplc="755EF3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887344C"/>
    <w:multiLevelType w:val="hybridMultilevel"/>
    <w:tmpl w:val="1DB05F66"/>
    <w:lvl w:ilvl="0" w:tplc="80805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48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0C5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CF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C6E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7256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7CCF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BC18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4EE8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 w:tplc="CDF82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E83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86BB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EE6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8E6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64F4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68B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3418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AE73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 w:tplc="AB602808">
      <w:start w:val="1"/>
      <w:numFmt w:val="decimal"/>
      <w:lvlText w:val="%1."/>
      <w:lvlJc w:val="left"/>
      <w:pPr>
        <w:ind w:left="720" w:hanging="360"/>
      </w:pPr>
    </w:lvl>
    <w:lvl w:ilvl="1" w:tplc="3A424058" w:tentative="1">
      <w:start w:val="1"/>
      <w:numFmt w:val="lowerLetter"/>
      <w:lvlText w:val="%2."/>
      <w:lvlJc w:val="left"/>
      <w:pPr>
        <w:ind w:left="1440" w:hanging="360"/>
      </w:pPr>
    </w:lvl>
    <w:lvl w:ilvl="2" w:tplc="FA704290" w:tentative="1">
      <w:start w:val="1"/>
      <w:numFmt w:val="lowerRoman"/>
      <w:lvlText w:val="%3."/>
      <w:lvlJc w:val="right"/>
      <w:pPr>
        <w:ind w:left="2160" w:hanging="180"/>
      </w:pPr>
    </w:lvl>
    <w:lvl w:ilvl="3" w:tplc="F6A8390C" w:tentative="1">
      <w:start w:val="1"/>
      <w:numFmt w:val="decimal"/>
      <w:lvlText w:val="%4."/>
      <w:lvlJc w:val="left"/>
      <w:pPr>
        <w:ind w:left="2880" w:hanging="360"/>
      </w:pPr>
    </w:lvl>
    <w:lvl w:ilvl="4" w:tplc="CDA85D80" w:tentative="1">
      <w:start w:val="1"/>
      <w:numFmt w:val="lowerLetter"/>
      <w:lvlText w:val="%5."/>
      <w:lvlJc w:val="left"/>
      <w:pPr>
        <w:ind w:left="3600" w:hanging="360"/>
      </w:pPr>
    </w:lvl>
    <w:lvl w:ilvl="5" w:tplc="85D02582" w:tentative="1">
      <w:start w:val="1"/>
      <w:numFmt w:val="lowerRoman"/>
      <w:lvlText w:val="%6."/>
      <w:lvlJc w:val="right"/>
      <w:pPr>
        <w:ind w:left="4320" w:hanging="180"/>
      </w:pPr>
    </w:lvl>
    <w:lvl w:ilvl="6" w:tplc="4DC4D1C6" w:tentative="1">
      <w:start w:val="1"/>
      <w:numFmt w:val="decimal"/>
      <w:lvlText w:val="%7."/>
      <w:lvlJc w:val="left"/>
      <w:pPr>
        <w:ind w:left="5040" w:hanging="360"/>
      </w:pPr>
    </w:lvl>
    <w:lvl w:ilvl="7" w:tplc="2070AEF8" w:tentative="1">
      <w:start w:val="1"/>
      <w:numFmt w:val="lowerLetter"/>
      <w:lvlText w:val="%8."/>
      <w:lvlJc w:val="left"/>
      <w:pPr>
        <w:ind w:left="5760" w:hanging="360"/>
      </w:pPr>
    </w:lvl>
    <w:lvl w:ilvl="8" w:tplc="13108D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1CD1"/>
    <w:rsid w:val="00035A1A"/>
    <w:rsid w:val="00081CD1"/>
    <w:rsid w:val="00105B32"/>
    <w:rsid w:val="0016193D"/>
    <w:rsid w:val="00170002"/>
    <w:rsid w:val="0019595E"/>
    <w:rsid w:val="00243F78"/>
    <w:rsid w:val="00244DEA"/>
    <w:rsid w:val="002A22FB"/>
    <w:rsid w:val="002B1B52"/>
    <w:rsid w:val="002B79A1"/>
    <w:rsid w:val="002C5454"/>
    <w:rsid w:val="002F406B"/>
    <w:rsid w:val="0039025C"/>
    <w:rsid w:val="003C7056"/>
    <w:rsid w:val="004621D6"/>
    <w:rsid w:val="004A0964"/>
    <w:rsid w:val="004A7EC2"/>
    <w:rsid w:val="004B0B79"/>
    <w:rsid w:val="0052166A"/>
    <w:rsid w:val="00570E98"/>
    <w:rsid w:val="006535A3"/>
    <w:rsid w:val="006B7A92"/>
    <w:rsid w:val="006D054F"/>
    <w:rsid w:val="006D3112"/>
    <w:rsid w:val="00751BBD"/>
    <w:rsid w:val="00777D0A"/>
    <w:rsid w:val="007A43E3"/>
    <w:rsid w:val="0081069C"/>
    <w:rsid w:val="008222E8"/>
    <w:rsid w:val="00827CAC"/>
    <w:rsid w:val="008512EA"/>
    <w:rsid w:val="008860DB"/>
    <w:rsid w:val="008977BC"/>
    <w:rsid w:val="008E0712"/>
    <w:rsid w:val="00902F56"/>
    <w:rsid w:val="00903B0A"/>
    <w:rsid w:val="009413CA"/>
    <w:rsid w:val="0099608E"/>
    <w:rsid w:val="009A1492"/>
    <w:rsid w:val="009A1E5B"/>
    <w:rsid w:val="009B1FC3"/>
    <w:rsid w:val="00A00BCA"/>
    <w:rsid w:val="00A10156"/>
    <w:rsid w:val="00A35226"/>
    <w:rsid w:val="00A45102"/>
    <w:rsid w:val="00A747B5"/>
    <w:rsid w:val="00A8793C"/>
    <w:rsid w:val="00A93CE9"/>
    <w:rsid w:val="00AA525A"/>
    <w:rsid w:val="00AD40B2"/>
    <w:rsid w:val="00AE4496"/>
    <w:rsid w:val="00AF3E37"/>
    <w:rsid w:val="00B255F7"/>
    <w:rsid w:val="00B63FEF"/>
    <w:rsid w:val="00B71ACD"/>
    <w:rsid w:val="00BA37E5"/>
    <w:rsid w:val="00C00B1C"/>
    <w:rsid w:val="00C205D4"/>
    <w:rsid w:val="00C26A2D"/>
    <w:rsid w:val="00C84C25"/>
    <w:rsid w:val="00D035E3"/>
    <w:rsid w:val="00D2160C"/>
    <w:rsid w:val="00D34610"/>
    <w:rsid w:val="00D36692"/>
    <w:rsid w:val="00D51F5D"/>
    <w:rsid w:val="00D67A68"/>
    <w:rsid w:val="00D82B42"/>
    <w:rsid w:val="00DA5268"/>
    <w:rsid w:val="00DC3A35"/>
    <w:rsid w:val="00DD58AD"/>
    <w:rsid w:val="00E200C6"/>
    <w:rsid w:val="00E24A20"/>
    <w:rsid w:val="00E629F3"/>
    <w:rsid w:val="00E7434B"/>
    <w:rsid w:val="00E74CE9"/>
    <w:rsid w:val="00E84440"/>
    <w:rsid w:val="00EA7F9A"/>
    <w:rsid w:val="00ED4BBB"/>
    <w:rsid w:val="00EE6DE3"/>
    <w:rsid w:val="00EE7645"/>
    <w:rsid w:val="00F47B26"/>
    <w:rsid w:val="00F86A70"/>
    <w:rsid w:val="00F926C7"/>
    <w:rsid w:val="00FB531C"/>
    <w:rsid w:val="00FC2F6C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7F80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31C"/>
    <w:pPr>
      <w:spacing w:after="120" w:line="288" w:lineRule="auto"/>
      <w:textAlignment w:val="center"/>
    </w:pPr>
    <w:rPr>
      <w:rFonts w:ascii="Calibri" w:hAnsi="Calibri"/>
      <w:sz w:val="2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FB531C"/>
    <w:rPr>
      <w:rFonts w:ascii="Times New Roman" w:hAnsi="Times New Roman"/>
      <w:sz w:val="18"/>
      <w:szCs w:val="18"/>
      <w:lang/>
    </w:rPr>
  </w:style>
  <w:style w:type="paragraph" w:styleId="a4">
    <w:name w:val="footer"/>
    <w:basedOn w:val="a"/>
    <w:link w:val="Char0"/>
    <w:uiPriority w:val="99"/>
    <w:unhideWhenUsed/>
    <w:qFormat/>
    <w:rsid w:val="00FB531C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/>
      <w:sz w:val="18"/>
      <w:szCs w:val="18"/>
      <w:lang/>
    </w:rPr>
  </w:style>
  <w:style w:type="paragraph" w:styleId="a5">
    <w:name w:val="header"/>
    <w:basedOn w:val="a"/>
    <w:link w:val="Char1"/>
    <w:uiPriority w:val="99"/>
    <w:unhideWhenUsed/>
    <w:qFormat/>
    <w:rsid w:val="00FB531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hAnsi="Times New Roman"/>
      <w:sz w:val="18"/>
      <w:szCs w:val="18"/>
      <w:lang/>
    </w:rPr>
  </w:style>
  <w:style w:type="character" w:customStyle="1" w:styleId="Char1">
    <w:name w:val="页眉 Char"/>
    <w:link w:val="a5"/>
    <w:uiPriority w:val="99"/>
    <w:qFormat/>
    <w:rsid w:val="00FB531C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FB531C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sid w:val="00FB531C"/>
    <w:rPr>
      <w:sz w:val="18"/>
      <w:szCs w:val="18"/>
    </w:rPr>
  </w:style>
  <w:style w:type="paragraph" w:customStyle="1" w:styleId="1">
    <w:name w:val="正文1"/>
    <w:qFormat/>
    <w:rsid w:val="00FB531C"/>
    <w:pPr>
      <w:jc w:val="both"/>
    </w:pPr>
    <w:rPr>
      <w:kern w:val="2"/>
      <w:sz w:val="21"/>
      <w:szCs w:val="21"/>
    </w:rPr>
  </w:style>
  <w:style w:type="character" w:customStyle="1" w:styleId="15">
    <w:name w:val="15"/>
    <w:qFormat/>
    <w:rsid w:val="00FB531C"/>
    <w:rPr>
      <w:rFonts w:ascii="Times New Roman" w:hAnsi="Times New Roman" w:cs="Times New Roman" w:hint="default"/>
      <w:color w:val="0000FF"/>
      <w:u w:val="single"/>
    </w:rPr>
  </w:style>
  <w:style w:type="paragraph" w:customStyle="1" w:styleId="2">
    <w:name w:val="正文2"/>
    <w:qFormat/>
    <w:rsid w:val="00FB531C"/>
    <w:pPr>
      <w:jc w:val="both"/>
    </w:pPr>
    <w:rPr>
      <w:kern w:val="2"/>
      <w:sz w:val="21"/>
      <w:szCs w:val="21"/>
    </w:rPr>
  </w:style>
  <w:style w:type="character" w:customStyle="1" w:styleId="DefaultParagraphFontPHPDOCX">
    <w:name w:val="Default Paragraph Font PHPDOCX"/>
    <w:uiPriority w:val="1"/>
    <w:semiHidden/>
    <w:unhideWhenUsed/>
    <w:rsid w:val="00FB531C"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table" w:customStyle="1" w:styleId="NormalTablePHPDOCX">
    <w:name w:val="Normal Table PHPDOCX"/>
    <w:uiPriority w:val="99"/>
    <w:semiHidden/>
    <w:unhideWhenUsed/>
    <w:qFormat/>
    <w:rsid w:val="00FB531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lang w:val="en-US" w:eastAsia="zh-CN" w:bidi="ar-SA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/>
      <w:sz w:val="16"/>
      <w:szCs w:val="16"/>
      <w:lang w:bidi="ar-SA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lang w:val="en-US" w:eastAsia="zh-CN" w:bidi="ar-SA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lang w:val="en-US" w:eastAsia="zh-CN" w:bidi="ar-SA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character" w:customStyle="1" w:styleId="10">
    <w:name w:val="页眉 字符1"/>
    <w:rsid w:val="00BA37E5"/>
    <w:rPr>
      <w:rFonts w:ascii="Times New Roman" w:eastAsia="宋体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46AEE8-A4A0-4E3E-95E2-EF0AD1523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Administrator</cp:lastModifiedBy>
  <cp:revision>13</cp:revision>
  <dcterms:created xsi:type="dcterms:W3CDTF">2013-12-09T06:44:00Z</dcterms:created>
  <dcterms:modified xsi:type="dcterms:W3CDTF">2022-07-15T14:22:00Z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