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C36" w:rsidRPr="00B35C36" w:rsidRDefault="006C2506" w:rsidP="00B35C36">
      <w:pPr>
        <w:ind w:left="365" w:hangingChars="101" w:hanging="365"/>
        <w:jc w:val="center"/>
        <w:rPr>
          <w:b/>
          <w:bCs/>
          <w:sz w:val="36"/>
          <w:szCs w:val="36"/>
          <w:lang w:eastAsia="zh-CN"/>
        </w:rPr>
      </w:pPr>
      <w:r>
        <w:rPr>
          <w:b/>
          <w:bCs/>
          <w:sz w:val="36"/>
          <w:szCs w:val="36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9" type="#_x0000_t75" style="position:absolute;left:0;text-align:left;margin-left:865pt;margin-top:866pt;width:26pt;height:26pt;z-index:1;mso-position-horizontal-relative:page;mso-position-vertical-relative:page">
            <v:imagedata r:id="rId9" o:title=""/>
            <w10:wrap anchorx="page" anchory="page"/>
          </v:shape>
        </w:pict>
      </w:r>
      <w:r w:rsidR="00D13DDF" w:rsidRPr="00B35C36">
        <w:rPr>
          <w:rFonts w:hint="eastAsia"/>
          <w:b/>
          <w:bCs/>
          <w:sz w:val="36"/>
          <w:szCs w:val="36"/>
          <w:lang w:eastAsia="zh-CN"/>
        </w:rPr>
        <w:t>人教版八年级上册物理</w:t>
      </w:r>
    </w:p>
    <w:p w:rsidR="00D5486B" w:rsidRPr="00B35C36" w:rsidRDefault="00D13DDF" w:rsidP="00B35C36">
      <w:pPr>
        <w:ind w:left="365" w:hangingChars="101" w:hanging="365"/>
        <w:jc w:val="center"/>
        <w:rPr>
          <w:sz w:val="36"/>
          <w:szCs w:val="36"/>
          <w:lang w:eastAsia="zh-CN"/>
        </w:rPr>
      </w:pPr>
      <w:r w:rsidRPr="00B35C36">
        <w:rPr>
          <w:rFonts w:hint="eastAsia"/>
          <w:b/>
          <w:bCs/>
          <w:sz w:val="36"/>
          <w:szCs w:val="36"/>
          <w:lang w:eastAsia="zh-CN"/>
        </w:rPr>
        <w:t xml:space="preserve"> 1.3</w:t>
      </w:r>
      <w:r w:rsidRPr="00B35C36">
        <w:rPr>
          <w:rFonts w:hint="eastAsia"/>
          <w:b/>
          <w:bCs/>
          <w:sz w:val="36"/>
          <w:szCs w:val="36"/>
          <w:lang w:eastAsia="zh-CN"/>
        </w:rPr>
        <w:t>运动的快慢</w:t>
      </w:r>
      <w:r w:rsidRPr="00B35C36">
        <w:rPr>
          <w:rFonts w:hint="eastAsia"/>
          <w:b/>
          <w:bCs/>
          <w:sz w:val="36"/>
          <w:szCs w:val="36"/>
          <w:lang w:eastAsia="zh-CN"/>
        </w:rPr>
        <w:t xml:space="preserve"> </w:t>
      </w:r>
      <w:r w:rsidRPr="00B35C36">
        <w:rPr>
          <w:rFonts w:hint="eastAsia"/>
          <w:b/>
          <w:bCs/>
          <w:sz w:val="36"/>
          <w:szCs w:val="36"/>
          <w:lang w:eastAsia="zh-CN"/>
        </w:rPr>
        <w:t>同步</w:t>
      </w:r>
      <w:r w:rsidR="003A0C38">
        <w:rPr>
          <w:rFonts w:hint="eastAsia"/>
          <w:b/>
          <w:bCs/>
          <w:sz w:val="36"/>
          <w:szCs w:val="36"/>
          <w:lang w:eastAsia="zh-CN"/>
        </w:rPr>
        <w:t>练习</w:t>
      </w:r>
    </w:p>
    <w:p w:rsidR="00D5486B" w:rsidRPr="00B35C36" w:rsidRDefault="00D13DDF" w:rsidP="00B35C36">
      <w:pPr>
        <w:ind w:left="304" w:hangingChars="101" w:hanging="304"/>
        <w:rPr>
          <w:sz w:val="30"/>
          <w:szCs w:val="30"/>
          <w:lang w:eastAsia="zh-CN"/>
        </w:rPr>
      </w:pPr>
      <w:r w:rsidRPr="00B35C36">
        <w:rPr>
          <w:b/>
          <w:bCs/>
          <w:sz w:val="30"/>
          <w:szCs w:val="30"/>
          <w:lang w:eastAsia="zh-CN"/>
        </w:rPr>
        <w:t>一、单选题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1.</w:t>
      </w:r>
      <w:r w:rsidRPr="00B35C36">
        <w:rPr>
          <w:color w:val="000000"/>
          <w:sz w:val="30"/>
          <w:szCs w:val="30"/>
          <w:lang w:eastAsia="zh-CN"/>
        </w:rPr>
        <w:t>一短跑运动员在</w:t>
      </w:r>
      <w:r w:rsidRPr="00B35C36">
        <w:rPr>
          <w:color w:val="000000"/>
          <w:sz w:val="30"/>
          <w:szCs w:val="30"/>
          <w:lang w:eastAsia="zh-CN"/>
        </w:rPr>
        <w:t>5s</w:t>
      </w:r>
      <w:r w:rsidRPr="00B35C36">
        <w:rPr>
          <w:color w:val="000000"/>
          <w:sz w:val="30"/>
          <w:szCs w:val="30"/>
          <w:lang w:eastAsia="zh-CN"/>
        </w:rPr>
        <w:t>内跑完了</w:t>
      </w:r>
      <w:r w:rsidRPr="00B35C36">
        <w:rPr>
          <w:color w:val="000000"/>
          <w:sz w:val="30"/>
          <w:szCs w:val="30"/>
          <w:lang w:eastAsia="zh-CN"/>
        </w:rPr>
        <w:t>50m</w:t>
      </w:r>
      <w:r w:rsidRPr="00B35C36">
        <w:rPr>
          <w:color w:val="000000"/>
          <w:sz w:val="30"/>
          <w:szCs w:val="30"/>
          <w:lang w:eastAsia="zh-CN"/>
        </w:rPr>
        <w:t>，汽车行驶的速度是</w:t>
      </w:r>
      <w:r w:rsidRPr="00B35C36">
        <w:rPr>
          <w:color w:val="000000"/>
          <w:sz w:val="30"/>
          <w:szCs w:val="30"/>
          <w:lang w:eastAsia="zh-CN"/>
        </w:rPr>
        <w:t>54km/h</w:t>
      </w:r>
      <w:r w:rsidRPr="00B35C36">
        <w:rPr>
          <w:color w:val="000000"/>
          <w:sz w:val="30"/>
          <w:szCs w:val="30"/>
          <w:lang w:eastAsia="zh-CN"/>
        </w:rPr>
        <w:t>，羚羊奔跑的速度是</w:t>
      </w:r>
      <w:r w:rsidRPr="00B35C36">
        <w:rPr>
          <w:color w:val="000000"/>
          <w:sz w:val="30"/>
          <w:szCs w:val="30"/>
          <w:lang w:eastAsia="zh-CN"/>
        </w:rPr>
        <w:t>20m/s</w:t>
      </w:r>
      <w:r w:rsidRPr="00B35C36">
        <w:rPr>
          <w:color w:val="000000"/>
          <w:sz w:val="30"/>
          <w:szCs w:val="30"/>
          <w:lang w:eastAsia="zh-CN"/>
        </w:rPr>
        <w:t>，那么三者速度从小到大的顺序是（</w:t>
      </w:r>
      <w:r w:rsidRPr="00B35C36">
        <w:rPr>
          <w:color w:val="000000"/>
          <w:sz w:val="30"/>
          <w:szCs w:val="30"/>
          <w:lang w:eastAsia="zh-CN"/>
        </w:rPr>
        <w:t xml:space="preserve">   </w:t>
      </w:r>
      <w:r w:rsidRPr="00B35C36">
        <w:rPr>
          <w:color w:val="000000"/>
          <w:sz w:val="30"/>
          <w:szCs w:val="30"/>
          <w:lang w:eastAsia="zh-CN"/>
        </w:rPr>
        <w:t>）</w:t>
      </w:r>
      <w:r w:rsidRPr="00B35C36">
        <w:rPr>
          <w:color w:val="000000"/>
          <w:sz w:val="30"/>
          <w:szCs w:val="30"/>
          <w:lang w:eastAsia="zh-CN"/>
        </w:rPr>
        <w:t xml:space="preserve">            </w:t>
      </w:r>
    </w:p>
    <w:p w:rsidR="00D5486B" w:rsidRPr="00B35C36" w:rsidRDefault="00D13DDF" w:rsidP="00D7172E">
      <w:pPr>
        <w:spacing w:after="0"/>
        <w:ind w:leftChars="100" w:left="213" w:hangingChars="1" w:hanging="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A. </w:t>
      </w:r>
      <w:r w:rsidRPr="00B35C36">
        <w:rPr>
          <w:color w:val="000000"/>
          <w:sz w:val="30"/>
          <w:szCs w:val="30"/>
          <w:lang w:eastAsia="zh-CN"/>
        </w:rPr>
        <w:t>运动员、汽车、羚羊</w:t>
      </w:r>
      <w:r w:rsidRPr="00B35C36">
        <w:rPr>
          <w:color w:val="000000"/>
          <w:sz w:val="30"/>
          <w:szCs w:val="30"/>
          <w:lang w:eastAsia="zh-CN"/>
        </w:rPr>
        <w:t>                       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" o:spid="_x0000_i1025" type="#_x0000_t75" style="width:.75pt;height:3pt;visibility:visible;mso-wrap-style:square">
            <v:imagedata r:id="rId10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>B. </w:t>
      </w:r>
      <w:r w:rsidRPr="00B35C36">
        <w:rPr>
          <w:color w:val="000000"/>
          <w:sz w:val="30"/>
          <w:szCs w:val="30"/>
          <w:lang w:eastAsia="zh-CN"/>
        </w:rPr>
        <w:t>汽车、羚羊、运动员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C. </w:t>
      </w:r>
      <w:r w:rsidRPr="00B35C36">
        <w:rPr>
          <w:color w:val="000000"/>
          <w:sz w:val="30"/>
          <w:szCs w:val="30"/>
          <w:lang w:eastAsia="zh-CN"/>
        </w:rPr>
        <w:t>羚羊、汽车、运动员</w:t>
      </w:r>
      <w:r w:rsidRPr="00B35C36">
        <w:rPr>
          <w:color w:val="000000"/>
          <w:sz w:val="30"/>
          <w:szCs w:val="30"/>
          <w:lang w:eastAsia="zh-CN"/>
        </w:rPr>
        <w:t>                                           </w:t>
      </w:r>
      <w:r w:rsidR="006C2506" w:rsidRPr="006C2506">
        <w:rPr>
          <w:noProof/>
          <w:sz w:val="30"/>
          <w:szCs w:val="30"/>
          <w:lang w:eastAsia="zh-CN"/>
        </w:rPr>
        <w:pict>
          <v:shape id="图片 2" o:spid="_x0000_i1026" type="#_x0000_t75" style="width:.75pt;height:3pt;visibility:visible;mso-wrap-style:square">
            <v:imagedata r:id="rId10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>D. </w:t>
      </w:r>
      <w:r w:rsidRPr="00B35C36">
        <w:rPr>
          <w:color w:val="000000"/>
          <w:sz w:val="30"/>
          <w:szCs w:val="30"/>
          <w:lang w:eastAsia="zh-CN"/>
        </w:rPr>
        <w:t>运动员、羚羊、汽车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2.</w:t>
      </w:r>
      <w:r w:rsidRPr="00B35C36">
        <w:rPr>
          <w:color w:val="000000"/>
          <w:sz w:val="30"/>
          <w:szCs w:val="30"/>
          <w:lang w:eastAsia="zh-CN"/>
        </w:rPr>
        <w:t>一个做匀速直线运动的物体，在</w:t>
      </w:r>
      <w:r w:rsidRPr="00B35C36">
        <w:rPr>
          <w:color w:val="000000"/>
          <w:sz w:val="30"/>
          <w:szCs w:val="30"/>
          <w:lang w:eastAsia="zh-CN"/>
        </w:rPr>
        <w:t>4s</w:t>
      </w:r>
      <w:r w:rsidRPr="00B35C36">
        <w:rPr>
          <w:color w:val="000000"/>
          <w:sz w:val="30"/>
          <w:szCs w:val="30"/>
          <w:lang w:eastAsia="zh-CN"/>
        </w:rPr>
        <w:t>钟内通过的路程是</w:t>
      </w:r>
      <w:r w:rsidRPr="00B35C36">
        <w:rPr>
          <w:color w:val="000000"/>
          <w:sz w:val="30"/>
          <w:szCs w:val="30"/>
          <w:lang w:eastAsia="zh-CN"/>
        </w:rPr>
        <w:t>10m</w:t>
      </w:r>
      <w:r w:rsidRPr="00B35C36">
        <w:rPr>
          <w:color w:val="000000"/>
          <w:sz w:val="30"/>
          <w:szCs w:val="30"/>
          <w:lang w:eastAsia="zh-CN"/>
        </w:rPr>
        <w:t>，则这个物体在</w:t>
      </w:r>
      <w:r w:rsidRPr="00B35C36">
        <w:rPr>
          <w:color w:val="000000"/>
          <w:sz w:val="30"/>
          <w:szCs w:val="30"/>
          <w:lang w:eastAsia="zh-CN"/>
        </w:rPr>
        <w:t>6s</w:t>
      </w:r>
      <w:r w:rsidRPr="00B35C36">
        <w:rPr>
          <w:color w:val="000000"/>
          <w:sz w:val="30"/>
          <w:szCs w:val="30"/>
          <w:lang w:eastAsia="zh-CN"/>
        </w:rPr>
        <w:t>钟内的速度是（</w:t>
      </w:r>
      <w:r w:rsidRPr="00B35C36">
        <w:rPr>
          <w:color w:val="000000"/>
          <w:sz w:val="30"/>
          <w:szCs w:val="30"/>
          <w:lang w:eastAsia="zh-CN"/>
        </w:rPr>
        <w:t xml:space="preserve">   </w:t>
      </w:r>
      <w:r w:rsidRPr="00B35C36">
        <w:rPr>
          <w:color w:val="000000"/>
          <w:sz w:val="30"/>
          <w:szCs w:val="30"/>
          <w:lang w:eastAsia="zh-CN"/>
        </w:rPr>
        <w:t>）</w:t>
      </w:r>
      <w:r w:rsidRPr="00B35C36">
        <w:rPr>
          <w:color w:val="000000"/>
          <w:sz w:val="30"/>
          <w:szCs w:val="30"/>
          <w:lang w:eastAsia="zh-CN"/>
        </w:rPr>
        <w:t xml:space="preserve">            </w:t>
      </w:r>
    </w:p>
    <w:p w:rsidR="00D5486B" w:rsidRPr="00B35C36" w:rsidRDefault="00D13DDF" w:rsidP="00D7172E">
      <w:pPr>
        <w:spacing w:after="0"/>
        <w:ind w:leftChars="100" w:left="210"/>
        <w:rPr>
          <w:sz w:val="30"/>
          <w:szCs w:val="30"/>
        </w:rPr>
      </w:pPr>
      <w:r w:rsidRPr="00B35C36">
        <w:rPr>
          <w:color w:val="000000"/>
          <w:sz w:val="30"/>
          <w:szCs w:val="30"/>
        </w:rPr>
        <w:t>A. 2.5m/s                                </w:t>
      </w:r>
      <w:r w:rsidR="006C2506" w:rsidRPr="006C2506">
        <w:rPr>
          <w:noProof/>
          <w:sz w:val="30"/>
          <w:szCs w:val="30"/>
          <w:lang w:eastAsia="zh-CN"/>
        </w:rPr>
        <w:pict>
          <v:shape id="图片 3" o:spid="_x0000_i1027" type="#_x0000_t75" style="width:2.25pt;height:3pt;visibility:visible;mso-wrap-style:square">
            <v:imagedata r:id="rId11" o:title=""/>
          </v:shape>
        </w:pict>
      </w:r>
      <w:r w:rsidRPr="00B35C36">
        <w:rPr>
          <w:color w:val="000000"/>
          <w:sz w:val="30"/>
          <w:szCs w:val="30"/>
        </w:rPr>
        <w:t>B. 5m/s                                </w:t>
      </w:r>
      <w:r w:rsidR="006C2506" w:rsidRPr="006C2506">
        <w:rPr>
          <w:noProof/>
          <w:sz w:val="30"/>
          <w:szCs w:val="30"/>
          <w:lang w:eastAsia="zh-CN"/>
        </w:rPr>
        <w:pict>
          <v:shape id="图片 4" o:spid="_x0000_i1028" type="#_x0000_t75" style="width:2.25pt;height:3pt;visibility:visible;mso-wrap-style:square">
            <v:imagedata r:id="rId11" o:title=""/>
          </v:shape>
        </w:pict>
      </w:r>
      <w:r w:rsidRPr="00B35C36">
        <w:rPr>
          <w:color w:val="000000"/>
          <w:sz w:val="30"/>
          <w:szCs w:val="30"/>
        </w:rPr>
        <w:t>C. 40m/s                                </w:t>
      </w:r>
      <w:r w:rsidR="006C2506" w:rsidRPr="006C2506">
        <w:rPr>
          <w:noProof/>
          <w:sz w:val="30"/>
          <w:szCs w:val="30"/>
          <w:lang w:eastAsia="zh-CN"/>
        </w:rPr>
        <w:pict>
          <v:shape id="图片 5" o:spid="_x0000_i1029" type="#_x0000_t75" style="width:2.25pt;height:3pt;visibility:visible;mso-wrap-style:square">
            <v:imagedata r:id="rId11" o:title=""/>
          </v:shape>
        </w:pict>
      </w:r>
      <w:r w:rsidRPr="00B35C36">
        <w:rPr>
          <w:color w:val="000000"/>
          <w:sz w:val="30"/>
          <w:szCs w:val="30"/>
        </w:rPr>
        <w:t>D. 60m/s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3.</w:t>
      </w:r>
      <w:r w:rsidRPr="00B35C36">
        <w:rPr>
          <w:color w:val="000000"/>
          <w:sz w:val="30"/>
          <w:szCs w:val="30"/>
          <w:lang w:eastAsia="zh-CN"/>
        </w:rPr>
        <w:t>小轿车匀速行驶在公路上，坐在副驾驶位置的小青观察到轿车速度盘的指针始终在</w:t>
      </w:r>
      <w:r w:rsidRPr="00B35C36">
        <w:rPr>
          <w:color w:val="000000"/>
          <w:sz w:val="30"/>
          <w:szCs w:val="30"/>
          <w:lang w:eastAsia="zh-CN"/>
        </w:rPr>
        <w:t>100</w:t>
      </w:r>
      <w:r w:rsidRPr="00B35C36">
        <w:rPr>
          <w:color w:val="000000"/>
          <w:sz w:val="30"/>
          <w:szCs w:val="30"/>
          <w:lang w:eastAsia="zh-CN"/>
        </w:rPr>
        <w:t>千米</w:t>
      </w:r>
      <w:r w:rsidRPr="00B35C36">
        <w:rPr>
          <w:color w:val="000000"/>
          <w:sz w:val="30"/>
          <w:szCs w:val="30"/>
          <w:lang w:eastAsia="zh-CN"/>
        </w:rPr>
        <w:t>/</w:t>
      </w:r>
      <w:r w:rsidRPr="00B35C36">
        <w:rPr>
          <w:color w:val="000000"/>
          <w:sz w:val="30"/>
          <w:szCs w:val="30"/>
          <w:lang w:eastAsia="zh-CN"/>
        </w:rPr>
        <w:t>小时位置处，在超越相邻车道上同向匀速行驶的另一辆普通轿车的过程中，小青发现该轿车通过自己的时间恰好为</w:t>
      </w:r>
      <w:r w:rsidRPr="00B35C36">
        <w:rPr>
          <w:color w:val="000000"/>
          <w:sz w:val="30"/>
          <w:szCs w:val="30"/>
          <w:lang w:eastAsia="zh-CN"/>
        </w:rPr>
        <w:t>1</w:t>
      </w:r>
      <w:r w:rsidRPr="00B35C36">
        <w:rPr>
          <w:color w:val="000000"/>
          <w:sz w:val="30"/>
          <w:szCs w:val="30"/>
          <w:lang w:eastAsia="zh-CN"/>
        </w:rPr>
        <w:t>秒，则该轿车的车速范围为（</w:t>
      </w:r>
      <w:r w:rsidRPr="00B35C36">
        <w:rPr>
          <w:color w:val="000000"/>
          <w:sz w:val="30"/>
          <w:szCs w:val="30"/>
          <w:lang w:eastAsia="zh-CN"/>
        </w:rPr>
        <w:t xml:space="preserve">   </w:t>
      </w:r>
      <w:r w:rsidRPr="00B35C36">
        <w:rPr>
          <w:color w:val="000000"/>
          <w:sz w:val="30"/>
          <w:szCs w:val="30"/>
          <w:lang w:eastAsia="zh-CN"/>
        </w:rPr>
        <w:t>）</w:t>
      </w:r>
      <w:r w:rsidRPr="00B35C36">
        <w:rPr>
          <w:color w:val="000000"/>
          <w:sz w:val="30"/>
          <w:szCs w:val="30"/>
          <w:lang w:eastAsia="zh-CN"/>
        </w:rPr>
        <w:t xml:space="preserve">            </w:t>
      </w:r>
    </w:p>
    <w:p w:rsidR="00D5486B" w:rsidRPr="00B35C36" w:rsidRDefault="00D13DDF" w:rsidP="00D7172E">
      <w:pPr>
        <w:spacing w:after="0"/>
        <w:ind w:leftChars="100" w:left="210"/>
        <w:rPr>
          <w:sz w:val="30"/>
          <w:szCs w:val="30"/>
        </w:rPr>
      </w:pPr>
      <w:r w:rsidRPr="00B35C36">
        <w:rPr>
          <w:color w:val="000000"/>
          <w:sz w:val="30"/>
          <w:szCs w:val="30"/>
        </w:rPr>
        <w:t>A. 15</w:t>
      </w:r>
      <w:r w:rsidRPr="00B35C36">
        <w:rPr>
          <w:color w:val="000000"/>
          <w:sz w:val="30"/>
          <w:szCs w:val="30"/>
        </w:rPr>
        <w:t>﹣</w:t>
      </w:r>
      <w:r w:rsidRPr="00B35C36">
        <w:rPr>
          <w:color w:val="000000"/>
          <w:sz w:val="30"/>
          <w:szCs w:val="30"/>
        </w:rPr>
        <w:t>20</w:t>
      </w:r>
      <w:r w:rsidRPr="00B35C36">
        <w:rPr>
          <w:color w:val="000000"/>
          <w:sz w:val="30"/>
          <w:szCs w:val="30"/>
        </w:rPr>
        <w:t>米</w:t>
      </w:r>
      <w:r w:rsidRPr="00B35C36">
        <w:rPr>
          <w:color w:val="000000"/>
          <w:sz w:val="30"/>
          <w:szCs w:val="30"/>
        </w:rPr>
        <w:t>/</w:t>
      </w:r>
      <w:r w:rsidRPr="00B35C36">
        <w:rPr>
          <w:color w:val="000000"/>
          <w:sz w:val="30"/>
          <w:szCs w:val="30"/>
        </w:rPr>
        <w:t>秒</w:t>
      </w:r>
      <w:r w:rsidRPr="00B35C36">
        <w:rPr>
          <w:color w:val="000000"/>
          <w:sz w:val="30"/>
          <w:szCs w:val="30"/>
        </w:rPr>
        <w:t>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6" o:spid="_x0000_i1030" type="#_x0000_t75" style="width:1.5pt;height:3pt;visibility:visible;mso-wrap-style:square">
            <v:imagedata r:id="rId12" o:title=""/>
          </v:shape>
        </w:pict>
      </w:r>
      <w:r w:rsidRPr="00B35C36">
        <w:rPr>
          <w:color w:val="000000"/>
          <w:sz w:val="30"/>
          <w:szCs w:val="30"/>
        </w:rPr>
        <w:t>B. 20</w:t>
      </w:r>
      <w:r w:rsidRPr="00B35C36">
        <w:rPr>
          <w:color w:val="000000"/>
          <w:sz w:val="30"/>
          <w:szCs w:val="30"/>
        </w:rPr>
        <w:t>﹣</w:t>
      </w:r>
      <w:r w:rsidRPr="00B35C36">
        <w:rPr>
          <w:color w:val="000000"/>
          <w:sz w:val="30"/>
          <w:szCs w:val="30"/>
        </w:rPr>
        <w:t>25</w:t>
      </w:r>
      <w:r w:rsidRPr="00B35C36">
        <w:rPr>
          <w:color w:val="000000"/>
          <w:sz w:val="30"/>
          <w:szCs w:val="30"/>
        </w:rPr>
        <w:t>米</w:t>
      </w:r>
      <w:r w:rsidRPr="00B35C36">
        <w:rPr>
          <w:color w:val="000000"/>
          <w:sz w:val="30"/>
          <w:szCs w:val="30"/>
        </w:rPr>
        <w:t>/</w:t>
      </w:r>
      <w:r w:rsidRPr="00B35C36">
        <w:rPr>
          <w:color w:val="000000"/>
          <w:sz w:val="30"/>
          <w:szCs w:val="30"/>
        </w:rPr>
        <w:t>秒</w:t>
      </w:r>
      <w:r w:rsidRPr="00B35C36">
        <w:rPr>
          <w:color w:val="000000"/>
          <w:sz w:val="30"/>
          <w:szCs w:val="30"/>
        </w:rPr>
        <w:t>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7" o:spid="_x0000_i1031" type="#_x0000_t75" style="width:1.5pt;height:3pt;visibility:visible;mso-wrap-style:square">
            <v:imagedata r:id="rId12" o:title=""/>
          </v:shape>
        </w:pict>
      </w:r>
      <w:r w:rsidRPr="00B35C36">
        <w:rPr>
          <w:color w:val="000000"/>
          <w:sz w:val="30"/>
          <w:szCs w:val="30"/>
        </w:rPr>
        <w:t>C. 25</w:t>
      </w:r>
      <w:r w:rsidRPr="00B35C36">
        <w:rPr>
          <w:color w:val="000000"/>
          <w:sz w:val="30"/>
          <w:szCs w:val="30"/>
        </w:rPr>
        <w:t>﹣</w:t>
      </w:r>
      <w:r w:rsidRPr="00B35C36">
        <w:rPr>
          <w:color w:val="000000"/>
          <w:sz w:val="30"/>
          <w:szCs w:val="30"/>
        </w:rPr>
        <w:t>30</w:t>
      </w:r>
      <w:r w:rsidRPr="00B35C36">
        <w:rPr>
          <w:color w:val="000000"/>
          <w:sz w:val="30"/>
          <w:szCs w:val="30"/>
        </w:rPr>
        <w:t>米</w:t>
      </w:r>
      <w:r w:rsidRPr="00B35C36">
        <w:rPr>
          <w:color w:val="000000"/>
          <w:sz w:val="30"/>
          <w:szCs w:val="30"/>
        </w:rPr>
        <w:t>/</w:t>
      </w:r>
      <w:r w:rsidRPr="00B35C36">
        <w:rPr>
          <w:color w:val="000000"/>
          <w:sz w:val="30"/>
          <w:szCs w:val="30"/>
        </w:rPr>
        <w:t>秒</w:t>
      </w:r>
      <w:r w:rsidRPr="00B35C36">
        <w:rPr>
          <w:color w:val="000000"/>
          <w:sz w:val="30"/>
          <w:szCs w:val="30"/>
        </w:rPr>
        <w:t>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8" o:spid="_x0000_i1032" type="#_x0000_t75" style="width:1.5pt;height:3pt;visibility:visible;mso-wrap-style:square">
            <v:imagedata r:id="rId12" o:title=""/>
          </v:shape>
        </w:pict>
      </w:r>
      <w:r w:rsidRPr="00B35C36">
        <w:rPr>
          <w:color w:val="000000"/>
          <w:sz w:val="30"/>
          <w:szCs w:val="30"/>
        </w:rPr>
        <w:t>D. 30</w:t>
      </w:r>
      <w:r w:rsidRPr="00B35C36">
        <w:rPr>
          <w:color w:val="000000"/>
          <w:sz w:val="30"/>
          <w:szCs w:val="30"/>
        </w:rPr>
        <w:t>﹣</w:t>
      </w:r>
      <w:r w:rsidRPr="00B35C36">
        <w:rPr>
          <w:color w:val="000000"/>
          <w:sz w:val="30"/>
          <w:szCs w:val="30"/>
        </w:rPr>
        <w:t>35</w:t>
      </w:r>
      <w:r w:rsidRPr="00B35C36">
        <w:rPr>
          <w:color w:val="000000"/>
          <w:sz w:val="30"/>
          <w:szCs w:val="30"/>
        </w:rPr>
        <w:t>米</w:t>
      </w:r>
      <w:r w:rsidRPr="00B35C36">
        <w:rPr>
          <w:color w:val="000000"/>
          <w:sz w:val="30"/>
          <w:szCs w:val="30"/>
        </w:rPr>
        <w:t>/</w:t>
      </w:r>
      <w:r w:rsidRPr="00B35C36">
        <w:rPr>
          <w:color w:val="000000"/>
          <w:sz w:val="30"/>
          <w:szCs w:val="30"/>
        </w:rPr>
        <w:t>秒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4.</w:t>
      </w:r>
      <w:r w:rsidRPr="00B35C36">
        <w:rPr>
          <w:color w:val="000000"/>
          <w:sz w:val="30"/>
          <w:szCs w:val="30"/>
          <w:lang w:eastAsia="zh-CN"/>
        </w:rPr>
        <w:t>中学生正常步行的速度约为</w:t>
      </w:r>
      <w:r w:rsidRPr="00B35C36">
        <w:rPr>
          <w:color w:val="000000"/>
          <w:sz w:val="30"/>
          <w:szCs w:val="30"/>
          <w:lang w:eastAsia="zh-CN"/>
        </w:rPr>
        <w:t>(</w:t>
      </w:r>
      <w:r w:rsidRPr="00B35C36">
        <w:rPr>
          <w:color w:val="000000"/>
          <w:sz w:val="30"/>
          <w:szCs w:val="30"/>
          <w:lang w:eastAsia="zh-CN"/>
        </w:rPr>
        <w:t xml:space="preserve">　　</w:t>
      </w:r>
      <w:r w:rsidRPr="00B35C36">
        <w:rPr>
          <w:color w:val="000000"/>
          <w:sz w:val="30"/>
          <w:szCs w:val="30"/>
          <w:lang w:eastAsia="zh-CN"/>
        </w:rPr>
        <w:t xml:space="preserve">)            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</w:rPr>
      </w:pPr>
      <w:r w:rsidRPr="00B35C36">
        <w:rPr>
          <w:color w:val="000000"/>
          <w:sz w:val="30"/>
          <w:szCs w:val="30"/>
        </w:rPr>
        <w:t>A. 1.2 cm/s         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9" o:spid="_x0000_i1033" type="#_x0000_t75" style="width:.75pt;height:3pt;visibility:visible;mso-wrap-style:square">
            <v:imagedata r:id="rId10" o:title=""/>
          </v:shape>
        </w:pict>
      </w:r>
      <w:r w:rsidRPr="00B35C36">
        <w:rPr>
          <w:color w:val="000000"/>
          <w:sz w:val="30"/>
          <w:szCs w:val="30"/>
        </w:rPr>
        <w:t>B. 1.2 m/s         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0" o:spid="_x0000_i1034" type="#_x0000_t75" style="width:.75pt;height:3pt;visibility:visible;mso-wrap-style:square">
            <v:imagedata r:id="rId10" o:title=""/>
          </v:shape>
        </w:pict>
      </w:r>
      <w:r w:rsidRPr="00B35C36">
        <w:rPr>
          <w:color w:val="000000"/>
          <w:sz w:val="30"/>
          <w:szCs w:val="30"/>
        </w:rPr>
        <w:t>C. 12 cm/s         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1" o:spid="_x0000_i1035" type="#_x0000_t75" style="width:.75pt;height:3pt;visibility:visible;mso-wrap-style:square">
            <v:imagedata r:id="rId10" o:title=""/>
          </v:shape>
        </w:pict>
      </w:r>
      <w:r w:rsidRPr="00B35C36">
        <w:rPr>
          <w:color w:val="000000"/>
          <w:sz w:val="30"/>
          <w:szCs w:val="30"/>
        </w:rPr>
        <w:t>D. 12 m/s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5.</w:t>
      </w:r>
      <w:r w:rsidRPr="00B35C36">
        <w:rPr>
          <w:color w:val="000000"/>
          <w:sz w:val="30"/>
          <w:szCs w:val="30"/>
          <w:lang w:eastAsia="zh-CN"/>
        </w:rPr>
        <w:t>下列物体的运动可近似看作匀速直线运动的是（　　）</w:t>
      </w:r>
      <w:r w:rsidRPr="00B35C36">
        <w:rPr>
          <w:color w:val="000000"/>
          <w:sz w:val="30"/>
          <w:szCs w:val="30"/>
          <w:lang w:eastAsia="zh-CN"/>
        </w:rPr>
        <w:t xml:space="preserve">            </w:t>
      </w:r>
    </w:p>
    <w:p w:rsidR="00D5486B" w:rsidRPr="00B35C36" w:rsidRDefault="00D13DDF" w:rsidP="00D7172E">
      <w:pPr>
        <w:spacing w:after="0"/>
        <w:ind w:leftChars="100" w:left="210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A. </w:t>
      </w:r>
      <w:r w:rsidRPr="00B35C36">
        <w:rPr>
          <w:color w:val="000000"/>
          <w:sz w:val="30"/>
          <w:szCs w:val="30"/>
          <w:lang w:eastAsia="zh-CN"/>
        </w:rPr>
        <w:t>正在进站的火车</w:t>
      </w:r>
      <w:r w:rsidRPr="00B35C36">
        <w:rPr>
          <w:color w:val="000000"/>
          <w:sz w:val="30"/>
          <w:szCs w:val="30"/>
          <w:lang w:eastAsia="zh-CN"/>
        </w:rPr>
        <w:t>                              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2" o:spid="_x0000_i1036" type="#_x0000_t75" style="width:.75pt;height:3pt;visibility:visible;mso-wrap-style:square">
            <v:imagedata r:id="rId10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>B. </w:t>
      </w:r>
      <w:r w:rsidRPr="00B35C36">
        <w:rPr>
          <w:color w:val="000000"/>
          <w:sz w:val="30"/>
          <w:szCs w:val="30"/>
          <w:lang w:eastAsia="zh-CN"/>
        </w:rPr>
        <w:t>离开脚后在草地上滚动的足球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C. </w:t>
      </w:r>
      <w:r w:rsidRPr="00B35C36">
        <w:rPr>
          <w:color w:val="000000"/>
          <w:sz w:val="30"/>
          <w:szCs w:val="30"/>
          <w:lang w:eastAsia="zh-CN"/>
        </w:rPr>
        <w:t>站在商城自动扶梯上顾客的运动</w:t>
      </w:r>
      <w:r w:rsidRPr="00B35C36">
        <w:rPr>
          <w:color w:val="000000"/>
          <w:sz w:val="30"/>
          <w:szCs w:val="30"/>
          <w:lang w:eastAsia="zh-CN"/>
        </w:rPr>
        <w:t>     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3" o:spid="_x0000_i1037" type="#_x0000_t75" style="width:2.25pt;height:3pt;visibility:visible;mso-wrap-style:square">
            <v:imagedata r:id="rId11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>D. </w:t>
      </w:r>
      <w:r w:rsidRPr="00B35C36">
        <w:rPr>
          <w:color w:val="000000"/>
          <w:sz w:val="30"/>
          <w:szCs w:val="30"/>
          <w:lang w:eastAsia="zh-CN"/>
        </w:rPr>
        <w:t>绕地球匀速转动的</w:t>
      </w:r>
      <w:r w:rsidRPr="00B35C36">
        <w:rPr>
          <w:color w:val="000000"/>
          <w:sz w:val="30"/>
          <w:szCs w:val="30"/>
          <w:lang w:eastAsia="zh-CN"/>
        </w:rPr>
        <w:t>“</w:t>
      </w:r>
      <w:r w:rsidRPr="00B35C36">
        <w:rPr>
          <w:color w:val="000000"/>
          <w:sz w:val="30"/>
          <w:szCs w:val="30"/>
          <w:lang w:eastAsia="zh-CN"/>
        </w:rPr>
        <w:t>北斗</w:t>
      </w:r>
      <w:r w:rsidRPr="00B35C36">
        <w:rPr>
          <w:color w:val="000000"/>
          <w:sz w:val="30"/>
          <w:szCs w:val="30"/>
          <w:lang w:eastAsia="zh-CN"/>
        </w:rPr>
        <w:t>”</w:t>
      </w:r>
      <w:r w:rsidRPr="00B35C36">
        <w:rPr>
          <w:color w:val="000000"/>
          <w:sz w:val="30"/>
          <w:szCs w:val="30"/>
          <w:lang w:eastAsia="zh-CN"/>
        </w:rPr>
        <w:t>卫星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6.</w:t>
      </w:r>
      <w:r w:rsidRPr="00B35C36">
        <w:rPr>
          <w:color w:val="000000"/>
          <w:sz w:val="30"/>
          <w:szCs w:val="30"/>
          <w:lang w:eastAsia="zh-CN"/>
        </w:rPr>
        <w:t>下列数据，符合事实的是（</w:t>
      </w:r>
      <w:r w:rsidRPr="00B35C36">
        <w:rPr>
          <w:color w:val="000000"/>
          <w:sz w:val="30"/>
          <w:szCs w:val="30"/>
          <w:lang w:eastAsia="zh-CN"/>
        </w:rPr>
        <w:t xml:space="preserve">   </w:t>
      </w:r>
      <w:r w:rsidRPr="00B35C36">
        <w:rPr>
          <w:color w:val="000000"/>
          <w:sz w:val="30"/>
          <w:szCs w:val="30"/>
          <w:lang w:eastAsia="zh-CN"/>
        </w:rPr>
        <w:t>）</w:t>
      </w:r>
      <w:r w:rsidRPr="00B35C36">
        <w:rPr>
          <w:color w:val="000000"/>
          <w:sz w:val="30"/>
          <w:szCs w:val="30"/>
          <w:lang w:eastAsia="zh-CN"/>
        </w:rPr>
        <w:t xml:space="preserve">            </w:t>
      </w:r>
    </w:p>
    <w:p w:rsidR="00D5486B" w:rsidRPr="00B35C36" w:rsidRDefault="00D13DDF" w:rsidP="00D7172E">
      <w:pPr>
        <w:spacing w:after="0"/>
        <w:ind w:leftChars="100" w:left="210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A. </w:t>
      </w:r>
      <w:r w:rsidRPr="00B35C36">
        <w:rPr>
          <w:color w:val="000000"/>
          <w:sz w:val="30"/>
          <w:szCs w:val="30"/>
          <w:lang w:eastAsia="zh-CN"/>
        </w:rPr>
        <w:t>物理课本中一张纸的厚度约为</w:t>
      </w:r>
      <w:r w:rsidRPr="00B35C36">
        <w:rPr>
          <w:color w:val="000000"/>
          <w:sz w:val="30"/>
          <w:szCs w:val="30"/>
          <w:lang w:eastAsia="zh-CN"/>
        </w:rPr>
        <w:t>1mm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4" o:spid="_x0000_i1038" type="#_x0000_t75" style="width:2.25pt;height:3pt;visibility:visible;mso-wrap-style:square">
            <v:imagedata r:id="rId11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>B. </w:t>
      </w:r>
      <w:r w:rsidRPr="00B35C36">
        <w:rPr>
          <w:color w:val="000000"/>
          <w:sz w:val="30"/>
          <w:szCs w:val="30"/>
          <w:lang w:eastAsia="zh-CN"/>
        </w:rPr>
        <w:t>家用电冰箱正常工作电流约</w:t>
      </w:r>
      <w:r w:rsidRPr="00B35C36">
        <w:rPr>
          <w:color w:val="000000"/>
          <w:sz w:val="30"/>
          <w:szCs w:val="30"/>
          <w:lang w:eastAsia="zh-CN"/>
        </w:rPr>
        <w:t>10A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C. </w:t>
      </w:r>
      <w:r w:rsidRPr="00B35C36">
        <w:rPr>
          <w:color w:val="000000"/>
          <w:sz w:val="30"/>
          <w:szCs w:val="30"/>
          <w:lang w:eastAsia="zh-CN"/>
        </w:rPr>
        <w:t>人正常步行的速度约为</w:t>
      </w:r>
      <w:r w:rsidRPr="00B35C36">
        <w:rPr>
          <w:color w:val="000000"/>
          <w:sz w:val="30"/>
          <w:szCs w:val="30"/>
          <w:lang w:eastAsia="zh-CN"/>
        </w:rPr>
        <w:t>5km/h        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5" o:spid="_x0000_i1039" type="#_x0000_t75" style="width:2.25pt;height:3pt;visibility:visible;mso-wrap-style:square">
            <v:imagedata r:id="rId11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>D. </w:t>
      </w:r>
      <w:r w:rsidRPr="00B35C36">
        <w:rPr>
          <w:color w:val="000000"/>
          <w:sz w:val="30"/>
          <w:szCs w:val="30"/>
          <w:lang w:eastAsia="zh-CN"/>
        </w:rPr>
        <w:t>人的正常体温为</w:t>
      </w:r>
      <w:r w:rsidRPr="00B35C36">
        <w:rPr>
          <w:color w:val="000000"/>
          <w:sz w:val="30"/>
          <w:szCs w:val="30"/>
          <w:lang w:eastAsia="zh-CN"/>
        </w:rPr>
        <w:t>39℃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7.</w:t>
      </w:r>
      <w:r w:rsidRPr="00B35C36">
        <w:rPr>
          <w:color w:val="000000"/>
          <w:sz w:val="30"/>
          <w:szCs w:val="30"/>
          <w:lang w:eastAsia="zh-CN"/>
        </w:rPr>
        <w:t>用大小不变的水平力，拉木块沿水平桌面上做匀速直线运动。木块在运动过程中，下列说法正确的是（</w:t>
      </w:r>
      <w:r w:rsidRPr="00B35C36">
        <w:rPr>
          <w:color w:val="000000"/>
          <w:sz w:val="30"/>
          <w:szCs w:val="30"/>
          <w:lang w:eastAsia="zh-CN"/>
        </w:rPr>
        <w:t>    </w:t>
      </w:r>
      <w:r w:rsidRPr="00B35C36">
        <w:rPr>
          <w:color w:val="000000"/>
          <w:sz w:val="30"/>
          <w:szCs w:val="30"/>
          <w:lang w:eastAsia="zh-CN"/>
        </w:rPr>
        <w:t>）</w:t>
      </w:r>
      <w:r w:rsidRPr="00B35C36">
        <w:rPr>
          <w:color w:val="000000"/>
          <w:sz w:val="30"/>
          <w:szCs w:val="30"/>
          <w:lang w:eastAsia="zh-CN"/>
        </w:rPr>
        <w:t xml:space="preserve">            </w:t>
      </w:r>
    </w:p>
    <w:p w:rsidR="00D5486B" w:rsidRPr="00B35C36" w:rsidRDefault="00D13DDF" w:rsidP="00D7172E">
      <w:pPr>
        <w:spacing w:after="0"/>
        <w:ind w:leftChars="100" w:left="210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lastRenderedPageBreak/>
        <w:t>A. </w:t>
      </w:r>
      <w:r w:rsidRPr="00B35C36">
        <w:rPr>
          <w:color w:val="000000"/>
          <w:sz w:val="30"/>
          <w:szCs w:val="30"/>
          <w:lang w:eastAsia="zh-CN"/>
        </w:rPr>
        <w:t>木块对桌面的压力和木块受到的重力是一对平衡力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B. </w:t>
      </w:r>
      <w:r w:rsidRPr="00B35C36">
        <w:rPr>
          <w:color w:val="000000"/>
          <w:sz w:val="30"/>
          <w:szCs w:val="30"/>
          <w:lang w:eastAsia="zh-CN"/>
        </w:rPr>
        <w:t>木块受到的滑动摩擦力大小保持不变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C. </w:t>
      </w:r>
      <w:r w:rsidRPr="00B35C36">
        <w:rPr>
          <w:color w:val="000000"/>
          <w:sz w:val="30"/>
          <w:szCs w:val="30"/>
          <w:lang w:eastAsia="zh-CN"/>
        </w:rPr>
        <w:t>绳对木块的拉力大于桌面对木块的摩擦力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D. </w:t>
      </w:r>
      <w:r w:rsidRPr="00B35C36">
        <w:rPr>
          <w:color w:val="000000"/>
          <w:sz w:val="30"/>
          <w:szCs w:val="30"/>
          <w:lang w:eastAsia="zh-CN"/>
        </w:rPr>
        <w:t>绳对木块的拉力和木块对绳的拉力是一对平衡力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8.</w:t>
      </w:r>
      <w:r w:rsidRPr="00B35C36">
        <w:rPr>
          <w:color w:val="000000"/>
          <w:sz w:val="30"/>
          <w:szCs w:val="30"/>
          <w:lang w:eastAsia="zh-CN"/>
        </w:rPr>
        <w:t>下列关于速度的说法正确的是（</w:t>
      </w:r>
      <w:r w:rsidRPr="00B35C36">
        <w:rPr>
          <w:color w:val="000000"/>
          <w:sz w:val="30"/>
          <w:szCs w:val="30"/>
          <w:lang w:eastAsia="zh-CN"/>
        </w:rPr>
        <w:t xml:space="preserve">   </w:t>
      </w:r>
      <w:r w:rsidRPr="00B35C36">
        <w:rPr>
          <w:color w:val="000000"/>
          <w:sz w:val="30"/>
          <w:szCs w:val="30"/>
          <w:lang w:eastAsia="zh-CN"/>
        </w:rPr>
        <w:t>）</w:t>
      </w:r>
      <w:r w:rsidRPr="00B35C36">
        <w:rPr>
          <w:color w:val="000000"/>
          <w:sz w:val="30"/>
          <w:szCs w:val="30"/>
          <w:lang w:eastAsia="zh-CN"/>
        </w:rPr>
        <w:t xml:space="preserve">            </w:t>
      </w:r>
    </w:p>
    <w:p w:rsidR="00D7172E" w:rsidRDefault="00D13DDF" w:rsidP="00D7172E">
      <w:pPr>
        <w:spacing w:after="0"/>
        <w:ind w:leftChars="100" w:left="210"/>
        <w:rPr>
          <w:noProof/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A. </w:t>
      </w:r>
      <w:r w:rsidRPr="00B35C36">
        <w:rPr>
          <w:color w:val="000000"/>
          <w:sz w:val="30"/>
          <w:szCs w:val="30"/>
          <w:lang w:eastAsia="zh-CN"/>
        </w:rPr>
        <w:t>速度是表示物体通过路程长短的物理量</w:t>
      </w:r>
      <w:r w:rsidRPr="00B35C36">
        <w:rPr>
          <w:color w:val="000000"/>
          <w:sz w:val="30"/>
          <w:szCs w:val="30"/>
          <w:lang w:eastAsia="zh-CN"/>
        </w:rPr>
        <w:t>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6" o:spid="_x0000_i1040" type="#_x0000_t75" style="width:1.5pt;height:3pt;visibility:visible;mso-wrap-style:square">
            <v:imagedata r:id="rId12" o:title=""/>
          </v:shape>
        </w:pict>
      </w:r>
    </w:p>
    <w:p w:rsidR="00D7172E" w:rsidRDefault="00D13DDF" w:rsidP="00D7172E">
      <w:pPr>
        <w:spacing w:after="0"/>
        <w:ind w:leftChars="100" w:left="210"/>
        <w:rPr>
          <w:noProof/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B. </w:t>
      </w:r>
      <w:r w:rsidRPr="00B35C36">
        <w:rPr>
          <w:color w:val="000000"/>
          <w:sz w:val="30"/>
          <w:szCs w:val="30"/>
          <w:lang w:eastAsia="zh-CN"/>
        </w:rPr>
        <w:t>速度越大的物体，通过的路程一定越长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C. </w:t>
      </w:r>
      <w:r w:rsidRPr="00B35C36">
        <w:rPr>
          <w:color w:val="000000"/>
          <w:sz w:val="30"/>
          <w:szCs w:val="30"/>
          <w:lang w:eastAsia="zh-CN"/>
        </w:rPr>
        <w:t>做匀速直线运动的任何物体，它们的速度都是相同的</w:t>
      </w:r>
      <w:r w:rsidRPr="00B35C36">
        <w:rPr>
          <w:color w:val="000000"/>
          <w:sz w:val="30"/>
          <w:szCs w:val="30"/>
          <w:lang w:eastAsia="zh-CN"/>
        </w:rPr>
        <w:t>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7" o:spid="_x0000_i1041" type="#_x0000_t75" style="width:1.5pt;height:3pt;visibility:visible;mso-wrap-style:square">
            <v:imagedata r:id="rId12" o:title=""/>
          </v:shape>
        </w:pict>
      </w:r>
    </w:p>
    <w:p w:rsidR="00D5486B" w:rsidRPr="00B35C36" w:rsidRDefault="00D13DDF" w:rsidP="00D7172E">
      <w:pPr>
        <w:spacing w:after="0"/>
        <w:ind w:leftChars="100" w:left="210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D. </w:t>
      </w:r>
      <w:r w:rsidRPr="00B35C36">
        <w:rPr>
          <w:color w:val="000000"/>
          <w:sz w:val="30"/>
          <w:szCs w:val="30"/>
          <w:lang w:eastAsia="zh-CN"/>
        </w:rPr>
        <w:t>速度是表示物体运动快慢的物理量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9.</w:t>
      </w:r>
      <w:r w:rsidRPr="00B35C36">
        <w:rPr>
          <w:color w:val="000000"/>
          <w:sz w:val="30"/>
          <w:szCs w:val="30"/>
          <w:lang w:eastAsia="zh-CN"/>
        </w:rPr>
        <w:t>短跑运动员</w:t>
      </w:r>
      <w:r w:rsidRPr="00B35C36">
        <w:rPr>
          <w:color w:val="000000"/>
          <w:sz w:val="30"/>
          <w:szCs w:val="30"/>
          <w:lang w:eastAsia="zh-CN"/>
        </w:rPr>
        <w:t>5</w:t>
      </w:r>
      <w:r w:rsidRPr="00B35C36">
        <w:rPr>
          <w:color w:val="000000"/>
          <w:sz w:val="30"/>
          <w:szCs w:val="30"/>
          <w:lang w:eastAsia="zh-CN"/>
        </w:rPr>
        <w:t>秒跑了</w:t>
      </w:r>
      <w:r w:rsidRPr="00B35C36">
        <w:rPr>
          <w:color w:val="000000"/>
          <w:sz w:val="30"/>
          <w:szCs w:val="30"/>
          <w:lang w:eastAsia="zh-CN"/>
        </w:rPr>
        <w:t>50</w:t>
      </w:r>
      <w:r w:rsidRPr="00B35C36">
        <w:rPr>
          <w:color w:val="000000"/>
          <w:sz w:val="30"/>
          <w:szCs w:val="30"/>
          <w:lang w:eastAsia="zh-CN"/>
        </w:rPr>
        <w:t>米，羚羊奔跑速度是</w:t>
      </w:r>
      <w:r w:rsidRPr="00B35C36">
        <w:rPr>
          <w:color w:val="000000"/>
          <w:sz w:val="30"/>
          <w:szCs w:val="30"/>
          <w:lang w:eastAsia="zh-CN"/>
        </w:rPr>
        <w:t>20</w:t>
      </w:r>
      <w:r w:rsidRPr="00B35C36">
        <w:rPr>
          <w:color w:val="000000"/>
          <w:sz w:val="30"/>
          <w:szCs w:val="30"/>
          <w:lang w:eastAsia="zh-CN"/>
        </w:rPr>
        <w:t>米</w:t>
      </w:r>
      <w:r w:rsidRPr="00B35C36">
        <w:rPr>
          <w:color w:val="000000"/>
          <w:sz w:val="30"/>
          <w:szCs w:val="30"/>
          <w:lang w:eastAsia="zh-CN"/>
        </w:rPr>
        <w:t>/</w:t>
      </w:r>
      <w:r w:rsidRPr="00B35C36">
        <w:rPr>
          <w:color w:val="000000"/>
          <w:sz w:val="30"/>
          <w:szCs w:val="30"/>
          <w:lang w:eastAsia="zh-CN"/>
        </w:rPr>
        <w:t>秒，汽车的行驶速度是</w:t>
      </w:r>
      <w:r w:rsidRPr="00B35C36">
        <w:rPr>
          <w:color w:val="000000"/>
          <w:sz w:val="30"/>
          <w:szCs w:val="30"/>
          <w:lang w:eastAsia="zh-CN"/>
        </w:rPr>
        <w:t>54</w:t>
      </w:r>
      <w:r w:rsidRPr="00B35C36">
        <w:rPr>
          <w:color w:val="000000"/>
          <w:sz w:val="30"/>
          <w:szCs w:val="30"/>
          <w:lang w:eastAsia="zh-CN"/>
        </w:rPr>
        <w:t>千米</w:t>
      </w:r>
      <w:r w:rsidRPr="00B35C36">
        <w:rPr>
          <w:color w:val="000000"/>
          <w:sz w:val="30"/>
          <w:szCs w:val="30"/>
          <w:lang w:eastAsia="zh-CN"/>
        </w:rPr>
        <w:t>/</w:t>
      </w:r>
      <w:r w:rsidRPr="00B35C36">
        <w:rPr>
          <w:color w:val="000000"/>
          <w:sz w:val="30"/>
          <w:szCs w:val="30"/>
          <w:lang w:eastAsia="zh-CN"/>
        </w:rPr>
        <w:t>时，三者速度从小到大的排列顺序是（　　）</w:t>
      </w:r>
      <w:r w:rsidRPr="00B35C36">
        <w:rPr>
          <w:color w:val="000000"/>
          <w:sz w:val="30"/>
          <w:szCs w:val="30"/>
          <w:lang w:eastAsia="zh-CN"/>
        </w:rPr>
        <w:t xml:space="preserve">            </w:t>
      </w:r>
    </w:p>
    <w:p w:rsidR="00D5486B" w:rsidRPr="00B35C36" w:rsidRDefault="00D13DDF" w:rsidP="00D7172E">
      <w:pPr>
        <w:spacing w:after="0"/>
        <w:ind w:leftChars="100" w:left="213" w:hangingChars="1" w:hanging="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A. </w:t>
      </w:r>
      <w:r w:rsidRPr="00B35C36">
        <w:rPr>
          <w:color w:val="000000"/>
          <w:sz w:val="30"/>
          <w:szCs w:val="30"/>
          <w:lang w:eastAsia="zh-CN"/>
        </w:rPr>
        <w:t>汽车，羚羊，运动员</w:t>
      </w:r>
      <w:r w:rsidRPr="00B35C36">
        <w:rPr>
          <w:color w:val="000000"/>
          <w:sz w:val="30"/>
          <w:szCs w:val="30"/>
          <w:lang w:eastAsia="zh-CN"/>
        </w:rPr>
        <w:t>                       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8" o:spid="_x0000_i1042" type="#_x0000_t75" style="width:.75pt;height:3pt;visibility:visible;mso-wrap-style:square">
            <v:imagedata r:id="rId10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>B. </w:t>
      </w:r>
      <w:r w:rsidRPr="00B35C36">
        <w:rPr>
          <w:color w:val="000000"/>
          <w:sz w:val="30"/>
          <w:szCs w:val="30"/>
          <w:lang w:eastAsia="zh-CN"/>
        </w:rPr>
        <w:t>羚羊，汽车，运动员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C. </w:t>
      </w:r>
      <w:r w:rsidRPr="00B35C36">
        <w:rPr>
          <w:color w:val="000000"/>
          <w:sz w:val="30"/>
          <w:szCs w:val="30"/>
          <w:lang w:eastAsia="zh-CN"/>
        </w:rPr>
        <w:t>运动员，汽车，羚羊</w:t>
      </w:r>
      <w:r w:rsidRPr="00B35C36">
        <w:rPr>
          <w:color w:val="000000"/>
          <w:sz w:val="30"/>
          <w:szCs w:val="30"/>
          <w:lang w:eastAsia="zh-CN"/>
        </w:rPr>
        <w:t>                                           </w:t>
      </w:r>
      <w:r w:rsidR="003A0C38" w:rsidRPr="006C2506">
        <w:rPr>
          <w:noProof/>
          <w:sz w:val="30"/>
          <w:szCs w:val="30"/>
          <w:lang w:eastAsia="zh-CN"/>
        </w:rPr>
        <w:pict>
          <v:shape id="图片 19" o:spid="_x0000_i1043" type="#_x0000_t75" style="width:.75pt;height:3pt;visibility:visible;mso-wrap-style:square">
            <v:imagedata r:id="rId10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>D. </w:t>
      </w:r>
      <w:r w:rsidRPr="00B35C36">
        <w:rPr>
          <w:color w:val="000000"/>
          <w:sz w:val="30"/>
          <w:szCs w:val="30"/>
          <w:lang w:eastAsia="zh-CN"/>
        </w:rPr>
        <w:t>运动员，羚羊，汽车</w:t>
      </w:r>
    </w:p>
    <w:p w:rsidR="00D5486B" w:rsidRPr="00B35C36" w:rsidRDefault="006C2506" w:rsidP="00D7172E">
      <w:pPr>
        <w:spacing w:after="0"/>
        <w:ind w:left="212" w:hangingChars="101" w:hanging="212"/>
        <w:rPr>
          <w:sz w:val="30"/>
          <w:szCs w:val="30"/>
          <w:lang w:eastAsia="zh-CN"/>
        </w:rPr>
      </w:pPr>
      <w:r w:rsidRPr="006C2506">
        <w:rPr>
          <w:noProof/>
        </w:rPr>
        <w:pict>
          <v:shape id="图片 20" o:spid="_x0000_s1080" type="#_x0000_t75" style="position:absolute;left:0;text-align:left;margin-left:472.9pt;margin-top:48.65pt;width:92.25pt;height:69.75pt;z-index:2;visibility:visible">
            <v:imagedata r:id="rId13" o:title=""/>
            <w10:wrap type="square"/>
          </v:shape>
        </w:pict>
      </w:r>
      <w:r w:rsidR="00D13DDF" w:rsidRPr="00B35C36">
        <w:rPr>
          <w:color w:val="000000"/>
          <w:sz w:val="30"/>
          <w:szCs w:val="30"/>
          <w:lang w:eastAsia="zh-CN"/>
        </w:rPr>
        <w:t>10.</w:t>
      </w:r>
      <w:r w:rsidR="00D13DDF" w:rsidRPr="00B35C36">
        <w:rPr>
          <w:color w:val="000000"/>
          <w:sz w:val="30"/>
          <w:szCs w:val="30"/>
          <w:lang w:eastAsia="zh-CN"/>
        </w:rPr>
        <w:t>甲、乙两物体从同一地点同时向相同方向做直线运动，其</w:t>
      </w:r>
      <w:r w:rsidR="00D13DDF" w:rsidRPr="00B35C36">
        <w:rPr>
          <w:color w:val="000000"/>
          <w:sz w:val="30"/>
          <w:szCs w:val="30"/>
          <w:lang w:eastAsia="zh-CN"/>
        </w:rPr>
        <w:t>s</w:t>
      </w:r>
      <w:r w:rsidR="00D13DDF" w:rsidRPr="00B35C36">
        <w:rPr>
          <w:color w:val="000000"/>
          <w:sz w:val="30"/>
          <w:szCs w:val="30"/>
          <w:lang w:eastAsia="zh-CN"/>
        </w:rPr>
        <w:t>﹣</w:t>
      </w:r>
      <w:r w:rsidR="00D13DDF" w:rsidRPr="00B35C36">
        <w:rPr>
          <w:color w:val="000000"/>
          <w:sz w:val="30"/>
          <w:szCs w:val="30"/>
          <w:lang w:eastAsia="zh-CN"/>
        </w:rPr>
        <w:t>t</w:t>
      </w:r>
      <w:r w:rsidR="00D13DDF" w:rsidRPr="00B35C36">
        <w:rPr>
          <w:color w:val="000000"/>
          <w:sz w:val="30"/>
          <w:szCs w:val="30"/>
          <w:lang w:eastAsia="zh-CN"/>
        </w:rPr>
        <w:t>图象如图所示，由图象可知</w:t>
      </w:r>
      <w:r w:rsidR="00D13DDF" w:rsidRPr="00B35C36">
        <w:rPr>
          <w:sz w:val="30"/>
          <w:szCs w:val="30"/>
          <w:lang w:eastAsia="zh-CN"/>
        </w:rPr>
        <w:br/>
      </w:r>
      <w:r w:rsidR="00D13DDF" w:rsidRPr="00B35C36">
        <w:rPr>
          <w:color w:val="000000"/>
          <w:sz w:val="30"/>
          <w:szCs w:val="30"/>
          <w:lang w:eastAsia="zh-CN"/>
        </w:rPr>
        <w:t>​A. </w:t>
      </w:r>
      <w:r w:rsidR="00D13DDF" w:rsidRPr="00B35C36">
        <w:rPr>
          <w:color w:val="000000"/>
          <w:sz w:val="30"/>
          <w:szCs w:val="30"/>
          <w:lang w:eastAsia="zh-CN"/>
        </w:rPr>
        <w:t>两物体在</w:t>
      </w:r>
      <w:r w:rsidR="00D13DDF" w:rsidRPr="00B35C36">
        <w:rPr>
          <w:color w:val="000000"/>
          <w:sz w:val="30"/>
          <w:szCs w:val="30"/>
          <w:lang w:eastAsia="zh-CN"/>
        </w:rPr>
        <w:t>0</w:t>
      </w:r>
      <w:r w:rsidR="00D13DDF" w:rsidRPr="00B35C36">
        <w:rPr>
          <w:color w:val="000000"/>
          <w:sz w:val="30"/>
          <w:szCs w:val="30"/>
          <w:lang w:eastAsia="zh-CN"/>
        </w:rPr>
        <w:t>～</w:t>
      </w:r>
      <w:r w:rsidR="00D13DDF" w:rsidRPr="00B35C36">
        <w:rPr>
          <w:color w:val="000000"/>
          <w:sz w:val="30"/>
          <w:szCs w:val="30"/>
          <w:lang w:eastAsia="zh-CN"/>
        </w:rPr>
        <w:t>10s</w:t>
      </w:r>
      <w:r w:rsidR="00D13DDF" w:rsidRPr="00B35C36">
        <w:rPr>
          <w:color w:val="000000"/>
          <w:sz w:val="30"/>
          <w:szCs w:val="30"/>
          <w:lang w:eastAsia="zh-CN"/>
        </w:rPr>
        <w:t>内都做匀速运动，且</w:t>
      </w:r>
      <w:r w:rsidR="00D13DDF" w:rsidRPr="00B35C36">
        <w:rPr>
          <w:color w:val="000000"/>
          <w:sz w:val="30"/>
          <w:szCs w:val="30"/>
          <w:lang w:eastAsia="zh-CN"/>
        </w:rPr>
        <w:t>v</w:t>
      </w:r>
      <w:r w:rsidR="00D13DDF" w:rsidRPr="00B35C36">
        <w:rPr>
          <w:color w:val="000000"/>
          <w:sz w:val="30"/>
          <w:szCs w:val="30"/>
          <w:vertAlign w:val="subscript"/>
          <w:lang w:eastAsia="zh-CN"/>
        </w:rPr>
        <w:t>甲</w:t>
      </w:r>
      <w:r w:rsidR="00D13DDF" w:rsidRPr="00B35C36">
        <w:rPr>
          <w:color w:val="000000"/>
          <w:sz w:val="30"/>
          <w:szCs w:val="30"/>
          <w:lang w:eastAsia="zh-CN"/>
        </w:rPr>
        <w:t>＜</w:t>
      </w:r>
      <w:r w:rsidR="00D13DDF" w:rsidRPr="00B35C36">
        <w:rPr>
          <w:color w:val="000000"/>
          <w:sz w:val="30"/>
          <w:szCs w:val="30"/>
          <w:lang w:eastAsia="zh-CN"/>
        </w:rPr>
        <w:t>v</w:t>
      </w:r>
      <w:r w:rsidR="00D13DDF" w:rsidRPr="00B35C36">
        <w:rPr>
          <w:color w:val="000000"/>
          <w:sz w:val="30"/>
          <w:szCs w:val="30"/>
          <w:vertAlign w:val="subscript"/>
          <w:lang w:eastAsia="zh-CN"/>
        </w:rPr>
        <w:t>乙</w:t>
      </w:r>
      <w:r w:rsidR="00D13DDF" w:rsidRPr="00B35C36">
        <w:rPr>
          <w:sz w:val="30"/>
          <w:szCs w:val="30"/>
          <w:lang w:eastAsia="zh-CN"/>
        </w:rPr>
        <w:br/>
      </w:r>
      <w:r w:rsidR="00D13DDF" w:rsidRPr="00B35C36">
        <w:rPr>
          <w:color w:val="000000"/>
          <w:sz w:val="30"/>
          <w:szCs w:val="30"/>
          <w:lang w:eastAsia="zh-CN"/>
        </w:rPr>
        <w:t>B. </w:t>
      </w:r>
      <w:r w:rsidR="00D13DDF" w:rsidRPr="00B35C36">
        <w:rPr>
          <w:color w:val="000000"/>
          <w:sz w:val="30"/>
          <w:szCs w:val="30"/>
          <w:lang w:eastAsia="zh-CN"/>
        </w:rPr>
        <w:t>两物体在</w:t>
      </w:r>
      <w:r w:rsidR="00D13DDF" w:rsidRPr="00B35C36">
        <w:rPr>
          <w:color w:val="000000"/>
          <w:sz w:val="30"/>
          <w:szCs w:val="30"/>
          <w:lang w:eastAsia="zh-CN"/>
        </w:rPr>
        <w:t>15</w:t>
      </w:r>
      <w:r w:rsidR="00D13DDF" w:rsidRPr="00B35C36">
        <w:rPr>
          <w:color w:val="000000"/>
          <w:sz w:val="30"/>
          <w:szCs w:val="30"/>
          <w:lang w:eastAsia="zh-CN"/>
        </w:rPr>
        <w:t>～</w:t>
      </w:r>
      <w:r w:rsidR="00D13DDF" w:rsidRPr="00B35C36">
        <w:rPr>
          <w:color w:val="000000"/>
          <w:sz w:val="30"/>
          <w:szCs w:val="30"/>
          <w:lang w:eastAsia="zh-CN"/>
        </w:rPr>
        <w:t>20s</w:t>
      </w:r>
      <w:r w:rsidR="00D13DDF" w:rsidRPr="00B35C36">
        <w:rPr>
          <w:color w:val="000000"/>
          <w:sz w:val="30"/>
          <w:szCs w:val="30"/>
          <w:lang w:eastAsia="zh-CN"/>
        </w:rPr>
        <w:t>内都做匀速运动，且</w:t>
      </w:r>
      <w:r w:rsidR="00D13DDF" w:rsidRPr="00B35C36">
        <w:rPr>
          <w:color w:val="000000"/>
          <w:sz w:val="30"/>
          <w:szCs w:val="30"/>
          <w:lang w:eastAsia="zh-CN"/>
        </w:rPr>
        <w:t>v</w:t>
      </w:r>
      <w:r w:rsidR="00D13DDF" w:rsidRPr="00B35C36">
        <w:rPr>
          <w:color w:val="000000"/>
          <w:sz w:val="30"/>
          <w:szCs w:val="30"/>
          <w:vertAlign w:val="subscript"/>
          <w:lang w:eastAsia="zh-CN"/>
        </w:rPr>
        <w:t>甲</w:t>
      </w:r>
      <w:r w:rsidR="00D13DDF" w:rsidRPr="00B35C36">
        <w:rPr>
          <w:color w:val="000000"/>
          <w:sz w:val="30"/>
          <w:szCs w:val="30"/>
          <w:lang w:eastAsia="zh-CN"/>
        </w:rPr>
        <w:t>＜</w:t>
      </w:r>
      <w:r w:rsidR="00D13DDF" w:rsidRPr="00B35C36">
        <w:rPr>
          <w:color w:val="000000"/>
          <w:sz w:val="30"/>
          <w:szCs w:val="30"/>
          <w:lang w:eastAsia="zh-CN"/>
        </w:rPr>
        <w:t>v</w:t>
      </w:r>
      <w:r w:rsidR="00D13DDF" w:rsidRPr="00B35C36">
        <w:rPr>
          <w:color w:val="000000"/>
          <w:sz w:val="30"/>
          <w:szCs w:val="30"/>
          <w:vertAlign w:val="subscript"/>
          <w:lang w:eastAsia="zh-CN"/>
        </w:rPr>
        <w:t>乙</w:t>
      </w:r>
      <w:r w:rsidR="00D13DDF" w:rsidRPr="00B35C36">
        <w:rPr>
          <w:sz w:val="30"/>
          <w:szCs w:val="30"/>
          <w:lang w:eastAsia="zh-CN"/>
        </w:rPr>
        <w:br/>
      </w:r>
      <w:r w:rsidR="00D13DDF" w:rsidRPr="00B35C36">
        <w:rPr>
          <w:color w:val="000000"/>
          <w:sz w:val="30"/>
          <w:szCs w:val="30"/>
          <w:lang w:eastAsia="zh-CN"/>
        </w:rPr>
        <w:t>C. </w:t>
      </w:r>
      <w:r w:rsidR="00D13DDF" w:rsidRPr="00B35C36">
        <w:rPr>
          <w:color w:val="000000"/>
          <w:sz w:val="30"/>
          <w:szCs w:val="30"/>
          <w:lang w:eastAsia="zh-CN"/>
        </w:rPr>
        <w:t>两物体在</w:t>
      </w:r>
      <w:r w:rsidR="00D13DDF" w:rsidRPr="00B35C36">
        <w:rPr>
          <w:color w:val="000000"/>
          <w:sz w:val="30"/>
          <w:szCs w:val="30"/>
          <w:lang w:eastAsia="zh-CN"/>
        </w:rPr>
        <w:t>15s</w:t>
      </w:r>
      <w:r w:rsidR="00D13DDF" w:rsidRPr="00B35C36">
        <w:rPr>
          <w:color w:val="000000"/>
          <w:sz w:val="30"/>
          <w:szCs w:val="30"/>
          <w:lang w:eastAsia="zh-CN"/>
        </w:rPr>
        <w:t>末相遇，且</w:t>
      </w:r>
      <w:r w:rsidR="00D13DDF" w:rsidRPr="00B35C36">
        <w:rPr>
          <w:color w:val="000000"/>
          <w:sz w:val="30"/>
          <w:szCs w:val="30"/>
          <w:lang w:eastAsia="zh-CN"/>
        </w:rPr>
        <w:t>0</w:t>
      </w:r>
      <w:r w:rsidR="00D13DDF" w:rsidRPr="00B35C36">
        <w:rPr>
          <w:color w:val="000000"/>
          <w:sz w:val="30"/>
          <w:szCs w:val="30"/>
          <w:lang w:eastAsia="zh-CN"/>
        </w:rPr>
        <w:t>～</w:t>
      </w:r>
      <w:r w:rsidR="00D13DDF" w:rsidRPr="00B35C36">
        <w:rPr>
          <w:color w:val="000000"/>
          <w:sz w:val="30"/>
          <w:szCs w:val="30"/>
          <w:lang w:eastAsia="zh-CN"/>
        </w:rPr>
        <w:t>15s</w:t>
      </w:r>
      <w:r w:rsidR="00D13DDF" w:rsidRPr="00B35C36">
        <w:rPr>
          <w:color w:val="000000"/>
          <w:sz w:val="30"/>
          <w:szCs w:val="30"/>
          <w:lang w:eastAsia="zh-CN"/>
        </w:rPr>
        <w:t>内通过的路程相等</w:t>
      </w:r>
      <w:r w:rsidR="00D13DDF" w:rsidRPr="00B35C36">
        <w:rPr>
          <w:sz w:val="30"/>
          <w:szCs w:val="30"/>
          <w:lang w:eastAsia="zh-CN"/>
        </w:rPr>
        <w:br/>
      </w:r>
      <w:r w:rsidR="00D13DDF" w:rsidRPr="00B35C36">
        <w:rPr>
          <w:color w:val="000000"/>
          <w:sz w:val="30"/>
          <w:szCs w:val="30"/>
          <w:lang w:eastAsia="zh-CN"/>
        </w:rPr>
        <w:t>D. </w:t>
      </w:r>
      <w:r w:rsidR="00D13DDF" w:rsidRPr="00B35C36">
        <w:rPr>
          <w:color w:val="000000"/>
          <w:sz w:val="30"/>
          <w:szCs w:val="30"/>
          <w:lang w:eastAsia="zh-CN"/>
        </w:rPr>
        <w:t>两物体在</w:t>
      </w:r>
      <w:r w:rsidR="00D13DDF" w:rsidRPr="00B35C36">
        <w:rPr>
          <w:color w:val="000000"/>
          <w:sz w:val="30"/>
          <w:szCs w:val="30"/>
          <w:lang w:eastAsia="zh-CN"/>
        </w:rPr>
        <w:t>20s</w:t>
      </w:r>
      <w:r w:rsidR="00D13DDF" w:rsidRPr="00B35C36">
        <w:rPr>
          <w:color w:val="000000"/>
          <w:sz w:val="30"/>
          <w:szCs w:val="30"/>
          <w:lang w:eastAsia="zh-CN"/>
        </w:rPr>
        <w:t>末相遇，且</w:t>
      </w:r>
      <w:r w:rsidR="00D13DDF" w:rsidRPr="00B35C36">
        <w:rPr>
          <w:color w:val="000000"/>
          <w:sz w:val="30"/>
          <w:szCs w:val="30"/>
          <w:lang w:eastAsia="zh-CN"/>
        </w:rPr>
        <w:t>0</w:t>
      </w:r>
      <w:r w:rsidR="00D13DDF" w:rsidRPr="00B35C36">
        <w:rPr>
          <w:color w:val="000000"/>
          <w:sz w:val="30"/>
          <w:szCs w:val="30"/>
          <w:lang w:eastAsia="zh-CN"/>
        </w:rPr>
        <w:t>～</w:t>
      </w:r>
      <w:r w:rsidR="00D13DDF" w:rsidRPr="00B35C36">
        <w:rPr>
          <w:color w:val="000000"/>
          <w:sz w:val="30"/>
          <w:szCs w:val="30"/>
          <w:lang w:eastAsia="zh-CN"/>
        </w:rPr>
        <w:t>20s</w:t>
      </w:r>
      <w:r w:rsidR="00D13DDF" w:rsidRPr="00B35C36">
        <w:rPr>
          <w:color w:val="000000"/>
          <w:sz w:val="30"/>
          <w:szCs w:val="30"/>
          <w:lang w:eastAsia="zh-CN"/>
        </w:rPr>
        <w:t>内通过的路程相等</w:t>
      </w:r>
    </w:p>
    <w:p w:rsidR="00D5486B" w:rsidRPr="00B35C36" w:rsidRDefault="00D13DDF" w:rsidP="00B35C36">
      <w:pPr>
        <w:ind w:left="304" w:hangingChars="101" w:hanging="304"/>
        <w:rPr>
          <w:sz w:val="30"/>
          <w:szCs w:val="30"/>
          <w:lang w:eastAsia="zh-CN"/>
        </w:rPr>
      </w:pPr>
      <w:r w:rsidRPr="00B35C36">
        <w:rPr>
          <w:b/>
          <w:bCs/>
          <w:sz w:val="30"/>
          <w:szCs w:val="30"/>
          <w:lang w:eastAsia="zh-CN"/>
        </w:rPr>
        <w:t>二、填空题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11.</w:t>
      </w:r>
      <w:r w:rsidRPr="00B35C36">
        <w:rPr>
          <w:color w:val="000000"/>
          <w:sz w:val="30"/>
          <w:szCs w:val="30"/>
          <w:lang w:eastAsia="zh-CN"/>
        </w:rPr>
        <w:t>我们常用</w:t>
      </w:r>
      <w:r w:rsidRPr="00B35C36">
        <w:rPr>
          <w:color w:val="000000"/>
          <w:sz w:val="30"/>
          <w:szCs w:val="30"/>
          <w:lang w:eastAsia="zh-CN"/>
        </w:rPr>
        <w:t>“</w:t>
      </w:r>
      <w:r w:rsidRPr="00B35C36">
        <w:rPr>
          <w:color w:val="000000"/>
          <w:sz w:val="30"/>
          <w:szCs w:val="30"/>
          <w:lang w:eastAsia="zh-CN"/>
        </w:rPr>
        <w:t>频闪照片</w:t>
      </w:r>
      <w:r w:rsidRPr="00B35C36">
        <w:rPr>
          <w:color w:val="000000"/>
          <w:sz w:val="30"/>
          <w:szCs w:val="30"/>
          <w:lang w:eastAsia="zh-CN"/>
        </w:rPr>
        <w:t>”</w:t>
      </w:r>
      <w:r w:rsidRPr="00B35C36">
        <w:rPr>
          <w:color w:val="000000"/>
          <w:sz w:val="30"/>
          <w:szCs w:val="30"/>
          <w:lang w:eastAsia="zh-CN"/>
        </w:rPr>
        <w:t>来研究物质的运动。如图所示，记录了甲、乙两个运动小球每隔</w:t>
      </w:r>
      <w:r w:rsidRPr="00B35C36">
        <w:rPr>
          <w:color w:val="000000"/>
          <w:sz w:val="30"/>
          <w:szCs w:val="30"/>
          <w:lang w:eastAsia="zh-CN"/>
        </w:rPr>
        <w:t>0.001</w:t>
      </w:r>
      <w:r w:rsidRPr="00B35C36">
        <w:rPr>
          <w:color w:val="000000"/>
          <w:sz w:val="30"/>
          <w:szCs w:val="30"/>
          <w:lang w:eastAsia="zh-CN"/>
        </w:rPr>
        <w:t>秒的不同位置。根据底片可以判断，</w:t>
      </w:r>
      <w:r w:rsidRPr="00B35C36">
        <w:rPr>
          <w:color w:val="000000"/>
          <w:sz w:val="30"/>
          <w:szCs w:val="30"/>
          <w:lang w:eastAsia="zh-CN"/>
        </w:rPr>
        <w:t>________ </w:t>
      </w:r>
      <w:r w:rsidRPr="00B35C36">
        <w:rPr>
          <w:color w:val="000000"/>
          <w:sz w:val="30"/>
          <w:szCs w:val="30"/>
          <w:lang w:eastAsia="zh-CN"/>
        </w:rPr>
        <w:t>球运动时间短，</w:t>
      </w:r>
      <w:r w:rsidRPr="00B35C36">
        <w:rPr>
          <w:color w:val="000000"/>
          <w:sz w:val="30"/>
          <w:szCs w:val="30"/>
          <w:lang w:eastAsia="zh-CN"/>
        </w:rPr>
        <w:t>________  </w:t>
      </w:r>
      <w:r w:rsidRPr="00B35C36">
        <w:rPr>
          <w:color w:val="000000"/>
          <w:sz w:val="30"/>
          <w:szCs w:val="30"/>
          <w:lang w:eastAsia="zh-CN"/>
        </w:rPr>
        <w:t>球做匀速直线运动。</w:t>
      </w:r>
      <w:r w:rsidRPr="00B35C36">
        <w:rPr>
          <w:sz w:val="30"/>
          <w:szCs w:val="30"/>
          <w:lang w:eastAsia="zh-CN"/>
        </w:rPr>
        <w:br/>
      </w:r>
      <w:r w:rsidR="003A0C38" w:rsidRPr="006C2506">
        <w:rPr>
          <w:noProof/>
          <w:sz w:val="30"/>
          <w:szCs w:val="30"/>
          <w:lang w:eastAsia="zh-CN"/>
        </w:rPr>
        <w:pict>
          <v:shape id="图片 21" o:spid="_x0000_i1044" type="#_x0000_t75" style="width:149.25pt;height:67.5pt;visibility:visible;mso-wrap-style:square">
            <v:imagedata r:id="rId14" o:title=""/>
          </v:shape>
        </w:pic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lastRenderedPageBreak/>
        <w:t>12.</w:t>
      </w:r>
      <w:r w:rsidRPr="00B35C36">
        <w:rPr>
          <w:color w:val="000000"/>
          <w:sz w:val="30"/>
          <w:szCs w:val="30"/>
          <w:lang w:eastAsia="zh-CN"/>
        </w:rPr>
        <w:t>一架水上飞翼船</w:t>
      </w:r>
      <w:r w:rsidRPr="00B35C36">
        <w:rPr>
          <w:color w:val="000000"/>
          <w:sz w:val="30"/>
          <w:szCs w:val="30"/>
          <w:lang w:eastAsia="zh-CN"/>
        </w:rPr>
        <w:t>0.5h</w:t>
      </w:r>
      <w:r w:rsidRPr="00B35C36">
        <w:rPr>
          <w:color w:val="000000"/>
          <w:sz w:val="30"/>
          <w:szCs w:val="30"/>
          <w:lang w:eastAsia="zh-CN"/>
        </w:rPr>
        <w:t>匀速行驶</w:t>
      </w:r>
      <w:r w:rsidRPr="00B35C36">
        <w:rPr>
          <w:color w:val="000000"/>
          <w:sz w:val="30"/>
          <w:szCs w:val="30"/>
          <w:lang w:eastAsia="zh-CN"/>
        </w:rPr>
        <w:t>80km</w:t>
      </w:r>
      <w:r w:rsidRPr="00B35C36">
        <w:rPr>
          <w:color w:val="000000"/>
          <w:sz w:val="30"/>
          <w:szCs w:val="30"/>
          <w:lang w:eastAsia="zh-CN"/>
        </w:rPr>
        <w:t xml:space="preserve">，则飞翼船的速度是　</w:t>
      </w:r>
      <w:r w:rsidRPr="00B35C36">
        <w:rPr>
          <w:color w:val="000000"/>
          <w:sz w:val="30"/>
          <w:szCs w:val="30"/>
          <w:lang w:eastAsia="zh-CN"/>
        </w:rPr>
        <w:t> ________km/h</w:t>
      </w:r>
      <w:r w:rsidRPr="00B35C36">
        <w:rPr>
          <w:color w:val="000000"/>
          <w:sz w:val="30"/>
          <w:szCs w:val="30"/>
          <w:lang w:eastAsia="zh-CN"/>
        </w:rPr>
        <w:t xml:space="preserve">、合　</w:t>
      </w:r>
      <w:r w:rsidRPr="00B35C36">
        <w:rPr>
          <w:color w:val="000000"/>
          <w:sz w:val="30"/>
          <w:szCs w:val="30"/>
          <w:lang w:eastAsia="zh-CN"/>
        </w:rPr>
        <w:t> ________ m/s</w:t>
      </w:r>
      <w:r w:rsidRPr="00B35C36">
        <w:rPr>
          <w:color w:val="000000"/>
          <w:sz w:val="30"/>
          <w:szCs w:val="30"/>
          <w:lang w:eastAsia="zh-CN"/>
        </w:rPr>
        <w:t>．</w:t>
      </w:r>
      <w:r w:rsidRPr="00B35C36">
        <w:rPr>
          <w:color w:val="000000"/>
          <w:sz w:val="30"/>
          <w:szCs w:val="30"/>
          <w:lang w:eastAsia="zh-CN"/>
        </w:rPr>
        <w:t xml:space="preserve">    </w:t>
      </w:r>
    </w:p>
    <w:p w:rsidR="00C573B0" w:rsidRPr="00B35C36" w:rsidRDefault="00D13DDF" w:rsidP="00B35C36">
      <w:pPr>
        <w:spacing w:after="0"/>
        <w:ind w:left="303" w:hangingChars="101" w:hanging="303"/>
        <w:rPr>
          <w:noProof/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13.</w:t>
      </w:r>
      <w:r w:rsidRPr="00B35C36">
        <w:rPr>
          <w:color w:val="000000"/>
          <w:sz w:val="30"/>
          <w:szCs w:val="30"/>
          <w:lang w:eastAsia="zh-CN"/>
        </w:rPr>
        <w:t>某物体做直线运动时的路程随时间变化的图象如图所示．</w:t>
      </w:r>
      <w:r w:rsidRPr="00B35C36">
        <w:rPr>
          <w:color w:val="000000"/>
          <w:sz w:val="30"/>
          <w:szCs w:val="30"/>
          <w:lang w:eastAsia="zh-CN"/>
        </w:rPr>
        <w:t>5</w:t>
      </w:r>
      <w:r w:rsidRPr="00B35C36">
        <w:rPr>
          <w:color w:val="000000"/>
          <w:sz w:val="30"/>
          <w:szCs w:val="30"/>
          <w:lang w:eastAsia="zh-CN"/>
        </w:rPr>
        <w:t>～</w:t>
      </w:r>
      <w:r w:rsidRPr="00B35C36">
        <w:rPr>
          <w:color w:val="000000"/>
          <w:sz w:val="30"/>
          <w:szCs w:val="30"/>
          <w:lang w:eastAsia="zh-CN"/>
        </w:rPr>
        <w:t>7min</w:t>
      </w:r>
      <w:r w:rsidRPr="00B35C36">
        <w:rPr>
          <w:color w:val="000000"/>
          <w:sz w:val="30"/>
          <w:szCs w:val="30"/>
          <w:lang w:eastAsia="zh-CN"/>
        </w:rPr>
        <w:t>内该物体运动的路程为</w:t>
      </w:r>
      <w:r w:rsidRPr="00B35C36">
        <w:rPr>
          <w:color w:val="000000"/>
          <w:sz w:val="30"/>
          <w:szCs w:val="30"/>
          <w:lang w:eastAsia="zh-CN"/>
        </w:rPr>
        <w:t>________</w:t>
      </w:r>
      <w:r w:rsidRPr="00B35C36">
        <w:rPr>
          <w:color w:val="000000"/>
          <w:sz w:val="30"/>
          <w:szCs w:val="30"/>
          <w:lang w:eastAsia="zh-CN"/>
        </w:rPr>
        <w:t>；</w:t>
      </w:r>
      <w:r w:rsidRPr="00B35C36">
        <w:rPr>
          <w:color w:val="000000"/>
          <w:sz w:val="30"/>
          <w:szCs w:val="30"/>
          <w:lang w:eastAsia="zh-CN"/>
        </w:rPr>
        <w:t xml:space="preserve"> 9</w:t>
      </w:r>
      <w:r w:rsidRPr="00B35C36">
        <w:rPr>
          <w:color w:val="000000"/>
          <w:sz w:val="30"/>
          <w:szCs w:val="30"/>
          <w:lang w:eastAsia="zh-CN"/>
        </w:rPr>
        <w:t>～</w:t>
      </w:r>
      <w:r w:rsidRPr="00B35C36">
        <w:rPr>
          <w:color w:val="000000"/>
          <w:sz w:val="30"/>
          <w:szCs w:val="30"/>
          <w:lang w:eastAsia="zh-CN"/>
        </w:rPr>
        <w:t>10min</w:t>
      </w:r>
      <w:r w:rsidRPr="00B35C36">
        <w:rPr>
          <w:color w:val="000000"/>
          <w:sz w:val="30"/>
          <w:szCs w:val="30"/>
          <w:lang w:eastAsia="zh-CN"/>
        </w:rPr>
        <w:t>内物体做</w:t>
      </w:r>
      <w:r w:rsidRPr="00B35C36">
        <w:rPr>
          <w:color w:val="000000"/>
          <w:sz w:val="30"/>
          <w:szCs w:val="30"/>
          <w:lang w:eastAsia="zh-CN"/>
        </w:rPr>
        <w:t>________</w:t>
      </w:r>
      <w:r w:rsidRPr="00B35C36">
        <w:rPr>
          <w:color w:val="000000"/>
          <w:sz w:val="30"/>
          <w:szCs w:val="30"/>
          <w:lang w:eastAsia="zh-CN"/>
        </w:rPr>
        <w:t>运动，速度为</w:t>
      </w:r>
      <w:r w:rsidRPr="00B35C36">
        <w:rPr>
          <w:color w:val="000000"/>
          <w:sz w:val="30"/>
          <w:szCs w:val="30"/>
          <w:lang w:eastAsia="zh-CN"/>
        </w:rPr>
        <w:t>________m/s</w:t>
      </w:r>
      <w:r w:rsidRPr="00B35C36">
        <w:rPr>
          <w:color w:val="000000"/>
          <w:sz w:val="30"/>
          <w:szCs w:val="30"/>
          <w:lang w:eastAsia="zh-CN"/>
        </w:rPr>
        <w:t>．</w:t>
      </w:r>
      <w:r w:rsidRPr="00B35C36">
        <w:rPr>
          <w:color w:val="000000"/>
          <w:sz w:val="30"/>
          <w:szCs w:val="30"/>
          <w:lang w:eastAsia="zh-CN"/>
        </w:rPr>
        <w:t xml:space="preserve">  </w:t>
      </w:r>
    </w:p>
    <w:p w:rsidR="00D5486B" w:rsidRPr="00B35C36" w:rsidRDefault="003A0C38" w:rsidP="00D7172E">
      <w:pPr>
        <w:spacing w:after="0"/>
        <w:ind w:leftChars="100" w:left="210"/>
        <w:rPr>
          <w:sz w:val="30"/>
          <w:szCs w:val="30"/>
          <w:lang w:eastAsia="zh-CN"/>
        </w:rPr>
      </w:pPr>
      <w:r w:rsidRPr="006C2506">
        <w:rPr>
          <w:noProof/>
          <w:sz w:val="30"/>
          <w:szCs w:val="30"/>
          <w:lang w:eastAsia="zh-CN"/>
        </w:rPr>
        <w:pict>
          <v:shape id="图片 22" o:spid="_x0000_i1045" type="#_x0000_t75" style="width:125.25pt;height:88.5pt;visibility:visible;mso-wrap-style:square">
            <v:imagedata r:id="rId15" o:title=""/>
          </v:shape>
        </w:pic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14.</w:t>
      </w:r>
      <w:r w:rsidRPr="00B35C36">
        <w:rPr>
          <w:color w:val="000000"/>
          <w:sz w:val="30"/>
          <w:szCs w:val="30"/>
          <w:lang w:eastAsia="zh-CN"/>
        </w:rPr>
        <w:t>鹰梅（鹰潭至梅州）铁路有望在明年开工建设．为国铁</w:t>
      </w:r>
      <w:r w:rsidRPr="00B35C36">
        <w:rPr>
          <w:color w:val="000000"/>
          <w:sz w:val="30"/>
          <w:szCs w:val="30"/>
        </w:rPr>
        <w:t>Ι</w:t>
      </w:r>
      <w:r w:rsidRPr="00B35C36">
        <w:rPr>
          <w:color w:val="000000"/>
          <w:sz w:val="30"/>
          <w:szCs w:val="30"/>
          <w:lang w:eastAsia="zh-CN"/>
        </w:rPr>
        <w:t>级、双线、电气化工程，速度目标值为</w:t>
      </w:r>
      <w:r w:rsidRPr="00B35C36">
        <w:rPr>
          <w:color w:val="000000"/>
          <w:sz w:val="30"/>
          <w:szCs w:val="30"/>
          <w:lang w:eastAsia="zh-CN"/>
        </w:rPr>
        <w:t>162km/h</w:t>
      </w:r>
      <w:r w:rsidRPr="00B35C36">
        <w:rPr>
          <w:color w:val="000000"/>
          <w:sz w:val="30"/>
          <w:szCs w:val="30"/>
          <w:lang w:eastAsia="zh-CN"/>
        </w:rPr>
        <w:t xml:space="preserve">，合　</w:t>
      </w:r>
      <w:r w:rsidRPr="00B35C36">
        <w:rPr>
          <w:color w:val="000000"/>
          <w:sz w:val="30"/>
          <w:szCs w:val="30"/>
          <w:lang w:eastAsia="zh-CN"/>
        </w:rPr>
        <w:t> ________</w:t>
      </w:r>
      <w:r w:rsidRPr="00B35C36">
        <w:rPr>
          <w:color w:val="000000"/>
          <w:sz w:val="30"/>
          <w:szCs w:val="30"/>
          <w:lang w:eastAsia="zh-CN"/>
        </w:rPr>
        <w:t xml:space="preserve">　</w:t>
      </w:r>
      <w:r w:rsidRPr="00B35C36">
        <w:rPr>
          <w:color w:val="000000"/>
          <w:sz w:val="30"/>
          <w:szCs w:val="30"/>
          <w:lang w:eastAsia="zh-CN"/>
        </w:rPr>
        <w:t>m/s</w:t>
      </w:r>
      <w:r w:rsidRPr="00B35C36">
        <w:rPr>
          <w:color w:val="000000"/>
          <w:sz w:val="30"/>
          <w:szCs w:val="30"/>
          <w:lang w:eastAsia="zh-CN"/>
        </w:rPr>
        <w:t>．拟经过我市宁都、石城、瑞金、会昌、安远、寻乌</w:t>
      </w:r>
      <w:r w:rsidRPr="00B35C36">
        <w:rPr>
          <w:color w:val="000000"/>
          <w:sz w:val="30"/>
          <w:szCs w:val="30"/>
          <w:lang w:eastAsia="zh-CN"/>
        </w:rPr>
        <w:t>6</w:t>
      </w:r>
      <w:r w:rsidRPr="00B35C36">
        <w:rPr>
          <w:color w:val="000000"/>
          <w:sz w:val="30"/>
          <w:szCs w:val="30"/>
          <w:lang w:eastAsia="zh-CN"/>
        </w:rPr>
        <w:t>个县（市），我市境内约</w:t>
      </w:r>
      <w:r w:rsidRPr="00B35C36">
        <w:rPr>
          <w:color w:val="000000"/>
          <w:sz w:val="30"/>
          <w:szCs w:val="30"/>
          <w:lang w:eastAsia="zh-CN"/>
        </w:rPr>
        <w:t>300km</w:t>
      </w:r>
      <w:r w:rsidRPr="00B35C36">
        <w:rPr>
          <w:color w:val="000000"/>
          <w:sz w:val="30"/>
          <w:szCs w:val="30"/>
          <w:lang w:eastAsia="zh-CN"/>
        </w:rPr>
        <w:t xml:space="preserve">，合　</w:t>
      </w:r>
      <w:r w:rsidRPr="00B35C36">
        <w:rPr>
          <w:color w:val="000000"/>
          <w:sz w:val="30"/>
          <w:szCs w:val="30"/>
          <w:lang w:eastAsia="zh-CN"/>
        </w:rPr>
        <w:t> ________m</w:t>
      </w:r>
      <w:r w:rsidRPr="00B35C36">
        <w:rPr>
          <w:color w:val="000000"/>
          <w:sz w:val="30"/>
          <w:szCs w:val="30"/>
          <w:lang w:eastAsia="zh-CN"/>
        </w:rPr>
        <w:t>．</w:t>
      </w:r>
      <w:r w:rsidRPr="00B35C36">
        <w:rPr>
          <w:color w:val="000000"/>
          <w:sz w:val="30"/>
          <w:szCs w:val="30"/>
          <w:lang w:eastAsia="zh-CN"/>
        </w:rPr>
        <w:t xml:space="preserve">    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15.</w:t>
      </w:r>
      <w:r w:rsidRPr="00B35C36">
        <w:rPr>
          <w:color w:val="000000"/>
          <w:sz w:val="30"/>
          <w:szCs w:val="30"/>
          <w:lang w:eastAsia="zh-CN"/>
        </w:rPr>
        <w:t>速度是用来表示物体</w:t>
      </w:r>
      <w:r w:rsidRPr="00B35C36">
        <w:rPr>
          <w:color w:val="000000"/>
          <w:sz w:val="30"/>
          <w:szCs w:val="30"/>
          <w:lang w:eastAsia="zh-CN"/>
        </w:rPr>
        <w:t> ________</w:t>
      </w:r>
      <w:r w:rsidRPr="00B35C36">
        <w:rPr>
          <w:color w:val="000000"/>
          <w:sz w:val="30"/>
          <w:szCs w:val="30"/>
          <w:lang w:eastAsia="zh-CN"/>
        </w:rPr>
        <w:t>的物理量，我国第一列磁悬浮列车于</w:t>
      </w:r>
      <w:r w:rsidRPr="00B35C36">
        <w:rPr>
          <w:color w:val="000000"/>
          <w:sz w:val="30"/>
          <w:szCs w:val="30"/>
          <w:lang w:eastAsia="zh-CN"/>
        </w:rPr>
        <w:t>2002</w:t>
      </w:r>
      <w:r w:rsidRPr="00B35C36">
        <w:rPr>
          <w:color w:val="000000"/>
          <w:sz w:val="30"/>
          <w:szCs w:val="30"/>
          <w:lang w:eastAsia="zh-CN"/>
        </w:rPr>
        <w:t>年</w:t>
      </w:r>
      <w:r w:rsidRPr="00B35C36">
        <w:rPr>
          <w:color w:val="000000"/>
          <w:sz w:val="30"/>
          <w:szCs w:val="30"/>
          <w:lang w:eastAsia="zh-CN"/>
        </w:rPr>
        <w:t>12</w:t>
      </w:r>
      <w:r w:rsidRPr="00B35C36">
        <w:rPr>
          <w:color w:val="000000"/>
          <w:sz w:val="30"/>
          <w:szCs w:val="30"/>
          <w:lang w:eastAsia="zh-CN"/>
        </w:rPr>
        <w:t>月在上海运动，它的设计最大速度为</w:t>
      </w:r>
      <w:r w:rsidRPr="00B35C36">
        <w:rPr>
          <w:color w:val="000000"/>
          <w:sz w:val="30"/>
          <w:szCs w:val="30"/>
          <w:lang w:eastAsia="zh-CN"/>
        </w:rPr>
        <w:t>430km/h</w:t>
      </w:r>
      <w:r w:rsidRPr="00B35C36">
        <w:rPr>
          <w:color w:val="000000"/>
          <w:sz w:val="30"/>
          <w:szCs w:val="30"/>
          <w:lang w:eastAsia="zh-CN"/>
        </w:rPr>
        <w:t>，子弹的飞行速度为</w:t>
      </w:r>
      <w:r w:rsidRPr="00B35C36">
        <w:rPr>
          <w:color w:val="000000"/>
          <w:sz w:val="30"/>
          <w:szCs w:val="30"/>
          <w:lang w:eastAsia="zh-CN"/>
        </w:rPr>
        <w:t>100m/s</w:t>
      </w:r>
      <w:r w:rsidRPr="00B35C36">
        <w:rPr>
          <w:color w:val="000000"/>
          <w:sz w:val="30"/>
          <w:szCs w:val="30"/>
          <w:lang w:eastAsia="zh-CN"/>
        </w:rPr>
        <w:t>，那么</w:t>
      </w:r>
      <w:r w:rsidRPr="00B35C36">
        <w:rPr>
          <w:color w:val="000000"/>
          <w:sz w:val="30"/>
          <w:szCs w:val="30"/>
          <w:lang w:eastAsia="zh-CN"/>
        </w:rPr>
        <w:t> ________</w:t>
      </w:r>
      <w:r w:rsidRPr="00B35C36">
        <w:rPr>
          <w:color w:val="000000"/>
          <w:sz w:val="30"/>
          <w:szCs w:val="30"/>
          <w:lang w:eastAsia="zh-CN"/>
        </w:rPr>
        <w:t>的速度大．</w:t>
      </w:r>
      <w:r w:rsidRPr="00B35C36">
        <w:rPr>
          <w:color w:val="000000"/>
          <w:sz w:val="30"/>
          <w:szCs w:val="30"/>
          <w:lang w:eastAsia="zh-CN"/>
        </w:rPr>
        <w:t xml:space="preserve">    </w:t>
      </w:r>
    </w:p>
    <w:p w:rsidR="00D5486B" w:rsidRPr="00B35C36" w:rsidRDefault="00D13DDF" w:rsidP="00B35C36">
      <w:pPr>
        <w:ind w:left="304" w:hangingChars="101" w:hanging="304"/>
        <w:rPr>
          <w:sz w:val="30"/>
          <w:szCs w:val="30"/>
          <w:lang w:eastAsia="zh-CN"/>
        </w:rPr>
      </w:pPr>
      <w:r w:rsidRPr="00B35C36">
        <w:rPr>
          <w:b/>
          <w:bCs/>
          <w:sz w:val="30"/>
          <w:szCs w:val="30"/>
          <w:lang w:eastAsia="zh-CN"/>
        </w:rPr>
        <w:t>三、解答题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16.“</w:t>
      </w:r>
      <w:r w:rsidRPr="00B35C36">
        <w:rPr>
          <w:color w:val="000000"/>
          <w:sz w:val="30"/>
          <w:szCs w:val="30"/>
          <w:lang w:eastAsia="zh-CN"/>
        </w:rPr>
        <w:t>十</w:t>
      </w:r>
      <w:r w:rsidRPr="00B35C36">
        <w:rPr>
          <w:color w:val="000000"/>
          <w:sz w:val="30"/>
          <w:szCs w:val="30"/>
          <w:lang w:eastAsia="zh-CN"/>
        </w:rPr>
        <w:t>·</w:t>
      </w:r>
      <w:r w:rsidRPr="00B35C36">
        <w:rPr>
          <w:color w:val="000000"/>
          <w:sz w:val="30"/>
          <w:szCs w:val="30"/>
          <w:lang w:eastAsia="zh-CN"/>
        </w:rPr>
        <w:t>一</w:t>
      </w:r>
      <w:r w:rsidRPr="00B35C36">
        <w:rPr>
          <w:color w:val="000000"/>
          <w:sz w:val="30"/>
          <w:szCs w:val="30"/>
          <w:lang w:eastAsia="zh-CN"/>
        </w:rPr>
        <w:t>”</w:t>
      </w:r>
      <w:r w:rsidRPr="00B35C36">
        <w:rPr>
          <w:color w:val="000000"/>
          <w:sz w:val="30"/>
          <w:szCs w:val="30"/>
          <w:lang w:eastAsia="zh-CN"/>
        </w:rPr>
        <w:t>期间，小明一家开车到武夷山旅游，途中看到如图所示的限速牌。小明用了</w:t>
      </w:r>
      <w:r w:rsidRPr="00B35C36">
        <w:rPr>
          <w:color w:val="000000"/>
          <w:sz w:val="30"/>
          <w:szCs w:val="30"/>
          <w:lang w:eastAsia="zh-CN"/>
        </w:rPr>
        <w:t>20min</w:t>
      </w:r>
      <w:r w:rsidRPr="00B35C36">
        <w:rPr>
          <w:color w:val="000000"/>
          <w:sz w:val="30"/>
          <w:szCs w:val="30"/>
          <w:lang w:eastAsia="zh-CN"/>
        </w:rPr>
        <w:t>的时间通过了这段</w:t>
      </w:r>
      <w:r w:rsidRPr="00B35C36">
        <w:rPr>
          <w:color w:val="000000"/>
          <w:sz w:val="30"/>
          <w:szCs w:val="30"/>
          <w:lang w:eastAsia="zh-CN"/>
        </w:rPr>
        <w:t>20km</w:t>
      </w:r>
      <w:r w:rsidRPr="00B35C36">
        <w:rPr>
          <w:color w:val="000000"/>
          <w:sz w:val="30"/>
          <w:szCs w:val="30"/>
          <w:lang w:eastAsia="zh-CN"/>
        </w:rPr>
        <w:t>长的限速路段，请你通过计算说明他超速了吗？近期，我国又加大了对超速和酒后驾车的查处力度，请你写一句相关的警示语，以提醒司机朋友一定要按交通法规驾车。</w:t>
      </w:r>
      <w:r w:rsidRPr="00B35C36">
        <w:rPr>
          <w:sz w:val="30"/>
          <w:szCs w:val="30"/>
          <w:lang w:eastAsia="zh-CN"/>
        </w:rPr>
        <w:br/>
      </w:r>
      <w:r w:rsidR="003A0C38" w:rsidRPr="006C2506">
        <w:rPr>
          <w:noProof/>
          <w:sz w:val="30"/>
          <w:szCs w:val="30"/>
          <w:lang w:eastAsia="zh-CN"/>
        </w:rPr>
        <w:pict>
          <v:shape id="图片 23" o:spid="_x0000_i1046" type="#_x0000_t75" style="width:98.25pt;height:79.5pt;visibility:visible;mso-wrap-style:square">
            <v:imagedata r:id="rId16" o:title=""/>
          </v:shape>
        </w:pict>
      </w:r>
    </w:p>
    <w:p w:rsidR="00D5486B" w:rsidRPr="00B35C36" w:rsidRDefault="00D13DDF" w:rsidP="00B35C36">
      <w:pPr>
        <w:ind w:left="304" w:hangingChars="101" w:hanging="304"/>
        <w:rPr>
          <w:sz w:val="30"/>
          <w:szCs w:val="30"/>
          <w:lang w:eastAsia="zh-CN"/>
        </w:rPr>
      </w:pPr>
      <w:r w:rsidRPr="00B35C36">
        <w:rPr>
          <w:b/>
          <w:bCs/>
          <w:sz w:val="30"/>
          <w:szCs w:val="30"/>
          <w:lang w:eastAsia="zh-CN"/>
        </w:rPr>
        <w:t>四、实验探究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17.</w:t>
      </w:r>
      <w:r w:rsidRPr="00B35C36">
        <w:rPr>
          <w:color w:val="000000"/>
          <w:sz w:val="30"/>
          <w:szCs w:val="30"/>
          <w:lang w:eastAsia="zh-CN"/>
        </w:rPr>
        <w:t>蚊香生产者为了节约原料和用户使用方便，要根据蚊香的燃烧速度生产规格不同的各种蚊香．有一种蚊香如图所示，请你设计一个实验，测出该蚊香正常燃烧的速度（假设蚊香燃烧的快慢是相同的）．要求：</w:t>
      </w:r>
      <w:r w:rsidRPr="00B35C36">
        <w:rPr>
          <w:color w:val="000000"/>
          <w:sz w:val="30"/>
          <w:szCs w:val="30"/>
          <w:lang w:eastAsia="zh-CN"/>
        </w:rPr>
        <w:t xml:space="preserve">    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lastRenderedPageBreak/>
        <w:t>（</w:t>
      </w:r>
      <w:r w:rsidRPr="00B35C36">
        <w:rPr>
          <w:color w:val="000000"/>
          <w:sz w:val="30"/>
          <w:szCs w:val="30"/>
          <w:lang w:eastAsia="zh-CN"/>
        </w:rPr>
        <w:t>1</w:t>
      </w:r>
      <w:r w:rsidRPr="00B35C36">
        <w:rPr>
          <w:color w:val="000000"/>
          <w:sz w:val="30"/>
          <w:szCs w:val="30"/>
          <w:lang w:eastAsia="zh-CN"/>
        </w:rPr>
        <w:t>）你实验中所用的器材有</w:t>
      </w:r>
      <w:r w:rsidRPr="00B35C36">
        <w:rPr>
          <w:color w:val="000000"/>
          <w:sz w:val="30"/>
          <w:szCs w:val="30"/>
          <w:lang w:eastAsia="zh-CN"/>
        </w:rPr>
        <w:t xml:space="preserve">________     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（</w:t>
      </w:r>
      <w:r w:rsidRPr="00B35C36">
        <w:rPr>
          <w:color w:val="000000"/>
          <w:sz w:val="30"/>
          <w:szCs w:val="30"/>
          <w:lang w:eastAsia="zh-CN"/>
        </w:rPr>
        <w:t>2</w:t>
      </w:r>
      <w:r w:rsidRPr="00B35C36">
        <w:rPr>
          <w:color w:val="000000"/>
          <w:sz w:val="30"/>
          <w:szCs w:val="30"/>
          <w:lang w:eastAsia="zh-CN"/>
        </w:rPr>
        <w:t>）请设计一张表格记录实验需要测量的数据．</w:t>
      </w:r>
      <w:r w:rsidRPr="00B35C36">
        <w:rPr>
          <w:color w:val="000000"/>
          <w:sz w:val="30"/>
          <w:szCs w:val="30"/>
          <w:lang w:eastAsia="zh-CN"/>
        </w:rPr>
        <w:t xml:space="preserve">    </w:t>
      </w:r>
    </w:p>
    <w:p w:rsidR="00D5486B" w:rsidRPr="00B35C36" w:rsidRDefault="00D13DDF" w:rsidP="00B35C36">
      <w:pPr>
        <w:ind w:left="304" w:hangingChars="101" w:hanging="304"/>
        <w:rPr>
          <w:sz w:val="30"/>
          <w:szCs w:val="30"/>
          <w:lang w:eastAsia="zh-CN"/>
        </w:rPr>
      </w:pPr>
      <w:r w:rsidRPr="00B35C36">
        <w:rPr>
          <w:b/>
          <w:bCs/>
          <w:sz w:val="30"/>
          <w:szCs w:val="30"/>
          <w:lang w:eastAsia="zh-CN"/>
        </w:rPr>
        <w:t>五、综合题</w:t>
      </w:r>
    </w:p>
    <w:p w:rsidR="00C573B0" w:rsidRPr="00B35C36" w:rsidRDefault="00D13DDF" w:rsidP="00B35C36">
      <w:pPr>
        <w:spacing w:after="0"/>
        <w:ind w:left="303" w:hangingChars="101" w:hanging="303"/>
        <w:rPr>
          <w:noProof/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18.</w:t>
      </w:r>
      <w:r w:rsidRPr="00B35C36">
        <w:rPr>
          <w:color w:val="000000"/>
          <w:sz w:val="30"/>
          <w:szCs w:val="30"/>
          <w:lang w:eastAsia="zh-CN"/>
        </w:rPr>
        <w:t>甲、乙两辆赛车在两条平行轨道上从同一起跑线、同时向同一方向出发，它们在运动过程中的速度图象如图所示．</w:t>
      </w:r>
      <w:r w:rsidRPr="00B35C36">
        <w:rPr>
          <w:color w:val="000000"/>
          <w:sz w:val="30"/>
          <w:szCs w:val="30"/>
          <w:lang w:eastAsia="zh-CN"/>
        </w:rPr>
        <w:t xml:space="preserve">  </w:t>
      </w:r>
    </w:p>
    <w:p w:rsidR="00D5486B" w:rsidRPr="00B35C36" w:rsidRDefault="003A0C38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6C2506">
        <w:rPr>
          <w:noProof/>
          <w:sz w:val="30"/>
          <w:szCs w:val="30"/>
          <w:lang w:eastAsia="zh-CN"/>
        </w:rPr>
        <w:pict>
          <v:shape id="图片 24" o:spid="_x0000_i1047" type="#_x0000_t75" style="width:116.25pt;height:98.25pt;visibility:visible;mso-wrap-style:square">
            <v:imagedata r:id="rId17" o:title=""/>
          </v:shape>
        </w:pic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（</w:t>
      </w:r>
      <w:r w:rsidRPr="00B35C36">
        <w:rPr>
          <w:color w:val="000000"/>
          <w:sz w:val="30"/>
          <w:szCs w:val="30"/>
          <w:lang w:eastAsia="zh-CN"/>
        </w:rPr>
        <w:t>1</w:t>
      </w:r>
      <w:r w:rsidRPr="00B35C36">
        <w:rPr>
          <w:color w:val="000000"/>
          <w:sz w:val="30"/>
          <w:szCs w:val="30"/>
          <w:lang w:eastAsia="zh-CN"/>
        </w:rPr>
        <w:t>）从图上你能获取哪些与甲、乙两赛车运动有关的信息？请写出其中的两个；</w:t>
      </w:r>
      <w:r w:rsidRPr="00B35C36">
        <w:rPr>
          <w:color w:val="000000"/>
          <w:sz w:val="30"/>
          <w:szCs w:val="30"/>
          <w:lang w:eastAsia="zh-CN"/>
        </w:rPr>
        <w:t xml:space="preserve">    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（</w:t>
      </w:r>
      <w:r w:rsidRPr="00B35C36">
        <w:rPr>
          <w:color w:val="000000"/>
          <w:sz w:val="30"/>
          <w:szCs w:val="30"/>
          <w:lang w:eastAsia="zh-CN"/>
        </w:rPr>
        <w:t>2</w:t>
      </w:r>
      <w:r w:rsidRPr="00B35C36">
        <w:rPr>
          <w:color w:val="000000"/>
          <w:sz w:val="30"/>
          <w:szCs w:val="30"/>
          <w:lang w:eastAsia="zh-CN"/>
        </w:rPr>
        <w:t>）根据你获取的信息，你可以定量求出的哪些物理量？请写出其中的一个物理量及其求解过程．</w:t>
      </w:r>
      <w:r w:rsidRPr="00B35C36">
        <w:rPr>
          <w:color w:val="000000"/>
          <w:sz w:val="30"/>
          <w:szCs w:val="30"/>
          <w:lang w:eastAsia="zh-CN"/>
        </w:rPr>
        <w:t xml:space="preserve">    </w:t>
      </w:r>
    </w:p>
    <w:p w:rsidR="00C573B0" w:rsidRPr="00B35C36" w:rsidRDefault="00D13DDF" w:rsidP="00B35C36">
      <w:pPr>
        <w:spacing w:after="0"/>
        <w:ind w:left="303" w:hangingChars="101" w:hanging="303"/>
        <w:rPr>
          <w:noProof/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19.</w:t>
      </w:r>
      <w:r w:rsidRPr="00B35C36">
        <w:rPr>
          <w:color w:val="000000"/>
          <w:sz w:val="30"/>
          <w:szCs w:val="30"/>
          <w:lang w:eastAsia="zh-CN"/>
        </w:rPr>
        <w:t>百米赛跑过程中的某时刻甲、乙两运动员的位置如图所示．</w:t>
      </w:r>
      <w:r w:rsidRPr="00B35C36">
        <w:rPr>
          <w:color w:val="000000"/>
          <w:sz w:val="30"/>
          <w:szCs w:val="30"/>
          <w:lang w:eastAsia="zh-CN"/>
        </w:rPr>
        <w:t xml:space="preserve">  </w:t>
      </w:r>
    </w:p>
    <w:p w:rsidR="00D5486B" w:rsidRPr="00B35C36" w:rsidRDefault="003A0C38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bookmarkStart w:id="0" w:name="_GoBack"/>
      <w:bookmarkEnd w:id="0"/>
      <w:r w:rsidRPr="006C2506">
        <w:rPr>
          <w:noProof/>
          <w:sz w:val="30"/>
          <w:szCs w:val="30"/>
          <w:lang w:eastAsia="zh-CN"/>
        </w:rPr>
        <w:pict>
          <v:shape id="图片 25" o:spid="_x0000_i1048" type="#_x0000_t75" style="width:199.5pt;height:52.5pt;visibility:visible;mso-wrap-style:square">
            <v:imagedata r:id="rId18" o:title=""/>
          </v:shape>
        </w:pic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（</w:t>
      </w:r>
      <w:r w:rsidRPr="00B35C36">
        <w:rPr>
          <w:color w:val="000000"/>
          <w:sz w:val="30"/>
          <w:szCs w:val="30"/>
          <w:lang w:eastAsia="zh-CN"/>
        </w:rPr>
        <w:t>1</w:t>
      </w:r>
      <w:r w:rsidRPr="00B35C36">
        <w:rPr>
          <w:color w:val="000000"/>
          <w:sz w:val="30"/>
          <w:szCs w:val="30"/>
          <w:lang w:eastAsia="zh-CN"/>
        </w:rPr>
        <w:t>）两运动员中，</w:t>
      </w:r>
      <w:r w:rsidRPr="00B35C36">
        <w:rPr>
          <w:color w:val="000000"/>
          <w:sz w:val="30"/>
          <w:szCs w:val="30"/>
          <w:lang w:eastAsia="zh-CN"/>
        </w:rPr>
        <w:t>________</w:t>
      </w:r>
      <w:r w:rsidRPr="00B35C36">
        <w:rPr>
          <w:color w:val="000000"/>
          <w:sz w:val="30"/>
          <w:szCs w:val="30"/>
          <w:lang w:eastAsia="zh-CN"/>
        </w:rPr>
        <w:t>的速度较快，因为在相等的时间内该运动员</w:t>
      </w:r>
      <w:r w:rsidRPr="00B35C36">
        <w:rPr>
          <w:color w:val="000000"/>
          <w:sz w:val="30"/>
          <w:szCs w:val="30"/>
          <w:lang w:eastAsia="zh-CN"/>
        </w:rPr>
        <w:t>________</w:t>
      </w:r>
      <w:r w:rsidRPr="00B35C36">
        <w:rPr>
          <w:color w:val="000000"/>
          <w:sz w:val="30"/>
          <w:szCs w:val="30"/>
          <w:lang w:eastAsia="zh-CN"/>
        </w:rPr>
        <w:t>较大．</w:t>
      </w:r>
      <w:r w:rsidRPr="00B35C36">
        <w:rPr>
          <w:color w:val="000000"/>
          <w:sz w:val="30"/>
          <w:szCs w:val="30"/>
          <w:lang w:eastAsia="zh-CN"/>
        </w:rPr>
        <w:t xml:space="preserve">    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（</w:t>
      </w:r>
      <w:r w:rsidRPr="00B35C36">
        <w:rPr>
          <w:color w:val="000000"/>
          <w:sz w:val="30"/>
          <w:szCs w:val="30"/>
          <w:lang w:eastAsia="zh-CN"/>
        </w:rPr>
        <w:t>2</w:t>
      </w:r>
      <w:r w:rsidRPr="00B35C36">
        <w:rPr>
          <w:color w:val="000000"/>
          <w:sz w:val="30"/>
          <w:szCs w:val="30"/>
          <w:lang w:eastAsia="zh-CN"/>
        </w:rPr>
        <w:t>）乙运动员的成绩是</w:t>
      </w:r>
      <w:r w:rsidRPr="00B35C36">
        <w:rPr>
          <w:color w:val="000000"/>
          <w:sz w:val="30"/>
          <w:szCs w:val="30"/>
          <w:lang w:eastAsia="zh-CN"/>
        </w:rPr>
        <w:t>10s</w:t>
      </w:r>
      <w:r w:rsidRPr="00B35C36">
        <w:rPr>
          <w:color w:val="000000"/>
          <w:sz w:val="30"/>
          <w:szCs w:val="30"/>
          <w:lang w:eastAsia="zh-CN"/>
        </w:rPr>
        <w:t>，他的速度是</w:t>
      </w:r>
      <w:r w:rsidRPr="00B35C36">
        <w:rPr>
          <w:color w:val="000000"/>
          <w:sz w:val="30"/>
          <w:szCs w:val="30"/>
          <w:lang w:eastAsia="zh-CN"/>
        </w:rPr>
        <w:t>________ m/s</w:t>
      </w:r>
      <w:r w:rsidRPr="00B35C36">
        <w:rPr>
          <w:color w:val="000000"/>
          <w:sz w:val="30"/>
          <w:szCs w:val="30"/>
          <w:lang w:eastAsia="zh-CN"/>
        </w:rPr>
        <w:t>．</w:t>
      </w:r>
      <w:r w:rsidRPr="00B35C36">
        <w:rPr>
          <w:color w:val="000000"/>
          <w:sz w:val="30"/>
          <w:szCs w:val="30"/>
          <w:lang w:eastAsia="zh-CN"/>
        </w:rPr>
        <w:t xml:space="preserve">    </w:t>
      </w:r>
    </w:p>
    <w:p w:rsidR="00D5486B" w:rsidRPr="00B35C36" w:rsidRDefault="00D13DDF" w:rsidP="00D7172E">
      <w:pPr>
        <w:ind w:left="303" w:hangingChars="101" w:hanging="303"/>
        <w:jc w:val="center"/>
        <w:rPr>
          <w:sz w:val="30"/>
          <w:szCs w:val="30"/>
          <w:lang w:eastAsia="zh-CN"/>
        </w:rPr>
      </w:pPr>
      <w:r w:rsidRPr="00B35C36">
        <w:rPr>
          <w:sz w:val="30"/>
          <w:szCs w:val="30"/>
          <w:lang w:eastAsia="zh-CN"/>
        </w:rPr>
        <w:br w:type="page"/>
      </w:r>
      <w:r w:rsidR="00D7172E" w:rsidRPr="00D7172E">
        <w:rPr>
          <w:rFonts w:hint="eastAsia"/>
          <w:b/>
          <w:sz w:val="30"/>
          <w:szCs w:val="30"/>
          <w:lang w:eastAsia="zh-CN"/>
        </w:rPr>
        <w:lastRenderedPageBreak/>
        <w:t>参考</w:t>
      </w:r>
      <w:r w:rsidRPr="00B35C36">
        <w:rPr>
          <w:b/>
          <w:bCs/>
          <w:sz w:val="30"/>
          <w:szCs w:val="30"/>
          <w:lang w:eastAsia="zh-CN"/>
        </w:rPr>
        <w:t>答案</w:t>
      </w:r>
    </w:p>
    <w:p w:rsidR="00D7172E" w:rsidRDefault="00D13DDF" w:rsidP="00D7172E">
      <w:pPr>
        <w:spacing w:after="0"/>
        <w:ind w:left="303" w:hangingChars="101" w:hanging="303"/>
        <w:rPr>
          <w:color w:val="000000"/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 xml:space="preserve">1.A  2.A  3.B  4.B  5.C  6.C  7.B  8.D  9.C  10.C  </w:t>
      </w:r>
    </w:p>
    <w:p w:rsidR="00D5486B" w:rsidRPr="00B35C36" w:rsidRDefault="00D13DDF" w:rsidP="00D7172E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11.</w:t>
      </w:r>
      <w:r w:rsidRPr="00B35C36">
        <w:rPr>
          <w:color w:val="000000"/>
          <w:sz w:val="30"/>
          <w:szCs w:val="30"/>
          <w:lang w:eastAsia="zh-CN"/>
        </w:rPr>
        <w:t>乙；甲</w:t>
      </w:r>
      <w:r w:rsidRPr="00B35C36">
        <w:rPr>
          <w:color w:val="000000"/>
          <w:sz w:val="30"/>
          <w:szCs w:val="30"/>
          <w:lang w:eastAsia="zh-CN"/>
        </w:rPr>
        <w:t xml:space="preserve">  </w:t>
      </w:r>
      <w:r w:rsidR="00D7172E">
        <w:rPr>
          <w:rFonts w:hint="eastAsia"/>
          <w:color w:val="000000"/>
          <w:sz w:val="30"/>
          <w:szCs w:val="30"/>
          <w:lang w:eastAsia="zh-CN"/>
        </w:rPr>
        <w:t xml:space="preserve">            </w:t>
      </w:r>
      <w:r w:rsidRPr="00B35C36">
        <w:rPr>
          <w:color w:val="000000"/>
          <w:sz w:val="30"/>
          <w:szCs w:val="30"/>
        </w:rPr>
        <w:t>12.160</w:t>
      </w:r>
      <w:r w:rsidRPr="00B35C36">
        <w:rPr>
          <w:color w:val="000000"/>
          <w:sz w:val="30"/>
          <w:szCs w:val="30"/>
        </w:rPr>
        <w:t>；</w:t>
      </w:r>
      <w:r w:rsidRPr="00B35C36">
        <w:rPr>
          <w:color w:val="000000"/>
          <w:sz w:val="30"/>
          <w:szCs w:val="30"/>
        </w:rPr>
        <w:t xml:space="preserve">44.4  </w:t>
      </w:r>
      <w:r w:rsidR="00D7172E">
        <w:rPr>
          <w:rFonts w:hint="eastAsia"/>
          <w:color w:val="000000"/>
          <w:sz w:val="30"/>
          <w:szCs w:val="30"/>
          <w:lang w:eastAsia="zh-CN"/>
        </w:rPr>
        <w:t xml:space="preserve">               </w:t>
      </w:r>
      <w:r w:rsidRPr="00B35C36">
        <w:rPr>
          <w:color w:val="000000"/>
          <w:sz w:val="30"/>
          <w:szCs w:val="30"/>
          <w:lang w:eastAsia="zh-CN"/>
        </w:rPr>
        <w:t>13.0</w:t>
      </w:r>
      <w:r w:rsidRPr="00B35C36">
        <w:rPr>
          <w:color w:val="000000"/>
          <w:sz w:val="30"/>
          <w:szCs w:val="30"/>
          <w:lang w:eastAsia="zh-CN"/>
        </w:rPr>
        <w:t>；匀速直线；</w:t>
      </w:r>
      <w:r w:rsidRPr="00B35C36">
        <w:rPr>
          <w:color w:val="000000"/>
          <w:sz w:val="30"/>
          <w:szCs w:val="30"/>
          <w:lang w:eastAsia="zh-CN"/>
        </w:rPr>
        <w:t xml:space="preserve">0.022  </w:t>
      </w:r>
    </w:p>
    <w:p w:rsidR="00D7172E" w:rsidRDefault="00D13DDF" w:rsidP="00D7172E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</w:rPr>
        <w:t>14.45</w:t>
      </w:r>
      <w:r w:rsidRPr="00B35C36">
        <w:rPr>
          <w:color w:val="000000"/>
          <w:sz w:val="30"/>
          <w:szCs w:val="30"/>
        </w:rPr>
        <w:t>；</w:t>
      </w:r>
      <w:r w:rsidRPr="00B35C36">
        <w:rPr>
          <w:color w:val="000000"/>
          <w:sz w:val="30"/>
          <w:szCs w:val="30"/>
        </w:rPr>
        <w:t>3×10</w:t>
      </w:r>
      <w:r w:rsidRPr="00B35C36">
        <w:rPr>
          <w:color w:val="000000"/>
          <w:sz w:val="30"/>
          <w:szCs w:val="30"/>
          <w:vertAlign w:val="superscript"/>
        </w:rPr>
        <w:t>5</w:t>
      </w:r>
      <w:r w:rsidRPr="00B35C36">
        <w:rPr>
          <w:color w:val="000000"/>
          <w:sz w:val="30"/>
          <w:szCs w:val="30"/>
        </w:rPr>
        <w:t xml:space="preserve">  </w:t>
      </w:r>
      <w:r w:rsidR="00D7172E">
        <w:rPr>
          <w:rFonts w:hint="eastAsia"/>
          <w:color w:val="000000"/>
          <w:sz w:val="30"/>
          <w:szCs w:val="30"/>
          <w:lang w:eastAsia="zh-CN"/>
        </w:rPr>
        <w:t xml:space="preserve">         </w:t>
      </w:r>
      <w:r w:rsidRPr="00B35C36">
        <w:rPr>
          <w:color w:val="000000"/>
          <w:sz w:val="30"/>
          <w:szCs w:val="30"/>
          <w:lang w:eastAsia="zh-CN"/>
        </w:rPr>
        <w:t>15.</w:t>
      </w:r>
      <w:r w:rsidRPr="00B35C36">
        <w:rPr>
          <w:color w:val="000000"/>
          <w:sz w:val="30"/>
          <w:szCs w:val="30"/>
          <w:lang w:eastAsia="zh-CN"/>
        </w:rPr>
        <w:t>运动快慢；磁悬浮列车</w:t>
      </w:r>
      <w:r w:rsidRPr="00B35C36">
        <w:rPr>
          <w:color w:val="000000"/>
          <w:sz w:val="30"/>
          <w:szCs w:val="30"/>
          <w:lang w:eastAsia="zh-CN"/>
        </w:rPr>
        <w:t xml:space="preserve">  </w:t>
      </w:r>
    </w:p>
    <w:p w:rsidR="00D7172E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16. </w:t>
      </w:r>
      <w:r w:rsidRPr="00B35C36">
        <w:rPr>
          <w:color w:val="000000"/>
          <w:sz w:val="30"/>
          <w:szCs w:val="30"/>
          <w:lang w:eastAsia="zh-CN"/>
        </w:rPr>
        <w:t>【解答】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小明开车的速度为：</w:t>
      </w:r>
      <w:r w:rsidRPr="00B35C36">
        <w:rPr>
          <w:sz w:val="30"/>
          <w:szCs w:val="30"/>
          <w:lang w:eastAsia="zh-CN"/>
        </w:rPr>
        <w:br/>
      </w:r>
      <w:r w:rsidR="003A0C38" w:rsidRPr="006C2506">
        <w:rPr>
          <w:noProof/>
          <w:sz w:val="30"/>
          <w:szCs w:val="30"/>
          <w:lang w:eastAsia="zh-CN"/>
        </w:rPr>
        <w:pict>
          <v:shape id="图片 47" o:spid="_x0000_i1049" type="#_x0000_t75" style="width:122.25pt;height:43.5pt;visibility:visible;mso-wrap-style:square">
            <v:imagedata r:id="rId19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 xml:space="preserve">                  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v</w:t>
      </w:r>
      <w:r w:rsidRPr="00B35C36">
        <w:rPr>
          <w:color w:val="000000"/>
          <w:sz w:val="30"/>
          <w:szCs w:val="30"/>
          <w:lang w:eastAsia="zh-CN"/>
        </w:rPr>
        <w:t>＞</w:t>
      </w:r>
      <w:r w:rsidRPr="00B35C36">
        <w:rPr>
          <w:color w:val="000000"/>
          <w:sz w:val="30"/>
          <w:szCs w:val="30"/>
          <w:lang w:eastAsia="zh-CN"/>
        </w:rPr>
        <w:t>40km/h</w:t>
      </w:r>
      <w:r w:rsidRPr="00B35C36">
        <w:rPr>
          <w:sz w:val="30"/>
          <w:szCs w:val="30"/>
          <w:lang w:eastAsia="zh-CN"/>
        </w:rPr>
        <w:br/>
      </w:r>
      <w:r w:rsidRPr="00B35C36">
        <w:rPr>
          <w:rFonts w:ascii="宋体" w:hAnsi="宋体" w:cs="宋体" w:hint="eastAsia"/>
          <w:color w:val="000000"/>
          <w:sz w:val="30"/>
          <w:szCs w:val="30"/>
          <w:lang w:eastAsia="zh-CN"/>
        </w:rPr>
        <w:t>∴</w:t>
      </w:r>
      <w:r w:rsidRPr="00B35C36">
        <w:rPr>
          <w:color w:val="000000"/>
          <w:sz w:val="30"/>
          <w:szCs w:val="30"/>
          <w:lang w:eastAsia="zh-CN"/>
        </w:rPr>
        <w:t>超速</w:t>
      </w:r>
      <w:r w:rsidRPr="00B35C36">
        <w:rPr>
          <w:color w:val="000000"/>
          <w:sz w:val="30"/>
          <w:szCs w:val="30"/>
          <w:lang w:eastAsia="zh-CN"/>
        </w:rPr>
        <w:t>                         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禁止酒后驾车；滴酒不沾，出行平安；十次事故九次快等</w:t>
      </w:r>
      <w:r w:rsidRPr="00B35C36">
        <w:rPr>
          <w:color w:val="000000"/>
          <w:sz w:val="30"/>
          <w:szCs w:val="30"/>
          <w:lang w:eastAsia="zh-CN"/>
        </w:rPr>
        <w:t>    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17.</w:t>
      </w:r>
      <w:r w:rsidRPr="00B35C36">
        <w:rPr>
          <w:color w:val="000000"/>
          <w:sz w:val="30"/>
          <w:szCs w:val="30"/>
          <w:lang w:eastAsia="zh-CN"/>
        </w:rPr>
        <w:t>（</w:t>
      </w:r>
      <w:r w:rsidRPr="00B35C36">
        <w:rPr>
          <w:color w:val="000000"/>
          <w:sz w:val="30"/>
          <w:szCs w:val="30"/>
          <w:lang w:eastAsia="zh-CN"/>
        </w:rPr>
        <w:t>1</w:t>
      </w:r>
      <w:r w:rsidRPr="00B35C36">
        <w:rPr>
          <w:color w:val="000000"/>
          <w:sz w:val="30"/>
          <w:szCs w:val="30"/>
          <w:lang w:eastAsia="zh-CN"/>
        </w:rPr>
        <w:t>）刻度尺、细棉线、秒表、蚊香、火柴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（</w:t>
      </w:r>
      <w:r w:rsidRPr="00B35C36">
        <w:rPr>
          <w:color w:val="000000"/>
          <w:sz w:val="30"/>
          <w:szCs w:val="30"/>
          <w:lang w:eastAsia="zh-CN"/>
        </w:rPr>
        <w:t>2</w:t>
      </w:r>
      <w:r w:rsidRPr="00B35C36">
        <w:rPr>
          <w:color w:val="000000"/>
          <w:sz w:val="30"/>
          <w:szCs w:val="30"/>
          <w:lang w:eastAsia="zh-CN"/>
        </w:rPr>
        <w:t>）答：设计记录表格如下：</w: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3740"/>
        <w:gridCol w:w="3720"/>
        <w:gridCol w:w="3740"/>
      </w:tblGrid>
      <w:tr w:rsidR="00DA5463" w:rsidRPr="00B35C36">
        <w:trPr>
          <w:trHeight w:val="30"/>
        </w:trPr>
        <w:tc>
          <w:tcPr>
            <w:tcW w:w="374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86B" w:rsidRPr="00B35C36" w:rsidRDefault="00D13DDF" w:rsidP="00B35C36">
            <w:pPr>
              <w:spacing w:after="0"/>
              <w:ind w:left="303" w:hangingChars="101" w:hanging="303"/>
              <w:rPr>
                <w:sz w:val="30"/>
                <w:szCs w:val="30"/>
              </w:rPr>
            </w:pPr>
            <w:r w:rsidRPr="00B35C36">
              <w:rPr>
                <w:color w:val="000000"/>
                <w:sz w:val="30"/>
                <w:szCs w:val="30"/>
              </w:rPr>
              <w:t>蚊香长度（</w:t>
            </w:r>
            <w:r w:rsidRPr="00B35C36">
              <w:rPr>
                <w:color w:val="000000"/>
                <w:sz w:val="30"/>
                <w:szCs w:val="30"/>
              </w:rPr>
              <w:t>cm</w:t>
            </w:r>
            <w:r w:rsidRPr="00B35C36">
              <w:rPr>
                <w:color w:val="000000"/>
                <w:sz w:val="30"/>
                <w:szCs w:val="30"/>
              </w:rPr>
              <w:t>）</w:t>
            </w:r>
          </w:p>
        </w:tc>
        <w:tc>
          <w:tcPr>
            <w:tcW w:w="372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86B" w:rsidRPr="00B35C36" w:rsidRDefault="00D13DDF" w:rsidP="00B35C36">
            <w:pPr>
              <w:spacing w:after="0"/>
              <w:ind w:left="303" w:hangingChars="101" w:hanging="303"/>
              <w:rPr>
                <w:sz w:val="30"/>
                <w:szCs w:val="30"/>
              </w:rPr>
            </w:pPr>
            <w:r w:rsidRPr="00B35C36">
              <w:rPr>
                <w:color w:val="000000"/>
                <w:sz w:val="30"/>
                <w:szCs w:val="30"/>
              </w:rPr>
              <w:t>燃烧时间（</w:t>
            </w:r>
            <w:r w:rsidRPr="00B35C36">
              <w:rPr>
                <w:color w:val="000000"/>
                <w:sz w:val="30"/>
                <w:szCs w:val="30"/>
              </w:rPr>
              <w:t>s</w:t>
            </w:r>
            <w:r w:rsidRPr="00B35C36">
              <w:rPr>
                <w:color w:val="000000"/>
                <w:sz w:val="30"/>
                <w:szCs w:val="30"/>
              </w:rPr>
              <w:t>）</w:t>
            </w:r>
          </w:p>
        </w:tc>
        <w:tc>
          <w:tcPr>
            <w:tcW w:w="374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86B" w:rsidRPr="00B35C36" w:rsidRDefault="00D13DDF" w:rsidP="00B35C36">
            <w:pPr>
              <w:spacing w:after="0"/>
              <w:ind w:left="303" w:hangingChars="101" w:hanging="303"/>
              <w:rPr>
                <w:sz w:val="30"/>
                <w:szCs w:val="30"/>
              </w:rPr>
            </w:pPr>
            <w:r w:rsidRPr="00B35C36">
              <w:rPr>
                <w:color w:val="000000"/>
                <w:sz w:val="30"/>
                <w:szCs w:val="30"/>
              </w:rPr>
              <w:t>燃烧速度（</w:t>
            </w:r>
            <w:r w:rsidRPr="00B35C36">
              <w:rPr>
                <w:color w:val="000000"/>
                <w:sz w:val="30"/>
                <w:szCs w:val="30"/>
              </w:rPr>
              <w:t>cm/s</w:t>
            </w:r>
            <w:r w:rsidRPr="00B35C36">
              <w:rPr>
                <w:color w:val="000000"/>
                <w:sz w:val="30"/>
                <w:szCs w:val="30"/>
              </w:rPr>
              <w:t>）</w:t>
            </w:r>
          </w:p>
        </w:tc>
      </w:tr>
      <w:tr w:rsidR="00DA5463" w:rsidRPr="00B35C36">
        <w:trPr>
          <w:trHeight w:val="30"/>
        </w:trPr>
        <w:tc>
          <w:tcPr>
            <w:tcW w:w="374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86B" w:rsidRPr="00B35C36" w:rsidRDefault="00FD1AAC" w:rsidP="00B35C36">
            <w:pPr>
              <w:ind w:left="303" w:hangingChars="101" w:hanging="303"/>
              <w:rPr>
                <w:sz w:val="30"/>
                <w:szCs w:val="30"/>
              </w:rPr>
            </w:pPr>
          </w:p>
        </w:tc>
        <w:tc>
          <w:tcPr>
            <w:tcW w:w="372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86B" w:rsidRPr="00B35C36" w:rsidRDefault="00FD1AAC" w:rsidP="00B35C36">
            <w:pPr>
              <w:ind w:left="303" w:hangingChars="101" w:hanging="303"/>
              <w:rPr>
                <w:sz w:val="30"/>
                <w:szCs w:val="30"/>
              </w:rPr>
            </w:pPr>
          </w:p>
        </w:tc>
        <w:tc>
          <w:tcPr>
            <w:tcW w:w="374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5486B" w:rsidRPr="00B35C36" w:rsidRDefault="00FD1AAC" w:rsidP="00B35C36">
            <w:pPr>
              <w:ind w:left="303" w:hangingChars="101" w:hanging="303"/>
              <w:rPr>
                <w:sz w:val="30"/>
                <w:szCs w:val="30"/>
              </w:rPr>
            </w:pPr>
          </w:p>
        </w:tc>
      </w:tr>
    </w:tbl>
    <w:p w:rsidR="00D5486B" w:rsidRPr="00B35C36" w:rsidRDefault="00D13DDF" w:rsidP="00B35C36">
      <w:pPr>
        <w:ind w:left="303" w:hangingChars="101" w:hanging="303"/>
        <w:rPr>
          <w:sz w:val="30"/>
          <w:szCs w:val="30"/>
          <w:lang w:eastAsia="zh-CN"/>
        </w:rPr>
      </w:pPr>
      <w:r w:rsidRPr="00B35C36">
        <w:rPr>
          <w:sz w:val="30"/>
          <w:szCs w:val="30"/>
          <w:lang w:eastAsia="zh-CN"/>
        </w:rPr>
        <w:t>五、综合题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  <w:lang w:eastAsia="zh-CN"/>
        </w:rPr>
      </w:pPr>
      <w:r w:rsidRPr="00B35C36">
        <w:rPr>
          <w:color w:val="000000"/>
          <w:sz w:val="30"/>
          <w:szCs w:val="30"/>
          <w:lang w:eastAsia="zh-CN"/>
        </w:rPr>
        <w:t>18.</w:t>
      </w:r>
      <w:r w:rsidRPr="00B35C36">
        <w:rPr>
          <w:color w:val="000000"/>
          <w:sz w:val="30"/>
          <w:szCs w:val="30"/>
          <w:lang w:eastAsia="zh-CN"/>
        </w:rPr>
        <w:t>（</w:t>
      </w:r>
      <w:r w:rsidRPr="00B35C36">
        <w:rPr>
          <w:color w:val="000000"/>
          <w:sz w:val="30"/>
          <w:szCs w:val="30"/>
          <w:lang w:eastAsia="zh-CN"/>
        </w:rPr>
        <w:t>1</w:t>
      </w:r>
      <w:r w:rsidRPr="00B35C36">
        <w:rPr>
          <w:color w:val="000000"/>
          <w:sz w:val="30"/>
          <w:szCs w:val="30"/>
          <w:lang w:eastAsia="zh-CN"/>
        </w:rPr>
        <w:t>）解：可获取有关的信息如：</w:t>
      </w:r>
      <w:r w:rsidRPr="00B35C36">
        <w:rPr>
          <w:color w:val="000000"/>
          <w:sz w:val="30"/>
          <w:szCs w:val="30"/>
          <w:lang w:eastAsia="zh-CN"/>
        </w:rPr>
        <w:t xml:space="preserve">  ①</w:t>
      </w:r>
      <w:r w:rsidRPr="00B35C36">
        <w:rPr>
          <w:color w:val="000000"/>
          <w:sz w:val="30"/>
          <w:szCs w:val="30"/>
          <w:lang w:eastAsia="zh-CN"/>
        </w:rPr>
        <w:t>甲车以</w:t>
      </w:r>
      <w:r w:rsidRPr="00B35C36">
        <w:rPr>
          <w:color w:val="000000"/>
          <w:sz w:val="30"/>
          <w:szCs w:val="30"/>
          <w:lang w:eastAsia="zh-CN"/>
        </w:rPr>
        <w:t>v=2m/s</w:t>
      </w:r>
      <w:r w:rsidRPr="00B35C36">
        <w:rPr>
          <w:color w:val="000000"/>
          <w:sz w:val="30"/>
          <w:szCs w:val="30"/>
          <w:lang w:eastAsia="zh-CN"/>
        </w:rPr>
        <w:t>的速度做匀速直线运动；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②</w:t>
      </w:r>
      <w:r w:rsidRPr="00B35C36">
        <w:rPr>
          <w:color w:val="000000"/>
          <w:sz w:val="30"/>
          <w:szCs w:val="30"/>
          <w:lang w:eastAsia="zh-CN"/>
        </w:rPr>
        <w:t>乙车从静止开始做匀加速度直线运动；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③</w:t>
      </w:r>
      <w:r w:rsidRPr="00B35C36">
        <w:rPr>
          <w:color w:val="000000"/>
          <w:sz w:val="30"/>
          <w:szCs w:val="30"/>
          <w:lang w:eastAsia="zh-CN"/>
        </w:rPr>
        <w:t>在</w:t>
      </w:r>
      <w:r w:rsidRPr="00B35C36">
        <w:rPr>
          <w:color w:val="000000"/>
          <w:sz w:val="30"/>
          <w:szCs w:val="30"/>
          <w:lang w:eastAsia="zh-CN"/>
        </w:rPr>
        <w:t>4s</w:t>
      </w:r>
      <w:r w:rsidRPr="00B35C36">
        <w:rPr>
          <w:color w:val="000000"/>
          <w:sz w:val="30"/>
          <w:szCs w:val="30"/>
          <w:lang w:eastAsia="zh-CN"/>
        </w:rPr>
        <w:t>时刻甲、乙两车速度相等，都是</w:t>
      </w:r>
      <w:r w:rsidRPr="00B35C36">
        <w:rPr>
          <w:color w:val="000000"/>
          <w:sz w:val="30"/>
          <w:szCs w:val="30"/>
          <w:lang w:eastAsia="zh-CN"/>
        </w:rPr>
        <w:t>2m/s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（</w:t>
      </w:r>
      <w:r w:rsidRPr="00B35C36">
        <w:rPr>
          <w:color w:val="000000"/>
          <w:sz w:val="30"/>
          <w:szCs w:val="30"/>
          <w:lang w:eastAsia="zh-CN"/>
        </w:rPr>
        <w:t>2</w:t>
      </w:r>
      <w:r w:rsidRPr="00B35C36">
        <w:rPr>
          <w:color w:val="000000"/>
          <w:sz w:val="30"/>
          <w:szCs w:val="30"/>
          <w:lang w:eastAsia="zh-CN"/>
        </w:rPr>
        <w:t>）解：可以定量求出的物理量有：</w:t>
      </w:r>
      <w:r w:rsidRPr="00B35C36">
        <w:rPr>
          <w:color w:val="000000"/>
          <w:sz w:val="30"/>
          <w:szCs w:val="30"/>
          <w:lang w:eastAsia="zh-CN"/>
        </w:rPr>
        <w:t xml:space="preserve">  ①</w:t>
      </w:r>
      <w:r w:rsidRPr="00B35C36">
        <w:rPr>
          <w:color w:val="000000"/>
          <w:sz w:val="30"/>
          <w:szCs w:val="30"/>
          <w:lang w:eastAsia="zh-CN"/>
        </w:rPr>
        <w:t>根据</w:t>
      </w:r>
      <w:r w:rsidRPr="00B35C36">
        <w:rPr>
          <w:color w:val="000000"/>
          <w:sz w:val="30"/>
          <w:szCs w:val="30"/>
          <w:lang w:eastAsia="zh-CN"/>
        </w:rPr>
        <w:t xml:space="preserve">v= </w:t>
      </w:r>
      <w:r w:rsidR="003A0C38" w:rsidRPr="006C2506">
        <w:rPr>
          <w:noProof/>
          <w:sz w:val="30"/>
          <w:szCs w:val="30"/>
          <w:lang w:eastAsia="zh-CN"/>
        </w:rPr>
        <w:pict>
          <v:shape id="图片 50" o:spid="_x0000_i1050" type="#_x0000_t75" style="width:11.25pt;height:30.75pt;visibility:visible;mso-wrap-style:square">
            <v:imagedata r:id="rId20" o:title=""/>
          </v:shape>
        </w:pict>
      </w:r>
      <w:r w:rsidRPr="00B35C36">
        <w:rPr>
          <w:color w:val="000000"/>
          <w:sz w:val="30"/>
          <w:szCs w:val="30"/>
          <w:lang w:eastAsia="zh-CN"/>
        </w:rPr>
        <w:t>可得甲车行驶</w:t>
      </w:r>
      <w:r w:rsidRPr="00B35C36">
        <w:rPr>
          <w:color w:val="000000"/>
          <w:sz w:val="30"/>
          <w:szCs w:val="30"/>
          <w:lang w:eastAsia="zh-CN"/>
        </w:rPr>
        <w:t>4</w:t>
      </w:r>
      <w:r w:rsidRPr="00B35C36">
        <w:rPr>
          <w:color w:val="000000"/>
          <w:sz w:val="30"/>
          <w:szCs w:val="30"/>
          <w:lang w:eastAsia="zh-CN"/>
        </w:rPr>
        <w:t>秒钟通过的路程：</w:t>
      </w:r>
      <w:r w:rsidRPr="00B35C36">
        <w:rPr>
          <w:color w:val="000000"/>
          <w:sz w:val="30"/>
          <w:szCs w:val="30"/>
          <w:lang w:eastAsia="zh-CN"/>
        </w:rPr>
        <w:t>s=vt=2m/s×4s=8m</w:t>
      </w:r>
      <w:r w:rsidRPr="00B35C36">
        <w:rPr>
          <w:color w:val="000000"/>
          <w:sz w:val="30"/>
          <w:szCs w:val="30"/>
          <w:lang w:eastAsia="zh-CN"/>
        </w:rPr>
        <w:t>；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②</w:t>
      </w:r>
      <w:r w:rsidRPr="00B35C36">
        <w:rPr>
          <w:color w:val="000000"/>
          <w:sz w:val="30"/>
          <w:szCs w:val="30"/>
          <w:lang w:eastAsia="zh-CN"/>
        </w:rPr>
        <w:t>由图可知，甲车的速度为</w:t>
      </w:r>
      <w:r w:rsidRPr="00B35C36">
        <w:rPr>
          <w:color w:val="000000"/>
          <w:sz w:val="30"/>
          <w:szCs w:val="30"/>
          <w:lang w:eastAsia="zh-CN"/>
        </w:rPr>
        <w:t>2m/s</w:t>
      </w:r>
      <w:r w:rsidRPr="00B35C36">
        <w:rPr>
          <w:color w:val="000000"/>
          <w:sz w:val="30"/>
          <w:szCs w:val="30"/>
          <w:lang w:eastAsia="zh-CN"/>
        </w:rPr>
        <w:t>；</w:t>
      </w:r>
      <w:r w:rsidRPr="00B35C36">
        <w:rPr>
          <w:sz w:val="30"/>
          <w:szCs w:val="30"/>
          <w:lang w:eastAsia="zh-CN"/>
        </w:rPr>
        <w:br/>
      </w:r>
      <w:r w:rsidRPr="00B35C36">
        <w:rPr>
          <w:color w:val="000000"/>
          <w:sz w:val="30"/>
          <w:szCs w:val="30"/>
          <w:lang w:eastAsia="zh-CN"/>
        </w:rPr>
        <w:t>③</w:t>
      </w:r>
      <w:r w:rsidRPr="00B35C36">
        <w:rPr>
          <w:color w:val="000000"/>
          <w:sz w:val="30"/>
          <w:szCs w:val="30"/>
          <w:lang w:eastAsia="zh-CN"/>
        </w:rPr>
        <w:t>乙车在</w:t>
      </w:r>
      <w:r w:rsidRPr="00B35C36">
        <w:rPr>
          <w:color w:val="000000"/>
          <w:sz w:val="30"/>
          <w:szCs w:val="30"/>
          <w:lang w:eastAsia="zh-CN"/>
        </w:rPr>
        <w:t>4s</w:t>
      </w:r>
      <w:r w:rsidRPr="00B35C36">
        <w:rPr>
          <w:color w:val="000000"/>
          <w:sz w:val="30"/>
          <w:szCs w:val="30"/>
          <w:lang w:eastAsia="zh-CN"/>
        </w:rPr>
        <w:t>时的速度为</w:t>
      </w:r>
      <w:r w:rsidRPr="00B35C36">
        <w:rPr>
          <w:color w:val="000000"/>
          <w:sz w:val="30"/>
          <w:szCs w:val="30"/>
          <w:lang w:eastAsia="zh-CN"/>
        </w:rPr>
        <w:t xml:space="preserve">2m/s  </w:t>
      </w:r>
    </w:p>
    <w:p w:rsidR="00D5486B" w:rsidRPr="00B35C36" w:rsidRDefault="00D13DDF" w:rsidP="00B35C36">
      <w:pPr>
        <w:spacing w:after="0"/>
        <w:ind w:left="303" w:hangingChars="101" w:hanging="303"/>
        <w:rPr>
          <w:sz w:val="30"/>
          <w:szCs w:val="30"/>
        </w:rPr>
      </w:pPr>
      <w:r w:rsidRPr="00B35C36">
        <w:rPr>
          <w:color w:val="000000"/>
          <w:sz w:val="30"/>
          <w:szCs w:val="30"/>
        </w:rPr>
        <w:t>19.</w:t>
      </w:r>
      <w:r w:rsidRPr="00B35C36">
        <w:rPr>
          <w:color w:val="000000"/>
          <w:sz w:val="30"/>
          <w:szCs w:val="30"/>
        </w:rPr>
        <w:t>（</w:t>
      </w:r>
      <w:r w:rsidRPr="00B35C36">
        <w:rPr>
          <w:color w:val="000000"/>
          <w:sz w:val="30"/>
          <w:szCs w:val="30"/>
        </w:rPr>
        <w:t>1</w:t>
      </w:r>
      <w:r w:rsidRPr="00B35C36">
        <w:rPr>
          <w:color w:val="000000"/>
          <w:sz w:val="30"/>
          <w:szCs w:val="30"/>
        </w:rPr>
        <w:t>）乙；路程</w:t>
      </w:r>
      <w:r w:rsidR="00D7172E">
        <w:rPr>
          <w:rFonts w:hint="eastAsia"/>
          <w:color w:val="000000"/>
          <w:sz w:val="30"/>
          <w:szCs w:val="30"/>
          <w:lang w:eastAsia="zh-CN"/>
        </w:rPr>
        <w:t xml:space="preserve">  </w:t>
      </w:r>
      <w:r w:rsidRPr="00B35C36">
        <w:rPr>
          <w:color w:val="000000"/>
          <w:sz w:val="30"/>
          <w:szCs w:val="30"/>
        </w:rPr>
        <w:t>（</w:t>
      </w:r>
      <w:r w:rsidRPr="00B35C36">
        <w:rPr>
          <w:color w:val="000000"/>
          <w:sz w:val="30"/>
          <w:szCs w:val="30"/>
        </w:rPr>
        <w:t>2</w:t>
      </w:r>
      <w:r w:rsidRPr="00B35C36">
        <w:rPr>
          <w:color w:val="000000"/>
          <w:sz w:val="30"/>
          <w:szCs w:val="30"/>
        </w:rPr>
        <w:t>）</w:t>
      </w:r>
      <w:r w:rsidRPr="00B35C36">
        <w:rPr>
          <w:color w:val="000000"/>
          <w:sz w:val="30"/>
          <w:szCs w:val="30"/>
        </w:rPr>
        <w:t xml:space="preserve">10  </w:t>
      </w:r>
    </w:p>
    <w:sectPr w:rsidR="00D5486B" w:rsidRPr="00B35C36" w:rsidSect="00B35C36">
      <w:headerReference w:type="even" r:id="rId21"/>
      <w:pgSz w:w="11907" w:h="16839"/>
      <w:pgMar w:top="426" w:right="141" w:bottom="426" w:left="142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AAC" w:rsidRDefault="00FD1AAC" w:rsidP="00DA5463">
      <w:pPr>
        <w:spacing w:after="0" w:line="240" w:lineRule="auto"/>
      </w:pPr>
      <w:r>
        <w:separator/>
      </w:r>
    </w:p>
  </w:endnote>
  <w:endnote w:type="continuationSeparator" w:id="0">
    <w:p w:rsidR="00FD1AAC" w:rsidRDefault="00FD1AAC" w:rsidP="00DA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AAC" w:rsidRDefault="00FD1AAC" w:rsidP="00DA5463">
      <w:pPr>
        <w:spacing w:after="0" w:line="240" w:lineRule="auto"/>
      </w:pPr>
      <w:r>
        <w:separator/>
      </w:r>
    </w:p>
  </w:footnote>
  <w:footnote w:type="continuationSeparator" w:id="0">
    <w:p w:rsidR="00FD1AAC" w:rsidRDefault="00FD1AAC" w:rsidP="00DA5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86B" w:rsidRDefault="006C2506">
    <w:pPr>
      <w:pStyle w:val="a5"/>
      <w:pBdr>
        <w:bottom w:val="nil"/>
      </w:pBdr>
    </w:pPr>
    <w:r>
      <w:rPr>
        <w:lang w:eastAsia="en-US"/>
      </w:rP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2;v-text-anchor:middle" o:preferrelative="t">
          <v:textbox style="layout-flow:vertical;mso-layout-flow-alt:bottom-to-top">
            <w:txbxContent>
              <w:p w:rsidR="00D5486B" w:rsidRDefault="00D13DDF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lang w:eastAsia="en-US"/>
      </w:rPr>
      <w:pict>
        <v:shape id="Quad Arrow 3" o:spid="_x0000_s2051" type="#_x0000_t202" style="position:absolute;left:0;text-align:left;margin-left:1056.4pt;margin-top:-43pt;width:42.15pt;height:843pt;z-index:3;v-text-anchor:middle" o:preferrelative="t" fillcolor="#d8d8d8">
          <v:textbox style="layout-flow:vertical;mso-layout-flow-alt:bottom-to-top">
            <w:txbxContent>
              <w:p w:rsidR="00D5486B" w:rsidRDefault="00D13DDF" w:rsidP="003A0C38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lang w:eastAsia="en-US"/>
      </w:rPr>
      <w:pict>
        <v:shape id="Quad Arrow 5" o:spid="_x0000_s2052" type="#_x0000_t202" style="position:absolute;left:0;text-align:left;margin-left:1025.45pt;margin-top:-43pt;width:30.95pt;height:843pt;z-index:4;v-text-anchor:middle" o:preferrelative="t">
          <v:textbox style="layout-flow:vertical;mso-layout-flow-alt:bottom-to-top">
            <w:txbxContent>
              <w:p w:rsidR="00D5486B" w:rsidRDefault="00D13DDF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B666F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8D7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44D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A14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FE9B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6262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A1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805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763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7C1A85EE">
      <w:start w:val="1"/>
      <w:numFmt w:val="decimal"/>
      <w:lvlText w:val="%1."/>
      <w:lvlJc w:val="left"/>
      <w:pPr>
        <w:ind w:left="720" w:hanging="360"/>
      </w:pPr>
    </w:lvl>
    <w:lvl w:ilvl="1" w:tplc="A3127A8C" w:tentative="1">
      <w:start w:val="1"/>
      <w:numFmt w:val="lowerLetter"/>
      <w:lvlText w:val="%2."/>
      <w:lvlJc w:val="left"/>
      <w:pPr>
        <w:ind w:left="1440" w:hanging="360"/>
      </w:pPr>
    </w:lvl>
    <w:lvl w:ilvl="2" w:tplc="AF980768" w:tentative="1">
      <w:start w:val="1"/>
      <w:numFmt w:val="lowerRoman"/>
      <w:lvlText w:val="%3."/>
      <w:lvlJc w:val="right"/>
      <w:pPr>
        <w:ind w:left="2160" w:hanging="180"/>
      </w:pPr>
    </w:lvl>
    <w:lvl w:ilvl="3" w:tplc="5C767888" w:tentative="1">
      <w:start w:val="1"/>
      <w:numFmt w:val="decimal"/>
      <w:lvlText w:val="%4."/>
      <w:lvlJc w:val="left"/>
      <w:pPr>
        <w:ind w:left="2880" w:hanging="360"/>
      </w:pPr>
    </w:lvl>
    <w:lvl w:ilvl="4" w:tplc="71A66184" w:tentative="1">
      <w:start w:val="1"/>
      <w:numFmt w:val="lowerLetter"/>
      <w:lvlText w:val="%5."/>
      <w:lvlJc w:val="left"/>
      <w:pPr>
        <w:ind w:left="3600" w:hanging="360"/>
      </w:pPr>
    </w:lvl>
    <w:lvl w:ilvl="5" w:tplc="964A0644" w:tentative="1">
      <w:start w:val="1"/>
      <w:numFmt w:val="lowerRoman"/>
      <w:lvlText w:val="%6."/>
      <w:lvlJc w:val="right"/>
      <w:pPr>
        <w:ind w:left="4320" w:hanging="180"/>
      </w:pPr>
    </w:lvl>
    <w:lvl w:ilvl="6" w:tplc="9CEEE8D0" w:tentative="1">
      <w:start w:val="1"/>
      <w:numFmt w:val="decimal"/>
      <w:lvlText w:val="%7."/>
      <w:lvlJc w:val="left"/>
      <w:pPr>
        <w:ind w:left="5040" w:hanging="360"/>
      </w:pPr>
    </w:lvl>
    <w:lvl w:ilvl="7" w:tplc="09C05CBC" w:tentative="1">
      <w:start w:val="1"/>
      <w:numFmt w:val="lowerLetter"/>
      <w:lvlText w:val="%8."/>
      <w:lvlJc w:val="left"/>
      <w:pPr>
        <w:ind w:left="5760" w:hanging="360"/>
      </w:pPr>
    </w:lvl>
    <w:lvl w:ilvl="8" w:tplc="22627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82671"/>
    <w:multiLevelType w:val="hybridMultilevel"/>
    <w:tmpl w:val="CD90B9CA"/>
    <w:lvl w:ilvl="0" w:tplc="6292F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69B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54E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8E3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68D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FAA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E0B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EB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982B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90046C5"/>
    <w:multiLevelType w:val="hybridMultilevel"/>
    <w:tmpl w:val="7E38A87A"/>
    <w:lvl w:ilvl="0" w:tplc="4B8E0766">
      <w:start w:val="1"/>
      <w:numFmt w:val="decimal"/>
      <w:lvlText w:val="%1."/>
      <w:lvlJc w:val="left"/>
      <w:pPr>
        <w:ind w:left="720" w:hanging="360"/>
      </w:pPr>
    </w:lvl>
    <w:lvl w:ilvl="1" w:tplc="328475AA" w:tentative="1">
      <w:start w:val="1"/>
      <w:numFmt w:val="lowerLetter"/>
      <w:lvlText w:val="%2."/>
      <w:lvlJc w:val="left"/>
      <w:pPr>
        <w:ind w:left="1440" w:hanging="360"/>
      </w:pPr>
    </w:lvl>
    <w:lvl w:ilvl="2" w:tplc="7D964792" w:tentative="1">
      <w:start w:val="1"/>
      <w:numFmt w:val="lowerRoman"/>
      <w:lvlText w:val="%3."/>
      <w:lvlJc w:val="right"/>
      <w:pPr>
        <w:ind w:left="2160" w:hanging="180"/>
      </w:pPr>
    </w:lvl>
    <w:lvl w:ilvl="3" w:tplc="2B4A378A" w:tentative="1">
      <w:start w:val="1"/>
      <w:numFmt w:val="decimal"/>
      <w:lvlText w:val="%4."/>
      <w:lvlJc w:val="left"/>
      <w:pPr>
        <w:ind w:left="2880" w:hanging="360"/>
      </w:pPr>
    </w:lvl>
    <w:lvl w:ilvl="4" w:tplc="08F8875A" w:tentative="1">
      <w:start w:val="1"/>
      <w:numFmt w:val="lowerLetter"/>
      <w:lvlText w:val="%5."/>
      <w:lvlJc w:val="left"/>
      <w:pPr>
        <w:ind w:left="3600" w:hanging="360"/>
      </w:pPr>
    </w:lvl>
    <w:lvl w:ilvl="5" w:tplc="FB2C5FBE" w:tentative="1">
      <w:start w:val="1"/>
      <w:numFmt w:val="lowerRoman"/>
      <w:lvlText w:val="%6."/>
      <w:lvlJc w:val="right"/>
      <w:pPr>
        <w:ind w:left="4320" w:hanging="180"/>
      </w:pPr>
    </w:lvl>
    <w:lvl w:ilvl="6" w:tplc="601A1ED6" w:tentative="1">
      <w:start w:val="1"/>
      <w:numFmt w:val="decimal"/>
      <w:lvlText w:val="%7."/>
      <w:lvlJc w:val="left"/>
      <w:pPr>
        <w:ind w:left="5040" w:hanging="360"/>
      </w:pPr>
    </w:lvl>
    <w:lvl w:ilvl="7" w:tplc="5AD65270" w:tentative="1">
      <w:start w:val="1"/>
      <w:numFmt w:val="lowerLetter"/>
      <w:lvlText w:val="%8."/>
      <w:lvlJc w:val="left"/>
      <w:pPr>
        <w:ind w:left="5760" w:hanging="360"/>
      </w:pPr>
    </w:lvl>
    <w:lvl w:ilvl="8" w:tplc="F7CCEE1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5463"/>
    <w:rsid w:val="003A0C38"/>
    <w:rsid w:val="006C2506"/>
    <w:rsid w:val="00B35C36"/>
    <w:rsid w:val="00D13DDF"/>
    <w:rsid w:val="00D7172E"/>
    <w:rsid w:val="00DA5463"/>
    <w:rsid w:val="00FD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463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A5463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DA546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DA546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DA5463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DA5463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DA5463"/>
    <w:rPr>
      <w:sz w:val="18"/>
      <w:szCs w:val="18"/>
    </w:rPr>
  </w:style>
  <w:style w:type="paragraph" w:customStyle="1" w:styleId="1">
    <w:name w:val="正文1"/>
    <w:qFormat/>
    <w:rsid w:val="00DA5463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DA5463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DA5463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DA5463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DA54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FBA8DF-2051-41C4-A322-C102DB4D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515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11</cp:revision>
  <dcterms:created xsi:type="dcterms:W3CDTF">2013-12-09T06:44:00Z</dcterms:created>
  <dcterms:modified xsi:type="dcterms:W3CDTF">2020-08-28T08:19:00Z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