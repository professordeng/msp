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59" w:rsidRPr="00711EC4" w:rsidRDefault="003F34B8" w:rsidP="003D721C">
      <w:pPr>
        <w:spacing w:line="360" w:lineRule="auto"/>
        <w:ind w:left="141" w:hangingChars="44" w:hanging="141"/>
        <w:jc w:val="center"/>
        <w:rPr>
          <w:rFonts w:ascii="黑体" w:eastAsia="黑体" w:hAnsi="黑体"/>
          <w:sz w:val="32"/>
          <w:lang w:eastAsia="zh-CN"/>
        </w:rPr>
      </w:pPr>
      <w:r w:rsidRPr="00711EC4">
        <w:rPr>
          <w:rFonts w:ascii="黑体" w:eastAsia="黑体" w:hAnsi="黑体"/>
          <w:bCs/>
          <w:sz w:val="32"/>
          <w:szCs w:val="28"/>
          <w:lang w:eastAsia="zh-CN"/>
        </w:rPr>
        <w:t>3.3汽化和液化</w:t>
      </w:r>
    </w:p>
    <w:p w:rsidR="004D3D59" w:rsidRDefault="003F34B8" w:rsidP="00711EC4">
      <w:pPr>
        <w:spacing w:line="360" w:lineRule="auto"/>
        <w:rPr>
          <w:lang w:eastAsia="zh-CN"/>
        </w:rPr>
      </w:pPr>
      <w:r>
        <w:rPr>
          <w:b/>
          <w:bCs/>
          <w:sz w:val="24"/>
          <w:szCs w:val="24"/>
          <w:lang w:eastAsia="zh-CN"/>
        </w:rPr>
        <w:t>一、单选题</w:t>
      </w:r>
    </w:p>
    <w:p w:rsidR="004D3D59" w:rsidRDefault="003F34B8" w:rsidP="00711EC4">
      <w:pPr>
        <w:spacing w:after="0" w:line="360" w:lineRule="auto"/>
        <w:rPr>
          <w:lang w:eastAsia="zh-CN"/>
        </w:rPr>
      </w:pPr>
      <w:r>
        <w:rPr>
          <w:color w:val="000000"/>
          <w:lang w:eastAsia="zh-CN"/>
        </w:rPr>
        <w:t>1.</w:t>
      </w:r>
      <w:r>
        <w:rPr>
          <w:color w:val="000000"/>
          <w:lang w:eastAsia="zh-CN"/>
        </w:rPr>
        <w:t>淡水资源缺乏已是一个世界性的普遍现象，利用太阳能、海水等资源获得淡水具有重要的战略意义。如图为小明设计的太阳能海水淡化器，在海水淡化过程中发生的物态变化是（</w:t>
      </w:r>
      <w:r>
        <w:rPr>
          <w:color w:val="000000"/>
          <w:lang w:eastAsia="zh-CN"/>
        </w:rPr>
        <w:t xml:space="preserve">   </w:t>
      </w:r>
      <w:r>
        <w:rPr>
          <w:color w:val="000000"/>
          <w:lang w:eastAsia="zh-CN"/>
        </w:rPr>
        <w:t>）</w:t>
      </w:r>
      <w:r>
        <w:rPr>
          <w:color w:val="000000"/>
          <w:lang w:eastAsia="zh-CN"/>
        </w:rPr>
        <w:t xml:space="preserve">  </w:t>
      </w:r>
    </w:p>
    <w:p w:rsidR="004D3D59" w:rsidRDefault="0061191A" w:rsidP="00711EC4">
      <w:pPr>
        <w:spacing w:after="0"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1" style="width:156pt;height:105pt;visibility:visible;mso-wrap-style:square">
            <v:imagedata r:id="rId9" o:title="图片_x0020_100001"/>
          </v:shape>
        </w:pict>
      </w:r>
    </w:p>
    <w:p w:rsidR="004D3D59" w:rsidRDefault="003F34B8" w:rsidP="00711EC4">
      <w:pPr>
        <w:spacing w:after="0" w:line="360" w:lineRule="auto"/>
        <w:ind w:left="150"/>
        <w:rPr>
          <w:lang w:eastAsia="zh-CN"/>
        </w:rPr>
      </w:pPr>
      <w:r>
        <w:rPr>
          <w:color w:val="000000"/>
          <w:lang w:eastAsia="zh-CN"/>
        </w:rPr>
        <w:t>A. </w:t>
      </w:r>
      <w:r>
        <w:rPr>
          <w:color w:val="000000"/>
          <w:lang w:eastAsia="zh-CN"/>
        </w:rPr>
        <w:t>先升华，后液化</w:t>
      </w:r>
      <w:r>
        <w:rPr>
          <w:color w:val="000000"/>
          <w:lang w:eastAsia="zh-CN"/>
        </w:rPr>
        <w:t>             </w:t>
      </w:r>
      <w:r w:rsidR="0061191A">
        <w:rPr>
          <w:noProof/>
        </w:rPr>
        <w:pict>
          <v:shape id="图片 2" o:spid="_x0000_i1026" type="#_x0000_t75" style="width:2.25pt;height:3pt;visibility:visible;mso-wrap-style:square">
            <v:imagedata r:id="rId10" o:title=""/>
          </v:shape>
        </w:pict>
      </w:r>
      <w:r>
        <w:rPr>
          <w:color w:val="000000"/>
          <w:lang w:eastAsia="zh-CN"/>
        </w:rPr>
        <w:t>B. </w:t>
      </w:r>
      <w:r>
        <w:rPr>
          <w:color w:val="000000"/>
          <w:lang w:eastAsia="zh-CN"/>
        </w:rPr>
        <w:t>先汽化，后液化</w:t>
      </w:r>
      <w:r>
        <w:rPr>
          <w:color w:val="000000"/>
          <w:lang w:eastAsia="zh-CN"/>
        </w:rPr>
        <w:t>             </w:t>
      </w:r>
      <w:r w:rsidR="0061191A">
        <w:rPr>
          <w:noProof/>
        </w:rPr>
        <w:pict>
          <v:shape id="图片 3" o:spid="_x0000_i1027" type="#_x0000_t75" style="width:2.25pt;height:3pt;visibility:visible;mso-wrap-style:square">
            <v:imagedata r:id="rId10" o:title=""/>
          </v:shape>
        </w:pict>
      </w:r>
      <w:r>
        <w:rPr>
          <w:color w:val="000000"/>
          <w:lang w:eastAsia="zh-CN"/>
        </w:rPr>
        <w:t>C. </w:t>
      </w:r>
      <w:r>
        <w:rPr>
          <w:color w:val="000000"/>
          <w:lang w:eastAsia="zh-CN"/>
        </w:rPr>
        <w:t>先汽化，后凝华</w:t>
      </w:r>
      <w:r>
        <w:rPr>
          <w:color w:val="000000"/>
          <w:lang w:eastAsia="zh-CN"/>
        </w:rPr>
        <w:t>             </w:t>
      </w:r>
      <w:r w:rsidR="0061191A">
        <w:rPr>
          <w:noProof/>
        </w:rPr>
        <w:pict>
          <v:shape id="图片 4" o:spid="_x0000_i1028" type="#_x0000_t75" style="width:2.25pt;height:3pt;visibility:visible;mso-wrap-style:square">
            <v:imagedata r:id="rId10" o:title=""/>
          </v:shape>
        </w:pict>
      </w:r>
      <w:r>
        <w:rPr>
          <w:color w:val="000000"/>
          <w:lang w:eastAsia="zh-CN"/>
        </w:rPr>
        <w:t>D. </w:t>
      </w:r>
      <w:r>
        <w:rPr>
          <w:color w:val="000000"/>
          <w:lang w:eastAsia="zh-CN"/>
        </w:rPr>
        <w:t>先液化，后汽化</w:t>
      </w:r>
    </w:p>
    <w:p w:rsidR="004D3D59" w:rsidRDefault="003F34B8" w:rsidP="00711EC4">
      <w:pPr>
        <w:spacing w:after="0" w:line="360" w:lineRule="auto"/>
        <w:rPr>
          <w:lang w:eastAsia="zh-CN"/>
        </w:rPr>
      </w:pPr>
      <w:r>
        <w:rPr>
          <w:color w:val="000000"/>
          <w:lang w:eastAsia="zh-CN"/>
        </w:rPr>
        <w:t>2.</w:t>
      </w:r>
      <w:r>
        <w:rPr>
          <w:color w:val="000000"/>
          <w:lang w:eastAsia="zh-CN"/>
        </w:rPr>
        <w:t>新宁崀山被有关专家誉为</w:t>
      </w:r>
      <w:r>
        <w:rPr>
          <w:color w:val="000000"/>
          <w:lang w:eastAsia="zh-CN"/>
        </w:rPr>
        <w:t>“</w:t>
      </w:r>
      <w:r>
        <w:rPr>
          <w:color w:val="000000"/>
          <w:lang w:eastAsia="zh-CN"/>
        </w:rPr>
        <w:t>丹霞之魂，国家瑰宝</w:t>
      </w:r>
      <w:r>
        <w:rPr>
          <w:color w:val="000000"/>
          <w:lang w:eastAsia="zh-CN"/>
        </w:rPr>
        <w:t>”</w:t>
      </w:r>
      <w:r>
        <w:rPr>
          <w:color w:val="000000"/>
          <w:lang w:eastAsia="zh-CN"/>
        </w:rPr>
        <w:t>、</w:t>
      </w:r>
      <w:r>
        <w:rPr>
          <w:color w:val="000000"/>
          <w:lang w:eastAsia="zh-CN"/>
        </w:rPr>
        <w:t>“</w:t>
      </w:r>
      <w:r>
        <w:rPr>
          <w:color w:val="000000"/>
          <w:lang w:eastAsia="zh-CN"/>
        </w:rPr>
        <w:t>中国最美的七大丹霞之一</w:t>
      </w:r>
      <w:r>
        <w:rPr>
          <w:color w:val="000000"/>
          <w:lang w:eastAsia="zh-CN"/>
        </w:rPr>
        <w:t>”</w:t>
      </w:r>
      <w:r>
        <w:rPr>
          <w:color w:val="000000"/>
          <w:lang w:eastAsia="zh-CN"/>
        </w:rPr>
        <w:t>，其中八角寨景区常年云雾缭绕，这些云雾的形成是由于空气中的水蒸气遇冷发生了（</w:t>
      </w:r>
      <w:r>
        <w:rPr>
          <w:color w:val="000000"/>
          <w:lang w:eastAsia="zh-CN"/>
        </w:rPr>
        <w:t xml:space="preserve">   </w:t>
      </w:r>
      <w:r>
        <w:rPr>
          <w:color w:val="000000"/>
          <w:lang w:eastAsia="zh-CN"/>
        </w:rPr>
        <w:t>）</w:t>
      </w:r>
      <w:r>
        <w:rPr>
          <w:color w:val="000000"/>
          <w:lang w:eastAsia="zh-CN"/>
        </w:rPr>
        <w:t xml:space="preserve">  </w:t>
      </w:r>
    </w:p>
    <w:p w:rsidR="004D3D59" w:rsidRDefault="0061191A" w:rsidP="00711EC4">
      <w:pPr>
        <w:spacing w:after="0" w:line="360" w:lineRule="auto"/>
      </w:pPr>
      <w:r>
        <w:rPr>
          <w:noProof/>
        </w:rPr>
        <w:pict>
          <v:shape id="图片 5" o:spid="_x0000_i1029" type="#_x0000_t75" alt="图片_x0020_100001" style="width:163.5pt;height:93pt;visibility:visible;mso-wrap-style:square">
            <v:imagedata r:id="rId11" o:title="图片_x0020_100001"/>
          </v:shape>
        </w:pict>
      </w:r>
    </w:p>
    <w:p w:rsidR="004D3D59" w:rsidRDefault="003F34B8" w:rsidP="00711EC4">
      <w:pPr>
        <w:spacing w:after="0" w:line="360" w:lineRule="auto"/>
        <w:ind w:left="150"/>
        <w:rPr>
          <w:lang w:eastAsia="zh-CN"/>
        </w:rPr>
      </w:pPr>
      <w:r>
        <w:rPr>
          <w:color w:val="000000"/>
          <w:lang w:eastAsia="zh-CN"/>
        </w:rPr>
        <w:t>A. </w:t>
      </w:r>
      <w:r>
        <w:rPr>
          <w:color w:val="000000"/>
          <w:lang w:eastAsia="zh-CN"/>
        </w:rPr>
        <w:t>液化</w:t>
      </w:r>
      <w:r>
        <w:rPr>
          <w:color w:val="000000"/>
          <w:lang w:eastAsia="zh-CN"/>
        </w:rPr>
        <w:t>                                     B. </w:t>
      </w:r>
      <w:r>
        <w:rPr>
          <w:color w:val="000000"/>
          <w:lang w:eastAsia="zh-CN"/>
        </w:rPr>
        <w:t>熔化</w:t>
      </w:r>
      <w:r>
        <w:rPr>
          <w:color w:val="000000"/>
          <w:lang w:eastAsia="zh-CN"/>
        </w:rPr>
        <w:t>                                     C. </w:t>
      </w:r>
      <w:r>
        <w:rPr>
          <w:color w:val="000000"/>
          <w:lang w:eastAsia="zh-CN"/>
        </w:rPr>
        <w:t>凝华</w:t>
      </w:r>
      <w:r>
        <w:rPr>
          <w:color w:val="000000"/>
          <w:lang w:eastAsia="zh-CN"/>
        </w:rPr>
        <w:t>                                     D. </w:t>
      </w:r>
      <w:r>
        <w:rPr>
          <w:color w:val="000000"/>
          <w:lang w:eastAsia="zh-CN"/>
        </w:rPr>
        <w:t>汽化</w:t>
      </w:r>
    </w:p>
    <w:p w:rsidR="004D3D59" w:rsidRDefault="003F34B8" w:rsidP="00711EC4">
      <w:pPr>
        <w:spacing w:after="0" w:line="360" w:lineRule="auto"/>
        <w:rPr>
          <w:lang w:eastAsia="zh-CN"/>
        </w:rPr>
      </w:pPr>
      <w:r>
        <w:rPr>
          <w:color w:val="000000"/>
          <w:lang w:eastAsia="zh-CN"/>
        </w:rPr>
        <w:t>3.</w:t>
      </w:r>
      <w:r>
        <w:rPr>
          <w:color w:val="000000"/>
          <w:lang w:eastAsia="zh-CN"/>
        </w:rPr>
        <w:t>今年十堰市部分区域气温高达</w:t>
      </w:r>
      <w:r>
        <w:rPr>
          <w:color w:val="000000"/>
          <w:lang w:eastAsia="zh-CN"/>
        </w:rPr>
        <w:t>36℃</w:t>
      </w:r>
      <w:r>
        <w:rPr>
          <w:color w:val="000000"/>
          <w:lang w:eastAsia="zh-CN"/>
        </w:rPr>
        <w:t>，小明在教室使用电风扇吹风，感到凉爽，是因为（</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电风扇吹出的风，能吸收人体的热量</w:t>
      </w:r>
    </w:p>
    <w:p w:rsidR="00711EC4" w:rsidRDefault="003F34B8" w:rsidP="00711EC4">
      <w:pPr>
        <w:spacing w:after="0" w:line="360" w:lineRule="auto"/>
        <w:ind w:left="150"/>
        <w:rPr>
          <w:lang w:eastAsia="zh-CN"/>
        </w:rPr>
      </w:pPr>
      <w:r>
        <w:rPr>
          <w:color w:val="000000"/>
          <w:lang w:eastAsia="zh-CN"/>
        </w:rPr>
        <w:t>B. </w:t>
      </w:r>
      <w:r>
        <w:rPr>
          <w:color w:val="000000"/>
          <w:lang w:eastAsia="zh-CN"/>
        </w:rPr>
        <w:t>电风扇吹出的风，能降低教室内的气温</w:t>
      </w:r>
    </w:p>
    <w:p w:rsidR="00711EC4" w:rsidRDefault="003F34B8" w:rsidP="00711EC4">
      <w:pPr>
        <w:spacing w:after="0" w:line="360" w:lineRule="auto"/>
        <w:ind w:left="150"/>
        <w:rPr>
          <w:lang w:eastAsia="zh-CN"/>
        </w:rPr>
      </w:pPr>
      <w:r>
        <w:rPr>
          <w:color w:val="000000"/>
          <w:lang w:eastAsia="zh-CN"/>
        </w:rPr>
        <w:t>C. </w:t>
      </w:r>
      <w:r>
        <w:rPr>
          <w:color w:val="000000"/>
          <w:lang w:eastAsia="zh-CN"/>
        </w:rPr>
        <w:t>电风扇吹出的风，能加快人体表面汗液的蒸发</w:t>
      </w:r>
    </w:p>
    <w:p w:rsidR="004D3D59" w:rsidRDefault="003F34B8" w:rsidP="00711EC4">
      <w:pPr>
        <w:spacing w:after="0" w:line="360" w:lineRule="auto"/>
        <w:ind w:left="150"/>
        <w:rPr>
          <w:lang w:eastAsia="zh-CN"/>
        </w:rPr>
      </w:pPr>
      <w:r>
        <w:rPr>
          <w:color w:val="000000"/>
          <w:lang w:eastAsia="zh-CN"/>
        </w:rPr>
        <w:t>D. </w:t>
      </w:r>
      <w:r>
        <w:rPr>
          <w:color w:val="000000"/>
          <w:lang w:eastAsia="zh-CN"/>
        </w:rPr>
        <w:t>电风扇吹出的风，能把人体周围的热空气带走</w:t>
      </w:r>
    </w:p>
    <w:p w:rsidR="004D3D59" w:rsidRDefault="003F34B8" w:rsidP="00711EC4">
      <w:pPr>
        <w:spacing w:after="0" w:line="360" w:lineRule="auto"/>
        <w:rPr>
          <w:lang w:eastAsia="zh-CN"/>
        </w:rPr>
      </w:pPr>
      <w:r>
        <w:rPr>
          <w:color w:val="000000"/>
          <w:lang w:eastAsia="zh-CN"/>
        </w:rPr>
        <w:t>4.</w:t>
      </w:r>
      <w:r>
        <w:rPr>
          <w:color w:val="000000"/>
          <w:lang w:eastAsia="zh-CN"/>
        </w:rPr>
        <w:t>下列关于水沸腾时的说法正确的是（</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继续加热，水温不断升高</w:t>
      </w:r>
      <w:r>
        <w:rPr>
          <w:color w:val="000000"/>
          <w:lang w:eastAsia="zh-CN"/>
        </w:rPr>
        <w:t>                                    </w:t>
      </w:r>
      <w:r w:rsidR="003D721C">
        <w:rPr>
          <w:noProof/>
        </w:rPr>
        <w:pict>
          <v:shape id="图片 6" o:spid="_x0000_i1030" type="#_x0000_t75" style="width:.75pt;height:3pt;visibility:visible;mso-wrap-style:square">
            <v:imagedata r:id="rId12" o:title=""/>
          </v:shape>
        </w:pict>
      </w:r>
      <w:r>
        <w:rPr>
          <w:color w:val="000000"/>
          <w:lang w:eastAsia="zh-CN"/>
        </w:rPr>
        <w:t>B. </w:t>
      </w:r>
      <w:r>
        <w:rPr>
          <w:color w:val="000000"/>
          <w:lang w:eastAsia="zh-CN"/>
        </w:rPr>
        <w:t>继续加热，沸点不断升高</w:t>
      </w:r>
    </w:p>
    <w:p w:rsidR="004D3D59" w:rsidRDefault="003F34B8" w:rsidP="00711EC4">
      <w:pPr>
        <w:spacing w:after="0" w:line="360" w:lineRule="auto"/>
        <w:ind w:left="150"/>
        <w:rPr>
          <w:lang w:eastAsia="zh-CN"/>
        </w:rPr>
      </w:pPr>
      <w:r>
        <w:rPr>
          <w:color w:val="000000"/>
          <w:lang w:eastAsia="zh-CN"/>
        </w:rPr>
        <w:t>C. </w:t>
      </w:r>
      <w:r>
        <w:rPr>
          <w:color w:val="000000"/>
          <w:lang w:eastAsia="zh-CN"/>
        </w:rPr>
        <w:t>气泡上升过程中体积变大</w:t>
      </w:r>
      <w:r>
        <w:rPr>
          <w:color w:val="000000"/>
          <w:lang w:eastAsia="zh-CN"/>
        </w:rPr>
        <w:t>                                    </w:t>
      </w:r>
      <w:r w:rsidR="003D721C">
        <w:rPr>
          <w:noProof/>
        </w:rPr>
        <w:pict>
          <v:shape id="图片 7" o:spid="_x0000_i1031" type="#_x0000_t75" style="width:.75pt;height:3pt;visibility:visible;mso-wrap-style:square">
            <v:imagedata r:id="rId12" o:title=""/>
          </v:shape>
        </w:pict>
      </w:r>
      <w:r>
        <w:rPr>
          <w:color w:val="000000"/>
          <w:lang w:eastAsia="zh-CN"/>
        </w:rPr>
        <w:t>D. </w:t>
      </w:r>
      <w:r>
        <w:rPr>
          <w:color w:val="000000"/>
          <w:lang w:eastAsia="zh-CN"/>
        </w:rPr>
        <w:t>气泡上升过程中压强不变</w:t>
      </w:r>
    </w:p>
    <w:p w:rsidR="004D3D59" w:rsidRDefault="003F34B8" w:rsidP="00711EC4">
      <w:pPr>
        <w:spacing w:after="0" w:line="360" w:lineRule="auto"/>
        <w:rPr>
          <w:lang w:eastAsia="zh-CN"/>
        </w:rPr>
      </w:pPr>
      <w:r>
        <w:rPr>
          <w:color w:val="000000"/>
          <w:lang w:eastAsia="zh-CN"/>
        </w:rPr>
        <w:t>5.</w:t>
      </w:r>
      <w:r>
        <w:rPr>
          <w:color w:val="000000"/>
          <w:lang w:eastAsia="zh-CN"/>
        </w:rPr>
        <w:t>下列四个实例中，能够使蒸发加快的是（</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将水果放在低温冷藏柜中</w:t>
      </w:r>
      <w:r>
        <w:rPr>
          <w:color w:val="000000"/>
          <w:lang w:eastAsia="zh-CN"/>
        </w:rPr>
        <w:t>                                    </w:t>
      </w:r>
      <w:r w:rsidR="003D721C">
        <w:rPr>
          <w:noProof/>
        </w:rPr>
        <w:pict>
          <v:shape id="图片 8" o:spid="_x0000_i1032" type="#_x0000_t75" style="width:.75pt;height:3pt;visibility:visible;mso-wrap-style:square">
            <v:imagedata r:id="rId12" o:title=""/>
          </v:shape>
        </w:pict>
      </w:r>
      <w:r>
        <w:rPr>
          <w:color w:val="000000"/>
          <w:lang w:eastAsia="zh-CN"/>
        </w:rPr>
        <w:t>B. </w:t>
      </w:r>
      <w:r>
        <w:rPr>
          <w:color w:val="000000"/>
          <w:lang w:eastAsia="zh-CN"/>
        </w:rPr>
        <w:t>将新鲜的蔬菜封装在保鲜袋中</w:t>
      </w:r>
    </w:p>
    <w:p w:rsidR="004D3D59" w:rsidRDefault="003F34B8" w:rsidP="00711EC4">
      <w:pPr>
        <w:spacing w:after="0" w:line="360" w:lineRule="auto"/>
        <w:ind w:left="150"/>
        <w:rPr>
          <w:lang w:eastAsia="zh-CN"/>
        </w:rPr>
      </w:pPr>
      <w:r>
        <w:rPr>
          <w:color w:val="000000"/>
          <w:lang w:eastAsia="zh-CN"/>
        </w:rPr>
        <w:t>C. </w:t>
      </w:r>
      <w:r>
        <w:rPr>
          <w:color w:val="000000"/>
          <w:lang w:eastAsia="zh-CN"/>
        </w:rPr>
        <w:t>给播种后的农田覆盖地膜</w:t>
      </w:r>
      <w:r>
        <w:rPr>
          <w:color w:val="000000"/>
          <w:lang w:eastAsia="zh-CN"/>
        </w:rPr>
        <w:t>                                    </w:t>
      </w:r>
      <w:r w:rsidR="003D721C">
        <w:rPr>
          <w:noProof/>
        </w:rPr>
        <w:pict>
          <v:shape id="图片 9" o:spid="_x0000_i1033" type="#_x0000_t75" style="width:.75pt;height:3pt;visibility:visible;mso-wrap-style:square">
            <v:imagedata r:id="rId12" o:title=""/>
          </v:shape>
        </w:pict>
      </w:r>
      <w:r>
        <w:rPr>
          <w:color w:val="000000"/>
          <w:lang w:eastAsia="zh-CN"/>
        </w:rPr>
        <w:t>D. </w:t>
      </w:r>
      <w:r>
        <w:rPr>
          <w:color w:val="000000"/>
          <w:lang w:eastAsia="zh-CN"/>
        </w:rPr>
        <w:t>将新采摘的辣椒摊开晾晒在阳光下</w:t>
      </w:r>
    </w:p>
    <w:p w:rsidR="004D3D59" w:rsidRDefault="003F34B8" w:rsidP="00711EC4">
      <w:pPr>
        <w:spacing w:after="0" w:line="360" w:lineRule="auto"/>
        <w:rPr>
          <w:lang w:eastAsia="zh-CN"/>
        </w:rPr>
      </w:pPr>
      <w:r>
        <w:rPr>
          <w:color w:val="000000"/>
          <w:lang w:eastAsia="zh-CN"/>
        </w:rPr>
        <w:t>6.</w:t>
      </w:r>
      <w:r>
        <w:rPr>
          <w:color w:val="000000"/>
          <w:lang w:eastAsia="zh-CN"/>
        </w:rPr>
        <w:t>关于</w:t>
      </w:r>
      <w:r>
        <w:rPr>
          <w:color w:val="000000"/>
          <w:lang w:eastAsia="zh-CN"/>
        </w:rPr>
        <w:t>“</w:t>
      </w:r>
      <w:r>
        <w:rPr>
          <w:color w:val="000000"/>
          <w:lang w:eastAsia="zh-CN"/>
        </w:rPr>
        <w:t>观察水蒸气液化</w:t>
      </w:r>
      <w:r>
        <w:rPr>
          <w:color w:val="000000"/>
          <w:lang w:eastAsia="zh-CN"/>
        </w:rPr>
        <w:t>”</w:t>
      </w:r>
      <w:r>
        <w:rPr>
          <w:color w:val="000000"/>
          <w:lang w:eastAsia="zh-CN"/>
        </w:rPr>
        <w:t>的实验．下列几个说法中不正确的是（</w:t>
      </w:r>
      <w:r>
        <w:rPr>
          <w:color w:val="000000"/>
          <w:lang w:eastAsia="zh-CN"/>
        </w:rPr>
        <w:t xml:space="preserve">   </w:t>
      </w:r>
      <w:r>
        <w:rPr>
          <w:color w:val="000000"/>
          <w:lang w:eastAsia="zh-CN"/>
        </w:rPr>
        <w:t>）</w:t>
      </w:r>
      <w:r>
        <w:rPr>
          <w:color w:val="000000"/>
          <w:lang w:eastAsia="zh-CN"/>
        </w:rPr>
        <w:t xml:space="preserve"> </w:t>
      </w:r>
    </w:p>
    <w:p w:rsidR="004D3D59" w:rsidRDefault="003D721C" w:rsidP="00711EC4">
      <w:pPr>
        <w:spacing w:after="0" w:line="360" w:lineRule="auto"/>
      </w:pPr>
      <w:r>
        <w:rPr>
          <w:noProof/>
        </w:rPr>
        <w:lastRenderedPageBreak/>
        <w:pict>
          <v:shape id="图片 10" o:spid="_x0000_i1034" type="#_x0000_t75" alt="图片_x0020_100019" style="width:66.75pt;height:93.75pt;visibility:visible;mso-wrap-style:square">
            <v:imagedata r:id="rId13" o:title="图片_x0020_100019"/>
          </v:shape>
        </w:pict>
      </w:r>
    </w:p>
    <w:p w:rsidR="00711EC4" w:rsidRDefault="003F34B8" w:rsidP="00711EC4">
      <w:pPr>
        <w:spacing w:after="0" w:line="360" w:lineRule="auto"/>
        <w:ind w:left="150"/>
        <w:rPr>
          <w:lang w:eastAsia="zh-CN"/>
        </w:rPr>
      </w:pPr>
      <w:r>
        <w:rPr>
          <w:color w:val="000000"/>
          <w:lang w:eastAsia="zh-CN"/>
        </w:rPr>
        <w:t>A. </w:t>
      </w:r>
      <w:r>
        <w:rPr>
          <w:color w:val="000000"/>
          <w:lang w:eastAsia="zh-CN"/>
        </w:rPr>
        <w:t>烧瓶内水的减少主要是因为水的沸腾</w:t>
      </w:r>
    </w:p>
    <w:p w:rsidR="00711EC4" w:rsidRDefault="003F34B8" w:rsidP="00711EC4">
      <w:pPr>
        <w:spacing w:after="0" w:line="360" w:lineRule="auto"/>
        <w:ind w:left="150"/>
        <w:rPr>
          <w:lang w:eastAsia="zh-CN"/>
        </w:rPr>
      </w:pPr>
      <w:r>
        <w:rPr>
          <w:color w:val="000000"/>
          <w:lang w:eastAsia="zh-CN"/>
        </w:rPr>
        <w:t>B. </w:t>
      </w:r>
      <w:r>
        <w:rPr>
          <w:color w:val="000000"/>
          <w:lang w:eastAsia="zh-CN"/>
        </w:rPr>
        <w:t>金属盘中放冰块可使液化现象更明显</w:t>
      </w:r>
    </w:p>
    <w:p w:rsidR="00711EC4" w:rsidRDefault="003F34B8" w:rsidP="00711EC4">
      <w:pPr>
        <w:spacing w:after="0" w:line="360" w:lineRule="auto"/>
        <w:ind w:left="150"/>
      </w:pPr>
      <w:r>
        <w:rPr>
          <w:color w:val="000000"/>
        </w:rPr>
        <w:t>C. </w:t>
      </w:r>
      <w:r>
        <w:rPr>
          <w:color w:val="000000"/>
        </w:rPr>
        <w:t>瓶口上方的</w:t>
      </w:r>
      <w:r>
        <w:rPr>
          <w:color w:val="000000"/>
        </w:rPr>
        <w:t>“</w:t>
      </w:r>
      <w:r>
        <w:rPr>
          <w:color w:val="000000"/>
        </w:rPr>
        <w:t>白气</w:t>
      </w:r>
      <w:r>
        <w:rPr>
          <w:color w:val="000000"/>
        </w:rPr>
        <w:t>”</w:t>
      </w:r>
      <w:r>
        <w:rPr>
          <w:color w:val="000000"/>
        </w:rPr>
        <w:t>是大气中的水蒸气液化形成的</w:t>
      </w:r>
    </w:p>
    <w:p w:rsidR="004D3D59" w:rsidRDefault="003F34B8" w:rsidP="00711EC4">
      <w:pPr>
        <w:spacing w:after="0" w:line="360" w:lineRule="auto"/>
        <w:ind w:left="150"/>
        <w:rPr>
          <w:lang w:eastAsia="zh-CN"/>
        </w:rPr>
      </w:pPr>
      <w:r>
        <w:rPr>
          <w:color w:val="000000"/>
          <w:lang w:eastAsia="zh-CN"/>
        </w:rPr>
        <w:t>D. </w:t>
      </w:r>
      <w:r>
        <w:rPr>
          <w:color w:val="000000"/>
          <w:lang w:eastAsia="zh-CN"/>
        </w:rPr>
        <w:t>根据金属盘温度升高这一现象不能得出气体液化会放热的结论</w:t>
      </w:r>
    </w:p>
    <w:p w:rsidR="004D3D59" w:rsidRDefault="003F34B8" w:rsidP="00711EC4">
      <w:pPr>
        <w:spacing w:after="0" w:line="360" w:lineRule="auto"/>
        <w:rPr>
          <w:lang w:eastAsia="zh-CN"/>
        </w:rPr>
      </w:pPr>
      <w:r>
        <w:rPr>
          <w:color w:val="000000"/>
          <w:lang w:eastAsia="zh-CN"/>
        </w:rPr>
        <w:t>7.</w:t>
      </w:r>
      <w:r>
        <w:rPr>
          <w:color w:val="000000"/>
          <w:lang w:eastAsia="zh-CN"/>
        </w:rPr>
        <w:t>寒冷的冬天，戴眼镜的竞竞同学发现戴上口罩后眼镜更容易起</w:t>
      </w:r>
      <w:r>
        <w:rPr>
          <w:color w:val="000000"/>
          <w:lang w:eastAsia="zh-CN"/>
        </w:rPr>
        <w:t>“</w:t>
      </w:r>
      <w:r>
        <w:rPr>
          <w:color w:val="000000"/>
          <w:lang w:eastAsia="zh-CN"/>
        </w:rPr>
        <w:t>雾</w:t>
      </w:r>
      <w:r>
        <w:rPr>
          <w:color w:val="000000"/>
          <w:lang w:eastAsia="zh-CN"/>
        </w:rPr>
        <w:t>”</w:t>
      </w:r>
      <w:r>
        <w:rPr>
          <w:color w:val="000000"/>
          <w:lang w:eastAsia="zh-CN"/>
        </w:rPr>
        <w:t>，出现眼镜</w:t>
      </w:r>
      <w:r>
        <w:rPr>
          <w:color w:val="000000"/>
          <w:lang w:eastAsia="zh-CN"/>
        </w:rPr>
        <w:t>“</w:t>
      </w:r>
      <w:r>
        <w:rPr>
          <w:color w:val="000000"/>
          <w:lang w:eastAsia="zh-CN"/>
        </w:rPr>
        <w:t>起雾</w:t>
      </w:r>
      <w:r>
        <w:rPr>
          <w:color w:val="000000"/>
          <w:lang w:eastAsia="zh-CN"/>
        </w:rPr>
        <w:t>”</w:t>
      </w:r>
      <w:r>
        <w:rPr>
          <w:color w:val="000000"/>
          <w:lang w:eastAsia="zh-CN"/>
        </w:rPr>
        <w:t>是因为发生了（</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液化现象</w:t>
      </w:r>
      <w:r>
        <w:rPr>
          <w:color w:val="000000"/>
          <w:lang w:eastAsia="zh-CN"/>
        </w:rPr>
        <w:t>                           </w:t>
      </w:r>
      <w:r w:rsidR="003D721C">
        <w:rPr>
          <w:noProof/>
        </w:rPr>
        <w:pict>
          <v:shape id="图片 11" o:spid="_x0000_i1035" type="#_x0000_t75" style="width:2.25pt;height:3pt;visibility:visible;mso-wrap-style:square">
            <v:imagedata r:id="rId10" o:title=""/>
          </v:shape>
        </w:pict>
      </w:r>
      <w:r>
        <w:rPr>
          <w:color w:val="000000"/>
          <w:lang w:eastAsia="zh-CN"/>
        </w:rPr>
        <w:t>B. </w:t>
      </w:r>
      <w:r>
        <w:rPr>
          <w:color w:val="000000"/>
          <w:lang w:eastAsia="zh-CN"/>
        </w:rPr>
        <w:t>汽化现象</w:t>
      </w:r>
      <w:r>
        <w:rPr>
          <w:color w:val="000000"/>
          <w:lang w:eastAsia="zh-CN"/>
        </w:rPr>
        <w:t>                           </w:t>
      </w:r>
      <w:r w:rsidR="003D721C">
        <w:rPr>
          <w:noProof/>
        </w:rPr>
        <w:pict>
          <v:shape id="图片 12" o:spid="_x0000_i1036" type="#_x0000_t75" style="width:2.25pt;height:3pt;visibility:visible;mso-wrap-style:square">
            <v:imagedata r:id="rId10" o:title=""/>
          </v:shape>
        </w:pict>
      </w:r>
      <w:r>
        <w:rPr>
          <w:color w:val="000000"/>
          <w:lang w:eastAsia="zh-CN"/>
        </w:rPr>
        <w:t>C. </w:t>
      </w:r>
      <w:r>
        <w:rPr>
          <w:color w:val="000000"/>
          <w:lang w:eastAsia="zh-CN"/>
        </w:rPr>
        <w:t>熔化现象</w:t>
      </w:r>
      <w:r>
        <w:rPr>
          <w:color w:val="000000"/>
          <w:lang w:eastAsia="zh-CN"/>
        </w:rPr>
        <w:t>                           </w:t>
      </w:r>
      <w:r w:rsidR="003D721C">
        <w:rPr>
          <w:noProof/>
        </w:rPr>
        <w:pict>
          <v:shape id="图片 13" o:spid="_x0000_i1037" type="#_x0000_t75" style="width:2.25pt;height:3pt;visibility:visible;mso-wrap-style:square">
            <v:imagedata r:id="rId10" o:title=""/>
          </v:shape>
        </w:pict>
      </w:r>
      <w:r>
        <w:rPr>
          <w:color w:val="000000"/>
          <w:lang w:eastAsia="zh-CN"/>
        </w:rPr>
        <w:t>D. </w:t>
      </w:r>
      <w:r>
        <w:rPr>
          <w:color w:val="000000"/>
          <w:lang w:eastAsia="zh-CN"/>
        </w:rPr>
        <w:t>升华现象</w:t>
      </w:r>
      <w:r>
        <w:rPr>
          <w:color w:val="000000"/>
          <w:lang w:eastAsia="zh-CN"/>
        </w:rPr>
        <w:t xml:space="preserve">  </w:t>
      </w:r>
    </w:p>
    <w:p w:rsidR="004D3D59" w:rsidRDefault="003F34B8" w:rsidP="00711EC4">
      <w:pPr>
        <w:spacing w:after="0" w:line="360" w:lineRule="auto"/>
        <w:rPr>
          <w:lang w:eastAsia="zh-CN"/>
        </w:rPr>
      </w:pPr>
      <w:r>
        <w:rPr>
          <w:color w:val="000000"/>
          <w:lang w:eastAsia="zh-CN"/>
        </w:rPr>
        <w:t>8.</w:t>
      </w:r>
      <w:r>
        <w:rPr>
          <w:color w:val="000000"/>
          <w:lang w:eastAsia="zh-CN"/>
        </w:rPr>
        <w:t>人在中暑时会出现体温上升、眩晕、头痛等症状，对患者进行急救时通常采取的方法是往身上，擦酒精，原因是（</w:t>
      </w:r>
      <w:r>
        <w:rPr>
          <w:color w:val="000000"/>
          <w:lang w:eastAsia="zh-CN"/>
        </w:rPr>
        <w:t xml:space="preserve">   </w:t>
      </w:r>
      <w:r>
        <w:rPr>
          <w:color w:val="000000"/>
          <w:lang w:eastAsia="zh-CN"/>
        </w:rPr>
        <w:t>）</w:t>
      </w:r>
      <w:r>
        <w:rPr>
          <w:color w:val="000000"/>
          <w:lang w:eastAsia="zh-CN"/>
        </w:rPr>
        <w:t xml:space="preserve">  </w:t>
      </w:r>
    </w:p>
    <w:p w:rsidR="004D3D59" w:rsidRDefault="003D721C" w:rsidP="00711EC4">
      <w:pPr>
        <w:spacing w:after="0" w:line="360" w:lineRule="auto"/>
      </w:pPr>
      <w:r>
        <w:rPr>
          <w:noProof/>
        </w:rPr>
        <w:pict>
          <v:shape id="图片 14" o:spid="_x0000_i1038" type="#_x0000_t75" alt="图片_x0020_1344383961" style="width:107.25pt;height:99pt;visibility:visible;mso-wrap-style:square">
            <v:imagedata r:id="rId14" o:title="图片_x0020_1344383961"/>
          </v:shape>
        </w:pict>
      </w:r>
    </w:p>
    <w:p w:rsidR="00711EC4" w:rsidRDefault="003F34B8" w:rsidP="00711EC4">
      <w:pPr>
        <w:spacing w:after="0" w:line="360" w:lineRule="auto"/>
        <w:ind w:left="150"/>
        <w:rPr>
          <w:lang w:eastAsia="zh-CN"/>
        </w:rPr>
      </w:pPr>
      <w:r>
        <w:rPr>
          <w:color w:val="000000"/>
          <w:lang w:eastAsia="zh-CN"/>
        </w:rPr>
        <w:t>A. </w:t>
      </w:r>
      <w:r>
        <w:rPr>
          <w:color w:val="000000"/>
          <w:lang w:eastAsia="zh-CN"/>
        </w:rPr>
        <w:t>酒精有麻醉作用，会缓解患者头痛的症状</w:t>
      </w:r>
      <w:r>
        <w:rPr>
          <w:color w:val="000000"/>
          <w:lang w:eastAsia="zh-CN"/>
        </w:rPr>
        <w:t>           </w:t>
      </w:r>
      <w:r w:rsidR="003D721C">
        <w:rPr>
          <w:noProof/>
        </w:rPr>
        <w:pict>
          <v:shape id="图片 15" o:spid="_x0000_i1039" type="#_x0000_t75" style="width:2.25pt;height:3pt;visibility:visible;mso-wrap-style:square">
            <v:imagedata r:id="rId10" o:title=""/>
          </v:shape>
        </w:pict>
      </w:r>
      <w:r>
        <w:rPr>
          <w:color w:val="000000"/>
          <w:lang w:eastAsia="zh-CN"/>
        </w:rPr>
        <w:t>B. </w:t>
      </w:r>
      <w:r>
        <w:rPr>
          <w:color w:val="000000"/>
          <w:lang w:eastAsia="zh-CN"/>
        </w:rPr>
        <w:t>酒精可以消毒，降低症状的影响</w:t>
      </w:r>
    </w:p>
    <w:p w:rsidR="004D3D59" w:rsidRDefault="003F34B8" w:rsidP="00711EC4">
      <w:pPr>
        <w:spacing w:after="0" w:line="360" w:lineRule="auto"/>
        <w:ind w:left="150"/>
        <w:rPr>
          <w:lang w:eastAsia="zh-CN"/>
        </w:rPr>
      </w:pPr>
      <w:r>
        <w:rPr>
          <w:color w:val="000000"/>
          <w:lang w:eastAsia="zh-CN"/>
        </w:rPr>
        <w:t>C. </w:t>
      </w:r>
      <w:r>
        <w:rPr>
          <w:color w:val="000000"/>
          <w:lang w:eastAsia="zh-CN"/>
        </w:rPr>
        <w:t>酒精蒸发可以吸热，从而使患者体温下降</w:t>
      </w:r>
      <w:r>
        <w:rPr>
          <w:color w:val="000000"/>
          <w:lang w:eastAsia="zh-CN"/>
        </w:rPr>
        <w:t>           </w:t>
      </w:r>
      <w:r w:rsidR="003D721C">
        <w:rPr>
          <w:noProof/>
        </w:rPr>
        <w:pict>
          <v:shape id="图片 16" o:spid="_x0000_i1040" type="#_x0000_t75" style="width:2.25pt;height:3pt;visibility:visible;mso-wrap-style:square">
            <v:imagedata r:id="rId10" o:title=""/>
          </v:shape>
        </w:pict>
      </w:r>
      <w:r>
        <w:rPr>
          <w:color w:val="000000"/>
          <w:lang w:eastAsia="zh-CN"/>
        </w:rPr>
        <w:t>D. </w:t>
      </w:r>
      <w:r>
        <w:rPr>
          <w:color w:val="000000"/>
          <w:lang w:eastAsia="zh-CN"/>
        </w:rPr>
        <w:t>酒精有气味，患者闻到酒精的气味后不再眩晕</w:t>
      </w:r>
    </w:p>
    <w:p w:rsidR="004D3D59" w:rsidRDefault="003F34B8" w:rsidP="00711EC4">
      <w:pPr>
        <w:spacing w:after="0" w:line="360" w:lineRule="auto"/>
        <w:rPr>
          <w:lang w:eastAsia="zh-CN"/>
        </w:rPr>
      </w:pPr>
      <w:r>
        <w:rPr>
          <w:color w:val="000000"/>
          <w:lang w:eastAsia="zh-CN"/>
        </w:rPr>
        <w:t>9.</w:t>
      </w:r>
      <w:r>
        <w:rPr>
          <w:color w:val="000000"/>
          <w:lang w:eastAsia="zh-CN"/>
        </w:rPr>
        <w:t>下列做法中，为了加快水分蒸发的是（</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把蔬菜用保鲜膜包好</w:t>
      </w:r>
      <w:r>
        <w:rPr>
          <w:color w:val="000000"/>
          <w:lang w:eastAsia="zh-CN"/>
        </w:rPr>
        <w:t>                                           </w:t>
      </w:r>
      <w:r w:rsidR="003D721C">
        <w:rPr>
          <w:noProof/>
        </w:rPr>
        <w:pict>
          <v:shape id="图片 17" o:spid="_x0000_i1041" type="#_x0000_t75" style="width:.75pt;height:3pt;visibility:visible;mso-wrap-style:square">
            <v:imagedata r:id="rId12" o:title=""/>
          </v:shape>
        </w:pict>
      </w:r>
      <w:r>
        <w:rPr>
          <w:color w:val="000000"/>
          <w:lang w:eastAsia="zh-CN"/>
        </w:rPr>
        <w:t>B. </w:t>
      </w:r>
      <w:r>
        <w:rPr>
          <w:color w:val="000000"/>
          <w:lang w:eastAsia="zh-CN"/>
        </w:rPr>
        <w:t>用吹风机把湿头发吹干</w:t>
      </w:r>
    </w:p>
    <w:p w:rsidR="004D3D59" w:rsidRDefault="003F34B8" w:rsidP="00711EC4">
      <w:pPr>
        <w:spacing w:after="0" w:line="360" w:lineRule="auto"/>
        <w:ind w:left="150"/>
        <w:rPr>
          <w:lang w:eastAsia="zh-CN"/>
        </w:rPr>
      </w:pPr>
      <w:r>
        <w:rPr>
          <w:color w:val="000000"/>
          <w:lang w:eastAsia="zh-CN"/>
        </w:rPr>
        <w:t>C. </w:t>
      </w:r>
      <w:r>
        <w:rPr>
          <w:color w:val="000000"/>
          <w:lang w:eastAsia="zh-CN"/>
        </w:rPr>
        <w:t>给盛有酒精的瓶子加盖</w:t>
      </w:r>
      <w:r>
        <w:rPr>
          <w:color w:val="000000"/>
          <w:lang w:eastAsia="zh-CN"/>
        </w:rPr>
        <w:t>                                       </w:t>
      </w:r>
      <w:r w:rsidR="003D721C">
        <w:rPr>
          <w:noProof/>
        </w:rPr>
        <w:pict>
          <v:shape id="图片 18" o:spid="_x0000_i1042" type="#_x0000_t75" style="width:2.25pt;height:3pt;visibility:visible;mso-wrap-style:square">
            <v:imagedata r:id="rId10" o:title=""/>
          </v:shape>
        </w:pict>
      </w:r>
      <w:r>
        <w:rPr>
          <w:color w:val="000000"/>
          <w:lang w:eastAsia="zh-CN"/>
        </w:rPr>
        <w:t>D. </w:t>
      </w:r>
      <w:r>
        <w:rPr>
          <w:color w:val="000000"/>
          <w:lang w:eastAsia="zh-CN"/>
        </w:rPr>
        <w:t>利用管道代替沟渠输水</w:t>
      </w:r>
    </w:p>
    <w:p w:rsidR="004D3D59" w:rsidRDefault="003F34B8" w:rsidP="00711EC4">
      <w:pPr>
        <w:spacing w:after="0" w:line="360" w:lineRule="auto"/>
        <w:rPr>
          <w:lang w:eastAsia="zh-CN"/>
        </w:rPr>
      </w:pPr>
      <w:r>
        <w:rPr>
          <w:color w:val="000000"/>
          <w:lang w:eastAsia="zh-CN"/>
        </w:rPr>
        <w:t>10.</w:t>
      </w:r>
      <w:r>
        <w:rPr>
          <w:color w:val="000000"/>
          <w:lang w:eastAsia="zh-CN"/>
        </w:rPr>
        <w:t>如图是空气能热水器的结构和工作原理示意图，下列有关说法正确的是（</w:t>
      </w:r>
      <w:r>
        <w:rPr>
          <w:color w:val="000000"/>
          <w:lang w:eastAsia="zh-CN"/>
        </w:rPr>
        <w:t xml:space="preserve">   </w:t>
      </w:r>
      <w:r>
        <w:rPr>
          <w:color w:val="000000"/>
          <w:lang w:eastAsia="zh-CN"/>
        </w:rPr>
        <w:t>）</w:t>
      </w:r>
      <w:r>
        <w:rPr>
          <w:color w:val="000000"/>
          <w:lang w:eastAsia="zh-CN"/>
        </w:rPr>
        <w:t xml:space="preserve">  </w:t>
      </w:r>
    </w:p>
    <w:p w:rsidR="004D3D59" w:rsidRDefault="003D721C" w:rsidP="00711EC4">
      <w:pPr>
        <w:spacing w:after="0" w:line="360" w:lineRule="auto"/>
      </w:pPr>
      <w:r>
        <w:rPr>
          <w:noProof/>
        </w:rPr>
        <w:pict>
          <v:shape id="图片 19" o:spid="_x0000_i1043" type="#_x0000_t75" alt="图片_x0020_100006" style="width:201pt;height:136.5pt;visibility:visible;mso-wrap-style:square">
            <v:imagedata r:id="rId15" o:title="图片_x0020_100006"/>
          </v:shape>
        </w:pict>
      </w:r>
    </w:p>
    <w:p w:rsidR="00711EC4" w:rsidRDefault="003F34B8" w:rsidP="00711EC4">
      <w:pPr>
        <w:spacing w:after="0" w:line="360" w:lineRule="auto"/>
        <w:ind w:left="150"/>
        <w:rPr>
          <w:lang w:eastAsia="zh-CN"/>
        </w:rPr>
      </w:pPr>
      <w:r>
        <w:rPr>
          <w:color w:val="000000"/>
          <w:lang w:eastAsia="zh-CN"/>
        </w:rPr>
        <w:t>A. </w:t>
      </w:r>
      <w:r>
        <w:rPr>
          <w:color w:val="000000"/>
          <w:lang w:eastAsia="zh-CN"/>
        </w:rPr>
        <w:t>制冷剂在蒸发器内熔化吸热</w:t>
      </w:r>
      <w:r>
        <w:rPr>
          <w:color w:val="000000"/>
          <w:lang w:eastAsia="zh-CN"/>
        </w:rPr>
        <w:t>                                </w:t>
      </w:r>
      <w:r w:rsidR="003D721C">
        <w:rPr>
          <w:noProof/>
        </w:rPr>
        <w:pict>
          <v:shape id="图片 20" o:spid="_x0000_i1044" type="#_x0000_t75" style="width:2.25pt;height:3pt;visibility:visible;mso-wrap-style:square">
            <v:imagedata r:id="rId10" o:title=""/>
          </v:shape>
        </w:pict>
      </w:r>
      <w:r>
        <w:rPr>
          <w:color w:val="000000"/>
          <w:lang w:eastAsia="zh-CN"/>
        </w:rPr>
        <w:t>B. </w:t>
      </w:r>
      <w:r>
        <w:rPr>
          <w:color w:val="000000"/>
          <w:lang w:eastAsia="zh-CN"/>
        </w:rPr>
        <w:t>制冷剂在蒸发器内汽化吸热</w:t>
      </w:r>
    </w:p>
    <w:p w:rsidR="004D3D59" w:rsidRDefault="003F34B8" w:rsidP="00711EC4">
      <w:pPr>
        <w:spacing w:after="0" w:line="360" w:lineRule="auto"/>
        <w:ind w:left="150"/>
        <w:rPr>
          <w:lang w:eastAsia="zh-CN"/>
        </w:rPr>
      </w:pPr>
      <w:r>
        <w:rPr>
          <w:color w:val="000000"/>
          <w:lang w:eastAsia="zh-CN"/>
        </w:rPr>
        <w:t>C. </w:t>
      </w:r>
      <w:r>
        <w:rPr>
          <w:color w:val="000000"/>
          <w:lang w:eastAsia="zh-CN"/>
        </w:rPr>
        <w:t>制冷剂在换热器内液化吸热</w:t>
      </w:r>
      <w:r>
        <w:rPr>
          <w:color w:val="000000"/>
          <w:lang w:eastAsia="zh-CN"/>
        </w:rPr>
        <w:t>                                </w:t>
      </w:r>
      <w:r w:rsidR="003D721C">
        <w:rPr>
          <w:noProof/>
        </w:rPr>
        <w:pict>
          <v:shape id="图片 21" o:spid="_x0000_i1045" type="#_x0000_t75" style="width:2.25pt;height:3pt;visibility:visible;mso-wrap-style:square">
            <v:imagedata r:id="rId10" o:title=""/>
          </v:shape>
        </w:pict>
      </w:r>
      <w:r>
        <w:rPr>
          <w:color w:val="000000"/>
          <w:lang w:eastAsia="zh-CN"/>
        </w:rPr>
        <w:t>D. </w:t>
      </w:r>
      <w:r>
        <w:rPr>
          <w:color w:val="000000"/>
          <w:lang w:eastAsia="zh-CN"/>
        </w:rPr>
        <w:t>制冷剂在换热器内凝固放热</w:t>
      </w:r>
    </w:p>
    <w:p w:rsidR="004D3D59" w:rsidRDefault="003F34B8" w:rsidP="00711EC4">
      <w:pPr>
        <w:spacing w:after="0" w:line="360" w:lineRule="auto"/>
        <w:rPr>
          <w:lang w:eastAsia="zh-CN"/>
        </w:rPr>
      </w:pPr>
      <w:r>
        <w:rPr>
          <w:color w:val="000000"/>
          <w:lang w:eastAsia="zh-CN"/>
        </w:rPr>
        <w:t>11.</w:t>
      </w:r>
      <w:r>
        <w:rPr>
          <w:color w:val="000000"/>
          <w:lang w:eastAsia="zh-CN"/>
        </w:rPr>
        <w:t>小兰想知道影响水分蒸发快慢的因素有哪些，于是在</w:t>
      </w:r>
      <w:r>
        <w:rPr>
          <w:color w:val="000000"/>
          <w:lang w:eastAsia="zh-CN"/>
        </w:rPr>
        <w:t>4</w:t>
      </w:r>
      <w:r>
        <w:rPr>
          <w:color w:val="000000"/>
          <w:lang w:eastAsia="zh-CN"/>
        </w:rPr>
        <w:t>块相同的玻璃板上各滴一滴质量相同的水，进行如图所示的实验。下列有关说法中，错误的是（</w:t>
      </w:r>
      <w:r>
        <w:rPr>
          <w:color w:val="000000"/>
          <w:lang w:eastAsia="zh-CN"/>
        </w:rPr>
        <w:t xml:space="preserve">   </w:t>
      </w:r>
      <w:r>
        <w:rPr>
          <w:color w:val="000000"/>
          <w:lang w:eastAsia="zh-CN"/>
        </w:rPr>
        <w:t>）</w:t>
      </w:r>
      <w:r>
        <w:rPr>
          <w:color w:val="000000"/>
          <w:lang w:eastAsia="zh-CN"/>
        </w:rPr>
        <w:t xml:space="preserve">  </w:t>
      </w:r>
    </w:p>
    <w:p w:rsidR="004D3D59" w:rsidRDefault="003D721C" w:rsidP="00711EC4">
      <w:pPr>
        <w:spacing w:after="0" w:line="360" w:lineRule="auto"/>
      </w:pPr>
      <w:r>
        <w:rPr>
          <w:noProof/>
        </w:rPr>
        <w:lastRenderedPageBreak/>
        <w:pict>
          <v:shape id="图片 22" o:spid="_x0000_i1046" type="#_x0000_t75" alt="图片_x0020_100015" style="width:356.25pt;height:78.75pt;visibility:visible;mso-wrap-style:square">
            <v:imagedata r:id="rId16" o:title="图片_x0020_100015"/>
          </v:shape>
        </w:pict>
      </w:r>
    </w:p>
    <w:p w:rsidR="00711EC4" w:rsidRDefault="003F34B8" w:rsidP="00711EC4">
      <w:pPr>
        <w:spacing w:after="0" w:line="360" w:lineRule="auto"/>
        <w:ind w:left="150"/>
        <w:rPr>
          <w:lang w:eastAsia="zh-CN"/>
        </w:rPr>
      </w:pPr>
      <w:r>
        <w:rPr>
          <w:color w:val="000000"/>
          <w:lang w:eastAsia="zh-CN"/>
        </w:rPr>
        <w:t>A. </w:t>
      </w:r>
      <w:r>
        <w:rPr>
          <w:color w:val="000000"/>
          <w:lang w:eastAsia="zh-CN"/>
        </w:rPr>
        <w:t>通过甲、乙两图可探究液体蒸发快慢与液体的表面积大小的关系</w:t>
      </w:r>
    </w:p>
    <w:p w:rsidR="00711EC4" w:rsidRDefault="003F34B8" w:rsidP="00711EC4">
      <w:pPr>
        <w:spacing w:after="0" w:line="360" w:lineRule="auto"/>
        <w:ind w:left="150"/>
        <w:rPr>
          <w:lang w:eastAsia="zh-CN"/>
        </w:rPr>
      </w:pPr>
      <w:r>
        <w:rPr>
          <w:color w:val="000000"/>
          <w:lang w:eastAsia="zh-CN"/>
        </w:rPr>
        <w:t>B. </w:t>
      </w:r>
      <w:r>
        <w:rPr>
          <w:color w:val="000000"/>
          <w:lang w:eastAsia="zh-CN"/>
        </w:rPr>
        <w:t>通过甲、丁两图可探究液体蒸发快慢与液体表面附近空气流动快慢的关系</w:t>
      </w:r>
    </w:p>
    <w:p w:rsidR="00711EC4" w:rsidRDefault="003F34B8" w:rsidP="00711EC4">
      <w:pPr>
        <w:spacing w:after="0" w:line="360" w:lineRule="auto"/>
        <w:ind w:left="150"/>
        <w:rPr>
          <w:lang w:eastAsia="zh-CN"/>
        </w:rPr>
      </w:pPr>
      <w:r>
        <w:rPr>
          <w:color w:val="000000"/>
          <w:lang w:eastAsia="zh-CN"/>
        </w:rPr>
        <w:t>C. </w:t>
      </w:r>
      <w:r>
        <w:rPr>
          <w:color w:val="000000"/>
          <w:lang w:eastAsia="zh-CN"/>
        </w:rPr>
        <w:t>通过甲、丙两图可探究液体蒸发快慢与液体温度高低的关系</w:t>
      </w:r>
    </w:p>
    <w:p w:rsidR="004D3D59" w:rsidRDefault="003F34B8" w:rsidP="00711EC4">
      <w:pPr>
        <w:spacing w:after="0" w:line="360" w:lineRule="auto"/>
        <w:ind w:left="150"/>
        <w:rPr>
          <w:lang w:eastAsia="zh-CN"/>
        </w:rPr>
      </w:pPr>
      <w:r>
        <w:rPr>
          <w:color w:val="000000"/>
          <w:lang w:eastAsia="zh-CN"/>
        </w:rPr>
        <w:t>D. </w:t>
      </w:r>
      <w:r>
        <w:rPr>
          <w:color w:val="000000"/>
          <w:lang w:eastAsia="zh-CN"/>
        </w:rPr>
        <w:t>通过乙、丁两图可探究液体蒸发快慢与液体的表面积大小的关系</w:t>
      </w:r>
    </w:p>
    <w:p w:rsidR="004D3D59" w:rsidRDefault="003F34B8" w:rsidP="00711EC4">
      <w:pPr>
        <w:spacing w:after="0" w:line="360" w:lineRule="auto"/>
        <w:rPr>
          <w:lang w:eastAsia="zh-CN"/>
        </w:rPr>
      </w:pPr>
      <w:r>
        <w:rPr>
          <w:color w:val="000000"/>
          <w:lang w:eastAsia="zh-CN"/>
        </w:rPr>
        <w:t>12.</w:t>
      </w:r>
      <w:r>
        <w:rPr>
          <w:color w:val="000000"/>
          <w:lang w:eastAsia="zh-CN"/>
        </w:rPr>
        <w:t>夏天，刚从冰箱里拿出来的饮料瓶，往往会</w:t>
      </w:r>
      <w:r>
        <w:rPr>
          <w:color w:val="000000"/>
          <w:lang w:eastAsia="zh-CN"/>
        </w:rPr>
        <w:t>“</w:t>
      </w:r>
      <w:r>
        <w:rPr>
          <w:color w:val="000000"/>
          <w:lang w:eastAsia="zh-CN"/>
        </w:rPr>
        <w:t>出汗</w:t>
      </w:r>
      <w:r>
        <w:rPr>
          <w:color w:val="000000"/>
          <w:lang w:eastAsia="zh-CN"/>
        </w:rPr>
        <w:t>”</w:t>
      </w:r>
      <w:r>
        <w:rPr>
          <w:color w:val="000000"/>
          <w:lang w:eastAsia="zh-CN"/>
        </w:rPr>
        <w:t>，即外壁上出现了一层细小的水珠，这一现象属于（　　）</w:t>
      </w:r>
      <w:r>
        <w:rPr>
          <w:color w:val="000000"/>
          <w:lang w:eastAsia="zh-CN"/>
        </w:rPr>
        <w:t xml:space="preserve">            </w:t>
      </w:r>
    </w:p>
    <w:p w:rsidR="004D3D59" w:rsidRDefault="003F34B8" w:rsidP="00711EC4">
      <w:pPr>
        <w:spacing w:after="0" w:line="360" w:lineRule="auto"/>
        <w:ind w:left="150"/>
        <w:rPr>
          <w:lang w:eastAsia="zh-CN"/>
        </w:rPr>
      </w:pPr>
      <w:r>
        <w:rPr>
          <w:color w:val="000000"/>
          <w:lang w:eastAsia="zh-CN"/>
        </w:rPr>
        <w:t>A. </w:t>
      </w:r>
      <w:r>
        <w:rPr>
          <w:color w:val="000000"/>
          <w:lang w:eastAsia="zh-CN"/>
        </w:rPr>
        <w:t>汽化</w:t>
      </w:r>
      <w:r>
        <w:rPr>
          <w:color w:val="000000"/>
          <w:lang w:eastAsia="zh-CN"/>
        </w:rPr>
        <w:t>                                     B. </w:t>
      </w:r>
      <w:r>
        <w:rPr>
          <w:color w:val="000000"/>
          <w:lang w:eastAsia="zh-CN"/>
        </w:rPr>
        <w:t>液化</w:t>
      </w:r>
      <w:r>
        <w:rPr>
          <w:color w:val="000000"/>
          <w:lang w:eastAsia="zh-CN"/>
        </w:rPr>
        <w:t>                                     C. </w:t>
      </w:r>
      <w:r>
        <w:rPr>
          <w:color w:val="000000"/>
          <w:lang w:eastAsia="zh-CN"/>
        </w:rPr>
        <w:t>凝华</w:t>
      </w:r>
      <w:r>
        <w:rPr>
          <w:color w:val="000000"/>
          <w:lang w:eastAsia="zh-CN"/>
        </w:rPr>
        <w:t>                                     D. </w:t>
      </w:r>
      <w:r>
        <w:rPr>
          <w:color w:val="000000"/>
          <w:lang w:eastAsia="zh-CN"/>
        </w:rPr>
        <w:t>熔化</w:t>
      </w:r>
    </w:p>
    <w:p w:rsidR="004D3D59" w:rsidRDefault="003F34B8" w:rsidP="00711EC4">
      <w:pPr>
        <w:spacing w:after="0" w:line="360" w:lineRule="auto"/>
        <w:rPr>
          <w:lang w:eastAsia="zh-CN"/>
        </w:rPr>
      </w:pPr>
      <w:r>
        <w:rPr>
          <w:color w:val="000000"/>
          <w:lang w:eastAsia="zh-CN"/>
        </w:rPr>
        <w:t>13.</w:t>
      </w:r>
      <w:r>
        <w:rPr>
          <w:color w:val="000000"/>
          <w:lang w:eastAsia="zh-CN"/>
        </w:rPr>
        <w:t>下面的图像中能正确反映水加热到沸腾时再到停止加热后一段时间时水温的图像是（</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pPr>
      <w:r>
        <w:rPr>
          <w:color w:val="000000"/>
        </w:rPr>
        <w:t>A. </w:t>
      </w:r>
      <w:r w:rsidR="003D721C">
        <w:rPr>
          <w:noProof/>
        </w:rPr>
        <w:pict>
          <v:shape id="图片 23" o:spid="_x0000_i1047" type="#_x0000_t75" alt="图片_x0020_100005" style="width:91.5pt;height:73.5pt;visibility:visible;mso-wrap-style:square">
            <v:imagedata r:id="rId17" o:title="图片_x0020_100005"/>
          </v:shape>
        </w:pict>
      </w:r>
      <w:r>
        <w:rPr>
          <w:color w:val="000000"/>
        </w:rPr>
        <w:t>                                            </w:t>
      </w:r>
      <w:r w:rsidR="003D721C">
        <w:rPr>
          <w:noProof/>
        </w:rPr>
        <w:pict>
          <v:shape id="图片 24" o:spid="_x0000_i1048" type="#_x0000_t75" style="width:.75pt;height:3pt;visibility:visible;mso-wrap-style:square">
            <v:imagedata r:id="rId12" o:title=""/>
          </v:shape>
        </w:pict>
      </w:r>
      <w:r>
        <w:rPr>
          <w:color w:val="000000"/>
        </w:rPr>
        <w:t>B. </w:t>
      </w:r>
      <w:r w:rsidR="003D721C">
        <w:rPr>
          <w:noProof/>
        </w:rPr>
        <w:pict>
          <v:shape id="图片 25" o:spid="_x0000_i1049" type="#_x0000_t75" alt="图片_x0020_100006" style="width:90pt;height:65.25pt;visibility:visible;mso-wrap-style:square">
            <v:imagedata r:id="rId18" o:title="图片_x0020_100006"/>
          </v:shape>
        </w:pict>
      </w:r>
    </w:p>
    <w:p w:rsidR="004D3D59" w:rsidRDefault="003F34B8" w:rsidP="00711EC4">
      <w:pPr>
        <w:spacing w:after="0" w:line="360" w:lineRule="auto"/>
        <w:ind w:left="150"/>
      </w:pPr>
      <w:r>
        <w:rPr>
          <w:color w:val="000000"/>
        </w:rPr>
        <w:t>C. </w:t>
      </w:r>
      <w:r w:rsidR="003D721C">
        <w:rPr>
          <w:noProof/>
        </w:rPr>
        <w:pict>
          <v:shape id="图片 26" o:spid="_x0000_i1050" type="#_x0000_t75" alt="图片_x0020_100007" style="width:90pt;height:66pt;visibility:visible;mso-wrap-style:square">
            <v:imagedata r:id="rId19" o:title="图片_x0020_100007"/>
          </v:shape>
        </w:pict>
      </w:r>
      <w:r>
        <w:rPr>
          <w:color w:val="000000"/>
        </w:rPr>
        <w:t>                                            </w:t>
      </w:r>
      <w:r w:rsidR="003D721C">
        <w:rPr>
          <w:noProof/>
        </w:rPr>
        <w:pict>
          <v:shape id="图片 27" o:spid="_x0000_i1051" type="#_x0000_t75" style="width:2.25pt;height:3pt;visibility:visible;mso-wrap-style:square">
            <v:imagedata r:id="rId10" o:title=""/>
          </v:shape>
        </w:pict>
      </w:r>
      <w:r>
        <w:rPr>
          <w:color w:val="000000"/>
        </w:rPr>
        <w:t>D. </w:t>
      </w:r>
      <w:r w:rsidR="003D721C">
        <w:rPr>
          <w:noProof/>
        </w:rPr>
        <w:pict>
          <v:shape id="图片 28" o:spid="_x0000_i1052" type="#_x0000_t75" alt="图片_x0020_100008" style="width:101.25pt;height:74.25pt;visibility:visible;mso-wrap-style:square">
            <v:imagedata r:id="rId20" o:title="图片_x0020_100008"/>
          </v:shape>
        </w:pict>
      </w:r>
    </w:p>
    <w:p w:rsidR="004D3D59" w:rsidRDefault="003F34B8" w:rsidP="00711EC4">
      <w:pPr>
        <w:spacing w:after="0" w:line="360" w:lineRule="auto"/>
        <w:rPr>
          <w:lang w:eastAsia="zh-CN"/>
        </w:rPr>
      </w:pPr>
      <w:r>
        <w:rPr>
          <w:color w:val="000000"/>
          <w:lang w:eastAsia="zh-CN"/>
        </w:rPr>
        <w:t>14.</w:t>
      </w:r>
      <w:r>
        <w:rPr>
          <w:color w:val="000000"/>
          <w:lang w:eastAsia="zh-CN"/>
        </w:rPr>
        <w:t>下列一些关于生活中的物理现象及分析正确的是（</w:t>
      </w:r>
      <w:r>
        <w:rPr>
          <w:color w:val="000000"/>
          <w:lang w:eastAsia="zh-CN"/>
        </w:rPr>
        <w:t xml:space="preserve">   </w:t>
      </w:r>
      <w:r>
        <w:rPr>
          <w:color w:val="000000"/>
          <w:lang w:eastAsia="zh-CN"/>
        </w:rPr>
        <w:t>）</w:t>
      </w:r>
      <w:r>
        <w:rPr>
          <w:color w:val="000000"/>
          <w:lang w:eastAsia="zh-CN"/>
        </w:rPr>
        <w:t xml:space="preserve">            </w:t>
      </w:r>
    </w:p>
    <w:p w:rsidR="00711EC4" w:rsidRDefault="003F34B8" w:rsidP="00711EC4">
      <w:pPr>
        <w:spacing w:after="0" w:line="360" w:lineRule="auto"/>
        <w:ind w:left="150"/>
        <w:rPr>
          <w:lang w:eastAsia="zh-CN"/>
        </w:rPr>
      </w:pPr>
      <w:r>
        <w:rPr>
          <w:color w:val="000000"/>
          <w:lang w:eastAsia="zh-CN"/>
        </w:rPr>
        <w:t>A. </w:t>
      </w:r>
      <w:r>
        <w:rPr>
          <w:color w:val="000000"/>
          <w:lang w:eastAsia="zh-CN"/>
        </w:rPr>
        <w:t>撒盐可以促使雪熔化，说明盐可以提高雪的熔点</w:t>
      </w:r>
    </w:p>
    <w:p w:rsidR="00711EC4" w:rsidRDefault="003F34B8" w:rsidP="00711EC4">
      <w:pPr>
        <w:spacing w:after="0" w:line="360" w:lineRule="auto"/>
        <w:ind w:left="150"/>
        <w:rPr>
          <w:lang w:eastAsia="zh-CN"/>
        </w:rPr>
      </w:pPr>
      <w:r>
        <w:rPr>
          <w:color w:val="000000"/>
          <w:lang w:eastAsia="zh-CN"/>
        </w:rPr>
        <w:t>B. </w:t>
      </w:r>
      <w:r>
        <w:rPr>
          <w:color w:val="000000"/>
          <w:lang w:eastAsia="zh-CN"/>
        </w:rPr>
        <w:t>严冬，窗户上的</w:t>
      </w:r>
      <w:r>
        <w:rPr>
          <w:color w:val="000000"/>
          <w:lang w:eastAsia="zh-CN"/>
        </w:rPr>
        <w:t>“</w:t>
      </w:r>
      <w:r>
        <w:rPr>
          <w:color w:val="000000"/>
          <w:lang w:eastAsia="zh-CN"/>
        </w:rPr>
        <w:t>冰花</w:t>
      </w:r>
      <w:r>
        <w:rPr>
          <w:color w:val="000000"/>
          <w:lang w:eastAsia="zh-CN"/>
        </w:rPr>
        <w:t>”</w:t>
      </w:r>
      <w:r>
        <w:rPr>
          <w:color w:val="000000"/>
          <w:lang w:eastAsia="zh-CN"/>
        </w:rPr>
        <w:t>结在玻璃的外侧</w:t>
      </w:r>
    </w:p>
    <w:p w:rsidR="00711EC4" w:rsidRDefault="003F34B8" w:rsidP="00711EC4">
      <w:pPr>
        <w:spacing w:after="0" w:line="360" w:lineRule="auto"/>
        <w:ind w:left="150"/>
        <w:rPr>
          <w:lang w:eastAsia="zh-CN"/>
        </w:rPr>
      </w:pPr>
      <w:r>
        <w:rPr>
          <w:color w:val="000000"/>
          <w:lang w:eastAsia="zh-CN"/>
        </w:rPr>
        <w:t>C. </w:t>
      </w:r>
      <w:r>
        <w:rPr>
          <w:color w:val="000000"/>
          <w:lang w:eastAsia="zh-CN"/>
        </w:rPr>
        <w:t>热水瓶口的</w:t>
      </w:r>
      <w:r>
        <w:rPr>
          <w:color w:val="000000"/>
          <w:lang w:eastAsia="zh-CN"/>
        </w:rPr>
        <w:t>“</w:t>
      </w:r>
      <w:r>
        <w:rPr>
          <w:color w:val="000000"/>
          <w:lang w:eastAsia="zh-CN"/>
        </w:rPr>
        <w:t>白汽</w:t>
      </w:r>
      <w:r>
        <w:rPr>
          <w:color w:val="000000"/>
          <w:lang w:eastAsia="zh-CN"/>
        </w:rPr>
        <w:t>”</w:t>
      </w:r>
      <w:r>
        <w:rPr>
          <w:color w:val="000000"/>
          <w:lang w:eastAsia="zh-CN"/>
        </w:rPr>
        <w:t>是瓶外的水蒸气液化形成的</w:t>
      </w:r>
    </w:p>
    <w:p w:rsidR="004D3D59" w:rsidRDefault="003F34B8" w:rsidP="00711EC4">
      <w:pPr>
        <w:spacing w:after="0" w:line="360" w:lineRule="auto"/>
        <w:ind w:left="150"/>
        <w:rPr>
          <w:lang w:eastAsia="zh-CN"/>
        </w:rPr>
      </w:pPr>
      <w:r>
        <w:rPr>
          <w:color w:val="000000"/>
          <w:lang w:eastAsia="zh-CN"/>
        </w:rPr>
        <w:t>D. </w:t>
      </w:r>
      <w:r>
        <w:rPr>
          <w:color w:val="000000"/>
          <w:lang w:eastAsia="zh-CN"/>
        </w:rPr>
        <w:t>液化石油气是常温下利用压缩体积的方法液化后储存在钢罐中的</w:t>
      </w:r>
    </w:p>
    <w:p w:rsidR="004D3D59" w:rsidRDefault="003F34B8" w:rsidP="00711EC4">
      <w:pPr>
        <w:spacing w:after="0" w:line="360" w:lineRule="auto"/>
        <w:rPr>
          <w:lang w:eastAsia="zh-CN"/>
        </w:rPr>
      </w:pPr>
      <w:r>
        <w:rPr>
          <w:color w:val="000000"/>
          <w:lang w:eastAsia="zh-CN"/>
        </w:rPr>
        <w:t>15.</w:t>
      </w:r>
      <w:r>
        <w:rPr>
          <w:color w:val="000000"/>
          <w:lang w:eastAsia="zh-CN"/>
        </w:rPr>
        <w:t>如图是</w:t>
      </w:r>
      <w:r>
        <w:rPr>
          <w:color w:val="000000"/>
          <w:lang w:eastAsia="zh-CN"/>
        </w:rPr>
        <w:t>“</w:t>
      </w:r>
      <w:r>
        <w:rPr>
          <w:color w:val="000000"/>
          <w:lang w:eastAsia="zh-CN"/>
        </w:rPr>
        <w:t>探究水沸腾</w:t>
      </w:r>
      <w:r>
        <w:rPr>
          <w:color w:val="000000"/>
          <w:lang w:eastAsia="zh-CN"/>
        </w:rPr>
        <w:t>”</w:t>
      </w:r>
      <w:r>
        <w:rPr>
          <w:color w:val="000000"/>
          <w:lang w:eastAsia="zh-CN"/>
        </w:rPr>
        <w:t>的实验装置及实验得到的温度随时间变化图象，下列判断错误的是（</w:t>
      </w:r>
      <w:r>
        <w:rPr>
          <w:color w:val="000000"/>
          <w:lang w:eastAsia="zh-CN"/>
        </w:rPr>
        <w:t xml:space="preserve">   </w:t>
      </w:r>
      <w:r>
        <w:rPr>
          <w:color w:val="000000"/>
          <w:lang w:eastAsia="zh-CN"/>
        </w:rPr>
        <w:t>）</w:t>
      </w:r>
      <w:r>
        <w:rPr>
          <w:color w:val="000000"/>
          <w:lang w:eastAsia="zh-CN"/>
        </w:rPr>
        <w:t xml:space="preserve">  </w:t>
      </w:r>
    </w:p>
    <w:p w:rsidR="004D3D59" w:rsidRDefault="003D721C" w:rsidP="00711EC4">
      <w:pPr>
        <w:spacing w:after="0" w:line="360" w:lineRule="auto"/>
      </w:pPr>
      <w:r>
        <w:rPr>
          <w:noProof/>
        </w:rPr>
        <w:pict>
          <v:shape id="图片 29" o:spid="_x0000_i1053" type="#_x0000_t75" alt="图片_x0020_1237483155" style="width:379.5pt;height:157.5pt;visibility:visible;mso-wrap-style:square">
            <v:imagedata r:id="rId21" o:title="图片_x0020_1237483155"/>
          </v:shape>
        </w:pict>
      </w:r>
    </w:p>
    <w:p w:rsidR="00711EC4" w:rsidRDefault="003F34B8" w:rsidP="00711EC4">
      <w:pPr>
        <w:spacing w:after="0" w:line="360" w:lineRule="auto"/>
        <w:ind w:left="150"/>
        <w:rPr>
          <w:lang w:eastAsia="zh-CN"/>
        </w:rPr>
      </w:pPr>
      <w:r>
        <w:rPr>
          <w:color w:val="000000"/>
          <w:lang w:eastAsia="zh-CN"/>
        </w:rPr>
        <w:t>A. </w:t>
      </w:r>
      <w:r>
        <w:rPr>
          <w:color w:val="000000"/>
          <w:lang w:eastAsia="zh-CN"/>
        </w:rPr>
        <w:t>给烧杯加盖是减少热量散出</w:t>
      </w:r>
    </w:p>
    <w:p w:rsidR="00711EC4" w:rsidRDefault="003F34B8" w:rsidP="00711EC4">
      <w:pPr>
        <w:spacing w:after="0" w:line="360" w:lineRule="auto"/>
        <w:ind w:left="150"/>
        <w:rPr>
          <w:lang w:eastAsia="zh-CN"/>
        </w:rPr>
      </w:pPr>
      <w:r>
        <w:rPr>
          <w:color w:val="000000"/>
          <w:lang w:eastAsia="zh-CN"/>
        </w:rPr>
        <w:t>B. </w:t>
      </w:r>
      <w:r>
        <w:rPr>
          <w:color w:val="000000"/>
          <w:lang w:eastAsia="zh-CN"/>
        </w:rPr>
        <w:t>用温度计测水的温度时，应按图中</w:t>
      </w:r>
      <w:r>
        <w:rPr>
          <w:color w:val="000000"/>
          <w:lang w:eastAsia="zh-CN"/>
        </w:rPr>
        <w:t>B</w:t>
      </w:r>
      <w:r>
        <w:rPr>
          <w:color w:val="000000"/>
          <w:lang w:eastAsia="zh-CN"/>
        </w:rPr>
        <w:t>方法读数</w:t>
      </w:r>
    </w:p>
    <w:p w:rsidR="00711EC4" w:rsidRDefault="003F34B8" w:rsidP="00711EC4">
      <w:pPr>
        <w:spacing w:after="0" w:line="360" w:lineRule="auto"/>
        <w:ind w:left="150"/>
        <w:rPr>
          <w:lang w:eastAsia="zh-CN"/>
        </w:rPr>
      </w:pPr>
      <w:r>
        <w:rPr>
          <w:color w:val="000000"/>
          <w:lang w:eastAsia="zh-CN"/>
        </w:rPr>
        <w:lastRenderedPageBreak/>
        <w:t>C. </w:t>
      </w:r>
      <w:r>
        <w:rPr>
          <w:color w:val="000000"/>
          <w:lang w:eastAsia="zh-CN"/>
        </w:rPr>
        <w:t>水的沸点是</w:t>
      </w:r>
      <w:r>
        <w:rPr>
          <w:color w:val="000000"/>
          <w:lang w:eastAsia="zh-CN"/>
        </w:rPr>
        <w:t>97℃</w:t>
      </w:r>
      <w:r>
        <w:rPr>
          <w:color w:val="000000"/>
          <w:lang w:eastAsia="zh-CN"/>
        </w:rPr>
        <w:t>，且沸腾过程中温度不变</w:t>
      </w:r>
    </w:p>
    <w:p w:rsidR="004D3D59" w:rsidRDefault="003F34B8" w:rsidP="00711EC4">
      <w:pPr>
        <w:spacing w:after="0" w:line="360" w:lineRule="auto"/>
        <w:ind w:left="150"/>
        <w:rPr>
          <w:lang w:eastAsia="zh-CN"/>
        </w:rPr>
      </w:pPr>
      <w:r>
        <w:rPr>
          <w:color w:val="000000"/>
          <w:lang w:eastAsia="zh-CN"/>
        </w:rPr>
        <w:t>D. </w:t>
      </w:r>
      <w:r>
        <w:rPr>
          <w:color w:val="000000"/>
          <w:lang w:eastAsia="zh-CN"/>
        </w:rPr>
        <w:t>实验中，移开酒精灯，烧杯内的水不会停止沸腾说明水沸腾时可以不吸热</w:t>
      </w:r>
    </w:p>
    <w:p w:rsidR="004D3D59" w:rsidRDefault="003F34B8" w:rsidP="00711EC4">
      <w:pPr>
        <w:spacing w:line="360" w:lineRule="auto"/>
        <w:rPr>
          <w:lang w:eastAsia="zh-CN"/>
        </w:rPr>
      </w:pPr>
      <w:r>
        <w:rPr>
          <w:b/>
          <w:bCs/>
          <w:sz w:val="24"/>
          <w:szCs w:val="24"/>
          <w:lang w:eastAsia="zh-CN"/>
        </w:rPr>
        <w:t>二、解答题</w:t>
      </w:r>
    </w:p>
    <w:p w:rsidR="004D3D59" w:rsidRDefault="003F34B8" w:rsidP="00711EC4">
      <w:pPr>
        <w:spacing w:after="0" w:line="360" w:lineRule="auto"/>
        <w:rPr>
          <w:lang w:eastAsia="zh-CN"/>
        </w:rPr>
      </w:pPr>
      <w:r>
        <w:rPr>
          <w:color w:val="000000"/>
          <w:lang w:eastAsia="zh-CN"/>
        </w:rPr>
        <w:t>16.</w:t>
      </w:r>
      <w:r>
        <w:rPr>
          <w:color w:val="000000"/>
          <w:lang w:eastAsia="zh-CN"/>
        </w:rPr>
        <w:t>小孩在医院打针时，护士都要先用酒精棉球在皮肤上消毒，擦拭酒精后皮肤会感觉到凉凉的，这是为什么？</w:t>
      </w:r>
      <w:r>
        <w:rPr>
          <w:color w:val="000000"/>
          <w:lang w:eastAsia="zh-CN"/>
        </w:rPr>
        <w:t xml:space="preserve">  </w:t>
      </w:r>
    </w:p>
    <w:p w:rsidR="004D3D59" w:rsidRDefault="003F34B8" w:rsidP="00711EC4">
      <w:pPr>
        <w:spacing w:after="0" w:line="360" w:lineRule="auto"/>
        <w:rPr>
          <w:color w:val="000000"/>
          <w:lang w:eastAsia="zh-CN"/>
        </w:rPr>
      </w:pPr>
      <w:r>
        <w:rPr>
          <w:color w:val="000000"/>
          <w:lang w:eastAsia="zh-CN"/>
        </w:rPr>
        <w:t xml:space="preserve"> </w:t>
      </w:r>
      <w:r w:rsidR="003D721C">
        <w:rPr>
          <w:noProof/>
        </w:rPr>
        <w:pict>
          <v:shape id="图片 30" o:spid="_x0000_i1054" type="#_x0000_t75" style="width:54.75pt;height:52.5pt;visibility:visible;mso-wrap-style:square">
            <v:imagedata r:id="rId22" o:title=""/>
          </v:shape>
        </w:pict>
      </w:r>
    </w:p>
    <w:p w:rsidR="00000504" w:rsidRDefault="00000504" w:rsidP="00711EC4">
      <w:pPr>
        <w:spacing w:after="0" w:line="360" w:lineRule="auto"/>
        <w:rPr>
          <w:color w:val="000000"/>
          <w:lang w:eastAsia="zh-CN"/>
        </w:rPr>
      </w:pPr>
    </w:p>
    <w:p w:rsidR="00000504" w:rsidRDefault="00000504" w:rsidP="00711EC4">
      <w:pPr>
        <w:spacing w:after="0" w:line="360" w:lineRule="auto"/>
        <w:rPr>
          <w:color w:val="000000"/>
          <w:lang w:eastAsia="zh-CN"/>
        </w:rPr>
      </w:pPr>
    </w:p>
    <w:p w:rsidR="00000504" w:rsidRDefault="00000504" w:rsidP="00711EC4">
      <w:pPr>
        <w:spacing w:after="0" w:line="360" w:lineRule="auto"/>
      </w:pPr>
    </w:p>
    <w:p w:rsidR="004D3D59" w:rsidRDefault="003F34B8" w:rsidP="00711EC4">
      <w:pPr>
        <w:spacing w:after="0" w:line="360" w:lineRule="auto"/>
        <w:rPr>
          <w:color w:val="000000"/>
          <w:lang w:eastAsia="zh-CN"/>
        </w:rPr>
      </w:pPr>
      <w:r>
        <w:rPr>
          <w:color w:val="000000"/>
          <w:lang w:eastAsia="zh-CN"/>
        </w:rPr>
        <w:t>17.</w:t>
      </w:r>
      <w:r>
        <w:rPr>
          <w:color w:val="000000"/>
          <w:lang w:eastAsia="zh-CN"/>
        </w:rPr>
        <w:t>人们晾湿衣服时，常常将衣服放在向阳、通风的地方，这是为什么？</w:t>
      </w:r>
      <w:r>
        <w:rPr>
          <w:color w:val="000000"/>
          <w:lang w:eastAsia="zh-CN"/>
        </w:rPr>
        <w:t xml:space="preserve">    </w:t>
      </w:r>
    </w:p>
    <w:p w:rsidR="00000504" w:rsidRDefault="00000504" w:rsidP="00711EC4">
      <w:pPr>
        <w:spacing w:after="0" w:line="360" w:lineRule="auto"/>
        <w:rPr>
          <w:color w:val="000000"/>
          <w:lang w:eastAsia="zh-CN"/>
        </w:rPr>
      </w:pPr>
    </w:p>
    <w:p w:rsidR="00000504" w:rsidRDefault="00000504" w:rsidP="00711EC4">
      <w:pPr>
        <w:spacing w:after="0" w:line="360" w:lineRule="auto"/>
        <w:rPr>
          <w:color w:val="000000"/>
          <w:lang w:eastAsia="zh-CN"/>
        </w:rPr>
      </w:pPr>
    </w:p>
    <w:p w:rsidR="00000504" w:rsidRDefault="00000504" w:rsidP="00711EC4">
      <w:pPr>
        <w:spacing w:after="0" w:line="360" w:lineRule="auto"/>
        <w:rPr>
          <w:lang w:eastAsia="zh-CN"/>
        </w:rPr>
      </w:pPr>
    </w:p>
    <w:p w:rsidR="00000504" w:rsidRDefault="003F34B8" w:rsidP="00711EC4">
      <w:pPr>
        <w:spacing w:after="0" w:line="360" w:lineRule="auto"/>
        <w:rPr>
          <w:color w:val="000000"/>
          <w:lang w:eastAsia="zh-CN"/>
        </w:rPr>
      </w:pPr>
      <w:r>
        <w:rPr>
          <w:color w:val="000000"/>
          <w:lang w:eastAsia="zh-CN"/>
        </w:rPr>
        <w:t>18.</w:t>
      </w:r>
      <w:r>
        <w:rPr>
          <w:color w:val="000000"/>
          <w:lang w:eastAsia="zh-CN"/>
        </w:rPr>
        <w:t>夏季，从冰箱中拿出的罐装饮料，过一会儿外壁会出现水珠．请说明产生这种现象的原因．</w:t>
      </w:r>
      <w:r>
        <w:rPr>
          <w:color w:val="000000"/>
          <w:lang w:eastAsia="zh-CN"/>
        </w:rPr>
        <w:t xml:space="preserve">   </w:t>
      </w:r>
    </w:p>
    <w:p w:rsidR="00000504" w:rsidRDefault="00000504" w:rsidP="00711EC4">
      <w:pPr>
        <w:spacing w:after="0" w:line="360" w:lineRule="auto"/>
        <w:rPr>
          <w:color w:val="000000"/>
          <w:lang w:eastAsia="zh-CN"/>
        </w:rPr>
      </w:pPr>
    </w:p>
    <w:p w:rsidR="00000504" w:rsidRDefault="00000504" w:rsidP="00711EC4">
      <w:pPr>
        <w:spacing w:after="0" w:line="360" w:lineRule="auto"/>
        <w:rPr>
          <w:color w:val="000000"/>
          <w:lang w:eastAsia="zh-CN"/>
        </w:rPr>
      </w:pPr>
    </w:p>
    <w:p w:rsidR="00000504" w:rsidRDefault="00000504" w:rsidP="00711EC4">
      <w:pPr>
        <w:spacing w:after="0" w:line="360" w:lineRule="auto"/>
        <w:rPr>
          <w:color w:val="000000"/>
          <w:lang w:eastAsia="zh-CN"/>
        </w:rPr>
      </w:pPr>
    </w:p>
    <w:p w:rsidR="00000504" w:rsidRDefault="00000504" w:rsidP="00711EC4">
      <w:pPr>
        <w:spacing w:after="0" w:line="360" w:lineRule="auto"/>
        <w:rPr>
          <w:color w:val="000000"/>
          <w:lang w:eastAsia="zh-CN"/>
        </w:rPr>
      </w:pPr>
    </w:p>
    <w:p w:rsidR="004D3D59" w:rsidRDefault="003F34B8" w:rsidP="00711EC4">
      <w:pPr>
        <w:spacing w:after="0" w:line="360" w:lineRule="auto"/>
        <w:rPr>
          <w:lang w:eastAsia="zh-CN"/>
        </w:rPr>
      </w:pPr>
      <w:r>
        <w:rPr>
          <w:color w:val="000000"/>
          <w:lang w:eastAsia="zh-CN"/>
        </w:rPr>
        <w:t xml:space="preserve"> </w:t>
      </w:r>
    </w:p>
    <w:p w:rsidR="004D3D59" w:rsidRDefault="003F34B8" w:rsidP="00711EC4">
      <w:pPr>
        <w:spacing w:after="0" w:line="360" w:lineRule="auto"/>
        <w:rPr>
          <w:lang w:eastAsia="zh-CN"/>
        </w:rPr>
      </w:pPr>
      <w:r>
        <w:rPr>
          <w:color w:val="000000"/>
          <w:lang w:eastAsia="zh-CN"/>
        </w:rPr>
        <w:t>19.</w:t>
      </w:r>
      <w:r>
        <w:rPr>
          <w:color w:val="000000"/>
          <w:lang w:eastAsia="zh-CN"/>
        </w:rPr>
        <w:t>如图所示，沙漠中的仙人掌的叶子呈针状，这样特殊的叶子有什么作用</w:t>
      </w:r>
      <w:r>
        <w:rPr>
          <w:color w:val="000000"/>
          <w:lang w:eastAsia="zh-CN"/>
        </w:rPr>
        <w:t xml:space="preserve">?  </w:t>
      </w:r>
    </w:p>
    <w:p w:rsidR="004D3D59" w:rsidRDefault="003D721C" w:rsidP="00711EC4">
      <w:pPr>
        <w:spacing w:after="0" w:line="360" w:lineRule="auto"/>
      </w:pPr>
      <w:r>
        <w:rPr>
          <w:noProof/>
        </w:rPr>
        <w:pict>
          <v:shape id="图片 31" o:spid="_x0000_i1055" type="#_x0000_t75" alt="图片_x0020_100010" style="width:51.75pt;height:60.75pt;visibility:visible;mso-wrap-style:square">
            <v:imagedata r:id="rId23" o:title="图片_x0020_100010"/>
          </v:shape>
        </w:pict>
      </w:r>
    </w:p>
    <w:p w:rsidR="00000504" w:rsidRDefault="00000504" w:rsidP="00711EC4">
      <w:pPr>
        <w:spacing w:after="0" w:line="360" w:lineRule="auto"/>
      </w:pPr>
    </w:p>
    <w:p w:rsidR="00000504" w:rsidRDefault="00000504" w:rsidP="00711EC4">
      <w:pPr>
        <w:spacing w:after="0" w:line="360" w:lineRule="auto"/>
      </w:pPr>
    </w:p>
    <w:p w:rsidR="00000504" w:rsidRDefault="00000504" w:rsidP="00711EC4">
      <w:pPr>
        <w:spacing w:after="0" w:line="360" w:lineRule="auto"/>
      </w:pPr>
    </w:p>
    <w:p w:rsidR="00000504" w:rsidRDefault="00000504" w:rsidP="00711EC4">
      <w:pPr>
        <w:spacing w:after="0" w:line="360" w:lineRule="auto"/>
      </w:pPr>
      <w:bookmarkStart w:id="0" w:name="_GoBack"/>
      <w:bookmarkEnd w:id="0"/>
    </w:p>
    <w:p w:rsidR="004D3D59" w:rsidRDefault="003F34B8" w:rsidP="00711EC4">
      <w:pPr>
        <w:spacing w:line="360" w:lineRule="auto"/>
        <w:rPr>
          <w:lang w:eastAsia="zh-CN"/>
        </w:rPr>
      </w:pPr>
      <w:r>
        <w:rPr>
          <w:b/>
          <w:bCs/>
          <w:sz w:val="24"/>
          <w:szCs w:val="24"/>
          <w:lang w:eastAsia="zh-CN"/>
        </w:rPr>
        <w:t>三、实验探究题</w:t>
      </w:r>
    </w:p>
    <w:p w:rsidR="004D3D59" w:rsidRDefault="003F34B8" w:rsidP="00711EC4">
      <w:pPr>
        <w:spacing w:after="0" w:line="360" w:lineRule="auto"/>
        <w:rPr>
          <w:lang w:eastAsia="zh-CN"/>
        </w:rPr>
      </w:pPr>
      <w:r>
        <w:rPr>
          <w:color w:val="000000"/>
          <w:lang w:eastAsia="zh-CN"/>
        </w:rPr>
        <w:t>20.</w:t>
      </w:r>
      <w:r>
        <w:rPr>
          <w:color w:val="000000"/>
          <w:lang w:eastAsia="zh-CN"/>
        </w:rPr>
        <w:t>图甲是探究</w:t>
      </w:r>
      <w:r>
        <w:rPr>
          <w:color w:val="000000"/>
          <w:lang w:eastAsia="zh-CN"/>
        </w:rPr>
        <w:t>“</w:t>
      </w:r>
      <w:r>
        <w:rPr>
          <w:color w:val="000000"/>
          <w:lang w:eastAsia="zh-CN"/>
        </w:rPr>
        <w:t>水沸腾时温度变化的特点</w:t>
      </w:r>
      <w:r>
        <w:rPr>
          <w:color w:val="000000"/>
          <w:lang w:eastAsia="zh-CN"/>
        </w:rPr>
        <w:t>”</w:t>
      </w:r>
      <w:r>
        <w:rPr>
          <w:color w:val="000000"/>
          <w:lang w:eastAsia="zh-CN"/>
        </w:rPr>
        <w:t>的实验装置。</w:t>
      </w:r>
      <w:r>
        <w:rPr>
          <w:color w:val="000000"/>
          <w:lang w:eastAsia="zh-CN"/>
        </w:rPr>
        <w:t xml:space="preserve"> </w:t>
      </w:r>
    </w:p>
    <w:p w:rsidR="004D3D59" w:rsidRDefault="003D721C" w:rsidP="00711EC4">
      <w:pPr>
        <w:spacing w:after="0" w:line="360" w:lineRule="auto"/>
      </w:pPr>
      <w:r>
        <w:rPr>
          <w:noProof/>
        </w:rPr>
        <w:lastRenderedPageBreak/>
        <w:pict>
          <v:shape id="图片 32" o:spid="_x0000_i1056" type="#_x0000_t75" style="width:240.75pt;height:137.25pt;visibility:visible;mso-wrap-style:square">
            <v:imagedata r:id="rId24" o:title=""/>
          </v:shape>
        </w:pict>
      </w:r>
    </w:p>
    <w:p w:rsidR="004D3D59" w:rsidRDefault="003F34B8" w:rsidP="00711EC4">
      <w:pPr>
        <w:spacing w:after="0" w:line="360" w:lineRule="auto"/>
        <w:rPr>
          <w:lang w:eastAsia="zh-CN"/>
        </w:rPr>
      </w:pPr>
      <w:r>
        <w:rPr>
          <w:color w:val="000000"/>
          <w:lang w:eastAsia="zh-CN"/>
        </w:rPr>
        <w:t>（</w:t>
      </w:r>
      <w:r>
        <w:rPr>
          <w:color w:val="000000"/>
          <w:lang w:eastAsia="zh-CN"/>
        </w:rPr>
        <w:t>1</w:t>
      </w:r>
      <w:r>
        <w:rPr>
          <w:color w:val="000000"/>
          <w:lang w:eastAsia="zh-CN"/>
        </w:rPr>
        <w:t>）组装实验装置时，应当先调整图甲中</w:t>
      </w:r>
      <w:r>
        <w:rPr>
          <w:color w:val="000000"/>
          <w:lang w:eastAsia="zh-CN"/>
        </w:rPr>
        <w:t>________</w:t>
      </w:r>
      <w:r>
        <w:rPr>
          <w:color w:val="000000"/>
          <w:lang w:eastAsia="zh-CN"/>
        </w:rPr>
        <w:t>（选填</w:t>
      </w:r>
      <w:r>
        <w:rPr>
          <w:color w:val="000000"/>
          <w:lang w:eastAsia="zh-CN"/>
        </w:rPr>
        <w:t>“A”</w:t>
      </w:r>
      <w:r>
        <w:rPr>
          <w:color w:val="000000"/>
          <w:lang w:eastAsia="zh-CN"/>
        </w:rPr>
        <w:t>或</w:t>
      </w:r>
      <w:r>
        <w:rPr>
          <w:color w:val="000000"/>
          <w:lang w:eastAsia="zh-CN"/>
        </w:rPr>
        <w:t>“B”</w:t>
      </w:r>
      <w:r>
        <w:rPr>
          <w:color w:val="000000"/>
          <w:lang w:eastAsia="zh-CN"/>
        </w:rPr>
        <w:t>）的高度；</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）实验过程中，小明发现烧杯上方有</w:t>
      </w:r>
      <w:r>
        <w:rPr>
          <w:color w:val="000000"/>
          <w:lang w:eastAsia="zh-CN"/>
        </w:rPr>
        <w:t>“</w:t>
      </w:r>
      <w:r>
        <w:rPr>
          <w:color w:val="000000"/>
          <w:lang w:eastAsia="zh-CN"/>
        </w:rPr>
        <w:t>白气</w:t>
      </w:r>
      <w:r>
        <w:rPr>
          <w:color w:val="000000"/>
          <w:lang w:eastAsia="zh-CN"/>
        </w:rPr>
        <w:t>”</w:t>
      </w:r>
      <w:r>
        <w:rPr>
          <w:color w:val="000000"/>
          <w:lang w:eastAsia="zh-CN"/>
        </w:rPr>
        <w:t>产生，这个</w:t>
      </w:r>
      <w:r>
        <w:rPr>
          <w:color w:val="000000"/>
          <w:lang w:eastAsia="zh-CN"/>
        </w:rPr>
        <w:t>“</w:t>
      </w:r>
      <w:r>
        <w:rPr>
          <w:color w:val="000000"/>
          <w:lang w:eastAsia="zh-CN"/>
        </w:rPr>
        <w:t>白气</w:t>
      </w:r>
      <w:r>
        <w:rPr>
          <w:color w:val="000000"/>
          <w:lang w:eastAsia="zh-CN"/>
        </w:rPr>
        <w:t>”</w:t>
      </w:r>
      <w:r>
        <w:rPr>
          <w:color w:val="000000"/>
          <w:lang w:eastAsia="zh-CN"/>
        </w:rPr>
        <w:t>是由水蒸气</w:t>
      </w:r>
      <w:r>
        <w:rPr>
          <w:color w:val="000000"/>
          <w:lang w:eastAsia="zh-CN"/>
        </w:rPr>
        <w:t>________</w:t>
      </w:r>
      <w:r>
        <w:rPr>
          <w:color w:val="000000"/>
          <w:lang w:eastAsia="zh-CN"/>
        </w:rPr>
        <w:t>（填写物态变化名称）形成的；</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）某小组用相同的装置先后做了两次实验，绘出如图乙所示的</w:t>
      </w:r>
      <w:r>
        <w:rPr>
          <w:color w:val="000000"/>
          <w:lang w:eastAsia="zh-CN"/>
        </w:rPr>
        <w:t xml:space="preserve"> a</w:t>
      </w:r>
      <w:r>
        <w:rPr>
          <w:color w:val="000000"/>
          <w:lang w:eastAsia="zh-CN"/>
        </w:rPr>
        <w:t>、</w:t>
      </w:r>
      <w:r>
        <w:rPr>
          <w:color w:val="000000"/>
          <w:lang w:eastAsia="zh-CN"/>
        </w:rPr>
        <w:t xml:space="preserve">b </w:t>
      </w:r>
      <w:r>
        <w:rPr>
          <w:color w:val="000000"/>
          <w:lang w:eastAsia="zh-CN"/>
        </w:rPr>
        <w:t>两条图线。由图可知：实验中水的沸点为</w:t>
      </w:r>
      <w:r>
        <w:rPr>
          <w:color w:val="000000"/>
          <w:lang w:eastAsia="zh-CN"/>
        </w:rPr>
        <w:t>________℃</w:t>
      </w:r>
      <w:r>
        <w:rPr>
          <w:color w:val="000000"/>
          <w:lang w:eastAsia="zh-CN"/>
        </w:rPr>
        <w:t>；若两次实验所用水的质量分别为</w:t>
      </w:r>
      <w:r>
        <w:rPr>
          <w:color w:val="000000"/>
          <w:lang w:eastAsia="zh-CN"/>
        </w:rPr>
        <w:t xml:space="preserve"> m</w:t>
      </w:r>
      <w:r>
        <w:rPr>
          <w:color w:val="000000"/>
          <w:vertAlign w:val="subscript"/>
          <w:lang w:eastAsia="zh-CN"/>
        </w:rPr>
        <w:t>a</w:t>
      </w:r>
      <w:r>
        <w:rPr>
          <w:color w:val="000000"/>
          <w:lang w:eastAsia="zh-CN"/>
        </w:rPr>
        <w:t xml:space="preserve"> </w:t>
      </w:r>
      <w:r>
        <w:rPr>
          <w:color w:val="000000"/>
          <w:lang w:eastAsia="zh-CN"/>
        </w:rPr>
        <w:t>、</w:t>
      </w:r>
      <w:r>
        <w:rPr>
          <w:color w:val="000000"/>
          <w:lang w:eastAsia="zh-CN"/>
        </w:rPr>
        <w:t>m</w:t>
      </w:r>
      <w:r>
        <w:rPr>
          <w:color w:val="000000"/>
          <w:vertAlign w:val="subscript"/>
          <w:lang w:eastAsia="zh-CN"/>
        </w:rPr>
        <w:t>b</w:t>
      </w:r>
      <w:r>
        <w:rPr>
          <w:color w:val="000000"/>
          <w:lang w:eastAsia="zh-CN"/>
        </w:rPr>
        <w:t xml:space="preserve"> </w:t>
      </w:r>
      <w:r>
        <w:rPr>
          <w:color w:val="000000"/>
          <w:lang w:eastAsia="zh-CN"/>
        </w:rPr>
        <w:t>，则</w:t>
      </w:r>
      <w:r>
        <w:rPr>
          <w:color w:val="000000"/>
          <w:lang w:eastAsia="zh-CN"/>
        </w:rPr>
        <w:t xml:space="preserve"> m</w:t>
      </w:r>
      <w:r>
        <w:rPr>
          <w:color w:val="000000"/>
          <w:vertAlign w:val="subscript"/>
          <w:lang w:eastAsia="zh-CN"/>
        </w:rPr>
        <w:t>a</w:t>
      </w:r>
      <w:r>
        <w:rPr>
          <w:color w:val="000000"/>
          <w:lang w:eastAsia="zh-CN"/>
        </w:rPr>
        <w:t>________</w:t>
      </w:r>
      <w:r>
        <w:rPr>
          <w:color w:val="000000"/>
          <w:lang w:eastAsia="zh-CN"/>
        </w:rPr>
        <w:t>（选填</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或</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m</w:t>
      </w:r>
      <w:r>
        <w:rPr>
          <w:color w:val="000000"/>
          <w:vertAlign w:val="subscript"/>
          <w:lang w:eastAsia="zh-CN"/>
        </w:rPr>
        <w:t>b</w:t>
      </w:r>
      <w:r>
        <w:rPr>
          <w:color w:val="000000"/>
          <w:lang w:eastAsia="zh-CN"/>
        </w:rPr>
        <w:t xml:space="preserve"> </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21.</w:t>
      </w:r>
      <w:r>
        <w:rPr>
          <w:color w:val="000000"/>
          <w:lang w:eastAsia="zh-CN"/>
        </w:rPr>
        <w:t>如图所示，观察水的沸腾实验中，水温升高至</w:t>
      </w:r>
      <w:r>
        <w:rPr>
          <w:color w:val="000000"/>
          <w:lang w:eastAsia="zh-CN"/>
        </w:rPr>
        <w:t>90℃</w:t>
      </w:r>
      <w:r>
        <w:rPr>
          <w:color w:val="000000"/>
          <w:lang w:eastAsia="zh-CN"/>
        </w:rPr>
        <w:t>时，每隔</w:t>
      </w:r>
      <w:r>
        <w:rPr>
          <w:color w:val="000000"/>
          <w:lang w:eastAsia="zh-CN"/>
        </w:rPr>
        <w:t>1min</w:t>
      </w:r>
      <w:r>
        <w:rPr>
          <w:color w:val="000000"/>
          <w:lang w:eastAsia="zh-CN"/>
        </w:rPr>
        <w:t>读取一次温度计的示数，直至水沸腾</w:t>
      </w:r>
      <w:r>
        <w:rPr>
          <w:color w:val="000000"/>
          <w:lang w:eastAsia="zh-CN"/>
        </w:rPr>
        <w:t>3min</w:t>
      </w:r>
      <w:r>
        <w:rPr>
          <w:color w:val="000000"/>
          <w:lang w:eastAsia="zh-CN"/>
        </w:rPr>
        <w:t>后停止读数，数据记录表中。</w:t>
      </w:r>
      <w:r>
        <w:rPr>
          <w:color w:val="000000"/>
          <w:lang w:eastAsia="zh-CN"/>
        </w:rPr>
        <w:t xml:space="preserve">  </w:t>
      </w:r>
    </w:p>
    <w:p w:rsidR="004D3D59" w:rsidRDefault="003D721C" w:rsidP="00711EC4">
      <w:pPr>
        <w:spacing w:after="0" w:line="360" w:lineRule="auto"/>
      </w:pPr>
      <w:r>
        <w:rPr>
          <w:noProof/>
        </w:rPr>
        <w:pict>
          <v:shape id="图片 33" o:spid="_x0000_i1057" type="#_x0000_t75" alt="图片_x0020_100031" style="width:284.25pt;height:118.5pt;visibility:visible;mso-wrap-style:square">
            <v:imagedata r:id="rId25" o:title="图片_x0020_100031"/>
          </v:shape>
        </w:pic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858"/>
        <w:gridCol w:w="243"/>
        <w:gridCol w:w="243"/>
        <w:gridCol w:w="137"/>
        <w:gridCol w:w="243"/>
        <w:gridCol w:w="243"/>
        <w:gridCol w:w="350"/>
        <w:gridCol w:w="350"/>
        <w:gridCol w:w="350"/>
        <w:gridCol w:w="350"/>
      </w:tblGrid>
      <w:tr w:rsidR="00511086">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时间</w:t>
            </w:r>
            <w:r>
              <w:rPr>
                <w:color w:val="000000"/>
              </w:rPr>
              <w:t>/min</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2</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6</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7</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8</w:t>
            </w:r>
          </w:p>
        </w:tc>
      </w:tr>
      <w:tr w:rsidR="00511086">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温度</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90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92</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4D3D59" w:rsidP="00711EC4">
            <w:pPr>
              <w:spacing w:line="360" w:lineRule="auto"/>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96</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98</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100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101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101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4D3D59" w:rsidRDefault="003F34B8" w:rsidP="00711EC4">
            <w:pPr>
              <w:spacing w:after="0" w:line="360" w:lineRule="auto"/>
            </w:pPr>
            <w:r>
              <w:rPr>
                <w:color w:val="000000"/>
              </w:rPr>
              <w:t>101</w:t>
            </w:r>
          </w:p>
        </w:tc>
      </w:tr>
    </w:tbl>
    <w:p w:rsidR="004D3D59" w:rsidRDefault="003F34B8" w:rsidP="00711EC4">
      <w:pPr>
        <w:spacing w:after="0" w:line="360" w:lineRule="auto"/>
        <w:rPr>
          <w:lang w:eastAsia="zh-CN"/>
        </w:rPr>
      </w:pPr>
      <w:r>
        <w:rPr>
          <w:color w:val="000000"/>
          <w:lang w:eastAsia="zh-CN"/>
        </w:rPr>
        <w:t>（</w:t>
      </w:r>
      <w:r>
        <w:rPr>
          <w:color w:val="000000"/>
          <w:lang w:eastAsia="zh-CN"/>
        </w:rPr>
        <w:t>1</w:t>
      </w:r>
      <w:r>
        <w:rPr>
          <w:color w:val="000000"/>
          <w:lang w:eastAsia="zh-CN"/>
        </w:rPr>
        <w:t>）图甲烧杯中的水处于沸腾</w:t>
      </w:r>
      <w:r>
        <w:rPr>
          <w:color w:val="000000"/>
          <w:lang w:eastAsia="zh-CN"/>
        </w:rPr>
        <w:t>________</w:t>
      </w:r>
      <w:r>
        <w:rPr>
          <w:color w:val="000000"/>
          <w:lang w:eastAsia="zh-CN"/>
        </w:rPr>
        <w:t>（选填</w:t>
      </w:r>
      <w:r>
        <w:rPr>
          <w:color w:val="000000"/>
          <w:lang w:eastAsia="zh-CN"/>
        </w:rPr>
        <w:t>“</w:t>
      </w:r>
      <w:r>
        <w:rPr>
          <w:color w:val="000000"/>
          <w:lang w:eastAsia="zh-CN"/>
        </w:rPr>
        <w:t>前</w:t>
      </w:r>
      <w:r>
        <w:rPr>
          <w:color w:val="000000"/>
          <w:lang w:eastAsia="zh-CN"/>
        </w:rPr>
        <w:t>”“</w:t>
      </w:r>
      <w:r>
        <w:rPr>
          <w:color w:val="000000"/>
          <w:lang w:eastAsia="zh-CN"/>
        </w:rPr>
        <w:t>中</w:t>
      </w:r>
      <w:r>
        <w:rPr>
          <w:color w:val="000000"/>
          <w:lang w:eastAsia="zh-CN"/>
        </w:rPr>
        <w:t>”</w:t>
      </w:r>
      <w:r>
        <w:rPr>
          <w:color w:val="000000"/>
          <w:lang w:eastAsia="zh-CN"/>
        </w:rPr>
        <w:t>或</w:t>
      </w:r>
      <w:r>
        <w:rPr>
          <w:color w:val="000000"/>
          <w:lang w:eastAsia="zh-CN"/>
        </w:rPr>
        <w:t>“</w:t>
      </w:r>
      <w:r>
        <w:rPr>
          <w:color w:val="000000"/>
          <w:lang w:eastAsia="zh-CN"/>
        </w:rPr>
        <w:t>后</w:t>
      </w:r>
      <w:r>
        <w:rPr>
          <w:color w:val="000000"/>
          <w:lang w:eastAsia="zh-CN"/>
        </w:rPr>
        <w:t>”</w:t>
      </w:r>
      <w:r>
        <w:rPr>
          <w:color w:val="000000"/>
          <w:lang w:eastAsia="zh-CN"/>
        </w:rPr>
        <w:t>）状态，判定的理由是</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）图乙为记时</w:t>
      </w:r>
      <w:r>
        <w:rPr>
          <w:color w:val="000000"/>
          <w:lang w:eastAsia="zh-CN"/>
        </w:rPr>
        <w:t>2min</w:t>
      </w:r>
      <w:r>
        <w:rPr>
          <w:color w:val="000000"/>
          <w:lang w:eastAsia="zh-CN"/>
        </w:rPr>
        <w:t>时，温度计的示数，读出温度计的数据填入表中</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）根据表中数据，在图丙坐标纸上，画出水的温度随时间的变化图线。</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6min~8min</w:t>
      </w:r>
      <w:r>
        <w:rPr>
          <w:color w:val="000000"/>
          <w:lang w:eastAsia="zh-CN"/>
        </w:rPr>
        <w:t>期间撤去酒精灯，水的沸腾会</w:t>
      </w:r>
      <w:r>
        <w:rPr>
          <w:color w:val="000000"/>
          <w:lang w:eastAsia="zh-CN"/>
        </w:rPr>
        <w:t>________</w:t>
      </w:r>
      <w:r>
        <w:rPr>
          <w:color w:val="000000"/>
          <w:lang w:eastAsia="zh-CN"/>
        </w:rPr>
        <w:t>，原因是</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5</w:t>
      </w:r>
      <w:r>
        <w:rPr>
          <w:color w:val="000000"/>
          <w:lang w:eastAsia="zh-CN"/>
        </w:rPr>
        <w:t>）观察图线可知，水沸腾时的温度是</w:t>
      </w:r>
      <w:r>
        <w:rPr>
          <w:color w:val="000000"/>
          <w:lang w:eastAsia="zh-CN"/>
        </w:rPr>
        <w:t>________℃</w:t>
      </w:r>
      <w:r>
        <w:rPr>
          <w:color w:val="000000"/>
          <w:lang w:eastAsia="zh-CN"/>
        </w:rPr>
        <w:t>，高于摄氏温标的规定值，其原因可能是</w:t>
      </w:r>
      <w:r>
        <w:rPr>
          <w:color w:val="000000"/>
          <w:lang w:eastAsia="zh-CN"/>
        </w:rPr>
        <w:t>________</w:t>
      </w:r>
      <w:r>
        <w:rPr>
          <w:color w:val="000000"/>
          <w:lang w:eastAsia="zh-CN"/>
        </w:rPr>
        <w:t>。水沸腾过程中温度</w:t>
      </w:r>
      <w:r>
        <w:rPr>
          <w:color w:val="000000"/>
          <w:lang w:eastAsia="zh-CN"/>
        </w:rPr>
        <w:t>________</w:t>
      </w:r>
      <w:r>
        <w:rPr>
          <w:color w:val="000000"/>
          <w:lang w:eastAsia="zh-CN"/>
        </w:rPr>
        <w:t>（选填</w:t>
      </w:r>
      <w:r>
        <w:rPr>
          <w:color w:val="000000"/>
          <w:lang w:eastAsia="zh-CN"/>
        </w:rPr>
        <w:t>“</w:t>
      </w:r>
      <w:r>
        <w:rPr>
          <w:color w:val="000000"/>
          <w:lang w:eastAsia="zh-CN"/>
        </w:rPr>
        <w:t>升高</w:t>
      </w:r>
      <w:r>
        <w:rPr>
          <w:color w:val="000000"/>
          <w:lang w:eastAsia="zh-CN"/>
        </w:rPr>
        <w:t>”</w:t>
      </w:r>
      <w:r>
        <w:rPr>
          <w:color w:val="000000"/>
          <w:lang w:eastAsia="zh-CN"/>
        </w:rPr>
        <w:t>、</w:t>
      </w:r>
      <w:r>
        <w:rPr>
          <w:color w:val="000000"/>
          <w:lang w:eastAsia="zh-CN"/>
        </w:rPr>
        <w:t>“</w:t>
      </w:r>
      <w:r>
        <w:rPr>
          <w:color w:val="000000"/>
          <w:lang w:eastAsia="zh-CN"/>
        </w:rPr>
        <w:t>保持不变</w:t>
      </w:r>
      <w:r>
        <w:rPr>
          <w:color w:val="000000"/>
          <w:lang w:eastAsia="zh-CN"/>
        </w:rPr>
        <w:t>”</w:t>
      </w:r>
      <w:r>
        <w:rPr>
          <w:color w:val="000000"/>
          <w:lang w:eastAsia="zh-CN"/>
        </w:rPr>
        <w:t>或</w:t>
      </w:r>
      <w:r>
        <w:rPr>
          <w:color w:val="000000"/>
          <w:lang w:eastAsia="zh-CN"/>
        </w:rPr>
        <w:t>“</w:t>
      </w:r>
      <w:r>
        <w:rPr>
          <w:color w:val="000000"/>
          <w:lang w:eastAsia="zh-CN"/>
        </w:rPr>
        <w:t>降低</w:t>
      </w:r>
      <w:r>
        <w:rPr>
          <w:color w:val="000000"/>
          <w:lang w:eastAsia="zh-CN"/>
        </w:rPr>
        <w:t>”</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6</w:t>
      </w:r>
      <w:r>
        <w:rPr>
          <w:color w:val="000000"/>
          <w:lang w:eastAsia="zh-CN"/>
        </w:rPr>
        <w:t>）仅减少烧杯中水量进行实验，水的温度随时间变化图线</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22.</w:t>
      </w:r>
      <w:r>
        <w:rPr>
          <w:color w:val="000000"/>
          <w:lang w:eastAsia="zh-CN"/>
        </w:rPr>
        <w:t>图甲是</w:t>
      </w:r>
      <w:r>
        <w:rPr>
          <w:color w:val="000000"/>
          <w:lang w:eastAsia="zh-CN"/>
        </w:rPr>
        <w:t>“</w:t>
      </w:r>
      <w:r>
        <w:rPr>
          <w:color w:val="000000"/>
          <w:lang w:eastAsia="zh-CN"/>
        </w:rPr>
        <w:t>探究水沸腾时温度变化的特点</w:t>
      </w:r>
      <w:r>
        <w:rPr>
          <w:color w:val="000000"/>
          <w:lang w:eastAsia="zh-CN"/>
        </w:rPr>
        <w:t>”</w:t>
      </w:r>
      <w:r>
        <w:rPr>
          <w:color w:val="000000"/>
          <w:lang w:eastAsia="zh-CN"/>
        </w:rPr>
        <w:t>的实验装置。</w:t>
      </w:r>
      <w:r>
        <w:rPr>
          <w:color w:val="000000"/>
          <w:lang w:eastAsia="zh-CN"/>
        </w:rPr>
        <w:t xml:space="preserve">  </w:t>
      </w:r>
    </w:p>
    <w:p w:rsidR="004D3D59" w:rsidRDefault="003D721C" w:rsidP="00711EC4">
      <w:pPr>
        <w:spacing w:after="0" w:line="360" w:lineRule="auto"/>
      </w:pPr>
      <w:r>
        <w:rPr>
          <w:noProof/>
        </w:rPr>
        <w:lastRenderedPageBreak/>
        <w:pict>
          <v:shape id="图片 34" o:spid="_x0000_i1058" type="#_x0000_t75" alt="图片_x0020_100023" style="width:341.25pt;height:109.5pt;visibility:visible;mso-wrap-style:square">
            <v:imagedata r:id="rId26" o:title="图片_x0020_100023"/>
          </v:shape>
        </w:pict>
      </w:r>
    </w:p>
    <w:p w:rsidR="004D3D59" w:rsidRDefault="003F34B8" w:rsidP="00711EC4">
      <w:pPr>
        <w:spacing w:after="0" w:line="360" w:lineRule="auto"/>
        <w:rPr>
          <w:lang w:eastAsia="zh-CN"/>
        </w:rPr>
      </w:pPr>
      <w:r>
        <w:rPr>
          <w:color w:val="000000"/>
          <w:lang w:eastAsia="zh-CN"/>
        </w:rPr>
        <w:t>（</w:t>
      </w:r>
      <w:r>
        <w:rPr>
          <w:color w:val="000000"/>
          <w:lang w:eastAsia="zh-CN"/>
        </w:rPr>
        <w:t>1</w:t>
      </w:r>
      <w:r>
        <w:rPr>
          <w:color w:val="000000"/>
          <w:lang w:eastAsia="zh-CN"/>
        </w:rPr>
        <w:t>）图甲实验装置的组装顺序应为</w:t>
      </w:r>
      <w:r>
        <w:rPr>
          <w:color w:val="000000"/>
          <w:lang w:eastAsia="zh-CN"/>
        </w:rPr>
        <w:t>________</w:t>
      </w:r>
      <w:r>
        <w:rPr>
          <w:color w:val="000000"/>
          <w:lang w:eastAsia="zh-CN"/>
        </w:rPr>
        <w:t>（选填</w:t>
      </w:r>
      <w:r>
        <w:rPr>
          <w:color w:val="000000"/>
          <w:lang w:eastAsia="zh-CN"/>
        </w:rPr>
        <w:t>“</w:t>
      </w:r>
      <w:r>
        <w:rPr>
          <w:color w:val="000000"/>
          <w:lang w:eastAsia="zh-CN"/>
        </w:rPr>
        <w:t>自上而下</w:t>
      </w:r>
      <w:r>
        <w:rPr>
          <w:color w:val="000000"/>
          <w:lang w:eastAsia="zh-CN"/>
        </w:rPr>
        <w:t>”</w:t>
      </w:r>
      <w:r>
        <w:rPr>
          <w:color w:val="000000"/>
          <w:lang w:eastAsia="zh-CN"/>
        </w:rPr>
        <w:t>或</w:t>
      </w:r>
      <w:r>
        <w:rPr>
          <w:color w:val="000000"/>
          <w:lang w:eastAsia="zh-CN"/>
        </w:rPr>
        <w:t>“</w:t>
      </w:r>
      <w:r>
        <w:rPr>
          <w:color w:val="000000"/>
          <w:lang w:eastAsia="zh-CN"/>
        </w:rPr>
        <w:t>自下而上</w:t>
      </w:r>
      <w:r>
        <w:rPr>
          <w:color w:val="000000"/>
          <w:lang w:eastAsia="zh-CN"/>
        </w:rPr>
        <w:t>”</w:t>
      </w:r>
      <w:r>
        <w:rPr>
          <w:color w:val="000000"/>
          <w:lang w:eastAsia="zh-CN"/>
        </w:rPr>
        <w:t>）。如果组装实验装置时，忘记安装硬纸板会导致实验</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）实验中某次温度计的示数如图乙为</w:t>
      </w:r>
      <w:r>
        <w:rPr>
          <w:color w:val="000000"/>
          <w:lang w:eastAsia="zh-CN"/>
        </w:rPr>
        <w:t>________℃</w:t>
      </w:r>
      <w:r>
        <w:rPr>
          <w:color w:val="000000"/>
          <w:lang w:eastAsia="zh-CN"/>
        </w:rPr>
        <w:t>。根据实验数据绘制的水的温度随加热时间变化的图像如图丙，由图像可知本实验中水的沸点为</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）实验中发现温度计上部出现许多小水珠，这些小水珠是</w:t>
      </w:r>
      <w:r>
        <w:rPr>
          <w:color w:val="000000"/>
          <w:lang w:eastAsia="zh-CN"/>
        </w:rPr>
        <w:t>________</w:t>
      </w:r>
      <w:r>
        <w:rPr>
          <w:color w:val="000000"/>
          <w:lang w:eastAsia="zh-CN"/>
        </w:rPr>
        <w:t>形成的；</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4</w:t>
      </w:r>
      <w:r>
        <w:rPr>
          <w:color w:val="000000"/>
          <w:lang w:eastAsia="zh-CN"/>
        </w:rPr>
        <w:t>）撤去酒精灯后，水仍能继续沸腾一小段时间，其原因是石棉网温度</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23.</w:t>
      </w:r>
      <w:r>
        <w:rPr>
          <w:color w:val="000000"/>
          <w:lang w:eastAsia="zh-CN"/>
        </w:rPr>
        <w:t>在做</w:t>
      </w:r>
      <w:r>
        <w:rPr>
          <w:color w:val="000000"/>
          <w:lang w:eastAsia="zh-CN"/>
        </w:rPr>
        <w:t>“</w:t>
      </w:r>
      <w:r>
        <w:rPr>
          <w:color w:val="000000"/>
          <w:lang w:eastAsia="zh-CN"/>
        </w:rPr>
        <w:t>观察水的沸腾</w:t>
      </w:r>
      <w:r>
        <w:rPr>
          <w:color w:val="000000"/>
          <w:lang w:eastAsia="zh-CN"/>
        </w:rPr>
        <w:t>”</w:t>
      </w:r>
      <w:r>
        <w:rPr>
          <w:color w:val="000000"/>
          <w:lang w:eastAsia="zh-CN"/>
        </w:rPr>
        <w:t>实验中：</w:t>
      </w:r>
      <w:r>
        <w:rPr>
          <w:color w:val="000000"/>
          <w:lang w:eastAsia="zh-CN"/>
        </w:rPr>
        <w:t xml:space="preserve">  </w:t>
      </w:r>
    </w:p>
    <w:p w:rsidR="004D3D59" w:rsidRDefault="003D721C" w:rsidP="00711EC4">
      <w:pPr>
        <w:spacing w:after="0" w:line="360" w:lineRule="auto"/>
      </w:pPr>
      <w:r>
        <w:rPr>
          <w:noProof/>
        </w:rPr>
        <w:pict>
          <v:shape id="图片 35" o:spid="_x0000_i1059" type="#_x0000_t75" alt="图片_x0020_1473950630" style="width:338.25pt;height:109.5pt;visibility:visible;mso-wrap-style:square">
            <v:imagedata r:id="rId27" o:title="图片_x0020_1473950630"/>
          </v:shape>
        </w:pict>
      </w:r>
    </w:p>
    <w:p w:rsidR="004D3D59" w:rsidRDefault="003F34B8" w:rsidP="00711EC4">
      <w:pPr>
        <w:spacing w:after="0" w:line="360" w:lineRule="auto"/>
        <w:rPr>
          <w:lang w:eastAsia="zh-CN"/>
        </w:rPr>
      </w:pPr>
      <w:r>
        <w:rPr>
          <w:color w:val="000000"/>
          <w:lang w:eastAsia="zh-CN"/>
        </w:rPr>
        <w:t>（</w:t>
      </w:r>
      <w:r>
        <w:rPr>
          <w:color w:val="000000"/>
          <w:lang w:eastAsia="zh-CN"/>
        </w:rPr>
        <w:t>1</w:t>
      </w:r>
      <w:r>
        <w:rPr>
          <w:color w:val="000000"/>
          <w:lang w:eastAsia="zh-CN"/>
        </w:rPr>
        <w:t>）加热过程中，某时刻温度计的示数如图甲所示，此时水温是</w:t>
      </w:r>
      <w:r>
        <w:rPr>
          <w:color w:val="000000"/>
          <w:lang w:eastAsia="zh-CN"/>
        </w:rPr>
        <w:t>________℃</w:t>
      </w:r>
      <w:r>
        <w:rPr>
          <w:color w:val="000000"/>
          <w:lang w:eastAsia="zh-CN"/>
        </w:rPr>
        <w:t>。图乙是根据实验数据绘制的水温与时间关系的图像，由图像可知，水沸腾时的温度是</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）水沸腾时，在杯口附近出现大量的</w:t>
      </w:r>
      <w:r>
        <w:rPr>
          <w:color w:val="000000"/>
          <w:lang w:eastAsia="zh-CN"/>
        </w:rPr>
        <w:t>“</w:t>
      </w:r>
      <w:r>
        <w:rPr>
          <w:color w:val="000000"/>
          <w:lang w:eastAsia="zh-CN"/>
        </w:rPr>
        <w:t>白气</w:t>
      </w:r>
      <w:r>
        <w:rPr>
          <w:color w:val="000000"/>
          <w:lang w:eastAsia="zh-CN"/>
        </w:rPr>
        <w:t>”</w:t>
      </w:r>
      <w:r>
        <w:rPr>
          <w:color w:val="000000"/>
          <w:lang w:eastAsia="zh-CN"/>
        </w:rPr>
        <w:t>，这是水蒸气</w:t>
      </w:r>
      <w:r>
        <w:rPr>
          <w:color w:val="000000"/>
          <w:lang w:eastAsia="zh-CN"/>
        </w:rPr>
        <w:t>________</w:t>
      </w:r>
      <w:r>
        <w:rPr>
          <w:color w:val="000000"/>
          <w:lang w:eastAsia="zh-CN"/>
        </w:rPr>
        <w:t>（填物态变化名称）形成的。</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）如图丙、丁，其中</w:t>
      </w:r>
      <w:r>
        <w:rPr>
          <w:color w:val="000000"/>
          <w:lang w:eastAsia="zh-CN"/>
        </w:rPr>
        <w:t>________</w:t>
      </w:r>
      <w:r>
        <w:rPr>
          <w:color w:val="000000"/>
          <w:lang w:eastAsia="zh-CN"/>
        </w:rPr>
        <w:t>是沸腾时的情况。</w:t>
      </w:r>
      <w:r>
        <w:rPr>
          <w:color w:val="000000"/>
          <w:lang w:eastAsia="zh-CN"/>
        </w:rPr>
        <w:t xml:space="preserve">    </w:t>
      </w:r>
    </w:p>
    <w:p w:rsidR="004D3D59" w:rsidRDefault="003F34B8" w:rsidP="00711EC4">
      <w:pPr>
        <w:spacing w:after="0" w:line="360" w:lineRule="auto"/>
        <w:rPr>
          <w:lang w:eastAsia="zh-CN"/>
        </w:rPr>
      </w:pPr>
      <w:r>
        <w:rPr>
          <w:color w:val="000000"/>
          <w:lang w:eastAsia="zh-CN"/>
        </w:rPr>
        <w:t>24.</w:t>
      </w:r>
      <w:r>
        <w:rPr>
          <w:color w:val="000000"/>
          <w:lang w:eastAsia="zh-CN"/>
        </w:rPr>
        <w:t>小明和小亮分别用甲、乙两套装置做</w:t>
      </w:r>
      <w:r>
        <w:rPr>
          <w:color w:val="000000"/>
          <w:lang w:eastAsia="zh-CN"/>
        </w:rPr>
        <w:t>“</w:t>
      </w:r>
      <w:r>
        <w:rPr>
          <w:color w:val="000000"/>
          <w:lang w:eastAsia="zh-CN"/>
        </w:rPr>
        <w:t>观察水的沸腾</w:t>
      </w:r>
      <w:r>
        <w:rPr>
          <w:color w:val="000000"/>
          <w:lang w:eastAsia="zh-CN"/>
        </w:rPr>
        <w:t>”</w:t>
      </w:r>
      <w:r>
        <w:rPr>
          <w:color w:val="000000"/>
          <w:lang w:eastAsia="zh-CN"/>
        </w:rPr>
        <w:t>的实验。</w:t>
      </w:r>
      <w:r>
        <w:rPr>
          <w:color w:val="000000"/>
          <w:lang w:eastAsia="zh-CN"/>
        </w:rPr>
        <w:t xml:space="preserve">  </w:t>
      </w:r>
    </w:p>
    <w:p w:rsidR="004D3D59" w:rsidRDefault="003D721C" w:rsidP="00711EC4">
      <w:pPr>
        <w:spacing w:after="0" w:line="360" w:lineRule="auto"/>
      </w:pPr>
      <w:r>
        <w:rPr>
          <w:noProof/>
        </w:rPr>
        <w:pict>
          <v:shape id="图片 36" o:spid="_x0000_i1060" type="#_x0000_t75" alt="图片_x0020_100021" style="width:288.75pt;height:129.75pt;visibility:visible;mso-wrap-style:square">
            <v:imagedata r:id="rId28" o:title="图片_x0020_100021"/>
          </v:shape>
        </w:pict>
      </w:r>
    </w:p>
    <w:p w:rsidR="004D3D59" w:rsidRDefault="003F34B8" w:rsidP="00711EC4">
      <w:pPr>
        <w:spacing w:after="0" w:line="360" w:lineRule="auto"/>
        <w:rPr>
          <w:lang w:eastAsia="zh-CN"/>
        </w:rPr>
      </w:pPr>
      <w:r>
        <w:rPr>
          <w:color w:val="000000"/>
          <w:lang w:eastAsia="zh-CN"/>
        </w:rPr>
        <w:t>（</w:t>
      </w:r>
      <w:r>
        <w:rPr>
          <w:color w:val="000000"/>
          <w:lang w:eastAsia="zh-CN"/>
        </w:rPr>
        <w:t>1</w:t>
      </w:r>
      <w:r>
        <w:rPr>
          <w:color w:val="000000"/>
          <w:lang w:eastAsia="zh-CN"/>
        </w:rPr>
        <w:t>）小明在组装器材时，温度计的玻璃泡碰到了烧杯底，他应适当将</w:t>
      </w:r>
      <w:r>
        <w:rPr>
          <w:color w:val="000000"/>
          <w:lang w:eastAsia="zh-CN"/>
        </w:rPr>
        <w:t>________</w:t>
      </w:r>
      <w:r>
        <w:rPr>
          <w:color w:val="000000"/>
          <w:lang w:eastAsia="zh-CN"/>
        </w:rPr>
        <w:t>（选填</w:t>
      </w:r>
      <w:r>
        <w:rPr>
          <w:color w:val="000000"/>
          <w:lang w:eastAsia="zh-CN"/>
        </w:rPr>
        <w:t>“A</w:t>
      </w:r>
      <w:r>
        <w:rPr>
          <w:color w:val="000000"/>
          <w:lang w:eastAsia="zh-CN"/>
        </w:rPr>
        <w:t>处向上</w:t>
      </w:r>
      <w:r>
        <w:rPr>
          <w:color w:val="000000"/>
          <w:lang w:eastAsia="zh-CN"/>
        </w:rPr>
        <w:t>”</w:t>
      </w:r>
      <w:r>
        <w:rPr>
          <w:color w:val="000000"/>
          <w:lang w:eastAsia="zh-CN"/>
        </w:rPr>
        <w:t>或</w:t>
      </w:r>
      <w:r>
        <w:rPr>
          <w:color w:val="000000"/>
          <w:lang w:eastAsia="zh-CN"/>
        </w:rPr>
        <w:t>“B</w:t>
      </w:r>
      <w:r>
        <w:rPr>
          <w:color w:val="000000"/>
          <w:lang w:eastAsia="zh-CN"/>
        </w:rPr>
        <w:t>处向下</w:t>
      </w:r>
      <w:r>
        <w:rPr>
          <w:color w:val="000000"/>
          <w:lang w:eastAsia="zh-CN"/>
        </w:rPr>
        <w:t>”</w:t>
      </w:r>
      <w:r>
        <w:rPr>
          <w:color w:val="000000"/>
          <w:lang w:eastAsia="zh-CN"/>
        </w:rPr>
        <w:t>）调整；</w:t>
      </w:r>
      <w:r>
        <w:rPr>
          <w:color w:val="000000"/>
          <w:lang w:eastAsia="zh-CN"/>
        </w:rPr>
        <w:t xml:space="preserve">    </w:t>
      </w:r>
    </w:p>
    <w:p w:rsidR="004D3D59"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）调整器材后，他们用完全相同的酒精灯加热，当水温为</w:t>
      </w:r>
      <w:r>
        <w:rPr>
          <w:color w:val="000000"/>
          <w:lang w:eastAsia="zh-CN"/>
        </w:rPr>
        <w:t>90℃</w:t>
      </w:r>
      <w:r>
        <w:rPr>
          <w:color w:val="000000"/>
          <w:lang w:eastAsia="zh-CN"/>
        </w:rPr>
        <w:t>时，每隔</w:t>
      </w:r>
      <w:r>
        <w:rPr>
          <w:color w:val="000000"/>
          <w:lang w:eastAsia="zh-CN"/>
        </w:rPr>
        <w:t>1min</w:t>
      </w:r>
      <w:r>
        <w:rPr>
          <w:color w:val="000000"/>
          <w:lang w:eastAsia="zh-CN"/>
        </w:rPr>
        <w:t>记录一次水温，直到水沸腾后持续几分钟为止，根据记录数据绘制出如图丙所示的温度</w:t>
      </w:r>
      <w:r>
        <w:rPr>
          <w:color w:val="000000"/>
          <w:lang w:eastAsia="zh-CN"/>
        </w:rPr>
        <w:t>—</w:t>
      </w:r>
      <w:r>
        <w:rPr>
          <w:color w:val="000000"/>
          <w:lang w:eastAsia="zh-CN"/>
        </w:rPr>
        <w:t>时间关系图像。分析图像，可以得出水在沸腾过程中的特点是</w:t>
      </w:r>
      <w:r>
        <w:rPr>
          <w:color w:val="000000"/>
          <w:lang w:eastAsia="zh-CN"/>
        </w:rPr>
        <w:t>________</w:t>
      </w:r>
      <w:r>
        <w:rPr>
          <w:color w:val="000000"/>
          <w:lang w:eastAsia="zh-CN"/>
        </w:rPr>
        <w:t>；</w:t>
      </w:r>
      <w:r>
        <w:rPr>
          <w:color w:val="000000"/>
          <w:lang w:eastAsia="zh-CN"/>
        </w:rPr>
        <w:t xml:space="preserve">    </w:t>
      </w:r>
    </w:p>
    <w:p w:rsidR="004D3D59" w:rsidRDefault="003F34B8" w:rsidP="00711EC4">
      <w:pPr>
        <w:spacing w:after="0" w:line="360" w:lineRule="auto"/>
        <w:rPr>
          <w:lang w:eastAsia="zh-CN"/>
        </w:rPr>
      </w:pPr>
      <w:r>
        <w:rPr>
          <w:color w:val="000000"/>
          <w:lang w:eastAsia="zh-CN"/>
        </w:rPr>
        <w:lastRenderedPageBreak/>
        <w:t>（</w:t>
      </w:r>
      <w:r>
        <w:rPr>
          <w:color w:val="000000"/>
          <w:lang w:eastAsia="zh-CN"/>
        </w:rPr>
        <w:t>3</w:t>
      </w:r>
      <w:r>
        <w:rPr>
          <w:color w:val="000000"/>
          <w:lang w:eastAsia="zh-CN"/>
        </w:rPr>
        <w:t>）丙图中</w:t>
      </w:r>
      <w:r>
        <w:rPr>
          <w:color w:val="000000"/>
          <w:lang w:eastAsia="zh-CN"/>
        </w:rPr>
        <w:t>a</w:t>
      </w:r>
      <w:r>
        <w:rPr>
          <w:color w:val="000000"/>
          <w:lang w:eastAsia="zh-CN"/>
        </w:rPr>
        <w:t>为小明根据实验数据绘制的温度与时间图像，分析可知他是选用</w:t>
      </w:r>
      <w:r>
        <w:rPr>
          <w:color w:val="000000"/>
          <w:lang w:eastAsia="zh-CN"/>
        </w:rPr>
        <w:t>________</w:t>
      </w:r>
      <w:r>
        <w:rPr>
          <w:color w:val="000000"/>
          <w:lang w:eastAsia="zh-CN"/>
        </w:rPr>
        <w:t>（选填</w:t>
      </w:r>
      <w:r>
        <w:rPr>
          <w:color w:val="000000"/>
          <w:lang w:eastAsia="zh-CN"/>
        </w:rPr>
        <w:t>“</w:t>
      </w:r>
      <w:r>
        <w:rPr>
          <w:color w:val="000000"/>
          <w:lang w:eastAsia="zh-CN"/>
        </w:rPr>
        <w:t>甲</w:t>
      </w:r>
      <w:r>
        <w:rPr>
          <w:color w:val="000000"/>
          <w:lang w:eastAsia="zh-CN"/>
        </w:rPr>
        <w:t>”</w:t>
      </w:r>
      <w:r>
        <w:rPr>
          <w:color w:val="000000"/>
          <w:lang w:eastAsia="zh-CN"/>
        </w:rPr>
        <w:t>或</w:t>
      </w:r>
      <w:r>
        <w:rPr>
          <w:color w:val="000000"/>
          <w:lang w:eastAsia="zh-CN"/>
        </w:rPr>
        <w:t>“</w:t>
      </w:r>
      <w:r>
        <w:rPr>
          <w:color w:val="000000"/>
          <w:lang w:eastAsia="zh-CN"/>
        </w:rPr>
        <w:t>乙</w:t>
      </w:r>
      <w:r>
        <w:rPr>
          <w:color w:val="000000"/>
          <w:lang w:eastAsia="zh-CN"/>
        </w:rPr>
        <w:t>”</w:t>
      </w:r>
      <w:r>
        <w:rPr>
          <w:color w:val="000000"/>
          <w:lang w:eastAsia="zh-CN"/>
        </w:rPr>
        <w:t>）图装置做的实验。</w:t>
      </w:r>
      <w:r>
        <w:rPr>
          <w:color w:val="000000"/>
          <w:lang w:eastAsia="zh-CN"/>
        </w:rPr>
        <w:t xml:space="preserve">    </w:t>
      </w:r>
    </w:p>
    <w:p w:rsidR="004D3D59" w:rsidRDefault="003F34B8" w:rsidP="00711EC4">
      <w:pPr>
        <w:spacing w:line="360" w:lineRule="auto"/>
        <w:jc w:val="center"/>
        <w:rPr>
          <w:lang w:eastAsia="zh-CN"/>
        </w:rPr>
      </w:pPr>
      <w:r>
        <w:rPr>
          <w:lang w:eastAsia="zh-CN"/>
        </w:rPr>
        <w:br w:type="page"/>
      </w:r>
      <w:r>
        <w:rPr>
          <w:b/>
          <w:bCs/>
          <w:sz w:val="28"/>
          <w:szCs w:val="28"/>
          <w:lang w:eastAsia="zh-CN"/>
        </w:rPr>
        <w:lastRenderedPageBreak/>
        <w:t>答案</w:t>
      </w:r>
    </w:p>
    <w:p w:rsidR="004D3D59" w:rsidRDefault="003F34B8" w:rsidP="00B9760D">
      <w:pPr>
        <w:spacing w:after="0" w:line="360" w:lineRule="auto"/>
        <w:ind w:left="283" w:hangingChars="135" w:hanging="283"/>
        <w:rPr>
          <w:lang w:eastAsia="zh-CN"/>
        </w:rPr>
      </w:pPr>
      <w:r>
        <w:rPr>
          <w:color w:val="000000"/>
          <w:lang w:eastAsia="zh-CN"/>
        </w:rPr>
        <w:t xml:space="preserve">1. B   2. A   3. C   4. C   5. D   6. C   7. A   8. C   9. B   10. B   11. D   12. B   13. D   14. D   15. D   </w:t>
      </w:r>
    </w:p>
    <w:p w:rsidR="004D3D59" w:rsidRDefault="003F34B8" w:rsidP="00711EC4">
      <w:pPr>
        <w:spacing w:after="0" w:line="360" w:lineRule="auto"/>
        <w:rPr>
          <w:lang w:eastAsia="zh-CN"/>
        </w:rPr>
      </w:pPr>
      <w:r>
        <w:rPr>
          <w:color w:val="000000"/>
          <w:lang w:eastAsia="zh-CN"/>
        </w:rPr>
        <w:t xml:space="preserve">16. </w:t>
      </w:r>
      <w:r>
        <w:rPr>
          <w:color w:val="000000"/>
          <w:lang w:eastAsia="zh-CN"/>
        </w:rPr>
        <w:t>用酒精棉球擦皮肤，皮肤表面的酒精很快由液态变成了气态，这个变化属于汽化中的蒸发；蒸发吸热，有致冷作用，因此病人会感觉到擦酒精的地方比较凉爽。</w:t>
      </w:r>
      <w:r>
        <w:rPr>
          <w:color w:val="000000"/>
          <w:lang w:eastAsia="zh-CN"/>
        </w:rPr>
        <w:t xml:space="preserve">   </w:t>
      </w:r>
    </w:p>
    <w:p w:rsidR="004D3D59" w:rsidRDefault="003F34B8" w:rsidP="00711EC4">
      <w:pPr>
        <w:spacing w:after="0" w:line="360" w:lineRule="auto"/>
        <w:rPr>
          <w:lang w:eastAsia="zh-CN"/>
        </w:rPr>
      </w:pPr>
      <w:r>
        <w:rPr>
          <w:color w:val="000000"/>
          <w:lang w:eastAsia="zh-CN"/>
        </w:rPr>
        <w:t xml:space="preserve">17. </w:t>
      </w:r>
      <w:r>
        <w:rPr>
          <w:color w:val="000000"/>
          <w:lang w:eastAsia="zh-CN"/>
        </w:rPr>
        <w:t>放在向阳地方晾晒</w:t>
      </w:r>
      <w:r>
        <w:rPr>
          <w:color w:val="000000"/>
          <w:lang w:eastAsia="zh-CN"/>
        </w:rPr>
        <w:t>,</w:t>
      </w:r>
      <w:r>
        <w:rPr>
          <w:color w:val="000000"/>
          <w:lang w:eastAsia="zh-CN"/>
        </w:rPr>
        <w:t>提高了衣服中水分的温度</w:t>
      </w:r>
      <w:r>
        <w:rPr>
          <w:color w:val="000000"/>
          <w:lang w:eastAsia="zh-CN"/>
        </w:rPr>
        <w:t>,</w:t>
      </w:r>
      <w:r>
        <w:rPr>
          <w:color w:val="000000"/>
          <w:lang w:eastAsia="zh-CN"/>
        </w:rPr>
        <w:t>加快了水分的蒸发</w:t>
      </w:r>
      <w:r>
        <w:rPr>
          <w:color w:val="000000"/>
          <w:lang w:eastAsia="zh-CN"/>
        </w:rPr>
        <w:t>(</w:t>
      </w:r>
      <w:r>
        <w:rPr>
          <w:color w:val="000000"/>
          <w:lang w:eastAsia="zh-CN"/>
        </w:rPr>
        <w:t>汽化</w:t>
      </w:r>
      <w:r>
        <w:rPr>
          <w:color w:val="000000"/>
          <w:lang w:eastAsia="zh-CN"/>
        </w:rPr>
        <w:t>),</w:t>
      </w:r>
      <w:r>
        <w:rPr>
          <w:color w:val="000000"/>
          <w:lang w:eastAsia="zh-CN"/>
        </w:rPr>
        <w:t>衣服干得快</w:t>
      </w:r>
      <w:r>
        <w:rPr>
          <w:color w:val="000000"/>
          <w:lang w:eastAsia="zh-CN"/>
        </w:rPr>
        <w:t xml:space="preserve">   </w:t>
      </w:r>
    </w:p>
    <w:p w:rsidR="004D3D59" w:rsidRDefault="003F34B8" w:rsidP="00711EC4">
      <w:pPr>
        <w:spacing w:after="0" w:line="360" w:lineRule="auto"/>
        <w:rPr>
          <w:lang w:eastAsia="zh-CN"/>
        </w:rPr>
      </w:pPr>
      <w:r>
        <w:rPr>
          <w:color w:val="000000"/>
          <w:lang w:eastAsia="zh-CN"/>
        </w:rPr>
        <w:t xml:space="preserve">18. </w:t>
      </w:r>
      <w:r>
        <w:rPr>
          <w:color w:val="000000"/>
          <w:lang w:eastAsia="zh-CN"/>
        </w:rPr>
        <w:t>解：夏季，从冰箱中拿出的罐装饮料，空气中的水蒸气遇冷液化成小水珠附着在饮料罐表面，使外壁会出现水珠．</w:t>
      </w:r>
      <w:r>
        <w:rPr>
          <w:color w:val="000000"/>
          <w:lang w:eastAsia="zh-CN"/>
        </w:rPr>
        <w:t xml:space="preserve">   </w:t>
      </w:r>
    </w:p>
    <w:p w:rsidR="004D3D59" w:rsidRDefault="003F34B8" w:rsidP="00711EC4">
      <w:pPr>
        <w:spacing w:after="0" w:line="360" w:lineRule="auto"/>
        <w:rPr>
          <w:lang w:eastAsia="zh-CN"/>
        </w:rPr>
      </w:pPr>
      <w:r>
        <w:rPr>
          <w:color w:val="000000"/>
          <w:lang w:eastAsia="zh-CN"/>
        </w:rPr>
        <w:t xml:space="preserve">19. </w:t>
      </w:r>
      <w:r>
        <w:rPr>
          <w:color w:val="000000"/>
          <w:lang w:eastAsia="zh-CN"/>
        </w:rPr>
        <w:t>解：沙漠中的仙人掌的针状叶子减小了表面积</w:t>
      </w:r>
      <w:r>
        <w:rPr>
          <w:color w:val="000000"/>
          <w:lang w:eastAsia="zh-CN"/>
        </w:rPr>
        <w:t> </w:t>
      </w:r>
      <w:r>
        <w:rPr>
          <w:color w:val="000000"/>
          <w:lang w:eastAsia="zh-CN"/>
        </w:rPr>
        <w:t>，可防止体内水分蒸发过快，有利于仙人掌在沙漠中的生存。</w:t>
      </w:r>
      <w:r>
        <w:rPr>
          <w:color w:val="000000"/>
          <w:lang w:eastAsia="zh-CN"/>
        </w:rPr>
        <w:t xml:space="preserve">   </w:t>
      </w:r>
    </w:p>
    <w:p w:rsidR="00711EC4" w:rsidRDefault="003F34B8" w:rsidP="00711EC4">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w:t>
      </w:r>
      <w:r>
        <w:rPr>
          <w:color w:val="000000"/>
          <w:lang w:eastAsia="zh-CN"/>
        </w:rPr>
        <w:t>B</w:t>
      </w:r>
    </w:p>
    <w:p w:rsidR="00711EC4"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）液化</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98</w:t>
      </w:r>
      <w:r>
        <w:rPr>
          <w:color w:val="000000"/>
          <w:lang w:eastAsia="zh-CN"/>
        </w:rPr>
        <w:t>；</w:t>
      </w:r>
      <w:r>
        <w:rPr>
          <w:color w:val="000000"/>
          <w:lang w:eastAsia="zh-CN"/>
        </w:rPr>
        <w:t xml:space="preserve">&lt;   </w:t>
      </w:r>
    </w:p>
    <w:p w:rsidR="00711EC4" w:rsidRDefault="003F34B8" w:rsidP="00711EC4">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）前；烧杯底部有气泡形成，气泡上升过程中变小</w:t>
      </w:r>
    </w:p>
    <w:p w:rsidR="00711EC4"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94</w:t>
      </w:r>
    </w:p>
    <w:p w:rsidR="00711EC4"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w:t>
      </w:r>
      <w:r w:rsidR="003D721C">
        <w:rPr>
          <w:noProof/>
        </w:rPr>
        <w:pict>
          <v:shape id="图片 37" o:spid="_x0000_i1061" type="#_x0000_t75" alt="图片_x0020_100032" style="width:182.25pt;height:108.75pt;visibility:visible;mso-wrap-style:square">
            <v:imagedata r:id="rId29" o:title="图片_x0020_100032"/>
          </v:shape>
        </w:pict>
      </w:r>
    </w:p>
    <w:p w:rsidR="00711EC4" w:rsidRDefault="003F34B8" w:rsidP="00711EC4">
      <w:pPr>
        <w:spacing w:after="0" w:line="360" w:lineRule="auto"/>
        <w:rPr>
          <w:lang w:eastAsia="zh-CN"/>
        </w:rPr>
      </w:pPr>
      <w:r>
        <w:rPr>
          <w:color w:val="000000"/>
          <w:lang w:eastAsia="zh-CN"/>
        </w:rPr>
        <w:t>（</w:t>
      </w:r>
      <w:r>
        <w:rPr>
          <w:color w:val="000000"/>
          <w:lang w:eastAsia="zh-CN"/>
        </w:rPr>
        <w:t>4</w:t>
      </w:r>
      <w:r>
        <w:rPr>
          <w:color w:val="000000"/>
          <w:lang w:eastAsia="zh-CN"/>
        </w:rPr>
        <w:t>）停止；沸腾过程中水要继续吸收热量</w:t>
      </w:r>
    </w:p>
    <w:p w:rsidR="00711EC4" w:rsidRDefault="003F34B8" w:rsidP="00711EC4">
      <w:pPr>
        <w:spacing w:after="0" w:line="360" w:lineRule="auto"/>
        <w:rPr>
          <w:lang w:eastAsia="zh-CN"/>
        </w:rPr>
      </w:pPr>
      <w:r>
        <w:rPr>
          <w:color w:val="000000"/>
          <w:lang w:eastAsia="zh-CN"/>
        </w:rPr>
        <w:t>（</w:t>
      </w:r>
      <w:r>
        <w:rPr>
          <w:color w:val="000000"/>
          <w:lang w:eastAsia="zh-CN"/>
        </w:rPr>
        <w:t>5</w:t>
      </w:r>
      <w:r>
        <w:rPr>
          <w:color w:val="000000"/>
          <w:lang w:eastAsia="zh-CN"/>
        </w:rPr>
        <w:t>）</w:t>
      </w:r>
      <w:r>
        <w:rPr>
          <w:color w:val="000000"/>
          <w:lang w:eastAsia="zh-CN"/>
        </w:rPr>
        <w:t>101</w:t>
      </w:r>
      <w:r>
        <w:rPr>
          <w:color w:val="000000"/>
          <w:lang w:eastAsia="zh-CN"/>
        </w:rPr>
        <w:t>；烧杯上盖有玻璃盖或水面气压高于标准大气压；保持不变</w:t>
      </w:r>
    </w:p>
    <w:p w:rsidR="004D3D59" w:rsidRDefault="003F34B8" w:rsidP="00711EC4">
      <w:pPr>
        <w:spacing w:after="0" w:line="360" w:lineRule="auto"/>
        <w:rPr>
          <w:lang w:eastAsia="zh-CN"/>
        </w:rPr>
      </w:pPr>
      <w:r>
        <w:rPr>
          <w:color w:val="000000"/>
          <w:lang w:eastAsia="zh-CN"/>
        </w:rPr>
        <w:t>（</w:t>
      </w:r>
      <w:r>
        <w:rPr>
          <w:color w:val="000000"/>
          <w:lang w:eastAsia="zh-CN"/>
        </w:rPr>
        <w:t>6</w:t>
      </w:r>
      <w:r>
        <w:rPr>
          <w:color w:val="000000"/>
          <w:lang w:eastAsia="zh-CN"/>
        </w:rPr>
        <w:t>）达到沸腾所需的时间缩短，升温段图线变陡，沸点不变</w:t>
      </w:r>
      <w:r>
        <w:rPr>
          <w:color w:val="000000"/>
          <w:lang w:eastAsia="zh-CN"/>
        </w:rPr>
        <w:t xml:space="preserve">   </w:t>
      </w:r>
    </w:p>
    <w:p w:rsidR="00711EC4" w:rsidRDefault="003F34B8" w:rsidP="00711EC4">
      <w:pPr>
        <w:spacing w:after="0" w:line="360" w:lineRule="auto"/>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）自下而上；时间过长</w:t>
      </w:r>
    </w:p>
    <w:p w:rsidR="00711EC4" w:rsidRDefault="003F34B8" w:rsidP="00711EC4">
      <w:pPr>
        <w:spacing w:after="0" w:line="360" w:lineRule="auto"/>
      </w:pPr>
      <w:r>
        <w:rPr>
          <w:color w:val="000000"/>
        </w:rPr>
        <w:t>（</w:t>
      </w:r>
      <w:r>
        <w:rPr>
          <w:color w:val="000000"/>
        </w:rPr>
        <w:t>2</w:t>
      </w:r>
      <w:r>
        <w:rPr>
          <w:color w:val="000000"/>
        </w:rPr>
        <w:t>）</w:t>
      </w:r>
      <w:r>
        <w:rPr>
          <w:color w:val="000000"/>
        </w:rPr>
        <w:t>92</w:t>
      </w:r>
      <w:r>
        <w:rPr>
          <w:color w:val="000000"/>
        </w:rPr>
        <w:t>；</w:t>
      </w:r>
      <w:r>
        <w:rPr>
          <w:color w:val="000000"/>
        </w:rPr>
        <w:t>98</w:t>
      </w:r>
    </w:p>
    <w:p w:rsidR="00711EC4" w:rsidRDefault="003F34B8" w:rsidP="00711EC4">
      <w:pPr>
        <w:spacing w:after="0" w:line="360" w:lineRule="auto"/>
      </w:pPr>
      <w:r>
        <w:rPr>
          <w:color w:val="000000"/>
        </w:rPr>
        <w:t>（</w:t>
      </w:r>
      <w:r>
        <w:rPr>
          <w:color w:val="000000"/>
        </w:rPr>
        <w:t>3</w:t>
      </w:r>
      <w:r>
        <w:rPr>
          <w:color w:val="000000"/>
        </w:rPr>
        <w:t>）液化</w:t>
      </w:r>
    </w:p>
    <w:p w:rsidR="004D3D59" w:rsidRDefault="003F34B8" w:rsidP="00711EC4">
      <w:pPr>
        <w:spacing w:after="0" w:line="360" w:lineRule="auto"/>
      </w:pPr>
      <w:r>
        <w:rPr>
          <w:color w:val="000000"/>
        </w:rPr>
        <w:t>（</w:t>
      </w:r>
      <w:r>
        <w:rPr>
          <w:color w:val="000000"/>
        </w:rPr>
        <w:t>4</w:t>
      </w:r>
      <w:r>
        <w:rPr>
          <w:color w:val="000000"/>
        </w:rPr>
        <w:t>）高于</w:t>
      </w:r>
      <w:r>
        <w:rPr>
          <w:color w:val="000000"/>
        </w:rPr>
        <w:t xml:space="preserve">98   </w:t>
      </w:r>
    </w:p>
    <w:p w:rsidR="00711EC4" w:rsidRDefault="003F34B8" w:rsidP="00711EC4">
      <w:pPr>
        <w:spacing w:after="0" w:line="360" w:lineRule="auto"/>
      </w:pPr>
      <w:r>
        <w:rPr>
          <w:color w:val="000000"/>
        </w:rPr>
        <w:t xml:space="preserve">23. </w:t>
      </w:r>
      <w:r>
        <w:rPr>
          <w:color w:val="000000"/>
        </w:rPr>
        <w:t>（</w:t>
      </w:r>
      <w:r>
        <w:rPr>
          <w:color w:val="000000"/>
        </w:rPr>
        <w:t>1</w:t>
      </w:r>
      <w:r>
        <w:rPr>
          <w:color w:val="000000"/>
        </w:rPr>
        <w:t>）</w:t>
      </w:r>
      <w:r>
        <w:rPr>
          <w:color w:val="000000"/>
        </w:rPr>
        <w:t>92</w:t>
      </w:r>
      <w:r>
        <w:rPr>
          <w:color w:val="000000"/>
        </w:rPr>
        <w:t>；</w:t>
      </w:r>
      <w:r>
        <w:rPr>
          <w:color w:val="000000"/>
        </w:rPr>
        <w:t>98</w:t>
      </w:r>
    </w:p>
    <w:p w:rsidR="00711EC4" w:rsidRDefault="003F34B8" w:rsidP="00711EC4">
      <w:pPr>
        <w:spacing w:after="0" w:line="360" w:lineRule="auto"/>
      </w:pPr>
      <w:r>
        <w:rPr>
          <w:color w:val="000000"/>
        </w:rPr>
        <w:t>（</w:t>
      </w:r>
      <w:r>
        <w:rPr>
          <w:color w:val="000000"/>
        </w:rPr>
        <w:t>2</w:t>
      </w:r>
      <w:r>
        <w:rPr>
          <w:color w:val="000000"/>
        </w:rPr>
        <w:t>）液化</w:t>
      </w:r>
    </w:p>
    <w:p w:rsidR="004D3D59" w:rsidRDefault="003F34B8" w:rsidP="00711EC4">
      <w:pPr>
        <w:spacing w:after="0" w:line="360" w:lineRule="auto"/>
      </w:pPr>
      <w:r>
        <w:rPr>
          <w:color w:val="000000"/>
        </w:rPr>
        <w:t>（</w:t>
      </w:r>
      <w:r>
        <w:rPr>
          <w:color w:val="000000"/>
        </w:rPr>
        <w:t>3</w:t>
      </w:r>
      <w:r>
        <w:rPr>
          <w:color w:val="000000"/>
        </w:rPr>
        <w:t>）丙</w:t>
      </w:r>
      <w:r>
        <w:rPr>
          <w:color w:val="000000"/>
        </w:rPr>
        <w:t xml:space="preserve">   </w:t>
      </w:r>
    </w:p>
    <w:p w:rsidR="00711EC4" w:rsidRDefault="003F34B8" w:rsidP="00711EC4">
      <w:pPr>
        <w:spacing w:after="0" w:line="360" w:lineRule="auto"/>
        <w:rPr>
          <w:lang w:eastAsia="zh-CN"/>
        </w:rPr>
      </w:pPr>
      <w:r>
        <w:rPr>
          <w:color w:val="000000"/>
          <w:lang w:eastAsia="zh-CN"/>
        </w:rPr>
        <w:t xml:space="preserve">24. </w:t>
      </w:r>
      <w:r>
        <w:rPr>
          <w:color w:val="000000"/>
          <w:lang w:eastAsia="zh-CN"/>
        </w:rPr>
        <w:t>（</w:t>
      </w:r>
      <w:r>
        <w:rPr>
          <w:color w:val="000000"/>
          <w:lang w:eastAsia="zh-CN"/>
        </w:rPr>
        <w:t>1</w:t>
      </w:r>
      <w:r>
        <w:rPr>
          <w:color w:val="000000"/>
          <w:lang w:eastAsia="zh-CN"/>
        </w:rPr>
        <w:t>）</w:t>
      </w:r>
      <w:r>
        <w:rPr>
          <w:color w:val="000000"/>
          <w:lang w:eastAsia="zh-CN"/>
        </w:rPr>
        <w:t>A</w:t>
      </w:r>
      <w:r>
        <w:rPr>
          <w:color w:val="000000"/>
          <w:lang w:eastAsia="zh-CN"/>
        </w:rPr>
        <w:t>处向上</w:t>
      </w:r>
    </w:p>
    <w:p w:rsidR="00711EC4" w:rsidRDefault="003F34B8" w:rsidP="00711EC4">
      <w:pPr>
        <w:spacing w:after="0" w:line="360" w:lineRule="auto"/>
        <w:rPr>
          <w:lang w:eastAsia="zh-CN"/>
        </w:rPr>
      </w:pPr>
      <w:r>
        <w:rPr>
          <w:color w:val="000000"/>
          <w:lang w:eastAsia="zh-CN"/>
        </w:rPr>
        <w:t>（</w:t>
      </w:r>
      <w:r>
        <w:rPr>
          <w:color w:val="000000"/>
          <w:lang w:eastAsia="zh-CN"/>
        </w:rPr>
        <w:t>2</w:t>
      </w:r>
      <w:r>
        <w:rPr>
          <w:color w:val="000000"/>
          <w:lang w:eastAsia="zh-CN"/>
        </w:rPr>
        <w:t>）由图丙可知，水沸腾过程中吸收热量，温度不变</w:t>
      </w:r>
    </w:p>
    <w:p w:rsidR="004D3D59" w:rsidRDefault="003F34B8" w:rsidP="00711EC4">
      <w:pPr>
        <w:spacing w:after="0" w:line="360" w:lineRule="auto"/>
        <w:rPr>
          <w:lang w:eastAsia="zh-CN"/>
        </w:rPr>
      </w:pPr>
      <w:r>
        <w:rPr>
          <w:color w:val="000000"/>
          <w:lang w:eastAsia="zh-CN"/>
        </w:rPr>
        <w:t>（</w:t>
      </w:r>
      <w:r>
        <w:rPr>
          <w:color w:val="000000"/>
          <w:lang w:eastAsia="zh-CN"/>
        </w:rPr>
        <w:t>3</w:t>
      </w:r>
      <w:r>
        <w:rPr>
          <w:color w:val="000000"/>
          <w:lang w:eastAsia="zh-CN"/>
        </w:rPr>
        <w:t>）乙</w:t>
      </w:r>
      <w:r>
        <w:rPr>
          <w:color w:val="000000"/>
          <w:lang w:eastAsia="zh-CN"/>
        </w:rPr>
        <w:t xml:space="preserve">   </w:t>
      </w:r>
    </w:p>
    <w:sectPr w:rsidR="004D3D59" w:rsidSect="003D721C">
      <w:headerReference w:type="even" r:id="rId30"/>
      <w:headerReference w:type="first" r:id="rId31"/>
      <w:pgSz w:w="11907" w:h="16839"/>
      <w:pgMar w:top="567" w:right="1275" w:bottom="568" w:left="851"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A62" w:rsidRDefault="005F0A62" w:rsidP="00511086">
      <w:pPr>
        <w:spacing w:after="0" w:line="240" w:lineRule="auto"/>
      </w:pPr>
      <w:r>
        <w:separator/>
      </w:r>
    </w:p>
  </w:endnote>
  <w:endnote w:type="continuationSeparator" w:id="0">
    <w:p w:rsidR="005F0A62" w:rsidRDefault="005F0A62" w:rsidP="00511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default"/>
    <w:sig w:usb0="E1002EFF" w:usb1="C000605B" w:usb2="00000029" w:usb3="00000000" w:csb0="200101FF" w:csb1="2028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A62" w:rsidRDefault="005F0A62" w:rsidP="00511086">
      <w:pPr>
        <w:spacing w:after="0" w:line="240" w:lineRule="auto"/>
      </w:pPr>
      <w:r>
        <w:separator/>
      </w:r>
    </w:p>
  </w:footnote>
  <w:footnote w:type="continuationSeparator" w:id="0">
    <w:p w:rsidR="005F0A62" w:rsidRDefault="005F0A62" w:rsidP="00511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D59" w:rsidRDefault="0061191A">
    <w:pPr>
      <w:pStyle w:val="a5"/>
      <w:pBdr>
        <w:bottom w:val="none" w:sz="0" w:space="0" w:color="auto"/>
      </w:pBdr>
    </w:pPr>
    <w:r>
      <w:rPr>
        <w:lang w:eastAsia="en-US"/>
      </w:rPr>
      <w:pict>
        <v:rect id="Rectangle 7" o:spid="_x0000_s2049" style="position:absolute;left:0;text-align:left;margin-left:1056.4pt;margin-top:-43pt;width:42.15pt;height:57pt;z-index:1" o:preferrelative="t" fillcolor="gray"/>
      </w:pict>
    </w:r>
    <w:r>
      <w:rPr>
        <w:lang w:eastAsia="en-US"/>
      </w:rP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4D3D59" w:rsidRDefault="003F34B8">
                <w:pPr>
                  <w:spacing w:after="0" w:line="240" w:lineRule="auto"/>
                  <w:jc w:val="distribute"/>
                  <w:rPr>
                    <w:lang w:eastAsia="zh-CN"/>
                  </w:rPr>
                </w:pPr>
                <w:r>
                  <w:rPr>
                    <w:rFonts w:hint="eastAsia"/>
                    <w:lang w:eastAsia="zh-CN"/>
                  </w:rPr>
                  <w:t>…………○…………外…………○…………装…………○…………订…………○…………线…………○…………</w:t>
                </w:r>
              </w:p>
            </w:txbxContent>
          </v:textbox>
        </v:shape>
      </w:pict>
    </w:r>
    <w:r>
      <w:rPr>
        <w:lang w:eastAsia="en-US"/>
      </w:rP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4D3D59" w:rsidRDefault="003F34B8" w:rsidP="003D721C">
                <w:pPr>
                  <w:spacing w:beforeLines="100" w:afterLines="100" w:line="240" w:lineRule="auto"/>
                  <w:jc w:val="center"/>
                  <w:rPr>
                    <w:lang w:eastAsia="zh-CN"/>
                  </w:rPr>
                </w:pPr>
                <w:r>
                  <w:rPr>
                    <w:rFonts w:hint="eastAsia"/>
                    <w:lang w:eastAsia="zh-CN"/>
                  </w:rPr>
                  <w:t>※※请※※不※※要※※在※※装※※订※※线※※内※※答※※题※※</w:t>
                </w:r>
              </w:p>
            </w:txbxContent>
          </v:textbox>
        </v:shape>
      </w:pict>
    </w:r>
    <w:r>
      <w:rPr>
        <w:lang w:eastAsia="en-US"/>
      </w:rP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4D3D59" w:rsidRDefault="003F34B8">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86" w:rsidRDefault="006119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8pt;height:20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5DC"/>
    <w:multiLevelType w:val="hybridMultilevel"/>
    <w:tmpl w:val="80B4FE0A"/>
    <w:lvl w:ilvl="0" w:tplc="2A149B38">
      <w:start w:val="1"/>
      <w:numFmt w:val="bullet"/>
      <w:lvlText w:val=""/>
      <w:lvlJc w:val="left"/>
      <w:pPr>
        <w:ind w:left="720" w:hanging="360"/>
      </w:pPr>
      <w:rPr>
        <w:rFonts w:ascii="Symbol" w:hAnsi="Symbol" w:hint="default"/>
      </w:rPr>
    </w:lvl>
    <w:lvl w:ilvl="1" w:tplc="1F266936" w:tentative="1">
      <w:start w:val="1"/>
      <w:numFmt w:val="bullet"/>
      <w:lvlText w:val="o"/>
      <w:lvlJc w:val="left"/>
      <w:pPr>
        <w:ind w:left="1440" w:hanging="360"/>
      </w:pPr>
      <w:rPr>
        <w:rFonts w:ascii="Courier New" w:hAnsi="Courier New" w:cs="Courier New" w:hint="default"/>
      </w:rPr>
    </w:lvl>
    <w:lvl w:ilvl="2" w:tplc="D9DA14AA" w:tentative="1">
      <w:start w:val="1"/>
      <w:numFmt w:val="bullet"/>
      <w:lvlText w:val=""/>
      <w:lvlJc w:val="left"/>
      <w:pPr>
        <w:ind w:left="2160" w:hanging="360"/>
      </w:pPr>
      <w:rPr>
        <w:rFonts w:ascii="Wingdings" w:hAnsi="Wingdings" w:hint="default"/>
      </w:rPr>
    </w:lvl>
    <w:lvl w:ilvl="3" w:tplc="40A21078" w:tentative="1">
      <w:start w:val="1"/>
      <w:numFmt w:val="bullet"/>
      <w:lvlText w:val=""/>
      <w:lvlJc w:val="left"/>
      <w:pPr>
        <w:ind w:left="2880" w:hanging="360"/>
      </w:pPr>
      <w:rPr>
        <w:rFonts w:ascii="Symbol" w:hAnsi="Symbol" w:hint="default"/>
      </w:rPr>
    </w:lvl>
    <w:lvl w:ilvl="4" w:tplc="1EB44AD6" w:tentative="1">
      <w:start w:val="1"/>
      <w:numFmt w:val="bullet"/>
      <w:lvlText w:val="o"/>
      <w:lvlJc w:val="left"/>
      <w:pPr>
        <w:ind w:left="3600" w:hanging="360"/>
      </w:pPr>
      <w:rPr>
        <w:rFonts w:ascii="Courier New" w:hAnsi="Courier New" w:cs="Courier New" w:hint="default"/>
      </w:rPr>
    </w:lvl>
    <w:lvl w:ilvl="5" w:tplc="53706F22" w:tentative="1">
      <w:start w:val="1"/>
      <w:numFmt w:val="bullet"/>
      <w:lvlText w:val=""/>
      <w:lvlJc w:val="left"/>
      <w:pPr>
        <w:ind w:left="4320" w:hanging="360"/>
      </w:pPr>
      <w:rPr>
        <w:rFonts w:ascii="Wingdings" w:hAnsi="Wingdings" w:hint="default"/>
      </w:rPr>
    </w:lvl>
    <w:lvl w:ilvl="6" w:tplc="0268CBE6" w:tentative="1">
      <w:start w:val="1"/>
      <w:numFmt w:val="bullet"/>
      <w:lvlText w:val=""/>
      <w:lvlJc w:val="left"/>
      <w:pPr>
        <w:ind w:left="5040" w:hanging="360"/>
      </w:pPr>
      <w:rPr>
        <w:rFonts w:ascii="Symbol" w:hAnsi="Symbol" w:hint="default"/>
      </w:rPr>
    </w:lvl>
    <w:lvl w:ilvl="7" w:tplc="EDFC6F5C" w:tentative="1">
      <w:start w:val="1"/>
      <w:numFmt w:val="bullet"/>
      <w:lvlText w:val="o"/>
      <w:lvlJc w:val="left"/>
      <w:pPr>
        <w:ind w:left="5760" w:hanging="360"/>
      </w:pPr>
      <w:rPr>
        <w:rFonts w:ascii="Courier New" w:hAnsi="Courier New" w:cs="Courier New" w:hint="default"/>
      </w:rPr>
    </w:lvl>
    <w:lvl w:ilvl="8" w:tplc="74B49CF8"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33304460">
      <w:start w:val="1"/>
      <w:numFmt w:val="bullet"/>
      <w:lvlText w:val=""/>
      <w:lvlJc w:val="left"/>
      <w:pPr>
        <w:ind w:left="720" w:hanging="360"/>
      </w:pPr>
      <w:rPr>
        <w:rFonts w:ascii="Symbol" w:hAnsi="Symbol" w:hint="default"/>
      </w:rPr>
    </w:lvl>
    <w:lvl w:ilvl="1" w:tplc="AC28FA5C" w:tentative="1">
      <w:start w:val="1"/>
      <w:numFmt w:val="bullet"/>
      <w:lvlText w:val="o"/>
      <w:lvlJc w:val="left"/>
      <w:pPr>
        <w:ind w:left="1440" w:hanging="360"/>
      </w:pPr>
      <w:rPr>
        <w:rFonts w:ascii="Courier New" w:hAnsi="Courier New" w:cs="Courier New" w:hint="default"/>
      </w:rPr>
    </w:lvl>
    <w:lvl w:ilvl="2" w:tplc="59F22192" w:tentative="1">
      <w:start w:val="1"/>
      <w:numFmt w:val="bullet"/>
      <w:lvlText w:val=""/>
      <w:lvlJc w:val="left"/>
      <w:pPr>
        <w:ind w:left="2160" w:hanging="360"/>
      </w:pPr>
      <w:rPr>
        <w:rFonts w:ascii="Wingdings" w:hAnsi="Wingdings" w:hint="default"/>
      </w:rPr>
    </w:lvl>
    <w:lvl w:ilvl="3" w:tplc="518CF554" w:tentative="1">
      <w:start w:val="1"/>
      <w:numFmt w:val="bullet"/>
      <w:lvlText w:val=""/>
      <w:lvlJc w:val="left"/>
      <w:pPr>
        <w:ind w:left="2880" w:hanging="360"/>
      </w:pPr>
      <w:rPr>
        <w:rFonts w:ascii="Symbol" w:hAnsi="Symbol" w:hint="default"/>
      </w:rPr>
    </w:lvl>
    <w:lvl w:ilvl="4" w:tplc="3CCCBEE0" w:tentative="1">
      <w:start w:val="1"/>
      <w:numFmt w:val="bullet"/>
      <w:lvlText w:val="o"/>
      <w:lvlJc w:val="left"/>
      <w:pPr>
        <w:ind w:left="3600" w:hanging="360"/>
      </w:pPr>
      <w:rPr>
        <w:rFonts w:ascii="Courier New" w:hAnsi="Courier New" w:cs="Courier New" w:hint="default"/>
      </w:rPr>
    </w:lvl>
    <w:lvl w:ilvl="5" w:tplc="11A8B040" w:tentative="1">
      <w:start w:val="1"/>
      <w:numFmt w:val="bullet"/>
      <w:lvlText w:val=""/>
      <w:lvlJc w:val="left"/>
      <w:pPr>
        <w:ind w:left="4320" w:hanging="360"/>
      </w:pPr>
      <w:rPr>
        <w:rFonts w:ascii="Wingdings" w:hAnsi="Wingdings" w:hint="default"/>
      </w:rPr>
    </w:lvl>
    <w:lvl w:ilvl="6" w:tplc="F7342EA8" w:tentative="1">
      <w:start w:val="1"/>
      <w:numFmt w:val="bullet"/>
      <w:lvlText w:val=""/>
      <w:lvlJc w:val="left"/>
      <w:pPr>
        <w:ind w:left="5040" w:hanging="360"/>
      </w:pPr>
      <w:rPr>
        <w:rFonts w:ascii="Symbol" w:hAnsi="Symbol" w:hint="default"/>
      </w:rPr>
    </w:lvl>
    <w:lvl w:ilvl="7" w:tplc="38D25092" w:tentative="1">
      <w:start w:val="1"/>
      <w:numFmt w:val="bullet"/>
      <w:lvlText w:val="o"/>
      <w:lvlJc w:val="left"/>
      <w:pPr>
        <w:ind w:left="5760" w:hanging="360"/>
      </w:pPr>
      <w:rPr>
        <w:rFonts w:ascii="Courier New" w:hAnsi="Courier New" w:cs="Courier New" w:hint="default"/>
      </w:rPr>
    </w:lvl>
    <w:lvl w:ilvl="8" w:tplc="8B6AC9FA"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CC42B702">
      <w:start w:val="1"/>
      <w:numFmt w:val="decimal"/>
      <w:lvlText w:val="%1."/>
      <w:lvlJc w:val="left"/>
      <w:pPr>
        <w:ind w:left="720" w:hanging="360"/>
      </w:pPr>
    </w:lvl>
    <w:lvl w:ilvl="1" w:tplc="5260A4F6" w:tentative="1">
      <w:start w:val="1"/>
      <w:numFmt w:val="lowerLetter"/>
      <w:lvlText w:val="%2."/>
      <w:lvlJc w:val="left"/>
      <w:pPr>
        <w:ind w:left="1440" w:hanging="360"/>
      </w:pPr>
    </w:lvl>
    <w:lvl w:ilvl="2" w:tplc="09D47180" w:tentative="1">
      <w:start w:val="1"/>
      <w:numFmt w:val="lowerRoman"/>
      <w:lvlText w:val="%3."/>
      <w:lvlJc w:val="right"/>
      <w:pPr>
        <w:ind w:left="2160" w:hanging="180"/>
      </w:pPr>
    </w:lvl>
    <w:lvl w:ilvl="3" w:tplc="B27E05E6" w:tentative="1">
      <w:start w:val="1"/>
      <w:numFmt w:val="decimal"/>
      <w:lvlText w:val="%4."/>
      <w:lvlJc w:val="left"/>
      <w:pPr>
        <w:ind w:left="2880" w:hanging="360"/>
      </w:pPr>
    </w:lvl>
    <w:lvl w:ilvl="4" w:tplc="98C67C8A" w:tentative="1">
      <w:start w:val="1"/>
      <w:numFmt w:val="lowerLetter"/>
      <w:lvlText w:val="%5."/>
      <w:lvlJc w:val="left"/>
      <w:pPr>
        <w:ind w:left="3600" w:hanging="360"/>
      </w:pPr>
    </w:lvl>
    <w:lvl w:ilvl="5" w:tplc="1816855E" w:tentative="1">
      <w:start w:val="1"/>
      <w:numFmt w:val="lowerRoman"/>
      <w:lvlText w:val="%6."/>
      <w:lvlJc w:val="right"/>
      <w:pPr>
        <w:ind w:left="4320" w:hanging="180"/>
      </w:pPr>
    </w:lvl>
    <w:lvl w:ilvl="6" w:tplc="F2F68AFE" w:tentative="1">
      <w:start w:val="1"/>
      <w:numFmt w:val="decimal"/>
      <w:lvlText w:val="%7."/>
      <w:lvlJc w:val="left"/>
      <w:pPr>
        <w:ind w:left="5040" w:hanging="360"/>
      </w:pPr>
    </w:lvl>
    <w:lvl w:ilvl="7" w:tplc="A4909650" w:tentative="1">
      <w:start w:val="1"/>
      <w:numFmt w:val="lowerLetter"/>
      <w:lvlText w:val="%8."/>
      <w:lvlJc w:val="left"/>
      <w:pPr>
        <w:ind w:left="5760" w:hanging="360"/>
      </w:pPr>
    </w:lvl>
    <w:lvl w:ilvl="8" w:tplc="13EEEF6A"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04C07E1"/>
    <w:multiLevelType w:val="hybridMultilevel"/>
    <w:tmpl w:val="019860DC"/>
    <w:lvl w:ilvl="0" w:tplc="880008DC">
      <w:start w:val="1"/>
      <w:numFmt w:val="decimal"/>
      <w:lvlText w:val="%1."/>
      <w:lvlJc w:val="left"/>
      <w:pPr>
        <w:ind w:left="720" w:hanging="360"/>
      </w:pPr>
    </w:lvl>
    <w:lvl w:ilvl="1" w:tplc="1952ACE0" w:tentative="1">
      <w:start w:val="1"/>
      <w:numFmt w:val="lowerLetter"/>
      <w:lvlText w:val="%2."/>
      <w:lvlJc w:val="left"/>
      <w:pPr>
        <w:ind w:left="1440" w:hanging="360"/>
      </w:pPr>
    </w:lvl>
    <w:lvl w:ilvl="2" w:tplc="830496B8" w:tentative="1">
      <w:start w:val="1"/>
      <w:numFmt w:val="lowerRoman"/>
      <w:lvlText w:val="%3."/>
      <w:lvlJc w:val="right"/>
      <w:pPr>
        <w:ind w:left="2160" w:hanging="180"/>
      </w:pPr>
    </w:lvl>
    <w:lvl w:ilvl="3" w:tplc="8ACA032C" w:tentative="1">
      <w:start w:val="1"/>
      <w:numFmt w:val="decimal"/>
      <w:lvlText w:val="%4."/>
      <w:lvlJc w:val="left"/>
      <w:pPr>
        <w:ind w:left="2880" w:hanging="360"/>
      </w:pPr>
    </w:lvl>
    <w:lvl w:ilvl="4" w:tplc="0450AF3E" w:tentative="1">
      <w:start w:val="1"/>
      <w:numFmt w:val="lowerLetter"/>
      <w:lvlText w:val="%5."/>
      <w:lvlJc w:val="left"/>
      <w:pPr>
        <w:ind w:left="3600" w:hanging="360"/>
      </w:pPr>
    </w:lvl>
    <w:lvl w:ilvl="5" w:tplc="608E9712" w:tentative="1">
      <w:start w:val="1"/>
      <w:numFmt w:val="lowerRoman"/>
      <w:lvlText w:val="%6."/>
      <w:lvlJc w:val="right"/>
      <w:pPr>
        <w:ind w:left="4320" w:hanging="180"/>
      </w:pPr>
    </w:lvl>
    <w:lvl w:ilvl="6" w:tplc="008A2BC0" w:tentative="1">
      <w:start w:val="1"/>
      <w:numFmt w:val="decimal"/>
      <w:lvlText w:val="%7."/>
      <w:lvlJc w:val="left"/>
      <w:pPr>
        <w:ind w:left="5040" w:hanging="360"/>
      </w:pPr>
    </w:lvl>
    <w:lvl w:ilvl="7" w:tplc="F0CECE7E" w:tentative="1">
      <w:start w:val="1"/>
      <w:numFmt w:val="lowerLetter"/>
      <w:lvlText w:val="%8."/>
      <w:lvlJc w:val="left"/>
      <w:pPr>
        <w:ind w:left="5760" w:hanging="360"/>
      </w:pPr>
    </w:lvl>
    <w:lvl w:ilvl="8" w:tplc="47F28994"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00504"/>
    <w:rsid w:val="00035A1A"/>
    <w:rsid w:val="00081CD1"/>
    <w:rsid w:val="00105B32"/>
    <w:rsid w:val="0016193D"/>
    <w:rsid w:val="00170002"/>
    <w:rsid w:val="0019595E"/>
    <w:rsid w:val="00243F78"/>
    <w:rsid w:val="00244DEA"/>
    <w:rsid w:val="002A22FB"/>
    <w:rsid w:val="002B1B52"/>
    <w:rsid w:val="002B79A1"/>
    <w:rsid w:val="002C5454"/>
    <w:rsid w:val="002F406B"/>
    <w:rsid w:val="002F7CE1"/>
    <w:rsid w:val="003C7056"/>
    <w:rsid w:val="003D721C"/>
    <w:rsid w:val="003F34B8"/>
    <w:rsid w:val="004621D6"/>
    <w:rsid w:val="004A7EC2"/>
    <w:rsid w:val="004B0B79"/>
    <w:rsid w:val="004D3D59"/>
    <w:rsid w:val="00511086"/>
    <w:rsid w:val="0052166A"/>
    <w:rsid w:val="00570E98"/>
    <w:rsid w:val="005738A0"/>
    <w:rsid w:val="005F0A62"/>
    <w:rsid w:val="0061191A"/>
    <w:rsid w:val="006B7A92"/>
    <w:rsid w:val="006D054F"/>
    <w:rsid w:val="00711EC4"/>
    <w:rsid w:val="00751BBD"/>
    <w:rsid w:val="00777D0A"/>
    <w:rsid w:val="007A43E3"/>
    <w:rsid w:val="007F378F"/>
    <w:rsid w:val="0081069C"/>
    <w:rsid w:val="008222E8"/>
    <w:rsid w:val="00827CAC"/>
    <w:rsid w:val="008512EA"/>
    <w:rsid w:val="0088585D"/>
    <w:rsid w:val="008860DB"/>
    <w:rsid w:val="008977BC"/>
    <w:rsid w:val="008E0712"/>
    <w:rsid w:val="00902F56"/>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255F7"/>
    <w:rsid w:val="00B63FEF"/>
    <w:rsid w:val="00B71ACD"/>
    <w:rsid w:val="00B9760D"/>
    <w:rsid w:val="00C00B1C"/>
    <w:rsid w:val="00C205D4"/>
    <w:rsid w:val="00C26A2D"/>
    <w:rsid w:val="00C84C25"/>
    <w:rsid w:val="00D035E3"/>
    <w:rsid w:val="00D2160C"/>
    <w:rsid w:val="00D36692"/>
    <w:rsid w:val="00D51F5D"/>
    <w:rsid w:val="00D67A68"/>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086"/>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11086"/>
    <w:rPr>
      <w:rFonts w:ascii="Times New Roman" w:hAnsi="Times New Roman"/>
      <w:sz w:val="18"/>
      <w:szCs w:val="18"/>
      <w:lang/>
    </w:rPr>
  </w:style>
  <w:style w:type="paragraph" w:styleId="a4">
    <w:name w:val="footer"/>
    <w:basedOn w:val="a"/>
    <w:link w:val="Char0"/>
    <w:uiPriority w:val="99"/>
    <w:unhideWhenUsed/>
    <w:qFormat/>
    <w:rsid w:val="00511086"/>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511086"/>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511086"/>
    <w:rPr>
      <w:sz w:val="18"/>
      <w:szCs w:val="18"/>
    </w:rPr>
  </w:style>
  <w:style w:type="character" w:customStyle="1" w:styleId="Char0">
    <w:name w:val="页脚 Char"/>
    <w:link w:val="a4"/>
    <w:uiPriority w:val="99"/>
    <w:qFormat/>
    <w:rsid w:val="00511086"/>
    <w:rPr>
      <w:sz w:val="18"/>
      <w:szCs w:val="18"/>
    </w:rPr>
  </w:style>
  <w:style w:type="character" w:customStyle="1" w:styleId="Char">
    <w:name w:val="批注框文本 Char"/>
    <w:link w:val="a3"/>
    <w:uiPriority w:val="99"/>
    <w:semiHidden/>
    <w:qFormat/>
    <w:rsid w:val="00511086"/>
    <w:rPr>
      <w:sz w:val="18"/>
      <w:szCs w:val="18"/>
    </w:rPr>
  </w:style>
  <w:style w:type="paragraph" w:customStyle="1" w:styleId="1">
    <w:name w:val="正文1"/>
    <w:qFormat/>
    <w:rsid w:val="00511086"/>
    <w:pPr>
      <w:jc w:val="both"/>
    </w:pPr>
    <w:rPr>
      <w:kern w:val="2"/>
      <w:sz w:val="21"/>
      <w:szCs w:val="21"/>
    </w:rPr>
  </w:style>
  <w:style w:type="character" w:customStyle="1" w:styleId="15">
    <w:name w:val="15"/>
    <w:qFormat/>
    <w:rsid w:val="00511086"/>
    <w:rPr>
      <w:rFonts w:ascii="Times New Roman" w:hAnsi="Times New Roman" w:cs="Times New Roman" w:hint="default"/>
      <w:color w:val="0000FF"/>
      <w:u w:val="single"/>
    </w:rPr>
  </w:style>
  <w:style w:type="paragraph" w:customStyle="1" w:styleId="2">
    <w:name w:val="正文2"/>
    <w:qFormat/>
    <w:rsid w:val="00511086"/>
    <w:pPr>
      <w:jc w:val="both"/>
    </w:pPr>
    <w:rPr>
      <w:kern w:val="2"/>
      <w:sz w:val="21"/>
      <w:szCs w:val="21"/>
    </w:rPr>
  </w:style>
  <w:style w:type="character" w:customStyle="1" w:styleId="DefaultParagraphFontPHPDOCX">
    <w:name w:val="Default Paragraph Font PHPDOCX"/>
    <w:uiPriority w:val="1"/>
    <w:semiHidden/>
    <w:unhideWhenUsed/>
    <w:rsid w:val="00511086"/>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511086"/>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000504"/>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613AED-F369-41B0-8FD8-2DAC94AD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12</cp:revision>
  <dcterms:created xsi:type="dcterms:W3CDTF">2013-12-09T06:44:00Z</dcterms:created>
  <dcterms:modified xsi:type="dcterms:W3CDTF">2022-07-23T01:02:00Z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