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97B" w:rsidRPr="00B54DD4" w:rsidRDefault="00D84DC0" w:rsidP="00362BDE">
      <w:pPr>
        <w:spacing w:line="360" w:lineRule="auto"/>
        <w:ind w:left="141" w:hangingChars="44" w:hanging="141"/>
        <w:jc w:val="center"/>
        <w:rPr>
          <w:rFonts w:ascii="黑体" w:eastAsia="黑体" w:hAnsi="黑体"/>
          <w:sz w:val="32"/>
          <w:lang w:eastAsia="zh-CN"/>
        </w:rPr>
      </w:pPr>
      <w:r w:rsidRPr="00B54DD4">
        <w:rPr>
          <w:rFonts w:ascii="黑体" w:eastAsia="黑体" w:hAnsi="黑体"/>
          <w:bCs/>
          <w:sz w:val="32"/>
          <w:szCs w:val="28"/>
          <w:lang w:eastAsia="zh-CN"/>
        </w:rPr>
        <w:t>3.2</w:t>
      </w:r>
      <w:r w:rsidRPr="00B54DD4">
        <w:rPr>
          <w:rFonts w:ascii="黑体" w:eastAsia="黑体" w:hAnsi="黑体"/>
          <w:bCs/>
          <w:sz w:val="32"/>
          <w:szCs w:val="28"/>
          <w:lang w:eastAsia="zh-CN"/>
        </w:rPr>
        <w:t>熔化和凝固</w:t>
      </w:r>
    </w:p>
    <w:p w:rsidR="0044697B" w:rsidRDefault="00D84DC0" w:rsidP="00B54DD4">
      <w:pPr>
        <w:spacing w:line="360" w:lineRule="auto"/>
        <w:rPr>
          <w:lang w:eastAsia="zh-CN"/>
        </w:rPr>
      </w:pPr>
      <w:r>
        <w:rPr>
          <w:b/>
          <w:bCs/>
          <w:sz w:val="24"/>
          <w:szCs w:val="24"/>
          <w:lang w:eastAsia="zh-CN"/>
        </w:rPr>
        <w:t>一、单选题</w:t>
      </w:r>
    </w:p>
    <w:p w:rsidR="0044697B" w:rsidRDefault="00D84DC0" w:rsidP="00B54DD4">
      <w:pPr>
        <w:spacing w:after="0" w:line="360" w:lineRule="auto"/>
        <w:rPr>
          <w:lang w:eastAsia="zh-CN"/>
        </w:rPr>
      </w:pPr>
      <w:r>
        <w:rPr>
          <w:color w:val="000000"/>
          <w:lang w:eastAsia="zh-CN"/>
        </w:rPr>
        <w:t>1.</w:t>
      </w:r>
      <w:r>
        <w:rPr>
          <w:color w:val="000000"/>
          <w:lang w:eastAsia="zh-CN"/>
        </w:rPr>
        <w:t>诗句</w:t>
      </w:r>
      <w:r>
        <w:rPr>
          <w:color w:val="000000"/>
          <w:lang w:eastAsia="zh-CN"/>
        </w:rPr>
        <w:t>“</w:t>
      </w:r>
      <w:r>
        <w:rPr>
          <w:color w:val="000000"/>
          <w:lang w:eastAsia="zh-CN"/>
        </w:rPr>
        <w:t>一朝秋暮露成霜</w:t>
      </w:r>
      <w:r>
        <w:rPr>
          <w:color w:val="000000"/>
          <w:lang w:eastAsia="zh-CN"/>
        </w:rPr>
        <w:t>”</w:t>
      </w:r>
      <w:r>
        <w:rPr>
          <w:color w:val="000000"/>
          <w:lang w:eastAsia="zh-CN"/>
        </w:rPr>
        <w:t>中的</w:t>
      </w:r>
      <w:r>
        <w:rPr>
          <w:color w:val="000000"/>
          <w:lang w:eastAsia="zh-CN"/>
        </w:rPr>
        <w:t>“</w:t>
      </w:r>
      <w:r>
        <w:rPr>
          <w:color w:val="000000"/>
          <w:lang w:eastAsia="zh-CN"/>
        </w:rPr>
        <w:t>露成霜</w:t>
      </w:r>
      <w:r>
        <w:rPr>
          <w:color w:val="000000"/>
          <w:lang w:eastAsia="zh-CN"/>
        </w:rPr>
        <w:t>”</w:t>
      </w:r>
      <w:r>
        <w:rPr>
          <w:color w:val="000000"/>
          <w:lang w:eastAsia="zh-CN"/>
        </w:rPr>
        <w:t>蕴含的物态变化是（</w:t>
      </w:r>
      <w:r>
        <w:rPr>
          <w:color w:val="000000"/>
          <w:lang w:eastAsia="zh-CN"/>
        </w:rPr>
        <w:t xml:space="preserve">   </w:t>
      </w:r>
      <w:r>
        <w:rPr>
          <w:color w:val="000000"/>
          <w:lang w:eastAsia="zh-CN"/>
        </w:rPr>
        <w:t>）</w:t>
      </w:r>
      <w:r>
        <w:rPr>
          <w:color w:val="000000"/>
          <w:lang w:eastAsia="zh-CN"/>
        </w:rPr>
        <w:t xml:space="preserve">            </w:t>
      </w:r>
    </w:p>
    <w:p w:rsidR="0044697B" w:rsidRDefault="00D84DC0" w:rsidP="00B54DD4">
      <w:pPr>
        <w:spacing w:after="0" w:line="360" w:lineRule="auto"/>
        <w:ind w:left="150"/>
        <w:rPr>
          <w:lang w:eastAsia="zh-CN"/>
        </w:rPr>
      </w:pPr>
      <w:r>
        <w:rPr>
          <w:color w:val="000000"/>
          <w:lang w:eastAsia="zh-CN"/>
        </w:rPr>
        <w:t>A. </w:t>
      </w:r>
      <w:r>
        <w:rPr>
          <w:color w:val="000000"/>
          <w:lang w:eastAsia="zh-CN"/>
        </w:rPr>
        <w:t>凝固</w:t>
      </w:r>
      <w:r>
        <w:rPr>
          <w:color w:val="000000"/>
          <w:lang w:eastAsia="zh-CN"/>
        </w:rPr>
        <w:t>                                     B. </w:t>
      </w:r>
      <w:r>
        <w:rPr>
          <w:color w:val="000000"/>
          <w:lang w:eastAsia="zh-CN"/>
        </w:rPr>
        <w:t>熔化</w:t>
      </w:r>
      <w:r>
        <w:rPr>
          <w:color w:val="000000"/>
          <w:lang w:eastAsia="zh-CN"/>
        </w:rPr>
        <w:t>                                     C. </w:t>
      </w:r>
      <w:r>
        <w:rPr>
          <w:color w:val="000000"/>
          <w:lang w:eastAsia="zh-CN"/>
        </w:rPr>
        <w:t>液化</w:t>
      </w:r>
      <w:r>
        <w:rPr>
          <w:color w:val="000000"/>
          <w:lang w:eastAsia="zh-CN"/>
        </w:rPr>
        <w:t>                                     D. </w:t>
      </w:r>
      <w:r>
        <w:rPr>
          <w:color w:val="000000"/>
          <w:lang w:eastAsia="zh-CN"/>
        </w:rPr>
        <w:t>升华</w:t>
      </w:r>
    </w:p>
    <w:p w:rsidR="0044697B" w:rsidRDefault="00D84DC0" w:rsidP="00B54DD4">
      <w:pPr>
        <w:spacing w:after="0" w:line="360" w:lineRule="auto"/>
        <w:rPr>
          <w:lang w:eastAsia="zh-CN"/>
        </w:rPr>
      </w:pPr>
      <w:r>
        <w:rPr>
          <w:color w:val="000000"/>
          <w:lang w:eastAsia="zh-CN"/>
        </w:rPr>
        <w:t>2.</w:t>
      </w:r>
      <w:r>
        <w:rPr>
          <w:color w:val="000000"/>
          <w:lang w:eastAsia="zh-CN"/>
        </w:rPr>
        <w:t>下列对应的物态变化中，属于熔化的是（</w:t>
      </w:r>
      <w:r>
        <w:rPr>
          <w:color w:val="000000"/>
          <w:lang w:eastAsia="zh-CN"/>
        </w:rPr>
        <w:t xml:space="preserve">   </w:t>
      </w:r>
      <w:r>
        <w:rPr>
          <w:color w:val="000000"/>
          <w:lang w:eastAsia="zh-CN"/>
        </w:rPr>
        <w:t>）</w:t>
      </w:r>
      <w:r>
        <w:rPr>
          <w:color w:val="000000"/>
          <w:lang w:eastAsia="zh-CN"/>
        </w:rPr>
        <w:t xml:space="preserve">            </w:t>
      </w:r>
    </w:p>
    <w:p w:rsidR="00B54DD4" w:rsidRDefault="00D84DC0" w:rsidP="00B54DD4">
      <w:pPr>
        <w:spacing w:after="0" w:line="360" w:lineRule="auto"/>
        <w:ind w:left="150"/>
        <w:rPr>
          <w:lang w:eastAsia="zh-CN"/>
        </w:rPr>
      </w:pPr>
      <w:r>
        <w:rPr>
          <w:color w:val="000000"/>
          <w:lang w:eastAsia="zh-CN"/>
        </w:rPr>
        <w:t>A. </w:t>
      </w:r>
      <w:r w:rsidR="00DE26F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图片_x0020_100001" style="width:93pt;height:60.75pt;visibility:visible;mso-wrap-style:square">
            <v:imagedata r:id="rId9" o:title="图片_x0020_100001"/>
          </v:shape>
        </w:pict>
      </w:r>
      <w:r>
        <w:rPr>
          <w:color w:val="000000"/>
          <w:lang w:eastAsia="zh-CN"/>
        </w:rPr>
        <w:t>冬天河水结冰</w:t>
      </w:r>
      <w:r>
        <w:rPr>
          <w:color w:val="000000"/>
          <w:lang w:eastAsia="zh-CN"/>
        </w:rPr>
        <w:t>                     </w:t>
      </w:r>
      <w:r w:rsidR="00DE26F4">
        <w:rPr>
          <w:noProof/>
        </w:rPr>
        <w:pict>
          <v:shape id="图片 2" o:spid="_x0000_i1026" type="#_x0000_t75" style="width:2.25pt;height:3pt;visibility:visible;mso-wrap-style:square">
            <v:imagedata r:id="rId10" o:title=""/>
          </v:shape>
        </w:pict>
      </w:r>
      <w:r>
        <w:rPr>
          <w:color w:val="000000"/>
          <w:lang w:eastAsia="zh-CN"/>
        </w:rPr>
        <w:t>B. </w:t>
      </w:r>
      <w:r w:rsidR="00DE26F4">
        <w:rPr>
          <w:noProof/>
        </w:rPr>
        <w:pict>
          <v:shape id="图片 3" o:spid="_x0000_i1027" type="#_x0000_t75" alt="图片_x0020_100002" style="width:83.25pt;height:65.25pt;visibility:visible;mso-wrap-style:square">
            <v:imagedata r:id="rId11" o:title="图片_x0020_100002"/>
          </v:shape>
        </w:pict>
      </w:r>
      <w:r>
        <w:rPr>
          <w:color w:val="000000"/>
          <w:lang w:eastAsia="zh-CN"/>
        </w:rPr>
        <w:t>铁丝网上的霜</w:t>
      </w:r>
    </w:p>
    <w:p w:rsidR="0044697B" w:rsidRDefault="00D84DC0" w:rsidP="00B54DD4">
      <w:pPr>
        <w:spacing w:after="0" w:line="360" w:lineRule="auto"/>
        <w:ind w:left="150"/>
        <w:rPr>
          <w:lang w:eastAsia="zh-CN"/>
        </w:rPr>
      </w:pPr>
      <w:r>
        <w:rPr>
          <w:color w:val="000000"/>
          <w:lang w:eastAsia="zh-CN"/>
        </w:rPr>
        <w:t>C. </w:t>
      </w:r>
      <w:r w:rsidR="00DE26F4">
        <w:rPr>
          <w:noProof/>
        </w:rPr>
        <w:pict>
          <v:shape id="图片 4" o:spid="_x0000_i1028" type="#_x0000_t75" alt="图片_x0020_100003" style="width:90.75pt;height:59.25pt;visibility:visible;mso-wrap-style:square">
            <v:imagedata r:id="rId12" o:title="图片_x0020_100003"/>
          </v:shape>
        </w:pict>
      </w:r>
      <w:r>
        <w:rPr>
          <w:color w:val="000000"/>
          <w:lang w:eastAsia="zh-CN"/>
        </w:rPr>
        <w:t>冰袋给病人降温</w:t>
      </w:r>
      <w:r>
        <w:rPr>
          <w:color w:val="000000"/>
          <w:lang w:eastAsia="zh-CN"/>
        </w:rPr>
        <w:t>                   D. </w:t>
      </w:r>
      <w:r w:rsidR="00DE26F4">
        <w:rPr>
          <w:noProof/>
        </w:rPr>
        <w:pict>
          <v:shape id="图片 5" o:spid="_x0000_i1029" type="#_x0000_t75" alt="图片_x0020_100004" style="width:55.5pt;height:54pt;visibility:visible;mso-wrap-style:square">
            <v:imagedata r:id="rId13" o:title="图片_x0020_100004"/>
          </v:shape>
        </w:pict>
      </w:r>
      <w:r>
        <w:rPr>
          <w:color w:val="000000"/>
          <w:lang w:eastAsia="zh-CN"/>
        </w:rPr>
        <w:t>冒出的</w:t>
      </w:r>
      <w:r>
        <w:rPr>
          <w:color w:val="000000"/>
          <w:lang w:eastAsia="zh-CN"/>
        </w:rPr>
        <w:t>“</w:t>
      </w:r>
      <w:r>
        <w:rPr>
          <w:color w:val="000000"/>
          <w:lang w:eastAsia="zh-CN"/>
        </w:rPr>
        <w:t>白气</w:t>
      </w:r>
      <w:r>
        <w:rPr>
          <w:color w:val="000000"/>
          <w:lang w:eastAsia="zh-CN"/>
        </w:rPr>
        <w:t>”</w:t>
      </w:r>
    </w:p>
    <w:p w:rsidR="0044697B" w:rsidRDefault="00D84DC0" w:rsidP="00B54DD4">
      <w:pPr>
        <w:spacing w:after="0" w:line="360" w:lineRule="auto"/>
        <w:rPr>
          <w:lang w:eastAsia="zh-CN"/>
        </w:rPr>
      </w:pPr>
      <w:r>
        <w:rPr>
          <w:color w:val="000000"/>
          <w:lang w:eastAsia="zh-CN"/>
        </w:rPr>
        <w:t>3.“</w:t>
      </w:r>
      <w:r>
        <w:rPr>
          <w:color w:val="000000"/>
          <w:lang w:eastAsia="zh-CN"/>
        </w:rPr>
        <w:t>奋斗者</w:t>
      </w:r>
      <w:r>
        <w:rPr>
          <w:color w:val="000000"/>
          <w:lang w:eastAsia="zh-CN"/>
        </w:rPr>
        <w:t>”</w:t>
      </w:r>
      <w:r>
        <w:rPr>
          <w:color w:val="000000"/>
          <w:lang w:eastAsia="zh-CN"/>
        </w:rPr>
        <w:t>号载人潜水器的壳体使用了我国白主研发的新型高强、高韧钛合金。金属钛是一种晶体，其熔化时温度随时间变化的图象为图中的（　　）</w:t>
      </w:r>
      <w:r>
        <w:rPr>
          <w:color w:val="000000"/>
          <w:lang w:eastAsia="zh-CN"/>
        </w:rPr>
        <w:t xml:space="preserve">            </w:t>
      </w:r>
    </w:p>
    <w:p w:rsidR="0044697B" w:rsidRDefault="00D84DC0" w:rsidP="00B54DD4">
      <w:pPr>
        <w:spacing w:after="0" w:line="360" w:lineRule="auto"/>
        <w:ind w:left="150"/>
      </w:pPr>
      <w:r>
        <w:rPr>
          <w:color w:val="000000"/>
        </w:rPr>
        <w:t>A. </w:t>
      </w:r>
      <w:r w:rsidR="00362BDE">
        <w:rPr>
          <w:noProof/>
        </w:rPr>
        <w:pict>
          <v:shape id="图片 6" o:spid="_x0000_i1030" type="#_x0000_t75" alt="图片_x0020_100006" style="width:84.75pt;height:94.5pt;visibility:visible;mso-wrap-style:square">
            <v:imagedata r:id="rId14" o:title="图片_x0020_100006"/>
          </v:shape>
        </w:pict>
      </w:r>
      <w:r>
        <w:rPr>
          <w:color w:val="000000"/>
        </w:rPr>
        <w:t>        </w:t>
      </w:r>
      <w:r w:rsidR="00362BDE">
        <w:rPr>
          <w:noProof/>
        </w:rPr>
        <w:pict>
          <v:shape id="图片 7" o:spid="_x0000_i1031" type="#_x0000_t75" style="width:2.25pt;height:3pt;visibility:visible;mso-wrap-style:square">
            <v:imagedata r:id="rId10" o:title=""/>
          </v:shape>
        </w:pict>
      </w:r>
      <w:r>
        <w:rPr>
          <w:color w:val="000000"/>
        </w:rPr>
        <w:t>B. </w:t>
      </w:r>
      <w:r w:rsidR="00362BDE">
        <w:rPr>
          <w:noProof/>
        </w:rPr>
        <w:pict>
          <v:shape id="图片 8" o:spid="_x0000_i1032" type="#_x0000_t75" alt="图片_x0020_100007" style="width:84.75pt;height:94.5pt;visibility:visible;mso-wrap-style:square">
            <v:imagedata r:id="rId15" o:title="图片_x0020_100007"/>
          </v:shape>
        </w:pict>
      </w:r>
      <w:r>
        <w:rPr>
          <w:color w:val="000000"/>
        </w:rPr>
        <w:t>        </w:t>
      </w:r>
      <w:r w:rsidR="00362BDE">
        <w:rPr>
          <w:noProof/>
        </w:rPr>
        <w:pict>
          <v:shape id="图片 9" o:spid="_x0000_i1033" type="#_x0000_t75" style="width:2.25pt;height:3pt;visibility:visible;mso-wrap-style:square">
            <v:imagedata r:id="rId10" o:title=""/>
          </v:shape>
        </w:pict>
      </w:r>
      <w:r>
        <w:rPr>
          <w:color w:val="000000"/>
        </w:rPr>
        <w:t>C. </w:t>
      </w:r>
      <w:r w:rsidR="00362BDE">
        <w:rPr>
          <w:noProof/>
        </w:rPr>
        <w:pict>
          <v:shape id="图片 10" o:spid="_x0000_i1034" type="#_x0000_t75" alt="图片_x0020_100008" style="width:84.75pt;height:94.5pt;visibility:visible;mso-wrap-style:square">
            <v:imagedata r:id="rId16" o:title="图片_x0020_100008"/>
          </v:shape>
        </w:pict>
      </w:r>
      <w:r>
        <w:rPr>
          <w:color w:val="000000"/>
        </w:rPr>
        <w:t>        </w:t>
      </w:r>
      <w:r w:rsidR="00362BDE">
        <w:rPr>
          <w:noProof/>
        </w:rPr>
        <w:pict>
          <v:shape id="图片 11" o:spid="_x0000_i1035" type="#_x0000_t75" style="width:2.25pt;height:3pt;visibility:visible;mso-wrap-style:square">
            <v:imagedata r:id="rId10" o:title=""/>
          </v:shape>
        </w:pict>
      </w:r>
      <w:r>
        <w:rPr>
          <w:color w:val="000000"/>
        </w:rPr>
        <w:t>D. </w:t>
      </w:r>
      <w:r w:rsidR="00362BDE">
        <w:rPr>
          <w:noProof/>
        </w:rPr>
        <w:pict>
          <v:shape id="图片 12" o:spid="_x0000_i1036" type="#_x0000_t75" alt="图片_x0020_100009" style="width:84.75pt;height:94.5pt;visibility:visible;mso-wrap-style:square">
            <v:imagedata r:id="rId17" o:title="图片_x0020_100009"/>
          </v:shape>
        </w:pict>
      </w:r>
    </w:p>
    <w:p w:rsidR="0044697B" w:rsidRDefault="00D84DC0" w:rsidP="00B54DD4">
      <w:pPr>
        <w:spacing w:after="0" w:line="360" w:lineRule="auto"/>
        <w:rPr>
          <w:lang w:eastAsia="zh-CN"/>
        </w:rPr>
      </w:pPr>
      <w:r>
        <w:rPr>
          <w:color w:val="000000"/>
          <w:lang w:eastAsia="zh-CN"/>
        </w:rPr>
        <w:t>4.</w:t>
      </w:r>
      <w:r>
        <w:rPr>
          <w:color w:val="000000"/>
          <w:lang w:eastAsia="zh-CN"/>
        </w:rPr>
        <w:t>在</w:t>
      </w:r>
      <w:r>
        <w:rPr>
          <w:color w:val="000000"/>
          <w:lang w:eastAsia="zh-CN"/>
        </w:rPr>
        <w:t>“</w:t>
      </w:r>
      <w:r>
        <w:rPr>
          <w:color w:val="000000"/>
          <w:lang w:eastAsia="zh-CN"/>
        </w:rPr>
        <w:t>探究蜡烛的熔化特点</w:t>
      </w:r>
      <w:r>
        <w:rPr>
          <w:color w:val="000000"/>
          <w:lang w:eastAsia="zh-CN"/>
        </w:rPr>
        <w:t>”</w:t>
      </w:r>
      <w:r>
        <w:rPr>
          <w:color w:val="000000"/>
          <w:lang w:eastAsia="zh-CN"/>
        </w:rPr>
        <w:t>和</w:t>
      </w:r>
      <w:r>
        <w:rPr>
          <w:color w:val="000000"/>
          <w:lang w:eastAsia="zh-CN"/>
        </w:rPr>
        <w:t>“</w:t>
      </w:r>
      <w:r>
        <w:rPr>
          <w:color w:val="000000"/>
          <w:lang w:eastAsia="zh-CN"/>
        </w:rPr>
        <w:t>观察碘锤中的物态变化</w:t>
      </w:r>
      <w:r>
        <w:rPr>
          <w:color w:val="000000"/>
          <w:lang w:eastAsia="zh-CN"/>
        </w:rPr>
        <w:t>”</w:t>
      </w:r>
      <w:r>
        <w:rPr>
          <w:color w:val="000000"/>
          <w:lang w:eastAsia="zh-CN"/>
        </w:rPr>
        <w:t>两个活动中，采用水浴法加热的主要目的是（　　）</w:t>
      </w:r>
      <w:r>
        <w:rPr>
          <w:color w:val="000000"/>
          <w:lang w:eastAsia="zh-CN"/>
        </w:rPr>
        <w:t xml:space="preserve">  </w:t>
      </w:r>
    </w:p>
    <w:p w:rsidR="0044697B" w:rsidRDefault="00362BDE" w:rsidP="00B54DD4">
      <w:pPr>
        <w:spacing w:after="0" w:line="360" w:lineRule="auto"/>
      </w:pPr>
      <w:r>
        <w:rPr>
          <w:noProof/>
        </w:rPr>
        <w:pict>
          <v:shape id="图片 13" o:spid="_x0000_i1037" type="#_x0000_t75" alt="图片_x0020_100009" style="width:66.75pt;height:79.5pt;visibility:visible;mso-wrap-style:square">
            <v:imagedata r:id="rId18" o:title="图片_x0020_100009"/>
          </v:shape>
        </w:pict>
      </w:r>
      <w:r>
        <w:rPr>
          <w:noProof/>
        </w:rPr>
        <w:pict>
          <v:shape id="图片 14" o:spid="_x0000_i1038" type="#_x0000_t75" alt="图片_x0020_100010" style="width:102.75pt;height:83.25pt;visibility:visible;mso-wrap-style:square">
            <v:imagedata r:id="rId19" o:title="图片_x0020_100010"/>
          </v:shape>
        </w:pict>
      </w:r>
    </w:p>
    <w:p w:rsidR="00B54DD4" w:rsidRDefault="00D84DC0" w:rsidP="00B54DD4">
      <w:pPr>
        <w:spacing w:after="0" w:line="360" w:lineRule="auto"/>
        <w:ind w:left="150"/>
        <w:rPr>
          <w:lang w:eastAsia="zh-CN"/>
        </w:rPr>
      </w:pPr>
      <w:r>
        <w:rPr>
          <w:color w:val="000000"/>
          <w:lang w:eastAsia="zh-CN"/>
        </w:rPr>
        <w:t>A. </w:t>
      </w:r>
      <w:r>
        <w:rPr>
          <w:color w:val="000000"/>
          <w:lang w:eastAsia="zh-CN"/>
        </w:rPr>
        <w:t>都是为了受热均匀</w:t>
      </w:r>
      <w:r>
        <w:rPr>
          <w:color w:val="000000"/>
          <w:lang w:eastAsia="zh-CN"/>
        </w:rPr>
        <w:t>                                              </w:t>
      </w:r>
      <w:r w:rsidR="00362BDE">
        <w:rPr>
          <w:noProof/>
        </w:rPr>
        <w:pict>
          <v:shape id="图片 15" o:spid="_x0000_i1039" type="#_x0000_t75" style="width:2.25pt;height:3pt;visibility:visible;mso-wrap-style:square">
            <v:imagedata r:id="rId10" o:title=""/>
          </v:shape>
        </w:pict>
      </w:r>
      <w:r>
        <w:rPr>
          <w:color w:val="000000"/>
          <w:lang w:eastAsia="zh-CN"/>
        </w:rPr>
        <w:t>B. </w:t>
      </w:r>
      <w:r>
        <w:rPr>
          <w:color w:val="000000"/>
          <w:lang w:eastAsia="zh-CN"/>
        </w:rPr>
        <w:t>都是为了控制温度</w:t>
      </w:r>
    </w:p>
    <w:p w:rsidR="0044697B" w:rsidRDefault="00D84DC0" w:rsidP="00B54DD4">
      <w:pPr>
        <w:spacing w:after="0" w:line="360" w:lineRule="auto"/>
        <w:ind w:left="150"/>
        <w:rPr>
          <w:lang w:eastAsia="zh-CN"/>
        </w:rPr>
      </w:pPr>
      <w:r>
        <w:rPr>
          <w:color w:val="000000"/>
          <w:lang w:eastAsia="zh-CN"/>
        </w:rPr>
        <w:t>C. </w:t>
      </w:r>
      <w:r>
        <w:rPr>
          <w:color w:val="000000"/>
          <w:lang w:eastAsia="zh-CN"/>
        </w:rPr>
        <w:t>前者是为了受热均匀，后者是为了控制温度</w:t>
      </w:r>
      <w:r>
        <w:rPr>
          <w:color w:val="000000"/>
          <w:lang w:eastAsia="zh-CN"/>
        </w:rPr>
        <w:t>        </w:t>
      </w:r>
      <w:r w:rsidR="00362BDE">
        <w:rPr>
          <w:noProof/>
        </w:rPr>
        <w:pict>
          <v:shape id="图片 16" o:spid="_x0000_i1040" type="#_x0000_t75" style="width:.75pt;height:3pt;visibility:visible;mso-wrap-style:square">
            <v:imagedata r:id="rId20" o:title=""/>
          </v:shape>
        </w:pict>
      </w:r>
      <w:r>
        <w:rPr>
          <w:color w:val="000000"/>
          <w:lang w:eastAsia="zh-CN"/>
        </w:rPr>
        <w:t>D. </w:t>
      </w:r>
      <w:r>
        <w:rPr>
          <w:color w:val="000000"/>
          <w:lang w:eastAsia="zh-CN"/>
        </w:rPr>
        <w:t>前者是为了控制温度，后者是为了受热均匀</w:t>
      </w:r>
    </w:p>
    <w:p w:rsidR="0044697B" w:rsidRDefault="00D84DC0" w:rsidP="00B54DD4">
      <w:pPr>
        <w:spacing w:after="0" w:line="360" w:lineRule="auto"/>
        <w:rPr>
          <w:lang w:eastAsia="zh-CN"/>
        </w:rPr>
      </w:pPr>
      <w:r>
        <w:rPr>
          <w:color w:val="000000"/>
          <w:lang w:eastAsia="zh-CN"/>
        </w:rPr>
        <w:t>5.</w:t>
      </w:r>
      <w:r>
        <w:rPr>
          <w:color w:val="000000"/>
          <w:lang w:eastAsia="zh-CN"/>
        </w:rPr>
        <w:t>玻璃一般透明而质脆，在被加热时由脆硬变软到完全变为液态有一个相当宽的温度范围。利用这个性质可以制作各种玻璃工艺品，如图所示。关于玻璃的这个性质，下列说法中正确的是（</w:t>
      </w:r>
      <w:r>
        <w:rPr>
          <w:color w:val="000000"/>
          <w:lang w:eastAsia="zh-CN"/>
        </w:rPr>
        <w:t xml:space="preserve">   </w:t>
      </w:r>
      <w:r>
        <w:rPr>
          <w:color w:val="000000"/>
          <w:lang w:eastAsia="zh-CN"/>
        </w:rPr>
        <w:t>）</w:t>
      </w:r>
      <w:r>
        <w:rPr>
          <w:color w:val="000000"/>
          <w:lang w:eastAsia="zh-CN"/>
        </w:rPr>
        <w:t xml:space="preserve">  </w:t>
      </w:r>
    </w:p>
    <w:p w:rsidR="0044697B" w:rsidRDefault="00362BDE" w:rsidP="00B54DD4">
      <w:pPr>
        <w:spacing w:after="0" w:line="360" w:lineRule="auto"/>
      </w:pPr>
      <w:r>
        <w:rPr>
          <w:noProof/>
        </w:rPr>
        <w:lastRenderedPageBreak/>
        <w:pict>
          <v:shape id="图片 17" o:spid="_x0000_i1041" type="#_x0000_t75" alt="图片_x0020_100014" style="width:264pt;height:140.25pt;visibility:visible;mso-wrap-style:square">
            <v:imagedata r:id="rId21" o:title="图片_x0020_100014"/>
          </v:shape>
        </w:pict>
      </w:r>
    </w:p>
    <w:p w:rsidR="00B54DD4" w:rsidRDefault="00D84DC0" w:rsidP="00B54DD4">
      <w:pPr>
        <w:spacing w:after="0" w:line="360" w:lineRule="auto"/>
        <w:ind w:left="150"/>
        <w:rPr>
          <w:lang w:eastAsia="zh-CN"/>
        </w:rPr>
      </w:pPr>
      <w:r>
        <w:rPr>
          <w:color w:val="000000"/>
          <w:lang w:eastAsia="zh-CN"/>
        </w:rPr>
        <w:t>A. </w:t>
      </w:r>
      <w:r>
        <w:rPr>
          <w:color w:val="000000"/>
          <w:lang w:eastAsia="zh-CN"/>
        </w:rPr>
        <w:t>玻璃是晶体，熔化时有确定的温度</w:t>
      </w:r>
    </w:p>
    <w:p w:rsidR="00B54DD4" w:rsidRDefault="00D84DC0" w:rsidP="00B54DD4">
      <w:pPr>
        <w:spacing w:after="0" w:line="360" w:lineRule="auto"/>
        <w:ind w:left="150"/>
        <w:rPr>
          <w:lang w:eastAsia="zh-CN"/>
        </w:rPr>
      </w:pPr>
      <w:r>
        <w:rPr>
          <w:color w:val="000000"/>
          <w:lang w:eastAsia="zh-CN"/>
        </w:rPr>
        <w:t>B. </w:t>
      </w:r>
      <w:r>
        <w:rPr>
          <w:color w:val="000000"/>
          <w:lang w:eastAsia="zh-CN"/>
        </w:rPr>
        <w:t>玻璃是非晶体，熔化时有确定的温度</w:t>
      </w:r>
    </w:p>
    <w:p w:rsidR="00B54DD4" w:rsidRDefault="00D84DC0" w:rsidP="00B54DD4">
      <w:pPr>
        <w:spacing w:after="0" w:line="360" w:lineRule="auto"/>
        <w:ind w:left="150"/>
        <w:rPr>
          <w:lang w:eastAsia="zh-CN"/>
        </w:rPr>
      </w:pPr>
      <w:r>
        <w:rPr>
          <w:color w:val="000000"/>
          <w:lang w:eastAsia="zh-CN"/>
        </w:rPr>
        <w:t>C. </w:t>
      </w:r>
      <w:r>
        <w:rPr>
          <w:color w:val="000000"/>
          <w:lang w:eastAsia="zh-CN"/>
        </w:rPr>
        <w:t>玻璃是晶体，熔化时没有确定的温度</w:t>
      </w:r>
    </w:p>
    <w:p w:rsidR="0044697B" w:rsidRDefault="00D84DC0" w:rsidP="00B54DD4">
      <w:pPr>
        <w:spacing w:after="0" w:line="360" w:lineRule="auto"/>
        <w:ind w:left="150"/>
        <w:rPr>
          <w:lang w:eastAsia="zh-CN"/>
        </w:rPr>
      </w:pPr>
      <w:r>
        <w:rPr>
          <w:color w:val="000000"/>
          <w:lang w:eastAsia="zh-CN"/>
        </w:rPr>
        <w:t>D. </w:t>
      </w:r>
      <w:r>
        <w:rPr>
          <w:color w:val="000000"/>
          <w:lang w:eastAsia="zh-CN"/>
        </w:rPr>
        <w:t>玻璃是非晶体，熔化时没有确定的温度</w:t>
      </w:r>
    </w:p>
    <w:p w:rsidR="0044697B" w:rsidRDefault="00D84DC0" w:rsidP="00B54DD4">
      <w:pPr>
        <w:spacing w:after="0" w:line="360" w:lineRule="auto"/>
        <w:rPr>
          <w:lang w:eastAsia="zh-CN"/>
        </w:rPr>
      </w:pPr>
      <w:r>
        <w:rPr>
          <w:color w:val="000000"/>
          <w:lang w:eastAsia="zh-CN"/>
        </w:rPr>
        <w:t>6.</w:t>
      </w:r>
      <w:r>
        <w:rPr>
          <w:color w:val="000000"/>
          <w:lang w:eastAsia="zh-CN"/>
        </w:rPr>
        <w:t>如图所示是甲乙两种固体熔化时温度随时间变化的图象，则以下说法正确的是（　　）</w:t>
      </w:r>
      <w:r>
        <w:rPr>
          <w:color w:val="000000"/>
          <w:lang w:eastAsia="zh-CN"/>
        </w:rPr>
        <w:t xml:space="preserve">  </w:t>
      </w:r>
    </w:p>
    <w:p w:rsidR="0044697B" w:rsidRDefault="00362BDE" w:rsidP="00B54DD4">
      <w:pPr>
        <w:spacing w:after="0" w:line="360" w:lineRule="auto"/>
      </w:pPr>
      <w:r>
        <w:rPr>
          <w:noProof/>
        </w:rPr>
        <w:pict>
          <v:shape id="图片 18" o:spid="_x0000_i1042" type="#_x0000_t75" alt="图片_x0020_100006" style="width:135pt;height:114pt;visibility:visible;mso-wrap-style:square">
            <v:imagedata r:id="rId22" o:title="图片_x0020_100006"/>
          </v:shape>
        </w:pict>
      </w:r>
    </w:p>
    <w:p w:rsidR="00B54DD4" w:rsidRDefault="00D84DC0" w:rsidP="00B54DD4">
      <w:pPr>
        <w:spacing w:after="0" w:line="360" w:lineRule="auto"/>
        <w:ind w:left="150"/>
        <w:rPr>
          <w:lang w:eastAsia="zh-CN"/>
        </w:rPr>
      </w:pPr>
      <w:r>
        <w:rPr>
          <w:color w:val="000000"/>
          <w:lang w:eastAsia="zh-CN"/>
        </w:rPr>
        <w:t>A. </w:t>
      </w:r>
      <w:r>
        <w:rPr>
          <w:color w:val="000000"/>
          <w:lang w:eastAsia="zh-CN"/>
        </w:rPr>
        <w:t>甲在第</w:t>
      </w:r>
      <w:r>
        <w:rPr>
          <w:color w:val="000000"/>
          <w:lang w:eastAsia="zh-CN"/>
        </w:rPr>
        <w:t>6min</w:t>
      </w:r>
      <w:r>
        <w:rPr>
          <w:color w:val="000000"/>
          <w:lang w:eastAsia="zh-CN"/>
        </w:rPr>
        <w:t>时是固态</w:t>
      </w:r>
      <w:r>
        <w:rPr>
          <w:color w:val="000000"/>
          <w:lang w:eastAsia="zh-CN"/>
        </w:rPr>
        <w:t>                                         </w:t>
      </w:r>
      <w:r w:rsidR="00362BDE">
        <w:rPr>
          <w:noProof/>
        </w:rPr>
        <w:pict>
          <v:shape id="图片 19" o:spid="_x0000_i1043" type="#_x0000_t75" style="width:2.25pt;height:3pt;visibility:visible;mso-wrap-style:square">
            <v:imagedata r:id="rId10" o:title=""/>
          </v:shape>
        </w:pict>
      </w:r>
      <w:r>
        <w:rPr>
          <w:color w:val="000000"/>
          <w:lang w:eastAsia="zh-CN"/>
        </w:rPr>
        <w:t>B. </w:t>
      </w:r>
      <w:r>
        <w:rPr>
          <w:color w:val="000000"/>
          <w:lang w:eastAsia="zh-CN"/>
        </w:rPr>
        <w:t>甲在</w:t>
      </w:r>
      <w:r>
        <w:rPr>
          <w:color w:val="000000"/>
          <w:lang w:eastAsia="zh-CN"/>
        </w:rPr>
        <w:t>ab</w:t>
      </w:r>
      <w:r>
        <w:rPr>
          <w:color w:val="000000"/>
          <w:lang w:eastAsia="zh-CN"/>
        </w:rPr>
        <w:t>段不需要吸热</w:t>
      </w:r>
    </w:p>
    <w:p w:rsidR="0044697B" w:rsidRDefault="00D84DC0" w:rsidP="00B54DD4">
      <w:pPr>
        <w:spacing w:after="0" w:line="360" w:lineRule="auto"/>
        <w:ind w:left="150"/>
        <w:rPr>
          <w:lang w:eastAsia="zh-CN"/>
        </w:rPr>
      </w:pPr>
      <w:r>
        <w:rPr>
          <w:color w:val="000000"/>
          <w:lang w:eastAsia="zh-CN"/>
        </w:rPr>
        <w:t>C. </w:t>
      </w:r>
      <w:r>
        <w:rPr>
          <w:color w:val="000000"/>
          <w:lang w:eastAsia="zh-CN"/>
        </w:rPr>
        <w:t>甲的熔点是</w:t>
      </w:r>
      <w:r>
        <w:rPr>
          <w:color w:val="000000"/>
          <w:lang w:eastAsia="zh-CN"/>
        </w:rPr>
        <w:t>48℃                                                 </w:t>
      </w:r>
      <w:r w:rsidR="00362BDE">
        <w:rPr>
          <w:noProof/>
        </w:rPr>
        <w:pict>
          <v:shape id="图片 20" o:spid="_x0000_i1044" type="#_x0000_t75" style="width:2.25pt;height:3pt;visibility:visible;mso-wrap-style:square">
            <v:imagedata r:id="rId10" o:title=""/>
          </v:shape>
        </w:pict>
      </w:r>
      <w:r>
        <w:rPr>
          <w:color w:val="000000"/>
          <w:lang w:eastAsia="zh-CN"/>
        </w:rPr>
        <w:t>D. </w:t>
      </w:r>
      <w:r>
        <w:rPr>
          <w:color w:val="000000"/>
          <w:lang w:eastAsia="zh-CN"/>
        </w:rPr>
        <w:t>甲和乙熔化过程所用的时间相同</w:t>
      </w:r>
    </w:p>
    <w:p w:rsidR="0044697B" w:rsidRDefault="00D84DC0" w:rsidP="00B54DD4">
      <w:pPr>
        <w:spacing w:after="0" w:line="360" w:lineRule="auto"/>
        <w:rPr>
          <w:lang w:eastAsia="zh-CN"/>
        </w:rPr>
      </w:pPr>
      <w:r>
        <w:rPr>
          <w:color w:val="000000"/>
          <w:lang w:eastAsia="zh-CN"/>
        </w:rPr>
        <w:t>7.</w:t>
      </w:r>
      <w:r>
        <w:rPr>
          <w:color w:val="000000"/>
          <w:lang w:eastAsia="zh-CN"/>
        </w:rPr>
        <w:t>如图为某种物质熔化时温度随时间变化的图像。根据图像，判断下列说法正确的是（</w:t>
      </w:r>
      <w:r>
        <w:rPr>
          <w:color w:val="000000"/>
          <w:lang w:eastAsia="zh-CN"/>
        </w:rPr>
        <w:t xml:space="preserve">   </w:t>
      </w:r>
      <w:r>
        <w:rPr>
          <w:color w:val="000000"/>
          <w:lang w:eastAsia="zh-CN"/>
        </w:rPr>
        <w:t>）</w:t>
      </w:r>
      <w:r>
        <w:rPr>
          <w:color w:val="000000"/>
          <w:lang w:eastAsia="zh-CN"/>
        </w:rPr>
        <w:t xml:space="preserve">  </w:t>
      </w:r>
    </w:p>
    <w:p w:rsidR="0044697B" w:rsidRDefault="00362BDE" w:rsidP="00B54DD4">
      <w:pPr>
        <w:spacing w:after="0" w:line="360" w:lineRule="auto"/>
      </w:pPr>
      <w:r>
        <w:rPr>
          <w:noProof/>
        </w:rPr>
        <w:pict>
          <v:shape id="图片 21" o:spid="_x0000_i1045" type="#_x0000_t75" alt="图片_x0020_100008" style="width:113.25pt;height:85.5pt;visibility:visible;mso-wrap-style:square">
            <v:imagedata r:id="rId23" o:title="图片_x0020_100008"/>
          </v:shape>
        </w:pict>
      </w:r>
    </w:p>
    <w:p w:rsidR="00B54DD4" w:rsidRDefault="00D84DC0" w:rsidP="00B54DD4">
      <w:pPr>
        <w:spacing w:after="0" w:line="360" w:lineRule="auto"/>
        <w:ind w:left="150"/>
        <w:rPr>
          <w:lang w:eastAsia="zh-CN"/>
        </w:rPr>
      </w:pPr>
      <w:r>
        <w:rPr>
          <w:color w:val="000000"/>
          <w:lang w:eastAsia="zh-CN"/>
        </w:rPr>
        <w:t>A. </w:t>
      </w:r>
      <w:r>
        <w:rPr>
          <w:color w:val="000000"/>
          <w:lang w:eastAsia="zh-CN"/>
        </w:rPr>
        <w:t>该物质是晶体，熔点为</w:t>
      </w:r>
      <w:r>
        <w:rPr>
          <w:color w:val="000000"/>
          <w:lang w:eastAsia="zh-CN"/>
        </w:rPr>
        <w:t>80℃</w:t>
      </w:r>
    </w:p>
    <w:p w:rsidR="00B54DD4" w:rsidRDefault="00D84DC0" w:rsidP="00B54DD4">
      <w:pPr>
        <w:spacing w:after="0" w:line="360" w:lineRule="auto"/>
        <w:ind w:left="150"/>
        <w:rPr>
          <w:lang w:eastAsia="zh-CN"/>
        </w:rPr>
      </w:pPr>
      <w:r>
        <w:rPr>
          <w:color w:val="000000"/>
          <w:lang w:eastAsia="zh-CN"/>
        </w:rPr>
        <w:t>B. </w:t>
      </w:r>
      <w:r>
        <w:rPr>
          <w:color w:val="000000"/>
          <w:lang w:eastAsia="zh-CN"/>
        </w:rPr>
        <w:t>该物质熔化过程持续了</w:t>
      </w:r>
      <w:r>
        <w:rPr>
          <w:color w:val="000000"/>
          <w:lang w:eastAsia="zh-CN"/>
        </w:rPr>
        <w:t>25min</w:t>
      </w:r>
    </w:p>
    <w:p w:rsidR="00B54DD4" w:rsidRDefault="00D84DC0" w:rsidP="00B54DD4">
      <w:pPr>
        <w:spacing w:after="0" w:line="360" w:lineRule="auto"/>
        <w:ind w:left="150"/>
        <w:rPr>
          <w:lang w:eastAsia="zh-CN"/>
        </w:rPr>
      </w:pPr>
      <w:r>
        <w:rPr>
          <w:color w:val="000000"/>
          <w:lang w:eastAsia="zh-CN"/>
        </w:rPr>
        <w:t>C. </w:t>
      </w:r>
      <w:r>
        <w:rPr>
          <w:color w:val="000000"/>
          <w:lang w:eastAsia="zh-CN"/>
        </w:rPr>
        <w:t>在</w:t>
      </w:r>
      <w:r>
        <w:rPr>
          <w:color w:val="000000"/>
          <w:lang w:eastAsia="zh-CN"/>
        </w:rPr>
        <w:t>30min</w:t>
      </w:r>
      <w:r>
        <w:rPr>
          <w:color w:val="000000"/>
          <w:lang w:eastAsia="zh-CN"/>
        </w:rPr>
        <w:t>时，该物质处于固液共存状态</w:t>
      </w:r>
    </w:p>
    <w:p w:rsidR="0044697B" w:rsidRDefault="00D84DC0" w:rsidP="00B54DD4">
      <w:pPr>
        <w:spacing w:after="0" w:line="360" w:lineRule="auto"/>
        <w:ind w:left="150"/>
        <w:rPr>
          <w:lang w:eastAsia="zh-CN"/>
        </w:rPr>
      </w:pPr>
      <w:r>
        <w:rPr>
          <w:color w:val="000000"/>
          <w:lang w:eastAsia="zh-CN"/>
        </w:rPr>
        <w:t>D. </w:t>
      </w:r>
      <w:r>
        <w:rPr>
          <w:color w:val="000000"/>
          <w:lang w:eastAsia="zh-CN"/>
        </w:rPr>
        <w:t>在</w:t>
      </w:r>
      <w:r>
        <w:rPr>
          <w:color w:val="000000"/>
          <w:lang w:eastAsia="zh-CN"/>
        </w:rPr>
        <w:t>10min</w:t>
      </w:r>
      <w:r>
        <w:rPr>
          <w:color w:val="000000"/>
          <w:lang w:eastAsia="zh-CN"/>
        </w:rPr>
        <w:t>到</w:t>
      </w:r>
      <w:r>
        <w:rPr>
          <w:color w:val="000000"/>
          <w:lang w:eastAsia="zh-CN"/>
        </w:rPr>
        <w:t>25min</w:t>
      </w:r>
      <w:r>
        <w:rPr>
          <w:color w:val="000000"/>
          <w:lang w:eastAsia="zh-CN"/>
        </w:rPr>
        <w:t>之间，由于物体温度不变，所以不吸收热量</w:t>
      </w:r>
    </w:p>
    <w:p w:rsidR="0044697B" w:rsidRDefault="00D84DC0" w:rsidP="00B54DD4">
      <w:pPr>
        <w:spacing w:after="0" w:line="360" w:lineRule="auto"/>
      </w:pPr>
      <w:r>
        <w:rPr>
          <w:color w:val="000000"/>
          <w:lang w:eastAsia="zh-CN"/>
        </w:rPr>
        <w:t>8.</w:t>
      </w:r>
      <w:r>
        <w:rPr>
          <w:color w:val="000000"/>
          <w:lang w:eastAsia="zh-CN"/>
        </w:rPr>
        <w:t>市场上有一种</w:t>
      </w:r>
      <w:r>
        <w:rPr>
          <w:color w:val="000000"/>
          <w:lang w:eastAsia="zh-CN"/>
        </w:rPr>
        <w:t>“55℃</w:t>
      </w:r>
      <w:r>
        <w:rPr>
          <w:color w:val="000000"/>
          <w:lang w:eastAsia="zh-CN"/>
        </w:rPr>
        <w:t>保温杯</w:t>
      </w:r>
      <w:r>
        <w:rPr>
          <w:color w:val="000000"/>
          <w:lang w:eastAsia="zh-CN"/>
        </w:rPr>
        <w:t>”</w:t>
      </w:r>
      <w:r>
        <w:rPr>
          <w:color w:val="000000"/>
          <w:lang w:eastAsia="zh-CN"/>
        </w:rPr>
        <w:t>，外层为隔热材料，内层为导热材料，夹层间有</w:t>
      </w:r>
      <w:r>
        <w:rPr>
          <w:color w:val="000000"/>
          <w:lang w:eastAsia="zh-CN"/>
        </w:rPr>
        <w:t>“</w:t>
      </w:r>
      <w:r>
        <w:rPr>
          <w:color w:val="000000"/>
          <w:lang w:eastAsia="zh-CN"/>
        </w:rPr>
        <w:t>神奇物质</w:t>
      </w:r>
      <w:r>
        <w:rPr>
          <w:color w:val="000000"/>
          <w:lang w:eastAsia="zh-CN"/>
        </w:rPr>
        <w:t>”</w:t>
      </w:r>
      <w:r>
        <w:rPr>
          <w:color w:val="000000"/>
          <w:lang w:eastAsia="zh-CN"/>
        </w:rPr>
        <w:t>。开水倒入杯中数分钟后，水温降为</w:t>
      </w:r>
      <w:r>
        <w:rPr>
          <w:color w:val="000000"/>
          <w:lang w:eastAsia="zh-CN"/>
        </w:rPr>
        <w:t>55℃</w:t>
      </w:r>
      <w:r>
        <w:rPr>
          <w:color w:val="000000"/>
          <w:lang w:eastAsia="zh-CN"/>
        </w:rPr>
        <w:t>且能较长时间保持不变。</w:t>
      </w:r>
      <w:r>
        <w:rPr>
          <w:color w:val="000000"/>
        </w:rPr>
        <w:t>则下列说法错误的是（</w:t>
      </w:r>
      <w:r>
        <w:rPr>
          <w:color w:val="000000"/>
        </w:rPr>
        <w:t xml:space="preserve">   </w:t>
      </w:r>
      <w:r>
        <w:rPr>
          <w:color w:val="000000"/>
        </w:rPr>
        <w:t>）</w:t>
      </w:r>
      <w:r>
        <w:rPr>
          <w:color w:val="000000"/>
        </w:rPr>
        <w:t xml:space="preserve">  </w:t>
      </w:r>
    </w:p>
    <w:p w:rsidR="0044697B" w:rsidRDefault="00362BDE" w:rsidP="00B54DD4">
      <w:pPr>
        <w:spacing w:after="0" w:line="360" w:lineRule="auto"/>
      </w:pPr>
      <w:r>
        <w:rPr>
          <w:noProof/>
        </w:rPr>
        <w:lastRenderedPageBreak/>
        <w:pict>
          <v:shape id="图片 22" o:spid="_x0000_i1046" type="#_x0000_t75" alt="图片_x0020_100018" style="width:134.25pt;height:78.75pt;visibility:visible;mso-wrap-style:square">
            <v:imagedata r:id="rId24" o:title="图片_x0020_100018"/>
          </v:shape>
        </w:pict>
      </w:r>
    </w:p>
    <w:p w:rsidR="00B54DD4" w:rsidRDefault="00D84DC0" w:rsidP="00B54DD4">
      <w:pPr>
        <w:spacing w:after="0" w:line="360" w:lineRule="auto"/>
        <w:ind w:left="150"/>
        <w:rPr>
          <w:lang w:eastAsia="zh-CN"/>
        </w:rPr>
      </w:pPr>
      <w:r>
        <w:rPr>
          <w:color w:val="000000"/>
          <w:lang w:eastAsia="zh-CN"/>
        </w:rPr>
        <w:t>A. “</w:t>
      </w:r>
      <w:r>
        <w:rPr>
          <w:color w:val="000000"/>
          <w:lang w:eastAsia="zh-CN"/>
        </w:rPr>
        <w:t>神奇物质</w:t>
      </w:r>
      <w:r>
        <w:rPr>
          <w:color w:val="000000"/>
          <w:lang w:eastAsia="zh-CN"/>
        </w:rPr>
        <w:t>”</w:t>
      </w:r>
      <w:r>
        <w:rPr>
          <w:color w:val="000000"/>
          <w:lang w:eastAsia="zh-CN"/>
        </w:rPr>
        <w:t>是晶体</w:t>
      </w:r>
    </w:p>
    <w:p w:rsidR="00B54DD4" w:rsidRDefault="00D84DC0" w:rsidP="00B54DD4">
      <w:pPr>
        <w:spacing w:after="0" w:line="360" w:lineRule="auto"/>
        <w:ind w:left="150"/>
        <w:rPr>
          <w:lang w:eastAsia="zh-CN"/>
        </w:rPr>
      </w:pPr>
      <w:r>
        <w:rPr>
          <w:color w:val="000000"/>
          <w:lang w:eastAsia="zh-CN"/>
        </w:rPr>
        <w:t>B. “</w:t>
      </w:r>
      <w:r>
        <w:rPr>
          <w:color w:val="000000"/>
          <w:lang w:eastAsia="zh-CN"/>
        </w:rPr>
        <w:t>神奇物质</w:t>
      </w:r>
      <w:r>
        <w:rPr>
          <w:color w:val="000000"/>
          <w:lang w:eastAsia="zh-CN"/>
        </w:rPr>
        <w:t>”</w:t>
      </w:r>
      <w:r>
        <w:rPr>
          <w:color w:val="000000"/>
          <w:lang w:eastAsia="zh-CN"/>
        </w:rPr>
        <w:t>在</w:t>
      </w:r>
      <w:r>
        <w:rPr>
          <w:color w:val="000000"/>
          <w:lang w:eastAsia="zh-CN"/>
        </w:rPr>
        <w:t>55℃</w:t>
      </w:r>
      <w:r>
        <w:rPr>
          <w:color w:val="000000"/>
          <w:lang w:eastAsia="zh-CN"/>
        </w:rPr>
        <w:t>时一定是固液态共存</w:t>
      </w:r>
    </w:p>
    <w:p w:rsidR="00B54DD4" w:rsidRDefault="00D84DC0" w:rsidP="00B54DD4">
      <w:pPr>
        <w:spacing w:after="0" w:line="360" w:lineRule="auto"/>
        <w:ind w:left="150"/>
        <w:rPr>
          <w:lang w:eastAsia="zh-CN"/>
        </w:rPr>
      </w:pPr>
      <w:r>
        <w:rPr>
          <w:color w:val="000000"/>
          <w:lang w:eastAsia="zh-CN"/>
        </w:rPr>
        <w:t>C. “55℃</w:t>
      </w:r>
      <w:r>
        <w:rPr>
          <w:color w:val="000000"/>
          <w:lang w:eastAsia="zh-CN"/>
        </w:rPr>
        <w:t>保温杯</w:t>
      </w:r>
      <w:r>
        <w:rPr>
          <w:color w:val="000000"/>
          <w:lang w:eastAsia="zh-CN"/>
        </w:rPr>
        <w:t>”</w:t>
      </w:r>
      <w:r>
        <w:rPr>
          <w:color w:val="000000"/>
          <w:lang w:eastAsia="zh-CN"/>
        </w:rPr>
        <w:t>的工作原理是利用</w:t>
      </w:r>
      <w:r>
        <w:rPr>
          <w:color w:val="000000"/>
          <w:lang w:eastAsia="zh-CN"/>
        </w:rPr>
        <w:t>“</w:t>
      </w:r>
      <w:r>
        <w:rPr>
          <w:color w:val="000000"/>
          <w:lang w:eastAsia="zh-CN"/>
        </w:rPr>
        <w:t>神奇物质</w:t>
      </w:r>
      <w:r>
        <w:rPr>
          <w:color w:val="000000"/>
          <w:lang w:eastAsia="zh-CN"/>
        </w:rPr>
        <w:t>”</w:t>
      </w:r>
      <w:r>
        <w:rPr>
          <w:color w:val="000000"/>
          <w:lang w:eastAsia="zh-CN"/>
        </w:rPr>
        <w:t>熔化吸热，凝固放热</w:t>
      </w:r>
    </w:p>
    <w:p w:rsidR="0044697B" w:rsidRDefault="00D84DC0" w:rsidP="00B54DD4">
      <w:pPr>
        <w:spacing w:after="0" w:line="360" w:lineRule="auto"/>
        <w:ind w:left="150"/>
        <w:rPr>
          <w:lang w:eastAsia="zh-CN"/>
        </w:rPr>
      </w:pPr>
      <w:r>
        <w:rPr>
          <w:color w:val="000000"/>
          <w:lang w:eastAsia="zh-CN"/>
        </w:rPr>
        <w:t>D. </w:t>
      </w:r>
      <w:r>
        <w:rPr>
          <w:color w:val="000000"/>
          <w:lang w:eastAsia="zh-CN"/>
        </w:rPr>
        <w:t>首次使用时，必须加注热水</w:t>
      </w:r>
    </w:p>
    <w:p w:rsidR="0044697B" w:rsidRDefault="00D84DC0" w:rsidP="00B54DD4">
      <w:pPr>
        <w:spacing w:after="0" w:line="360" w:lineRule="auto"/>
        <w:rPr>
          <w:lang w:eastAsia="zh-CN"/>
        </w:rPr>
      </w:pPr>
      <w:r>
        <w:rPr>
          <w:color w:val="000000"/>
          <w:lang w:eastAsia="zh-CN"/>
        </w:rPr>
        <w:t>9.</w:t>
      </w:r>
      <w:r>
        <w:rPr>
          <w:color w:val="000000"/>
          <w:lang w:eastAsia="zh-CN"/>
        </w:rPr>
        <w:t>追踪考察动物种群分布的科学家发现了一种大型动物在沙滩上留下的一组较深的脚印，随行的工作人员用蜡块熔化后浇铸成脚印的模型来判断动物的身高、体重等。图中最能正确反映蜡块物态变化过程的图像是</w:t>
      </w:r>
      <w:r>
        <w:rPr>
          <w:color w:val="000000"/>
          <w:lang w:eastAsia="zh-CN"/>
        </w:rPr>
        <w:t>(</w:t>
      </w:r>
      <w:r>
        <w:rPr>
          <w:color w:val="000000"/>
          <w:lang w:eastAsia="zh-CN"/>
        </w:rPr>
        <w:t xml:space="preserve">　　</w:t>
      </w:r>
      <w:r>
        <w:rPr>
          <w:color w:val="000000"/>
          <w:lang w:eastAsia="zh-CN"/>
        </w:rPr>
        <w:t xml:space="preserve">)            </w:t>
      </w:r>
    </w:p>
    <w:p w:rsidR="00B54DD4" w:rsidRDefault="00D84DC0" w:rsidP="00B54DD4">
      <w:pPr>
        <w:spacing w:after="0" w:line="360" w:lineRule="auto"/>
        <w:ind w:left="150"/>
      </w:pPr>
      <w:r>
        <w:rPr>
          <w:color w:val="000000"/>
        </w:rPr>
        <w:t>A. </w:t>
      </w:r>
      <w:r w:rsidR="00362BDE">
        <w:rPr>
          <w:noProof/>
        </w:rPr>
        <w:pict>
          <v:shape id="图片 23" o:spid="_x0000_i1047" type="#_x0000_t75" style="width:126pt;height:108pt;visibility:visible;mso-wrap-style:square">
            <v:imagedata r:id="rId25" o:title=""/>
          </v:shape>
        </w:pict>
      </w:r>
      <w:r>
        <w:rPr>
          <w:color w:val="000000"/>
        </w:rPr>
        <w:t>                                </w:t>
      </w:r>
      <w:r w:rsidR="00362BDE">
        <w:rPr>
          <w:noProof/>
        </w:rPr>
        <w:pict>
          <v:shape id="图片 24" o:spid="_x0000_i1048" type="#_x0000_t75" style="width:2.25pt;height:3pt;visibility:visible;mso-wrap-style:square">
            <v:imagedata r:id="rId10" o:title=""/>
          </v:shape>
        </w:pict>
      </w:r>
      <w:r>
        <w:rPr>
          <w:color w:val="000000"/>
        </w:rPr>
        <w:t>B. </w:t>
      </w:r>
      <w:r w:rsidR="00362BDE">
        <w:rPr>
          <w:noProof/>
        </w:rPr>
        <w:pict>
          <v:shape id="图片 25" o:spid="_x0000_i1049" type="#_x0000_t75" style="width:127.5pt;height:111pt;visibility:visible;mso-wrap-style:square">
            <v:imagedata r:id="rId26" o:title=""/>
          </v:shape>
        </w:pict>
      </w:r>
    </w:p>
    <w:p w:rsidR="0044697B" w:rsidRDefault="00D84DC0" w:rsidP="00B54DD4">
      <w:pPr>
        <w:spacing w:after="0" w:line="360" w:lineRule="auto"/>
        <w:ind w:left="150"/>
      </w:pPr>
      <w:r>
        <w:rPr>
          <w:color w:val="000000"/>
        </w:rPr>
        <w:t>C. </w:t>
      </w:r>
      <w:r w:rsidR="00362BDE">
        <w:rPr>
          <w:noProof/>
        </w:rPr>
        <w:pict>
          <v:shape id="图片 26" o:spid="_x0000_i1050" type="#_x0000_t75" style="width:137.25pt;height:114.75pt;visibility:visible;mso-wrap-style:square">
            <v:imagedata r:id="rId27" o:title=""/>
          </v:shape>
        </w:pict>
      </w:r>
      <w:r>
        <w:rPr>
          <w:color w:val="000000"/>
        </w:rPr>
        <w:t>                             </w:t>
      </w:r>
      <w:r w:rsidR="00362BDE">
        <w:rPr>
          <w:noProof/>
        </w:rPr>
        <w:pict>
          <v:shape id="图片 27" o:spid="_x0000_i1051" type="#_x0000_t75" style="width:.75pt;height:3pt;visibility:visible;mso-wrap-style:square">
            <v:imagedata r:id="rId20" o:title=""/>
          </v:shape>
        </w:pict>
      </w:r>
      <w:r>
        <w:rPr>
          <w:color w:val="000000"/>
        </w:rPr>
        <w:t>D. </w:t>
      </w:r>
      <w:r w:rsidR="00362BDE">
        <w:rPr>
          <w:noProof/>
        </w:rPr>
        <w:pict>
          <v:shape id="图片 28" o:spid="_x0000_i1052" type="#_x0000_t75" style="width:132.75pt;height:117.75pt;visibility:visible;mso-wrap-style:square">
            <v:imagedata r:id="rId28" o:title=""/>
          </v:shape>
        </w:pict>
      </w:r>
    </w:p>
    <w:p w:rsidR="0044697B" w:rsidRDefault="00D84DC0" w:rsidP="00B54DD4">
      <w:pPr>
        <w:spacing w:after="0" w:line="360" w:lineRule="auto"/>
        <w:rPr>
          <w:lang w:eastAsia="zh-CN"/>
        </w:rPr>
      </w:pPr>
      <w:r>
        <w:rPr>
          <w:color w:val="000000"/>
          <w:lang w:eastAsia="zh-CN"/>
        </w:rPr>
        <w:t>10.</w:t>
      </w:r>
      <w:r>
        <w:rPr>
          <w:color w:val="000000"/>
          <w:lang w:eastAsia="zh-CN"/>
        </w:rPr>
        <w:t>小明在公园游玩时发现师傅制作棉花糖的过程如下：先将白糖倒入机器中加热，使白糖粒变成糖浆，然后经过出丝口的高速旋转将糖浆甩出，从小孔中喷射出来的糖浆马上就凝聚成长长的糖丝，用竹签绕在一起就制成了棉花糖。此过程中发生的物态变化及吸、放热情况描述正确的是（</w:t>
      </w:r>
      <w:r>
        <w:rPr>
          <w:color w:val="000000"/>
          <w:lang w:eastAsia="zh-CN"/>
        </w:rPr>
        <w:t xml:space="preserve">   </w:t>
      </w:r>
      <w:r>
        <w:rPr>
          <w:color w:val="000000"/>
          <w:lang w:eastAsia="zh-CN"/>
        </w:rPr>
        <w:t>）</w:t>
      </w:r>
      <w:r>
        <w:rPr>
          <w:color w:val="000000"/>
          <w:lang w:eastAsia="zh-CN"/>
        </w:rPr>
        <w:t xml:space="preserve">            </w:t>
      </w:r>
    </w:p>
    <w:p w:rsidR="00B54DD4" w:rsidRDefault="00D84DC0" w:rsidP="00B54DD4">
      <w:pPr>
        <w:spacing w:after="0" w:line="360" w:lineRule="auto"/>
        <w:ind w:left="150"/>
        <w:rPr>
          <w:lang w:eastAsia="zh-CN"/>
        </w:rPr>
      </w:pPr>
      <w:r>
        <w:rPr>
          <w:color w:val="000000"/>
          <w:lang w:eastAsia="zh-CN"/>
        </w:rPr>
        <w:t>A. </w:t>
      </w:r>
      <w:r>
        <w:rPr>
          <w:color w:val="000000"/>
          <w:lang w:eastAsia="zh-CN"/>
        </w:rPr>
        <w:t>先汽化后凝固，先吸热后放热</w:t>
      </w:r>
      <w:r>
        <w:rPr>
          <w:color w:val="000000"/>
          <w:lang w:eastAsia="zh-CN"/>
        </w:rPr>
        <w:t>                             </w:t>
      </w:r>
      <w:r w:rsidR="00362BDE">
        <w:rPr>
          <w:noProof/>
        </w:rPr>
        <w:pict>
          <v:shape id="图片 29" o:spid="_x0000_i1053" type="#_x0000_t75" style="width:.75pt;height:3pt;visibility:visible;mso-wrap-style:square">
            <v:imagedata r:id="rId20" o:title=""/>
          </v:shape>
        </w:pict>
      </w:r>
      <w:r>
        <w:rPr>
          <w:color w:val="000000"/>
          <w:lang w:eastAsia="zh-CN"/>
        </w:rPr>
        <w:t>B. </w:t>
      </w:r>
      <w:r>
        <w:rPr>
          <w:color w:val="000000"/>
          <w:lang w:eastAsia="zh-CN"/>
        </w:rPr>
        <w:t>先熔化后升华，先放热后吸热</w:t>
      </w:r>
    </w:p>
    <w:p w:rsidR="0044697B" w:rsidRDefault="00D84DC0" w:rsidP="00B54DD4">
      <w:pPr>
        <w:spacing w:after="0" w:line="360" w:lineRule="auto"/>
        <w:ind w:left="150"/>
        <w:rPr>
          <w:lang w:eastAsia="zh-CN"/>
        </w:rPr>
      </w:pPr>
      <w:r>
        <w:rPr>
          <w:color w:val="000000"/>
          <w:lang w:eastAsia="zh-CN"/>
        </w:rPr>
        <w:t>C. </w:t>
      </w:r>
      <w:r>
        <w:rPr>
          <w:color w:val="000000"/>
          <w:lang w:eastAsia="zh-CN"/>
        </w:rPr>
        <w:t>先熔化后凝固，先吸热后放热</w:t>
      </w:r>
      <w:r>
        <w:rPr>
          <w:color w:val="000000"/>
          <w:lang w:eastAsia="zh-CN"/>
        </w:rPr>
        <w:t>                             </w:t>
      </w:r>
      <w:r w:rsidR="00362BDE">
        <w:rPr>
          <w:noProof/>
        </w:rPr>
        <w:pict>
          <v:shape id="图片 30" o:spid="_x0000_i1054" type="#_x0000_t75" style="width:.75pt;height:3pt;visibility:visible;mso-wrap-style:square">
            <v:imagedata r:id="rId20" o:title=""/>
          </v:shape>
        </w:pict>
      </w:r>
      <w:r>
        <w:rPr>
          <w:color w:val="000000"/>
          <w:lang w:eastAsia="zh-CN"/>
        </w:rPr>
        <w:t>D.</w:t>
      </w:r>
      <w:r>
        <w:rPr>
          <w:color w:val="000000"/>
          <w:lang w:eastAsia="zh-CN"/>
        </w:rPr>
        <w:t> </w:t>
      </w:r>
      <w:r>
        <w:rPr>
          <w:color w:val="000000"/>
          <w:lang w:eastAsia="zh-CN"/>
        </w:rPr>
        <w:t>先升华后液化，先放热后吸热</w:t>
      </w:r>
    </w:p>
    <w:p w:rsidR="0044697B" w:rsidRDefault="00D84DC0" w:rsidP="00B54DD4">
      <w:pPr>
        <w:spacing w:after="0" w:line="360" w:lineRule="auto"/>
        <w:rPr>
          <w:lang w:eastAsia="zh-CN"/>
        </w:rPr>
      </w:pPr>
      <w:r>
        <w:rPr>
          <w:color w:val="000000"/>
          <w:lang w:eastAsia="zh-CN"/>
        </w:rPr>
        <w:t>11.</w:t>
      </w:r>
      <w:r>
        <w:rPr>
          <w:color w:val="000000"/>
          <w:lang w:eastAsia="zh-CN"/>
        </w:rPr>
        <w:t>在气温是</w:t>
      </w:r>
      <w:r>
        <w:rPr>
          <w:color w:val="000000"/>
          <w:lang w:eastAsia="zh-CN"/>
        </w:rPr>
        <w:t>0℃</w:t>
      </w:r>
      <w:r>
        <w:rPr>
          <w:color w:val="000000"/>
          <w:lang w:eastAsia="zh-CN"/>
        </w:rPr>
        <w:t>的环境下，用一小金属盆装冰水混合物，置于装</w:t>
      </w:r>
      <w:r>
        <w:rPr>
          <w:color w:val="000000"/>
          <w:lang w:eastAsia="zh-CN"/>
        </w:rPr>
        <w:t>0℃</w:t>
      </w:r>
      <w:r>
        <w:rPr>
          <w:color w:val="000000"/>
          <w:lang w:eastAsia="zh-CN"/>
        </w:rPr>
        <w:t>的酒精的大盆中，如图所示，在两盆液体中分别插一支温度计甲和乙，用电扇吹液面时，内盆仍为冰水混合物，外盆仍有许多酒精，在此过程中（</w:t>
      </w:r>
      <w:r>
        <w:rPr>
          <w:color w:val="000000"/>
          <w:lang w:eastAsia="zh-CN"/>
        </w:rPr>
        <w:t xml:space="preserve">   </w:t>
      </w:r>
      <w:r>
        <w:rPr>
          <w:color w:val="000000"/>
          <w:lang w:eastAsia="zh-CN"/>
        </w:rPr>
        <w:t>）</w:t>
      </w:r>
      <w:r>
        <w:rPr>
          <w:color w:val="000000"/>
          <w:lang w:eastAsia="zh-CN"/>
        </w:rPr>
        <w:t xml:space="preserve">  </w:t>
      </w:r>
    </w:p>
    <w:p w:rsidR="0044697B" w:rsidRDefault="00362BDE" w:rsidP="00B54DD4">
      <w:pPr>
        <w:spacing w:after="0" w:line="360" w:lineRule="auto"/>
      </w:pPr>
      <w:r>
        <w:rPr>
          <w:noProof/>
        </w:rPr>
        <w:lastRenderedPageBreak/>
        <w:pict>
          <v:shape id="图片 31" o:spid="_x0000_i1055" type="#_x0000_t75" alt="图片_x0020_100011" style="width:131.25pt;height:98.25pt;visibility:visible;mso-wrap-style:square">
            <v:imagedata r:id="rId29" o:title="图片_x0020_100011"/>
          </v:shape>
        </w:pict>
      </w:r>
    </w:p>
    <w:p w:rsidR="00B54DD4" w:rsidRDefault="00D84DC0" w:rsidP="00B54DD4">
      <w:pPr>
        <w:spacing w:after="0" w:line="360" w:lineRule="auto"/>
        <w:ind w:left="150"/>
        <w:rPr>
          <w:lang w:eastAsia="zh-CN"/>
        </w:rPr>
      </w:pPr>
      <w:r>
        <w:rPr>
          <w:color w:val="000000"/>
          <w:lang w:eastAsia="zh-CN"/>
        </w:rPr>
        <w:t>A. </w:t>
      </w:r>
      <w:r>
        <w:rPr>
          <w:color w:val="000000"/>
          <w:lang w:eastAsia="zh-CN"/>
        </w:rPr>
        <w:t>内盆中，冰与水比例增加</w:t>
      </w:r>
      <w:r>
        <w:rPr>
          <w:color w:val="000000"/>
          <w:lang w:eastAsia="zh-CN"/>
        </w:rPr>
        <w:t>                                    </w:t>
      </w:r>
      <w:r w:rsidR="00362BDE">
        <w:rPr>
          <w:noProof/>
        </w:rPr>
        <w:pict>
          <v:shape id="图片 32" o:spid="_x0000_i1056" type="#_x0000_t75" style="width:.75pt;height:3pt;visibility:visible;mso-wrap-style:square">
            <v:imagedata r:id="rId20" o:title=""/>
          </v:shape>
        </w:pict>
      </w:r>
      <w:r>
        <w:rPr>
          <w:color w:val="000000"/>
          <w:lang w:eastAsia="zh-CN"/>
        </w:rPr>
        <w:t>B. </w:t>
      </w:r>
      <w:r>
        <w:rPr>
          <w:color w:val="000000"/>
          <w:lang w:eastAsia="zh-CN"/>
        </w:rPr>
        <w:t>内盆中，冰与水比例不变</w:t>
      </w:r>
    </w:p>
    <w:p w:rsidR="0044697B" w:rsidRDefault="00D84DC0" w:rsidP="00B54DD4">
      <w:pPr>
        <w:spacing w:after="0" w:line="360" w:lineRule="auto"/>
        <w:ind w:left="150"/>
        <w:rPr>
          <w:lang w:eastAsia="zh-CN"/>
        </w:rPr>
      </w:pPr>
      <w:r>
        <w:rPr>
          <w:color w:val="000000"/>
          <w:lang w:eastAsia="zh-CN"/>
        </w:rPr>
        <w:t>C. </w:t>
      </w:r>
      <w:r>
        <w:rPr>
          <w:color w:val="000000"/>
          <w:lang w:eastAsia="zh-CN"/>
        </w:rPr>
        <w:t>甲、乙两支温度计示数相同</w:t>
      </w:r>
      <w:r>
        <w:rPr>
          <w:color w:val="000000"/>
          <w:lang w:eastAsia="zh-CN"/>
        </w:rPr>
        <w:t>                                </w:t>
      </w:r>
      <w:r w:rsidR="00362BDE">
        <w:rPr>
          <w:noProof/>
        </w:rPr>
        <w:pict>
          <v:shape id="图片 33" o:spid="_x0000_i1057" type="#_x0000_t75" style="width:2.25pt;height:3pt;visibility:visible;mso-wrap-style:square">
            <v:imagedata r:id="rId10" o:title=""/>
          </v:shape>
        </w:pict>
      </w:r>
      <w:r>
        <w:rPr>
          <w:color w:val="000000"/>
          <w:lang w:eastAsia="zh-CN"/>
        </w:rPr>
        <w:t>D. </w:t>
      </w:r>
      <w:r>
        <w:rPr>
          <w:color w:val="000000"/>
          <w:lang w:eastAsia="zh-CN"/>
        </w:rPr>
        <w:t>甲温度计的示数低于乙温度计</w:t>
      </w:r>
    </w:p>
    <w:p w:rsidR="00B54DD4" w:rsidRDefault="00D84DC0" w:rsidP="00B54DD4">
      <w:pPr>
        <w:spacing w:after="0" w:line="360" w:lineRule="auto"/>
        <w:rPr>
          <w:lang w:eastAsia="zh-CN"/>
        </w:rPr>
      </w:pPr>
      <w:r>
        <w:rPr>
          <w:color w:val="000000"/>
          <w:lang w:eastAsia="zh-CN"/>
        </w:rPr>
        <w:t>12.</w:t>
      </w:r>
      <w:r>
        <w:rPr>
          <w:color w:val="000000"/>
          <w:lang w:eastAsia="zh-CN"/>
        </w:rPr>
        <w:t>海波</w:t>
      </w:r>
      <w:r>
        <w:rPr>
          <w:color w:val="000000"/>
          <w:lang w:eastAsia="zh-CN"/>
        </w:rPr>
        <w:t>的熔点是</w:t>
      </w:r>
      <w:r>
        <w:rPr>
          <w:color w:val="000000"/>
          <w:lang w:eastAsia="zh-CN"/>
        </w:rPr>
        <w:t>48℃</w:t>
      </w:r>
      <w:r>
        <w:rPr>
          <w:color w:val="000000"/>
          <w:lang w:eastAsia="zh-CN"/>
        </w:rPr>
        <w:t>，那么温度为</w:t>
      </w:r>
      <w:r>
        <w:rPr>
          <w:color w:val="000000"/>
          <w:lang w:eastAsia="zh-CN"/>
        </w:rPr>
        <w:t>48℃</w:t>
      </w:r>
      <w:r>
        <w:rPr>
          <w:color w:val="000000"/>
          <w:lang w:eastAsia="zh-CN"/>
        </w:rPr>
        <w:t>的海波的状态是（</w:t>
      </w:r>
      <w:r>
        <w:rPr>
          <w:color w:val="000000"/>
          <w:lang w:eastAsia="zh-CN"/>
        </w:rPr>
        <w:t xml:space="preserve">   </w:t>
      </w:r>
      <w:r>
        <w:rPr>
          <w:color w:val="000000"/>
          <w:lang w:eastAsia="zh-CN"/>
        </w:rPr>
        <w:t>）</w:t>
      </w:r>
    </w:p>
    <w:p w:rsidR="0044697B" w:rsidRDefault="00D84DC0" w:rsidP="00B54DD4">
      <w:pPr>
        <w:spacing w:after="0" w:line="360" w:lineRule="auto"/>
        <w:ind w:left="150"/>
        <w:rPr>
          <w:lang w:eastAsia="zh-CN"/>
        </w:rPr>
      </w:pPr>
      <w:r>
        <w:rPr>
          <w:color w:val="000000"/>
          <w:lang w:eastAsia="zh-CN"/>
        </w:rPr>
        <w:t>A. </w:t>
      </w:r>
      <w:r>
        <w:rPr>
          <w:color w:val="000000"/>
          <w:lang w:eastAsia="zh-CN"/>
        </w:rPr>
        <w:t>一定是液态</w:t>
      </w:r>
      <w:r>
        <w:rPr>
          <w:color w:val="000000"/>
          <w:lang w:eastAsia="zh-CN"/>
        </w:rPr>
        <w:t>             </w:t>
      </w:r>
      <w:r w:rsidR="00362BDE">
        <w:rPr>
          <w:noProof/>
        </w:rPr>
        <w:pict>
          <v:shape id="图片 34" o:spid="_x0000_i1058" type="#_x0000_t75" style="width:2.25pt;height:3pt;visibility:visible;mso-wrap-style:square">
            <v:imagedata r:id="rId10" o:title=""/>
          </v:shape>
        </w:pict>
      </w:r>
      <w:r>
        <w:rPr>
          <w:color w:val="000000"/>
          <w:lang w:eastAsia="zh-CN"/>
        </w:rPr>
        <w:t>B. </w:t>
      </w:r>
      <w:r>
        <w:rPr>
          <w:color w:val="000000"/>
          <w:lang w:eastAsia="zh-CN"/>
        </w:rPr>
        <w:t>一定是固态</w:t>
      </w:r>
      <w:r>
        <w:rPr>
          <w:color w:val="000000"/>
          <w:lang w:eastAsia="zh-CN"/>
        </w:rPr>
        <w:t>             </w:t>
      </w:r>
      <w:r w:rsidR="00362BDE">
        <w:rPr>
          <w:noProof/>
        </w:rPr>
        <w:pict>
          <v:shape id="图片 35" o:spid="_x0000_i1059" type="#_x0000_t75" style="width:2.25pt;height:3pt;visibility:visible;mso-wrap-style:square">
            <v:imagedata r:id="rId10" o:title=""/>
          </v:shape>
        </w:pict>
      </w:r>
      <w:r>
        <w:rPr>
          <w:color w:val="000000"/>
          <w:lang w:eastAsia="zh-CN"/>
        </w:rPr>
        <w:t>C. </w:t>
      </w:r>
      <w:r>
        <w:rPr>
          <w:color w:val="000000"/>
          <w:lang w:eastAsia="zh-CN"/>
        </w:rPr>
        <w:t>一定是固液共存状态</w:t>
      </w:r>
      <w:r>
        <w:rPr>
          <w:color w:val="000000"/>
          <w:lang w:eastAsia="zh-CN"/>
        </w:rPr>
        <w:t>             </w:t>
      </w:r>
      <w:r w:rsidR="00362BDE">
        <w:rPr>
          <w:noProof/>
        </w:rPr>
        <w:pict>
          <v:shape id="图片 36" o:spid="_x0000_i1060" type="#_x0000_t75" style="width:2.25pt;height:3pt;visibility:visible;mso-wrap-style:square">
            <v:imagedata r:id="rId10" o:title=""/>
          </v:shape>
        </w:pict>
      </w:r>
      <w:r>
        <w:rPr>
          <w:color w:val="000000"/>
          <w:lang w:eastAsia="zh-CN"/>
        </w:rPr>
        <w:t>D. </w:t>
      </w:r>
      <w:r>
        <w:rPr>
          <w:color w:val="000000"/>
          <w:lang w:eastAsia="zh-CN"/>
        </w:rPr>
        <w:t>以上三种状态都可能</w:t>
      </w:r>
    </w:p>
    <w:p w:rsidR="00B54DD4" w:rsidRDefault="00D84DC0" w:rsidP="00B54DD4">
      <w:pPr>
        <w:spacing w:after="0" w:line="360" w:lineRule="auto"/>
        <w:rPr>
          <w:lang w:eastAsia="zh-CN"/>
        </w:rPr>
      </w:pPr>
      <w:r>
        <w:rPr>
          <w:color w:val="000000"/>
          <w:lang w:eastAsia="zh-CN"/>
        </w:rPr>
        <w:t>13.</w:t>
      </w:r>
      <w:r>
        <w:rPr>
          <w:color w:val="000000"/>
          <w:lang w:eastAsia="zh-CN"/>
        </w:rPr>
        <w:t>两盆冰水混合物，各自处于太阳下和背阴处，在盆内冰尚未熔化完以前，用温度计去测盆内水的温度时</w:t>
      </w:r>
    </w:p>
    <w:p w:rsidR="00B54DD4" w:rsidRDefault="00D84DC0" w:rsidP="00B54DD4">
      <w:pPr>
        <w:spacing w:after="0" w:line="360" w:lineRule="auto"/>
        <w:ind w:left="150"/>
        <w:rPr>
          <w:lang w:eastAsia="zh-CN"/>
        </w:rPr>
      </w:pPr>
      <w:r>
        <w:rPr>
          <w:color w:val="000000"/>
          <w:lang w:eastAsia="zh-CN"/>
        </w:rPr>
        <w:t>A. </w:t>
      </w:r>
      <w:r>
        <w:rPr>
          <w:color w:val="000000"/>
          <w:lang w:eastAsia="zh-CN"/>
        </w:rPr>
        <w:t>太阳下的那盆水温度较高</w:t>
      </w:r>
      <w:r>
        <w:rPr>
          <w:color w:val="000000"/>
          <w:lang w:eastAsia="zh-CN"/>
        </w:rPr>
        <w:t>                                    </w:t>
      </w:r>
      <w:r w:rsidR="00362BDE">
        <w:rPr>
          <w:noProof/>
        </w:rPr>
        <w:pict>
          <v:shape id="图片 37" o:spid="_x0000_i1061" type="#_x0000_t75" style="width:.75pt;height:3pt;visibility:visible;mso-wrap-style:square">
            <v:imagedata r:id="rId20" o:title=""/>
          </v:shape>
        </w:pict>
      </w:r>
      <w:r>
        <w:rPr>
          <w:color w:val="000000"/>
          <w:lang w:eastAsia="zh-CN"/>
        </w:rPr>
        <w:t>B. </w:t>
      </w:r>
      <w:r>
        <w:rPr>
          <w:color w:val="000000"/>
          <w:lang w:eastAsia="zh-CN"/>
        </w:rPr>
        <w:t>背阴处的那盆水温度较高</w:t>
      </w:r>
    </w:p>
    <w:p w:rsidR="0044697B" w:rsidRDefault="00D84DC0" w:rsidP="00B54DD4">
      <w:pPr>
        <w:spacing w:after="0" w:line="360" w:lineRule="auto"/>
        <w:ind w:left="150"/>
        <w:rPr>
          <w:lang w:eastAsia="zh-CN"/>
        </w:rPr>
      </w:pPr>
      <w:r>
        <w:rPr>
          <w:color w:val="000000"/>
          <w:lang w:eastAsia="zh-CN"/>
        </w:rPr>
        <w:t>C. </w:t>
      </w:r>
      <w:r>
        <w:rPr>
          <w:color w:val="000000"/>
          <w:lang w:eastAsia="zh-CN"/>
        </w:rPr>
        <w:t>两盆水的温度一样高</w:t>
      </w:r>
      <w:r>
        <w:rPr>
          <w:color w:val="000000"/>
          <w:lang w:eastAsia="zh-CN"/>
        </w:rPr>
        <w:t>                                           </w:t>
      </w:r>
      <w:r w:rsidR="00362BDE">
        <w:rPr>
          <w:noProof/>
        </w:rPr>
        <w:pict>
          <v:shape id="图片 38" o:spid="_x0000_i1062" type="#_x0000_t75" style="width:.75pt;height:3pt;visibility:visible;mso-wrap-style:square">
            <v:imagedata r:id="rId20" o:title=""/>
          </v:shape>
        </w:pict>
      </w:r>
      <w:r>
        <w:rPr>
          <w:color w:val="000000"/>
          <w:lang w:eastAsia="zh-CN"/>
        </w:rPr>
        <w:t>D. </w:t>
      </w:r>
      <w:r>
        <w:rPr>
          <w:color w:val="000000"/>
          <w:lang w:eastAsia="zh-CN"/>
        </w:rPr>
        <w:t>不知气温高低，无法判断</w:t>
      </w:r>
    </w:p>
    <w:p w:rsidR="00B54DD4" w:rsidRDefault="00D84DC0" w:rsidP="00B54DD4">
      <w:pPr>
        <w:spacing w:after="0" w:line="360" w:lineRule="auto"/>
        <w:rPr>
          <w:lang w:eastAsia="zh-CN"/>
        </w:rPr>
      </w:pPr>
      <w:r>
        <w:rPr>
          <w:color w:val="000000"/>
          <w:lang w:eastAsia="zh-CN"/>
        </w:rPr>
        <w:t>14.</w:t>
      </w:r>
      <w:r>
        <w:rPr>
          <w:color w:val="000000"/>
          <w:lang w:eastAsia="zh-CN"/>
        </w:rPr>
        <w:t>南极的平均气温为</w:t>
      </w:r>
      <w:r>
        <w:rPr>
          <w:color w:val="000000"/>
          <w:lang w:eastAsia="zh-CN"/>
        </w:rPr>
        <w:t>-5℃</w:t>
      </w:r>
      <w:r>
        <w:rPr>
          <w:color w:val="000000"/>
          <w:lang w:eastAsia="zh-CN"/>
        </w:rPr>
        <w:t>，最低气温</w:t>
      </w:r>
      <w:r>
        <w:rPr>
          <w:color w:val="000000"/>
          <w:lang w:eastAsia="zh-CN"/>
        </w:rPr>
        <w:t>-88</w:t>
      </w:r>
      <w:r>
        <w:rPr>
          <w:color w:val="000000"/>
          <w:lang w:eastAsia="zh-CN"/>
        </w:rPr>
        <w:t>．</w:t>
      </w:r>
      <w:r>
        <w:rPr>
          <w:color w:val="000000"/>
          <w:lang w:eastAsia="zh-CN"/>
        </w:rPr>
        <w:t>3℃</w:t>
      </w:r>
      <w:r>
        <w:rPr>
          <w:color w:val="000000"/>
          <w:lang w:eastAsia="zh-CN"/>
        </w:rPr>
        <w:t>，在那里考察队用的液体温度计是酒精温度计而不用水银温度计，这是因为（</w:t>
      </w:r>
      <w:r>
        <w:rPr>
          <w:color w:val="000000"/>
          <w:lang w:eastAsia="zh-CN"/>
        </w:rPr>
        <w:t xml:space="preserve">   </w:t>
      </w:r>
      <w:r>
        <w:rPr>
          <w:color w:val="000000"/>
          <w:lang w:eastAsia="zh-CN"/>
        </w:rPr>
        <w:t>）</w:t>
      </w:r>
    </w:p>
    <w:p w:rsidR="00B54DD4" w:rsidRDefault="00D84DC0" w:rsidP="00B54DD4">
      <w:pPr>
        <w:spacing w:after="0" w:line="360" w:lineRule="auto"/>
        <w:ind w:left="150"/>
        <w:rPr>
          <w:lang w:eastAsia="zh-CN"/>
        </w:rPr>
      </w:pPr>
      <w:r>
        <w:rPr>
          <w:color w:val="000000"/>
          <w:lang w:eastAsia="zh-CN"/>
        </w:rPr>
        <w:t>A. </w:t>
      </w:r>
      <w:r>
        <w:rPr>
          <w:color w:val="000000"/>
          <w:lang w:eastAsia="zh-CN"/>
        </w:rPr>
        <w:t>酒精比水银颜色更浅</w:t>
      </w:r>
      <w:r>
        <w:rPr>
          <w:color w:val="000000"/>
          <w:lang w:eastAsia="zh-CN"/>
        </w:rPr>
        <w:t>                                           </w:t>
      </w:r>
      <w:r w:rsidR="00362BDE">
        <w:rPr>
          <w:noProof/>
        </w:rPr>
        <w:pict>
          <v:shape id="图片 39" o:spid="_x0000_i1063" type="#_x0000_t75" style="width:.75pt;height:3pt;visibility:visible;mso-wrap-style:square">
            <v:imagedata r:id="rId20" o:title=""/>
          </v:shape>
        </w:pict>
      </w:r>
      <w:r>
        <w:rPr>
          <w:color w:val="000000"/>
          <w:lang w:eastAsia="zh-CN"/>
        </w:rPr>
        <w:t>B. </w:t>
      </w:r>
      <w:r>
        <w:rPr>
          <w:color w:val="000000"/>
          <w:lang w:eastAsia="zh-CN"/>
        </w:rPr>
        <w:t>酒精凝固点比水银凝固点更低</w:t>
      </w:r>
    </w:p>
    <w:p w:rsidR="0044697B" w:rsidRDefault="00D84DC0" w:rsidP="00B54DD4">
      <w:pPr>
        <w:spacing w:after="0" w:line="360" w:lineRule="auto"/>
        <w:ind w:left="150"/>
        <w:rPr>
          <w:lang w:eastAsia="zh-CN"/>
        </w:rPr>
      </w:pPr>
      <w:r>
        <w:rPr>
          <w:color w:val="000000"/>
          <w:lang w:eastAsia="zh-CN"/>
        </w:rPr>
        <w:t>C. </w:t>
      </w:r>
      <w:r>
        <w:rPr>
          <w:color w:val="000000"/>
          <w:lang w:eastAsia="zh-CN"/>
        </w:rPr>
        <w:t>酒精沸点比水银沸点更低</w:t>
      </w:r>
      <w:r>
        <w:rPr>
          <w:color w:val="000000"/>
          <w:lang w:eastAsia="zh-CN"/>
        </w:rPr>
        <w:t>                                    </w:t>
      </w:r>
      <w:r w:rsidR="00362BDE">
        <w:rPr>
          <w:noProof/>
        </w:rPr>
        <w:pict>
          <v:shape id="图片 40" o:spid="_x0000_i1064" type="#_x0000_t75" style="width:.75pt;height:3pt;visibility:visible;mso-wrap-style:square">
            <v:imagedata r:id="rId20" o:title=""/>
          </v:shape>
        </w:pict>
      </w:r>
      <w:r>
        <w:rPr>
          <w:color w:val="000000"/>
          <w:lang w:eastAsia="zh-CN"/>
        </w:rPr>
        <w:t>D. </w:t>
      </w:r>
      <w:r>
        <w:rPr>
          <w:color w:val="000000"/>
          <w:lang w:eastAsia="zh-CN"/>
        </w:rPr>
        <w:t>酒精气体无毒，水银气体有毒</w:t>
      </w:r>
    </w:p>
    <w:p w:rsidR="00B54DD4" w:rsidRDefault="00D84DC0" w:rsidP="00B54DD4">
      <w:pPr>
        <w:spacing w:after="0" w:line="360" w:lineRule="auto"/>
        <w:rPr>
          <w:lang w:eastAsia="zh-CN"/>
        </w:rPr>
      </w:pPr>
      <w:r>
        <w:rPr>
          <w:color w:val="000000"/>
          <w:lang w:eastAsia="zh-CN"/>
        </w:rPr>
        <w:t>15.0℃</w:t>
      </w:r>
      <w:r>
        <w:rPr>
          <w:color w:val="000000"/>
          <w:lang w:eastAsia="zh-CN"/>
        </w:rPr>
        <w:t>的冰放入</w:t>
      </w:r>
      <w:r>
        <w:rPr>
          <w:color w:val="000000"/>
          <w:lang w:eastAsia="zh-CN"/>
        </w:rPr>
        <w:t>0℃</w:t>
      </w:r>
      <w:r>
        <w:rPr>
          <w:color w:val="000000"/>
          <w:lang w:eastAsia="zh-CN"/>
        </w:rPr>
        <w:t>的水中，（周围空气温度为</w:t>
      </w:r>
      <w:r>
        <w:rPr>
          <w:color w:val="000000"/>
          <w:lang w:eastAsia="zh-CN"/>
        </w:rPr>
        <w:t>0℃</w:t>
      </w:r>
      <w:r>
        <w:rPr>
          <w:color w:val="000000"/>
          <w:lang w:eastAsia="zh-CN"/>
        </w:rPr>
        <w:t>），过一段时间后观察，会出现（</w:t>
      </w:r>
      <w:r>
        <w:rPr>
          <w:color w:val="000000"/>
          <w:lang w:eastAsia="zh-CN"/>
        </w:rPr>
        <w:t xml:space="preserve">   </w:t>
      </w:r>
      <w:r>
        <w:rPr>
          <w:color w:val="000000"/>
          <w:lang w:eastAsia="zh-CN"/>
        </w:rPr>
        <w:t>）</w:t>
      </w:r>
    </w:p>
    <w:p w:rsidR="0044697B" w:rsidRDefault="00D84DC0" w:rsidP="00B54DD4">
      <w:pPr>
        <w:spacing w:after="0" w:line="360" w:lineRule="auto"/>
        <w:rPr>
          <w:lang w:eastAsia="zh-CN"/>
        </w:rPr>
      </w:pPr>
      <w:r>
        <w:rPr>
          <w:color w:val="000000"/>
          <w:lang w:eastAsia="zh-CN"/>
        </w:rPr>
        <w:t xml:space="preserve">            </w:t>
      </w:r>
    </w:p>
    <w:p w:rsidR="0044697B" w:rsidRDefault="00D84DC0" w:rsidP="00B54DD4">
      <w:pPr>
        <w:spacing w:after="0" w:line="360" w:lineRule="auto"/>
        <w:ind w:left="150"/>
        <w:rPr>
          <w:lang w:eastAsia="zh-CN"/>
        </w:rPr>
      </w:pPr>
      <w:r>
        <w:rPr>
          <w:color w:val="000000"/>
          <w:lang w:eastAsia="zh-CN"/>
        </w:rPr>
        <w:t>A. </w:t>
      </w:r>
      <w:r>
        <w:rPr>
          <w:color w:val="000000"/>
          <w:lang w:eastAsia="zh-CN"/>
        </w:rPr>
        <w:t>水全部凝固成冰</w:t>
      </w:r>
      <w:r>
        <w:rPr>
          <w:color w:val="000000"/>
          <w:lang w:eastAsia="zh-CN"/>
        </w:rPr>
        <w:t>            </w:t>
      </w:r>
      <w:r w:rsidR="00362BDE">
        <w:rPr>
          <w:noProof/>
        </w:rPr>
        <w:pict>
          <v:shape id="图片 41" o:spid="_x0000_i1065" type="#_x0000_t75" style="width:1.5pt;height:3pt;visibility:visible;mso-wrap-style:square">
            <v:imagedata r:id="rId30" o:title=""/>
          </v:shape>
        </w:pict>
      </w:r>
      <w:r>
        <w:rPr>
          <w:color w:val="000000"/>
          <w:lang w:eastAsia="zh-CN"/>
        </w:rPr>
        <w:t>B. </w:t>
      </w:r>
      <w:r>
        <w:rPr>
          <w:color w:val="000000"/>
          <w:lang w:eastAsia="zh-CN"/>
        </w:rPr>
        <w:t>有些冰会熔化成水</w:t>
      </w:r>
      <w:r>
        <w:rPr>
          <w:color w:val="000000"/>
          <w:lang w:eastAsia="zh-CN"/>
        </w:rPr>
        <w:t>            </w:t>
      </w:r>
      <w:r w:rsidR="00362BDE">
        <w:rPr>
          <w:noProof/>
        </w:rPr>
        <w:pict>
          <v:shape id="图片 42" o:spid="_x0000_i1066" type="#_x0000_t75" style="width:1.5pt;height:3pt;visibility:visible;mso-wrap-style:square">
            <v:imagedata r:id="rId30" o:title=""/>
          </v:shape>
        </w:pict>
      </w:r>
      <w:r>
        <w:rPr>
          <w:color w:val="000000"/>
          <w:lang w:eastAsia="zh-CN"/>
        </w:rPr>
        <w:t>C. </w:t>
      </w:r>
      <w:r>
        <w:rPr>
          <w:color w:val="000000"/>
          <w:lang w:eastAsia="zh-CN"/>
        </w:rPr>
        <w:t>水和冰都没有发生变化</w:t>
      </w:r>
      <w:r>
        <w:rPr>
          <w:color w:val="000000"/>
          <w:lang w:eastAsia="zh-CN"/>
        </w:rPr>
        <w:t>            </w:t>
      </w:r>
      <w:r w:rsidR="00362BDE">
        <w:rPr>
          <w:noProof/>
        </w:rPr>
        <w:pict>
          <v:shape id="图片 43" o:spid="_x0000_i1067" type="#_x0000_t75" style="width:1.5pt;height:3pt;visibility:visible;mso-wrap-style:square">
            <v:imagedata r:id="rId30" o:title=""/>
          </v:shape>
        </w:pict>
      </w:r>
      <w:r>
        <w:rPr>
          <w:color w:val="000000"/>
          <w:lang w:eastAsia="zh-CN"/>
        </w:rPr>
        <w:t>D. </w:t>
      </w:r>
      <w:r>
        <w:rPr>
          <w:color w:val="000000"/>
          <w:lang w:eastAsia="zh-CN"/>
        </w:rPr>
        <w:t>无法判断</w:t>
      </w:r>
    </w:p>
    <w:p w:rsidR="0044697B" w:rsidRDefault="00D84DC0" w:rsidP="00B54DD4">
      <w:pPr>
        <w:spacing w:line="360" w:lineRule="auto"/>
        <w:rPr>
          <w:lang w:eastAsia="zh-CN"/>
        </w:rPr>
      </w:pPr>
      <w:r>
        <w:rPr>
          <w:b/>
          <w:bCs/>
          <w:sz w:val="24"/>
          <w:szCs w:val="24"/>
          <w:lang w:eastAsia="zh-CN"/>
        </w:rPr>
        <w:t>二、填空题</w:t>
      </w:r>
    </w:p>
    <w:p w:rsidR="0044697B" w:rsidRDefault="00D84DC0" w:rsidP="00B54DD4">
      <w:pPr>
        <w:spacing w:after="0" w:line="360" w:lineRule="auto"/>
        <w:rPr>
          <w:lang w:eastAsia="zh-CN"/>
        </w:rPr>
      </w:pPr>
      <w:r>
        <w:rPr>
          <w:color w:val="000000"/>
          <w:lang w:eastAsia="zh-CN"/>
        </w:rPr>
        <w:t>16.</w:t>
      </w:r>
      <w:r>
        <w:rPr>
          <w:color w:val="000000"/>
          <w:lang w:eastAsia="zh-CN"/>
        </w:rPr>
        <w:t>如下图所示，是</w:t>
      </w:r>
      <w:r>
        <w:rPr>
          <w:color w:val="000000"/>
          <w:lang w:eastAsia="zh-CN"/>
        </w:rPr>
        <w:t>“</w:t>
      </w:r>
      <w:r>
        <w:rPr>
          <w:color w:val="000000"/>
          <w:lang w:eastAsia="zh-CN"/>
        </w:rPr>
        <w:t>探究某物质熔化和凝固规律</w:t>
      </w:r>
      <w:r>
        <w:rPr>
          <w:color w:val="000000"/>
          <w:lang w:eastAsia="zh-CN"/>
        </w:rPr>
        <w:t>”</w:t>
      </w:r>
      <w:r>
        <w:rPr>
          <w:color w:val="000000"/>
          <w:lang w:eastAsia="zh-CN"/>
        </w:rPr>
        <w:t>的实验图像，在</w:t>
      </w:r>
      <w:r>
        <w:rPr>
          <w:color w:val="000000"/>
          <w:lang w:eastAsia="zh-CN"/>
        </w:rPr>
        <w:t>t =5min</w:t>
      </w:r>
      <w:r>
        <w:rPr>
          <w:color w:val="000000"/>
          <w:lang w:eastAsia="zh-CN"/>
        </w:rPr>
        <w:t>时，该物质处于</w:t>
      </w:r>
      <w:r>
        <w:rPr>
          <w:color w:val="000000"/>
          <w:lang w:eastAsia="zh-CN"/>
        </w:rPr>
        <w:t>________</w:t>
      </w:r>
      <w:r>
        <w:rPr>
          <w:color w:val="000000"/>
          <w:lang w:eastAsia="zh-CN"/>
        </w:rPr>
        <w:t>状态</w:t>
      </w:r>
      <w:r>
        <w:rPr>
          <w:color w:val="000000"/>
          <w:lang w:eastAsia="zh-CN"/>
        </w:rPr>
        <w:t>(</w:t>
      </w:r>
      <w:r>
        <w:rPr>
          <w:color w:val="000000"/>
          <w:lang w:eastAsia="zh-CN"/>
        </w:rPr>
        <w:t>选填</w:t>
      </w:r>
      <w:r>
        <w:rPr>
          <w:color w:val="000000"/>
          <w:lang w:eastAsia="zh-CN"/>
        </w:rPr>
        <w:t>“</w:t>
      </w:r>
      <w:r>
        <w:rPr>
          <w:color w:val="000000"/>
          <w:lang w:eastAsia="zh-CN"/>
        </w:rPr>
        <w:t>固态、固液共存、液态、气态</w:t>
      </w:r>
      <w:r>
        <w:rPr>
          <w:color w:val="000000"/>
          <w:lang w:eastAsia="zh-CN"/>
        </w:rPr>
        <w:t>”).EF</w:t>
      </w:r>
      <w:r>
        <w:rPr>
          <w:color w:val="000000"/>
          <w:lang w:eastAsia="zh-CN"/>
        </w:rPr>
        <w:t>段该物质温度</w:t>
      </w:r>
      <w:r>
        <w:rPr>
          <w:color w:val="000000"/>
          <w:lang w:eastAsia="zh-CN"/>
        </w:rPr>
        <w:t>________</w:t>
      </w:r>
      <w:r>
        <w:rPr>
          <w:color w:val="000000"/>
          <w:lang w:eastAsia="zh-CN"/>
        </w:rPr>
        <w:t>，</w:t>
      </w:r>
      <w:r>
        <w:rPr>
          <w:color w:val="000000"/>
          <w:lang w:eastAsia="zh-CN"/>
        </w:rPr>
        <w:t>_____</w:t>
      </w:r>
      <w:r>
        <w:rPr>
          <w:color w:val="000000"/>
          <w:lang w:eastAsia="zh-CN"/>
        </w:rPr>
        <w:t>___</w:t>
      </w:r>
      <w:r>
        <w:rPr>
          <w:color w:val="000000"/>
          <w:lang w:eastAsia="zh-CN"/>
        </w:rPr>
        <w:t>热量</w:t>
      </w:r>
      <w:r>
        <w:rPr>
          <w:color w:val="000000"/>
          <w:lang w:eastAsia="zh-CN"/>
        </w:rPr>
        <w:t>(</w:t>
      </w:r>
      <w:r>
        <w:rPr>
          <w:color w:val="000000"/>
          <w:lang w:eastAsia="zh-CN"/>
        </w:rPr>
        <w:t>选填</w:t>
      </w:r>
      <w:r>
        <w:rPr>
          <w:color w:val="000000"/>
          <w:lang w:eastAsia="zh-CN"/>
        </w:rPr>
        <w:t>“</w:t>
      </w:r>
      <w:r>
        <w:rPr>
          <w:color w:val="000000"/>
          <w:lang w:eastAsia="zh-CN"/>
        </w:rPr>
        <w:t>吸收、放出</w:t>
      </w:r>
      <w:r>
        <w:rPr>
          <w:color w:val="000000"/>
          <w:lang w:eastAsia="zh-CN"/>
        </w:rPr>
        <w:t>”)</w:t>
      </w:r>
      <w:r>
        <w:rPr>
          <w:color w:val="000000"/>
          <w:lang w:eastAsia="zh-CN"/>
        </w:rPr>
        <w:t>，该物质属于</w:t>
      </w:r>
      <w:r>
        <w:rPr>
          <w:color w:val="000000"/>
          <w:lang w:eastAsia="zh-CN"/>
        </w:rPr>
        <w:t>________</w:t>
      </w:r>
      <w:r>
        <w:rPr>
          <w:color w:val="000000"/>
          <w:lang w:eastAsia="zh-CN"/>
        </w:rPr>
        <w:t>（选填</w:t>
      </w:r>
      <w:r>
        <w:rPr>
          <w:color w:val="000000"/>
          <w:lang w:eastAsia="zh-CN"/>
        </w:rPr>
        <w:t>“</w:t>
      </w:r>
      <w:r>
        <w:rPr>
          <w:color w:val="000000"/>
          <w:lang w:eastAsia="zh-CN"/>
        </w:rPr>
        <w:t>晶体</w:t>
      </w:r>
      <w:r>
        <w:rPr>
          <w:color w:val="000000"/>
          <w:lang w:eastAsia="zh-CN"/>
        </w:rPr>
        <w:t>”</w:t>
      </w:r>
      <w:r>
        <w:rPr>
          <w:color w:val="000000"/>
          <w:lang w:eastAsia="zh-CN"/>
        </w:rPr>
        <w:t>或者</w:t>
      </w:r>
      <w:r>
        <w:rPr>
          <w:color w:val="000000"/>
          <w:lang w:eastAsia="zh-CN"/>
        </w:rPr>
        <w:t>“</w:t>
      </w:r>
      <w:r>
        <w:rPr>
          <w:color w:val="000000"/>
          <w:lang w:eastAsia="zh-CN"/>
        </w:rPr>
        <w:t>非晶体</w:t>
      </w:r>
      <w:r>
        <w:rPr>
          <w:color w:val="000000"/>
          <w:lang w:eastAsia="zh-CN"/>
        </w:rPr>
        <w:t>”</w:t>
      </w:r>
      <w:r>
        <w:rPr>
          <w:color w:val="000000"/>
          <w:lang w:eastAsia="zh-CN"/>
        </w:rPr>
        <w:t>）</w:t>
      </w:r>
      <w:r>
        <w:rPr>
          <w:color w:val="000000"/>
          <w:lang w:eastAsia="zh-CN"/>
        </w:rPr>
        <w:t>.</w:t>
      </w:r>
    </w:p>
    <w:p w:rsidR="0044697B" w:rsidRDefault="00362BDE" w:rsidP="00B54DD4">
      <w:pPr>
        <w:spacing w:after="0" w:line="360" w:lineRule="auto"/>
      </w:pPr>
      <w:r>
        <w:rPr>
          <w:noProof/>
        </w:rPr>
        <w:pict>
          <v:shape id="图片 44" o:spid="_x0000_i1068" type="#_x0000_t75" style="width:122.25pt;height:79.5pt;visibility:visible;mso-wrap-style:square">
            <v:imagedata r:id="rId31" o:title=""/>
          </v:shape>
        </w:pict>
      </w:r>
    </w:p>
    <w:p w:rsidR="0044697B" w:rsidRDefault="00D84DC0" w:rsidP="00B54DD4">
      <w:pPr>
        <w:spacing w:line="360" w:lineRule="auto"/>
        <w:rPr>
          <w:lang w:eastAsia="zh-CN"/>
        </w:rPr>
      </w:pPr>
      <w:r>
        <w:rPr>
          <w:b/>
          <w:bCs/>
          <w:sz w:val="24"/>
          <w:szCs w:val="24"/>
          <w:lang w:eastAsia="zh-CN"/>
        </w:rPr>
        <w:t>三、解答题</w:t>
      </w:r>
    </w:p>
    <w:p w:rsidR="0044697B" w:rsidRDefault="00D84DC0" w:rsidP="00B54DD4">
      <w:pPr>
        <w:spacing w:after="0" w:line="360" w:lineRule="auto"/>
        <w:rPr>
          <w:lang w:eastAsia="zh-CN"/>
        </w:rPr>
      </w:pPr>
      <w:r>
        <w:rPr>
          <w:color w:val="000000"/>
          <w:lang w:eastAsia="zh-CN"/>
        </w:rPr>
        <w:t>17.</w:t>
      </w:r>
      <w:r>
        <w:rPr>
          <w:color w:val="000000"/>
          <w:lang w:eastAsia="zh-CN"/>
        </w:rPr>
        <w:t>请解释为什么吃雪糕有时舌头会</w:t>
      </w:r>
      <w:r>
        <w:rPr>
          <w:color w:val="000000"/>
          <w:lang w:eastAsia="zh-CN"/>
        </w:rPr>
        <w:t>“</w:t>
      </w:r>
      <w:r>
        <w:rPr>
          <w:color w:val="000000"/>
          <w:lang w:eastAsia="zh-CN"/>
        </w:rPr>
        <w:t>粘</w:t>
      </w:r>
      <w:r>
        <w:rPr>
          <w:color w:val="000000"/>
          <w:lang w:eastAsia="zh-CN"/>
        </w:rPr>
        <w:t>”</w:t>
      </w:r>
      <w:r>
        <w:rPr>
          <w:color w:val="000000"/>
          <w:lang w:eastAsia="zh-CN"/>
        </w:rPr>
        <w:t>在雪糕上？</w:t>
      </w:r>
      <w:r>
        <w:rPr>
          <w:color w:val="000000"/>
          <w:lang w:eastAsia="zh-CN"/>
        </w:rPr>
        <w:t xml:space="preserve">    </w:t>
      </w:r>
    </w:p>
    <w:p w:rsidR="0044697B" w:rsidRDefault="00D84DC0" w:rsidP="00B54DD4">
      <w:pPr>
        <w:spacing w:after="0" w:line="360" w:lineRule="auto"/>
      </w:pPr>
      <w:r>
        <w:rPr>
          <w:color w:val="000000"/>
          <w:lang w:eastAsia="zh-CN"/>
        </w:rPr>
        <w:t>18.</w:t>
      </w:r>
      <w:r>
        <w:rPr>
          <w:color w:val="000000"/>
          <w:lang w:eastAsia="zh-CN"/>
        </w:rPr>
        <w:t>气温不断地下降，焦急万分的农场主吩咐他的工人把长长的水管拖进来，对着橘子树喷水。随着气温的下降，水结成了冰。意想不到的是，正是这些冰保住了橘子。</w:t>
      </w:r>
      <w:r>
        <w:rPr>
          <w:color w:val="000000"/>
        </w:rPr>
        <w:t>请你根据所学的知识解释其中的道理。</w:t>
      </w:r>
      <w:r>
        <w:rPr>
          <w:color w:val="000000"/>
        </w:rPr>
        <w:t xml:space="preserve">  </w:t>
      </w:r>
    </w:p>
    <w:p w:rsidR="0044697B" w:rsidRDefault="00362BDE" w:rsidP="00B54DD4">
      <w:pPr>
        <w:spacing w:after="0" w:line="360" w:lineRule="auto"/>
      </w:pPr>
      <w:r>
        <w:rPr>
          <w:noProof/>
        </w:rPr>
        <w:lastRenderedPageBreak/>
        <w:pict>
          <v:shape id="图片 45" o:spid="_x0000_i1069" type="#_x0000_t75" alt="图片_x0020_321901464" style="width:135.75pt;height:99pt;visibility:visible;mso-wrap-style:square">
            <v:imagedata r:id="rId32" o:title="图片_x0020_321901464"/>
          </v:shape>
        </w:pict>
      </w:r>
    </w:p>
    <w:p w:rsidR="00E6780D" w:rsidRDefault="00E6780D" w:rsidP="00B54DD4">
      <w:pPr>
        <w:spacing w:after="0" w:line="360" w:lineRule="auto"/>
      </w:pPr>
    </w:p>
    <w:p w:rsidR="00E6780D" w:rsidRDefault="00E6780D" w:rsidP="00B54DD4">
      <w:pPr>
        <w:spacing w:after="0" w:line="360" w:lineRule="auto"/>
      </w:pPr>
    </w:p>
    <w:p w:rsidR="00E6780D" w:rsidRDefault="00E6780D" w:rsidP="00B54DD4">
      <w:pPr>
        <w:spacing w:after="0" w:line="360" w:lineRule="auto"/>
      </w:pPr>
    </w:p>
    <w:p w:rsidR="00E6780D" w:rsidRDefault="00E6780D" w:rsidP="00B54DD4">
      <w:pPr>
        <w:spacing w:after="0" w:line="360" w:lineRule="auto"/>
      </w:pPr>
    </w:p>
    <w:p w:rsidR="00E6780D" w:rsidRDefault="00D84DC0" w:rsidP="00B54DD4">
      <w:pPr>
        <w:spacing w:after="0" w:line="360" w:lineRule="auto"/>
        <w:rPr>
          <w:color w:val="000000"/>
          <w:lang w:eastAsia="zh-CN"/>
        </w:rPr>
      </w:pPr>
      <w:r>
        <w:rPr>
          <w:color w:val="000000"/>
          <w:lang w:eastAsia="zh-CN"/>
        </w:rPr>
        <w:t>19.</w:t>
      </w:r>
      <w:r>
        <w:rPr>
          <w:color w:val="000000"/>
          <w:lang w:eastAsia="zh-CN"/>
        </w:rPr>
        <w:t>夏天很多同学喜欢喝奶茶，往往在奶茶里面加冰块，当冰块还没有熔化完时，冰水温度是为多少度？吃了奶茶中的冰块后为什么感觉特别凉快？用学过的</w:t>
      </w:r>
      <w:r>
        <w:rPr>
          <w:color w:val="000000"/>
          <w:lang w:eastAsia="zh-CN"/>
        </w:rPr>
        <w:t>物理知识解释这些现象。</w:t>
      </w:r>
      <w:r>
        <w:rPr>
          <w:color w:val="000000"/>
          <w:lang w:eastAsia="zh-CN"/>
        </w:rPr>
        <w:t xml:space="preserve">   </w:t>
      </w:r>
    </w:p>
    <w:p w:rsidR="00E6780D" w:rsidRDefault="00E6780D" w:rsidP="00B54DD4">
      <w:pPr>
        <w:spacing w:after="0" w:line="360" w:lineRule="auto"/>
        <w:rPr>
          <w:color w:val="000000"/>
          <w:lang w:eastAsia="zh-CN"/>
        </w:rPr>
      </w:pPr>
    </w:p>
    <w:p w:rsidR="00E6780D" w:rsidRDefault="00E6780D" w:rsidP="00B54DD4">
      <w:pPr>
        <w:spacing w:after="0" w:line="360" w:lineRule="auto"/>
        <w:rPr>
          <w:color w:val="000000"/>
          <w:lang w:eastAsia="zh-CN"/>
        </w:rPr>
      </w:pPr>
    </w:p>
    <w:p w:rsidR="00E6780D" w:rsidRDefault="00E6780D" w:rsidP="00B54DD4">
      <w:pPr>
        <w:spacing w:after="0" w:line="360" w:lineRule="auto"/>
        <w:rPr>
          <w:color w:val="000000"/>
          <w:lang w:eastAsia="zh-CN"/>
        </w:rPr>
      </w:pPr>
    </w:p>
    <w:p w:rsidR="00E6780D" w:rsidRDefault="00E6780D" w:rsidP="00B54DD4">
      <w:pPr>
        <w:spacing w:after="0" w:line="360" w:lineRule="auto"/>
        <w:rPr>
          <w:color w:val="000000"/>
          <w:lang w:eastAsia="zh-CN"/>
        </w:rPr>
      </w:pPr>
    </w:p>
    <w:p w:rsidR="0044697B" w:rsidRDefault="00D84DC0" w:rsidP="00B54DD4">
      <w:pPr>
        <w:spacing w:after="0" w:line="360" w:lineRule="auto"/>
        <w:rPr>
          <w:lang w:eastAsia="zh-CN"/>
        </w:rPr>
      </w:pPr>
      <w:r>
        <w:rPr>
          <w:color w:val="000000"/>
          <w:lang w:eastAsia="zh-CN"/>
        </w:rPr>
        <w:t xml:space="preserve"> </w:t>
      </w:r>
    </w:p>
    <w:p w:rsidR="0044697B" w:rsidRDefault="00D84DC0" w:rsidP="00B54DD4">
      <w:pPr>
        <w:spacing w:line="360" w:lineRule="auto"/>
        <w:rPr>
          <w:lang w:eastAsia="zh-CN"/>
        </w:rPr>
      </w:pPr>
      <w:r>
        <w:rPr>
          <w:b/>
          <w:bCs/>
          <w:sz w:val="24"/>
          <w:szCs w:val="24"/>
          <w:lang w:eastAsia="zh-CN"/>
        </w:rPr>
        <w:t>四、实验探究题</w:t>
      </w:r>
    </w:p>
    <w:p w:rsidR="0044697B" w:rsidRDefault="00D84DC0" w:rsidP="00B54DD4">
      <w:pPr>
        <w:spacing w:after="0" w:line="360" w:lineRule="auto"/>
      </w:pPr>
      <w:r>
        <w:rPr>
          <w:color w:val="000000"/>
          <w:lang w:eastAsia="zh-CN"/>
        </w:rPr>
        <w:t>20.</w:t>
      </w:r>
      <w:r>
        <w:rPr>
          <w:color w:val="000000"/>
          <w:lang w:eastAsia="zh-CN"/>
        </w:rPr>
        <w:t>在探究某种物质熔化特点时，小明将装有该物质的试管放入盛有水的烧杯中，点燃酒精灯通过加热水，使该物质吸收热量，如图</w:t>
      </w:r>
      <w:r>
        <w:rPr>
          <w:color w:val="000000"/>
          <w:lang w:eastAsia="zh-CN"/>
        </w:rPr>
        <w:t>12</w:t>
      </w:r>
      <w:r>
        <w:rPr>
          <w:color w:val="000000"/>
          <w:lang w:eastAsia="zh-CN"/>
        </w:rPr>
        <w:t>甲所示。相对于直接用酒精灯加热试管，这样做不仅可以让试管中的物质受热均匀，而且该物质的温度上升较慢，方便记录数据。小明根据实验数据绘制的温度随时间变化的图像如图乙所示。</w:t>
      </w:r>
      <w:r>
        <w:rPr>
          <w:color w:val="000000"/>
        </w:rPr>
        <w:t>由此可以判断：</w:t>
      </w:r>
      <w:r>
        <w:rPr>
          <w:color w:val="000000"/>
        </w:rPr>
        <w:t xml:space="preserve">  </w:t>
      </w:r>
    </w:p>
    <w:p w:rsidR="0044697B" w:rsidRDefault="00362BDE" w:rsidP="00B54DD4">
      <w:pPr>
        <w:spacing w:after="0" w:line="360" w:lineRule="auto"/>
      </w:pPr>
      <w:r>
        <w:rPr>
          <w:noProof/>
        </w:rPr>
        <w:pict>
          <v:shape id="图片 46" o:spid="_x0000_i1070" type="#_x0000_t75" alt="图片_x0020_572389589" style="width:228.75pt;height:156pt;visibility:visible;mso-wrap-style:square">
            <v:imagedata r:id="rId33" o:title="图片_x0020_572389589"/>
          </v:shape>
        </w:pict>
      </w:r>
    </w:p>
    <w:p w:rsidR="0044697B" w:rsidRDefault="00D84DC0" w:rsidP="00B54DD4">
      <w:pPr>
        <w:spacing w:after="0" w:line="360" w:lineRule="auto"/>
        <w:rPr>
          <w:lang w:eastAsia="zh-CN"/>
        </w:rPr>
      </w:pPr>
      <w:r>
        <w:rPr>
          <w:color w:val="000000"/>
          <w:lang w:eastAsia="zh-CN"/>
        </w:rPr>
        <w:t>（</w:t>
      </w:r>
      <w:r>
        <w:rPr>
          <w:color w:val="000000"/>
          <w:lang w:eastAsia="zh-CN"/>
        </w:rPr>
        <w:t>1</w:t>
      </w:r>
      <w:r>
        <w:rPr>
          <w:color w:val="000000"/>
          <w:lang w:eastAsia="zh-CN"/>
        </w:rPr>
        <w:t>）该物质是</w:t>
      </w:r>
      <w:r>
        <w:rPr>
          <w:color w:val="000000"/>
          <w:lang w:eastAsia="zh-CN"/>
        </w:rPr>
        <w:t>________</w:t>
      </w:r>
      <w:r>
        <w:rPr>
          <w:color w:val="000000"/>
          <w:lang w:eastAsia="zh-CN"/>
        </w:rPr>
        <w:t>（选填</w:t>
      </w:r>
      <w:r>
        <w:rPr>
          <w:color w:val="000000"/>
          <w:lang w:eastAsia="zh-CN"/>
        </w:rPr>
        <w:t>“</w:t>
      </w:r>
      <w:r>
        <w:rPr>
          <w:color w:val="000000"/>
          <w:lang w:eastAsia="zh-CN"/>
        </w:rPr>
        <w:t>晶体</w:t>
      </w:r>
      <w:r>
        <w:rPr>
          <w:color w:val="000000"/>
          <w:lang w:eastAsia="zh-CN"/>
        </w:rPr>
        <w:t>”</w:t>
      </w:r>
      <w:r>
        <w:rPr>
          <w:color w:val="000000"/>
          <w:lang w:eastAsia="zh-CN"/>
        </w:rPr>
        <w:t>或</w:t>
      </w:r>
      <w:r>
        <w:rPr>
          <w:color w:val="000000"/>
          <w:lang w:eastAsia="zh-CN"/>
        </w:rPr>
        <w:t>“</w:t>
      </w:r>
      <w:r>
        <w:rPr>
          <w:color w:val="000000"/>
          <w:lang w:eastAsia="zh-CN"/>
        </w:rPr>
        <w:t>非晶体</w:t>
      </w:r>
      <w:r>
        <w:rPr>
          <w:color w:val="000000"/>
          <w:lang w:eastAsia="zh-CN"/>
        </w:rPr>
        <w:t>”</w:t>
      </w:r>
      <w:r>
        <w:rPr>
          <w:color w:val="000000"/>
          <w:lang w:eastAsia="zh-CN"/>
        </w:rPr>
        <w:t>），判断依据是</w:t>
      </w:r>
      <w:r>
        <w:rPr>
          <w:color w:val="000000"/>
          <w:lang w:eastAsia="zh-CN"/>
        </w:rPr>
        <w:t>________</w:t>
      </w:r>
      <w:r>
        <w:rPr>
          <w:color w:val="000000"/>
          <w:lang w:eastAsia="zh-CN"/>
        </w:rPr>
        <w:t>；</w:t>
      </w:r>
      <w:r>
        <w:rPr>
          <w:color w:val="000000"/>
          <w:lang w:eastAsia="zh-CN"/>
        </w:rPr>
        <w:t xml:space="preserve">    </w:t>
      </w:r>
    </w:p>
    <w:p w:rsidR="0044697B" w:rsidRDefault="00D84DC0" w:rsidP="00B54DD4">
      <w:pPr>
        <w:spacing w:after="0" w:line="360" w:lineRule="auto"/>
        <w:rPr>
          <w:lang w:eastAsia="zh-CN"/>
        </w:rPr>
      </w:pPr>
      <w:r>
        <w:rPr>
          <w:color w:val="000000"/>
          <w:lang w:eastAsia="zh-CN"/>
        </w:rPr>
        <w:t>（</w:t>
      </w:r>
      <w:r>
        <w:rPr>
          <w:color w:val="000000"/>
          <w:lang w:eastAsia="zh-CN"/>
        </w:rPr>
        <w:t>2</w:t>
      </w:r>
      <w:r>
        <w:rPr>
          <w:color w:val="000000"/>
          <w:lang w:eastAsia="zh-CN"/>
        </w:rPr>
        <w:t>）当加热到</w:t>
      </w:r>
      <w:r>
        <w:rPr>
          <w:color w:val="000000"/>
          <w:lang w:eastAsia="zh-CN"/>
        </w:rPr>
        <w:t>15min</w:t>
      </w:r>
      <w:r>
        <w:rPr>
          <w:color w:val="000000"/>
          <w:lang w:eastAsia="zh-CN"/>
        </w:rPr>
        <w:t>时，该物质处于</w:t>
      </w:r>
      <w:r>
        <w:rPr>
          <w:color w:val="000000"/>
          <w:lang w:eastAsia="zh-CN"/>
        </w:rPr>
        <w:t>________</w:t>
      </w:r>
      <w:r>
        <w:rPr>
          <w:color w:val="000000"/>
          <w:lang w:eastAsia="zh-CN"/>
        </w:rPr>
        <w:t>（选填</w:t>
      </w:r>
      <w:r>
        <w:rPr>
          <w:color w:val="000000"/>
          <w:lang w:eastAsia="zh-CN"/>
        </w:rPr>
        <w:t>“</w:t>
      </w:r>
      <w:r>
        <w:rPr>
          <w:color w:val="000000"/>
          <w:lang w:eastAsia="zh-CN"/>
        </w:rPr>
        <w:t>固态</w:t>
      </w:r>
      <w:r>
        <w:rPr>
          <w:color w:val="000000"/>
          <w:lang w:eastAsia="zh-CN"/>
        </w:rPr>
        <w:t>”</w:t>
      </w:r>
      <w:r>
        <w:rPr>
          <w:color w:val="000000"/>
          <w:lang w:eastAsia="zh-CN"/>
        </w:rPr>
        <w:t>、</w:t>
      </w:r>
      <w:r>
        <w:rPr>
          <w:color w:val="000000"/>
          <w:lang w:eastAsia="zh-CN"/>
        </w:rPr>
        <w:t>“</w:t>
      </w:r>
      <w:r>
        <w:rPr>
          <w:color w:val="000000"/>
          <w:lang w:eastAsia="zh-CN"/>
        </w:rPr>
        <w:t>固液共存</w:t>
      </w:r>
      <w:r>
        <w:rPr>
          <w:color w:val="000000"/>
          <w:lang w:eastAsia="zh-CN"/>
        </w:rPr>
        <w:t>”</w:t>
      </w:r>
      <w:r>
        <w:rPr>
          <w:color w:val="000000"/>
          <w:lang w:eastAsia="zh-CN"/>
        </w:rPr>
        <w:t>或</w:t>
      </w:r>
      <w:r>
        <w:rPr>
          <w:color w:val="000000"/>
          <w:lang w:eastAsia="zh-CN"/>
        </w:rPr>
        <w:t>“</w:t>
      </w:r>
      <w:r>
        <w:rPr>
          <w:color w:val="000000"/>
          <w:lang w:eastAsia="zh-CN"/>
        </w:rPr>
        <w:t>液态</w:t>
      </w:r>
      <w:r>
        <w:rPr>
          <w:color w:val="000000"/>
          <w:lang w:eastAsia="zh-CN"/>
        </w:rPr>
        <w:t>”</w:t>
      </w:r>
      <w:r>
        <w:rPr>
          <w:color w:val="000000"/>
          <w:lang w:eastAsia="zh-CN"/>
        </w:rPr>
        <w:t>），熔化过程共经历了</w:t>
      </w:r>
      <w:r>
        <w:rPr>
          <w:color w:val="000000"/>
          <w:lang w:eastAsia="zh-CN"/>
        </w:rPr>
        <w:t>________min</w:t>
      </w:r>
      <w:r>
        <w:rPr>
          <w:color w:val="000000"/>
          <w:lang w:eastAsia="zh-CN"/>
        </w:rPr>
        <w:t>。</w:t>
      </w:r>
      <w:r>
        <w:rPr>
          <w:color w:val="000000"/>
          <w:lang w:eastAsia="zh-CN"/>
        </w:rPr>
        <w:t xml:space="preserve">    </w:t>
      </w:r>
    </w:p>
    <w:p w:rsidR="0044697B" w:rsidRDefault="00D84DC0" w:rsidP="00B54DD4">
      <w:pPr>
        <w:spacing w:after="0" w:line="360" w:lineRule="auto"/>
        <w:rPr>
          <w:lang w:eastAsia="zh-CN"/>
        </w:rPr>
      </w:pPr>
      <w:r>
        <w:rPr>
          <w:color w:val="000000"/>
          <w:lang w:eastAsia="zh-CN"/>
        </w:rPr>
        <w:lastRenderedPageBreak/>
        <w:t>21.</w:t>
      </w:r>
      <w:r>
        <w:rPr>
          <w:color w:val="000000"/>
          <w:lang w:eastAsia="zh-CN"/>
        </w:rPr>
        <w:t>在探究</w:t>
      </w:r>
      <w:r>
        <w:rPr>
          <w:color w:val="000000"/>
          <w:lang w:eastAsia="zh-CN"/>
        </w:rPr>
        <w:t>“</w:t>
      </w:r>
      <w:r>
        <w:rPr>
          <w:color w:val="000000"/>
          <w:lang w:eastAsia="zh-CN"/>
        </w:rPr>
        <w:t>海波熔化和凝固时温度变化规律</w:t>
      </w:r>
      <w:r>
        <w:rPr>
          <w:color w:val="000000"/>
          <w:lang w:eastAsia="zh-CN"/>
        </w:rPr>
        <w:t>”</w:t>
      </w:r>
      <w:r>
        <w:rPr>
          <w:color w:val="000000"/>
          <w:lang w:eastAsia="zh-CN"/>
        </w:rPr>
        <w:t>的实验中，在试管中放入海波，利用如图甲所示的装置进行实验，试管内的海波在相同的时间内吸收的热量相同。等海波完全熔化后继续加热一段时间，然后撤去烧杯和酒精灯，继续观察海波凝固时温度变化的规律，实验过程中温度计的示数随时间变化关系的图象如图乙所示。</w:t>
      </w:r>
      <w:r>
        <w:rPr>
          <w:color w:val="000000"/>
          <w:lang w:eastAsia="zh-CN"/>
        </w:rPr>
        <w:t xml:space="preserve"> </w:t>
      </w:r>
    </w:p>
    <w:p w:rsidR="0044697B" w:rsidRDefault="00362BDE" w:rsidP="00B54DD4">
      <w:pPr>
        <w:spacing w:after="0" w:line="360" w:lineRule="auto"/>
      </w:pPr>
      <w:bookmarkStart w:id="0" w:name="_GoBack"/>
      <w:bookmarkEnd w:id="0"/>
      <w:r>
        <w:rPr>
          <w:noProof/>
        </w:rPr>
        <w:pict>
          <v:shape id="图片 47" o:spid="_x0000_i1071" type="#_x0000_t75" alt="图片_x0020_1324000613" style="width:379.5pt;height:139.5pt;visibility:visible;mso-wrap-style:square">
            <v:imagedata r:id="rId34" o:title="图片_x0020_1324000613"/>
          </v:shape>
        </w:pict>
      </w:r>
    </w:p>
    <w:p w:rsidR="0044697B" w:rsidRDefault="00D84DC0" w:rsidP="00B54DD4">
      <w:pPr>
        <w:spacing w:after="0" w:line="360" w:lineRule="auto"/>
        <w:rPr>
          <w:lang w:eastAsia="zh-CN"/>
        </w:rPr>
      </w:pPr>
      <w:r>
        <w:rPr>
          <w:color w:val="000000"/>
          <w:lang w:eastAsia="zh-CN"/>
        </w:rPr>
        <w:t>（</w:t>
      </w:r>
      <w:r>
        <w:rPr>
          <w:color w:val="000000"/>
          <w:lang w:eastAsia="zh-CN"/>
        </w:rPr>
        <w:t>1</w:t>
      </w:r>
      <w:r>
        <w:rPr>
          <w:color w:val="000000"/>
          <w:lang w:eastAsia="zh-CN"/>
        </w:rPr>
        <w:t>）实验过程中某时刻温度计的示数如图甲所示，此时温度计示数为</w:t>
      </w:r>
      <w:r>
        <w:rPr>
          <w:color w:val="000000"/>
          <w:lang w:eastAsia="zh-CN"/>
        </w:rPr>
        <w:t>________℃</w:t>
      </w:r>
      <w:r>
        <w:rPr>
          <w:color w:val="000000"/>
          <w:lang w:eastAsia="zh-CN"/>
        </w:rPr>
        <w:t>；</w:t>
      </w:r>
      <w:r>
        <w:rPr>
          <w:color w:val="000000"/>
          <w:lang w:eastAsia="zh-CN"/>
        </w:rPr>
        <w:t xml:space="preserve">    </w:t>
      </w:r>
    </w:p>
    <w:p w:rsidR="0044697B" w:rsidRDefault="00D84DC0" w:rsidP="00B54DD4">
      <w:pPr>
        <w:spacing w:after="0" w:line="360" w:lineRule="auto"/>
        <w:rPr>
          <w:lang w:eastAsia="zh-CN"/>
        </w:rPr>
      </w:pPr>
      <w:r>
        <w:rPr>
          <w:color w:val="000000"/>
          <w:lang w:eastAsia="zh-CN"/>
        </w:rPr>
        <w:t>（</w:t>
      </w:r>
      <w:r>
        <w:rPr>
          <w:color w:val="000000"/>
          <w:lang w:eastAsia="zh-CN"/>
        </w:rPr>
        <w:t>2</w:t>
      </w:r>
      <w:r>
        <w:rPr>
          <w:color w:val="000000"/>
          <w:lang w:eastAsia="zh-CN"/>
        </w:rPr>
        <w:t>）通过分析图象可知，海波凝固过程大约用了</w:t>
      </w:r>
      <w:r>
        <w:rPr>
          <w:color w:val="000000"/>
          <w:lang w:eastAsia="zh-CN"/>
        </w:rPr>
        <w:t>________min</w:t>
      </w:r>
      <w:r>
        <w:rPr>
          <w:color w:val="000000"/>
          <w:lang w:eastAsia="zh-CN"/>
        </w:rPr>
        <w:t>，海波在</w:t>
      </w:r>
      <w:r>
        <w:rPr>
          <w:color w:val="000000"/>
          <w:lang w:eastAsia="zh-CN"/>
        </w:rPr>
        <w:t xml:space="preserve"> AB </w:t>
      </w:r>
      <w:r>
        <w:rPr>
          <w:color w:val="000000"/>
          <w:lang w:eastAsia="zh-CN"/>
        </w:rPr>
        <w:t>段吸收的热量</w:t>
      </w:r>
      <w:r>
        <w:rPr>
          <w:color w:val="000000"/>
          <w:lang w:eastAsia="zh-CN"/>
        </w:rPr>
        <w:t>________</w:t>
      </w:r>
      <w:r>
        <w:rPr>
          <w:color w:val="000000"/>
          <w:lang w:eastAsia="zh-CN"/>
        </w:rPr>
        <w:t>（填</w:t>
      </w:r>
      <w:r>
        <w:rPr>
          <w:color w:val="000000"/>
          <w:lang w:eastAsia="zh-CN"/>
        </w:rPr>
        <w:t>“</w:t>
      </w:r>
      <w:r>
        <w:rPr>
          <w:color w:val="000000"/>
          <w:lang w:eastAsia="zh-CN"/>
        </w:rPr>
        <w:t>大于</w:t>
      </w:r>
      <w:r>
        <w:rPr>
          <w:color w:val="000000"/>
          <w:lang w:eastAsia="zh-CN"/>
        </w:rPr>
        <w:t>”</w:t>
      </w:r>
      <w:r>
        <w:rPr>
          <w:color w:val="000000"/>
          <w:lang w:eastAsia="zh-CN"/>
        </w:rPr>
        <w:t>、</w:t>
      </w:r>
      <w:r>
        <w:rPr>
          <w:color w:val="000000"/>
          <w:lang w:eastAsia="zh-CN"/>
        </w:rPr>
        <w:t>“</w:t>
      </w:r>
      <w:r>
        <w:rPr>
          <w:color w:val="000000"/>
          <w:lang w:eastAsia="zh-CN"/>
        </w:rPr>
        <w:t>小于</w:t>
      </w:r>
      <w:r>
        <w:rPr>
          <w:color w:val="000000"/>
          <w:lang w:eastAsia="zh-CN"/>
        </w:rPr>
        <w:t>”</w:t>
      </w:r>
      <w:r>
        <w:rPr>
          <w:color w:val="000000"/>
          <w:lang w:eastAsia="zh-CN"/>
        </w:rPr>
        <w:t>或</w:t>
      </w:r>
      <w:r>
        <w:rPr>
          <w:color w:val="000000"/>
          <w:lang w:eastAsia="zh-CN"/>
        </w:rPr>
        <w:t>“</w:t>
      </w:r>
      <w:r>
        <w:rPr>
          <w:color w:val="000000"/>
          <w:lang w:eastAsia="zh-CN"/>
        </w:rPr>
        <w:t>等于</w:t>
      </w:r>
      <w:r>
        <w:rPr>
          <w:color w:val="000000"/>
          <w:lang w:eastAsia="zh-CN"/>
        </w:rPr>
        <w:t>”</w:t>
      </w:r>
      <w:r>
        <w:rPr>
          <w:color w:val="000000"/>
          <w:lang w:eastAsia="zh-CN"/>
        </w:rPr>
        <w:t>）</w:t>
      </w:r>
      <w:r>
        <w:rPr>
          <w:color w:val="000000"/>
          <w:lang w:eastAsia="zh-CN"/>
        </w:rPr>
        <w:t xml:space="preserve">BC </w:t>
      </w:r>
      <w:r>
        <w:rPr>
          <w:color w:val="000000"/>
          <w:lang w:eastAsia="zh-CN"/>
        </w:rPr>
        <w:t>段吸收的热量，第</w:t>
      </w:r>
      <w:r>
        <w:rPr>
          <w:color w:val="000000"/>
          <w:lang w:eastAsia="zh-CN"/>
        </w:rPr>
        <w:t xml:space="preserve"> 10  min </w:t>
      </w:r>
      <w:r>
        <w:rPr>
          <w:color w:val="000000"/>
          <w:lang w:eastAsia="zh-CN"/>
        </w:rPr>
        <w:t>海波处于</w:t>
      </w:r>
      <w:r>
        <w:rPr>
          <w:color w:val="000000"/>
          <w:lang w:eastAsia="zh-CN"/>
        </w:rPr>
        <w:t>________</w:t>
      </w:r>
      <w:r>
        <w:rPr>
          <w:color w:val="000000"/>
          <w:lang w:eastAsia="zh-CN"/>
        </w:rPr>
        <w:t>态；</w:t>
      </w:r>
      <w:r>
        <w:rPr>
          <w:color w:val="000000"/>
          <w:lang w:eastAsia="zh-CN"/>
        </w:rPr>
        <w:t xml:space="preserve">    </w:t>
      </w:r>
    </w:p>
    <w:p w:rsidR="0044697B" w:rsidRDefault="00D84DC0" w:rsidP="00B54DD4">
      <w:pPr>
        <w:spacing w:after="0" w:line="360" w:lineRule="auto"/>
        <w:rPr>
          <w:lang w:eastAsia="zh-CN"/>
        </w:rPr>
      </w:pPr>
      <w:r>
        <w:rPr>
          <w:color w:val="000000"/>
          <w:lang w:eastAsia="zh-CN"/>
        </w:rPr>
        <w:t>（</w:t>
      </w:r>
      <w:r>
        <w:rPr>
          <w:color w:val="000000"/>
          <w:lang w:eastAsia="zh-CN"/>
        </w:rPr>
        <w:t>3</w:t>
      </w:r>
      <w:r>
        <w:rPr>
          <w:color w:val="000000"/>
          <w:lang w:eastAsia="zh-CN"/>
        </w:rPr>
        <w:t>）分析图象可知液态海波在凝固的过程中温度</w:t>
      </w:r>
      <w:r>
        <w:rPr>
          <w:color w:val="000000"/>
          <w:lang w:eastAsia="zh-CN"/>
        </w:rPr>
        <w:t>________</w:t>
      </w:r>
      <w:r>
        <w:rPr>
          <w:color w:val="000000"/>
          <w:lang w:eastAsia="zh-CN"/>
        </w:rPr>
        <w:t>（填</w:t>
      </w:r>
      <w:r>
        <w:rPr>
          <w:color w:val="000000"/>
          <w:lang w:eastAsia="zh-CN"/>
        </w:rPr>
        <w:t>“</w:t>
      </w:r>
      <w:r>
        <w:rPr>
          <w:color w:val="000000"/>
          <w:lang w:eastAsia="zh-CN"/>
        </w:rPr>
        <w:t>升高</w:t>
      </w:r>
      <w:r>
        <w:rPr>
          <w:color w:val="000000"/>
          <w:lang w:eastAsia="zh-CN"/>
        </w:rPr>
        <w:t>”</w:t>
      </w:r>
      <w:r>
        <w:rPr>
          <w:color w:val="000000"/>
          <w:lang w:eastAsia="zh-CN"/>
        </w:rPr>
        <w:t>、</w:t>
      </w:r>
      <w:r>
        <w:rPr>
          <w:color w:val="000000"/>
          <w:lang w:eastAsia="zh-CN"/>
        </w:rPr>
        <w:t>“</w:t>
      </w:r>
      <w:r>
        <w:rPr>
          <w:color w:val="000000"/>
          <w:lang w:eastAsia="zh-CN"/>
        </w:rPr>
        <w:t>降低</w:t>
      </w:r>
      <w:r>
        <w:rPr>
          <w:color w:val="000000"/>
          <w:lang w:eastAsia="zh-CN"/>
        </w:rPr>
        <w:t>”</w:t>
      </w:r>
      <w:r>
        <w:rPr>
          <w:color w:val="000000"/>
          <w:lang w:eastAsia="zh-CN"/>
        </w:rPr>
        <w:t>或</w:t>
      </w:r>
      <w:r>
        <w:rPr>
          <w:color w:val="000000"/>
          <w:lang w:eastAsia="zh-CN"/>
        </w:rPr>
        <w:t>“</w:t>
      </w:r>
      <w:r>
        <w:rPr>
          <w:color w:val="000000"/>
          <w:lang w:eastAsia="zh-CN"/>
        </w:rPr>
        <w:t>不变</w:t>
      </w:r>
      <w:r>
        <w:rPr>
          <w:color w:val="000000"/>
          <w:lang w:eastAsia="zh-CN"/>
        </w:rPr>
        <w:t>”</w:t>
      </w:r>
      <w:r>
        <w:rPr>
          <w:color w:val="000000"/>
          <w:lang w:eastAsia="zh-CN"/>
        </w:rPr>
        <w:t>）。</w:t>
      </w:r>
      <w:r>
        <w:rPr>
          <w:color w:val="000000"/>
          <w:lang w:eastAsia="zh-CN"/>
        </w:rPr>
        <w:t xml:space="preserve">    </w:t>
      </w:r>
    </w:p>
    <w:p w:rsidR="0044697B" w:rsidRDefault="00D84DC0" w:rsidP="00B54DD4">
      <w:pPr>
        <w:spacing w:after="0" w:line="360" w:lineRule="auto"/>
        <w:rPr>
          <w:lang w:eastAsia="zh-CN"/>
        </w:rPr>
      </w:pPr>
      <w:r>
        <w:rPr>
          <w:color w:val="000000"/>
          <w:lang w:eastAsia="zh-CN"/>
        </w:rPr>
        <w:t>22.</w:t>
      </w:r>
      <w:r>
        <w:rPr>
          <w:color w:val="000000"/>
          <w:lang w:eastAsia="zh-CN"/>
        </w:rPr>
        <w:t>如图甲，夏季冰鲜鱼能保持刚死的鱼的新鲜度，小东猜想可能是利用冰熔化时温度变化的特点。他利用如图乙所示的实验装置探究</w:t>
      </w:r>
      <w:r>
        <w:rPr>
          <w:color w:val="000000"/>
          <w:lang w:eastAsia="zh-CN"/>
        </w:rPr>
        <w:t>“</w:t>
      </w:r>
      <w:r>
        <w:rPr>
          <w:color w:val="000000"/>
          <w:lang w:eastAsia="zh-CN"/>
        </w:rPr>
        <w:t>冰熔化时温度的变化规律</w:t>
      </w:r>
      <w:r>
        <w:rPr>
          <w:color w:val="000000"/>
          <w:lang w:eastAsia="zh-CN"/>
        </w:rPr>
        <w:t>”</w:t>
      </w:r>
      <w:r>
        <w:rPr>
          <w:color w:val="000000"/>
          <w:lang w:eastAsia="zh-CN"/>
        </w:rPr>
        <w:t>。</w:t>
      </w:r>
      <w:r>
        <w:rPr>
          <w:color w:val="000000"/>
          <w:lang w:eastAsia="zh-CN"/>
        </w:rPr>
        <w:t xml:space="preserve">  </w:t>
      </w:r>
    </w:p>
    <w:p w:rsidR="0044697B" w:rsidRDefault="00362BDE" w:rsidP="00B54DD4">
      <w:pPr>
        <w:spacing w:after="0" w:line="360" w:lineRule="auto"/>
      </w:pPr>
      <w:r>
        <w:rPr>
          <w:noProof/>
        </w:rPr>
        <w:pict>
          <v:shape id="图片 48" o:spid="_x0000_i1072" type="#_x0000_t75" alt="图片_x0020_100038" style="width:378pt;height:136.5pt;visibility:visible;mso-wrap-style:square">
            <v:imagedata r:id="rId35" o:title="图片_x0020_100038"/>
          </v:shape>
        </w:pict>
      </w:r>
    </w:p>
    <w:p w:rsidR="0044697B" w:rsidRDefault="00D84DC0" w:rsidP="00B54DD4">
      <w:pPr>
        <w:spacing w:after="0" w:line="360" w:lineRule="auto"/>
        <w:rPr>
          <w:lang w:eastAsia="zh-CN"/>
        </w:rPr>
      </w:pPr>
      <w:r>
        <w:rPr>
          <w:color w:val="000000"/>
          <w:lang w:eastAsia="zh-CN"/>
        </w:rPr>
        <w:t>（</w:t>
      </w:r>
      <w:r>
        <w:rPr>
          <w:color w:val="000000"/>
          <w:lang w:eastAsia="zh-CN"/>
        </w:rPr>
        <w:t>1</w:t>
      </w:r>
      <w:r>
        <w:rPr>
          <w:color w:val="000000"/>
          <w:lang w:eastAsia="zh-CN"/>
        </w:rPr>
        <w:t>）如图乙，在实验时搅拌器的</w:t>
      </w:r>
      <w:r>
        <w:rPr>
          <w:color w:val="000000"/>
          <w:lang w:eastAsia="zh-CN"/>
        </w:rPr>
        <w:t>作用是</w:t>
      </w:r>
      <w:r>
        <w:rPr>
          <w:color w:val="000000"/>
          <w:lang w:eastAsia="zh-CN"/>
        </w:rPr>
        <w:t>________</w:t>
      </w:r>
      <w:r>
        <w:rPr>
          <w:color w:val="000000"/>
          <w:lang w:eastAsia="zh-CN"/>
        </w:rPr>
        <w:t>；</w:t>
      </w:r>
      <w:r>
        <w:rPr>
          <w:color w:val="000000"/>
          <w:lang w:eastAsia="zh-CN"/>
        </w:rPr>
        <w:t xml:space="preserve">    </w:t>
      </w:r>
    </w:p>
    <w:p w:rsidR="0044697B" w:rsidRDefault="00D84DC0" w:rsidP="00B54DD4">
      <w:pPr>
        <w:spacing w:after="0" w:line="360" w:lineRule="auto"/>
        <w:rPr>
          <w:lang w:eastAsia="zh-CN"/>
        </w:rPr>
      </w:pPr>
      <w:r>
        <w:rPr>
          <w:color w:val="000000"/>
          <w:lang w:eastAsia="zh-CN"/>
        </w:rPr>
        <w:t>（</w:t>
      </w:r>
      <w:r>
        <w:rPr>
          <w:color w:val="000000"/>
          <w:lang w:eastAsia="zh-CN"/>
        </w:rPr>
        <w:t>2</w:t>
      </w:r>
      <w:r>
        <w:rPr>
          <w:color w:val="000000"/>
          <w:lang w:eastAsia="zh-CN"/>
        </w:rPr>
        <w:t>）小东根据实验数据绘制了如图丙所示的图象，分析可知冰属于</w:t>
      </w:r>
      <w:r>
        <w:rPr>
          <w:color w:val="000000"/>
          <w:lang w:eastAsia="zh-CN"/>
        </w:rPr>
        <w:t>________</w:t>
      </w:r>
      <w:r>
        <w:rPr>
          <w:color w:val="000000"/>
          <w:lang w:eastAsia="zh-CN"/>
        </w:rPr>
        <w:t>（填</w:t>
      </w:r>
      <w:r>
        <w:rPr>
          <w:color w:val="000000"/>
          <w:lang w:eastAsia="zh-CN"/>
        </w:rPr>
        <w:t>“</w:t>
      </w:r>
      <w:r>
        <w:rPr>
          <w:color w:val="000000"/>
          <w:lang w:eastAsia="zh-CN"/>
        </w:rPr>
        <w:t>晶体</w:t>
      </w:r>
      <w:r>
        <w:rPr>
          <w:color w:val="000000"/>
          <w:lang w:eastAsia="zh-CN"/>
        </w:rPr>
        <w:t>”</w:t>
      </w:r>
      <w:r>
        <w:rPr>
          <w:color w:val="000000"/>
          <w:lang w:eastAsia="zh-CN"/>
        </w:rPr>
        <w:t>或</w:t>
      </w:r>
      <w:r>
        <w:rPr>
          <w:color w:val="000000"/>
          <w:lang w:eastAsia="zh-CN"/>
        </w:rPr>
        <w:t>“</w:t>
      </w:r>
      <w:r>
        <w:rPr>
          <w:color w:val="000000"/>
          <w:lang w:eastAsia="zh-CN"/>
        </w:rPr>
        <w:t>非晶体</w:t>
      </w:r>
      <w:r>
        <w:rPr>
          <w:color w:val="000000"/>
          <w:lang w:eastAsia="zh-CN"/>
        </w:rPr>
        <w:t>”</w:t>
      </w:r>
      <w:r>
        <w:rPr>
          <w:color w:val="000000"/>
          <w:lang w:eastAsia="zh-CN"/>
        </w:rPr>
        <w:t>），试管内物质在第</w:t>
      </w:r>
      <w:r>
        <w:rPr>
          <w:color w:val="000000"/>
          <w:lang w:eastAsia="zh-CN"/>
        </w:rPr>
        <w:t>3min</w:t>
      </w:r>
      <w:r>
        <w:rPr>
          <w:color w:val="000000"/>
          <w:lang w:eastAsia="zh-CN"/>
        </w:rPr>
        <w:t>时的内能</w:t>
      </w:r>
      <w:r>
        <w:rPr>
          <w:color w:val="000000"/>
          <w:lang w:eastAsia="zh-CN"/>
        </w:rPr>
        <w:t>________</w:t>
      </w:r>
      <w:r>
        <w:rPr>
          <w:color w:val="000000"/>
          <w:lang w:eastAsia="zh-CN"/>
        </w:rPr>
        <w:t>（填</w:t>
      </w:r>
      <w:r>
        <w:rPr>
          <w:color w:val="000000"/>
          <w:lang w:eastAsia="zh-CN"/>
        </w:rPr>
        <w:t>“</w:t>
      </w:r>
      <w:r>
        <w:rPr>
          <w:color w:val="000000"/>
          <w:lang w:eastAsia="zh-CN"/>
        </w:rPr>
        <w:t>大于</w:t>
      </w:r>
      <w:r>
        <w:rPr>
          <w:color w:val="000000"/>
          <w:lang w:eastAsia="zh-CN"/>
        </w:rPr>
        <w:t>”</w:t>
      </w:r>
      <w:r>
        <w:rPr>
          <w:color w:val="000000"/>
          <w:lang w:eastAsia="zh-CN"/>
        </w:rPr>
        <w:t>、</w:t>
      </w:r>
      <w:r>
        <w:rPr>
          <w:color w:val="000000"/>
          <w:lang w:eastAsia="zh-CN"/>
        </w:rPr>
        <w:t>“</w:t>
      </w:r>
      <w:r>
        <w:rPr>
          <w:color w:val="000000"/>
          <w:lang w:eastAsia="zh-CN"/>
        </w:rPr>
        <w:t>小于</w:t>
      </w:r>
      <w:r>
        <w:rPr>
          <w:color w:val="000000"/>
          <w:lang w:eastAsia="zh-CN"/>
        </w:rPr>
        <w:t>”</w:t>
      </w:r>
      <w:r>
        <w:rPr>
          <w:color w:val="000000"/>
          <w:lang w:eastAsia="zh-CN"/>
        </w:rPr>
        <w:t>或</w:t>
      </w:r>
      <w:r>
        <w:rPr>
          <w:color w:val="000000"/>
          <w:lang w:eastAsia="zh-CN"/>
        </w:rPr>
        <w:t>“</w:t>
      </w:r>
      <w:r>
        <w:rPr>
          <w:color w:val="000000"/>
          <w:lang w:eastAsia="zh-CN"/>
        </w:rPr>
        <w:t>等于</w:t>
      </w:r>
      <w:r>
        <w:rPr>
          <w:color w:val="000000"/>
          <w:lang w:eastAsia="zh-CN"/>
        </w:rPr>
        <w:t>”</w:t>
      </w:r>
      <w:r>
        <w:rPr>
          <w:color w:val="000000"/>
          <w:lang w:eastAsia="zh-CN"/>
        </w:rPr>
        <w:t>）第</w:t>
      </w:r>
      <w:r>
        <w:rPr>
          <w:color w:val="000000"/>
          <w:lang w:eastAsia="zh-CN"/>
        </w:rPr>
        <w:t xml:space="preserve"> 8min</w:t>
      </w:r>
      <w:r>
        <w:rPr>
          <w:color w:val="000000"/>
          <w:lang w:eastAsia="zh-CN"/>
        </w:rPr>
        <w:t>时的内能；水的比热容是冰的</w:t>
      </w:r>
      <w:r>
        <w:rPr>
          <w:color w:val="000000"/>
          <w:lang w:eastAsia="zh-CN"/>
        </w:rPr>
        <w:t>________</w:t>
      </w:r>
      <w:r>
        <w:rPr>
          <w:color w:val="000000"/>
          <w:lang w:eastAsia="zh-CN"/>
        </w:rPr>
        <w:t>倍。</w:t>
      </w:r>
      <w:r>
        <w:rPr>
          <w:color w:val="000000"/>
          <w:lang w:eastAsia="zh-CN"/>
        </w:rPr>
        <w:t xml:space="preserve">    </w:t>
      </w:r>
    </w:p>
    <w:p w:rsidR="0044697B" w:rsidRDefault="00D84DC0" w:rsidP="00B54DD4">
      <w:pPr>
        <w:spacing w:after="0" w:line="360" w:lineRule="auto"/>
        <w:rPr>
          <w:lang w:eastAsia="zh-CN"/>
        </w:rPr>
      </w:pPr>
      <w:r>
        <w:rPr>
          <w:color w:val="000000"/>
          <w:lang w:eastAsia="zh-CN"/>
        </w:rPr>
        <w:t>（</w:t>
      </w:r>
      <w:r>
        <w:rPr>
          <w:color w:val="000000"/>
          <w:lang w:eastAsia="zh-CN"/>
        </w:rPr>
        <w:t>3</w:t>
      </w:r>
      <w:r>
        <w:rPr>
          <w:color w:val="000000"/>
          <w:lang w:eastAsia="zh-CN"/>
        </w:rPr>
        <w:t>）把试管取出，放到</w:t>
      </w:r>
      <w:r>
        <w:rPr>
          <w:color w:val="000000"/>
          <w:lang w:eastAsia="zh-CN"/>
        </w:rPr>
        <w:t>0℃</w:t>
      </w:r>
      <w:r>
        <w:rPr>
          <w:color w:val="000000"/>
          <w:lang w:eastAsia="zh-CN"/>
        </w:rPr>
        <w:t>的环境中，试管内的冰将</w:t>
      </w:r>
      <w:r>
        <w:rPr>
          <w:color w:val="000000"/>
          <w:lang w:eastAsia="zh-CN"/>
        </w:rPr>
        <w:t>________</w:t>
      </w:r>
      <w:r>
        <w:rPr>
          <w:color w:val="000000"/>
          <w:lang w:eastAsia="zh-CN"/>
        </w:rPr>
        <w:t>（填</w:t>
      </w:r>
      <w:r>
        <w:rPr>
          <w:color w:val="000000"/>
          <w:lang w:eastAsia="zh-CN"/>
        </w:rPr>
        <w:t>“</w:t>
      </w:r>
      <w:r>
        <w:rPr>
          <w:color w:val="000000"/>
          <w:lang w:eastAsia="zh-CN"/>
        </w:rPr>
        <w:t>增多</w:t>
      </w:r>
      <w:r>
        <w:rPr>
          <w:color w:val="000000"/>
          <w:lang w:eastAsia="zh-CN"/>
        </w:rPr>
        <w:t>”</w:t>
      </w:r>
      <w:r>
        <w:rPr>
          <w:color w:val="000000"/>
          <w:lang w:eastAsia="zh-CN"/>
        </w:rPr>
        <w:t>、</w:t>
      </w:r>
      <w:r>
        <w:rPr>
          <w:color w:val="000000"/>
          <w:lang w:eastAsia="zh-CN"/>
        </w:rPr>
        <w:t>“</w:t>
      </w:r>
      <w:r>
        <w:rPr>
          <w:color w:val="000000"/>
          <w:lang w:eastAsia="zh-CN"/>
        </w:rPr>
        <w:t>减少</w:t>
      </w:r>
      <w:r>
        <w:rPr>
          <w:color w:val="000000"/>
          <w:lang w:eastAsia="zh-CN"/>
        </w:rPr>
        <w:t>”</w:t>
      </w:r>
      <w:r>
        <w:rPr>
          <w:color w:val="000000"/>
          <w:lang w:eastAsia="zh-CN"/>
        </w:rPr>
        <w:t>或</w:t>
      </w:r>
      <w:r>
        <w:rPr>
          <w:color w:val="000000"/>
          <w:lang w:eastAsia="zh-CN"/>
        </w:rPr>
        <w:t>“</w:t>
      </w:r>
      <w:r>
        <w:rPr>
          <w:color w:val="000000"/>
          <w:lang w:eastAsia="zh-CN"/>
        </w:rPr>
        <w:t>不变</w:t>
      </w:r>
      <w:r>
        <w:rPr>
          <w:color w:val="000000"/>
          <w:lang w:eastAsia="zh-CN"/>
        </w:rPr>
        <w:t>”</w:t>
      </w:r>
      <w:r>
        <w:rPr>
          <w:color w:val="000000"/>
          <w:lang w:eastAsia="zh-CN"/>
        </w:rPr>
        <w:t>）；</w:t>
      </w:r>
      <w:r>
        <w:rPr>
          <w:color w:val="000000"/>
          <w:lang w:eastAsia="zh-CN"/>
        </w:rPr>
        <w:t xml:space="preserve">    </w:t>
      </w:r>
    </w:p>
    <w:p w:rsidR="0044697B" w:rsidRDefault="00D84DC0" w:rsidP="00B54DD4">
      <w:pPr>
        <w:spacing w:after="0" w:line="360" w:lineRule="auto"/>
        <w:rPr>
          <w:lang w:eastAsia="zh-CN"/>
        </w:rPr>
      </w:pPr>
      <w:r>
        <w:rPr>
          <w:color w:val="000000"/>
          <w:lang w:eastAsia="zh-CN"/>
        </w:rPr>
        <w:t>（</w:t>
      </w:r>
      <w:r>
        <w:rPr>
          <w:color w:val="000000"/>
          <w:lang w:eastAsia="zh-CN"/>
        </w:rPr>
        <w:t>4</w:t>
      </w:r>
      <w:r>
        <w:rPr>
          <w:color w:val="000000"/>
          <w:lang w:eastAsia="zh-CN"/>
        </w:rPr>
        <w:t>）通过实验可知：冰鲜鱼周围的冰块熔化时要</w:t>
      </w:r>
      <w:r>
        <w:rPr>
          <w:color w:val="000000"/>
          <w:lang w:eastAsia="zh-CN"/>
        </w:rPr>
        <w:t>________</w:t>
      </w:r>
      <w:r>
        <w:rPr>
          <w:color w:val="000000"/>
          <w:lang w:eastAsia="zh-CN"/>
        </w:rPr>
        <w:t>热，温度</w:t>
      </w:r>
      <w:r>
        <w:rPr>
          <w:color w:val="000000"/>
          <w:lang w:eastAsia="zh-CN"/>
        </w:rPr>
        <w:t>________</w:t>
      </w:r>
      <w:r>
        <w:rPr>
          <w:color w:val="000000"/>
          <w:lang w:eastAsia="zh-CN"/>
        </w:rPr>
        <w:t>。</w:t>
      </w:r>
      <w:r>
        <w:rPr>
          <w:color w:val="000000"/>
          <w:lang w:eastAsia="zh-CN"/>
        </w:rPr>
        <w:t xml:space="preserve">    </w:t>
      </w:r>
    </w:p>
    <w:p w:rsidR="0044697B" w:rsidRDefault="00D84DC0" w:rsidP="00B54DD4">
      <w:pPr>
        <w:spacing w:line="360" w:lineRule="auto"/>
        <w:jc w:val="center"/>
        <w:rPr>
          <w:lang w:eastAsia="zh-CN"/>
        </w:rPr>
      </w:pPr>
      <w:r>
        <w:rPr>
          <w:lang w:eastAsia="zh-CN"/>
        </w:rPr>
        <w:br w:type="page"/>
      </w:r>
      <w:r>
        <w:rPr>
          <w:b/>
          <w:bCs/>
          <w:sz w:val="28"/>
          <w:szCs w:val="28"/>
          <w:lang w:eastAsia="zh-CN"/>
        </w:rPr>
        <w:lastRenderedPageBreak/>
        <w:t>答案</w:t>
      </w:r>
    </w:p>
    <w:p w:rsidR="0044697B" w:rsidRDefault="00D84DC0" w:rsidP="00B54DD4">
      <w:pPr>
        <w:spacing w:after="0" w:line="360" w:lineRule="auto"/>
        <w:rPr>
          <w:lang w:eastAsia="zh-CN"/>
        </w:rPr>
      </w:pPr>
      <w:r>
        <w:rPr>
          <w:color w:val="000000"/>
          <w:lang w:eastAsia="zh-CN"/>
        </w:rPr>
        <w:t xml:space="preserve">1. A   </w:t>
      </w:r>
      <w:r>
        <w:rPr>
          <w:color w:val="000000"/>
          <w:lang w:eastAsia="zh-CN"/>
        </w:rPr>
        <w:t xml:space="preserve">2. C   </w:t>
      </w:r>
      <w:r>
        <w:rPr>
          <w:color w:val="000000"/>
          <w:lang w:eastAsia="zh-CN"/>
        </w:rPr>
        <w:t xml:space="preserve">3. B   </w:t>
      </w:r>
      <w:r>
        <w:rPr>
          <w:color w:val="000000"/>
          <w:lang w:eastAsia="zh-CN"/>
        </w:rPr>
        <w:t xml:space="preserve">4. C   </w:t>
      </w:r>
      <w:r>
        <w:rPr>
          <w:color w:val="000000"/>
          <w:lang w:eastAsia="zh-CN"/>
        </w:rPr>
        <w:t xml:space="preserve">5. D   </w:t>
      </w:r>
      <w:r>
        <w:rPr>
          <w:color w:val="000000"/>
          <w:lang w:eastAsia="zh-CN"/>
        </w:rPr>
        <w:t xml:space="preserve">6. C   </w:t>
      </w:r>
      <w:r>
        <w:rPr>
          <w:color w:val="000000"/>
          <w:lang w:eastAsia="zh-CN"/>
        </w:rPr>
        <w:t xml:space="preserve">7. A   </w:t>
      </w:r>
      <w:r>
        <w:rPr>
          <w:color w:val="000000"/>
          <w:lang w:eastAsia="zh-CN"/>
        </w:rPr>
        <w:t xml:space="preserve">8. B   </w:t>
      </w:r>
      <w:r>
        <w:rPr>
          <w:color w:val="000000"/>
          <w:lang w:eastAsia="zh-CN"/>
        </w:rPr>
        <w:t xml:space="preserve">9. A   </w:t>
      </w:r>
      <w:r>
        <w:rPr>
          <w:color w:val="000000"/>
          <w:lang w:eastAsia="zh-CN"/>
        </w:rPr>
        <w:t xml:space="preserve">10. C   </w:t>
      </w:r>
      <w:r>
        <w:rPr>
          <w:color w:val="000000"/>
          <w:lang w:eastAsia="zh-CN"/>
        </w:rPr>
        <w:t xml:space="preserve">11. A   </w:t>
      </w:r>
      <w:r>
        <w:rPr>
          <w:color w:val="000000"/>
          <w:lang w:eastAsia="zh-CN"/>
        </w:rPr>
        <w:t xml:space="preserve">12. D   </w:t>
      </w:r>
      <w:r>
        <w:rPr>
          <w:color w:val="000000"/>
          <w:lang w:eastAsia="zh-CN"/>
        </w:rPr>
        <w:t xml:space="preserve">13. C   </w:t>
      </w:r>
      <w:r>
        <w:rPr>
          <w:color w:val="000000"/>
          <w:lang w:eastAsia="zh-CN"/>
        </w:rPr>
        <w:t xml:space="preserve">14. B   </w:t>
      </w:r>
      <w:r>
        <w:rPr>
          <w:color w:val="000000"/>
          <w:lang w:eastAsia="zh-CN"/>
        </w:rPr>
        <w:t xml:space="preserve">15. C   </w:t>
      </w:r>
    </w:p>
    <w:p w:rsidR="0044697B" w:rsidRDefault="00D84DC0" w:rsidP="00B54DD4">
      <w:pPr>
        <w:spacing w:after="0" w:line="360" w:lineRule="auto"/>
        <w:rPr>
          <w:lang w:eastAsia="zh-CN"/>
        </w:rPr>
      </w:pPr>
      <w:r>
        <w:rPr>
          <w:color w:val="000000"/>
          <w:lang w:eastAsia="zh-CN"/>
        </w:rPr>
        <w:t xml:space="preserve">16. </w:t>
      </w:r>
      <w:r>
        <w:rPr>
          <w:color w:val="000000"/>
          <w:lang w:eastAsia="zh-CN"/>
        </w:rPr>
        <w:t>固液共存；</w:t>
      </w:r>
      <w:r>
        <w:rPr>
          <w:color w:val="000000"/>
          <w:lang w:eastAsia="zh-CN"/>
        </w:rPr>
        <w:t>45°C</w:t>
      </w:r>
      <w:r>
        <w:rPr>
          <w:color w:val="000000"/>
          <w:lang w:eastAsia="zh-CN"/>
        </w:rPr>
        <w:t>；放热</w:t>
      </w:r>
      <w:r>
        <w:rPr>
          <w:color w:val="000000"/>
          <w:lang w:eastAsia="zh-CN"/>
        </w:rPr>
        <w:t>；晶体</w:t>
      </w:r>
      <w:r>
        <w:rPr>
          <w:color w:val="000000"/>
          <w:lang w:eastAsia="zh-CN"/>
        </w:rPr>
        <w:t xml:space="preserve">   </w:t>
      </w:r>
    </w:p>
    <w:p w:rsidR="0044697B" w:rsidRDefault="00D84DC0" w:rsidP="00B54DD4">
      <w:pPr>
        <w:spacing w:after="0" w:line="360" w:lineRule="auto"/>
        <w:rPr>
          <w:lang w:eastAsia="zh-CN"/>
        </w:rPr>
      </w:pPr>
      <w:r>
        <w:rPr>
          <w:color w:val="000000"/>
          <w:lang w:eastAsia="zh-CN"/>
        </w:rPr>
        <w:t xml:space="preserve">17. </w:t>
      </w:r>
      <w:r>
        <w:rPr>
          <w:color w:val="000000"/>
          <w:lang w:eastAsia="zh-CN"/>
        </w:rPr>
        <w:t>舌头上有大量的水，而且雪糕的温度还很低，水遇到了低温迅速凝固成固态，所以舌头就粘在了雪糕上。</w:t>
      </w:r>
      <w:r>
        <w:rPr>
          <w:color w:val="000000"/>
          <w:lang w:eastAsia="zh-CN"/>
        </w:rPr>
        <w:t xml:space="preserve">   </w:t>
      </w:r>
    </w:p>
    <w:p w:rsidR="0044697B" w:rsidRDefault="00D84DC0" w:rsidP="00B54DD4">
      <w:pPr>
        <w:spacing w:after="0" w:line="360" w:lineRule="auto"/>
        <w:rPr>
          <w:lang w:eastAsia="zh-CN"/>
        </w:rPr>
      </w:pPr>
      <w:r>
        <w:rPr>
          <w:color w:val="000000"/>
          <w:lang w:eastAsia="zh-CN"/>
        </w:rPr>
        <w:t xml:space="preserve">18. </w:t>
      </w:r>
      <w:r>
        <w:rPr>
          <w:color w:val="000000"/>
          <w:lang w:eastAsia="zh-CN"/>
        </w:rPr>
        <w:t>解：一般来说，当环境的温度在</w:t>
      </w:r>
      <w:r>
        <w:rPr>
          <w:color w:val="000000"/>
          <w:lang w:eastAsia="zh-CN"/>
        </w:rPr>
        <w:t>0°C</w:t>
      </w:r>
      <w:r>
        <w:rPr>
          <w:color w:val="000000"/>
          <w:lang w:eastAsia="zh-CN"/>
        </w:rPr>
        <w:t>左右时，水果是不会冻坏的，水的凝固点是</w:t>
      </w:r>
      <w:r>
        <w:rPr>
          <w:color w:val="000000"/>
          <w:lang w:eastAsia="zh-CN"/>
        </w:rPr>
        <w:t>0°C</w:t>
      </w:r>
      <w:r>
        <w:rPr>
          <w:color w:val="000000"/>
          <w:lang w:eastAsia="zh-CN"/>
        </w:rPr>
        <w:t>，并且在凝固过程中，温度不变；所以向林中喷洒大量水后，当温度降低时，由于水要凝固，同时向外放出热量，所以林中的气温不会降得太低，从而使橘子没被冻坏。</w:t>
      </w:r>
      <w:r>
        <w:rPr>
          <w:color w:val="000000"/>
          <w:lang w:eastAsia="zh-CN"/>
        </w:rPr>
        <w:t xml:space="preserve">   </w:t>
      </w:r>
    </w:p>
    <w:p w:rsidR="0044697B" w:rsidRDefault="00D84DC0" w:rsidP="00B54DD4">
      <w:pPr>
        <w:spacing w:after="0" w:line="360" w:lineRule="auto"/>
        <w:rPr>
          <w:lang w:eastAsia="zh-CN"/>
        </w:rPr>
      </w:pPr>
      <w:r>
        <w:rPr>
          <w:color w:val="000000"/>
          <w:lang w:eastAsia="zh-CN"/>
        </w:rPr>
        <w:t xml:space="preserve">19. </w:t>
      </w:r>
      <w:r>
        <w:rPr>
          <w:color w:val="000000"/>
          <w:lang w:eastAsia="zh-CN"/>
        </w:rPr>
        <w:t>解：当奶茶里面的当冰块还没有熔化完时，冰水的温度为零度；冰是晶体，吃了奶茶中的冰块，冰块在熔化时温度不变但持续吸收热量，所以让人感觉特别凉快。</w:t>
      </w:r>
      <w:r>
        <w:rPr>
          <w:color w:val="000000"/>
          <w:lang w:eastAsia="zh-CN"/>
        </w:rPr>
        <w:t xml:space="preserve">   </w:t>
      </w:r>
    </w:p>
    <w:p w:rsidR="0044697B" w:rsidRDefault="00D84DC0" w:rsidP="00B54DD4">
      <w:pPr>
        <w:spacing w:after="0" w:line="360" w:lineRule="auto"/>
        <w:rPr>
          <w:lang w:eastAsia="zh-CN"/>
        </w:rPr>
      </w:pPr>
      <w:r>
        <w:rPr>
          <w:color w:val="000000"/>
          <w:lang w:eastAsia="zh-CN"/>
        </w:rPr>
        <w:t>分析：</w:t>
      </w:r>
      <w:r w:rsidR="00DE3242">
        <w:rPr>
          <w:color w:val="000000"/>
          <w:lang w:eastAsia="zh-CN"/>
        </w:rPr>
        <w:t>晶体在熔化过程中，温度保持不变；固体熔化时要吸收热量。</w:t>
      </w:r>
    </w:p>
    <w:p w:rsidR="00B54DD4" w:rsidRDefault="00D84DC0" w:rsidP="00B54DD4">
      <w:pPr>
        <w:spacing w:after="0" w:line="360" w:lineRule="auto"/>
        <w:rPr>
          <w:lang w:eastAsia="zh-CN"/>
        </w:rPr>
      </w:pPr>
      <w:r>
        <w:rPr>
          <w:color w:val="000000"/>
          <w:lang w:eastAsia="zh-CN"/>
        </w:rPr>
        <w:t xml:space="preserve">20. </w:t>
      </w:r>
      <w:r>
        <w:rPr>
          <w:color w:val="000000"/>
          <w:lang w:eastAsia="zh-CN"/>
        </w:rPr>
        <w:t>（</w:t>
      </w:r>
      <w:r>
        <w:rPr>
          <w:color w:val="000000"/>
          <w:lang w:eastAsia="zh-CN"/>
        </w:rPr>
        <w:t>1</w:t>
      </w:r>
      <w:r>
        <w:rPr>
          <w:color w:val="000000"/>
          <w:lang w:eastAsia="zh-CN"/>
        </w:rPr>
        <w:t>）晶体；有固定的熔点</w:t>
      </w:r>
    </w:p>
    <w:p w:rsidR="0044697B" w:rsidRDefault="00D84DC0" w:rsidP="00B54DD4">
      <w:pPr>
        <w:spacing w:after="0" w:line="360" w:lineRule="auto"/>
        <w:rPr>
          <w:lang w:eastAsia="zh-CN"/>
        </w:rPr>
      </w:pPr>
      <w:r>
        <w:rPr>
          <w:color w:val="000000"/>
          <w:lang w:eastAsia="zh-CN"/>
        </w:rPr>
        <w:t>（</w:t>
      </w:r>
      <w:r>
        <w:rPr>
          <w:color w:val="000000"/>
          <w:lang w:eastAsia="zh-CN"/>
        </w:rPr>
        <w:t>2</w:t>
      </w:r>
      <w:r>
        <w:rPr>
          <w:color w:val="000000"/>
          <w:lang w:eastAsia="zh-CN"/>
        </w:rPr>
        <w:t>）固</w:t>
      </w:r>
      <w:r>
        <w:rPr>
          <w:color w:val="000000"/>
          <w:lang w:eastAsia="zh-CN"/>
        </w:rPr>
        <w:t>液共存；</w:t>
      </w:r>
      <w:r>
        <w:rPr>
          <w:color w:val="000000"/>
          <w:lang w:eastAsia="zh-CN"/>
        </w:rPr>
        <w:t xml:space="preserve">15   </w:t>
      </w:r>
    </w:p>
    <w:p w:rsidR="00B54DD4" w:rsidRDefault="00D84DC0" w:rsidP="00B54DD4">
      <w:pPr>
        <w:spacing w:after="0" w:line="360" w:lineRule="auto"/>
        <w:rPr>
          <w:lang w:eastAsia="zh-CN"/>
        </w:rPr>
      </w:pPr>
      <w:r>
        <w:rPr>
          <w:color w:val="000000"/>
          <w:lang w:eastAsia="zh-CN"/>
        </w:rPr>
        <w:t xml:space="preserve">21. </w:t>
      </w:r>
      <w:r>
        <w:rPr>
          <w:color w:val="000000"/>
          <w:lang w:eastAsia="zh-CN"/>
        </w:rPr>
        <w:t>（</w:t>
      </w:r>
      <w:r>
        <w:rPr>
          <w:color w:val="000000"/>
          <w:lang w:eastAsia="zh-CN"/>
        </w:rPr>
        <w:t>1</w:t>
      </w:r>
      <w:r>
        <w:rPr>
          <w:color w:val="000000"/>
          <w:lang w:eastAsia="zh-CN"/>
        </w:rPr>
        <w:t>）</w:t>
      </w:r>
      <w:r>
        <w:rPr>
          <w:color w:val="000000"/>
          <w:lang w:eastAsia="zh-CN"/>
        </w:rPr>
        <w:t>34</w:t>
      </w:r>
    </w:p>
    <w:p w:rsidR="00B54DD4" w:rsidRDefault="00D84DC0" w:rsidP="00B54DD4">
      <w:pPr>
        <w:spacing w:after="0" w:line="360" w:lineRule="auto"/>
        <w:rPr>
          <w:lang w:eastAsia="zh-CN"/>
        </w:rPr>
      </w:pPr>
      <w:r>
        <w:rPr>
          <w:color w:val="000000"/>
          <w:lang w:eastAsia="zh-CN"/>
        </w:rPr>
        <w:t>（</w:t>
      </w:r>
      <w:r>
        <w:rPr>
          <w:color w:val="000000"/>
          <w:lang w:eastAsia="zh-CN"/>
        </w:rPr>
        <w:t>2</w:t>
      </w:r>
      <w:r>
        <w:rPr>
          <w:color w:val="000000"/>
          <w:lang w:eastAsia="zh-CN"/>
        </w:rPr>
        <w:t>）</w:t>
      </w:r>
      <w:r>
        <w:rPr>
          <w:color w:val="000000"/>
          <w:lang w:eastAsia="zh-CN"/>
        </w:rPr>
        <w:t>6</w:t>
      </w:r>
      <w:r>
        <w:rPr>
          <w:color w:val="000000"/>
          <w:lang w:eastAsia="zh-CN"/>
        </w:rPr>
        <w:t>；小于；液</w:t>
      </w:r>
    </w:p>
    <w:p w:rsidR="0044697B" w:rsidRDefault="00D84DC0" w:rsidP="00B54DD4">
      <w:pPr>
        <w:spacing w:after="0" w:line="360" w:lineRule="auto"/>
        <w:rPr>
          <w:lang w:eastAsia="zh-CN"/>
        </w:rPr>
      </w:pPr>
      <w:r>
        <w:rPr>
          <w:color w:val="000000"/>
          <w:lang w:eastAsia="zh-CN"/>
        </w:rPr>
        <w:t>（</w:t>
      </w:r>
      <w:r>
        <w:rPr>
          <w:color w:val="000000"/>
          <w:lang w:eastAsia="zh-CN"/>
        </w:rPr>
        <w:t>3</w:t>
      </w:r>
      <w:r>
        <w:rPr>
          <w:color w:val="000000"/>
          <w:lang w:eastAsia="zh-CN"/>
        </w:rPr>
        <w:t>）不变</w:t>
      </w:r>
      <w:r>
        <w:rPr>
          <w:color w:val="000000"/>
          <w:lang w:eastAsia="zh-CN"/>
        </w:rPr>
        <w:t xml:space="preserve">   </w:t>
      </w:r>
    </w:p>
    <w:p w:rsidR="00B54DD4" w:rsidRDefault="00D84DC0" w:rsidP="00B54DD4">
      <w:pPr>
        <w:spacing w:after="0" w:line="360" w:lineRule="auto"/>
        <w:rPr>
          <w:lang w:eastAsia="zh-CN"/>
        </w:rPr>
      </w:pPr>
      <w:r>
        <w:rPr>
          <w:color w:val="000000"/>
          <w:lang w:eastAsia="zh-CN"/>
        </w:rPr>
        <w:t xml:space="preserve">22. </w:t>
      </w:r>
      <w:r>
        <w:rPr>
          <w:color w:val="000000"/>
          <w:lang w:eastAsia="zh-CN"/>
        </w:rPr>
        <w:t>（</w:t>
      </w:r>
      <w:r>
        <w:rPr>
          <w:color w:val="000000"/>
          <w:lang w:eastAsia="zh-CN"/>
        </w:rPr>
        <w:t>1</w:t>
      </w:r>
      <w:r>
        <w:rPr>
          <w:color w:val="000000"/>
          <w:lang w:eastAsia="zh-CN"/>
        </w:rPr>
        <w:t>）搅拌使冰块均匀受热</w:t>
      </w:r>
    </w:p>
    <w:p w:rsidR="00B54DD4" w:rsidRDefault="00D84DC0" w:rsidP="00B54DD4">
      <w:pPr>
        <w:spacing w:after="0" w:line="360" w:lineRule="auto"/>
        <w:rPr>
          <w:lang w:eastAsia="zh-CN"/>
        </w:rPr>
      </w:pPr>
      <w:r>
        <w:rPr>
          <w:color w:val="000000"/>
          <w:lang w:eastAsia="zh-CN"/>
        </w:rPr>
        <w:t>（</w:t>
      </w:r>
      <w:r>
        <w:rPr>
          <w:color w:val="000000"/>
          <w:lang w:eastAsia="zh-CN"/>
        </w:rPr>
        <w:t>2</w:t>
      </w:r>
      <w:r>
        <w:rPr>
          <w:color w:val="000000"/>
          <w:lang w:eastAsia="zh-CN"/>
        </w:rPr>
        <w:t>）晶体；小于；</w:t>
      </w:r>
      <w:r>
        <w:rPr>
          <w:color w:val="000000"/>
          <w:lang w:eastAsia="zh-CN"/>
        </w:rPr>
        <w:t>2</w:t>
      </w:r>
    </w:p>
    <w:p w:rsidR="00B54DD4" w:rsidRDefault="00D84DC0" w:rsidP="00B54DD4">
      <w:pPr>
        <w:spacing w:after="0" w:line="360" w:lineRule="auto"/>
        <w:rPr>
          <w:lang w:eastAsia="zh-CN"/>
        </w:rPr>
      </w:pPr>
      <w:r>
        <w:rPr>
          <w:color w:val="000000"/>
          <w:lang w:eastAsia="zh-CN"/>
        </w:rPr>
        <w:t>（</w:t>
      </w:r>
      <w:r>
        <w:rPr>
          <w:color w:val="000000"/>
          <w:lang w:eastAsia="zh-CN"/>
        </w:rPr>
        <w:t>3</w:t>
      </w:r>
      <w:r>
        <w:rPr>
          <w:color w:val="000000"/>
          <w:lang w:eastAsia="zh-CN"/>
        </w:rPr>
        <w:t>）不变</w:t>
      </w:r>
    </w:p>
    <w:p w:rsidR="0044697B" w:rsidRDefault="00D84DC0" w:rsidP="00B54DD4">
      <w:pPr>
        <w:spacing w:after="0" w:line="360" w:lineRule="auto"/>
        <w:rPr>
          <w:lang w:eastAsia="zh-CN"/>
        </w:rPr>
      </w:pPr>
      <w:r>
        <w:rPr>
          <w:color w:val="000000"/>
          <w:lang w:eastAsia="zh-CN"/>
        </w:rPr>
        <w:t>（</w:t>
      </w:r>
      <w:r>
        <w:rPr>
          <w:color w:val="000000"/>
          <w:lang w:eastAsia="zh-CN"/>
        </w:rPr>
        <w:t>4</w:t>
      </w:r>
      <w:r>
        <w:rPr>
          <w:color w:val="000000"/>
          <w:lang w:eastAsia="zh-CN"/>
        </w:rPr>
        <w:t>）吸；不变</w:t>
      </w:r>
      <w:r>
        <w:rPr>
          <w:color w:val="000000"/>
          <w:lang w:eastAsia="zh-CN"/>
        </w:rPr>
        <w:t xml:space="preserve">   </w:t>
      </w:r>
    </w:p>
    <w:sectPr w:rsidR="0044697B" w:rsidSect="00362BDE">
      <w:headerReference w:type="even" r:id="rId36"/>
      <w:headerReference w:type="first" r:id="rId37"/>
      <w:pgSz w:w="11907" w:h="16839"/>
      <w:pgMar w:top="709" w:right="567" w:bottom="1134" w:left="426" w:header="397" w:footer="340" w:gutter="0"/>
      <w:pgNumType w:chapStyle="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4DC0" w:rsidRDefault="00D84DC0" w:rsidP="00DE26F4">
      <w:pPr>
        <w:spacing w:after="0" w:line="240" w:lineRule="auto"/>
      </w:pPr>
      <w:r>
        <w:separator/>
      </w:r>
    </w:p>
  </w:endnote>
  <w:endnote w:type="continuationSeparator" w:id="0">
    <w:p w:rsidR="00D84DC0" w:rsidRDefault="00D84DC0" w:rsidP="00DE26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default"/>
    <w:sig w:usb0="E1002EFF" w:usb1="C000605B" w:usb2="00000029" w:usb3="00000000" w:csb0="200101FF" w:csb1="2028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4DC0" w:rsidRDefault="00D84DC0" w:rsidP="00DE26F4">
      <w:pPr>
        <w:spacing w:after="0" w:line="240" w:lineRule="auto"/>
      </w:pPr>
      <w:r>
        <w:separator/>
      </w:r>
    </w:p>
  </w:footnote>
  <w:footnote w:type="continuationSeparator" w:id="0">
    <w:p w:rsidR="00D84DC0" w:rsidRDefault="00D84DC0" w:rsidP="00DE26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97B" w:rsidRDefault="00DE26F4">
    <w:pPr>
      <w:pStyle w:val="a5"/>
      <w:pBdr>
        <w:bottom w:val="none" w:sz="0" w:space="0" w:color="auto"/>
      </w:pBdr>
    </w:pPr>
    <w:r>
      <w:pict>
        <v:rect id="Rectangle 7" o:spid="_x0000_s2049" style="position:absolute;left:0;text-align:left;margin-left:1056.4pt;margin-top:-43pt;width:42.15pt;height:57pt;z-index:1" o:preferrelative="t" fillcolor="gray"/>
      </w:pict>
    </w:r>
    <w:r>
      <w:pict>
        <v:shapetype id="_x0000_t202" coordsize="21600,21600" o:spt="202" path="m,l,21600r21600,l21600,xe">
          <v:stroke joinstyle="miter"/>
          <v:path gradientshapeok="t" o:connecttype="rect"/>
        </v:shapetype>
        <v:shape id="Quad Arrow 1" o:spid="_x0000_s2050" type="#_x0000_t202" style="position:absolute;left:0;text-align:left;margin-left:1098.55pt;margin-top:-43pt;width:31.6pt;height:843pt;z-index:3;v-text-anchor:middle" o:preferrelative="t">
          <v:textbox style="layout-flow:vertical;mso-layout-flow-alt:bottom-to-top">
            <w:txbxContent>
              <w:p w:rsidR="0044697B" w:rsidRDefault="00D84DC0">
                <w:pPr>
                  <w:spacing w:after="0" w:line="240" w:lineRule="auto"/>
                  <w:jc w:val="distribute"/>
                  <w:rPr>
                    <w:lang w:eastAsia="zh-CN"/>
                  </w:rPr>
                </w:pPr>
                <w:r>
                  <w:rPr>
                    <w:rFonts w:hint="eastAsia"/>
                    <w:lang w:eastAsia="zh-CN"/>
                  </w:rPr>
                  <w:t>…………○…………外…………○…………装…………○…………订…………○…………线…………○…………</w:t>
                </w:r>
              </w:p>
            </w:txbxContent>
          </v:textbox>
        </v:shape>
      </w:pict>
    </w:r>
    <w:r>
      <w:pict>
        <v:shape id="Quad Arrow 3" o:spid="_x0000_s2051" type="#_x0000_t202" style="position:absolute;left:0;text-align:left;margin-left:1056.4pt;margin-top:-43pt;width:42.15pt;height:843pt;z-index:4;v-text-anchor:middle" o:preferrelative="t" fillcolor="#d8d8d8">
          <v:textbox style="layout-flow:vertical;mso-layout-flow-alt:bottom-to-top">
            <w:txbxContent>
              <w:p w:rsidR="0044697B" w:rsidRDefault="00D84DC0" w:rsidP="00362BDE">
                <w:pPr>
                  <w:spacing w:beforeLines="100" w:afterLines="100" w:line="240" w:lineRule="auto"/>
                  <w:jc w:val="center"/>
                  <w:rPr>
                    <w:lang w:eastAsia="zh-CN"/>
                  </w:rPr>
                </w:pPr>
                <w:r>
                  <w:rPr>
                    <w:rFonts w:hint="eastAsia"/>
                    <w:lang w:eastAsia="zh-CN"/>
                  </w:rPr>
                  <w:t>※※请※※不※※要※※在※※装※※订※※线※※内※※答※※题※※</w:t>
                </w:r>
              </w:p>
            </w:txbxContent>
          </v:textbox>
        </v:shape>
      </w:pict>
    </w:r>
    <w:r>
      <w:pict>
        <v:shape id="Quad Arrow 5" o:spid="_x0000_s2052" type="#_x0000_t202" style="position:absolute;left:0;text-align:left;margin-left:1025.45pt;margin-top:-43pt;width:30.95pt;height:843pt;z-index:5;v-text-anchor:middle" o:preferrelative="t">
          <v:textbox style="layout-flow:vertical;mso-layout-flow-alt:bottom-to-top">
            <w:txbxContent>
              <w:p w:rsidR="0044697B" w:rsidRDefault="00D84DC0">
                <w:pPr>
                  <w:spacing w:after="0" w:line="240" w:lineRule="auto"/>
                  <w:jc w:val="distribute"/>
                  <w:rPr>
                    <w:lang w:eastAsia="zh-CN"/>
                  </w:rPr>
                </w:pPr>
                <w:r>
                  <w:rPr>
                    <w:rFonts w:hint="eastAsia"/>
                    <w:lang w:eastAsia="zh-CN"/>
                  </w:rPr>
                  <w:t>…………○…………内…………○…………装…………○…………订…………○…………线…………○…………</w:t>
                </w: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4" w:rsidRDefault="00DE26F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10pt;margin-top:1000pt;width:25pt;height:18pt;z-index:2;mso-position-horizontal-relative:page;mso-position-vertical-relative:page">
          <v:imagedata r:id="rId1" o:title=""/>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52CA0"/>
    <w:multiLevelType w:val="hybridMultilevel"/>
    <w:tmpl w:val="4E1E2366"/>
    <w:lvl w:ilvl="0" w:tplc="39E8ED6A">
      <w:start w:val="1"/>
      <w:numFmt w:val="decimal"/>
      <w:lvlText w:val="%1."/>
      <w:lvlJc w:val="left"/>
      <w:pPr>
        <w:ind w:left="720" w:hanging="360"/>
      </w:pPr>
    </w:lvl>
    <w:lvl w:ilvl="1" w:tplc="862CCD3A" w:tentative="1">
      <w:start w:val="1"/>
      <w:numFmt w:val="lowerLetter"/>
      <w:lvlText w:val="%2."/>
      <w:lvlJc w:val="left"/>
      <w:pPr>
        <w:ind w:left="1440" w:hanging="360"/>
      </w:pPr>
    </w:lvl>
    <w:lvl w:ilvl="2" w:tplc="AC0E28A8" w:tentative="1">
      <w:start w:val="1"/>
      <w:numFmt w:val="lowerRoman"/>
      <w:lvlText w:val="%3."/>
      <w:lvlJc w:val="right"/>
      <w:pPr>
        <w:ind w:left="2160" w:hanging="180"/>
      </w:pPr>
    </w:lvl>
    <w:lvl w:ilvl="3" w:tplc="3B208452" w:tentative="1">
      <w:start w:val="1"/>
      <w:numFmt w:val="decimal"/>
      <w:lvlText w:val="%4."/>
      <w:lvlJc w:val="left"/>
      <w:pPr>
        <w:ind w:left="2880" w:hanging="360"/>
      </w:pPr>
    </w:lvl>
    <w:lvl w:ilvl="4" w:tplc="A0764368" w:tentative="1">
      <w:start w:val="1"/>
      <w:numFmt w:val="lowerLetter"/>
      <w:lvlText w:val="%5."/>
      <w:lvlJc w:val="left"/>
      <w:pPr>
        <w:ind w:left="3600" w:hanging="360"/>
      </w:pPr>
    </w:lvl>
    <w:lvl w:ilvl="5" w:tplc="71E4DBB2" w:tentative="1">
      <w:start w:val="1"/>
      <w:numFmt w:val="lowerRoman"/>
      <w:lvlText w:val="%6."/>
      <w:lvlJc w:val="right"/>
      <w:pPr>
        <w:ind w:left="4320" w:hanging="180"/>
      </w:pPr>
    </w:lvl>
    <w:lvl w:ilvl="6" w:tplc="E6FA9A30" w:tentative="1">
      <w:start w:val="1"/>
      <w:numFmt w:val="decimal"/>
      <w:lvlText w:val="%7."/>
      <w:lvlJc w:val="left"/>
      <w:pPr>
        <w:ind w:left="5040" w:hanging="360"/>
      </w:pPr>
    </w:lvl>
    <w:lvl w:ilvl="7" w:tplc="CBA882B8" w:tentative="1">
      <w:start w:val="1"/>
      <w:numFmt w:val="lowerLetter"/>
      <w:lvlText w:val="%8."/>
      <w:lvlJc w:val="left"/>
      <w:pPr>
        <w:ind w:left="5760" w:hanging="360"/>
      </w:pPr>
    </w:lvl>
    <w:lvl w:ilvl="8" w:tplc="68B441CC" w:tentative="1">
      <w:start w:val="1"/>
      <w:numFmt w:val="lowerRoman"/>
      <w:lvlText w:val="%9."/>
      <w:lvlJc w:val="right"/>
      <w:pPr>
        <w:ind w:left="6480" w:hanging="180"/>
      </w:pPr>
    </w:lvl>
  </w:abstractNum>
  <w:abstractNum w:abstractNumId="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94A28E6"/>
    <w:multiLevelType w:val="hybridMultilevel"/>
    <w:tmpl w:val="7B4813B0"/>
    <w:lvl w:ilvl="0" w:tplc="26502906">
      <w:start w:val="1"/>
      <w:numFmt w:val="bullet"/>
      <w:lvlText w:val=""/>
      <w:lvlJc w:val="left"/>
      <w:pPr>
        <w:ind w:left="720" w:hanging="360"/>
      </w:pPr>
      <w:rPr>
        <w:rFonts w:ascii="Symbol" w:hAnsi="Symbol" w:hint="default"/>
      </w:rPr>
    </w:lvl>
    <w:lvl w:ilvl="1" w:tplc="17706A00" w:tentative="1">
      <w:start w:val="1"/>
      <w:numFmt w:val="bullet"/>
      <w:lvlText w:val="o"/>
      <w:lvlJc w:val="left"/>
      <w:pPr>
        <w:ind w:left="1440" w:hanging="360"/>
      </w:pPr>
      <w:rPr>
        <w:rFonts w:ascii="Courier New" w:hAnsi="Courier New" w:cs="Courier New" w:hint="default"/>
      </w:rPr>
    </w:lvl>
    <w:lvl w:ilvl="2" w:tplc="E43EA586" w:tentative="1">
      <w:start w:val="1"/>
      <w:numFmt w:val="bullet"/>
      <w:lvlText w:val=""/>
      <w:lvlJc w:val="left"/>
      <w:pPr>
        <w:ind w:left="2160" w:hanging="360"/>
      </w:pPr>
      <w:rPr>
        <w:rFonts w:ascii="Wingdings" w:hAnsi="Wingdings" w:hint="default"/>
      </w:rPr>
    </w:lvl>
    <w:lvl w:ilvl="3" w:tplc="8250B798" w:tentative="1">
      <w:start w:val="1"/>
      <w:numFmt w:val="bullet"/>
      <w:lvlText w:val=""/>
      <w:lvlJc w:val="left"/>
      <w:pPr>
        <w:ind w:left="2880" w:hanging="360"/>
      </w:pPr>
      <w:rPr>
        <w:rFonts w:ascii="Symbol" w:hAnsi="Symbol" w:hint="default"/>
      </w:rPr>
    </w:lvl>
    <w:lvl w:ilvl="4" w:tplc="D0C0E73A" w:tentative="1">
      <w:start w:val="1"/>
      <w:numFmt w:val="bullet"/>
      <w:lvlText w:val="o"/>
      <w:lvlJc w:val="left"/>
      <w:pPr>
        <w:ind w:left="3600" w:hanging="360"/>
      </w:pPr>
      <w:rPr>
        <w:rFonts w:ascii="Courier New" w:hAnsi="Courier New" w:cs="Courier New" w:hint="default"/>
      </w:rPr>
    </w:lvl>
    <w:lvl w:ilvl="5" w:tplc="33500B96" w:tentative="1">
      <w:start w:val="1"/>
      <w:numFmt w:val="bullet"/>
      <w:lvlText w:val=""/>
      <w:lvlJc w:val="left"/>
      <w:pPr>
        <w:ind w:left="4320" w:hanging="360"/>
      </w:pPr>
      <w:rPr>
        <w:rFonts w:ascii="Wingdings" w:hAnsi="Wingdings" w:hint="default"/>
      </w:rPr>
    </w:lvl>
    <w:lvl w:ilvl="6" w:tplc="E990E160" w:tentative="1">
      <w:start w:val="1"/>
      <w:numFmt w:val="bullet"/>
      <w:lvlText w:val=""/>
      <w:lvlJc w:val="left"/>
      <w:pPr>
        <w:ind w:left="5040" w:hanging="360"/>
      </w:pPr>
      <w:rPr>
        <w:rFonts w:ascii="Symbol" w:hAnsi="Symbol" w:hint="default"/>
      </w:rPr>
    </w:lvl>
    <w:lvl w:ilvl="7" w:tplc="B8DA2FD6" w:tentative="1">
      <w:start w:val="1"/>
      <w:numFmt w:val="bullet"/>
      <w:lvlText w:val="o"/>
      <w:lvlJc w:val="left"/>
      <w:pPr>
        <w:ind w:left="5760" w:hanging="360"/>
      </w:pPr>
      <w:rPr>
        <w:rFonts w:ascii="Courier New" w:hAnsi="Courier New" w:cs="Courier New" w:hint="default"/>
      </w:rPr>
    </w:lvl>
    <w:lvl w:ilvl="8" w:tplc="812E68DA" w:tentative="1">
      <w:start w:val="1"/>
      <w:numFmt w:val="bullet"/>
      <w:lvlText w:val=""/>
      <w:lvlJc w:val="left"/>
      <w:pPr>
        <w:ind w:left="6480" w:hanging="360"/>
      </w:pPr>
      <w:rPr>
        <w:rFonts w:ascii="Wingdings" w:hAnsi="Wingdings" w:hint="default"/>
      </w:rPr>
    </w:lvl>
  </w:abstractNum>
  <w:abstractNum w:abstractNumId="3">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16B4C7F"/>
    <w:multiLevelType w:val="hybridMultilevel"/>
    <w:tmpl w:val="D562937E"/>
    <w:lvl w:ilvl="0" w:tplc="1F988E08">
      <w:start w:val="1"/>
      <w:numFmt w:val="bullet"/>
      <w:lvlText w:val=""/>
      <w:lvlJc w:val="left"/>
      <w:pPr>
        <w:ind w:left="720" w:hanging="360"/>
      </w:pPr>
      <w:rPr>
        <w:rFonts w:ascii="Symbol" w:hAnsi="Symbol" w:hint="default"/>
      </w:rPr>
    </w:lvl>
    <w:lvl w:ilvl="1" w:tplc="3D8C7ED4" w:tentative="1">
      <w:start w:val="1"/>
      <w:numFmt w:val="bullet"/>
      <w:lvlText w:val="o"/>
      <w:lvlJc w:val="left"/>
      <w:pPr>
        <w:ind w:left="1440" w:hanging="360"/>
      </w:pPr>
      <w:rPr>
        <w:rFonts w:ascii="Courier New" w:hAnsi="Courier New" w:cs="Courier New" w:hint="default"/>
      </w:rPr>
    </w:lvl>
    <w:lvl w:ilvl="2" w:tplc="EC88ACD2" w:tentative="1">
      <w:start w:val="1"/>
      <w:numFmt w:val="bullet"/>
      <w:lvlText w:val=""/>
      <w:lvlJc w:val="left"/>
      <w:pPr>
        <w:ind w:left="2160" w:hanging="360"/>
      </w:pPr>
      <w:rPr>
        <w:rFonts w:ascii="Wingdings" w:hAnsi="Wingdings" w:hint="default"/>
      </w:rPr>
    </w:lvl>
    <w:lvl w:ilvl="3" w:tplc="93B29004" w:tentative="1">
      <w:start w:val="1"/>
      <w:numFmt w:val="bullet"/>
      <w:lvlText w:val=""/>
      <w:lvlJc w:val="left"/>
      <w:pPr>
        <w:ind w:left="2880" w:hanging="360"/>
      </w:pPr>
      <w:rPr>
        <w:rFonts w:ascii="Symbol" w:hAnsi="Symbol" w:hint="default"/>
      </w:rPr>
    </w:lvl>
    <w:lvl w:ilvl="4" w:tplc="734CA9E6" w:tentative="1">
      <w:start w:val="1"/>
      <w:numFmt w:val="bullet"/>
      <w:lvlText w:val="o"/>
      <w:lvlJc w:val="left"/>
      <w:pPr>
        <w:ind w:left="3600" w:hanging="360"/>
      </w:pPr>
      <w:rPr>
        <w:rFonts w:ascii="Courier New" w:hAnsi="Courier New" w:cs="Courier New" w:hint="default"/>
      </w:rPr>
    </w:lvl>
    <w:lvl w:ilvl="5" w:tplc="87763B9E" w:tentative="1">
      <w:start w:val="1"/>
      <w:numFmt w:val="bullet"/>
      <w:lvlText w:val=""/>
      <w:lvlJc w:val="left"/>
      <w:pPr>
        <w:ind w:left="4320" w:hanging="360"/>
      </w:pPr>
      <w:rPr>
        <w:rFonts w:ascii="Wingdings" w:hAnsi="Wingdings" w:hint="default"/>
      </w:rPr>
    </w:lvl>
    <w:lvl w:ilvl="6" w:tplc="9042CCB8" w:tentative="1">
      <w:start w:val="1"/>
      <w:numFmt w:val="bullet"/>
      <w:lvlText w:val=""/>
      <w:lvlJc w:val="left"/>
      <w:pPr>
        <w:ind w:left="5040" w:hanging="360"/>
      </w:pPr>
      <w:rPr>
        <w:rFonts w:ascii="Symbol" w:hAnsi="Symbol" w:hint="default"/>
      </w:rPr>
    </w:lvl>
    <w:lvl w:ilvl="7" w:tplc="506A478E" w:tentative="1">
      <w:start w:val="1"/>
      <w:numFmt w:val="bullet"/>
      <w:lvlText w:val="o"/>
      <w:lvlJc w:val="left"/>
      <w:pPr>
        <w:ind w:left="5760" w:hanging="360"/>
      </w:pPr>
      <w:rPr>
        <w:rFonts w:ascii="Courier New" w:hAnsi="Courier New" w:cs="Courier New" w:hint="default"/>
      </w:rPr>
    </w:lvl>
    <w:lvl w:ilvl="8" w:tplc="8BD26B8A" w:tentative="1">
      <w:start w:val="1"/>
      <w:numFmt w:val="bullet"/>
      <w:lvlText w:val=""/>
      <w:lvlJc w:val="left"/>
      <w:pPr>
        <w:ind w:left="6480" w:hanging="360"/>
      </w:pPr>
      <w:rPr>
        <w:rFonts w:ascii="Wingdings" w:hAnsi="Wingdings" w:hint="default"/>
      </w:rPr>
    </w:lvl>
  </w:abstractNum>
  <w:abstractNum w:abstractNumId="6">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6792213"/>
    <w:multiLevelType w:val="hybridMultilevel"/>
    <w:tmpl w:val="C502613C"/>
    <w:lvl w:ilvl="0" w:tplc="0A2A4F46">
      <w:start w:val="1"/>
      <w:numFmt w:val="decimal"/>
      <w:lvlText w:val="%1."/>
      <w:lvlJc w:val="left"/>
      <w:pPr>
        <w:ind w:left="720" w:hanging="360"/>
      </w:pPr>
    </w:lvl>
    <w:lvl w:ilvl="1" w:tplc="8F263B24" w:tentative="1">
      <w:start w:val="1"/>
      <w:numFmt w:val="lowerLetter"/>
      <w:lvlText w:val="%2."/>
      <w:lvlJc w:val="left"/>
      <w:pPr>
        <w:ind w:left="1440" w:hanging="360"/>
      </w:pPr>
    </w:lvl>
    <w:lvl w:ilvl="2" w:tplc="30688DC8" w:tentative="1">
      <w:start w:val="1"/>
      <w:numFmt w:val="lowerRoman"/>
      <w:lvlText w:val="%3."/>
      <w:lvlJc w:val="right"/>
      <w:pPr>
        <w:ind w:left="2160" w:hanging="180"/>
      </w:pPr>
    </w:lvl>
    <w:lvl w:ilvl="3" w:tplc="9F68BEFC" w:tentative="1">
      <w:start w:val="1"/>
      <w:numFmt w:val="decimal"/>
      <w:lvlText w:val="%4."/>
      <w:lvlJc w:val="left"/>
      <w:pPr>
        <w:ind w:left="2880" w:hanging="360"/>
      </w:pPr>
    </w:lvl>
    <w:lvl w:ilvl="4" w:tplc="60C61666" w:tentative="1">
      <w:start w:val="1"/>
      <w:numFmt w:val="lowerLetter"/>
      <w:lvlText w:val="%5."/>
      <w:lvlJc w:val="left"/>
      <w:pPr>
        <w:ind w:left="3600" w:hanging="360"/>
      </w:pPr>
    </w:lvl>
    <w:lvl w:ilvl="5" w:tplc="C184887E" w:tentative="1">
      <w:start w:val="1"/>
      <w:numFmt w:val="lowerRoman"/>
      <w:lvlText w:val="%6."/>
      <w:lvlJc w:val="right"/>
      <w:pPr>
        <w:ind w:left="4320" w:hanging="180"/>
      </w:pPr>
    </w:lvl>
    <w:lvl w:ilvl="6" w:tplc="DB500A2A" w:tentative="1">
      <w:start w:val="1"/>
      <w:numFmt w:val="decimal"/>
      <w:lvlText w:val="%7."/>
      <w:lvlJc w:val="left"/>
      <w:pPr>
        <w:ind w:left="5040" w:hanging="360"/>
      </w:pPr>
    </w:lvl>
    <w:lvl w:ilvl="7" w:tplc="323EC7CA" w:tentative="1">
      <w:start w:val="1"/>
      <w:numFmt w:val="lowerLetter"/>
      <w:lvlText w:val="%8."/>
      <w:lvlJc w:val="left"/>
      <w:pPr>
        <w:ind w:left="5760" w:hanging="360"/>
      </w:pPr>
    </w:lvl>
    <w:lvl w:ilvl="8" w:tplc="0E44A1D2" w:tentative="1">
      <w:start w:val="1"/>
      <w:numFmt w:val="lowerRoman"/>
      <w:lvlText w:val="%9."/>
      <w:lvlJc w:val="right"/>
      <w:pPr>
        <w:ind w:left="6480" w:hanging="180"/>
      </w:pPr>
    </w:lvl>
  </w:abstractNum>
  <w:abstractNum w:abstractNumId="8">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7"/>
  </w:num>
  <w:num w:numId="3">
    <w:abstractNumId w:val="8"/>
  </w:num>
  <w:num w:numId="4">
    <w:abstractNumId w:val="6"/>
  </w:num>
  <w:num w:numId="5">
    <w:abstractNumId w:val="3"/>
  </w:num>
  <w:num w:numId="6">
    <w:abstractNumId w:val="1"/>
  </w:num>
  <w:num w:numId="7">
    <w:abstractNumId w:val="4"/>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81CD1"/>
    <w:rsid w:val="00035A1A"/>
    <w:rsid w:val="00081CD1"/>
    <w:rsid w:val="00105B32"/>
    <w:rsid w:val="0016193D"/>
    <w:rsid w:val="00170002"/>
    <w:rsid w:val="0019595E"/>
    <w:rsid w:val="00243F78"/>
    <w:rsid w:val="00244DEA"/>
    <w:rsid w:val="002A22FB"/>
    <w:rsid w:val="002B1B52"/>
    <w:rsid w:val="002B79A1"/>
    <w:rsid w:val="002C5454"/>
    <w:rsid w:val="002C7120"/>
    <w:rsid w:val="002F2390"/>
    <w:rsid w:val="002F406B"/>
    <w:rsid w:val="00362BDE"/>
    <w:rsid w:val="003C7056"/>
    <w:rsid w:val="00426F38"/>
    <w:rsid w:val="0044697B"/>
    <w:rsid w:val="004621D6"/>
    <w:rsid w:val="004A7EC2"/>
    <w:rsid w:val="004B0B79"/>
    <w:rsid w:val="0052166A"/>
    <w:rsid w:val="00570E98"/>
    <w:rsid w:val="006B7A92"/>
    <w:rsid w:val="006D054F"/>
    <w:rsid w:val="00751BBD"/>
    <w:rsid w:val="00777D0A"/>
    <w:rsid w:val="007A43E3"/>
    <w:rsid w:val="0081069C"/>
    <w:rsid w:val="008222E8"/>
    <w:rsid w:val="00827CAC"/>
    <w:rsid w:val="008512EA"/>
    <w:rsid w:val="008860DB"/>
    <w:rsid w:val="008977BC"/>
    <w:rsid w:val="008E0712"/>
    <w:rsid w:val="00902F56"/>
    <w:rsid w:val="00903B0A"/>
    <w:rsid w:val="009413CA"/>
    <w:rsid w:val="0099608E"/>
    <w:rsid w:val="009A1E5B"/>
    <w:rsid w:val="009B1FC3"/>
    <w:rsid w:val="00A00BCA"/>
    <w:rsid w:val="00A35226"/>
    <w:rsid w:val="00A45102"/>
    <w:rsid w:val="00A747B5"/>
    <w:rsid w:val="00A8793C"/>
    <w:rsid w:val="00A93CE9"/>
    <w:rsid w:val="00AA525A"/>
    <w:rsid w:val="00AD40B2"/>
    <w:rsid w:val="00AE4496"/>
    <w:rsid w:val="00AF3E37"/>
    <w:rsid w:val="00B255F7"/>
    <w:rsid w:val="00B54DD4"/>
    <w:rsid w:val="00B63FEF"/>
    <w:rsid w:val="00B71ACD"/>
    <w:rsid w:val="00C00B1C"/>
    <w:rsid w:val="00C205D4"/>
    <w:rsid w:val="00C26A2D"/>
    <w:rsid w:val="00C84C25"/>
    <w:rsid w:val="00D035E3"/>
    <w:rsid w:val="00D2160C"/>
    <w:rsid w:val="00D36692"/>
    <w:rsid w:val="00D51F5D"/>
    <w:rsid w:val="00D67A68"/>
    <w:rsid w:val="00D84DC0"/>
    <w:rsid w:val="00DA5268"/>
    <w:rsid w:val="00DC3A35"/>
    <w:rsid w:val="00DD58AD"/>
    <w:rsid w:val="00DE26F4"/>
    <w:rsid w:val="00DE3242"/>
    <w:rsid w:val="00E200C6"/>
    <w:rsid w:val="00E629F3"/>
    <w:rsid w:val="00E6780D"/>
    <w:rsid w:val="00E7434B"/>
    <w:rsid w:val="00E74CE9"/>
    <w:rsid w:val="00E84440"/>
    <w:rsid w:val="00EA7F9A"/>
    <w:rsid w:val="00ED4BBB"/>
    <w:rsid w:val="00EE6DE3"/>
    <w:rsid w:val="00EE7645"/>
    <w:rsid w:val="00F47B26"/>
    <w:rsid w:val="00F86A70"/>
    <w:rsid w:val="00F926C7"/>
    <w:rsid w:val="00FC2F6C"/>
    <w:rsid w:val="12A56D78"/>
    <w:rsid w:val="19304636"/>
    <w:rsid w:val="223C1B9E"/>
    <w:rsid w:val="2A2C37B0"/>
    <w:rsid w:val="30845948"/>
    <w:rsid w:val="36016353"/>
    <w:rsid w:val="3A7F5F3E"/>
    <w:rsid w:val="3AFD626E"/>
    <w:rsid w:val="4BF531BC"/>
    <w:rsid w:val="51C86D51"/>
    <w:rsid w:val="5313089A"/>
    <w:rsid w:val="7F80437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uiPriority="99"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semiHidden="0" w:uiPriority="59"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26F4"/>
    <w:pPr>
      <w:spacing w:after="120" w:line="288" w:lineRule="auto"/>
      <w:textAlignment w:val="center"/>
    </w:pPr>
    <w:rPr>
      <w:rFonts w:ascii="Calibri" w:hAnsi="Calibri"/>
      <w:sz w:val="21"/>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DE26F4"/>
    <w:rPr>
      <w:rFonts w:ascii="Times New Roman" w:hAnsi="Times New Roman"/>
      <w:sz w:val="18"/>
      <w:szCs w:val="18"/>
      <w:lang/>
    </w:rPr>
  </w:style>
  <w:style w:type="paragraph" w:styleId="a4">
    <w:name w:val="footer"/>
    <w:basedOn w:val="a"/>
    <w:link w:val="Char0"/>
    <w:uiPriority w:val="99"/>
    <w:unhideWhenUsed/>
    <w:qFormat/>
    <w:rsid w:val="00DE26F4"/>
    <w:pPr>
      <w:widowControl w:val="0"/>
      <w:tabs>
        <w:tab w:val="center" w:pos="4153"/>
        <w:tab w:val="right" w:pos="8306"/>
      </w:tabs>
      <w:snapToGrid w:val="0"/>
      <w:spacing w:after="0" w:line="240" w:lineRule="auto"/>
    </w:pPr>
    <w:rPr>
      <w:rFonts w:ascii="Times New Roman" w:hAnsi="Times New Roman"/>
      <w:sz w:val="18"/>
      <w:szCs w:val="18"/>
      <w:lang/>
    </w:rPr>
  </w:style>
  <w:style w:type="paragraph" w:styleId="a5">
    <w:name w:val="header"/>
    <w:basedOn w:val="a"/>
    <w:link w:val="Char1"/>
    <w:uiPriority w:val="99"/>
    <w:unhideWhenUsed/>
    <w:qFormat/>
    <w:rsid w:val="00DE26F4"/>
    <w:pPr>
      <w:widowControl w:val="0"/>
      <w:pBdr>
        <w:bottom w:val="single" w:sz="6" w:space="1" w:color="auto"/>
      </w:pBdr>
      <w:tabs>
        <w:tab w:val="center" w:pos="4153"/>
        <w:tab w:val="right" w:pos="8306"/>
      </w:tabs>
      <w:snapToGrid w:val="0"/>
      <w:spacing w:after="0" w:line="240" w:lineRule="auto"/>
      <w:jc w:val="center"/>
    </w:pPr>
    <w:rPr>
      <w:rFonts w:ascii="Times New Roman" w:hAnsi="Times New Roman"/>
      <w:sz w:val="18"/>
      <w:szCs w:val="18"/>
      <w:lang/>
    </w:rPr>
  </w:style>
  <w:style w:type="character" w:customStyle="1" w:styleId="Char1">
    <w:name w:val="页眉 Char"/>
    <w:link w:val="a5"/>
    <w:uiPriority w:val="99"/>
    <w:qFormat/>
    <w:rsid w:val="00DE26F4"/>
    <w:rPr>
      <w:sz w:val="18"/>
      <w:szCs w:val="18"/>
    </w:rPr>
  </w:style>
  <w:style w:type="character" w:customStyle="1" w:styleId="Char0">
    <w:name w:val="页脚 Char"/>
    <w:link w:val="a4"/>
    <w:uiPriority w:val="99"/>
    <w:qFormat/>
    <w:rsid w:val="00DE26F4"/>
    <w:rPr>
      <w:sz w:val="18"/>
      <w:szCs w:val="18"/>
    </w:rPr>
  </w:style>
  <w:style w:type="character" w:customStyle="1" w:styleId="Char">
    <w:name w:val="批注框文本 Char"/>
    <w:link w:val="a3"/>
    <w:uiPriority w:val="99"/>
    <w:semiHidden/>
    <w:qFormat/>
    <w:rsid w:val="00DE26F4"/>
    <w:rPr>
      <w:sz w:val="18"/>
      <w:szCs w:val="18"/>
    </w:rPr>
  </w:style>
  <w:style w:type="paragraph" w:customStyle="1" w:styleId="1">
    <w:name w:val="正文1"/>
    <w:qFormat/>
    <w:rsid w:val="00DE26F4"/>
    <w:pPr>
      <w:jc w:val="both"/>
    </w:pPr>
    <w:rPr>
      <w:kern w:val="2"/>
      <w:sz w:val="21"/>
      <w:szCs w:val="21"/>
    </w:rPr>
  </w:style>
  <w:style w:type="character" w:customStyle="1" w:styleId="15">
    <w:name w:val="15"/>
    <w:qFormat/>
    <w:rsid w:val="00DE26F4"/>
    <w:rPr>
      <w:rFonts w:ascii="Times New Roman" w:hAnsi="Times New Roman" w:cs="Times New Roman" w:hint="default"/>
      <w:color w:val="0000FF"/>
      <w:u w:val="single"/>
    </w:rPr>
  </w:style>
  <w:style w:type="paragraph" w:customStyle="1" w:styleId="2">
    <w:name w:val="正文2"/>
    <w:qFormat/>
    <w:rsid w:val="00DE26F4"/>
    <w:pPr>
      <w:jc w:val="both"/>
    </w:pPr>
    <w:rPr>
      <w:kern w:val="2"/>
      <w:sz w:val="21"/>
      <w:szCs w:val="21"/>
    </w:rPr>
  </w:style>
  <w:style w:type="character" w:customStyle="1" w:styleId="DefaultParagraphFontPHPDOCX">
    <w:name w:val="Default Paragraph Font PHPDOCX"/>
    <w:uiPriority w:val="1"/>
    <w:semiHidden/>
    <w:unhideWhenUsed/>
    <w:rsid w:val="00DE26F4"/>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F81BD"/>
      </w:pBdr>
      <w:spacing w:after="300"/>
      <w:contextualSpacing/>
    </w:pPr>
    <w:rPr>
      <w:rFonts w:ascii="Cambria" w:hAnsi="Cambria"/>
      <w:color w:val="17365D"/>
      <w:spacing w:val="5"/>
      <w:kern w:val="28"/>
      <w:sz w:val="52"/>
      <w:szCs w:val="52"/>
    </w:rPr>
  </w:style>
  <w:style w:type="character" w:customStyle="1" w:styleId="TitleCarPHPDOCX">
    <w:name w:val="Title Car PHPDOCX"/>
    <w:link w:val="TitlePHPDOCX"/>
    <w:uiPriority w:val="10"/>
    <w:rsid w:val="00DF064E"/>
    <w:rPr>
      <w:rFonts w:ascii="Cambria" w:hAnsi="Cambria"/>
      <w:color w:val="17365D"/>
      <w:spacing w:val="5"/>
      <w:kern w:val="28"/>
      <w:sz w:val="52"/>
      <w:szCs w:val="52"/>
      <w:lang w:bidi="ar-SA"/>
    </w:rPr>
  </w:style>
  <w:style w:type="paragraph" w:customStyle="1" w:styleId="SubtitlePHPDOCX">
    <w:name w:val="Subtitle PHPDOCX"/>
    <w:link w:val="SubtitleCarPHPDOCX"/>
    <w:uiPriority w:val="11"/>
    <w:qFormat/>
    <w:rsid w:val="00DF064E"/>
    <w:pPr>
      <w:numPr>
        <w:ilvl w:val="1"/>
      </w:numPr>
    </w:pPr>
    <w:rPr>
      <w:rFonts w:ascii="Cambria" w:hAnsi="Cambria"/>
      <w:i/>
      <w:iCs/>
      <w:color w:val="4F81BD"/>
      <w:spacing w:val="15"/>
      <w:sz w:val="24"/>
      <w:szCs w:val="24"/>
    </w:rPr>
  </w:style>
  <w:style w:type="character" w:customStyle="1" w:styleId="SubtitleCarPHPDOCX">
    <w:name w:val="Subtitle Car PHPDOCX"/>
    <w:link w:val="SubtitlePHPDOCX"/>
    <w:uiPriority w:val="11"/>
    <w:rsid w:val="00DF064E"/>
    <w:rPr>
      <w:rFonts w:ascii="Cambria" w:hAnsi="Cambria"/>
      <w:i/>
      <w:iCs/>
      <w:color w:val="4F81BD"/>
      <w:spacing w:val="15"/>
      <w:sz w:val="24"/>
      <w:szCs w:val="24"/>
      <w:lang w:bidi="ar-SA"/>
    </w:rPr>
  </w:style>
  <w:style w:type="table" w:customStyle="1" w:styleId="NormalTablePHPDOCX">
    <w:name w:val="Normal Table PHPDOCX"/>
    <w:uiPriority w:val="99"/>
    <w:semiHidden/>
    <w:unhideWhenUsed/>
    <w:qFormat/>
    <w:rsid w:val="00DE26F4"/>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link w:val="annotationtextPHPDOCX"/>
    <w:uiPriority w:val="99"/>
    <w:semiHidden/>
    <w:rsid w:val="00E139EA"/>
    <w:rPr>
      <w:lang w:val="en-US" w:eastAsia="zh-CN" w:bidi="ar-SA"/>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sz w:val="16"/>
      <w:szCs w:val="16"/>
    </w:rPr>
  </w:style>
  <w:style w:type="character" w:customStyle="1" w:styleId="BalloonTextCharPHPDOCX">
    <w:name w:val="Balloon Text Char PHPDOCX"/>
    <w:link w:val="BalloonTextPHPDOCX"/>
    <w:uiPriority w:val="99"/>
    <w:semiHidden/>
    <w:rsid w:val="00E139EA"/>
    <w:rPr>
      <w:rFonts w:ascii="Tahoma" w:hAnsi="Tahoma"/>
      <w:sz w:val="16"/>
      <w:szCs w:val="16"/>
      <w:lang w:bidi="ar-SA"/>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link w:val="footnoteTextPHPDOCX"/>
    <w:uiPriority w:val="99"/>
    <w:semiHidden/>
    <w:rsid w:val="006E0FDA"/>
    <w:rPr>
      <w:lang w:val="en-US" w:eastAsia="zh-CN" w:bidi="ar-SA"/>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link w:val="endnoteTextPHPDOCX"/>
    <w:uiPriority w:val="99"/>
    <w:semiHidden/>
    <w:rsid w:val="006E0FDA"/>
    <w:rPr>
      <w:lang w:val="en-US" w:eastAsia="zh-CN" w:bidi="ar-SA"/>
    </w:rPr>
  </w:style>
  <w:style w:type="character" w:customStyle="1" w:styleId="endnoteReferencePHPDOCX">
    <w:name w:val="endnote Reference PHPDOCX"/>
    <w:uiPriority w:val="99"/>
    <w:semiHidden/>
    <w:unhideWhenUsed/>
    <w:rsid w:val="006E0FDA"/>
    <w:rPr>
      <w:vertAlign w:val="superscript"/>
    </w:rPr>
  </w:style>
  <w:style w:type="character" w:customStyle="1" w:styleId="10">
    <w:name w:val="页眉 字符1"/>
    <w:rsid w:val="00E6780D"/>
    <w:rPr>
      <w:rFonts w:ascii="Times New Roman" w:eastAsia="宋体" w:hAnsi="Times New Roman" w:cs="Times New Roman"/>
      <w:kern w:val="2"/>
      <w:sz w:val="18"/>
      <w:szCs w:val="18"/>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image" Target="media/image27.png"/></Relationships>
</file>

<file path=word/_rels/header2.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Info spid="_x0000_s4102"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256671-7005-48EB-B752-0CBF2BE40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dc:creator>
  <cp:lastModifiedBy>Administrator</cp:lastModifiedBy>
  <cp:revision>11</cp:revision>
  <dcterms:created xsi:type="dcterms:W3CDTF">2013-12-09T06:44:00Z</dcterms:created>
  <dcterms:modified xsi:type="dcterms:W3CDTF">2022-07-22T04:37:00Z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