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A69" w:rsidRPr="00302367" w:rsidRDefault="00E666F7" w:rsidP="00302367">
      <w:pPr>
        <w:spacing w:line="360" w:lineRule="auto"/>
        <w:jc w:val="center"/>
        <w:rPr>
          <w:rFonts w:ascii="黑体" w:eastAsia="黑体" w:hAnsi="黑体"/>
          <w:sz w:val="32"/>
          <w:lang w:eastAsia="zh-CN"/>
        </w:rPr>
      </w:pPr>
      <w:r w:rsidRPr="00302367">
        <w:rPr>
          <w:rFonts w:ascii="黑体" w:eastAsia="黑体" w:hAnsi="黑体"/>
          <w:bCs/>
          <w:sz w:val="32"/>
          <w:szCs w:val="28"/>
          <w:lang w:eastAsia="zh-CN"/>
        </w:rPr>
        <w:t>3.1</w:t>
      </w:r>
      <w:r w:rsidRPr="00302367">
        <w:rPr>
          <w:rFonts w:ascii="黑体" w:eastAsia="黑体" w:hAnsi="黑体"/>
          <w:bCs/>
          <w:sz w:val="32"/>
          <w:szCs w:val="28"/>
          <w:lang w:eastAsia="zh-CN"/>
        </w:rPr>
        <w:t>温度</w:t>
      </w:r>
    </w:p>
    <w:p w:rsidR="00520A69" w:rsidRDefault="00E666F7" w:rsidP="00302367">
      <w:pPr>
        <w:spacing w:line="360" w:lineRule="auto"/>
        <w:rPr>
          <w:lang w:eastAsia="zh-CN"/>
        </w:rPr>
      </w:pPr>
      <w:r>
        <w:rPr>
          <w:b/>
          <w:bCs/>
          <w:sz w:val="24"/>
          <w:szCs w:val="24"/>
          <w:lang w:eastAsia="zh-CN"/>
        </w:rPr>
        <w:t>一、单选题</w:t>
      </w:r>
    </w:p>
    <w:p w:rsidR="00520A69" w:rsidRDefault="00E666F7" w:rsidP="00302367">
      <w:pPr>
        <w:spacing w:after="0" w:line="360" w:lineRule="auto"/>
        <w:rPr>
          <w:lang w:eastAsia="zh-CN"/>
        </w:rPr>
      </w:pPr>
      <w:r>
        <w:rPr>
          <w:color w:val="000000"/>
          <w:lang w:eastAsia="zh-CN"/>
        </w:rPr>
        <w:t>1.</w:t>
      </w:r>
      <w:r>
        <w:rPr>
          <w:color w:val="000000"/>
          <w:lang w:eastAsia="zh-CN"/>
        </w:rPr>
        <w:t>以下是小明对常见温度的认识，其中符合实际的是（</w:t>
      </w:r>
      <w:r>
        <w:rPr>
          <w:color w:val="000000"/>
          <w:lang w:eastAsia="zh-CN"/>
        </w:rPr>
        <w:t xml:space="preserve">   </w:t>
      </w:r>
      <w:r>
        <w:rPr>
          <w:color w:val="000000"/>
          <w:lang w:eastAsia="zh-CN"/>
        </w:rPr>
        <w:t>）</w:t>
      </w:r>
      <w:r>
        <w:rPr>
          <w:color w:val="000000"/>
          <w:lang w:eastAsia="zh-CN"/>
        </w:rPr>
        <w:t xml:space="preserve">            </w:t>
      </w:r>
    </w:p>
    <w:p w:rsidR="00302367" w:rsidRDefault="00E666F7" w:rsidP="00302367">
      <w:pPr>
        <w:spacing w:after="0" w:line="360" w:lineRule="auto"/>
        <w:ind w:left="150"/>
        <w:rPr>
          <w:lang w:eastAsia="zh-CN"/>
        </w:rPr>
      </w:pPr>
      <w:r>
        <w:rPr>
          <w:color w:val="000000"/>
          <w:lang w:eastAsia="zh-CN"/>
        </w:rPr>
        <w:t>A. </w:t>
      </w:r>
      <w:r>
        <w:rPr>
          <w:color w:val="000000"/>
          <w:lang w:eastAsia="zh-CN"/>
        </w:rPr>
        <w:t>一个大气压下的冰水混合物温度为</w:t>
      </w:r>
      <w:r>
        <w:rPr>
          <w:color w:val="000000"/>
          <w:lang w:eastAsia="zh-CN"/>
        </w:rPr>
        <w:t>0℃</w:t>
      </w:r>
    </w:p>
    <w:p w:rsidR="00302367" w:rsidRDefault="00E666F7" w:rsidP="00302367">
      <w:pPr>
        <w:spacing w:after="0" w:line="360" w:lineRule="auto"/>
        <w:ind w:left="150"/>
        <w:rPr>
          <w:lang w:eastAsia="zh-CN"/>
        </w:rPr>
      </w:pPr>
      <w:r>
        <w:rPr>
          <w:color w:val="000000"/>
          <w:lang w:eastAsia="zh-CN"/>
        </w:rPr>
        <w:t>B. </w:t>
      </w:r>
      <w:r>
        <w:rPr>
          <w:color w:val="000000"/>
          <w:lang w:eastAsia="zh-CN"/>
        </w:rPr>
        <w:t>人的正常体温约为</w:t>
      </w:r>
      <w:r>
        <w:rPr>
          <w:color w:val="000000"/>
          <w:lang w:eastAsia="zh-CN"/>
        </w:rPr>
        <w:t>37.5℃</w:t>
      </w:r>
    </w:p>
    <w:p w:rsidR="00302367" w:rsidRDefault="00E666F7" w:rsidP="00302367">
      <w:pPr>
        <w:spacing w:after="0" w:line="360" w:lineRule="auto"/>
        <w:ind w:left="150"/>
        <w:rPr>
          <w:lang w:eastAsia="zh-CN"/>
        </w:rPr>
      </w:pPr>
      <w:r>
        <w:rPr>
          <w:color w:val="000000"/>
          <w:lang w:eastAsia="zh-CN"/>
        </w:rPr>
        <w:t>C. </w:t>
      </w:r>
      <w:r>
        <w:rPr>
          <w:color w:val="000000"/>
          <w:lang w:eastAsia="zh-CN"/>
        </w:rPr>
        <w:t>人感觉舒适的温度是</w:t>
      </w:r>
      <w:r>
        <w:rPr>
          <w:color w:val="000000"/>
          <w:lang w:eastAsia="zh-CN"/>
        </w:rPr>
        <w:t>40℃</w:t>
      </w:r>
    </w:p>
    <w:p w:rsidR="00520A69" w:rsidRDefault="00E666F7" w:rsidP="00302367">
      <w:pPr>
        <w:spacing w:after="0" w:line="360" w:lineRule="auto"/>
        <w:ind w:left="150"/>
        <w:rPr>
          <w:lang w:eastAsia="zh-CN"/>
        </w:rPr>
      </w:pPr>
      <w:r>
        <w:rPr>
          <w:color w:val="000000"/>
          <w:lang w:eastAsia="zh-CN"/>
        </w:rPr>
        <w:t>D. </w:t>
      </w:r>
      <w:r>
        <w:rPr>
          <w:color w:val="000000"/>
          <w:lang w:eastAsia="zh-CN"/>
        </w:rPr>
        <w:t>去年冬天，延庆最低气温可达</w:t>
      </w:r>
      <w:r>
        <w:rPr>
          <w:color w:val="000000"/>
          <w:lang w:eastAsia="zh-CN"/>
        </w:rPr>
        <w:t>-40℃</w:t>
      </w:r>
    </w:p>
    <w:p w:rsidR="00520A69" w:rsidRDefault="00E666F7" w:rsidP="00302367">
      <w:pPr>
        <w:spacing w:after="0" w:line="360" w:lineRule="auto"/>
        <w:rPr>
          <w:lang w:eastAsia="zh-CN"/>
        </w:rPr>
      </w:pPr>
      <w:r>
        <w:rPr>
          <w:color w:val="000000"/>
          <w:lang w:eastAsia="zh-CN"/>
        </w:rPr>
        <w:t>2.</w:t>
      </w:r>
      <w:r>
        <w:rPr>
          <w:color w:val="000000"/>
          <w:lang w:eastAsia="zh-CN"/>
        </w:rPr>
        <w:t>关于温度计的使用，图中正确的是（</w:t>
      </w:r>
      <w:r>
        <w:rPr>
          <w:color w:val="000000"/>
          <w:lang w:eastAsia="zh-CN"/>
        </w:rPr>
        <w:t xml:space="preserve">    </w:t>
      </w:r>
      <w:r>
        <w:rPr>
          <w:color w:val="000000"/>
          <w:lang w:eastAsia="zh-CN"/>
        </w:rPr>
        <w:t>）</w:t>
      </w:r>
      <w:r>
        <w:rPr>
          <w:color w:val="000000"/>
          <w:lang w:eastAsia="zh-CN"/>
        </w:rPr>
        <w:t xml:space="preserve">            </w:t>
      </w:r>
    </w:p>
    <w:p w:rsidR="00520A69" w:rsidRDefault="00E666F7" w:rsidP="009E720F">
      <w:pPr>
        <w:spacing w:after="0" w:line="360" w:lineRule="auto"/>
        <w:ind w:left="150"/>
        <w:rPr>
          <w:lang w:eastAsia="zh-CN"/>
        </w:rPr>
      </w:pPr>
      <w:r>
        <w:rPr>
          <w:color w:val="000000"/>
          <w:lang w:eastAsia="zh-CN"/>
        </w:rPr>
        <w:t>A. </w:t>
      </w:r>
      <w:r w:rsidR="00F000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6.75pt;height:91.5pt;visibility:visible;mso-wrap-style:square">
            <v:imagedata r:id="rId9" o:title=""/>
          </v:shape>
        </w:pict>
      </w:r>
      <w:r w:rsidR="009E720F">
        <w:rPr>
          <w:rFonts w:hint="eastAsia"/>
          <w:lang w:eastAsia="zh-CN"/>
        </w:rPr>
        <w:t xml:space="preserve"> </w:t>
      </w:r>
      <w:r w:rsidR="009E720F">
        <w:rPr>
          <w:lang w:eastAsia="zh-CN"/>
        </w:rPr>
        <w:t xml:space="preserve">     </w:t>
      </w:r>
      <w:r>
        <w:rPr>
          <w:color w:val="000000"/>
          <w:lang w:eastAsia="zh-CN"/>
        </w:rPr>
        <w:t> </w:t>
      </w:r>
      <w:r w:rsidR="00F000A3">
        <w:rPr>
          <w:noProof/>
        </w:rPr>
        <w:pict>
          <v:shape id="图片 2" o:spid="_x0000_i1026" type="#_x0000_t75" style="width:1.5pt;height:3pt;visibility:visible;mso-wrap-style:square">
            <v:imagedata r:id="rId10" o:title=""/>
          </v:shape>
        </w:pict>
      </w:r>
      <w:r>
        <w:rPr>
          <w:color w:val="000000"/>
          <w:lang w:eastAsia="zh-CN"/>
        </w:rPr>
        <w:t>B. </w:t>
      </w:r>
      <w:r w:rsidR="00F000A3">
        <w:rPr>
          <w:noProof/>
        </w:rPr>
        <w:pict>
          <v:shape id="图片 3" o:spid="_x0000_i1027" type="#_x0000_t75" style="width:74.25pt;height:95.25pt;visibility:visible;mso-wrap-style:square">
            <v:imagedata r:id="rId11" o:title=""/>
          </v:shape>
        </w:pict>
      </w:r>
      <w:r w:rsidR="009E720F">
        <w:rPr>
          <w:rFonts w:hint="eastAsia"/>
          <w:lang w:eastAsia="zh-CN"/>
        </w:rPr>
        <w:t xml:space="preserve"> </w:t>
      </w:r>
      <w:r w:rsidR="009E720F">
        <w:rPr>
          <w:lang w:eastAsia="zh-CN"/>
        </w:rPr>
        <w:t xml:space="preserve">   </w:t>
      </w:r>
      <w:r>
        <w:rPr>
          <w:color w:val="000000"/>
          <w:lang w:eastAsia="zh-CN"/>
        </w:rPr>
        <w:t>   </w:t>
      </w:r>
      <w:r w:rsidR="00F000A3">
        <w:rPr>
          <w:noProof/>
        </w:rPr>
        <w:pict>
          <v:shape id="图片 4" o:spid="_x0000_i1028" type="#_x0000_t75" style="width:1.5pt;height:3pt;visibility:visible;mso-wrap-style:square">
            <v:imagedata r:id="rId10" o:title=""/>
          </v:shape>
        </w:pict>
      </w:r>
      <w:r>
        <w:rPr>
          <w:color w:val="000000"/>
          <w:lang w:eastAsia="zh-CN"/>
        </w:rPr>
        <w:t>C. </w:t>
      </w:r>
      <w:r w:rsidR="00F000A3">
        <w:rPr>
          <w:noProof/>
        </w:rPr>
        <w:pict>
          <v:shape id="图片 5" o:spid="_x0000_i1029" type="#_x0000_t75" style="width:77.25pt;height:89.25pt;visibility:visible;mso-wrap-style:square">
            <v:imagedata r:id="rId12" o:title=""/>
          </v:shape>
        </w:pict>
      </w:r>
      <w:r w:rsidR="009E720F">
        <w:rPr>
          <w:rFonts w:hint="eastAsia"/>
          <w:lang w:eastAsia="zh-CN"/>
        </w:rPr>
        <w:t xml:space="preserve"> </w:t>
      </w:r>
      <w:r>
        <w:rPr>
          <w:color w:val="000000"/>
          <w:lang w:eastAsia="zh-CN"/>
        </w:rPr>
        <w:t>    </w:t>
      </w:r>
      <w:r w:rsidR="00F000A3">
        <w:rPr>
          <w:noProof/>
        </w:rPr>
        <w:pict>
          <v:shape id="图片 6" o:spid="_x0000_i1030" type="#_x0000_t75" style="width:1.5pt;height:3pt;visibility:visible;mso-wrap-style:square">
            <v:imagedata r:id="rId10" o:title=""/>
          </v:shape>
        </w:pict>
      </w:r>
      <w:r>
        <w:rPr>
          <w:color w:val="000000"/>
          <w:lang w:eastAsia="zh-CN"/>
        </w:rPr>
        <w:t>D. </w:t>
      </w:r>
      <w:r w:rsidR="00F000A3">
        <w:rPr>
          <w:noProof/>
        </w:rPr>
        <w:pict>
          <v:shape id="图片 7" o:spid="_x0000_i1031" type="#_x0000_t75" style="width:96.75pt;height:93.75pt;visibility:visible;mso-wrap-style:square">
            <v:imagedata r:id="rId13" o:title=""/>
          </v:shape>
        </w:pict>
      </w:r>
    </w:p>
    <w:p w:rsidR="00520A69" w:rsidRDefault="00E666F7" w:rsidP="00302367">
      <w:pPr>
        <w:spacing w:after="0" w:line="360" w:lineRule="auto"/>
        <w:rPr>
          <w:lang w:eastAsia="zh-CN"/>
        </w:rPr>
      </w:pPr>
      <w:r>
        <w:rPr>
          <w:color w:val="000000"/>
          <w:lang w:eastAsia="zh-CN"/>
        </w:rPr>
        <w:t>3.</w:t>
      </w:r>
      <w:r>
        <w:rPr>
          <w:color w:val="000000"/>
          <w:lang w:eastAsia="zh-CN"/>
        </w:rPr>
        <w:t>某粗心的护士给一高烧的病人量过体温，示数为</w:t>
      </w:r>
      <w:r>
        <w:rPr>
          <w:color w:val="000000"/>
          <w:lang w:eastAsia="zh-CN"/>
        </w:rPr>
        <w:t>39.5℃</w:t>
      </w:r>
      <w:r>
        <w:rPr>
          <w:color w:val="000000"/>
          <w:lang w:eastAsia="zh-CN"/>
        </w:rPr>
        <w:t>，消毒后没有甩就给另一病人量体温，结果显示示数为</w:t>
      </w:r>
      <w:r>
        <w:rPr>
          <w:color w:val="000000"/>
          <w:lang w:eastAsia="zh-CN"/>
        </w:rPr>
        <w:t>39.5℃</w:t>
      </w:r>
      <w:r>
        <w:rPr>
          <w:color w:val="000000"/>
          <w:lang w:eastAsia="zh-CN"/>
        </w:rPr>
        <w:t>，那么这位病人的体温是（</w:t>
      </w:r>
      <w:r>
        <w:rPr>
          <w:color w:val="000000"/>
          <w:lang w:eastAsia="zh-CN"/>
        </w:rPr>
        <w:t xml:space="preserve">   </w:t>
      </w:r>
      <w:r>
        <w:rPr>
          <w:color w:val="000000"/>
          <w:lang w:eastAsia="zh-CN"/>
        </w:rPr>
        <w:t>）</w:t>
      </w:r>
      <w:r>
        <w:rPr>
          <w:color w:val="000000"/>
          <w:lang w:eastAsia="zh-CN"/>
        </w:rPr>
        <w:t xml:space="preserve">            </w:t>
      </w:r>
    </w:p>
    <w:p w:rsidR="00520A69" w:rsidRDefault="00E666F7" w:rsidP="00302367">
      <w:pPr>
        <w:spacing w:after="0" w:line="360" w:lineRule="auto"/>
        <w:ind w:left="150"/>
      </w:pPr>
      <w:r>
        <w:rPr>
          <w:color w:val="000000"/>
        </w:rPr>
        <w:t>A. </w:t>
      </w:r>
      <w:r>
        <w:rPr>
          <w:color w:val="000000"/>
        </w:rPr>
        <w:t>一定是</w:t>
      </w:r>
      <w:r>
        <w:rPr>
          <w:color w:val="000000"/>
        </w:rPr>
        <w:t>39.5℃                </w:t>
      </w:r>
      <w:r w:rsidR="007F7BEE">
        <w:rPr>
          <w:noProof/>
        </w:rPr>
        <w:pict>
          <v:shape id="图片 8" o:spid="_x0000_i1032" type="#_x0000_t75" style="width:1.5pt;height:3pt;visibility:visible;mso-wrap-style:square">
            <v:imagedata r:id="rId10" o:title=""/>
          </v:shape>
        </w:pict>
      </w:r>
      <w:r>
        <w:rPr>
          <w:color w:val="000000"/>
        </w:rPr>
        <w:t>B. </w:t>
      </w:r>
      <w:r>
        <w:rPr>
          <w:color w:val="000000"/>
        </w:rPr>
        <w:t>可能高于</w:t>
      </w:r>
      <w:r>
        <w:rPr>
          <w:color w:val="000000"/>
        </w:rPr>
        <w:t>39.5℃                </w:t>
      </w:r>
      <w:r w:rsidR="007F7BEE">
        <w:rPr>
          <w:noProof/>
        </w:rPr>
        <w:pict>
          <v:shape id="图片 9" o:spid="_x0000_i1033" type="#_x0000_t75" style="width:1.5pt;height:3pt;visibility:visible;mso-wrap-style:square">
            <v:imagedata r:id="rId10" o:title=""/>
          </v:shape>
        </w:pict>
      </w:r>
      <w:r>
        <w:rPr>
          <w:color w:val="000000"/>
        </w:rPr>
        <w:t>C. </w:t>
      </w:r>
      <w:r>
        <w:rPr>
          <w:color w:val="000000"/>
        </w:rPr>
        <w:t>一定高于</w:t>
      </w:r>
      <w:r>
        <w:rPr>
          <w:color w:val="000000"/>
        </w:rPr>
        <w:t>39.5℃                </w:t>
      </w:r>
      <w:r w:rsidR="007F7BEE">
        <w:rPr>
          <w:noProof/>
        </w:rPr>
        <w:pict>
          <v:shape id="图片 10" o:spid="_x0000_i1034" type="#_x0000_t75" style="width:1.5pt;height:3pt;visibility:visible;mso-wrap-style:square">
            <v:imagedata r:id="rId10" o:title=""/>
          </v:shape>
        </w:pict>
      </w:r>
      <w:r>
        <w:rPr>
          <w:color w:val="000000"/>
        </w:rPr>
        <w:t>D. </w:t>
      </w:r>
      <w:r>
        <w:rPr>
          <w:color w:val="000000"/>
        </w:rPr>
        <w:t>可能是</w:t>
      </w:r>
      <w:r>
        <w:rPr>
          <w:color w:val="000000"/>
        </w:rPr>
        <w:t>39.5℃</w:t>
      </w:r>
    </w:p>
    <w:p w:rsidR="00520A69" w:rsidRDefault="00E666F7" w:rsidP="00302367">
      <w:pPr>
        <w:spacing w:after="0" w:line="360" w:lineRule="auto"/>
        <w:rPr>
          <w:lang w:eastAsia="zh-CN"/>
        </w:rPr>
      </w:pPr>
      <w:r>
        <w:rPr>
          <w:color w:val="000000"/>
          <w:lang w:eastAsia="zh-CN"/>
        </w:rPr>
        <w:t>4.</w:t>
      </w:r>
      <w:r>
        <w:rPr>
          <w:color w:val="000000"/>
          <w:lang w:eastAsia="zh-CN"/>
        </w:rPr>
        <w:t>如图所示，关于温度计的使用错误的是（</w:t>
      </w:r>
      <w:r>
        <w:rPr>
          <w:color w:val="000000"/>
          <w:lang w:eastAsia="zh-CN"/>
        </w:rPr>
        <w:t xml:space="preserve">   </w:t>
      </w:r>
      <w:r>
        <w:rPr>
          <w:color w:val="000000"/>
          <w:lang w:eastAsia="zh-CN"/>
        </w:rPr>
        <w:t>）</w:t>
      </w:r>
      <w:r>
        <w:rPr>
          <w:color w:val="000000"/>
          <w:lang w:eastAsia="zh-CN"/>
        </w:rPr>
        <w:t xml:space="preserve">            </w:t>
      </w:r>
    </w:p>
    <w:p w:rsidR="00302367" w:rsidRDefault="00E666F7" w:rsidP="00302367">
      <w:pPr>
        <w:spacing w:after="0" w:line="360" w:lineRule="auto"/>
        <w:ind w:left="150"/>
        <w:rPr>
          <w:lang w:eastAsia="zh-CN"/>
        </w:rPr>
      </w:pPr>
      <w:r>
        <w:rPr>
          <w:color w:val="000000"/>
          <w:lang w:eastAsia="zh-CN"/>
        </w:rPr>
        <w:t>A. </w:t>
      </w:r>
      <w:r w:rsidR="007F7BEE">
        <w:rPr>
          <w:noProof/>
        </w:rPr>
        <w:pict>
          <v:shape id="图片 11" o:spid="_x0000_i1035" type="#_x0000_t75" alt="图片_x0020_43395050" style="width:63.75pt;height:66.75pt;visibility:visible;mso-wrap-style:square">
            <v:imagedata r:id="rId14" o:title="图片_x0020_43395050"/>
          </v:shape>
        </w:pict>
      </w:r>
      <w:r>
        <w:rPr>
          <w:color w:val="000000"/>
          <w:lang w:eastAsia="zh-CN"/>
        </w:rPr>
        <w:t>测液体温度时，温度计要紧靠烧杯侧壁</w:t>
      </w:r>
    </w:p>
    <w:p w:rsidR="00302367" w:rsidRDefault="00E666F7" w:rsidP="00302367">
      <w:pPr>
        <w:spacing w:after="0" w:line="360" w:lineRule="auto"/>
        <w:ind w:left="150"/>
        <w:rPr>
          <w:lang w:eastAsia="zh-CN"/>
        </w:rPr>
      </w:pPr>
      <w:r>
        <w:rPr>
          <w:color w:val="000000"/>
          <w:lang w:eastAsia="zh-CN"/>
        </w:rPr>
        <w:t>B. </w:t>
      </w:r>
      <w:r w:rsidR="007F7BEE">
        <w:rPr>
          <w:noProof/>
        </w:rPr>
        <w:pict>
          <v:shape id="图片 12" o:spid="_x0000_i1036" type="#_x0000_t75" alt="图片_x0020_1926169919" style="width:75.75pt;height:84.75pt;visibility:visible;mso-wrap-style:square">
            <v:imagedata r:id="rId15" o:title="图片_x0020_1926169919"/>
          </v:shape>
        </w:pict>
      </w:r>
      <w:r>
        <w:rPr>
          <w:color w:val="000000"/>
          <w:lang w:eastAsia="zh-CN"/>
        </w:rPr>
        <w:t>温度计读数时，视线应该沿乙的方向</w:t>
      </w:r>
    </w:p>
    <w:p w:rsidR="00302367" w:rsidRDefault="00E666F7" w:rsidP="00302367">
      <w:pPr>
        <w:spacing w:after="0" w:line="360" w:lineRule="auto"/>
        <w:ind w:left="150"/>
        <w:rPr>
          <w:lang w:eastAsia="zh-CN"/>
        </w:rPr>
      </w:pPr>
      <w:r>
        <w:rPr>
          <w:color w:val="000000"/>
          <w:lang w:eastAsia="zh-CN"/>
        </w:rPr>
        <w:t>C. </w:t>
      </w:r>
      <w:r w:rsidR="007F7BEE">
        <w:rPr>
          <w:noProof/>
        </w:rPr>
        <w:pict>
          <v:shape id="图片 13" o:spid="_x0000_i1037" type="#_x0000_t75" alt="图片_x0020_1686793687" style="width:101.25pt;height:68.25pt;visibility:visible;mso-wrap-style:square">
            <v:imagedata r:id="rId16" o:title="图片_x0020_1686793687"/>
          </v:shape>
        </w:pict>
      </w:r>
      <w:r>
        <w:rPr>
          <w:color w:val="000000"/>
          <w:lang w:eastAsia="zh-CN"/>
        </w:rPr>
        <w:t>体温计使用之前应该稍用力向下甩几下</w:t>
      </w:r>
    </w:p>
    <w:p w:rsidR="00520A69" w:rsidRDefault="00E666F7" w:rsidP="00302367">
      <w:pPr>
        <w:spacing w:after="0" w:line="360" w:lineRule="auto"/>
        <w:ind w:left="150"/>
        <w:rPr>
          <w:lang w:eastAsia="zh-CN"/>
        </w:rPr>
      </w:pPr>
      <w:r>
        <w:rPr>
          <w:color w:val="000000"/>
          <w:lang w:eastAsia="zh-CN"/>
        </w:rPr>
        <w:t>D. </w:t>
      </w:r>
      <w:r w:rsidR="007F7BEE">
        <w:rPr>
          <w:noProof/>
        </w:rPr>
        <w:pict>
          <v:shape id="图片 14" o:spid="_x0000_i1038" type="#_x0000_t75" alt="图片_x0020_1078530483" style="width:79.5pt;height:23.25pt;visibility:visible;mso-wrap-style:square">
            <v:imagedata r:id="rId17" o:title="图片_x0020_1078530483"/>
          </v:shape>
        </w:pict>
      </w:r>
      <w:r>
        <w:rPr>
          <w:color w:val="000000"/>
          <w:lang w:eastAsia="zh-CN"/>
        </w:rPr>
        <w:t>温度计的示数约为</w:t>
      </w:r>
      <w:r>
        <w:rPr>
          <w:color w:val="000000"/>
          <w:lang w:eastAsia="zh-CN"/>
        </w:rPr>
        <w:t xml:space="preserve"> 38.5℃</w:t>
      </w:r>
    </w:p>
    <w:p w:rsidR="00520A69" w:rsidRDefault="00E666F7" w:rsidP="00302367">
      <w:pPr>
        <w:spacing w:after="0" w:line="360" w:lineRule="auto"/>
        <w:rPr>
          <w:lang w:eastAsia="zh-CN"/>
        </w:rPr>
      </w:pPr>
      <w:r>
        <w:rPr>
          <w:color w:val="000000"/>
          <w:lang w:eastAsia="zh-CN"/>
        </w:rPr>
        <w:t>5.</w:t>
      </w:r>
      <w:r>
        <w:rPr>
          <w:color w:val="000000"/>
          <w:lang w:eastAsia="zh-CN"/>
        </w:rPr>
        <w:t>如图所示是实验室常用的温度计，关于它的说法正确的是（</w:t>
      </w:r>
      <w:r>
        <w:rPr>
          <w:color w:val="000000"/>
          <w:lang w:eastAsia="zh-CN"/>
        </w:rPr>
        <w:t xml:space="preserve">   </w:t>
      </w:r>
      <w:r>
        <w:rPr>
          <w:color w:val="000000"/>
          <w:lang w:eastAsia="zh-CN"/>
        </w:rPr>
        <w:t>）</w:t>
      </w:r>
      <w:r>
        <w:rPr>
          <w:color w:val="000000"/>
          <w:lang w:eastAsia="zh-CN"/>
        </w:rPr>
        <w:t xml:space="preserve">  </w:t>
      </w:r>
    </w:p>
    <w:p w:rsidR="00520A69" w:rsidRDefault="007F7BEE" w:rsidP="00302367">
      <w:pPr>
        <w:spacing w:after="0" w:line="360" w:lineRule="auto"/>
      </w:pPr>
      <w:r>
        <w:rPr>
          <w:noProof/>
        </w:rPr>
        <w:lastRenderedPageBreak/>
        <w:pict>
          <v:shape id="图片 15" o:spid="_x0000_i1039" type="#_x0000_t75" alt="图片_x0020_100004" style="width:299.25pt;height:25.5pt;visibility:visible;mso-wrap-style:square">
            <v:imagedata r:id="rId18" o:title="图片_x0020_100004"/>
          </v:shape>
        </w:pict>
      </w:r>
    </w:p>
    <w:p w:rsidR="00302367" w:rsidRDefault="00E666F7" w:rsidP="00302367">
      <w:pPr>
        <w:spacing w:after="0" w:line="360" w:lineRule="auto"/>
        <w:ind w:left="150"/>
        <w:rPr>
          <w:lang w:eastAsia="zh-CN"/>
        </w:rPr>
      </w:pPr>
      <w:r>
        <w:rPr>
          <w:color w:val="000000"/>
          <w:lang w:eastAsia="zh-CN"/>
        </w:rPr>
        <w:t>A. </w:t>
      </w:r>
      <w:r>
        <w:rPr>
          <w:color w:val="000000"/>
          <w:lang w:eastAsia="zh-CN"/>
        </w:rPr>
        <w:t>该温度计此时的示数为</w:t>
      </w:r>
      <w:r>
        <w:rPr>
          <w:color w:val="000000"/>
          <w:lang w:eastAsia="zh-CN"/>
        </w:rPr>
        <w:t>32℃                                </w:t>
      </w:r>
      <w:r w:rsidR="007F7BEE">
        <w:rPr>
          <w:noProof/>
        </w:rPr>
        <w:pict>
          <v:shape id="图片 16" o:spid="_x0000_i1040" type="#_x0000_t75" style="width:.75pt;height:3pt;visibility:visible;mso-wrap-style:square">
            <v:imagedata r:id="rId19" o:title=""/>
          </v:shape>
        </w:pict>
      </w:r>
      <w:r>
        <w:rPr>
          <w:color w:val="000000"/>
          <w:lang w:eastAsia="zh-CN"/>
        </w:rPr>
        <w:t>B. </w:t>
      </w:r>
      <w:r>
        <w:rPr>
          <w:color w:val="000000"/>
          <w:lang w:eastAsia="zh-CN"/>
        </w:rPr>
        <w:t>该温度计的量程是</w:t>
      </w:r>
      <w:r>
        <w:rPr>
          <w:color w:val="000000"/>
          <w:lang w:eastAsia="zh-CN"/>
        </w:rPr>
        <w:t>10</w:t>
      </w:r>
      <w:r>
        <w:rPr>
          <w:color w:val="000000"/>
          <w:lang w:eastAsia="zh-CN"/>
        </w:rPr>
        <w:t>～</w:t>
      </w:r>
      <w:r>
        <w:rPr>
          <w:color w:val="000000"/>
          <w:lang w:eastAsia="zh-CN"/>
        </w:rPr>
        <w:t>50℃</w:t>
      </w:r>
    </w:p>
    <w:p w:rsidR="00520A69" w:rsidRDefault="00E666F7" w:rsidP="00302367">
      <w:pPr>
        <w:spacing w:after="0" w:line="360" w:lineRule="auto"/>
        <w:ind w:left="150"/>
        <w:rPr>
          <w:lang w:eastAsia="zh-CN"/>
        </w:rPr>
      </w:pPr>
      <w:r>
        <w:rPr>
          <w:color w:val="000000"/>
          <w:lang w:eastAsia="zh-CN"/>
        </w:rPr>
        <w:t>C. </w:t>
      </w:r>
      <w:r>
        <w:rPr>
          <w:color w:val="000000"/>
          <w:lang w:eastAsia="zh-CN"/>
        </w:rPr>
        <w:t>在使用该温度计时，可以离开被测物体读数</w:t>
      </w:r>
      <w:r>
        <w:rPr>
          <w:color w:val="000000"/>
          <w:lang w:eastAsia="zh-CN"/>
        </w:rPr>
        <w:t>        </w:t>
      </w:r>
      <w:r w:rsidR="007F7BEE">
        <w:rPr>
          <w:noProof/>
        </w:rPr>
        <w:pict>
          <v:shape id="图片 17" o:spid="_x0000_i1041" type="#_x0000_t75" style="width:.75pt;height:3pt;visibility:visible;mso-wrap-style:square">
            <v:imagedata r:id="rId19" o:title=""/>
          </v:shape>
        </w:pict>
      </w:r>
      <w:r>
        <w:rPr>
          <w:color w:val="000000"/>
          <w:lang w:eastAsia="zh-CN"/>
        </w:rPr>
        <w:t>D. </w:t>
      </w:r>
      <w:r>
        <w:rPr>
          <w:color w:val="000000"/>
          <w:lang w:eastAsia="zh-CN"/>
        </w:rPr>
        <w:t>该温度计是根据液体热胀冷缩的原理制成的</w:t>
      </w:r>
    </w:p>
    <w:p w:rsidR="00520A69" w:rsidRDefault="00E666F7" w:rsidP="00302367">
      <w:pPr>
        <w:spacing w:after="0" w:line="360" w:lineRule="auto"/>
        <w:rPr>
          <w:lang w:eastAsia="zh-CN"/>
        </w:rPr>
      </w:pPr>
      <w:r>
        <w:rPr>
          <w:color w:val="000000"/>
          <w:lang w:eastAsia="zh-CN"/>
        </w:rPr>
        <w:t>6.</w:t>
      </w:r>
      <w:r>
        <w:rPr>
          <w:color w:val="000000"/>
          <w:lang w:eastAsia="zh-CN"/>
        </w:rPr>
        <w:t>下列说法正确的是（</w:t>
      </w:r>
      <w:r>
        <w:rPr>
          <w:color w:val="000000"/>
          <w:lang w:eastAsia="zh-CN"/>
        </w:rPr>
        <w:t xml:space="preserve">   </w:t>
      </w:r>
      <w:r>
        <w:rPr>
          <w:color w:val="000000"/>
          <w:lang w:eastAsia="zh-CN"/>
        </w:rPr>
        <w:t>）</w:t>
      </w:r>
      <w:r>
        <w:rPr>
          <w:color w:val="000000"/>
          <w:lang w:eastAsia="zh-CN"/>
        </w:rPr>
        <w:t xml:space="preserve">            </w:t>
      </w:r>
    </w:p>
    <w:p w:rsidR="00302367" w:rsidRDefault="00E666F7" w:rsidP="00302367">
      <w:pPr>
        <w:spacing w:after="0" w:line="360" w:lineRule="auto"/>
        <w:ind w:left="150"/>
        <w:rPr>
          <w:lang w:eastAsia="zh-CN"/>
        </w:rPr>
      </w:pPr>
      <w:r>
        <w:rPr>
          <w:color w:val="000000"/>
          <w:lang w:eastAsia="zh-CN"/>
        </w:rPr>
        <w:t>A. 0℃</w:t>
      </w:r>
      <w:r>
        <w:rPr>
          <w:color w:val="000000"/>
          <w:lang w:eastAsia="zh-CN"/>
        </w:rPr>
        <w:t>的冰比</w:t>
      </w:r>
      <w:r>
        <w:rPr>
          <w:color w:val="000000"/>
          <w:lang w:eastAsia="zh-CN"/>
        </w:rPr>
        <w:t>0℃</w:t>
      </w:r>
      <w:r>
        <w:rPr>
          <w:color w:val="000000"/>
          <w:lang w:eastAsia="zh-CN"/>
        </w:rPr>
        <w:t>的水冷</w:t>
      </w:r>
      <w:r>
        <w:rPr>
          <w:color w:val="000000"/>
          <w:lang w:eastAsia="zh-CN"/>
        </w:rPr>
        <w:t>                    </w:t>
      </w:r>
      <w:r>
        <w:rPr>
          <w:color w:val="000000"/>
          <w:lang w:eastAsia="zh-CN"/>
        </w:rPr>
        <w:t>                   </w:t>
      </w:r>
      <w:r w:rsidR="009E720F">
        <w:rPr>
          <w:color w:val="000000"/>
          <w:lang w:eastAsia="zh-CN"/>
        </w:rPr>
        <w:t xml:space="preserve">  </w:t>
      </w:r>
      <w:r>
        <w:rPr>
          <w:color w:val="000000"/>
          <w:lang w:eastAsia="zh-CN"/>
        </w:rPr>
        <w:t>   </w:t>
      </w:r>
      <w:r w:rsidR="007F7BEE">
        <w:rPr>
          <w:noProof/>
        </w:rPr>
        <w:pict>
          <v:shape id="图片 18" o:spid="_x0000_i1042" type="#_x0000_t75" style="width:2.25pt;height:3pt;visibility:visible;mso-wrap-style:square">
            <v:imagedata r:id="rId20" o:title=""/>
          </v:shape>
        </w:pict>
      </w:r>
      <w:r>
        <w:rPr>
          <w:color w:val="000000"/>
          <w:lang w:eastAsia="zh-CN"/>
        </w:rPr>
        <w:t>B. </w:t>
      </w:r>
      <w:r>
        <w:rPr>
          <w:color w:val="000000"/>
          <w:lang w:eastAsia="zh-CN"/>
        </w:rPr>
        <w:t>洗热水澡时，洗澡水的适宜温度约</w:t>
      </w:r>
      <w:r>
        <w:rPr>
          <w:color w:val="000000"/>
          <w:lang w:eastAsia="zh-CN"/>
        </w:rPr>
        <w:t>40℃</w:t>
      </w:r>
    </w:p>
    <w:p w:rsidR="00520A69" w:rsidRDefault="00E666F7" w:rsidP="00302367">
      <w:pPr>
        <w:spacing w:after="0" w:line="360" w:lineRule="auto"/>
        <w:ind w:left="150"/>
        <w:rPr>
          <w:lang w:eastAsia="zh-CN"/>
        </w:rPr>
      </w:pPr>
      <w:r>
        <w:rPr>
          <w:color w:val="000000"/>
          <w:lang w:eastAsia="zh-CN"/>
        </w:rPr>
        <w:t>C. </w:t>
      </w:r>
      <w:r>
        <w:rPr>
          <w:color w:val="000000"/>
          <w:lang w:eastAsia="zh-CN"/>
        </w:rPr>
        <w:t>正常情况下，人的体温约为</w:t>
      </w:r>
      <w:r>
        <w:rPr>
          <w:color w:val="000000"/>
          <w:lang w:eastAsia="zh-CN"/>
        </w:rPr>
        <w:t>35℃                         </w:t>
      </w:r>
      <w:r w:rsidR="007F7BEE">
        <w:rPr>
          <w:noProof/>
        </w:rPr>
        <w:pict>
          <v:shape id="图片 19" o:spid="_x0000_i1043" type="#_x0000_t75" style="width:.75pt;height:3pt;visibility:visible;mso-wrap-style:square">
            <v:imagedata r:id="rId19" o:title=""/>
          </v:shape>
        </w:pict>
      </w:r>
      <w:r>
        <w:rPr>
          <w:color w:val="000000"/>
          <w:lang w:eastAsia="zh-CN"/>
        </w:rPr>
        <w:t>D. -6℃</w:t>
      </w:r>
      <w:r>
        <w:rPr>
          <w:color w:val="000000"/>
          <w:lang w:eastAsia="zh-CN"/>
        </w:rPr>
        <w:t>读作</w:t>
      </w:r>
      <w:r>
        <w:rPr>
          <w:color w:val="000000"/>
          <w:lang w:eastAsia="zh-CN"/>
        </w:rPr>
        <w:t>“</w:t>
      </w:r>
      <w:r>
        <w:rPr>
          <w:color w:val="000000"/>
          <w:lang w:eastAsia="zh-CN"/>
        </w:rPr>
        <w:t>摄氏零下</w:t>
      </w:r>
      <w:r>
        <w:rPr>
          <w:color w:val="000000"/>
          <w:lang w:eastAsia="zh-CN"/>
        </w:rPr>
        <w:t>6</w:t>
      </w:r>
      <w:r>
        <w:rPr>
          <w:color w:val="000000"/>
          <w:lang w:eastAsia="zh-CN"/>
        </w:rPr>
        <w:t>度</w:t>
      </w:r>
      <w:r>
        <w:rPr>
          <w:color w:val="000000"/>
          <w:lang w:eastAsia="zh-CN"/>
        </w:rPr>
        <w:t>”</w:t>
      </w:r>
    </w:p>
    <w:p w:rsidR="00520A69" w:rsidRDefault="00E666F7" w:rsidP="00302367">
      <w:pPr>
        <w:spacing w:after="0" w:line="360" w:lineRule="auto"/>
        <w:rPr>
          <w:lang w:eastAsia="zh-CN"/>
        </w:rPr>
      </w:pPr>
      <w:r>
        <w:rPr>
          <w:color w:val="000000"/>
          <w:lang w:eastAsia="zh-CN"/>
        </w:rPr>
        <w:t>7.</w:t>
      </w:r>
      <w:r>
        <w:rPr>
          <w:color w:val="000000"/>
          <w:lang w:eastAsia="zh-CN"/>
        </w:rPr>
        <w:t>一位经验不足的护士在忙碌中用开始已甩过的一支体温计连续测了甲、乙、丙三人的体温，但中途却没有将水银甩下去，结果测得三人的体温都是</w:t>
      </w:r>
      <w:r>
        <w:rPr>
          <w:color w:val="000000"/>
          <w:lang w:eastAsia="zh-CN"/>
        </w:rPr>
        <w:t>39.5 ℃</w:t>
      </w:r>
      <w:r>
        <w:rPr>
          <w:color w:val="000000"/>
          <w:lang w:eastAsia="zh-CN"/>
        </w:rPr>
        <w:t>．有关三人的真实体温，下列说法中正确的是：（</w:t>
      </w:r>
      <w:r>
        <w:rPr>
          <w:color w:val="000000"/>
          <w:lang w:eastAsia="zh-CN"/>
        </w:rPr>
        <w:t xml:space="preserve">   </w:t>
      </w:r>
      <w:r>
        <w:rPr>
          <w:color w:val="000000"/>
          <w:lang w:eastAsia="zh-CN"/>
        </w:rPr>
        <w:t>）</w:t>
      </w:r>
      <w:r>
        <w:rPr>
          <w:color w:val="000000"/>
          <w:lang w:eastAsia="zh-CN"/>
        </w:rPr>
        <w:t xml:space="preserve">            </w:t>
      </w:r>
    </w:p>
    <w:p w:rsidR="00302367" w:rsidRDefault="00E666F7" w:rsidP="00302367">
      <w:pPr>
        <w:spacing w:after="0" w:line="360" w:lineRule="auto"/>
        <w:ind w:left="150"/>
        <w:rPr>
          <w:lang w:eastAsia="zh-CN"/>
        </w:rPr>
      </w:pPr>
      <w:r>
        <w:rPr>
          <w:color w:val="000000"/>
          <w:lang w:eastAsia="zh-CN"/>
        </w:rPr>
        <w:t>A. </w:t>
      </w:r>
      <w:r>
        <w:rPr>
          <w:color w:val="000000"/>
          <w:lang w:eastAsia="zh-CN"/>
        </w:rPr>
        <w:t>甲的体温一定是</w:t>
      </w:r>
      <w:r>
        <w:rPr>
          <w:color w:val="000000"/>
          <w:lang w:eastAsia="zh-CN"/>
        </w:rPr>
        <w:t>39.5 ℃</w:t>
      </w:r>
      <w:r>
        <w:rPr>
          <w:color w:val="000000"/>
          <w:lang w:eastAsia="zh-CN"/>
        </w:rPr>
        <w:t>；</w:t>
      </w:r>
      <w:r>
        <w:rPr>
          <w:color w:val="000000"/>
          <w:lang w:eastAsia="zh-CN"/>
        </w:rPr>
        <w:t>                                </w:t>
      </w:r>
      <w:r w:rsidR="009E720F">
        <w:rPr>
          <w:color w:val="000000"/>
          <w:lang w:eastAsia="zh-CN"/>
        </w:rPr>
        <w:t xml:space="preserve">   </w:t>
      </w:r>
      <w:r>
        <w:rPr>
          <w:color w:val="000000"/>
          <w:lang w:eastAsia="zh-CN"/>
        </w:rPr>
        <w:t>   </w:t>
      </w:r>
      <w:r w:rsidR="007F7BEE">
        <w:rPr>
          <w:noProof/>
        </w:rPr>
        <w:pict>
          <v:shape id="图片 20" o:spid="_x0000_i1044" type="#_x0000_t75" style="width:1.5pt;height:3pt;visibility:visible;mso-wrap-style:square">
            <v:imagedata r:id="rId10" o:title=""/>
          </v:shape>
        </w:pict>
      </w:r>
      <w:r>
        <w:rPr>
          <w:color w:val="000000"/>
          <w:lang w:eastAsia="zh-CN"/>
        </w:rPr>
        <w:t>B. </w:t>
      </w:r>
      <w:r>
        <w:rPr>
          <w:color w:val="000000"/>
          <w:lang w:eastAsia="zh-CN"/>
        </w:rPr>
        <w:t>三个人体温一定都是</w:t>
      </w:r>
      <w:r>
        <w:rPr>
          <w:color w:val="000000"/>
          <w:lang w:eastAsia="zh-CN"/>
        </w:rPr>
        <w:t>39.5 ℃</w:t>
      </w:r>
      <w:r>
        <w:rPr>
          <w:color w:val="000000"/>
          <w:lang w:eastAsia="zh-CN"/>
        </w:rPr>
        <w:t>；</w:t>
      </w:r>
    </w:p>
    <w:p w:rsidR="00520A69" w:rsidRDefault="00E666F7" w:rsidP="00302367">
      <w:pPr>
        <w:spacing w:after="0" w:line="360" w:lineRule="auto"/>
        <w:ind w:left="150"/>
        <w:rPr>
          <w:lang w:eastAsia="zh-CN"/>
        </w:rPr>
      </w:pPr>
      <w:r>
        <w:rPr>
          <w:color w:val="000000"/>
          <w:lang w:eastAsia="zh-CN"/>
        </w:rPr>
        <w:t>C. </w:t>
      </w:r>
      <w:r>
        <w:rPr>
          <w:color w:val="000000"/>
          <w:lang w:eastAsia="zh-CN"/>
        </w:rPr>
        <w:t>乙和丙两人的体温一定都低于</w:t>
      </w:r>
      <w:r>
        <w:rPr>
          <w:color w:val="000000"/>
          <w:lang w:eastAsia="zh-CN"/>
        </w:rPr>
        <w:t>39.5 ℃</w:t>
      </w:r>
      <w:r>
        <w:rPr>
          <w:color w:val="000000"/>
          <w:lang w:eastAsia="zh-CN"/>
        </w:rPr>
        <w:t>；</w:t>
      </w:r>
      <w:r>
        <w:rPr>
          <w:color w:val="000000"/>
          <w:lang w:eastAsia="zh-CN"/>
        </w:rPr>
        <w:t>          </w:t>
      </w:r>
      <w:r w:rsidR="009E720F">
        <w:rPr>
          <w:color w:val="000000"/>
          <w:lang w:eastAsia="zh-CN"/>
        </w:rPr>
        <w:t xml:space="preserve"> </w:t>
      </w:r>
      <w:r>
        <w:rPr>
          <w:color w:val="000000"/>
          <w:lang w:eastAsia="zh-CN"/>
        </w:rPr>
        <w:t>    </w:t>
      </w:r>
      <w:r w:rsidR="007F7BEE">
        <w:rPr>
          <w:noProof/>
        </w:rPr>
        <w:pict>
          <v:shape id="图片 21" o:spid="_x0000_i1045" type="#_x0000_t75" style="width:1.5pt;height:3pt;visibility:visible;mso-wrap-style:square">
            <v:imagedata r:id="rId10" o:title=""/>
          </v:shape>
        </w:pict>
      </w:r>
      <w:r>
        <w:rPr>
          <w:color w:val="000000"/>
          <w:lang w:eastAsia="zh-CN"/>
        </w:rPr>
        <w:t>D. </w:t>
      </w:r>
      <w:r>
        <w:rPr>
          <w:color w:val="000000"/>
          <w:lang w:eastAsia="zh-CN"/>
        </w:rPr>
        <w:t>乙和丙两人的体温都高于</w:t>
      </w:r>
      <w:r>
        <w:rPr>
          <w:color w:val="000000"/>
          <w:lang w:eastAsia="zh-CN"/>
        </w:rPr>
        <w:t>39.5 ℃</w:t>
      </w:r>
      <w:r>
        <w:rPr>
          <w:color w:val="000000"/>
          <w:lang w:eastAsia="zh-CN"/>
        </w:rPr>
        <w:t>．</w:t>
      </w:r>
    </w:p>
    <w:p w:rsidR="00520A69" w:rsidRDefault="00E666F7" w:rsidP="00302367">
      <w:pPr>
        <w:spacing w:after="0" w:line="360" w:lineRule="auto"/>
        <w:rPr>
          <w:lang w:eastAsia="zh-CN"/>
        </w:rPr>
      </w:pPr>
      <w:r>
        <w:rPr>
          <w:color w:val="000000"/>
          <w:lang w:eastAsia="zh-CN"/>
        </w:rPr>
        <w:t>8.</w:t>
      </w:r>
      <w:r>
        <w:rPr>
          <w:color w:val="000000"/>
          <w:lang w:eastAsia="zh-CN"/>
        </w:rPr>
        <w:t>量程相同，分值是</w:t>
      </w:r>
      <w:r>
        <w:rPr>
          <w:color w:val="000000"/>
          <w:lang w:eastAsia="zh-CN"/>
        </w:rPr>
        <w:t>1℃</w:t>
      </w:r>
      <w:r>
        <w:rPr>
          <w:color w:val="000000"/>
          <w:lang w:eastAsia="zh-CN"/>
        </w:rPr>
        <w:t>的甲、乙、丙三支准确酒精温度计，玻璃泡的容积甲稍大一些，乙和丙相同，丙玻璃管的内径稍粗一些，甲和乙相同，由此可判断下列说法正确的是（</w:t>
      </w:r>
      <w:r>
        <w:rPr>
          <w:color w:val="000000"/>
          <w:lang w:eastAsia="zh-CN"/>
        </w:rPr>
        <w:t xml:space="preserve">  </w:t>
      </w:r>
      <w:r>
        <w:rPr>
          <w:color w:val="000000"/>
          <w:lang w:eastAsia="zh-CN"/>
        </w:rPr>
        <w:t>）</w:t>
      </w:r>
      <w:r>
        <w:rPr>
          <w:color w:val="000000"/>
          <w:lang w:eastAsia="zh-CN"/>
        </w:rPr>
        <w:t xml:space="preserve">            </w:t>
      </w:r>
    </w:p>
    <w:p w:rsidR="00302367" w:rsidRDefault="00E666F7" w:rsidP="00302367">
      <w:pPr>
        <w:spacing w:after="0" w:line="360" w:lineRule="auto"/>
        <w:ind w:left="150"/>
        <w:rPr>
          <w:lang w:eastAsia="zh-CN"/>
        </w:rPr>
      </w:pPr>
      <w:r>
        <w:rPr>
          <w:color w:val="000000"/>
          <w:lang w:eastAsia="zh-CN"/>
        </w:rPr>
        <w:t>A. </w:t>
      </w:r>
      <w:r>
        <w:rPr>
          <w:color w:val="000000"/>
          <w:lang w:eastAsia="zh-CN"/>
        </w:rPr>
        <w:t>相邻两刻度线之间的距离甲最长</w:t>
      </w:r>
      <w:r>
        <w:rPr>
          <w:color w:val="000000"/>
          <w:lang w:eastAsia="zh-CN"/>
        </w:rPr>
        <w:t>                 </w:t>
      </w:r>
      <w:r w:rsidR="009E720F">
        <w:rPr>
          <w:color w:val="000000"/>
          <w:lang w:eastAsia="zh-CN"/>
        </w:rPr>
        <w:t xml:space="preserve"> </w:t>
      </w:r>
      <w:r>
        <w:rPr>
          <w:color w:val="000000"/>
          <w:lang w:eastAsia="zh-CN"/>
        </w:rPr>
        <w:t>       </w:t>
      </w:r>
      <w:r>
        <w:rPr>
          <w:color w:val="000000"/>
          <w:lang w:eastAsia="zh-CN"/>
        </w:rPr>
        <w:t> </w:t>
      </w:r>
      <w:r w:rsidR="007F7BEE">
        <w:rPr>
          <w:noProof/>
        </w:rPr>
        <w:pict>
          <v:shape id="图片 22" o:spid="_x0000_i1046" type="#_x0000_t75" style="width:2.25pt;height:3pt;visibility:visible;mso-wrap-style:square">
            <v:imagedata r:id="rId20" o:title=""/>
          </v:shape>
        </w:pict>
      </w:r>
      <w:r>
        <w:rPr>
          <w:color w:val="000000"/>
          <w:lang w:eastAsia="zh-CN"/>
        </w:rPr>
        <w:t>B. </w:t>
      </w:r>
      <w:r>
        <w:rPr>
          <w:color w:val="000000"/>
          <w:lang w:eastAsia="zh-CN"/>
        </w:rPr>
        <w:t>相邻两刻度线之间的距离丙最长</w:t>
      </w:r>
    </w:p>
    <w:p w:rsidR="00520A69" w:rsidRDefault="00E666F7" w:rsidP="00302367">
      <w:pPr>
        <w:spacing w:after="0" w:line="360" w:lineRule="auto"/>
        <w:ind w:left="150"/>
        <w:rPr>
          <w:lang w:eastAsia="zh-CN"/>
        </w:rPr>
      </w:pPr>
      <w:r>
        <w:rPr>
          <w:color w:val="000000"/>
          <w:lang w:eastAsia="zh-CN"/>
        </w:rPr>
        <w:t>C. </w:t>
      </w:r>
      <w:r>
        <w:rPr>
          <w:color w:val="000000"/>
          <w:lang w:eastAsia="zh-CN"/>
        </w:rPr>
        <w:t>在同一地点测量温度，甲测得温度最高</w:t>
      </w:r>
      <w:r>
        <w:rPr>
          <w:color w:val="000000"/>
          <w:lang w:eastAsia="zh-CN"/>
        </w:rPr>
        <w:t>               </w:t>
      </w:r>
      <w:r w:rsidR="007F7BEE">
        <w:rPr>
          <w:noProof/>
        </w:rPr>
        <w:pict>
          <v:shape id="图片 23" o:spid="_x0000_i1047" type="#_x0000_t75" style="width:.75pt;height:3pt;visibility:visible;mso-wrap-style:square">
            <v:imagedata r:id="rId19" o:title=""/>
          </v:shape>
        </w:pict>
      </w:r>
      <w:r>
        <w:rPr>
          <w:color w:val="000000"/>
          <w:lang w:eastAsia="zh-CN"/>
        </w:rPr>
        <w:t>D. </w:t>
      </w:r>
      <w:r>
        <w:rPr>
          <w:color w:val="000000"/>
          <w:lang w:eastAsia="zh-CN"/>
        </w:rPr>
        <w:t>在同一地点测量温度，丙测得温度最高</w:t>
      </w:r>
    </w:p>
    <w:p w:rsidR="00520A69" w:rsidRDefault="00E666F7" w:rsidP="00302367">
      <w:pPr>
        <w:spacing w:after="0" w:line="360" w:lineRule="auto"/>
        <w:rPr>
          <w:lang w:eastAsia="zh-CN"/>
        </w:rPr>
      </w:pPr>
      <w:r>
        <w:rPr>
          <w:color w:val="000000"/>
          <w:lang w:eastAsia="zh-CN"/>
        </w:rPr>
        <w:t>9.</w:t>
      </w:r>
      <w:r>
        <w:rPr>
          <w:color w:val="000000"/>
          <w:lang w:eastAsia="zh-CN"/>
        </w:rPr>
        <w:t>关于温度计和体温计的用法，下面说法正确的是（</w:t>
      </w:r>
      <w:r>
        <w:rPr>
          <w:color w:val="000000"/>
          <w:lang w:eastAsia="zh-CN"/>
        </w:rPr>
        <w:t xml:space="preserve">  </w:t>
      </w:r>
      <w:r>
        <w:rPr>
          <w:color w:val="000000"/>
          <w:lang w:eastAsia="zh-CN"/>
        </w:rPr>
        <w:t>）</w:t>
      </w:r>
      <w:r>
        <w:rPr>
          <w:color w:val="000000"/>
          <w:lang w:eastAsia="zh-CN"/>
        </w:rPr>
        <w:t xml:space="preserve">            </w:t>
      </w:r>
    </w:p>
    <w:p w:rsidR="00302367" w:rsidRDefault="00E666F7" w:rsidP="00302367">
      <w:pPr>
        <w:spacing w:after="0" w:line="360" w:lineRule="auto"/>
        <w:ind w:left="150"/>
        <w:rPr>
          <w:lang w:eastAsia="zh-CN"/>
        </w:rPr>
      </w:pPr>
      <w:r>
        <w:rPr>
          <w:color w:val="000000"/>
          <w:lang w:eastAsia="zh-CN"/>
        </w:rPr>
        <w:t>A. </w:t>
      </w:r>
      <w:r>
        <w:rPr>
          <w:color w:val="000000"/>
          <w:lang w:eastAsia="zh-CN"/>
        </w:rPr>
        <w:t>用常用温度计测液体温度时，温度计的玻璃泡不要离开被测液体</w:t>
      </w:r>
    </w:p>
    <w:p w:rsidR="00302367" w:rsidRDefault="00E666F7" w:rsidP="00302367">
      <w:pPr>
        <w:spacing w:after="0" w:line="360" w:lineRule="auto"/>
        <w:ind w:left="150"/>
        <w:rPr>
          <w:lang w:eastAsia="zh-CN"/>
        </w:rPr>
      </w:pPr>
      <w:r>
        <w:rPr>
          <w:color w:val="000000"/>
          <w:lang w:eastAsia="zh-CN"/>
        </w:rPr>
        <w:t>B. </w:t>
      </w:r>
      <w:r>
        <w:rPr>
          <w:color w:val="000000"/>
          <w:lang w:eastAsia="zh-CN"/>
        </w:rPr>
        <w:t>用体温计测量人的体温，读数时体温计不要离开人体</w:t>
      </w:r>
    </w:p>
    <w:p w:rsidR="00302367" w:rsidRDefault="00E666F7" w:rsidP="00302367">
      <w:pPr>
        <w:spacing w:after="0" w:line="360" w:lineRule="auto"/>
        <w:ind w:left="150"/>
        <w:rPr>
          <w:lang w:eastAsia="zh-CN"/>
        </w:rPr>
      </w:pPr>
      <w:r>
        <w:rPr>
          <w:color w:val="000000"/>
          <w:lang w:eastAsia="zh-CN"/>
        </w:rPr>
        <w:t>C. </w:t>
      </w:r>
      <w:r>
        <w:rPr>
          <w:color w:val="000000"/>
          <w:lang w:eastAsia="zh-CN"/>
        </w:rPr>
        <w:t>如果没有用酒精给体温计消毒，也可以把体温计放在沸水中消毒</w:t>
      </w:r>
    </w:p>
    <w:p w:rsidR="00520A69" w:rsidRDefault="00E666F7" w:rsidP="00302367">
      <w:pPr>
        <w:spacing w:after="0" w:line="360" w:lineRule="auto"/>
        <w:ind w:left="150"/>
        <w:rPr>
          <w:lang w:eastAsia="zh-CN"/>
        </w:rPr>
      </w:pPr>
      <w:r>
        <w:rPr>
          <w:color w:val="000000"/>
          <w:lang w:eastAsia="zh-CN"/>
        </w:rPr>
        <w:t>D. </w:t>
      </w:r>
      <w:r>
        <w:rPr>
          <w:color w:val="000000"/>
          <w:lang w:eastAsia="zh-CN"/>
        </w:rPr>
        <w:t>常用的温度计和体温计都能测出冰水混合物的温度</w:t>
      </w:r>
    </w:p>
    <w:p w:rsidR="00520A69" w:rsidRDefault="00E666F7" w:rsidP="00302367">
      <w:pPr>
        <w:spacing w:after="0" w:line="360" w:lineRule="auto"/>
      </w:pPr>
      <w:r>
        <w:rPr>
          <w:color w:val="000000"/>
          <w:lang w:eastAsia="zh-CN"/>
        </w:rPr>
        <w:t>10.</w:t>
      </w:r>
      <w:r>
        <w:rPr>
          <w:color w:val="000000"/>
          <w:lang w:eastAsia="zh-CN"/>
        </w:rPr>
        <w:t>如图所示，甲乙丙丁四只烧杯，甲丙分别装</w:t>
      </w:r>
      <w:r>
        <w:rPr>
          <w:color w:val="000000"/>
          <w:lang w:eastAsia="zh-CN"/>
        </w:rPr>
        <w:t>入冷水和热水，小明右手放入冷水甲杯中，左手放入热水丙杯中，一小段时间后，再将右手放入乙杯中而感觉热，左手放入丁杯中而感觉冷。</w:t>
      </w:r>
      <w:r>
        <w:rPr>
          <w:color w:val="000000"/>
        </w:rPr>
        <w:t>则下列说法中正确的是（</w:t>
      </w:r>
      <w:r>
        <w:rPr>
          <w:color w:val="000000"/>
        </w:rPr>
        <w:t xml:space="preserve">   </w:t>
      </w:r>
      <w:r>
        <w:rPr>
          <w:color w:val="000000"/>
        </w:rPr>
        <w:t>）</w:t>
      </w:r>
      <w:r>
        <w:rPr>
          <w:color w:val="000000"/>
        </w:rPr>
        <w:t xml:space="preserve">  </w:t>
      </w:r>
    </w:p>
    <w:p w:rsidR="00520A69" w:rsidRDefault="007F7BEE" w:rsidP="00302367">
      <w:pPr>
        <w:spacing w:after="0" w:line="360" w:lineRule="auto"/>
      </w:pPr>
      <w:r>
        <w:rPr>
          <w:noProof/>
        </w:rPr>
        <w:pict>
          <v:shape id="图片 24" o:spid="_x0000_i1048" type="#_x0000_t75" alt="图片_x0020_100008" style="width:77.25pt;height:66pt;visibility:visible;mso-wrap-style:square">
            <v:imagedata r:id="rId21" o:title="图片_x0020_100008"/>
          </v:shape>
        </w:pict>
      </w:r>
    </w:p>
    <w:p w:rsidR="00302367" w:rsidRDefault="00E666F7" w:rsidP="00302367">
      <w:pPr>
        <w:spacing w:after="0" w:line="360" w:lineRule="auto"/>
        <w:ind w:left="150"/>
        <w:rPr>
          <w:lang w:eastAsia="zh-CN"/>
        </w:rPr>
      </w:pPr>
      <w:r>
        <w:rPr>
          <w:color w:val="000000"/>
          <w:lang w:eastAsia="zh-CN"/>
        </w:rPr>
        <w:t>A. </w:t>
      </w:r>
      <w:r>
        <w:rPr>
          <w:color w:val="000000"/>
          <w:lang w:eastAsia="zh-CN"/>
        </w:rPr>
        <w:t>乙杯中水的温度一定高于甲杯中的水的温度</w:t>
      </w:r>
      <w:r>
        <w:rPr>
          <w:color w:val="000000"/>
          <w:lang w:eastAsia="zh-CN"/>
        </w:rPr>
        <w:t>        </w:t>
      </w:r>
      <w:r w:rsidR="007F7BEE">
        <w:rPr>
          <w:noProof/>
        </w:rPr>
        <w:pict>
          <v:shape id="图片 25" o:spid="_x0000_i1049" type="#_x0000_t75" style="width:.75pt;height:3pt;visibility:visible;mso-wrap-style:square">
            <v:imagedata r:id="rId19" o:title=""/>
          </v:shape>
        </w:pict>
      </w:r>
      <w:r>
        <w:rPr>
          <w:color w:val="000000"/>
          <w:lang w:eastAsia="zh-CN"/>
        </w:rPr>
        <w:t>B. </w:t>
      </w:r>
      <w:r>
        <w:rPr>
          <w:color w:val="000000"/>
          <w:lang w:eastAsia="zh-CN"/>
        </w:rPr>
        <w:t>乙杯中水的温度可能高于甲杯中的水的温度</w:t>
      </w:r>
    </w:p>
    <w:p w:rsidR="00520A69" w:rsidRDefault="00E666F7" w:rsidP="00302367">
      <w:pPr>
        <w:spacing w:after="0" w:line="360" w:lineRule="auto"/>
        <w:ind w:left="150"/>
        <w:rPr>
          <w:lang w:eastAsia="zh-CN"/>
        </w:rPr>
      </w:pPr>
      <w:r>
        <w:rPr>
          <w:color w:val="000000"/>
          <w:lang w:eastAsia="zh-CN"/>
        </w:rPr>
        <w:t>C. </w:t>
      </w:r>
      <w:r>
        <w:rPr>
          <w:color w:val="000000"/>
          <w:lang w:eastAsia="zh-CN"/>
        </w:rPr>
        <w:t>乙杯中水的温度一定高于丁杯中水的温度</w:t>
      </w:r>
      <w:r>
        <w:rPr>
          <w:color w:val="000000"/>
          <w:lang w:eastAsia="zh-CN"/>
        </w:rPr>
        <w:t>           </w:t>
      </w:r>
      <w:r w:rsidR="007F7BEE">
        <w:rPr>
          <w:noProof/>
        </w:rPr>
        <w:pict>
          <v:shape id="图片 26" o:spid="_x0000_i1050" type="#_x0000_t75" style="width:2.25pt;height:3pt;visibility:visible;mso-wrap-style:square">
            <v:imagedata r:id="rId20" o:title=""/>
          </v:shape>
        </w:pict>
      </w:r>
      <w:r>
        <w:rPr>
          <w:color w:val="000000"/>
          <w:lang w:eastAsia="zh-CN"/>
        </w:rPr>
        <w:t>D. </w:t>
      </w:r>
      <w:r>
        <w:rPr>
          <w:color w:val="000000"/>
          <w:lang w:eastAsia="zh-CN"/>
        </w:rPr>
        <w:t>乙杯中水的温度一定与丙杯中水的温度相同</w:t>
      </w:r>
    </w:p>
    <w:p w:rsidR="00520A69" w:rsidRDefault="00E666F7" w:rsidP="00302367">
      <w:pPr>
        <w:spacing w:after="0" w:line="360" w:lineRule="auto"/>
        <w:rPr>
          <w:lang w:eastAsia="zh-CN"/>
        </w:rPr>
      </w:pPr>
      <w:r>
        <w:rPr>
          <w:color w:val="000000"/>
          <w:lang w:eastAsia="zh-CN"/>
        </w:rPr>
        <w:t>11.</w:t>
      </w:r>
      <w:r>
        <w:rPr>
          <w:color w:val="000000"/>
          <w:lang w:eastAsia="zh-CN"/>
        </w:rPr>
        <w:t>如图所示为伽利略温度计（烧瓶内有空气，细管中有液体），下列说法正确的是（</w:t>
      </w:r>
      <w:r>
        <w:rPr>
          <w:color w:val="000000"/>
          <w:lang w:eastAsia="zh-CN"/>
        </w:rPr>
        <w:t xml:space="preserve">  </w:t>
      </w:r>
      <w:r>
        <w:rPr>
          <w:color w:val="000000"/>
          <w:lang w:eastAsia="zh-CN"/>
        </w:rPr>
        <w:t>）</w:t>
      </w:r>
      <w:r>
        <w:rPr>
          <w:color w:val="000000"/>
          <w:lang w:eastAsia="zh-CN"/>
        </w:rPr>
        <w:t xml:space="preserve">  </w:t>
      </w:r>
    </w:p>
    <w:p w:rsidR="00520A69" w:rsidRDefault="007F7BEE" w:rsidP="00302367">
      <w:pPr>
        <w:spacing w:after="0" w:line="360" w:lineRule="auto"/>
      </w:pPr>
      <w:r>
        <w:rPr>
          <w:noProof/>
        </w:rPr>
        <w:lastRenderedPageBreak/>
        <w:pict>
          <v:shape id="图片 27" o:spid="_x0000_i1051" type="#_x0000_t75" alt="图片_x0020_100009" style="width:84.75pt;height:119.25pt;visibility:visible;mso-wrap-style:square">
            <v:imagedata r:id="rId22" o:title="图片_x0020_100009"/>
          </v:shape>
        </w:pict>
      </w:r>
    </w:p>
    <w:p w:rsidR="00302367" w:rsidRDefault="00E666F7" w:rsidP="00302367">
      <w:pPr>
        <w:spacing w:after="0" w:line="360" w:lineRule="auto"/>
        <w:ind w:left="150"/>
        <w:rPr>
          <w:lang w:eastAsia="zh-CN"/>
        </w:rPr>
      </w:pPr>
      <w:r>
        <w:rPr>
          <w:color w:val="000000"/>
          <w:lang w:eastAsia="zh-CN"/>
        </w:rPr>
        <w:t>A. </w:t>
      </w:r>
      <w:r>
        <w:rPr>
          <w:color w:val="000000"/>
          <w:lang w:eastAsia="zh-CN"/>
        </w:rPr>
        <w:t>若气温升高，液体膨胀，液体上升</w:t>
      </w:r>
      <w:r>
        <w:rPr>
          <w:color w:val="000000"/>
          <w:lang w:eastAsia="zh-CN"/>
        </w:rPr>
        <w:t>                      </w:t>
      </w:r>
      <w:r w:rsidR="007F7BEE">
        <w:rPr>
          <w:noProof/>
        </w:rPr>
        <w:pict>
          <v:shape id="图片 28" o:spid="_x0000_i1052" type="#_x0000_t75" style="width:.75pt;height:3pt;visibility:visible;mso-wrap-style:square">
            <v:imagedata r:id="rId19" o:title=""/>
          </v:shape>
        </w:pict>
      </w:r>
      <w:r>
        <w:rPr>
          <w:color w:val="000000"/>
          <w:lang w:eastAsia="zh-CN"/>
        </w:rPr>
        <w:t>B. </w:t>
      </w:r>
      <w:r>
        <w:rPr>
          <w:color w:val="000000"/>
          <w:lang w:eastAsia="zh-CN"/>
        </w:rPr>
        <w:t>若气温升高，气体膨胀，液体上升</w:t>
      </w:r>
    </w:p>
    <w:p w:rsidR="00520A69" w:rsidRDefault="00E666F7" w:rsidP="00302367">
      <w:pPr>
        <w:spacing w:after="0" w:line="360" w:lineRule="auto"/>
        <w:ind w:left="150"/>
        <w:rPr>
          <w:lang w:eastAsia="zh-CN"/>
        </w:rPr>
      </w:pPr>
      <w:r>
        <w:rPr>
          <w:color w:val="000000"/>
          <w:lang w:eastAsia="zh-CN"/>
        </w:rPr>
        <w:t>C. </w:t>
      </w:r>
      <w:r>
        <w:rPr>
          <w:color w:val="000000"/>
          <w:lang w:eastAsia="zh-CN"/>
        </w:rPr>
        <w:t>若气温下降，气体缩小，液体下降</w:t>
      </w:r>
      <w:r>
        <w:rPr>
          <w:color w:val="000000"/>
          <w:lang w:eastAsia="zh-CN"/>
        </w:rPr>
        <w:t>                      </w:t>
      </w:r>
      <w:r w:rsidR="007F7BEE">
        <w:rPr>
          <w:noProof/>
        </w:rPr>
        <w:pict>
          <v:shape id="图片 29" o:spid="_x0000_i1053" type="#_x0000_t75" style="width:.75pt;height:3pt;visibility:visible;mso-wrap-style:square">
            <v:imagedata r:id="rId19" o:title=""/>
          </v:shape>
        </w:pict>
      </w:r>
      <w:r>
        <w:rPr>
          <w:color w:val="000000"/>
          <w:lang w:eastAsia="zh-CN"/>
        </w:rPr>
        <w:t>D. A</w:t>
      </w:r>
      <w:r>
        <w:rPr>
          <w:color w:val="000000"/>
          <w:lang w:eastAsia="zh-CN"/>
        </w:rPr>
        <w:t>和</w:t>
      </w:r>
      <w:r>
        <w:rPr>
          <w:color w:val="000000"/>
          <w:lang w:eastAsia="zh-CN"/>
        </w:rPr>
        <w:t>B</w:t>
      </w:r>
      <w:r>
        <w:rPr>
          <w:color w:val="000000"/>
          <w:lang w:eastAsia="zh-CN"/>
        </w:rPr>
        <w:t>两点的值，</w:t>
      </w:r>
      <w:r>
        <w:rPr>
          <w:color w:val="000000"/>
          <w:lang w:eastAsia="zh-CN"/>
        </w:rPr>
        <w:t>B</w:t>
      </w:r>
      <w:r>
        <w:rPr>
          <w:color w:val="000000"/>
          <w:lang w:eastAsia="zh-CN"/>
        </w:rPr>
        <w:t>点的温度值要大点</w:t>
      </w:r>
    </w:p>
    <w:p w:rsidR="00520A69" w:rsidRDefault="00E666F7" w:rsidP="00302367">
      <w:pPr>
        <w:spacing w:after="0" w:line="360" w:lineRule="auto"/>
        <w:rPr>
          <w:lang w:eastAsia="zh-CN"/>
        </w:rPr>
      </w:pPr>
      <w:r>
        <w:rPr>
          <w:color w:val="000000"/>
          <w:lang w:eastAsia="zh-CN"/>
        </w:rPr>
        <w:t>12.</w:t>
      </w:r>
      <w:r>
        <w:rPr>
          <w:color w:val="000000"/>
          <w:lang w:eastAsia="zh-CN"/>
        </w:rPr>
        <w:t>一位年轻的护士用同一支体温计依次测量了甲，乙、丙三人的体温，中途忘了将水银甩回玻璃泡内，结果三人的体温都是</w:t>
      </w:r>
      <w:r>
        <w:rPr>
          <w:color w:val="000000"/>
          <w:lang w:eastAsia="zh-CN"/>
        </w:rPr>
        <w:t>39.5℃</w:t>
      </w:r>
      <w:r>
        <w:rPr>
          <w:color w:val="000000"/>
          <w:lang w:eastAsia="zh-CN"/>
        </w:rPr>
        <w:t>。关于三人真实体温下列说法正确的是</w:t>
      </w:r>
      <w:r>
        <w:rPr>
          <w:color w:val="000000"/>
          <w:lang w:eastAsia="zh-CN"/>
        </w:rPr>
        <w:t xml:space="preserve">(    )            </w:t>
      </w:r>
    </w:p>
    <w:p w:rsidR="00302367" w:rsidRDefault="00E666F7" w:rsidP="00302367">
      <w:pPr>
        <w:spacing w:after="0" w:line="360" w:lineRule="auto"/>
        <w:ind w:left="150"/>
        <w:rPr>
          <w:lang w:eastAsia="zh-CN"/>
        </w:rPr>
      </w:pPr>
      <w:r>
        <w:rPr>
          <w:color w:val="000000"/>
          <w:lang w:eastAsia="zh-CN"/>
        </w:rPr>
        <w:t>A. </w:t>
      </w:r>
      <w:r>
        <w:rPr>
          <w:color w:val="000000"/>
          <w:lang w:eastAsia="zh-CN"/>
        </w:rPr>
        <w:t>三个人体温都是</w:t>
      </w:r>
      <w:r>
        <w:rPr>
          <w:color w:val="000000"/>
          <w:lang w:eastAsia="zh-CN"/>
        </w:rPr>
        <w:t>39.5℃</w:t>
      </w:r>
    </w:p>
    <w:p w:rsidR="00302367" w:rsidRDefault="00E666F7" w:rsidP="00302367">
      <w:pPr>
        <w:spacing w:after="0" w:line="360" w:lineRule="auto"/>
        <w:ind w:left="150"/>
        <w:rPr>
          <w:lang w:eastAsia="zh-CN"/>
        </w:rPr>
      </w:pPr>
      <w:r>
        <w:rPr>
          <w:color w:val="000000"/>
          <w:lang w:eastAsia="zh-CN"/>
        </w:rPr>
        <w:t>B. </w:t>
      </w:r>
      <w:r>
        <w:rPr>
          <w:color w:val="000000"/>
          <w:lang w:eastAsia="zh-CN"/>
        </w:rPr>
        <w:t>甲的体温一定是</w:t>
      </w:r>
      <w:r>
        <w:rPr>
          <w:color w:val="000000"/>
          <w:lang w:eastAsia="zh-CN"/>
        </w:rPr>
        <w:t>39.5℃</w:t>
      </w:r>
    </w:p>
    <w:p w:rsidR="00302367" w:rsidRDefault="00E666F7" w:rsidP="00302367">
      <w:pPr>
        <w:spacing w:after="0" w:line="360" w:lineRule="auto"/>
        <w:ind w:left="150"/>
        <w:rPr>
          <w:lang w:eastAsia="zh-CN"/>
        </w:rPr>
      </w:pPr>
      <w:r>
        <w:rPr>
          <w:color w:val="000000"/>
          <w:lang w:eastAsia="zh-CN"/>
        </w:rPr>
        <w:t>C. </w:t>
      </w:r>
      <w:r>
        <w:rPr>
          <w:color w:val="000000"/>
          <w:lang w:eastAsia="zh-CN"/>
        </w:rPr>
        <w:t>乙、丙两人</w:t>
      </w:r>
      <w:r>
        <w:rPr>
          <w:color w:val="000000"/>
          <w:lang w:eastAsia="zh-CN"/>
        </w:rPr>
        <w:t>的体温都低于</w:t>
      </w:r>
      <w:r>
        <w:rPr>
          <w:color w:val="000000"/>
          <w:lang w:eastAsia="zh-CN"/>
        </w:rPr>
        <w:t>39.5℃</w:t>
      </w:r>
    </w:p>
    <w:p w:rsidR="00520A69" w:rsidRDefault="00E666F7" w:rsidP="00302367">
      <w:pPr>
        <w:spacing w:after="0" w:line="360" w:lineRule="auto"/>
        <w:ind w:left="150"/>
        <w:rPr>
          <w:lang w:eastAsia="zh-CN"/>
        </w:rPr>
      </w:pPr>
      <w:r>
        <w:rPr>
          <w:color w:val="000000"/>
          <w:lang w:eastAsia="zh-CN"/>
        </w:rPr>
        <w:t>D. </w:t>
      </w:r>
      <w:r>
        <w:rPr>
          <w:color w:val="000000"/>
          <w:lang w:eastAsia="zh-CN"/>
        </w:rPr>
        <w:t>三个人中至少有两人体温是</w:t>
      </w:r>
      <w:r>
        <w:rPr>
          <w:color w:val="000000"/>
          <w:lang w:eastAsia="zh-CN"/>
        </w:rPr>
        <w:t>39.5℃</w:t>
      </w:r>
    </w:p>
    <w:p w:rsidR="00520A69" w:rsidRDefault="00E666F7" w:rsidP="00302367">
      <w:pPr>
        <w:spacing w:after="0" w:line="360" w:lineRule="auto"/>
        <w:rPr>
          <w:lang w:eastAsia="zh-CN"/>
        </w:rPr>
      </w:pPr>
      <w:r>
        <w:rPr>
          <w:color w:val="000000"/>
          <w:lang w:eastAsia="zh-CN"/>
        </w:rPr>
        <w:t>13.</w:t>
      </w:r>
      <w:r>
        <w:rPr>
          <w:color w:val="000000"/>
          <w:lang w:eastAsia="zh-CN"/>
        </w:rPr>
        <w:t>有一支刻度均匀但</w:t>
      </w:r>
      <w:r>
        <w:rPr>
          <w:color w:val="000000"/>
          <w:lang w:eastAsia="zh-CN"/>
        </w:rPr>
        <w:t xml:space="preserve"> </w:t>
      </w:r>
      <w:r>
        <w:rPr>
          <w:color w:val="000000"/>
          <w:lang w:eastAsia="zh-CN"/>
        </w:rPr>
        <w:t>读数不准的温度计，在冰水混合物中的读数为</w:t>
      </w:r>
      <w:r>
        <w:rPr>
          <w:color w:val="000000"/>
          <w:lang w:eastAsia="zh-CN"/>
        </w:rPr>
        <w:t>4</w:t>
      </w:r>
      <w:r>
        <w:rPr>
          <w:color w:val="000000"/>
          <w:lang w:eastAsia="zh-CN"/>
        </w:rPr>
        <w:t>，在标准大气压下的沸水中读数为</w:t>
      </w:r>
      <w:r>
        <w:rPr>
          <w:color w:val="000000"/>
          <w:lang w:eastAsia="zh-CN"/>
        </w:rPr>
        <w:t>96</w:t>
      </w:r>
      <w:r>
        <w:rPr>
          <w:color w:val="000000"/>
          <w:lang w:eastAsia="zh-CN"/>
        </w:rPr>
        <w:t>。用此温度计测某杯液体的温度是</w:t>
      </w:r>
      <w:r>
        <w:rPr>
          <w:color w:val="000000"/>
          <w:lang w:eastAsia="zh-CN"/>
        </w:rPr>
        <w:t>22.4</w:t>
      </w:r>
      <w:r>
        <w:rPr>
          <w:color w:val="000000"/>
          <w:lang w:eastAsia="zh-CN"/>
        </w:rPr>
        <w:t>，则这杯液体的实际温度是</w:t>
      </w:r>
      <w:r>
        <w:rPr>
          <w:color w:val="000000"/>
          <w:lang w:eastAsia="zh-CN"/>
        </w:rPr>
        <w:t xml:space="preserve">(    )            </w:t>
      </w:r>
    </w:p>
    <w:p w:rsidR="00520A69" w:rsidRDefault="00E666F7" w:rsidP="00302367">
      <w:pPr>
        <w:spacing w:after="0" w:line="360" w:lineRule="auto"/>
        <w:ind w:left="150"/>
        <w:rPr>
          <w:lang w:eastAsia="zh-CN"/>
        </w:rPr>
      </w:pPr>
      <w:r>
        <w:rPr>
          <w:color w:val="000000"/>
          <w:lang w:eastAsia="zh-CN"/>
        </w:rPr>
        <w:t>A. 16℃                                    </w:t>
      </w:r>
      <w:r w:rsidR="007F7BEE">
        <w:rPr>
          <w:noProof/>
        </w:rPr>
        <w:pict>
          <v:shape id="图片 30" o:spid="_x0000_i1054" type="#_x0000_t75" style="width:1.5pt;height:3pt;visibility:visible;mso-wrap-style:square">
            <v:imagedata r:id="rId10" o:title=""/>
          </v:shape>
        </w:pict>
      </w:r>
      <w:r>
        <w:rPr>
          <w:color w:val="000000"/>
          <w:lang w:eastAsia="zh-CN"/>
        </w:rPr>
        <w:t>B. 18℃                                    </w:t>
      </w:r>
      <w:r w:rsidR="007F7BEE">
        <w:rPr>
          <w:noProof/>
        </w:rPr>
        <w:pict>
          <v:shape id="图片 31" o:spid="_x0000_i1055" type="#_x0000_t75" style="width:1.5pt;height:3pt;visibility:visible;mso-wrap-style:square">
            <v:imagedata r:id="rId10" o:title=""/>
          </v:shape>
        </w:pict>
      </w:r>
      <w:r>
        <w:rPr>
          <w:color w:val="000000"/>
          <w:lang w:eastAsia="zh-CN"/>
        </w:rPr>
        <w:t>C. 20℃                               </w:t>
      </w:r>
      <w:r>
        <w:rPr>
          <w:color w:val="000000"/>
          <w:lang w:eastAsia="zh-CN"/>
        </w:rPr>
        <w:t>     </w:t>
      </w:r>
      <w:r w:rsidR="007F7BEE">
        <w:rPr>
          <w:noProof/>
        </w:rPr>
        <w:pict>
          <v:shape id="图片 32" o:spid="_x0000_i1056" type="#_x0000_t75" style="width:1.5pt;height:3pt;visibility:visible;mso-wrap-style:square">
            <v:imagedata r:id="rId10" o:title=""/>
          </v:shape>
        </w:pict>
      </w:r>
      <w:r>
        <w:rPr>
          <w:color w:val="000000"/>
          <w:lang w:eastAsia="zh-CN"/>
        </w:rPr>
        <w:t>D. 24℃</w:t>
      </w:r>
    </w:p>
    <w:p w:rsidR="00520A69" w:rsidRDefault="00E666F7" w:rsidP="00302367">
      <w:pPr>
        <w:spacing w:after="0" w:line="360" w:lineRule="auto"/>
        <w:rPr>
          <w:lang w:eastAsia="zh-CN"/>
        </w:rPr>
      </w:pPr>
      <w:r>
        <w:rPr>
          <w:color w:val="000000"/>
          <w:lang w:eastAsia="zh-CN"/>
        </w:rPr>
        <w:t>14.</w:t>
      </w:r>
      <w:r>
        <w:rPr>
          <w:color w:val="000000"/>
          <w:lang w:eastAsia="zh-CN"/>
        </w:rPr>
        <w:t>一只刻度均匀的温度计，插在冰水混合物中，显示温度是</w:t>
      </w:r>
      <w:r>
        <w:rPr>
          <w:color w:val="000000"/>
          <w:lang w:eastAsia="zh-CN"/>
        </w:rPr>
        <w:t>2℃</w:t>
      </w:r>
      <w:r>
        <w:rPr>
          <w:color w:val="000000"/>
          <w:lang w:eastAsia="zh-CN"/>
        </w:rPr>
        <w:t>；插在</w:t>
      </w:r>
      <w:r>
        <w:rPr>
          <w:color w:val="000000"/>
          <w:lang w:eastAsia="zh-CN"/>
        </w:rPr>
        <w:t>1</w:t>
      </w:r>
      <w:r>
        <w:rPr>
          <w:color w:val="000000"/>
          <w:lang w:eastAsia="zh-CN"/>
        </w:rPr>
        <w:t>标准大气压下的沸水中，显示温度是</w:t>
      </w:r>
      <w:r>
        <w:rPr>
          <w:color w:val="000000"/>
          <w:lang w:eastAsia="zh-CN"/>
        </w:rPr>
        <w:t>96℃</w:t>
      </w:r>
      <w:r>
        <w:rPr>
          <w:color w:val="000000"/>
          <w:lang w:eastAsia="zh-CN"/>
        </w:rPr>
        <w:t>，那么当它插入水中显示温度为</w:t>
      </w:r>
      <w:r>
        <w:rPr>
          <w:color w:val="000000"/>
          <w:lang w:eastAsia="zh-CN"/>
        </w:rPr>
        <w:t>25℃</w:t>
      </w:r>
      <w:r>
        <w:rPr>
          <w:color w:val="000000"/>
          <w:lang w:eastAsia="zh-CN"/>
        </w:rPr>
        <w:t>时，水的实际温度是（</w:t>
      </w:r>
      <w:r>
        <w:rPr>
          <w:color w:val="000000"/>
          <w:lang w:eastAsia="zh-CN"/>
        </w:rPr>
        <w:t xml:space="preserve">   </w:t>
      </w:r>
      <w:r>
        <w:rPr>
          <w:color w:val="000000"/>
          <w:lang w:eastAsia="zh-CN"/>
        </w:rPr>
        <w:t>）</w:t>
      </w:r>
      <w:r>
        <w:rPr>
          <w:color w:val="000000"/>
          <w:lang w:eastAsia="zh-CN"/>
        </w:rPr>
        <w:t xml:space="preserve">            </w:t>
      </w:r>
    </w:p>
    <w:p w:rsidR="00520A69" w:rsidRDefault="00E666F7" w:rsidP="00302367">
      <w:pPr>
        <w:spacing w:after="0" w:line="360" w:lineRule="auto"/>
        <w:ind w:left="150"/>
        <w:rPr>
          <w:lang w:eastAsia="zh-CN"/>
        </w:rPr>
      </w:pPr>
      <w:r>
        <w:rPr>
          <w:color w:val="000000"/>
          <w:lang w:eastAsia="zh-CN"/>
        </w:rPr>
        <w:t>A. 25℃                                 </w:t>
      </w:r>
      <w:r w:rsidR="007F7BEE">
        <w:rPr>
          <w:noProof/>
        </w:rPr>
        <w:pict>
          <v:shape id="图片 33" o:spid="_x0000_i1057" type="#_x0000_t75" style="width:.75pt;height:3pt;visibility:visible;mso-wrap-style:square">
            <v:imagedata r:id="rId19" o:title=""/>
          </v:shape>
        </w:pict>
      </w:r>
      <w:r>
        <w:rPr>
          <w:color w:val="000000"/>
          <w:lang w:eastAsia="zh-CN"/>
        </w:rPr>
        <w:t>B. 27℃                                 </w:t>
      </w:r>
      <w:r w:rsidR="007F7BEE">
        <w:rPr>
          <w:noProof/>
        </w:rPr>
        <w:pict>
          <v:shape id="图片 34" o:spid="_x0000_i1058" type="#_x0000_t75" style="width:.75pt;height:3pt;visibility:visible;mso-wrap-style:square">
            <v:imagedata r:id="rId19" o:title=""/>
          </v:shape>
        </w:pict>
      </w:r>
      <w:r>
        <w:rPr>
          <w:color w:val="000000"/>
          <w:lang w:eastAsia="zh-CN"/>
        </w:rPr>
        <w:t>C. 24.5℃                                 </w:t>
      </w:r>
      <w:r w:rsidR="007F7BEE">
        <w:rPr>
          <w:noProof/>
        </w:rPr>
        <w:pict>
          <v:shape id="图片 35" o:spid="_x0000_i1059" type="#_x0000_t75" style="width:.75pt;height:3pt;visibility:visible;mso-wrap-style:square">
            <v:imagedata r:id="rId19" o:title=""/>
          </v:shape>
        </w:pict>
      </w:r>
      <w:r>
        <w:rPr>
          <w:color w:val="000000"/>
          <w:lang w:eastAsia="zh-CN"/>
        </w:rPr>
        <w:t>D. </w:t>
      </w:r>
      <w:r>
        <w:rPr>
          <w:color w:val="000000"/>
          <w:lang w:eastAsia="zh-CN"/>
        </w:rPr>
        <w:t>无法判断</w:t>
      </w:r>
    </w:p>
    <w:p w:rsidR="00520A69" w:rsidRDefault="00E666F7" w:rsidP="00302367">
      <w:pPr>
        <w:spacing w:after="0" w:line="360" w:lineRule="auto"/>
        <w:rPr>
          <w:lang w:eastAsia="zh-CN"/>
        </w:rPr>
      </w:pPr>
      <w:r>
        <w:rPr>
          <w:color w:val="000000"/>
          <w:lang w:eastAsia="zh-CN"/>
        </w:rPr>
        <w:t>15.</w:t>
      </w:r>
      <w:r>
        <w:rPr>
          <w:color w:val="000000"/>
          <w:lang w:eastAsia="zh-CN"/>
        </w:rPr>
        <w:t>一支尚未标记刻度的温度计，插入冰水混合物中时，其管内酒精柱长为</w:t>
      </w:r>
      <w:r>
        <w:rPr>
          <w:color w:val="000000"/>
          <w:lang w:eastAsia="zh-CN"/>
        </w:rPr>
        <w:t xml:space="preserve"> </w:t>
      </w:r>
      <w:r w:rsidR="00F000A3" w:rsidRPr="009E720F">
        <w:rPr>
          <w:color w:val="000000"/>
          <w:lang w:eastAsia="zh-CN"/>
        </w:rPr>
        <w:fldChar w:fldCharType="begin"/>
      </w:r>
      <w:r w:rsidR="009E720F" w:rsidRPr="009E720F">
        <w:rPr>
          <w:color w:val="000000"/>
          <w:lang w:eastAsia="zh-CN"/>
        </w:rPr>
        <w:instrText xml:space="preserve"> QUOTE </w:instrText>
      </w:r>
      <w:r w:rsidRPr="00E666F7">
        <w:rPr>
          <w:color w:val="000000"/>
          <w:lang w:eastAsia="zh-CN"/>
        </w:rPr>
        <w:fldChar w:fldCharType="begin"/>
      </w:r>
      <w:r w:rsidRPr="00E666F7">
        <w:rPr>
          <w:color w:val="000000"/>
          <w:lang w:eastAsia="zh-CN"/>
        </w:rPr>
        <w:instrText xml:space="preserve"> QUOTE </w:instrText>
      </w:r>
      <w:r w:rsidRPr="00E666F7">
        <w:rPr>
          <w:position w:val="-18"/>
        </w:rPr>
        <w:pict>
          <v:shape id="_x0000_i1085"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2F8A&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F2F8A&quot;&gt;&lt;m:oMathPara&gt;&lt;m:oMath&gt;&lt;m:r&gt;&lt;w:rPr&gt;&lt;w:rFonts w:ascii=&quot;Cambria Math&quot; w:hint=&quot;fareast&quot;/&gt;&lt;wx:font wx:val=&quot;Cambria Math&quot;/&gt;&lt;w:i/&gt;&lt;w:lang w:fareast=&quot;ZH-CN&quot;/&gt;&lt;/w:rPr&gt;&lt;m:t&gt;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E666F7">
        <w:rPr>
          <w:color w:val="000000"/>
          <w:lang w:eastAsia="zh-CN"/>
        </w:rPr>
        <w:instrText xml:space="preserve"> </w:instrText>
      </w:r>
      <w:r w:rsidRPr="00E666F7">
        <w:rPr>
          <w:color w:val="000000"/>
          <w:lang w:eastAsia="zh-CN"/>
        </w:rPr>
        <w:fldChar w:fldCharType="separate"/>
      </w:r>
      <w:r w:rsidRPr="00E666F7">
        <w:rPr>
          <w:position w:val="-18"/>
        </w:rPr>
        <w:pict>
          <v:shape id="_x0000_i1086"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2F8A&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F2F8A&quot;&gt;&lt;m:oMathPara&gt;&lt;m:oMath&gt;&lt;m:r&gt;&lt;w:rPr&gt;&lt;w:rFonts w:ascii=&quot;Cambria Math&quot; w:hint=&quot;fareast&quot;/&gt;&lt;wx:font wx:val=&quot;Cambria Math&quot;/&gt;&lt;w:i/&gt;&lt;w:lang w:fareast=&quot;ZH-CN&quot;/&gt;&lt;/w:rPr&gt;&lt;m:t&gt;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E666F7">
        <w:rPr>
          <w:color w:val="000000"/>
          <w:lang w:eastAsia="zh-CN"/>
        </w:rPr>
        <w:fldChar w:fldCharType="end"/>
      </w:r>
      <w:r w:rsidR="009E720F" w:rsidRPr="009E720F">
        <w:rPr>
          <w:color w:val="000000"/>
          <w:lang w:eastAsia="zh-CN"/>
        </w:rPr>
        <w:instrText xml:space="preserve"> </w:instrText>
      </w:r>
      <w:r w:rsidR="00F000A3" w:rsidRPr="009E720F">
        <w:rPr>
          <w:color w:val="000000"/>
          <w:lang w:eastAsia="zh-CN"/>
        </w:rPr>
        <w:fldChar w:fldCharType="separate"/>
      </w:r>
      <w:r w:rsidRPr="00E666F7">
        <w:rPr>
          <w:color w:val="000000"/>
          <w:lang w:eastAsia="zh-CN"/>
        </w:rPr>
        <w:fldChar w:fldCharType="begin"/>
      </w:r>
      <w:r w:rsidRPr="00E666F7">
        <w:rPr>
          <w:color w:val="000000"/>
          <w:lang w:eastAsia="zh-CN"/>
        </w:rPr>
        <w:instrText xml:space="preserve"> QUOTE </w:instrText>
      </w:r>
      <w:r w:rsidRPr="00E666F7">
        <w:rPr>
          <w:position w:val="-18"/>
        </w:rPr>
        <w:pict>
          <v:shape id="_x0000_i1087"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47E8E&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47E8E&quot;&gt;&lt;m:oMathPara&gt;&lt;m:oMath&gt;&lt;m:r&gt;&lt;w:rPr&gt;&lt;w:rFonts w:ascii=&quot;Cambria Math&quot; w:hint=&quot;fareast&quot;/&gt;&lt;wx:font wx:val=&quot;Cambria Math&quot;/&gt;&lt;w:i/&gt;&lt;w:lang w:fareast=&quot;ZH-CN&quot;/&gt;&lt;/w:rPr&gt;&lt;m:t&gt;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E666F7">
        <w:rPr>
          <w:color w:val="000000"/>
          <w:lang w:eastAsia="zh-CN"/>
        </w:rPr>
        <w:instrText xml:space="preserve"> </w:instrText>
      </w:r>
      <w:r w:rsidRPr="00E666F7">
        <w:rPr>
          <w:color w:val="000000"/>
          <w:lang w:eastAsia="zh-CN"/>
        </w:rPr>
        <w:fldChar w:fldCharType="separate"/>
      </w:r>
      <w:r w:rsidRPr="00E666F7">
        <w:rPr>
          <w:position w:val="-18"/>
        </w:rPr>
        <w:pict>
          <v:shape id="_x0000_i1088"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47E8E&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47E8E&quot;&gt;&lt;m:oMathPara&gt;&lt;m:oMath&gt;&lt;m:r&gt;&lt;w:rPr&gt;&lt;w:rFonts w:ascii=&quot;Cambria Math&quot; w:hint=&quot;fareast&quot;/&gt;&lt;wx:font wx:val=&quot;Cambria Math&quot;/&gt;&lt;w:i/&gt;&lt;w:lang w:fareast=&quot;ZH-CN&quot;/&gt;&lt;/w:rPr&gt;&lt;m:t&gt;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E666F7">
        <w:rPr>
          <w:color w:val="000000"/>
          <w:lang w:eastAsia="zh-CN"/>
        </w:rPr>
        <w:fldChar w:fldCharType="end"/>
      </w:r>
      <w:r w:rsidR="00F000A3" w:rsidRPr="009E720F">
        <w:rPr>
          <w:color w:val="000000"/>
          <w:lang w:eastAsia="zh-CN"/>
        </w:rPr>
        <w:fldChar w:fldCharType="end"/>
      </w:r>
      <w:r>
        <w:rPr>
          <w:color w:val="000000"/>
          <w:lang w:eastAsia="zh-CN"/>
        </w:rPr>
        <w:t xml:space="preserve"> </w:t>
      </w:r>
      <w:r>
        <w:rPr>
          <w:color w:val="000000"/>
          <w:lang w:eastAsia="zh-CN"/>
        </w:rPr>
        <w:t>厘米；在一标准大气压下，插入沸水中时，其管内酒精柱长为</w:t>
      </w:r>
      <w:r>
        <w:rPr>
          <w:color w:val="000000"/>
          <w:lang w:eastAsia="zh-CN"/>
        </w:rPr>
        <w:t xml:space="preserve"> </w:t>
      </w:r>
      <w:r w:rsidR="00F000A3" w:rsidRPr="009E720F">
        <w:rPr>
          <w:color w:val="000000"/>
          <w:lang w:eastAsia="zh-CN"/>
        </w:rPr>
        <w:fldChar w:fldCharType="begin"/>
      </w:r>
      <w:r w:rsidR="009E720F" w:rsidRPr="009E720F">
        <w:rPr>
          <w:color w:val="000000"/>
          <w:lang w:eastAsia="zh-CN"/>
        </w:rPr>
        <w:instrText xml:space="preserve"> QUOTE </w:instrText>
      </w:r>
      <w:r w:rsidRPr="00E666F7">
        <w:rPr>
          <w:color w:val="000000"/>
          <w:lang w:eastAsia="zh-CN"/>
        </w:rPr>
        <w:fldChar w:fldCharType="begin"/>
      </w:r>
      <w:r w:rsidRPr="00E666F7">
        <w:rPr>
          <w:color w:val="000000"/>
          <w:lang w:eastAsia="zh-CN"/>
        </w:rPr>
        <w:instrText xml:space="preserve"> QUOTE </w:instrText>
      </w:r>
      <w:r w:rsidRPr="00E666F7">
        <w:rPr>
          <w:position w:val="-18"/>
        </w:rPr>
        <w:pict>
          <v:shape id="_x0000_i1089" type="#_x0000_t75" style="width:12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76E80&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76E80&quot;&gt;&lt;m:oMathPara&gt;&lt;m:oMath&gt;&lt;m:r&gt;&lt;w:rPr&gt;&lt;w:rFonts w:ascii=&quot;Cambria Math&quot; w:hint=&quot;fareast&quot;/&gt;&lt;wx:font wx:val=&quot;Cambria Math&quot;/&gt;&lt;w:i/&gt;&lt;w:lang w:fareast=&quot;ZH-CN&quot;/&gt;&lt;/w:rPr&gt;&lt;m:t&gt;32&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666F7">
        <w:rPr>
          <w:color w:val="000000"/>
          <w:lang w:eastAsia="zh-CN"/>
        </w:rPr>
        <w:instrText xml:space="preserve"> </w:instrText>
      </w:r>
      <w:r w:rsidRPr="00E666F7">
        <w:rPr>
          <w:color w:val="000000"/>
          <w:lang w:eastAsia="zh-CN"/>
        </w:rPr>
        <w:fldChar w:fldCharType="separate"/>
      </w:r>
      <w:r w:rsidRPr="00E666F7">
        <w:rPr>
          <w:position w:val="-18"/>
        </w:rPr>
        <w:pict>
          <v:shape id="_x0000_i1090" type="#_x0000_t75" style="width:12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76E80&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76E80&quot;&gt;&lt;m:oMathPara&gt;&lt;m:oMath&gt;&lt;m:r&gt;&lt;w:rPr&gt;&lt;w:rFonts w:ascii=&quot;Cambria Math&quot; w:hint=&quot;fareast&quot;/&gt;&lt;wx:font wx:val=&quot;Cambria Math&quot;/&gt;&lt;w:i/&gt;&lt;w:lang w:fareast=&quot;ZH-CN&quot;/&gt;&lt;/w:rPr&gt;&lt;m:t&gt;32&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666F7">
        <w:rPr>
          <w:color w:val="000000"/>
          <w:lang w:eastAsia="zh-CN"/>
        </w:rPr>
        <w:fldChar w:fldCharType="end"/>
      </w:r>
      <w:r w:rsidR="009E720F" w:rsidRPr="009E720F">
        <w:rPr>
          <w:color w:val="000000"/>
          <w:lang w:eastAsia="zh-CN"/>
        </w:rPr>
        <w:instrText xml:space="preserve"> </w:instrText>
      </w:r>
      <w:r w:rsidR="00F000A3" w:rsidRPr="009E720F">
        <w:rPr>
          <w:color w:val="000000"/>
          <w:lang w:eastAsia="zh-CN"/>
        </w:rPr>
        <w:fldChar w:fldCharType="separate"/>
      </w:r>
      <w:r w:rsidRPr="00E666F7">
        <w:rPr>
          <w:color w:val="000000"/>
          <w:lang w:eastAsia="zh-CN"/>
        </w:rPr>
        <w:fldChar w:fldCharType="begin"/>
      </w:r>
      <w:r w:rsidRPr="00E666F7">
        <w:rPr>
          <w:color w:val="000000"/>
          <w:lang w:eastAsia="zh-CN"/>
        </w:rPr>
        <w:instrText xml:space="preserve"> QUOTE </w:instrText>
      </w:r>
      <w:r w:rsidRPr="00E666F7">
        <w:rPr>
          <w:position w:val="-18"/>
        </w:rPr>
        <w:pict>
          <v:shape id="_x0000_i1091" type="#_x0000_t75" style="width:12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12FFE&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12FFE&quot;&gt;&lt;m:oMathPara&gt;&lt;m:oMath&gt;&lt;m:r&gt;&lt;w:rPr&gt;&lt;w:rFonts w:ascii=&quot;Cambria Math&quot; w:hint=&quot;fareast&quot;/&gt;&lt;wx:font wx:val=&quot;Cambria Math&quot;/&gt;&lt;w:i/&gt;&lt;w:lang w:fareast=&quot;ZH-CN&quot;/&gt;&lt;/w:rPr&gt;&lt;m:t&gt;32&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666F7">
        <w:rPr>
          <w:color w:val="000000"/>
          <w:lang w:eastAsia="zh-CN"/>
        </w:rPr>
        <w:instrText xml:space="preserve"> </w:instrText>
      </w:r>
      <w:r w:rsidRPr="00E666F7">
        <w:rPr>
          <w:color w:val="000000"/>
          <w:lang w:eastAsia="zh-CN"/>
        </w:rPr>
        <w:fldChar w:fldCharType="separate"/>
      </w:r>
      <w:r w:rsidRPr="00E666F7">
        <w:rPr>
          <w:position w:val="-18"/>
        </w:rPr>
        <w:pict>
          <v:shape id="_x0000_i1092" type="#_x0000_t75" style="width:12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12FFE&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12FFE&quot;&gt;&lt;m:oMathPara&gt;&lt;m:oMath&gt;&lt;m:r&gt;&lt;w:rPr&gt;&lt;w:rFonts w:ascii=&quot;Cambria Math&quot; w:hint=&quot;fareast&quot;/&gt;&lt;wx:font wx:val=&quot;Cambria Math&quot;/&gt;&lt;w:i/&gt;&lt;w:lang w:fareast=&quot;ZH-CN&quot;/&gt;&lt;/w:rPr&gt;&lt;m:t&gt;32&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666F7">
        <w:rPr>
          <w:color w:val="000000"/>
          <w:lang w:eastAsia="zh-CN"/>
        </w:rPr>
        <w:fldChar w:fldCharType="end"/>
      </w:r>
      <w:r w:rsidR="00F000A3" w:rsidRPr="009E720F">
        <w:rPr>
          <w:color w:val="000000"/>
          <w:lang w:eastAsia="zh-CN"/>
        </w:rPr>
        <w:fldChar w:fldCharType="end"/>
      </w:r>
      <w:r>
        <w:rPr>
          <w:color w:val="000000"/>
          <w:lang w:eastAsia="zh-CN"/>
        </w:rPr>
        <w:t xml:space="preserve"> </w:t>
      </w:r>
      <w:r>
        <w:rPr>
          <w:color w:val="000000"/>
          <w:lang w:eastAsia="zh-CN"/>
        </w:rPr>
        <w:t>厘米；插入某种液体中时，管内酒精柱长为</w:t>
      </w:r>
      <w:r>
        <w:rPr>
          <w:color w:val="000000"/>
          <w:lang w:eastAsia="zh-CN"/>
        </w:rPr>
        <w:t xml:space="preserve"> </w:t>
      </w:r>
      <w:r w:rsidR="00F000A3" w:rsidRPr="009E720F">
        <w:rPr>
          <w:color w:val="000000"/>
          <w:lang w:eastAsia="zh-CN"/>
        </w:rPr>
        <w:fldChar w:fldCharType="begin"/>
      </w:r>
      <w:r w:rsidR="009E720F" w:rsidRPr="009E720F">
        <w:rPr>
          <w:color w:val="000000"/>
          <w:lang w:eastAsia="zh-CN"/>
        </w:rPr>
        <w:instrText xml:space="preserve"> QUOTE </w:instrText>
      </w:r>
      <w:r w:rsidRPr="00E666F7">
        <w:rPr>
          <w:color w:val="000000"/>
          <w:lang w:eastAsia="zh-CN"/>
        </w:rPr>
        <w:fldChar w:fldCharType="begin"/>
      </w:r>
      <w:r w:rsidRPr="00E666F7">
        <w:rPr>
          <w:color w:val="000000"/>
          <w:lang w:eastAsia="zh-CN"/>
        </w:rPr>
        <w:instrText xml:space="preserve"> QUOTE </w:instrText>
      </w:r>
      <w:r w:rsidRPr="00E666F7">
        <w:rPr>
          <w:position w:val="-18"/>
        </w:rPr>
        <w:pict>
          <v:shape id="_x0000_i1093" type="#_x0000_t75" style="width:12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C6C2E&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C6C2E&quot;&gt;&lt;m:oMathPara&gt;&lt;m:oMath&gt;&lt;m:r&gt;&lt;w:rPr&gt;&lt;w:rFonts w:ascii=&quot;Cambria Math&quot; w:hint=&quot;fareast&quot;/&gt;&lt;wx:font wx:val=&quot;Cambria Math&quot;/&gt;&lt;w:i/&gt;&lt;w:lang w:fareast=&quot;ZH-CN&quot;/&gt;&lt;/w:rPr&gt;&lt;m:t&gt;2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E666F7">
        <w:rPr>
          <w:color w:val="000000"/>
          <w:lang w:eastAsia="zh-CN"/>
        </w:rPr>
        <w:instrText xml:space="preserve"> </w:instrText>
      </w:r>
      <w:r w:rsidRPr="00E666F7">
        <w:rPr>
          <w:color w:val="000000"/>
          <w:lang w:eastAsia="zh-CN"/>
        </w:rPr>
        <w:fldChar w:fldCharType="separate"/>
      </w:r>
      <w:r w:rsidRPr="00E666F7">
        <w:rPr>
          <w:position w:val="-18"/>
        </w:rPr>
        <w:pict>
          <v:shape id="_x0000_i1094" type="#_x0000_t75" style="width:12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C6C2E&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C6C2E&quot;&gt;&lt;m:oMathPara&gt;&lt;m:oMath&gt;&lt;m:r&gt;&lt;w:rPr&gt;&lt;w:rFonts w:ascii=&quot;Cambria Math&quot; w:hint=&quot;fareast&quot;/&gt;&lt;wx:font wx:val=&quot;Cambria Math&quot;/&gt;&lt;w:i/&gt;&lt;w:lang w:fareast=&quot;ZH-CN&quot;/&gt;&lt;/w:rPr&gt;&lt;m:t&gt;2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E666F7">
        <w:rPr>
          <w:color w:val="000000"/>
          <w:lang w:eastAsia="zh-CN"/>
        </w:rPr>
        <w:fldChar w:fldCharType="end"/>
      </w:r>
      <w:r w:rsidR="009E720F" w:rsidRPr="009E720F">
        <w:rPr>
          <w:color w:val="000000"/>
          <w:lang w:eastAsia="zh-CN"/>
        </w:rPr>
        <w:instrText xml:space="preserve"> </w:instrText>
      </w:r>
      <w:r w:rsidR="00F000A3" w:rsidRPr="009E720F">
        <w:rPr>
          <w:color w:val="000000"/>
          <w:lang w:eastAsia="zh-CN"/>
        </w:rPr>
        <w:fldChar w:fldCharType="separate"/>
      </w:r>
      <w:r w:rsidRPr="00E666F7">
        <w:rPr>
          <w:color w:val="000000"/>
          <w:lang w:eastAsia="zh-CN"/>
        </w:rPr>
        <w:fldChar w:fldCharType="begin"/>
      </w:r>
      <w:r w:rsidRPr="00E666F7">
        <w:rPr>
          <w:color w:val="000000"/>
          <w:lang w:eastAsia="zh-CN"/>
        </w:rPr>
        <w:instrText xml:space="preserve"> QUOTE </w:instrText>
      </w:r>
      <w:r w:rsidRPr="00E666F7">
        <w:rPr>
          <w:position w:val="-18"/>
        </w:rPr>
        <w:pict>
          <v:shape id="_x0000_i1095" type="#_x0000_t75" style="width:12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5D5&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035D5&quot;&gt;&lt;m:oMathPara&gt;&lt;m:oMath&gt;&lt;m:r&gt;&lt;w:rPr&gt;&lt;w:rFonts w:ascii=&quot;Cambria Math&quot; w:hint=&quot;fareast&quot;/&gt;&lt;wx:font wx:val=&quot;Cambria Math&quot;/&gt;&lt;w:i/&gt;&lt;w:lang w:fareast=&quot;ZH-CN&quot;/&gt;&lt;/w:rPr&gt;&lt;m:t&gt;2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E666F7">
        <w:rPr>
          <w:color w:val="000000"/>
          <w:lang w:eastAsia="zh-CN"/>
        </w:rPr>
        <w:instrText xml:space="preserve"> </w:instrText>
      </w:r>
      <w:r w:rsidRPr="00E666F7">
        <w:rPr>
          <w:color w:val="000000"/>
          <w:lang w:eastAsia="zh-CN"/>
        </w:rPr>
        <w:fldChar w:fldCharType="separate"/>
      </w:r>
      <w:r w:rsidRPr="00E666F7">
        <w:rPr>
          <w:position w:val="-18"/>
        </w:rPr>
        <w:pict>
          <v:shape id="_x0000_i1096" type="#_x0000_t75" style="width:12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5D5&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035D5&quot;&gt;&lt;m:oMathPara&gt;&lt;m:oMath&gt;&lt;m:r&gt;&lt;w:rPr&gt;&lt;w:rFonts w:ascii=&quot;Cambria Math&quot; w:hint=&quot;fareast&quot;/&gt;&lt;wx:font wx:val=&quot;Cambria Math&quot;/&gt;&lt;w:i/&gt;&lt;w:lang w:fareast=&quot;ZH-CN&quot;/&gt;&lt;/w:rPr&gt;&lt;m:t&gt;2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E666F7">
        <w:rPr>
          <w:color w:val="000000"/>
          <w:lang w:eastAsia="zh-CN"/>
        </w:rPr>
        <w:fldChar w:fldCharType="end"/>
      </w:r>
      <w:r w:rsidR="00F000A3" w:rsidRPr="009E720F">
        <w:rPr>
          <w:color w:val="000000"/>
          <w:lang w:eastAsia="zh-CN"/>
        </w:rPr>
        <w:fldChar w:fldCharType="end"/>
      </w:r>
      <w:r>
        <w:rPr>
          <w:color w:val="000000"/>
          <w:lang w:eastAsia="zh-CN"/>
        </w:rPr>
        <w:t xml:space="preserve"> </w:t>
      </w:r>
      <w:r>
        <w:rPr>
          <w:color w:val="000000"/>
          <w:lang w:eastAsia="zh-CN"/>
        </w:rPr>
        <w:t>厘米，则该液体的温度为（</w:t>
      </w:r>
      <w:r>
        <w:rPr>
          <w:color w:val="000000"/>
          <w:lang w:eastAsia="zh-CN"/>
        </w:rPr>
        <w:t xml:space="preserve">    </w:t>
      </w:r>
      <w:r>
        <w:rPr>
          <w:color w:val="000000"/>
          <w:lang w:eastAsia="zh-CN"/>
        </w:rPr>
        <w:t>）</w:t>
      </w:r>
      <w:r>
        <w:rPr>
          <w:color w:val="000000"/>
          <w:lang w:eastAsia="zh-CN"/>
        </w:rPr>
        <w:t xml:space="preserve">            </w:t>
      </w:r>
    </w:p>
    <w:p w:rsidR="00520A69" w:rsidRDefault="00E666F7" w:rsidP="00302367">
      <w:pPr>
        <w:spacing w:after="0" w:line="360" w:lineRule="auto"/>
        <w:ind w:left="150"/>
        <w:rPr>
          <w:lang w:eastAsia="zh-CN"/>
        </w:rPr>
      </w:pPr>
      <w:r>
        <w:rPr>
          <w:color w:val="000000"/>
        </w:rPr>
        <w:t>A. </w:t>
      </w:r>
      <w:r w:rsidR="00F000A3" w:rsidRPr="009E720F">
        <w:rPr>
          <w:color w:val="000000"/>
        </w:rPr>
        <w:fldChar w:fldCharType="begin"/>
      </w:r>
      <w:r w:rsidR="009E720F" w:rsidRPr="009E720F">
        <w:rPr>
          <w:color w:val="000000"/>
        </w:rPr>
        <w:instrText xml:space="preserve"> QUOTE </w:instrText>
      </w:r>
      <w:r w:rsidR="007F7BEE" w:rsidRPr="00F000A3">
        <w:rPr>
          <w:position w:val="-18"/>
        </w:rPr>
        <w:pict>
          <v:shape id="_x0000_i1060" type="#_x0000_t75" style="width:27.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66301&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766301&quot; wsp:rsidP=&quot;00766301&quot;&gt;&lt;m:oMathPara&gt;&lt;m:oMath&gt;&lt;m:r&gt;&lt;w:rPr&gt;&lt;w:rFonts w:ascii=&quot;Cambria Math&quot; w:hint=&quot;fareast&quot;/&gt;&lt;wx:font wx:val=&quot;Cambria Math&quot;/&gt;&lt;w:i/&gt;&lt;w:lang w:fareast=&quot;ZH-CN&quot;/&gt;&lt;/w:rPr&gt;&lt;m:t&gt;88&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law:rFw:rF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6" o:title="" chromakey="white"/>
          </v:shape>
        </w:pict>
      </w:r>
      <w:r w:rsidR="009E720F" w:rsidRPr="009E720F">
        <w:rPr>
          <w:color w:val="000000"/>
        </w:rPr>
        <w:instrText xml:space="preserve"> </w:instrText>
      </w:r>
      <w:r w:rsidR="00F000A3" w:rsidRPr="009E720F">
        <w:rPr>
          <w:color w:val="000000"/>
        </w:rPr>
        <w:fldChar w:fldCharType="separate"/>
      </w:r>
      <w:r w:rsidR="007F7BEE" w:rsidRPr="00F000A3">
        <w:rPr>
          <w:position w:val="-18"/>
        </w:rPr>
        <w:pict>
          <v:shape id="_x0000_i1061" type="#_x0000_t75" style="width:27.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66301&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766301&quot; wsp:rsidP=&quot;00766301&quot;&gt;&lt;m:oMathPara&gt;&lt;m:oMath&gt;&lt;m:r&gt;&lt;w:rPr&gt;&lt;w:rFonts w:ascii=&quot;Cambria Math&quot; w:hint=&quot;fareast&quot;/&gt;&lt;wx:font wx:val=&quot;Cambria Math&quot;/&gt;&lt;w:i/&gt;&lt;w:lang w:fareast=&quot;ZH-CN&quot;/&gt;&lt;/w:rPr&gt;&lt;m:t&gt;88&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law:rFw:rF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6" o:title="" chromakey="white"/>
          </v:shape>
        </w:pict>
      </w:r>
      <w:r w:rsidR="00F000A3" w:rsidRPr="009E720F">
        <w:rPr>
          <w:color w:val="000000"/>
        </w:rPr>
        <w:fldChar w:fldCharType="end"/>
      </w:r>
      <w:r>
        <w:rPr>
          <w:color w:val="000000"/>
        </w:rPr>
        <w:t>                                </w:t>
      </w:r>
      <w:r w:rsidR="007F7BEE">
        <w:rPr>
          <w:noProof/>
        </w:rPr>
        <w:pict>
          <v:shape id="图片 36" o:spid="_x0000_i1062" type="#_x0000_t75" style="width:2.25pt;height:3pt;visibility:visible;mso-wrap-style:square">
            <v:imagedata r:id="rId20" o:title=""/>
          </v:shape>
        </w:pict>
      </w:r>
      <w:r>
        <w:rPr>
          <w:color w:val="000000"/>
        </w:rPr>
        <w:t>B. </w:t>
      </w:r>
      <w:r w:rsidR="00F000A3" w:rsidRPr="009E720F">
        <w:rPr>
          <w:color w:val="000000"/>
        </w:rPr>
        <w:fldChar w:fldCharType="begin"/>
      </w:r>
      <w:r w:rsidR="009E720F" w:rsidRPr="009E720F">
        <w:rPr>
          <w:color w:val="000000"/>
        </w:rPr>
        <w:instrText xml:space="preserve"> QUOTE </w:instrText>
      </w:r>
      <w:r w:rsidR="007F7BEE" w:rsidRPr="00F000A3">
        <w:rPr>
          <w:position w:val="-18"/>
        </w:rPr>
        <w:pict>
          <v:shape id="_x0000_i1063" type="#_x0000_t75" style="width:27.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86F91&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286F91&quot; wsp:rsidP=&quot;00286F91&quot;&gt;&lt;m:oMathPara&gt;&lt;m:oMath&gt;&lt;m:r&gt;&lt;w:rPr&gt;&lt;w:rFonts w:ascii=&quot;Cambria Math&quot; w:hint=&quot;fareast&quot;/&gt;&lt;wx:font wx:val=&quot;Cambria Math&quot;/&gt;&lt;w:i/&gt;&lt;w:lang w:fareast=&quot;ZH-CN&quot;/&gt;&lt;/w:rPr&gt;&lt;m:t&gt;80&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law:rFw:rF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7" o:title="" chromakey="white"/>
          </v:shape>
        </w:pict>
      </w:r>
      <w:r w:rsidR="009E720F" w:rsidRPr="009E720F">
        <w:rPr>
          <w:color w:val="000000"/>
        </w:rPr>
        <w:instrText xml:space="preserve"> </w:instrText>
      </w:r>
      <w:r w:rsidR="00F000A3" w:rsidRPr="009E720F">
        <w:rPr>
          <w:color w:val="000000"/>
        </w:rPr>
        <w:fldChar w:fldCharType="separate"/>
      </w:r>
      <w:r w:rsidR="007F7BEE" w:rsidRPr="00F000A3">
        <w:rPr>
          <w:position w:val="-18"/>
        </w:rPr>
        <w:pict>
          <v:shape id="_x0000_i1064" type="#_x0000_t75" style="width:27.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86F91&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286F91&quot; wsp:rsidP=&quot;00286F91&quot;&gt;&lt;m:oMathPara&gt;&lt;m:oMath&gt;&lt;m:r&gt;&lt;w:rPr&gt;&lt;w:rFonts w:ascii=&quot;Cambria Math&quot; w:hint=&quot;fareast&quot;/&gt;&lt;wx:font wx:val=&quot;Cambria Math&quot;/&gt;&lt;w:i/&gt;&lt;w:lang w:fareast=&quot;ZH-CN&quot;/&gt;&lt;/w:rPr&gt;&lt;m:t&gt;80&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law:rFw:rF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7" o:title="" chromakey="white"/>
          </v:shape>
        </w:pict>
      </w:r>
      <w:r w:rsidR="00F000A3" w:rsidRPr="009E720F">
        <w:rPr>
          <w:color w:val="000000"/>
        </w:rPr>
        <w:fldChar w:fldCharType="end"/>
      </w:r>
      <w:r>
        <w:rPr>
          <w:color w:val="000000"/>
        </w:rPr>
        <w:t>                                </w:t>
      </w:r>
      <w:r w:rsidR="007F7BEE">
        <w:rPr>
          <w:noProof/>
        </w:rPr>
        <w:pict>
          <v:shape id="图片 37" o:spid="_x0000_i1065" type="#_x0000_t75" style="width:2.25pt;height:3pt;visibility:visible;mso-wrap-style:square">
            <v:imagedata r:id="rId20" o:title=""/>
          </v:shape>
        </w:pict>
      </w:r>
      <w:r>
        <w:rPr>
          <w:color w:val="000000"/>
        </w:rPr>
        <w:t>C. </w:t>
      </w:r>
      <w:r w:rsidR="00F000A3" w:rsidRPr="009E720F">
        <w:rPr>
          <w:color w:val="000000"/>
        </w:rPr>
        <w:fldChar w:fldCharType="begin"/>
      </w:r>
      <w:r w:rsidR="009E720F" w:rsidRPr="009E720F">
        <w:rPr>
          <w:color w:val="000000"/>
        </w:rPr>
        <w:instrText xml:space="preserve"> QUOTE </w:instrText>
      </w:r>
      <w:r w:rsidR="007F7BEE" w:rsidRPr="00F000A3">
        <w:rPr>
          <w:position w:val="-18"/>
        </w:rPr>
        <w:pict>
          <v:shape id="_x0000_i1066" type="#_x0000_t75" style="width:27.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95CBD&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295CBD&quot; wsp:rsidP=&quot;00295CBD&quot;&gt;&lt;m:oMathPara&gt;&lt;m:oMath&gt;&lt;m:r&gt;&lt;w:rPr&gt;&lt;w:rFonts w:ascii=&quot;Cambria Math&quot; w:hint=&quot;fareast&quot;/&gt;&lt;wx:font wx:val=&quot;Cambria Math&quot;/&gt;&lt;w:i/&gt;&lt;w:lang w:fareast=&quot;ZH-CN&quot;/&gt;&lt;/w:rPr&gt;&lt;m:t&gt;64&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law:rFw:rF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8" o:title="" chromakey="white"/>
          </v:shape>
        </w:pict>
      </w:r>
      <w:r w:rsidR="009E720F" w:rsidRPr="009E720F">
        <w:rPr>
          <w:color w:val="000000"/>
        </w:rPr>
        <w:instrText xml:space="preserve"> </w:instrText>
      </w:r>
      <w:r w:rsidR="00F000A3" w:rsidRPr="009E720F">
        <w:rPr>
          <w:color w:val="000000"/>
        </w:rPr>
        <w:fldChar w:fldCharType="separate"/>
      </w:r>
      <w:r w:rsidR="007F7BEE" w:rsidRPr="00F000A3">
        <w:rPr>
          <w:position w:val="-18"/>
        </w:rPr>
        <w:pict>
          <v:shape id="_x0000_i1067" type="#_x0000_t75" style="width:27.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95CBD&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295CBD&quot; wsp:rsidP=&quot;00295CBD&quot;&gt;&lt;m:oMathPara&gt;&lt;m:oMath&gt;&lt;m:r&gt;&lt;w:rPr&gt;&lt;w:rFonts w:ascii=&quot;Cambria Math&quot; w:hint=&quot;fareast&quot;/&gt;&lt;wx:font wx:val=&quot;Cambria Math&quot;/&gt;&lt;w:i/&gt;&lt;w:lang w:fareast=&quot;ZH-CN&quot;/&gt;&lt;/w:rPr&gt;&lt;m:t&gt;64&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law:rFw:rF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8" o:title="" chromakey="white"/>
          </v:shape>
        </w:pict>
      </w:r>
      <w:r w:rsidR="00F000A3" w:rsidRPr="009E720F">
        <w:rPr>
          <w:color w:val="000000"/>
        </w:rPr>
        <w:fldChar w:fldCharType="end"/>
      </w:r>
      <w:r>
        <w:rPr>
          <w:color w:val="000000"/>
        </w:rPr>
        <w:t>                                </w:t>
      </w:r>
      <w:r w:rsidR="007F7BEE">
        <w:rPr>
          <w:noProof/>
        </w:rPr>
        <w:pict>
          <v:shape id="图片 38" o:spid="_x0000_i1068" type="#_x0000_t75" style="width:2.25pt;height:3pt;visibility:visible;mso-wrap-style:square">
            <v:imagedata r:id="rId20" o:title=""/>
          </v:shape>
        </w:pict>
      </w:r>
      <w:r>
        <w:rPr>
          <w:color w:val="000000"/>
        </w:rPr>
        <w:t>D. </w:t>
      </w:r>
      <w:r w:rsidR="00F000A3" w:rsidRPr="009E720F">
        <w:rPr>
          <w:lang w:eastAsia="zh-CN"/>
        </w:rPr>
        <w:fldChar w:fldCharType="begin"/>
      </w:r>
      <w:r w:rsidR="009E720F" w:rsidRPr="009E720F">
        <w:rPr>
          <w:lang w:eastAsia="zh-CN"/>
        </w:rPr>
        <w:instrText xml:space="preserve"> QUOTE </w:instrText>
      </w:r>
      <w:r w:rsidR="007F7BEE" w:rsidRPr="00F000A3">
        <w:rPr>
          <w:position w:val="-18"/>
        </w:rPr>
        <w:pict>
          <v:shape id="_x0000_i1069" type="#_x0000_t75" style="width:27.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9F531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9F5313&quot; wsp:rsidP=&quot;009F5313&quot;&gt;&lt;m:oMathPara&gt;&lt;m:oMath&gt;&lt;m:r&gt;&lt;w:rPr&gt;&lt;w:rFonts w:ascii=&quot;Cambria Math&quot; w:hint=&quot;fareast&quot;/&gt;&lt;wx:font wx:val=&quot;Cambria Math&quot;/&gt;&lt;w:i/&gt;&lt;w:lang w:fareast=&quot;ZH-CN&quot;/&gt;&lt;/w:rPr&gt;&lt;m:t&gt;54&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law:rFw:rF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9" o:title="" chromakey="white"/>
          </v:shape>
        </w:pict>
      </w:r>
      <w:r w:rsidR="009E720F" w:rsidRPr="009E720F">
        <w:rPr>
          <w:lang w:eastAsia="zh-CN"/>
        </w:rPr>
        <w:instrText xml:space="preserve"> </w:instrText>
      </w:r>
      <w:r w:rsidR="00F000A3" w:rsidRPr="009E720F">
        <w:rPr>
          <w:lang w:eastAsia="zh-CN"/>
        </w:rPr>
        <w:fldChar w:fldCharType="separate"/>
      </w:r>
      <w:r w:rsidR="007F7BEE" w:rsidRPr="00F000A3">
        <w:rPr>
          <w:position w:val="-18"/>
        </w:rPr>
        <w:pict>
          <v:shape id="_x0000_i1070" type="#_x0000_t75" style="width:27.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9F531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9F5313&quot; wsp:rsidP=&quot;009F5313&quot;&gt;&lt;m:oMathPara&gt;&lt;m:oMath&gt;&lt;m:r&gt;&lt;w:rPr&gt;&lt;w:rFonts w:ascii=&quot;Cambria Math&quot; w:hint=&quot;fareast&quot;/&gt;&lt;wx:font wx:val=&quot;Cambria Math&quot;/&gt;&lt;w:i/&gt;&lt;w:lang w:fareast=&quot;ZH-CN&quot;/&gt;&lt;/w:rPr&gt;&lt;m:t&gt;54&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law:rFw:rF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9" o:title="" chromakey="white"/>
          </v:shape>
        </w:pict>
      </w:r>
      <w:r w:rsidR="00F000A3" w:rsidRPr="009E720F">
        <w:rPr>
          <w:lang w:eastAsia="zh-CN"/>
        </w:rPr>
        <w:fldChar w:fldCharType="end"/>
      </w:r>
    </w:p>
    <w:p w:rsidR="00520A69" w:rsidRDefault="00E666F7" w:rsidP="00302367">
      <w:pPr>
        <w:spacing w:line="360" w:lineRule="auto"/>
        <w:rPr>
          <w:lang w:eastAsia="zh-CN"/>
        </w:rPr>
      </w:pPr>
      <w:r>
        <w:rPr>
          <w:b/>
          <w:bCs/>
          <w:sz w:val="24"/>
          <w:szCs w:val="24"/>
          <w:lang w:eastAsia="zh-CN"/>
        </w:rPr>
        <w:t>二、填空题</w:t>
      </w:r>
    </w:p>
    <w:p w:rsidR="00520A69" w:rsidRDefault="00E666F7" w:rsidP="00302367">
      <w:pPr>
        <w:spacing w:after="0" w:line="360" w:lineRule="auto"/>
        <w:rPr>
          <w:lang w:eastAsia="zh-CN"/>
        </w:rPr>
      </w:pPr>
      <w:r>
        <w:rPr>
          <w:color w:val="000000"/>
          <w:lang w:eastAsia="zh-CN"/>
        </w:rPr>
        <w:t>16.</w:t>
      </w:r>
      <w:r>
        <w:rPr>
          <w:color w:val="000000"/>
          <w:lang w:eastAsia="zh-CN"/>
        </w:rPr>
        <w:t>一支刻度均匀的温度计（分度值为</w:t>
      </w:r>
      <w:r>
        <w:rPr>
          <w:color w:val="000000"/>
          <w:lang w:eastAsia="zh-CN"/>
        </w:rPr>
        <w:t>1℃</w:t>
      </w:r>
      <w:r>
        <w:rPr>
          <w:color w:val="000000"/>
          <w:lang w:eastAsia="zh-CN"/>
        </w:rPr>
        <w:t>），经校验不准确。放在冰水混合物中时，示数是</w:t>
      </w:r>
      <w:r>
        <w:rPr>
          <w:color w:val="000000"/>
          <w:lang w:eastAsia="zh-CN"/>
        </w:rPr>
        <w:t>4℃</w:t>
      </w:r>
      <w:r>
        <w:rPr>
          <w:color w:val="000000"/>
          <w:lang w:eastAsia="zh-CN"/>
        </w:rPr>
        <w:t>，放在</w:t>
      </w:r>
      <w:r>
        <w:rPr>
          <w:color w:val="000000"/>
          <w:lang w:eastAsia="zh-CN"/>
        </w:rPr>
        <w:t>1</w:t>
      </w:r>
      <w:r>
        <w:rPr>
          <w:color w:val="000000"/>
          <w:lang w:eastAsia="zh-CN"/>
        </w:rPr>
        <w:t>标准大气压下沸腾水中时温度为</w:t>
      </w:r>
      <w:r>
        <w:rPr>
          <w:color w:val="000000"/>
          <w:lang w:eastAsia="zh-CN"/>
        </w:rPr>
        <w:t>94℃</w:t>
      </w:r>
      <w:r>
        <w:rPr>
          <w:color w:val="000000"/>
          <w:lang w:eastAsia="zh-CN"/>
        </w:rPr>
        <w:t>。</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1</w:t>
      </w:r>
      <w:r>
        <w:rPr>
          <w:color w:val="000000"/>
          <w:lang w:eastAsia="zh-CN"/>
        </w:rPr>
        <w:t>）该不准确温度计的一小格（</w:t>
      </w:r>
      <w:r>
        <w:rPr>
          <w:color w:val="000000"/>
          <w:lang w:eastAsia="zh-CN"/>
        </w:rPr>
        <w:t>1℃</w:t>
      </w:r>
      <w:r>
        <w:rPr>
          <w:color w:val="000000"/>
          <w:lang w:eastAsia="zh-CN"/>
        </w:rPr>
        <w:t>）所表示的真实温度为</w:t>
      </w:r>
      <w:r>
        <w:rPr>
          <w:color w:val="000000"/>
          <w:lang w:eastAsia="zh-CN"/>
        </w:rPr>
        <w:t>________℃</w:t>
      </w:r>
      <w:r>
        <w:rPr>
          <w:color w:val="000000"/>
          <w:lang w:eastAsia="zh-CN"/>
        </w:rPr>
        <w:t>（该小题结果用分数表示）；</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2</w:t>
      </w:r>
      <w:r>
        <w:rPr>
          <w:color w:val="000000"/>
          <w:lang w:eastAsia="zh-CN"/>
        </w:rPr>
        <w:t>）用该温度计测量一杯水的温度为</w:t>
      </w:r>
      <w:r>
        <w:rPr>
          <w:color w:val="000000"/>
          <w:lang w:eastAsia="zh-CN"/>
        </w:rPr>
        <w:t>22℃</w:t>
      </w:r>
      <w:r>
        <w:rPr>
          <w:color w:val="000000"/>
          <w:lang w:eastAsia="zh-CN"/>
        </w:rPr>
        <w:t>，则这杯水的实际温度是</w:t>
      </w:r>
      <w:r>
        <w:rPr>
          <w:color w:val="000000"/>
          <w:lang w:eastAsia="zh-CN"/>
        </w:rPr>
        <w:t>________℃</w:t>
      </w:r>
      <w:r>
        <w:rPr>
          <w:color w:val="000000"/>
          <w:lang w:eastAsia="zh-CN"/>
        </w:rPr>
        <w:t>；</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3</w:t>
      </w:r>
      <w:r>
        <w:rPr>
          <w:color w:val="000000"/>
          <w:lang w:eastAsia="zh-CN"/>
        </w:rPr>
        <w:t>）若用该温度计测量真实</w:t>
      </w:r>
      <w:r>
        <w:rPr>
          <w:color w:val="000000"/>
          <w:lang w:eastAsia="zh-CN"/>
        </w:rPr>
        <w:t>温度为</w:t>
      </w:r>
      <w:r>
        <w:rPr>
          <w:color w:val="000000"/>
          <w:lang w:eastAsia="zh-CN"/>
        </w:rPr>
        <w:t>50℃</w:t>
      </w:r>
      <w:r>
        <w:rPr>
          <w:color w:val="000000"/>
          <w:lang w:eastAsia="zh-CN"/>
        </w:rPr>
        <w:t>的温度时，则该温度计的示数为</w:t>
      </w:r>
      <w:r>
        <w:rPr>
          <w:color w:val="000000"/>
          <w:lang w:eastAsia="zh-CN"/>
        </w:rPr>
        <w:t>________℃</w:t>
      </w:r>
      <w:r>
        <w:rPr>
          <w:color w:val="000000"/>
          <w:lang w:eastAsia="zh-CN"/>
        </w:rPr>
        <w:t>；</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4</w:t>
      </w:r>
      <w:r>
        <w:rPr>
          <w:color w:val="000000"/>
          <w:lang w:eastAsia="zh-CN"/>
        </w:rPr>
        <w:t>）当用该温度计测量时，被测量温度为</w:t>
      </w:r>
      <w:r>
        <w:rPr>
          <w:color w:val="000000"/>
          <w:lang w:eastAsia="zh-CN"/>
        </w:rPr>
        <w:t>________℃</w:t>
      </w:r>
      <w:r>
        <w:rPr>
          <w:color w:val="000000"/>
          <w:lang w:eastAsia="zh-CN"/>
        </w:rPr>
        <w:t>时读数（测量值）和真实值相同。</w:t>
      </w:r>
      <w:r>
        <w:rPr>
          <w:color w:val="000000"/>
          <w:lang w:eastAsia="zh-CN"/>
        </w:rPr>
        <w:t xml:space="preserve">    </w:t>
      </w:r>
    </w:p>
    <w:p w:rsidR="00520A69" w:rsidRDefault="00E666F7" w:rsidP="00302367">
      <w:pPr>
        <w:spacing w:after="0" w:line="360" w:lineRule="auto"/>
        <w:rPr>
          <w:lang w:eastAsia="zh-CN"/>
        </w:rPr>
      </w:pPr>
      <w:r>
        <w:rPr>
          <w:color w:val="000000"/>
          <w:lang w:eastAsia="zh-CN"/>
        </w:rPr>
        <w:lastRenderedPageBreak/>
        <w:t>17.</w:t>
      </w:r>
      <w:r>
        <w:rPr>
          <w:color w:val="000000"/>
          <w:lang w:eastAsia="zh-CN"/>
        </w:rPr>
        <w:t>如图所示体温计的测量范围是</w:t>
      </w:r>
      <w:r>
        <w:rPr>
          <w:color w:val="000000"/>
          <w:lang w:eastAsia="zh-CN"/>
        </w:rPr>
        <w:t>________℃</w:t>
      </w:r>
      <w:r>
        <w:rPr>
          <w:color w:val="000000"/>
          <w:lang w:eastAsia="zh-CN"/>
        </w:rPr>
        <w:t>，最小刻度是</w:t>
      </w:r>
      <w:r>
        <w:rPr>
          <w:color w:val="000000"/>
          <w:lang w:eastAsia="zh-CN"/>
        </w:rPr>
        <w:t>________℃</w:t>
      </w:r>
      <w:r>
        <w:rPr>
          <w:color w:val="000000"/>
          <w:lang w:eastAsia="zh-CN"/>
        </w:rPr>
        <w:t>，图中温度计示数为</w:t>
      </w:r>
      <w:r>
        <w:rPr>
          <w:color w:val="000000"/>
          <w:lang w:eastAsia="zh-CN"/>
        </w:rPr>
        <w:t>________℃</w:t>
      </w:r>
      <w:r>
        <w:rPr>
          <w:color w:val="000000"/>
          <w:lang w:eastAsia="zh-CN"/>
        </w:rPr>
        <w:t>．用它测量温度，在读数时玻璃泡</w:t>
      </w:r>
      <w:r>
        <w:rPr>
          <w:color w:val="000000"/>
          <w:lang w:eastAsia="zh-CN"/>
        </w:rPr>
        <w:t>________</w:t>
      </w:r>
      <w:r>
        <w:rPr>
          <w:color w:val="000000"/>
          <w:lang w:eastAsia="zh-CN"/>
        </w:rPr>
        <w:t>（选填</w:t>
      </w:r>
      <w:r>
        <w:rPr>
          <w:color w:val="000000"/>
          <w:lang w:eastAsia="zh-CN"/>
        </w:rPr>
        <w:t>“</w:t>
      </w:r>
      <w:r>
        <w:rPr>
          <w:color w:val="000000"/>
          <w:lang w:eastAsia="zh-CN"/>
        </w:rPr>
        <w:t>能</w:t>
      </w:r>
      <w:r>
        <w:rPr>
          <w:color w:val="000000"/>
          <w:lang w:eastAsia="zh-CN"/>
        </w:rPr>
        <w:t>”</w:t>
      </w:r>
      <w:r>
        <w:rPr>
          <w:color w:val="000000"/>
          <w:lang w:eastAsia="zh-CN"/>
        </w:rPr>
        <w:t>或</w:t>
      </w:r>
      <w:r>
        <w:rPr>
          <w:color w:val="000000"/>
          <w:lang w:eastAsia="zh-CN"/>
        </w:rPr>
        <w:t>“</w:t>
      </w:r>
      <w:r>
        <w:rPr>
          <w:color w:val="000000"/>
          <w:lang w:eastAsia="zh-CN"/>
        </w:rPr>
        <w:t>不能</w:t>
      </w:r>
      <w:r>
        <w:rPr>
          <w:color w:val="000000"/>
          <w:lang w:eastAsia="zh-CN"/>
        </w:rPr>
        <w:t>”</w:t>
      </w:r>
      <w:r>
        <w:rPr>
          <w:color w:val="000000"/>
          <w:lang w:eastAsia="zh-CN"/>
        </w:rPr>
        <w:t>）离开被测物体．</w:t>
      </w:r>
      <w:r>
        <w:rPr>
          <w:color w:val="000000"/>
          <w:lang w:eastAsia="zh-CN"/>
        </w:rPr>
        <w:t xml:space="preserve">  </w:t>
      </w:r>
    </w:p>
    <w:p w:rsidR="00520A69" w:rsidRDefault="00E666F7" w:rsidP="00302367">
      <w:pPr>
        <w:spacing w:after="0" w:line="360" w:lineRule="auto"/>
      </w:pPr>
      <w:r>
        <w:rPr>
          <w:color w:val="000000"/>
          <w:lang w:eastAsia="zh-CN"/>
        </w:rPr>
        <w:t xml:space="preserve"> </w:t>
      </w:r>
      <w:r w:rsidR="007F7BEE">
        <w:rPr>
          <w:noProof/>
        </w:rPr>
        <w:pict>
          <v:shape id="图片 39" o:spid="_x0000_i1071" type="#_x0000_t75" style="width:282pt;height:64.5pt;visibility:visible;mso-wrap-style:square">
            <v:imagedata r:id="rId30" o:title=""/>
          </v:shape>
        </w:pict>
      </w:r>
    </w:p>
    <w:p w:rsidR="00520A69" w:rsidRDefault="00E666F7" w:rsidP="00302367">
      <w:pPr>
        <w:spacing w:after="0" w:line="360" w:lineRule="auto"/>
        <w:rPr>
          <w:lang w:eastAsia="zh-CN"/>
        </w:rPr>
      </w:pPr>
      <w:r>
        <w:rPr>
          <w:color w:val="000000"/>
          <w:lang w:eastAsia="zh-CN"/>
        </w:rPr>
        <w:t>18.</w:t>
      </w:r>
      <w:r>
        <w:rPr>
          <w:color w:val="000000"/>
          <w:lang w:eastAsia="zh-CN"/>
        </w:rPr>
        <w:t>如图所示，指针式居家多功能室内温度计的分度值是</w:t>
      </w:r>
      <w:r>
        <w:rPr>
          <w:color w:val="000000"/>
          <w:lang w:eastAsia="zh-CN"/>
        </w:rPr>
        <w:t>________</w:t>
      </w:r>
      <w:r>
        <w:rPr>
          <w:color w:val="000000"/>
          <w:lang w:eastAsia="zh-CN"/>
        </w:rPr>
        <w:t>，测得室内的温度是</w:t>
      </w:r>
      <w:r>
        <w:rPr>
          <w:color w:val="000000"/>
          <w:lang w:eastAsia="zh-CN"/>
        </w:rPr>
        <w:t>________ ℃</w:t>
      </w:r>
      <w:r>
        <w:rPr>
          <w:color w:val="000000"/>
          <w:lang w:eastAsia="zh-CN"/>
        </w:rPr>
        <w:t>，表盘标度的舒适温度值的范围</w:t>
      </w:r>
      <w:r>
        <w:rPr>
          <w:color w:val="000000"/>
          <w:lang w:eastAsia="zh-CN"/>
        </w:rPr>
        <w:t>是</w:t>
      </w:r>
      <w:r>
        <w:rPr>
          <w:color w:val="000000"/>
          <w:lang w:eastAsia="zh-CN"/>
        </w:rPr>
        <w:t>________</w:t>
      </w:r>
      <w:r>
        <w:rPr>
          <w:color w:val="000000"/>
          <w:lang w:eastAsia="zh-CN"/>
        </w:rPr>
        <w:t>。</w:t>
      </w:r>
      <w:r>
        <w:rPr>
          <w:color w:val="000000"/>
          <w:lang w:eastAsia="zh-CN"/>
        </w:rPr>
        <w:t xml:space="preserve">  </w:t>
      </w:r>
    </w:p>
    <w:p w:rsidR="00520A69" w:rsidRDefault="007F7BEE" w:rsidP="00302367">
      <w:pPr>
        <w:spacing w:after="0" w:line="360" w:lineRule="auto"/>
      </w:pPr>
      <w:r>
        <w:rPr>
          <w:noProof/>
        </w:rPr>
        <w:pict>
          <v:shape id="图片 40" o:spid="_x0000_i1072" type="#_x0000_t75" alt="图片_x0020_100014" style="width:124.5pt;height:125.25pt;visibility:visible;mso-wrap-style:square">
            <v:imagedata r:id="rId31" o:title="图片_x0020_100014"/>
          </v:shape>
        </w:pict>
      </w:r>
    </w:p>
    <w:p w:rsidR="00520A69" w:rsidRDefault="00E666F7" w:rsidP="00302367">
      <w:pPr>
        <w:spacing w:after="0" w:line="360" w:lineRule="auto"/>
        <w:rPr>
          <w:lang w:eastAsia="zh-CN"/>
        </w:rPr>
      </w:pPr>
      <w:r>
        <w:rPr>
          <w:color w:val="000000"/>
          <w:lang w:eastAsia="zh-CN"/>
        </w:rPr>
        <w:t>19.</w:t>
      </w:r>
      <w:r>
        <w:rPr>
          <w:color w:val="000000"/>
          <w:lang w:eastAsia="zh-CN"/>
        </w:rPr>
        <w:t>如图，温度计的读数为</w:t>
      </w:r>
      <w:r>
        <w:rPr>
          <w:color w:val="000000"/>
          <w:lang w:eastAsia="zh-CN"/>
        </w:rPr>
        <w:t>________</w:t>
      </w:r>
      <w:r>
        <w:rPr>
          <w:color w:val="000000"/>
          <w:lang w:eastAsia="zh-CN"/>
        </w:rPr>
        <w:t>，若在此温度计的玻璃泡上包上酒精棉球，则该温度计的示数将</w:t>
      </w:r>
      <w:r>
        <w:rPr>
          <w:color w:val="000000"/>
          <w:lang w:eastAsia="zh-CN"/>
        </w:rPr>
        <w:t>________</w:t>
      </w:r>
      <w:r>
        <w:rPr>
          <w:color w:val="000000"/>
          <w:lang w:eastAsia="zh-CN"/>
        </w:rPr>
        <w:t>（填</w:t>
      </w:r>
      <w:r>
        <w:rPr>
          <w:color w:val="000000"/>
          <w:lang w:eastAsia="zh-CN"/>
        </w:rPr>
        <w:t>“</w:t>
      </w:r>
      <w:r>
        <w:rPr>
          <w:color w:val="000000"/>
          <w:lang w:eastAsia="zh-CN"/>
        </w:rPr>
        <w:t>不变</w:t>
      </w:r>
      <w:r>
        <w:rPr>
          <w:color w:val="000000"/>
          <w:lang w:eastAsia="zh-CN"/>
        </w:rPr>
        <w:t>”</w:t>
      </w:r>
      <w:r>
        <w:rPr>
          <w:color w:val="000000"/>
          <w:lang w:eastAsia="zh-CN"/>
        </w:rPr>
        <w:t>或</w:t>
      </w:r>
      <w:r>
        <w:rPr>
          <w:color w:val="000000"/>
          <w:lang w:eastAsia="zh-CN"/>
        </w:rPr>
        <w:t>“</w:t>
      </w:r>
      <w:r>
        <w:rPr>
          <w:color w:val="000000"/>
          <w:lang w:eastAsia="zh-CN"/>
        </w:rPr>
        <w:t>下降</w:t>
      </w:r>
      <w:r>
        <w:rPr>
          <w:color w:val="000000"/>
          <w:lang w:eastAsia="zh-CN"/>
        </w:rPr>
        <w:t>”</w:t>
      </w:r>
      <w:r>
        <w:rPr>
          <w:color w:val="000000"/>
          <w:lang w:eastAsia="zh-CN"/>
        </w:rPr>
        <w:t>或</w:t>
      </w:r>
      <w:r>
        <w:rPr>
          <w:color w:val="000000"/>
          <w:lang w:eastAsia="zh-CN"/>
        </w:rPr>
        <w:t>“</w:t>
      </w:r>
      <w:r>
        <w:rPr>
          <w:color w:val="000000"/>
          <w:lang w:eastAsia="zh-CN"/>
        </w:rPr>
        <w:t>上升</w:t>
      </w:r>
      <w:r>
        <w:rPr>
          <w:color w:val="000000"/>
          <w:lang w:eastAsia="zh-CN"/>
        </w:rPr>
        <w:t>”</w:t>
      </w:r>
      <w:r>
        <w:rPr>
          <w:color w:val="000000"/>
          <w:lang w:eastAsia="zh-CN"/>
        </w:rPr>
        <w:t>）。</w:t>
      </w:r>
      <w:r>
        <w:rPr>
          <w:color w:val="000000"/>
          <w:lang w:eastAsia="zh-CN"/>
        </w:rPr>
        <w:t xml:space="preserve">  </w:t>
      </w:r>
    </w:p>
    <w:p w:rsidR="00520A69" w:rsidRDefault="007F7BEE" w:rsidP="00302367">
      <w:pPr>
        <w:spacing w:after="0" w:line="360" w:lineRule="auto"/>
      </w:pPr>
      <w:r>
        <w:rPr>
          <w:noProof/>
        </w:rPr>
        <w:pict>
          <v:shape id="图片 41" o:spid="_x0000_i1073" type="#_x0000_t75" alt="图片_x0020_100006" style="width:51pt;height:99.75pt;visibility:visible;mso-wrap-style:square">
            <v:imagedata r:id="rId32" o:title="图片_x0020_100006"/>
          </v:shape>
        </w:pict>
      </w:r>
    </w:p>
    <w:p w:rsidR="00520A69" w:rsidRDefault="00E666F7" w:rsidP="00302367">
      <w:pPr>
        <w:spacing w:after="0" w:line="360" w:lineRule="auto"/>
      </w:pPr>
      <w:r>
        <w:rPr>
          <w:color w:val="000000"/>
          <w:lang w:eastAsia="zh-CN"/>
        </w:rPr>
        <w:t>20.</w:t>
      </w:r>
      <w:r>
        <w:rPr>
          <w:color w:val="000000"/>
          <w:lang w:eastAsia="zh-CN"/>
        </w:rPr>
        <w:t>如图所示是小明同学设计的一个气体温度计的示意图。瓶中装的是气体，瓶塞不漏气，弯管中间有一段液柱，可知这个温度计是根据气体的</w:t>
      </w:r>
      <w:r>
        <w:rPr>
          <w:color w:val="000000"/>
          <w:lang w:eastAsia="zh-CN"/>
        </w:rPr>
        <w:t>________</w:t>
      </w:r>
      <w:r>
        <w:rPr>
          <w:color w:val="000000"/>
          <w:lang w:eastAsia="zh-CN"/>
        </w:rPr>
        <w:t>原理来测量温度的；若将瓶放到冰水混合物中，液柱在</w:t>
      </w:r>
      <w:r>
        <w:rPr>
          <w:color w:val="000000"/>
          <w:lang w:eastAsia="zh-CN"/>
        </w:rPr>
        <w:t>A</w:t>
      </w:r>
      <w:r>
        <w:rPr>
          <w:color w:val="000000"/>
          <w:lang w:eastAsia="zh-CN"/>
        </w:rPr>
        <w:t>处，</w:t>
      </w:r>
      <w:r>
        <w:rPr>
          <w:color w:val="000000"/>
          <w:lang w:eastAsia="zh-CN"/>
        </w:rPr>
        <w:t>B</w:t>
      </w:r>
      <w:r>
        <w:rPr>
          <w:color w:val="000000"/>
          <w:lang w:eastAsia="zh-CN"/>
        </w:rPr>
        <w:t>、</w:t>
      </w:r>
      <w:r>
        <w:rPr>
          <w:color w:val="000000"/>
          <w:lang w:eastAsia="zh-CN"/>
        </w:rPr>
        <w:t>C</w:t>
      </w:r>
      <w:r>
        <w:rPr>
          <w:color w:val="000000"/>
          <w:lang w:eastAsia="zh-CN"/>
        </w:rPr>
        <w:t>是与</w:t>
      </w:r>
      <w:r>
        <w:rPr>
          <w:color w:val="000000"/>
          <w:lang w:eastAsia="zh-CN"/>
        </w:rPr>
        <w:t>A</w:t>
      </w:r>
      <w:r>
        <w:rPr>
          <w:color w:val="000000"/>
          <w:lang w:eastAsia="zh-CN"/>
        </w:rPr>
        <w:t>相差</w:t>
      </w:r>
      <w:r>
        <w:rPr>
          <w:color w:val="000000"/>
          <w:lang w:eastAsia="zh-CN"/>
        </w:rPr>
        <w:t>2℃</w:t>
      </w:r>
      <w:r>
        <w:rPr>
          <w:color w:val="000000"/>
          <w:lang w:eastAsia="zh-CN"/>
        </w:rPr>
        <w:t>的两点，则</w:t>
      </w:r>
      <w:r>
        <w:rPr>
          <w:color w:val="000000"/>
          <w:lang w:eastAsia="zh-CN"/>
        </w:rPr>
        <w:t>A</w:t>
      </w:r>
      <w:r>
        <w:rPr>
          <w:color w:val="000000"/>
          <w:lang w:eastAsia="zh-CN"/>
        </w:rPr>
        <w:t>处的温度是</w:t>
      </w:r>
      <w:r>
        <w:rPr>
          <w:color w:val="000000"/>
          <w:lang w:eastAsia="zh-CN"/>
        </w:rPr>
        <w:t>________</w:t>
      </w:r>
      <w:r>
        <w:rPr>
          <w:color w:val="000000"/>
          <w:lang w:eastAsia="zh-CN"/>
        </w:rPr>
        <w:t>，</w:t>
      </w:r>
      <w:r>
        <w:rPr>
          <w:color w:val="000000"/>
          <w:lang w:eastAsia="zh-CN"/>
        </w:rPr>
        <w:t>B</w:t>
      </w:r>
      <w:r>
        <w:rPr>
          <w:color w:val="000000"/>
          <w:lang w:eastAsia="zh-CN"/>
        </w:rPr>
        <w:t>处的温度比</w:t>
      </w:r>
      <w:r>
        <w:rPr>
          <w:color w:val="000000"/>
          <w:lang w:eastAsia="zh-CN"/>
        </w:rPr>
        <w:t>A</w:t>
      </w:r>
      <w:r>
        <w:rPr>
          <w:color w:val="000000"/>
          <w:lang w:eastAsia="zh-CN"/>
        </w:rPr>
        <w:t>处</w:t>
      </w:r>
      <w:r>
        <w:rPr>
          <w:color w:val="000000"/>
          <w:lang w:eastAsia="zh-CN"/>
        </w:rPr>
        <w:t>________</w:t>
      </w:r>
      <w:r>
        <w:rPr>
          <w:color w:val="000000"/>
          <w:lang w:eastAsia="zh-CN"/>
        </w:rPr>
        <w:t>。</w:t>
      </w:r>
      <w:r>
        <w:rPr>
          <w:color w:val="000000"/>
        </w:rPr>
        <w:t>（填</w:t>
      </w:r>
      <w:r>
        <w:rPr>
          <w:color w:val="000000"/>
        </w:rPr>
        <w:t>“</w:t>
      </w:r>
      <w:r>
        <w:rPr>
          <w:color w:val="000000"/>
        </w:rPr>
        <w:t>高</w:t>
      </w:r>
      <w:r>
        <w:rPr>
          <w:color w:val="000000"/>
        </w:rPr>
        <w:t>”</w:t>
      </w:r>
      <w:r>
        <w:rPr>
          <w:color w:val="000000"/>
        </w:rPr>
        <w:t>或</w:t>
      </w:r>
      <w:r>
        <w:rPr>
          <w:color w:val="000000"/>
        </w:rPr>
        <w:t>“</w:t>
      </w:r>
      <w:r>
        <w:rPr>
          <w:color w:val="000000"/>
        </w:rPr>
        <w:t>低</w:t>
      </w:r>
      <w:r>
        <w:rPr>
          <w:color w:val="000000"/>
        </w:rPr>
        <w:t>”</w:t>
      </w:r>
      <w:r>
        <w:rPr>
          <w:color w:val="000000"/>
        </w:rPr>
        <w:t>）</w:t>
      </w:r>
      <w:r>
        <w:rPr>
          <w:color w:val="000000"/>
        </w:rPr>
        <w:t xml:space="preserve">  </w:t>
      </w:r>
    </w:p>
    <w:p w:rsidR="00520A69" w:rsidRDefault="007F7BEE" w:rsidP="00302367">
      <w:pPr>
        <w:spacing w:after="0" w:line="360" w:lineRule="auto"/>
      </w:pPr>
      <w:r>
        <w:rPr>
          <w:noProof/>
        </w:rPr>
        <w:pict>
          <v:shape id="图片 42" o:spid="_x0000_i1074" type="#_x0000_t75" alt="图片_x0020_100009" style="width:90.75pt;height:77.25pt;visibility:visible;mso-wrap-style:square">
            <v:imagedata r:id="rId33" o:title="图片_x0020_100009"/>
          </v:shape>
        </w:pict>
      </w:r>
    </w:p>
    <w:p w:rsidR="00520A69" w:rsidRDefault="00E666F7" w:rsidP="00302367">
      <w:pPr>
        <w:spacing w:line="360" w:lineRule="auto"/>
        <w:rPr>
          <w:lang w:eastAsia="zh-CN"/>
        </w:rPr>
      </w:pPr>
      <w:r>
        <w:rPr>
          <w:b/>
          <w:bCs/>
          <w:sz w:val="24"/>
          <w:szCs w:val="24"/>
          <w:lang w:eastAsia="zh-CN"/>
        </w:rPr>
        <w:t>三、计算题</w:t>
      </w:r>
    </w:p>
    <w:p w:rsidR="00520A69" w:rsidRDefault="00E666F7" w:rsidP="00302367">
      <w:pPr>
        <w:spacing w:after="0" w:line="360" w:lineRule="auto"/>
        <w:rPr>
          <w:lang w:eastAsia="zh-CN"/>
        </w:rPr>
      </w:pPr>
      <w:r>
        <w:rPr>
          <w:color w:val="000000"/>
          <w:lang w:eastAsia="zh-CN"/>
        </w:rPr>
        <w:t>21.</w:t>
      </w:r>
      <w:r>
        <w:rPr>
          <w:color w:val="000000"/>
          <w:lang w:eastAsia="zh-CN"/>
        </w:rPr>
        <w:t>一支温度计刻度均匀，但读数不准，在一个标准大气压下，将它放入沸水中，示数为</w:t>
      </w:r>
      <w:r>
        <w:rPr>
          <w:color w:val="000000"/>
          <w:lang w:eastAsia="zh-CN"/>
        </w:rPr>
        <w:t>85℃</w:t>
      </w:r>
      <w:r>
        <w:rPr>
          <w:color w:val="000000"/>
          <w:lang w:eastAsia="zh-CN"/>
        </w:rPr>
        <w:t>；放入冰水混合物中，示数为</w:t>
      </w:r>
      <w:r>
        <w:rPr>
          <w:color w:val="000000"/>
          <w:lang w:eastAsia="zh-CN"/>
        </w:rPr>
        <w:t>5℃</w:t>
      </w:r>
      <w:r>
        <w:rPr>
          <w:color w:val="000000"/>
          <w:lang w:eastAsia="zh-CN"/>
        </w:rPr>
        <w:t>，现把该温度计悬挂在教室墙上，其示数为</w:t>
      </w:r>
      <w:r>
        <w:rPr>
          <w:color w:val="000000"/>
          <w:lang w:eastAsia="zh-CN"/>
        </w:rPr>
        <w:t>21℃</w:t>
      </w:r>
      <w:r>
        <w:rPr>
          <w:color w:val="000000"/>
          <w:lang w:eastAsia="zh-CN"/>
        </w:rPr>
        <w:t>，试求：</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1</w:t>
      </w:r>
      <w:r>
        <w:rPr>
          <w:color w:val="000000"/>
          <w:lang w:eastAsia="zh-CN"/>
        </w:rPr>
        <w:t>）教室内的实际温度是多少？</w:t>
      </w:r>
      <w:r>
        <w:rPr>
          <w:color w:val="000000"/>
          <w:lang w:eastAsia="zh-CN"/>
        </w:rPr>
        <w:t xml:space="preserve">    </w:t>
      </w:r>
    </w:p>
    <w:p w:rsidR="00520A69" w:rsidRDefault="00E666F7" w:rsidP="00302367">
      <w:pPr>
        <w:spacing w:after="0" w:line="360" w:lineRule="auto"/>
        <w:rPr>
          <w:lang w:eastAsia="zh-CN"/>
        </w:rPr>
      </w:pPr>
      <w:r>
        <w:rPr>
          <w:color w:val="000000"/>
          <w:lang w:eastAsia="zh-CN"/>
        </w:rPr>
        <w:lastRenderedPageBreak/>
        <w:t>（</w:t>
      </w:r>
      <w:r>
        <w:rPr>
          <w:color w:val="000000"/>
          <w:lang w:eastAsia="zh-CN"/>
        </w:rPr>
        <w:t>2</w:t>
      </w:r>
      <w:r>
        <w:rPr>
          <w:color w:val="000000"/>
          <w:lang w:eastAsia="zh-CN"/>
        </w:rPr>
        <w:t>）摄氏温度与热力学温度的关系为</w:t>
      </w:r>
      <w:r>
        <w:rPr>
          <w:color w:val="000000"/>
          <w:lang w:eastAsia="zh-CN"/>
        </w:rPr>
        <w:t>T=t+273</w:t>
      </w:r>
      <w:r>
        <w:rPr>
          <w:color w:val="000000"/>
          <w:lang w:eastAsia="zh-CN"/>
        </w:rPr>
        <w:t>，求教室的热力学温度是多少？</w:t>
      </w:r>
      <w:r>
        <w:rPr>
          <w:color w:val="000000"/>
          <w:lang w:eastAsia="zh-CN"/>
        </w:rPr>
        <w:t xml:space="preserve">    </w:t>
      </w:r>
    </w:p>
    <w:p w:rsidR="00520A69" w:rsidRDefault="00E666F7" w:rsidP="00302367">
      <w:pPr>
        <w:spacing w:line="360" w:lineRule="auto"/>
        <w:rPr>
          <w:lang w:eastAsia="zh-CN"/>
        </w:rPr>
      </w:pPr>
      <w:r>
        <w:rPr>
          <w:b/>
          <w:bCs/>
          <w:sz w:val="24"/>
          <w:szCs w:val="24"/>
          <w:lang w:eastAsia="zh-CN"/>
        </w:rPr>
        <w:t>四、解答题</w:t>
      </w:r>
    </w:p>
    <w:p w:rsidR="009E720F" w:rsidRDefault="00E666F7" w:rsidP="00302367">
      <w:pPr>
        <w:spacing w:after="0" w:line="360" w:lineRule="auto"/>
        <w:rPr>
          <w:color w:val="000000"/>
          <w:lang w:eastAsia="zh-CN"/>
        </w:rPr>
      </w:pPr>
      <w:r>
        <w:rPr>
          <w:color w:val="000000"/>
          <w:lang w:eastAsia="zh-CN"/>
        </w:rPr>
        <w:t>22.</w:t>
      </w:r>
      <w:r>
        <w:rPr>
          <w:color w:val="000000"/>
          <w:lang w:eastAsia="zh-CN"/>
        </w:rPr>
        <w:t>有一支温度计刻度看不清了，为了重新标出温度计的刻度，请写出一种实验方法．</w:t>
      </w:r>
      <w:r>
        <w:rPr>
          <w:color w:val="000000"/>
          <w:lang w:eastAsia="zh-CN"/>
        </w:rPr>
        <w:t xml:space="preserve">   </w:t>
      </w:r>
    </w:p>
    <w:p w:rsidR="009E720F" w:rsidRDefault="009E720F" w:rsidP="00302367">
      <w:pPr>
        <w:spacing w:after="0" w:line="360" w:lineRule="auto"/>
        <w:rPr>
          <w:color w:val="000000"/>
          <w:lang w:eastAsia="zh-CN"/>
        </w:rPr>
      </w:pPr>
    </w:p>
    <w:p w:rsidR="009E720F" w:rsidRDefault="009E720F" w:rsidP="00302367">
      <w:pPr>
        <w:spacing w:after="0" w:line="360" w:lineRule="auto"/>
        <w:rPr>
          <w:color w:val="000000"/>
          <w:lang w:eastAsia="zh-CN"/>
        </w:rPr>
      </w:pPr>
    </w:p>
    <w:p w:rsidR="009E720F" w:rsidRDefault="009E720F" w:rsidP="00302367">
      <w:pPr>
        <w:spacing w:after="0" w:line="360" w:lineRule="auto"/>
        <w:rPr>
          <w:color w:val="000000"/>
          <w:lang w:eastAsia="zh-CN"/>
        </w:rPr>
      </w:pPr>
    </w:p>
    <w:p w:rsidR="009E720F" w:rsidRDefault="009E720F" w:rsidP="00302367">
      <w:pPr>
        <w:spacing w:after="0" w:line="360" w:lineRule="auto"/>
        <w:rPr>
          <w:color w:val="000000"/>
          <w:lang w:eastAsia="zh-CN"/>
        </w:rPr>
      </w:pPr>
    </w:p>
    <w:p w:rsidR="00520A69" w:rsidRDefault="00E666F7" w:rsidP="00302367">
      <w:pPr>
        <w:spacing w:after="0" w:line="360" w:lineRule="auto"/>
        <w:rPr>
          <w:lang w:eastAsia="zh-CN"/>
        </w:rPr>
      </w:pPr>
      <w:r>
        <w:rPr>
          <w:color w:val="000000"/>
          <w:lang w:eastAsia="zh-CN"/>
        </w:rPr>
        <w:t xml:space="preserve"> </w:t>
      </w:r>
    </w:p>
    <w:p w:rsidR="00520A69" w:rsidRDefault="00E666F7" w:rsidP="00302367">
      <w:pPr>
        <w:spacing w:after="0" w:line="360" w:lineRule="auto"/>
        <w:rPr>
          <w:color w:val="000000"/>
          <w:lang w:eastAsia="zh-CN"/>
        </w:rPr>
      </w:pPr>
      <w:r>
        <w:rPr>
          <w:color w:val="000000"/>
          <w:lang w:eastAsia="zh-CN"/>
        </w:rPr>
        <w:t>23.</w:t>
      </w:r>
      <w:r>
        <w:rPr>
          <w:color w:val="000000"/>
          <w:lang w:eastAsia="zh-CN"/>
        </w:rPr>
        <w:t>现在手边有半烧杯水、一块冰块、铁架台、石棉网、酒精灯、火柴和一支刻度不清的温度计，如何用这些器材测出当天的气温？写出实验步骤和当天气温的表达式．</w:t>
      </w:r>
      <w:r>
        <w:rPr>
          <w:color w:val="000000"/>
          <w:lang w:eastAsia="zh-CN"/>
        </w:rPr>
        <w:t xml:space="preserve">    </w:t>
      </w:r>
    </w:p>
    <w:p w:rsidR="009E720F" w:rsidRDefault="009E720F" w:rsidP="00302367">
      <w:pPr>
        <w:spacing w:after="0" w:line="360" w:lineRule="auto"/>
        <w:rPr>
          <w:color w:val="000000"/>
          <w:lang w:eastAsia="zh-CN"/>
        </w:rPr>
      </w:pPr>
    </w:p>
    <w:p w:rsidR="009E720F" w:rsidRDefault="009E720F" w:rsidP="00302367">
      <w:pPr>
        <w:spacing w:after="0" w:line="360" w:lineRule="auto"/>
        <w:rPr>
          <w:color w:val="000000"/>
          <w:lang w:eastAsia="zh-CN"/>
        </w:rPr>
      </w:pPr>
    </w:p>
    <w:p w:rsidR="009E720F" w:rsidRDefault="009E720F" w:rsidP="00302367">
      <w:pPr>
        <w:spacing w:after="0" w:line="360" w:lineRule="auto"/>
        <w:rPr>
          <w:color w:val="000000"/>
          <w:lang w:eastAsia="zh-CN"/>
        </w:rPr>
      </w:pPr>
    </w:p>
    <w:p w:rsidR="009E720F" w:rsidRDefault="009E720F" w:rsidP="00302367">
      <w:pPr>
        <w:spacing w:after="0" w:line="360" w:lineRule="auto"/>
        <w:rPr>
          <w:color w:val="000000"/>
          <w:lang w:eastAsia="zh-CN"/>
        </w:rPr>
      </w:pPr>
    </w:p>
    <w:p w:rsidR="009E720F" w:rsidRDefault="009E720F" w:rsidP="00302367">
      <w:pPr>
        <w:spacing w:after="0" w:line="360" w:lineRule="auto"/>
        <w:rPr>
          <w:lang w:eastAsia="zh-CN"/>
        </w:rPr>
      </w:pPr>
      <w:bookmarkStart w:id="0" w:name="_GoBack"/>
      <w:bookmarkEnd w:id="0"/>
    </w:p>
    <w:p w:rsidR="00520A69" w:rsidRDefault="00E666F7" w:rsidP="00302367">
      <w:pPr>
        <w:spacing w:line="360" w:lineRule="auto"/>
        <w:rPr>
          <w:lang w:eastAsia="zh-CN"/>
        </w:rPr>
      </w:pPr>
      <w:r>
        <w:rPr>
          <w:b/>
          <w:bCs/>
          <w:sz w:val="24"/>
          <w:szCs w:val="24"/>
          <w:lang w:eastAsia="zh-CN"/>
        </w:rPr>
        <w:t>五、实验探究题</w:t>
      </w:r>
    </w:p>
    <w:p w:rsidR="00520A69" w:rsidRDefault="00E666F7" w:rsidP="00302367">
      <w:pPr>
        <w:spacing w:after="0" w:line="360" w:lineRule="auto"/>
        <w:rPr>
          <w:lang w:eastAsia="zh-CN"/>
        </w:rPr>
      </w:pPr>
      <w:r>
        <w:rPr>
          <w:color w:val="000000"/>
          <w:lang w:eastAsia="zh-CN"/>
        </w:rPr>
        <w:t>24.</w:t>
      </w:r>
      <w:r>
        <w:rPr>
          <w:color w:val="000000"/>
          <w:lang w:eastAsia="zh-CN"/>
        </w:rPr>
        <w:t>在利用温度计测量开水温度的实验中：</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1</w:t>
      </w:r>
      <w:r>
        <w:rPr>
          <w:color w:val="000000"/>
          <w:lang w:eastAsia="zh-CN"/>
        </w:rPr>
        <w:t>）家庭和实验室里常用的温度计是根据液体</w:t>
      </w:r>
      <w:r>
        <w:rPr>
          <w:color w:val="000000"/>
          <w:lang w:eastAsia="zh-CN"/>
        </w:rPr>
        <w:t>________</w:t>
      </w:r>
      <w:r>
        <w:rPr>
          <w:color w:val="000000"/>
          <w:lang w:eastAsia="zh-CN"/>
        </w:rPr>
        <w:t>的原理制成的。</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2</w:t>
      </w:r>
      <w:r>
        <w:rPr>
          <w:color w:val="000000"/>
          <w:lang w:eastAsia="zh-CN"/>
        </w:rPr>
        <w:t>）使用温度计前，应观察温度计的量程，若被测温度高于温度计所能测的最高温度，可能将温度计</w:t>
      </w:r>
      <w:r>
        <w:rPr>
          <w:color w:val="000000"/>
          <w:lang w:eastAsia="zh-CN"/>
        </w:rPr>
        <w:t>________</w:t>
      </w:r>
      <w:r>
        <w:rPr>
          <w:color w:val="000000"/>
          <w:lang w:eastAsia="zh-CN"/>
        </w:rPr>
        <w:t>；若被测温度低于温度计所能测的最低温度，将</w:t>
      </w:r>
      <w:r>
        <w:rPr>
          <w:color w:val="000000"/>
          <w:lang w:eastAsia="zh-CN"/>
        </w:rPr>
        <w:t>________</w:t>
      </w:r>
      <w:r>
        <w:rPr>
          <w:color w:val="000000"/>
          <w:lang w:eastAsia="zh-CN"/>
        </w:rPr>
        <w:t>（填可能发生的现象）。</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3</w:t>
      </w:r>
      <w:r>
        <w:rPr>
          <w:color w:val="000000"/>
          <w:lang w:eastAsia="zh-CN"/>
        </w:rPr>
        <w:t>）图中关于温度计的使用，正确的是</w:t>
      </w:r>
      <w:r>
        <w:rPr>
          <w:color w:val="000000"/>
          <w:lang w:eastAsia="zh-CN"/>
        </w:rPr>
        <w:t>________</w:t>
      </w:r>
      <w:r>
        <w:rPr>
          <w:color w:val="000000"/>
          <w:lang w:eastAsia="zh-CN"/>
        </w:rPr>
        <w:t>。图中温度计的示数是</w:t>
      </w:r>
      <w:r>
        <w:rPr>
          <w:color w:val="000000"/>
          <w:lang w:eastAsia="zh-CN"/>
        </w:rPr>
        <w:t>________°C</w:t>
      </w:r>
      <w:r>
        <w:rPr>
          <w:color w:val="000000"/>
          <w:lang w:eastAsia="zh-CN"/>
        </w:rPr>
        <w:t>。</w:t>
      </w:r>
      <w:r>
        <w:rPr>
          <w:color w:val="000000"/>
          <w:lang w:eastAsia="zh-CN"/>
        </w:rPr>
        <w:t xml:space="preserve">  </w:t>
      </w:r>
    </w:p>
    <w:p w:rsidR="00520A69" w:rsidRDefault="007F7BEE" w:rsidP="00302367">
      <w:pPr>
        <w:spacing w:after="0" w:line="360" w:lineRule="auto"/>
      </w:pPr>
      <w:r>
        <w:rPr>
          <w:noProof/>
        </w:rPr>
        <w:pict>
          <v:shape id="图片 43" o:spid="_x0000_i1075" type="#_x0000_t75" alt="图片_x0020_100025" style="width:232.5pt;height:111.75pt;visibility:visible;mso-wrap-style:square">
            <v:imagedata r:id="rId34" o:title="图片_x0020_100025"/>
          </v:shape>
        </w:pict>
      </w:r>
    </w:p>
    <w:p w:rsidR="00520A69" w:rsidRDefault="00E666F7" w:rsidP="00302367">
      <w:pPr>
        <w:spacing w:after="0" w:line="360" w:lineRule="auto"/>
        <w:rPr>
          <w:lang w:eastAsia="zh-CN"/>
        </w:rPr>
      </w:pPr>
      <w:r>
        <w:rPr>
          <w:color w:val="000000"/>
          <w:lang w:eastAsia="zh-CN"/>
        </w:rPr>
        <w:t>（</w:t>
      </w:r>
      <w:r>
        <w:rPr>
          <w:color w:val="000000"/>
          <w:lang w:eastAsia="zh-CN"/>
        </w:rPr>
        <w:t>4</w:t>
      </w:r>
      <w:r>
        <w:rPr>
          <w:color w:val="000000"/>
          <w:lang w:eastAsia="zh-CN"/>
        </w:rPr>
        <w:t>）下面是某同学测量开水温度的实验步骤：</w:t>
      </w:r>
      <w:r>
        <w:rPr>
          <w:color w:val="000000"/>
          <w:lang w:eastAsia="zh-CN"/>
        </w:rPr>
        <w:t xml:space="preserve">  </w:t>
      </w:r>
    </w:p>
    <w:p w:rsidR="00520A69" w:rsidRDefault="00E666F7" w:rsidP="00302367">
      <w:pPr>
        <w:spacing w:after="0" w:line="360" w:lineRule="auto"/>
        <w:rPr>
          <w:lang w:eastAsia="zh-CN"/>
        </w:rPr>
      </w:pPr>
      <w:r>
        <w:rPr>
          <w:color w:val="000000"/>
          <w:lang w:eastAsia="zh-CN"/>
        </w:rPr>
        <w:t xml:space="preserve">A </w:t>
      </w:r>
      <w:r>
        <w:rPr>
          <w:color w:val="000000"/>
          <w:lang w:eastAsia="zh-CN"/>
        </w:rPr>
        <w:t>．选取温度计，观察温度计的量程和分度值</w:t>
      </w:r>
    </w:p>
    <w:p w:rsidR="00520A69" w:rsidRDefault="00E666F7" w:rsidP="00302367">
      <w:pPr>
        <w:spacing w:after="0" w:line="360" w:lineRule="auto"/>
        <w:rPr>
          <w:lang w:eastAsia="zh-CN"/>
        </w:rPr>
      </w:pPr>
      <w:r>
        <w:rPr>
          <w:color w:val="000000"/>
          <w:lang w:eastAsia="zh-CN"/>
        </w:rPr>
        <w:t xml:space="preserve">B </w:t>
      </w:r>
      <w:r>
        <w:rPr>
          <w:color w:val="000000"/>
          <w:lang w:eastAsia="zh-CN"/>
        </w:rPr>
        <w:t>．估计被测开水的温度</w:t>
      </w:r>
    </w:p>
    <w:p w:rsidR="00520A69" w:rsidRDefault="00E666F7" w:rsidP="00302367">
      <w:pPr>
        <w:spacing w:after="0" w:line="360" w:lineRule="auto"/>
        <w:rPr>
          <w:lang w:eastAsia="zh-CN"/>
        </w:rPr>
      </w:pPr>
      <w:r>
        <w:rPr>
          <w:color w:val="000000"/>
          <w:lang w:eastAsia="zh-CN"/>
        </w:rPr>
        <w:t xml:space="preserve">C </w:t>
      </w:r>
      <w:r>
        <w:rPr>
          <w:color w:val="000000"/>
          <w:lang w:eastAsia="zh-CN"/>
        </w:rPr>
        <w:t>．擦干温度计，整理实验器材</w:t>
      </w:r>
    </w:p>
    <w:p w:rsidR="00520A69" w:rsidRDefault="00E666F7" w:rsidP="00302367">
      <w:pPr>
        <w:spacing w:after="0" w:line="360" w:lineRule="auto"/>
        <w:rPr>
          <w:lang w:eastAsia="zh-CN"/>
        </w:rPr>
      </w:pPr>
      <w:r>
        <w:rPr>
          <w:color w:val="000000"/>
          <w:lang w:eastAsia="zh-CN"/>
        </w:rPr>
        <w:lastRenderedPageBreak/>
        <w:t xml:space="preserve">D </w:t>
      </w:r>
      <w:r>
        <w:rPr>
          <w:color w:val="000000"/>
          <w:lang w:eastAsia="zh-CN"/>
        </w:rPr>
        <w:t>．待温度计的示数稳定后，观察其示数</w:t>
      </w:r>
    </w:p>
    <w:p w:rsidR="00520A69" w:rsidRDefault="00E666F7" w:rsidP="00302367">
      <w:pPr>
        <w:spacing w:after="0" w:line="360" w:lineRule="auto"/>
        <w:rPr>
          <w:lang w:eastAsia="zh-CN"/>
        </w:rPr>
      </w:pPr>
      <w:r>
        <w:rPr>
          <w:color w:val="000000"/>
          <w:lang w:eastAsia="zh-CN"/>
        </w:rPr>
        <w:t xml:space="preserve">E </w:t>
      </w:r>
      <w:r>
        <w:rPr>
          <w:color w:val="000000"/>
          <w:lang w:eastAsia="zh-CN"/>
        </w:rPr>
        <w:t>．让温度计的玻璃泡与水充分接触</w:t>
      </w:r>
    </w:p>
    <w:p w:rsidR="00520A69" w:rsidRDefault="00E666F7" w:rsidP="00302367">
      <w:pPr>
        <w:spacing w:after="0" w:line="360" w:lineRule="auto"/>
        <w:rPr>
          <w:lang w:eastAsia="zh-CN"/>
        </w:rPr>
      </w:pPr>
      <w:r>
        <w:rPr>
          <w:color w:val="000000"/>
          <w:lang w:eastAsia="zh-CN"/>
        </w:rPr>
        <w:t>上述实验步骤中正确的实验顺序是</w:t>
      </w:r>
      <w:r>
        <w:rPr>
          <w:color w:val="000000"/>
          <w:lang w:eastAsia="zh-CN"/>
        </w:rPr>
        <w:t>________</w:t>
      </w:r>
      <w:r>
        <w:rPr>
          <w:color w:val="000000"/>
          <w:lang w:eastAsia="zh-CN"/>
        </w:rPr>
        <w:t>（填实验序号）。</w:t>
      </w:r>
    </w:p>
    <w:p w:rsidR="00520A69" w:rsidRDefault="00E666F7" w:rsidP="00302367">
      <w:pPr>
        <w:spacing w:after="0" w:line="360" w:lineRule="auto"/>
      </w:pPr>
      <w:r>
        <w:rPr>
          <w:color w:val="000000"/>
          <w:lang w:eastAsia="zh-CN"/>
        </w:rPr>
        <w:t>25.“</w:t>
      </w:r>
      <w:r>
        <w:rPr>
          <w:color w:val="000000"/>
          <w:lang w:eastAsia="zh-CN"/>
        </w:rPr>
        <w:t>初心</w:t>
      </w:r>
      <w:r>
        <w:rPr>
          <w:color w:val="000000"/>
          <w:lang w:eastAsia="zh-CN"/>
        </w:rPr>
        <w:t>”</w:t>
      </w:r>
      <w:r>
        <w:rPr>
          <w:color w:val="000000"/>
          <w:lang w:eastAsia="zh-CN"/>
        </w:rPr>
        <w:t>实践活动小组的同学利用一个小玻璃瓶、玻璃细管制成一个温度计，要求温度计的量程是</w:t>
      </w:r>
      <w:r>
        <w:rPr>
          <w:color w:val="000000"/>
          <w:lang w:eastAsia="zh-CN"/>
        </w:rPr>
        <w:t>0</w:t>
      </w:r>
      <w:r>
        <w:rPr>
          <w:color w:val="000000"/>
          <w:lang w:eastAsia="zh-CN"/>
        </w:rPr>
        <w:t>～</w:t>
      </w:r>
      <w:r>
        <w:rPr>
          <w:color w:val="000000"/>
          <w:lang w:eastAsia="zh-CN"/>
        </w:rPr>
        <w:t>100℃</w:t>
      </w:r>
      <w:r>
        <w:rPr>
          <w:color w:val="000000"/>
          <w:lang w:eastAsia="zh-CN"/>
        </w:rPr>
        <w:t>，分度值是</w:t>
      </w:r>
      <w:r>
        <w:rPr>
          <w:color w:val="000000"/>
          <w:lang w:eastAsia="zh-CN"/>
        </w:rPr>
        <w:t>2℃</w:t>
      </w:r>
      <w:r>
        <w:rPr>
          <w:color w:val="000000"/>
          <w:lang w:eastAsia="zh-CN"/>
        </w:rPr>
        <w:t>。对</w:t>
      </w:r>
      <w:r>
        <w:rPr>
          <w:color w:val="000000"/>
          <w:lang w:eastAsia="zh-CN"/>
        </w:rPr>
        <w:t>于在玻璃瓶和细管中装入哪种液体，同组的同学们还未决定是选择</w:t>
      </w:r>
      <w:r>
        <w:rPr>
          <w:color w:val="000000"/>
          <w:lang w:eastAsia="zh-CN"/>
        </w:rPr>
        <w:t>“</w:t>
      </w:r>
      <w:r>
        <w:rPr>
          <w:color w:val="000000"/>
          <w:lang w:eastAsia="zh-CN"/>
        </w:rPr>
        <w:t>甲苯</w:t>
      </w:r>
      <w:r>
        <w:rPr>
          <w:color w:val="000000"/>
          <w:lang w:eastAsia="zh-CN"/>
        </w:rPr>
        <w:t>”</w:t>
      </w:r>
      <w:r>
        <w:rPr>
          <w:color w:val="000000"/>
          <w:lang w:eastAsia="zh-CN"/>
        </w:rPr>
        <w:t>还是选择</w:t>
      </w:r>
      <w:r>
        <w:rPr>
          <w:color w:val="000000"/>
          <w:lang w:eastAsia="zh-CN"/>
        </w:rPr>
        <w:t>“</w:t>
      </w:r>
      <w:r>
        <w:rPr>
          <w:color w:val="000000"/>
          <w:lang w:eastAsia="zh-CN"/>
        </w:rPr>
        <w:t>酒精</w:t>
      </w:r>
      <w:r>
        <w:rPr>
          <w:color w:val="000000"/>
          <w:lang w:eastAsia="zh-CN"/>
        </w:rPr>
        <w:t>”</w:t>
      </w:r>
      <w:r>
        <w:rPr>
          <w:color w:val="000000"/>
          <w:lang w:eastAsia="zh-CN"/>
        </w:rPr>
        <w:t>，他们从物理书中查询到的资料如表格所示。</w:t>
      </w:r>
      <w:r>
        <w:rPr>
          <w:color w:val="000000"/>
        </w:rPr>
        <w:t>当地气压为标准大气压。</w:t>
      </w:r>
      <w:r>
        <w:rPr>
          <w:color w:val="000000"/>
        </w:rPr>
        <w:t xml:space="preserve">  </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450"/>
        <w:gridCol w:w="742"/>
        <w:gridCol w:w="742"/>
      </w:tblGrid>
      <w:tr w:rsidR="00F000A3">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20A69" w:rsidRDefault="00520A69" w:rsidP="00302367">
            <w:pPr>
              <w:spacing w:line="360" w:lineRule="auto"/>
            </w:pP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20A69" w:rsidRDefault="00E666F7" w:rsidP="00302367">
            <w:pPr>
              <w:spacing w:after="0" w:line="360" w:lineRule="auto"/>
            </w:pPr>
            <w:r>
              <w:rPr>
                <w:color w:val="000000"/>
              </w:rPr>
              <w:t>熔点</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20A69" w:rsidRDefault="00E666F7" w:rsidP="00302367">
            <w:pPr>
              <w:spacing w:after="0" w:line="360" w:lineRule="auto"/>
            </w:pPr>
            <w:r>
              <w:rPr>
                <w:color w:val="000000"/>
              </w:rPr>
              <w:t>沸点</w:t>
            </w:r>
            <w:r>
              <w:rPr>
                <w:color w:val="000000"/>
              </w:rPr>
              <w:t>/℃</w:t>
            </w:r>
          </w:p>
        </w:tc>
      </w:tr>
      <w:tr w:rsidR="00F000A3">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20A69" w:rsidRDefault="00E666F7" w:rsidP="00302367">
            <w:pPr>
              <w:spacing w:after="0" w:line="360" w:lineRule="auto"/>
            </w:pPr>
            <w:r>
              <w:rPr>
                <w:color w:val="000000"/>
              </w:rPr>
              <w:t>甲苯</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20A69" w:rsidRDefault="00E666F7" w:rsidP="00302367">
            <w:pPr>
              <w:spacing w:after="0" w:line="360" w:lineRule="auto"/>
            </w:pPr>
            <w:r>
              <w:rPr>
                <w:color w:val="000000"/>
              </w:rPr>
              <w:t>﹣</w:t>
            </w:r>
            <w:r>
              <w:rPr>
                <w:color w:val="000000"/>
              </w:rPr>
              <w:t>117</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20A69" w:rsidRDefault="00E666F7" w:rsidP="00302367">
            <w:pPr>
              <w:spacing w:after="0" w:line="360" w:lineRule="auto"/>
            </w:pPr>
            <w:r>
              <w:rPr>
                <w:color w:val="000000"/>
              </w:rPr>
              <w:t>111</w:t>
            </w:r>
          </w:p>
        </w:tc>
      </w:tr>
      <w:tr w:rsidR="00F000A3">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20A69" w:rsidRDefault="00E666F7" w:rsidP="00302367">
            <w:pPr>
              <w:spacing w:after="0" w:line="360" w:lineRule="auto"/>
            </w:pPr>
            <w:r>
              <w:rPr>
                <w:color w:val="000000"/>
              </w:rPr>
              <w:t>酒精</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20A69" w:rsidRDefault="00E666F7" w:rsidP="00302367">
            <w:pPr>
              <w:spacing w:after="0" w:line="360" w:lineRule="auto"/>
            </w:pPr>
            <w:r>
              <w:rPr>
                <w:color w:val="000000"/>
              </w:rPr>
              <w:t>﹣</w:t>
            </w:r>
            <w:r>
              <w:rPr>
                <w:color w:val="000000"/>
              </w:rPr>
              <w:t>95</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20A69" w:rsidRDefault="00E666F7" w:rsidP="00302367">
            <w:pPr>
              <w:spacing w:after="0" w:line="360" w:lineRule="auto"/>
            </w:pPr>
            <w:r>
              <w:rPr>
                <w:color w:val="000000"/>
              </w:rPr>
              <w:t>78</w:t>
            </w:r>
          </w:p>
        </w:tc>
      </w:tr>
    </w:tbl>
    <w:p w:rsidR="00520A69" w:rsidRDefault="00E666F7" w:rsidP="00302367">
      <w:pPr>
        <w:spacing w:after="0" w:line="360" w:lineRule="auto"/>
        <w:rPr>
          <w:lang w:eastAsia="zh-CN"/>
        </w:rPr>
      </w:pPr>
      <w:r>
        <w:rPr>
          <w:color w:val="000000"/>
          <w:lang w:eastAsia="zh-CN"/>
        </w:rPr>
        <w:t>（</w:t>
      </w:r>
      <w:r>
        <w:rPr>
          <w:color w:val="000000"/>
          <w:lang w:eastAsia="zh-CN"/>
        </w:rPr>
        <w:t>1</w:t>
      </w:r>
      <w:r>
        <w:rPr>
          <w:color w:val="000000"/>
          <w:lang w:eastAsia="zh-CN"/>
        </w:rPr>
        <w:t>）在玻璃瓶和细管中应装入</w:t>
      </w:r>
      <w:r>
        <w:rPr>
          <w:color w:val="000000"/>
          <w:lang w:eastAsia="zh-CN"/>
        </w:rPr>
        <w:t>________</w:t>
      </w:r>
      <w:r>
        <w:rPr>
          <w:color w:val="000000"/>
          <w:lang w:eastAsia="zh-CN"/>
        </w:rPr>
        <w:t>液体制成的温度计才能合乎要求。</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2</w:t>
      </w:r>
      <w:r>
        <w:rPr>
          <w:color w:val="000000"/>
          <w:lang w:eastAsia="zh-CN"/>
        </w:rPr>
        <w:t>）把自制的温度计放入装有适量的</w:t>
      </w:r>
      <w:r>
        <w:rPr>
          <w:color w:val="000000"/>
          <w:lang w:eastAsia="zh-CN"/>
        </w:rPr>
        <w:t>________</w:t>
      </w:r>
      <w:r>
        <w:rPr>
          <w:color w:val="000000"/>
          <w:lang w:eastAsia="zh-CN"/>
        </w:rPr>
        <w:t>液体后，待玻璃管中液柱稳定后在玻璃管中的液面处的位置标出</w:t>
      </w:r>
      <w:r>
        <w:rPr>
          <w:color w:val="000000"/>
          <w:lang w:eastAsia="zh-CN"/>
        </w:rPr>
        <w:t>“0℃”</w:t>
      </w:r>
      <w:r>
        <w:rPr>
          <w:color w:val="000000"/>
          <w:lang w:eastAsia="zh-CN"/>
        </w:rPr>
        <w:t>的刻度线和</w:t>
      </w:r>
      <w:r>
        <w:rPr>
          <w:color w:val="000000"/>
          <w:lang w:eastAsia="zh-CN"/>
        </w:rPr>
        <w:t>“0”</w:t>
      </w:r>
      <w:r>
        <w:rPr>
          <w:color w:val="000000"/>
          <w:lang w:eastAsia="zh-CN"/>
        </w:rPr>
        <w:t>。</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3</w:t>
      </w:r>
      <w:r>
        <w:rPr>
          <w:color w:val="000000"/>
          <w:lang w:eastAsia="zh-CN"/>
        </w:rPr>
        <w:t>）把自制温度计的玻璃瓶放在</w:t>
      </w:r>
      <w:r>
        <w:rPr>
          <w:color w:val="000000"/>
          <w:lang w:eastAsia="zh-CN"/>
        </w:rPr>
        <w:t>________</w:t>
      </w:r>
      <w:r>
        <w:rPr>
          <w:color w:val="000000"/>
          <w:lang w:eastAsia="zh-CN"/>
        </w:rPr>
        <w:t>中，待玻璃管中液柱稳定后在玻璃管中的液面处的位置标出</w:t>
      </w:r>
      <w:r>
        <w:rPr>
          <w:color w:val="000000"/>
          <w:lang w:eastAsia="zh-CN"/>
        </w:rPr>
        <w:t>“100℃”</w:t>
      </w:r>
      <w:r>
        <w:rPr>
          <w:color w:val="000000"/>
          <w:lang w:eastAsia="zh-CN"/>
        </w:rPr>
        <w:t>的刻度线和</w:t>
      </w:r>
      <w:r>
        <w:rPr>
          <w:color w:val="000000"/>
          <w:lang w:eastAsia="zh-CN"/>
        </w:rPr>
        <w:t>“100”</w:t>
      </w:r>
      <w:r>
        <w:rPr>
          <w:color w:val="000000"/>
          <w:lang w:eastAsia="zh-CN"/>
        </w:rPr>
        <w:t>。</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4</w:t>
      </w:r>
      <w:r>
        <w:rPr>
          <w:color w:val="000000"/>
          <w:lang w:eastAsia="zh-CN"/>
        </w:rPr>
        <w:t>）在</w:t>
      </w:r>
      <w:r>
        <w:rPr>
          <w:color w:val="000000"/>
          <w:lang w:eastAsia="zh-CN"/>
        </w:rPr>
        <w:t>“0”</w:t>
      </w:r>
      <w:r>
        <w:rPr>
          <w:color w:val="000000"/>
          <w:lang w:eastAsia="zh-CN"/>
        </w:rPr>
        <w:t>刻线和</w:t>
      </w:r>
      <w:r>
        <w:rPr>
          <w:color w:val="000000"/>
          <w:lang w:eastAsia="zh-CN"/>
        </w:rPr>
        <w:t>“100”</w:t>
      </w:r>
      <w:r>
        <w:rPr>
          <w:color w:val="000000"/>
          <w:lang w:eastAsia="zh-CN"/>
        </w:rPr>
        <w:t>刻线之间分成</w:t>
      </w:r>
      <w:r>
        <w:rPr>
          <w:color w:val="000000"/>
          <w:lang w:eastAsia="zh-CN"/>
        </w:rPr>
        <w:t>________</w:t>
      </w:r>
      <w:r>
        <w:rPr>
          <w:color w:val="000000"/>
          <w:lang w:eastAsia="zh-CN"/>
        </w:rPr>
        <w:t>等份，标出各刻线和对应的数字，并在温度计的适当位置标出温度单位的符号</w:t>
      </w:r>
      <w:r>
        <w:rPr>
          <w:color w:val="000000"/>
          <w:lang w:eastAsia="zh-CN"/>
        </w:rPr>
        <w:t>“℃”</w:t>
      </w:r>
      <w:r>
        <w:rPr>
          <w:color w:val="000000"/>
          <w:lang w:eastAsia="zh-CN"/>
        </w:rPr>
        <w:t>。</w:t>
      </w:r>
      <w:r>
        <w:rPr>
          <w:color w:val="000000"/>
          <w:lang w:eastAsia="zh-CN"/>
        </w:rPr>
        <w:t xml:space="preserve">  </w:t>
      </w:r>
    </w:p>
    <w:p w:rsidR="00520A69" w:rsidRDefault="007F7BEE" w:rsidP="00302367">
      <w:pPr>
        <w:spacing w:after="0" w:line="360" w:lineRule="auto"/>
      </w:pPr>
      <w:r>
        <w:rPr>
          <w:noProof/>
        </w:rPr>
        <w:pict>
          <v:shape id="图片 44" o:spid="_x0000_i1076" type="#_x0000_t75" alt="图片_x0020_100023" style="width:41.25pt;height:104.25pt;visibility:visible;mso-wrap-style:square">
            <v:imagedata r:id="rId35" o:title="图片_x0020_100023"/>
          </v:shape>
        </w:pict>
      </w:r>
    </w:p>
    <w:p w:rsidR="00520A69" w:rsidRDefault="00E666F7" w:rsidP="00302367">
      <w:pPr>
        <w:spacing w:after="0" w:line="360" w:lineRule="auto"/>
        <w:rPr>
          <w:lang w:eastAsia="zh-CN"/>
        </w:rPr>
      </w:pPr>
      <w:r>
        <w:rPr>
          <w:color w:val="000000"/>
          <w:lang w:eastAsia="zh-CN"/>
        </w:rPr>
        <w:t>26.</w:t>
      </w:r>
      <w:r>
        <w:rPr>
          <w:color w:val="000000"/>
          <w:lang w:eastAsia="zh-CN"/>
        </w:rPr>
        <w:t>练习使用温度计：</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1</w:t>
      </w:r>
      <w:r>
        <w:rPr>
          <w:color w:val="000000"/>
          <w:lang w:eastAsia="zh-CN"/>
        </w:rPr>
        <w:t>）实验室常用的温度计是根据液体</w:t>
      </w:r>
      <w:r>
        <w:rPr>
          <w:color w:val="000000"/>
          <w:lang w:eastAsia="zh-CN"/>
        </w:rPr>
        <w:t>________</w:t>
      </w:r>
      <w:r>
        <w:rPr>
          <w:color w:val="000000"/>
          <w:lang w:eastAsia="zh-CN"/>
        </w:rPr>
        <w:t>的规律制成的。</w:t>
      </w:r>
      <w:r>
        <w:rPr>
          <w:color w:val="000000"/>
          <w:lang w:eastAsia="zh-CN"/>
        </w:rPr>
        <w:t xml:space="preserve">    </w:t>
      </w:r>
    </w:p>
    <w:p w:rsidR="00520A69" w:rsidRDefault="00E666F7" w:rsidP="00302367">
      <w:pPr>
        <w:spacing w:after="0" w:line="360" w:lineRule="auto"/>
        <w:rPr>
          <w:lang w:eastAsia="zh-CN"/>
        </w:rPr>
      </w:pPr>
      <w:r>
        <w:rPr>
          <w:color w:val="000000"/>
          <w:lang w:eastAsia="zh-CN"/>
        </w:rPr>
        <w:t>（</w:t>
      </w:r>
      <w:r>
        <w:rPr>
          <w:color w:val="000000"/>
          <w:lang w:eastAsia="zh-CN"/>
        </w:rPr>
        <w:t>2</w:t>
      </w:r>
      <w:r>
        <w:rPr>
          <w:color w:val="000000"/>
          <w:lang w:eastAsia="zh-CN"/>
        </w:rPr>
        <w:t>）使用温度计测热水温度时，有如下步骤：</w:t>
      </w:r>
      <w:r>
        <w:rPr>
          <w:color w:val="000000"/>
          <w:lang w:eastAsia="zh-CN"/>
        </w:rPr>
        <w:t xml:space="preserve">  </w:t>
      </w:r>
    </w:p>
    <w:p w:rsidR="00520A69" w:rsidRDefault="00E666F7" w:rsidP="00302367">
      <w:pPr>
        <w:spacing w:after="0" w:line="360" w:lineRule="auto"/>
        <w:rPr>
          <w:lang w:eastAsia="zh-CN"/>
        </w:rPr>
      </w:pPr>
      <w:r>
        <w:rPr>
          <w:color w:val="000000"/>
          <w:lang w:eastAsia="zh-CN"/>
        </w:rPr>
        <w:t>a.</w:t>
      </w:r>
      <w:r>
        <w:rPr>
          <w:color w:val="000000"/>
          <w:lang w:eastAsia="zh-CN"/>
        </w:rPr>
        <w:t>选取适当的温度计；</w:t>
      </w:r>
    </w:p>
    <w:p w:rsidR="00520A69" w:rsidRDefault="00E666F7" w:rsidP="00302367">
      <w:pPr>
        <w:spacing w:after="0" w:line="360" w:lineRule="auto"/>
        <w:rPr>
          <w:lang w:eastAsia="zh-CN"/>
        </w:rPr>
      </w:pPr>
      <w:r>
        <w:rPr>
          <w:color w:val="000000"/>
          <w:lang w:eastAsia="zh-CN"/>
        </w:rPr>
        <w:t>b.</w:t>
      </w:r>
      <w:r>
        <w:rPr>
          <w:color w:val="000000"/>
          <w:lang w:eastAsia="zh-CN"/>
        </w:rPr>
        <w:t>等待一段时间；</w:t>
      </w:r>
    </w:p>
    <w:p w:rsidR="00520A69" w:rsidRDefault="00E666F7" w:rsidP="00302367">
      <w:pPr>
        <w:spacing w:after="0" w:line="360" w:lineRule="auto"/>
        <w:rPr>
          <w:lang w:eastAsia="zh-CN"/>
        </w:rPr>
      </w:pPr>
      <w:r>
        <w:rPr>
          <w:color w:val="000000"/>
          <w:lang w:eastAsia="zh-CN"/>
        </w:rPr>
        <w:t>c.</w:t>
      </w:r>
      <w:r>
        <w:rPr>
          <w:color w:val="000000"/>
          <w:lang w:eastAsia="zh-CN"/>
        </w:rPr>
        <w:t>让温度计玻璃泡浸没在水中，但不要接触容器底和容器壁；</w:t>
      </w:r>
    </w:p>
    <w:p w:rsidR="00520A69" w:rsidRDefault="00E666F7" w:rsidP="00302367">
      <w:pPr>
        <w:spacing w:after="0" w:line="360" w:lineRule="auto"/>
        <w:rPr>
          <w:lang w:eastAsia="zh-CN"/>
        </w:rPr>
      </w:pPr>
      <w:r>
        <w:rPr>
          <w:color w:val="000000"/>
          <w:lang w:eastAsia="zh-CN"/>
        </w:rPr>
        <w:t>d.</w:t>
      </w:r>
      <w:r>
        <w:rPr>
          <w:color w:val="000000"/>
          <w:lang w:eastAsia="zh-CN"/>
        </w:rPr>
        <w:t>用手摸一下热水杯，估计待测热水的温度；</w:t>
      </w:r>
    </w:p>
    <w:p w:rsidR="00520A69" w:rsidRDefault="00E666F7" w:rsidP="00302367">
      <w:pPr>
        <w:spacing w:after="0" w:line="360" w:lineRule="auto"/>
        <w:rPr>
          <w:lang w:eastAsia="zh-CN"/>
        </w:rPr>
      </w:pPr>
      <w:r>
        <w:rPr>
          <w:color w:val="000000"/>
          <w:lang w:eastAsia="zh-CN"/>
        </w:rPr>
        <w:t>e.</w:t>
      </w:r>
      <w:r>
        <w:rPr>
          <w:color w:val="000000"/>
          <w:lang w:eastAsia="zh-CN"/>
        </w:rPr>
        <w:t>按要求正确读数并记录。</w:t>
      </w:r>
    </w:p>
    <w:p w:rsidR="00520A69" w:rsidRDefault="00E666F7" w:rsidP="00302367">
      <w:pPr>
        <w:spacing w:after="0" w:line="360" w:lineRule="auto"/>
        <w:rPr>
          <w:lang w:eastAsia="zh-CN"/>
        </w:rPr>
      </w:pPr>
      <w:r>
        <w:rPr>
          <w:color w:val="000000"/>
          <w:lang w:eastAsia="zh-CN"/>
        </w:rPr>
        <w:t>按正确的操作程序，步骤排列应该是</w:t>
      </w:r>
      <w:r>
        <w:rPr>
          <w:color w:val="000000"/>
          <w:lang w:eastAsia="zh-CN"/>
        </w:rPr>
        <w:t>________</w:t>
      </w:r>
      <w:r>
        <w:rPr>
          <w:color w:val="000000"/>
          <w:lang w:eastAsia="zh-CN"/>
        </w:rPr>
        <w:t>。</w:t>
      </w:r>
    </w:p>
    <w:p w:rsidR="00520A69" w:rsidRDefault="00E666F7" w:rsidP="00302367">
      <w:pPr>
        <w:spacing w:after="0" w:line="360" w:lineRule="auto"/>
        <w:rPr>
          <w:lang w:eastAsia="zh-CN"/>
        </w:rPr>
      </w:pPr>
      <w:r>
        <w:rPr>
          <w:color w:val="000000"/>
          <w:lang w:eastAsia="zh-CN"/>
        </w:rPr>
        <w:t>如图甲所示温度计的读数方法正确的是</w:t>
      </w:r>
      <w:r>
        <w:rPr>
          <w:color w:val="000000"/>
          <w:lang w:eastAsia="zh-CN"/>
        </w:rPr>
        <w:t>________</w:t>
      </w:r>
      <w:r>
        <w:rPr>
          <w:color w:val="000000"/>
          <w:lang w:eastAsia="zh-CN"/>
        </w:rPr>
        <w:t>（选填</w:t>
      </w:r>
      <w:r>
        <w:rPr>
          <w:color w:val="000000"/>
          <w:lang w:eastAsia="zh-CN"/>
        </w:rPr>
        <w:t>“A”</w:t>
      </w:r>
      <w:r>
        <w:rPr>
          <w:color w:val="000000"/>
          <w:lang w:eastAsia="zh-CN"/>
        </w:rPr>
        <w:t>、</w:t>
      </w:r>
      <w:r>
        <w:rPr>
          <w:color w:val="000000"/>
          <w:lang w:eastAsia="zh-CN"/>
        </w:rPr>
        <w:t>“B”</w:t>
      </w:r>
      <w:r>
        <w:rPr>
          <w:color w:val="000000"/>
          <w:lang w:eastAsia="zh-CN"/>
        </w:rPr>
        <w:t>或</w:t>
      </w:r>
      <w:r>
        <w:rPr>
          <w:color w:val="000000"/>
          <w:lang w:eastAsia="zh-CN"/>
        </w:rPr>
        <w:t>“C”</w:t>
      </w:r>
      <w:r>
        <w:rPr>
          <w:color w:val="000000"/>
          <w:lang w:eastAsia="zh-CN"/>
        </w:rPr>
        <w:t>），示数为</w:t>
      </w:r>
      <w:r>
        <w:rPr>
          <w:color w:val="000000"/>
          <w:lang w:eastAsia="zh-CN"/>
        </w:rPr>
        <w:t>________°C</w:t>
      </w:r>
      <w:r>
        <w:rPr>
          <w:color w:val="000000"/>
          <w:lang w:eastAsia="zh-CN"/>
        </w:rPr>
        <w:t>。</w:t>
      </w:r>
    </w:p>
    <w:p w:rsidR="00520A69" w:rsidRDefault="007F7BEE" w:rsidP="00302367">
      <w:pPr>
        <w:spacing w:after="0" w:line="360" w:lineRule="auto"/>
      </w:pPr>
      <w:r>
        <w:rPr>
          <w:noProof/>
        </w:rPr>
        <w:lastRenderedPageBreak/>
        <w:pict>
          <v:shape id="图片 45" o:spid="_x0000_i1077" type="#_x0000_t75" alt="图片_x0020_100014" style="width:135.75pt;height:130.5pt;visibility:visible;mso-wrap-style:square">
            <v:imagedata r:id="rId36" o:title="图片_x0020_100014"/>
          </v:shape>
        </w:pict>
      </w:r>
    </w:p>
    <w:p w:rsidR="00520A69" w:rsidRDefault="00E666F7" w:rsidP="00302367">
      <w:pPr>
        <w:spacing w:after="0" w:line="360" w:lineRule="auto"/>
        <w:rPr>
          <w:lang w:eastAsia="zh-CN"/>
        </w:rPr>
      </w:pPr>
      <w:r>
        <w:rPr>
          <w:color w:val="000000"/>
          <w:lang w:eastAsia="zh-CN"/>
        </w:rPr>
        <w:t>（</w:t>
      </w:r>
      <w:r>
        <w:rPr>
          <w:color w:val="000000"/>
          <w:lang w:eastAsia="zh-CN"/>
        </w:rPr>
        <w:t>3</w:t>
      </w:r>
      <w:r>
        <w:rPr>
          <w:color w:val="000000"/>
          <w:lang w:eastAsia="zh-CN"/>
        </w:rPr>
        <w:t>）如图乙：是某同学测体温时体温计的一部分，它的示数是</w:t>
      </w:r>
      <w:r>
        <w:rPr>
          <w:color w:val="000000"/>
          <w:lang w:eastAsia="zh-CN"/>
        </w:rPr>
        <w:t>__°C</w:t>
      </w:r>
      <w:r>
        <w:rPr>
          <w:color w:val="000000"/>
          <w:lang w:eastAsia="zh-CN"/>
        </w:rPr>
        <w:t>，粗心的同学没有甩体温计，直接用该体温计先后去测两个体温分别是</w:t>
      </w:r>
      <w:r>
        <w:rPr>
          <w:color w:val="000000"/>
          <w:lang w:eastAsia="zh-CN"/>
        </w:rPr>
        <w:t>38°C</w:t>
      </w:r>
      <w:r>
        <w:rPr>
          <w:color w:val="000000"/>
          <w:lang w:eastAsia="zh-CN"/>
        </w:rPr>
        <w:t>和</w:t>
      </w:r>
      <w:r>
        <w:rPr>
          <w:color w:val="000000"/>
          <w:lang w:eastAsia="zh-CN"/>
        </w:rPr>
        <w:t>40°C</w:t>
      </w:r>
      <w:r>
        <w:rPr>
          <w:color w:val="000000"/>
          <w:lang w:eastAsia="zh-CN"/>
        </w:rPr>
        <w:t>的病人的体温，则体温计的示数分别是</w:t>
      </w:r>
      <w:r>
        <w:rPr>
          <w:color w:val="000000"/>
          <w:lang w:eastAsia="zh-CN"/>
        </w:rPr>
        <w:t>________°C</w:t>
      </w:r>
      <w:r>
        <w:rPr>
          <w:color w:val="000000"/>
          <w:lang w:eastAsia="zh-CN"/>
        </w:rPr>
        <w:t>和</w:t>
      </w:r>
      <w:r>
        <w:rPr>
          <w:color w:val="000000"/>
          <w:lang w:eastAsia="zh-CN"/>
        </w:rPr>
        <w:t>________°C</w:t>
      </w:r>
      <w:r>
        <w:rPr>
          <w:color w:val="000000"/>
          <w:lang w:eastAsia="zh-CN"/>
        </w:rPr>
        <w:t>。</w:t>
      </w:r>
      <w:r>
        <w:rPr>
          <w:color w:val="000000"/>
          <w:lang w:eastAsia="zh-CN"/>
        </w:rPr>
        <w:t xml:space="preserve">  </w:t>
      </w:r>
    </w:p>
    <w:p w:rsidR="00520A69" w:rsidRDefault="007F7BEE" w:rsidP="00302367">
      <w:pPr>
        <w:spacing w:after="0" w:line="360" w:lineRule="auto"/>
      </w:pPr>
      <w:r>
        <w:rPr>
          <w:noProof/>
        </w:rPr>
        <w:pict>
          <v:shape id="图片 46" o:spid="_x0000_i1078" type="#_x0000_t75" alt="图片_x0020_100015" style="width:123.75pt;height:78.75pt;visibility:visible;mso-wrap-style:square">
            <v:imagedata r:id="rId37" o:title="图片_x0020_100015"/>
          </v:shape>
        </w:pict>
      </w:r>
    </w:p>
    <w:p w:rsidR="00520A69" w:rsidRDefault="00E666F7" w:rsidP="00302367">
      <w:pPr>
        <w:spacing w:line="360" w:lineRule="auto"/>
        <w:jc w:val="center"/>
        <w:rPr>
          <w:lang w:eastAsia="zh-CN"/>
        </w:rPr>
      </w:pPr>
      <w:r>
        <w:rPr>
          <w:lang w:eastAsia="zh-CN"/>
        </w:rPr>
        <w:br w:type="page"/>
      </w:r>
      <w:r>
        <w:rPr>
          <w:b/>
          <w:bCs/>
          <w:sz w:val="28"/>
          <w:szCs w:val="28"/>
          <w:lang w:eastAsia="zh-CN"/>
        </w:rPr>
        <w:lastRenderedPageBreak/>
        <w:t>答案</w:t>
      </w:r>
    </w:p>
    <w:p w:rsidR="00520A69" w:rsidRDefault="00E666F7" w:rsidP="00302367">
      <w:pPr>
        <w:spacing w:after="0" w:line="360" w:lineRule="auto"/>
        <w:rPr>
          <w:lang w:eastAsia="zh-CN"/>
        </w:rPr>
      </w:pPr>
      <w:r>
        <w:rPr>
          <w:color w:val="000000"/>
          <w:lang w:eastAsia="zh-CN"/>
        </w:rPr>
        <w:t xml:space="preserve">1. A   </w:t>
      </w:r>
      <w:r>
        <w:rPr>
          <w:color w:val="000000"/>
          <w:lang w:eastAsia="zh-CN"/>
        </w:rPr>
        <w:t xml:space="preserve">2. C   </w:t>
      </w:r>
      <w:r>
        <w:rPr>
          <w:color w:val="000000"/>
          <w:lang w:eastAsia="zh-CN"/>
        </w:rPr>
        <w:t xml:space="preserve">3. D   </w:t>
      </w:r>
      <w:r>
        <w:rPr>
          <w:color w:val="000000"/>
          <w:lang w:eastAsia="zh-CN"/>
        </w:rPr>
        <w:t xml:space="preserve">4. A   </w:t>
      </w:r>
      <w:r>
        <w:rPr>
          <w:color w:val="000000"/>
          <w:lang w:eastAsia="zh-CN"/>
        </w:rPr>
        <w:t xml:space="preserve">5. D   </w:t>
      </w:r>
      <w:r>
        <w:rPr>
          <w:color w:val="000000"/>
          <w:lang w:eastAsia="zh-CN"/>
        </w:rPr>
        <w:t xml:space="preserve">6. B   </w:t>
      </w:r>
      <w:r>
        <w:rPr>
          <w:color w:val="000000"/>
          <w:lang w:eastAsia="zh-CN"/>
        </w:rPr>
        <w:t xml:space="preserve">7. A   </w:t>
      </w:r>
      <w:r>
        <w:rPr>
          <w:color w:val="000000"/>
          <w:lang w:eastAsia="zh-CN"/>
        </w:rPr>
        <w:t xml:space="preserve">8. A   </w:t>
      </w:r>
      <w:r>
        <w:rPr>
          <w:color w:val="000000"/>
          <w:lang w:eastAsia="zh-CN"/>
        </w:rPr>
        <w:t xml:space="preserve">9. A   </w:t>
      </w:r>
      <w:r>
        <w:rPr>
          <w:color w:val="000000"/>
          <w:lang w:eastAsia="zh-CN"/>
        </w:rPr>
        <w:t xml:space="preserve">10. A   </w:t>
      </w:r>
      <w:r>
        <w:rPr>
          <w:color w:val="000000"/>
          <w:lang w:eastAsia="zh-CN"/>
        </w:rPr>
        <w:t xml:space="preserve">11. D   </w:t>
      </w:r>
      <w:r>
        <w:rPr>
          <w:color w:val="000000"/>
          <w:lang w:eastAsia="zh-CN"/>
        </w:rPr>
        <w:t xml:space="preserve">12. B   </w:t>
      </w:r>
      <w:r>
        <w:rPr>
          <w:color w:val="000000"/>
          <w:lang w:eastAsia="zh-CN"/>
        </w:rPr>
        <w:t xml:space="preserve">13. C   </w:t>
      </w:r>
      <w:r>
        <w:rPr>
          <w:color w:val="000000"/>
          <w:lang w:eastAsia="zh-CN"/>
        </w:rPr>
        <w:t xml:space="preserve">14. C   </w:t>
      </w:r>
      <w:r>
        <w:rPr>
          <w:color w:val="000000"/>
          <w:lang w:eastAsia="zh-CN"/>
        </w:rPr>
        <w:t xml:space="preserve">15. B   </w:t>
      </w:r>
    </w:p>
    <w:p w:rsidR="00302367" w:rsidRDefault="00E666F7" w:rsidP="00250708">
      <w:pPr>
        <w:spacing w:after="0" w:line="360" w:lineRule="auto"/>
        <w:ind w:left="283" w:hangingChars="135" w:hanging="283"/>
        <w:rPr>
          <w:lang w:eastAsia="zh-CN"/>
        </w:rPr>
      </w:pPr>
      <w:r>
        <w:rPr>
          <w:color w:val="000000"/>
          <w:lang w:eastAsia="zh-CN"/>
        </w:rPr>
        <w:t xml:space="preserve">16. </w:t>
      </w:r>
      <w:r>
        <w:rPr>
          <w:color w:val="000000"/>
          <w:lang w:eastAsia="zh-CN"/>
        </w:rPr>
        <w:t>（</w:t>
      </w:r>
      <w:r>
        <w:rPr>
          <w:color w:val="000000"/>
          <w:lang w:eastAsia="zh-CN"/>
        </w:rPr>
        <w:t>1</w:t>
      </w:r>
      <w:r>
        <w:rPr>
          <w:color w:val="000000"/>
          <w:lang w:eastAsia="zh-CN"/>
        </w:rPr>
        <w:t>）</w:t>
      </w:r>
      <w:r w:rsidR="00F000A3" w:rsidRPr="009E720F">
        <w:rPr>
          <w:lang w:eastAsia="zh-CN"/>
        </w:rPr>
        <w:fldChar w:fldCharType="begin"/>
      </w:r>
      <w:r w:rsidR="009E720F" w:rsidRPr="009E720F">
        <w:rPr>
          <w:lang w:eastAsia="zh-CN"/>
        </w:rPr>
        <w:instrText xml:space="preserve"> QUOTE </w:instrText>
      </w:r>
      <w:r w:rsidRPr="00E666F7">
        <w:rPr>
          <w:lang w:eastAsia="zh-CN"/>
        </w:rPr>
        <w:fldChar w:fldCharType="begin"/>
      </w:r>
      <w:r w:rsidRPr="00E666F7">
        <w:rPr>
          <w:lang w:eastAsia="zh-CN"/>
        </w:rPr>
        <w:instrText xml:space="preserve"> QUOTE </w:instrText>
      </w:r>
      <w:r w:rsidRPr="00E666F7">
        <w:rPr>
          <w:position w:val="-30"/>
        </w:rPr>
        <w:pict>
          <v:shape id="_x0000_i1097" type="#_x0000_t75" style="width:9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85C96&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85C9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lt;/m:t&gt;&lt;/m:r&gt;&lt;/m:num&gt;&lt;m:den&gt;&lt;m:r&gt;&lt;w:rPr&gt;&lt;w:rFonts w:ascii=&quot;Cambria Math&quot; w:hint=&quot;fareast&quot;/&gt;&lt;wx:font wx:val=&quot;Cambria Math&quot;/&gt;&lt;w:i/&gt;&lt;w:lang w:fareast=&quot;ZH-CN&quot;/&gt;&lt;/w:rPr&gt;&lt;m:t&gt;9&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E666F7">
        <w:rPr>
          <w:lang w:eastAsia="zh-CN"/>
        </w:rPr>
        <w:instrText xml:space="preserve"> </w:instrText>
      </w:r>
      <w:r w:rsidRPr="00E666F7">
        <w:rPr>
          <w:lang w:eastAsia="zh-CN"/>
        </w:rPr>
        <w:fldChar w:fldCharType="separate"/>
      </w:r>
      <w:r w:rsidRPr="00E666F7">
        <w:rPr>
          <w:position w:val="-30"/>
        </w:rPr>
        <w:pict>
          <v:shape id="_x0000_i1098" type="#_x0000_t75" style="width:9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85C96&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85C9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lt;/m:t&gt;&lt;/m:r&gt;&lt;/m:num&gt;&lt;m:den&gt;&lt;m:r&gt;&lt;w:rPr&gt;&lt;w:rFonts w:ascii=&quot;Cambria Math&quot; w:hint=&quot;fareast&quot;/&gt;&lt;wx:font wx:val=&quot;Cambria Math&quot;/&gt;&lt;w:i/&gt;&lt;w:lang w:fareast=&quot;ZH-CN&quot;/&gt;&lt;/w:rPr&gt;&lt;m:t&gt;9&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E666F7">
        <w:rPr>
          <w:lang w:eastAsia="zh-CN"/>
        </w:rPr>
        <w:fldChar w:fldCharType="end"/>
      </w:r>
      <w:r w:rsidR="009E720F" w:rsidRPr="009E720F">
        <w:rPr>
          <w:lang w:eastAsia="zh-CN"/>
        </w:rPr>
        <w:instrText xml:space="preserve"> </w:instrText>
      </w:r>
      <w:r w:rsidR="00F000A3" w:rsidRPr="009E720F">
        <w:rPr>
          <w:lang w:eastAsia="zh-CN"/>
        </w:rPr>
        <w:fldChar w:fldCharType="separate"/>
      </w:r>
      <w:r w:rsidRPr="00E666F7">
        <w:rPr>
          <w:lang w:eastAsia="zh-CN"/>
        </w:rPr>
        <w:fldChar w:fldCharType="begin"/>
      </w:r>
      <w:r w:rsidRPr="00E666F7">
        <w:rPr>
          <w:lang w:eastAsia="zh-CN"/>
        </w:rPr>
        <w:instrText xml:space="preserve"> QUOTE </w:instrText>
      </w:r>
      <w:r w:rsidRPr="00E666F7">
        <w:rPr>
          <w:position w:val="-30"/>
        </w:rPr>
        <w:pict>
          <v:shape id="_x0000_i1099" type="#_x0000_t75" style="width:9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6D56E1&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D56E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lt;/m:t&gt;&lt;/m:r&gt;&lt;/m:num&gt;&lt;m:den&gt;&lt;m:r&gt;&lt;w:rPr&gt;&lt;w:rFonts w:ascii=&quot;Cambria Math&quot; w:hint=&quot;fareast&quot;/&gt;&lt;wx:font wx:val=&quot;Cambria Math&quot;/&gt;&lt;w:i/&gt;&lt;w:lang w:fareast=&quot;ZH-CN&quot;/&gt;&lt;/w:rPr&gt;&lt;m:t&gt;9&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E666F7">
        <w:rPr>
          <w:lang w:eastAsia="zh-CN"/>
        </w:rPr>
        <w:instrText xml:space="preserve"> </w:instrText>
      </w:r>
      <w:r w:rsidRPr="00E666F7">
        <w:rPr>
          <w:lang w:eastAsia="zh-CN"/>
        </w:rPr>
        <w:fldChar w:fldCharType="separate"/>
      </w:r>
      <w:r w:rsidRPr="00E666F7">
        <w:rPr>
          <w:position w:val="-30"/>
        </w:rPr>
        <w:pict>
          <v:shape id="_x0000_i1100" type="#_x0000_t75" style="width:9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79D1&quot;/&gt;&lt;wsp:rsid wsp:val=&quot;00105B32&quot;/&gt;&lt;wsp:rsid wsp:val=&quot;0016193D&quot;/&gt;&lt;wsp:rsid wsp:val=&quot;00170002&quot;/&gt;&lt;wsp:rsid wsp:val=&quot;0019595E&quot;/&gt;&lt;wsp:rsid wsp:val=&quot;00243F78&quot;/&gt;&lt;wsp:rsid wsp:val=&quot;00244DEA&quot;/&gt;&lt;wsp:rsid wsp:val=&quot;00250708&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6D56E1&quot;/&gt;&lt;wsp:rsid wsp:val=&quot;007354C3&quot;/&gt;&lt;wsp:rsid wsp:val=&quot;00751BBD&quot;/&gt;&lt;wsp:rsid wsp:val=&quot;00777D0A&quot;/&gt;&lt;wsp:rsid wsp:val=&quot;007A43E3&quot;/&gt;&lt;wsp:rsid wsp:val=&quot;007F7BEE&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666F7&quot;/&gt;&lt;wsp:rsid wsp:val=&quot;00E7434B&quot;/&gt;&lt;wsp:rsid wsp:val=&quot;00E74CE9&quot;/&gt;&lt;wsp:rsid wsp:val=&quot;00E84440&quot;/&gt;&lt;wsp:rsid wsp:val=&quot;00EA7F9A&quot;/&gt;&lt;wsp:rsid wsp:val=&quot;00ED4BBB&quot;/&gt;&lt;wsp:rsid wsp:val=&quot;00EE6DE3&quot;/&gt;&lt;wsp:rsid wsp:val=&quot;00EE7645&quot;/&gt;&lt;wsp:rsid wsp:val=&quot;00F000A3&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D56E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lt;/m:t&gt;&lt;/m:r&gt;&lt;/m:num&gt;&lt;m:den&gt;&lt;m:r&gt;&lt;w:rPr&gt;&lt;w:rFonts w:ascii=&quot;Cambria Math&quot; w:hint=&quot;fareast&quot;/&gt;&lt;wx:font wx:val=&quot;Cambria Math&quot;/&gt;&lt;w:i/&gt;&lt;w:lang w:fareast=&quot;ZH-CN&quot;/&gt;&lt;/w:rPr&gt;&lt;m:t&gt;9&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E666F7">
        <w:rPr>
          <w:lang w:eastAsia="zh-CN"/>
        </w:rPr>
        <w:fldChar w:fldCharType="end"/>
      </w:r>
      <w:r w:rsidR="00F000A3" w:rsidRPr="009E720F">
        <w:rPr>
          <w:lang w:eastAsia="zh-CN"/>
        </w:rPr>
        <w:fldChar w:fldCharType="end"/>
      </w:r>
    </w:p>
    <w:p w:rsidR="00302367" w:rsidRDefault="00E666F7" w:rsidP="00302367">
      <w:pPr>
        <w:spacing w:after="0" w:line="360" w:lineRule="auto"/>
        <w:rPr>
          <w:lang w:eastAsia="zh-CN"/>
        </w:rPr>
      </w:pPr>
      <w:r>
        <w:rPr>
          <w:color w:val="000000"/>
          <w:lang w:eastAsia="zh-CN"/>
        </w:rPr>
        <w:t>（</w:t>
      </w:r>
      <w:r>
        <w:rPr>
          <w:color w:val="000000"/>
          <w:lang w:eastAsia="zh-CN"/>
        </w:rPr>
        <w:t>2</w:t>
      </w:r>
      <w:r>
        <w:rPr>
          <w:color w:val="000000"/>
          <w:lang w:eastAsia="zh-CN"/>
        </w:rPr>
        <w:t>）</w:t>
      </w:r>
      <w:r>
        <w:rPr>
          <w:color w:val="000000"/>
          <w:lang w:eastAsia="zh-CN"/>
        </w:rPr>
        <w:t>20</w:t>
      </w:r>
    </w:p>
    <w:p w:rsidR="00302367" w:rsidRDefault="00E666F7" w:rsidP="00302367">
      <w:pPr>
        <w:spacing w:after="0" w:line="360" w:lineRule="auto"/>
        <w:rPr>
          <w:lang w:eastAsia="zh-CN"/>
        </w:rPr>
      </w:pPr>
      <w:r>
        <w:rPr>
          <w:color w:val="000000"/>
          <w:lang w:eastAsia="zh-CN"/>
        </w:rPr>
        <w:t>（</w:t>
      </w:r>
      <w:r>
        <w:rPr>
          <w:color w:val="000000"/>
          <w:lang w:eastAsia="zh-CN"/>
        </w:rPr>
        <w:t>3</w:t>
      </w:r>
      <w:r>
        <w:rPr>
          <w:color w:val="000000"/>
          <w:lang w:eastAsia="zh-CN"/>
        </w:rPr>
        <w:t>）</w:t>
      </w:r>
      <w:r>
        <w:rPr>
          <w:color w:val="000000"/>
          <w:lang w:eastAsia="zh-CN"/>
        </w:rPr>
        <w:t>49</w:t>
      </w:r>
    </w:p>
    <w:p w:rsidR="00520A69" w:rsidRDefault="00E666F7" w:rsidP="00302367">
      <w:pPr>
        <w:spacing w:after="0" w:line="360" w:lineRule="auto"/>
        <w:rPr>
          <w:lang w:eastAsia="zh-CN"/>
        </w:rPr>
      </w:pPr>
      <w:r>
        <w:rPr>
          <w:color w:val="000000"/>
          <w:lang w:eastAsia="zh-CN"/>
        </w:rPr>
        <w:t>（</w:t>
      </w:r>
      <w:r>
        <w:rPr>
          <w:color w:val="000000"/>
          <w:lang w:eastAsia="zh-CN"/>
        </w:rPr>
        <w:t>4</w:t>
      </w:r>
      <w:r>
        <w:rPr>
          <w:color w:val="000000"/>
          <w:lang w:eastAsia="zh-CN"/>
        </w:rPr>
        <w:t>）</w:t>
      </w:r>
      <w:r>
        <w:rPr>
          <w:color w:val="000000"/>
          <w:lang w:eastAsia="zh-CN"/>
        </w:rPr>
        <w:t xml:space="preserve">40   </w:t>
      </w:r>
    </w:p>
    <w:p w:rsidR="00520A69" w:rsidRDefault="00E666F7" w:rsidP="00302367">
      <w:pPr>
        <w:spacing w:after="0" w:line="360" w:lineRule="auto"/>
        <w:rPr>
          <w:lang w:eastAsia="zh-CN"/>
        </w:rPr>
      </w:pPr>
      <w:r>
        <w:rPr>
          <w:color w:val="000000"/>
          <w:lang w:eastAsia="zh-CN"/>
        </w:rPr>
        <w:t>17. 35</w:t>
      </w:r>
      <w:r>
        <w:rPr>
          <w:color w:val="000000"/>
          <w:lang w:eastAsia="zh-CN"/>
        </w:rPr>
        <w:t>～</w:t>
      </w:r>
      <w:r>
        <w:rPr>
          <w:color w:val="000000"/>
          <w:lang w:eastAsia="zh-CN"/>
        </w:rPr>
        <w:t>42</w:t>
      </w:r>
      <w:r>
        <w:rPr>
          <w:color w:val="000000"/>
          <w:lang w:eastAsia="zh-CN"/>
        </w:rPr>
        <w:t>；</w:t>
      </w:r>
      <w:r>
        <w:rPr>
          <w:color w:val="000000"/>
          <w:lang w:eastAsia="zh-CN"/>
        </w:rPr>
        <w:t>0.1</w:t>
      </w:r>
      <w:r>
        <w:rPr>
          <w:color w:val="000000"/>
          <w:lang w:eastAsia="zh-CN"/>
        </w:rPr>
        <w:t>；</w:t>
      </w:r>
      <w:r>
        <w:rPr>
          <w:color w:val="000000"/>
          <w:lang w:eastAsia="zh-CN"/>
        </w:rPr>
        <w:t>35.8</w:t>
      </w:r>
      <w:r>
        <w:rPr>
          <w:color w:val="000000"/>
          <w:lang w:eastAsia="zh-CN"/>
        </w:rPr>
        <w:t>；能</w:t>
      </w:r>
      <w:r>
        <w:rPr>
          <w:color w:val="000000"/>
          <w:lang w:eastAsia="zh-CN"/>
        </w:rPr>
        <w:t xml:space="preserve">   </w:t>
      </w:r>
    </w:p>
    <w:p w:rsidR="00520A69" w:rsidRDefault="00E666F7" w:rsidP="00302367">
      <w:pPr>
        <w:spacing w:after="0" w:line="360" w:lineRule="auto"/>
        <w:rPr>
          <w:lang w:eastAsia="zh-CN"/>
        </w:rPr>
      </w:pPr>
      <w:r>
        <w:rPr>
          <w:color w:val="000000"/>
          <w:lang w:eastAsia="zh-CN"/>
        </w:rPr>
        <w:t>18. 1℃</w:t>
      </w:r>
      <w:r>
        <w:rPr>
          <w:color w:val="000000"/>
          <w:lang w:eastAsia="zh-CN"/>
        </w:rPr>
        <w:t>；</w:t>
      </w:r>
      <w:r>
        <w:rPr>
          <w:color w:val="000000"/>
          <w:lang w:eastAsia="zh-CN"/>
        </w:rPr>
        <w:t>32</w:t>
      </w:r>
      <w:r>
        <w:rPr>
          <w:color w:val="000000"/>
          <w:lang w:eastAsia="zh-CN"/>
        </w:rPr>
        <w:t>；</w:t>
      </w:r>
      <w:r>
        <w:rPr>
          <w:color w:val="000000"/>
          <w:lang w:eastAsia="zh-CN"/>
        </w:rPr>
        <w:t xml:space="preserve">15℃—25℃   </w:t>
      </w:r>
    </w:p>
    <w:p w:rsidR="00520A69" w:rsidRDefault="00E666F7" w:rsidP="00302367">
      <w:pPr>
        <w:spacing w:after="0" w:line="360" w:lineRule="auto"/>
        <w:rPr>
          <w:lang w:eastAsia="zh-CN"/>
        </w:rPr>
      </w:pPr>
      <w:r>
        <w:rPr>
          <w:color w:val="000000"/>
          <w:lang w:eastAsia="zh-CN"/>
        </w:rPr>
        <w:t>19. -4℃</w:t>
      </w:r>
      <w:r>
        <w:rPr>
          <w:color w:val="000000"/>
          <w:lang w:eastAsia="zh-CN"/>
        </w:rPr>
        <w:t>；下</w:t>
      </w:r>
      <w:r>
        <w:rPr>
          <w:color w:val="000000"/>
          <w:lang w:eastAsia="zh-CN"/>
        </w:rPr>
        <w:t>降</w:t>
      </w:r>
      <w:r>
        <w:rPr>
          <w:color w:val="000000"/>
          <w:lang w:eastAsia="zh-CN"/>
        </w:rPr>
        <w:t xml:space="preserve">   </w:t>
      </w:r>
    </w:p>
    <w:p w:rsidR="00520A69" w:rsidRDefault="00E666F7" w:rsidP="00302367">
      <w:pPr>
        <w:spacing w:after="0" w:line="360" w:lineRule="auto"/>
        <w:rPr>
          <w:lang w:eastAsia="zh-CN"/>
        </w:rPr>
      </w:pPr>
      <w:r>
        <w:rPr>
          <w:color w:val="000000"/>
          <w:lang w:eastAsia="zh-CN"/>
        </w:rPr>
        <w:t xml:space="preserve">20. </w:t>
      </w:r>
      <w:r>
        <w:rPr>
          <w:color w:val="000000"/>
          <w:lang w:eastAsia="zh-CN"/>
        </w:rPr>
        <w:t>热胀冷缩；</w:t>
      </w:r>
      <w:r>
        <w:rPr>
          <w:color w:val="000000"/>
          <w:lang w:eastAsia="zh-CN"/>
        </w:rPr>
        <w:t>0℃</w:t>
      </w:r>
      <w:r>
        <w:rPr>
          <w:color w:val="000000"/>
          <w:lang w:eastAsia="zh-CN"/>
        </w:rPr>
        <w:t>；低</w:t>
      </w:r>
      <w:r>
        <w:rPr>
          <w:color w:val="000000"/>
          <w:lang w:eastAsia="zh-CN"/>
        </w:rPr>
        <w:t xml:space="preserve">   </w:t>
      </w:r>
    </w:p>
    <w:p w:rsidR="00520A69" w:rsidRDefault="00E666F7" w:rsidP="00302367">
      <w:pPr>
        <w:spacing w:after="0" w:line="360" w:lineRule="auto"/>
        <w:rPr>
          <w:lang w:eastAsia="zh-CN"/>
        </w:rPr>
      </w:pPr>
      <w:r>
        <w:rPr>
          <w:color w:val="000000"/>
          <w:lang w:eastAsia="zh-CN"/>
        </w:rPr>
        <w:t xml:space="preserve">21. </w:t>
      </w:r>
      <w:r>
        <w:rPr>
          <w:color w:val="000000"/>
          <w:lang w:eastAsia="zh-CN"/>
        </w:rPr>
        <w:t>（</w:t>
      </w:r>
      <w:r>
        <w:rPr>
          <w:color w:val="000000"/>
          <w:lang w:eastAsia="zh-CN"/>
        </w:rPr>
        <w:t>1</w:t>
      </w:r>
      <w:r>
        <w:rPr>
          <w:color w:val="000000"/>
          <w:lang w:eastAsia="zh-CN"/>
        </w:rPr>
        <w:t>）摄氏温度的规定是：标准大气压下水的沸点为</w:t>
      </w:r>
      <w:r>
        <w:rPr>
          <w:color w:val="000000"/>
          <w:lang w:eastAsia="zh-CN"/>
        </w:rPr>
        <w:t>100℃</w:t>
      </w:r>
      <w:r>
        <w:rPr>
          <w:color w:val="000000"/>
          <w:lang w:eastAsia="zh-CN"/>
        </w:rPr>
        <w:t>，冰点为</w:t>
      </w:r>
      <w:r>
        <w:rPr>
          <w:color w:val="000000"/>
          <w:lang w:eastAsia="zh-CN"/>
        </w:rPr>
        <w:t>0℃</w:t>
      </w:r>
      <w:r>
        <w:rPr>
          <w:color w:val="000000"/>
          <w:lang w:eastAsia="zh-CN"/>
        </w:rPr>
        <w:t>，</w:t>
      </w:r>
      <w:r>
        <w:rPr>
          <w:color w:val="000000"/>
          <w:lang w:eastAsia="zh-CN"/>
        </w:rPr>
        <w:t>100℃</w:t>
      </w:r>
      <w:r>
        <w:rPr>
          <w:color w:val="000000"/>
          <w:lang w:eastAsia="zh-CN"/>
        </w:rPr>
        <w:t>和</w:t>
      </w:r>
      <w:r>
        <w:rPr>
          <w:color w:val="000000"/>
          <w:lang w:eastAsia="zh-CN"/>
        </w:rPr>
        <w:t>0℃</w:t>
      </w:r>
      <w:r>
        <w:rPr>
          <w:color w:val="000000"/>
          <w:lang w:eastAsia="zh-CN"/>
        </w:rPr>
        <w:t>之间有</w:t>
      </w:r>
      <w:r>
        <w:rPr>
          <w:color w:val="000000"/>
          <w:lang w:eastAsia="zh-CN"/>
        </w:rPr>
        <w:t>100</w:t>
      </w:r>
      <w:r>
        <w:rPr>
          <w:color w:val="000000"/>
          <w:lang w:eastAsia="zh-CN"/>
        </w:rPr>
        <w:t>等份，每一份代表</w:t>
      </w:r>
      <w:r>
        <w:rPr>
          <w:color w:val="000000"/>
          <w:lang w:eastAsia="zh-CN"/>
        </w:rPr>
        <w:t>1℃</w:t>
      </w:r>
      <w:r>
        <w:rPr>
          <w:color w:val="000000"/>
          <w:lang w:eastAsia="zh-CN"/>
        </w:rPr>
        <w:t>，而该温度计的</w:t>
      </w:r>
      <w:r>
        <w:rPr>
          <w:color w:val="000000"/>
          <w:lang w:eastAsia="zh-CN"/>
        </w:rPr>
        <w:t>80</w:t>
      </w:r>
      <w:r>
        <w:rPr>
          <w:color w:val="000000"/>
          <w:lang w:eastAsia="zh-CN"/>
        </w:rPr>
        <w:t>个小格表示</w:t>
      </w:r>
      <w:r>
        <w:rPr>
          <w:color w:val="000000"/>
          <w:lang w:eastAsia="zh-CN"/>
        </w:rPr>
        <w:t>100℃</w:t>
      </w:r>
      <w:r>
        <w:rPr>
          <w:color w:val="000000"/>
          <w:lang w:eastAsia="zh-CN"/>
        </w:rPr>
        <w:t>，设温度计示数为</w:t>
      </w:r>
      <w:r>
        <w:rPr>
          <w:color w:val="000000"/>
          <w:lang w:eastAsia="zh-CN"/>
        </w:rPr>
        <w:t>21℃</w:t>
      </w:r>
      <w:r>
        <w:rPr>
          <w:color w:val="000000"/>
          <w:lang w:eastAsia="zh-CN"/>
        </w:rPr>
        <w:t>时的实际温度为</w:t>
      </w:r>
      <w:r>
        <w:rPr>
          <w:color w:val="000000"/>
          <w:lang w:eastAsia="zh-CN"/>
        </w:rPr>
        <w:t>t</w:t>
      </w:r>
      <w:r>
        <w:rPr>
          <w:color w:val="000000"/>
          <w:lang w:eastAsia="zh-CN"/>
        </w:rPr>
        <w:t>，则</w:t>
      </w:r>
      <w:r>
        <w:rPr>
          <w:color w:val="000000"/>
          <w:lang w:eastAsia="zh-CN"/>
        </w:rPr>
        <w:t xml:space="preserve"> </w:t>
      </w:r>
      <w:r w:rsidR="00F000A3" w:rsidRPr="009E720F">
        <w:rPr>
          <w:color w:val="000000"/>
          <w:lang w:eastAsia="zh-CN"/>
        </w:rPr>
        <w:fldChar w:fldCharType="begin"/>
      </w:r>
      <w:r w:rsidR="009E720F" w:rsidRPr="009E720F">
        <w:rPr>
          <w:color w:val="000000"/>
          <w:lang w:eastAsia="zh-CN"/>
        </w:rPr>
        <w:instrText xml:space="preserve"> QUOTE </w:instrText>
      </w:r>
      <w:r w:rsidR="007F7BEE" w:rsidRPr="00F000A3">
        <w:rPr>
          <w:position w:val="-32"/>
        </w:rPr>
        <w:pict>
          <v:shape id="_x0000_i1079" type="#_x0000_t75" style="width:96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663A6&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B663A6&quot; wsp:rsidP=&quot;00B663A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0&lt;/m:t&gt;&lt;/m:r&gt;&lt;m:r&gt;&lt;w:rPr&gt;&lt;w:rFonts w:ascii=&quot;Cambria Math&quot; w:hint=&quot;fareast&quot;/&gt;&lt;wx:font wx:val=&quot;瀹嬩綋&quot;/&gt;&lt;w:i/&gt;&lt;w:lang w:fareast=&quot;ZH-CFonFonN&quot;/&gt;&lt;/w:rPr&gt;&lt;m:t&gt;掳&lt;/m:t&gt;&lt;/m:r&gt;&lt;m:r&gt;&lt;m:rPr&gt;&lt;m:nor/&gt;&lt;/m:rPr&gt;&lt;w:rPr&gt;&lt;w:rFonts w:ascii=&quot;Cambria Math&quot; w:hint=&quot;fareast&quot;/&gt;&lt;wx:font wx:val=&quot;Cambria Math&quot;/&gt;&lt;w:lang w:fareast=&quot;ZH-CN&quot;/&gt;&lt;/w:rPr&gt;&lt;m:t&gt;C-&lt;/m:t&gt;&lt;/m:r&gt;&lt;m:r&gt;&lt;w:rPr&gt;&lt;w:rFonts w:ascii=&quot;Cambria Math&quot; w:hinnt=n&quot;fareast&quot;/&gt;&lt;wx:font wx:val=&quot;Cambria Math&quot;/&gt;&lt;w:i/&gt;&lt;w:lang w:fareast=&quot;ZH-CN&quot;/&gt;&lt;/w:rPr&gt;&lt;m:t&gt;0&lt;/m:t&gt;&lt;/m:r&gt;&lt;m:r&gt;&lt;w:rPr&gt;&lt;w:rFonts w:ascii=&quot;Cambria Math&quot; w:hint=&quot;fareast&quot;/&gt;&lt;wx:font wx:val=&quot;瀹嬩綋&quot;/&gt;&lt;w:i/&gt;&lt;w:lang w:fareast=&quot;ZH-CN&quot;/&gt;&lt;/w:rPr&gt;&lt;m:t&gt;掳&lt;/m:t&gt;&lt;/m:r&gt;:hin&lt;m:rnt=n&gt;&lt;m:rPr&gt;&lt;m:nor/&gt;&lt;/m:rPr&gt;&lt;w:rPr&gt;&lt;w:rFonts w:ascii=&quot;Cambria Math&quot; w:hint=&quot;fareast&quot;/&gt;&lt;wx:font wx:val=&quot;Cambria Math&quot;/&gt;&lt;w:lang w:fareast=&quot;ZH-CN&quot;/&gt;&lt;/w:rPr&gt;&lt;m:t&gt;C&lt;/m:t&gt;&lt;/m:r&gt;&lt;/m:num&gt;&lt;m:den&gt;&lt;m:r&gt;&lt;w:rPr&gt;&lt;w:rFonts w:ascii=&quot;Cambria Math&quot; w:hint=&quot;fareast&quot;/&gt;&lt;wx:font wx:val=&quot;Cambria Math&quot;/&gt;&lt;w:i/&gt;&lt;w:lang w:fareast=&quot;ZH-CN&quot;/&gt;&lt;/w:rPr&gt;&lt;m:t&gt;85&lt;/m:t&gt;&lt;/m:r&gt;&lt;m:r&gt;&lt;w:rPr&gt;&lt;w:rFonts w:ascii=&quot;Cambria Math&quot; w:hint=&quot;fareast&quot;/&gt;&lt;wx:font wx:val=&quot;瀹嬩綋&quot;/&gt;&lt;w:i/&gt;&lt;w:lang w:fareast=&quot;ZH-CN&quot;/&gt;&lt;/w:rPr&gt;&lt;m:t&gt;掳&lt;/m:t&gt;&lt;/m:r&gt;&lt;m:r&gt;&lt;m:rPr&gt;&lt;m:n/&gt;&lt;wor/&gt;&lt;/m:nt wrPr&gt;&lt;w:rPr&gt;&lt;w:rFonts w:ascii=&quot;Cambria Math&quot; w:hint=&quot;fareast&quot;/&gt;&lt;wx:font wx:val=&quot;Cambria Math&quot;/&gt;&lt;w:lang w:fareast=&quot;ZH-CN&quot;/&gt;&lt;/w:rPr&gt;&lt;m:t&gt;C-&lt;/m:t&gt;&lt;/m:r&gt;&lt;m:r&gt;&lt;w:rPr&gt;&lt;w:rFonts w:ascii=&quot;Cambria Math&quot; w:hint=&quot;fareast&quot;/&gt;&lt;wx:font wx:val=&quot;Cambria Math&quot;/&gt;&lt;w:i/&gt;&lt;w:lang w:fareast=&quot;ZH-CN&quot;/&gt;&lt;/w:rPr&gt;&lt;m:t&gt;5&lt;/m:t&gt;&lt;/m:r&gt;&lt;m:r&gt;&lt;w:rPr&gt;&lt;w:rFonts w:ascii=&quot;Cambria Math&quot; w:hint=&quot;fareast&quot;/&gt;&lt;wx:font wx:val=&quot;瀹嬩綋&quot;/&gt;&lt;w:i/&gt;&lt;w:lang w:fareast=&quot;ZH-CN&quot;/&gt;&lt;/w:rPr&gt;&lt;m:t&gt;掳&lt;/m:t&gt;&lt;/m:r&gt;&lt;m:r&gt;&lt;m:rPr&gt;&lt;m:nor/&gt;&lt;/m:rPr&gt;&lt;w:rPr&gt;&lt;w:rFonts w:h&quot;/&gt;ascii=&quot;Cambr:lania Math&quot; w:hint=&quot;fareast&quot;/&gt;&lt;wx:font wx:val=&quot;Cambria Math&quot;/&gt;&lt;w:lang w:fareast=&quot;ZH-CN&quot;/&gt;&lt;/w:rPr&gt;&lt;m:t&gt;C&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t&lt;/m:t&gt;&lt;/m:r&gt;&lt;m:r&gt;&lt;m:rPr&gt;&lt;m:nor/&gt;&lt;/m:rPr&gt;&lt;w:rPr&gt;&lt;w:rFonts w:ascii=&quot;Cambria Math&quot; w:hint=&quot;fareast&quot;/&gt;&lt;wx:font wx:val=&quot;Cambria Math&quot;/&gt;&lt;w:lang w:fareast=&quot;ZH-CN&quot;/&gt;&lt;/w:rPr&gt;&lt;m:t&gt;-&lt;/m:t&gt;&lt;/m:r&gt;&lt;m:r&gt;&lt;w:rPr&gt;&lt;w:rFonts w:ascii=&quot;Cambria Math&quot; w:hint=&quot;fareast&quot;/&gt;&lt;wx:font wx:val=&quot;Cambria Math&quot;/&gt;&lt;w:i/&gt;&lt;w:lang w:fareast=&quot;ZH-CN&quot;/&gt;&lt;/w:rPr&gt;&lt;m:t&gt;0&lt;/m:t&gt;&lt;/m:r&gt;&lt;m:r&gt;&lt;w:rPr&gt;&lt;w:rFonts w:ascii=&quot;Cambria Math&quot; w:hint=&quot;fareast&quot;/&gt;&lt;wx:font wx:val=&quot;瀹嬩綋&quot;/&gt;&lt;w:&lt;/mi/&gt;&lt;w:lang w:far&gt;&lt;weast=&quot;ZH-CN&quot;/&gt;&lt;/w:rPr&gt;&lt;m:t&gt;掳&lt;/m:t&gt;&lt;/m:r&gt;&lt;m:r&gt;&lt;m:rPr&gt;&lt;m:nor/&gt;&lt;/m:rPr&gt;&lt;w:rPr&gt;&lt;w:rFonts w:ascii=&quot;Cambria Math&quot; w:hint=&quot;fareast&quot;/&gt;&lt;wx:font wx:val=&quot;Cambria Math&quot;/&gt;&lt;w:lang w:fareast=&quot;ZH-CN&quot;/&gt;&lt;/w:rPr&gt;&lt;m:t&gt;C&lt;/m:t&gt;&lt;/m:r&gt;&lt;/m:num&gt;&lt;m:den&gt;&lt;m:r&gt;&lt;w:rmPr&gt;&lt;w:rFonts w:asciwi=&quot;Cambria Math&quot; w:hint=&quot;fareast&quot;/&gt;&lt;wx:font wx:val=&quot;Cambria Math&quot;/&gt;&lt;w:i/&gt;&lt;w:lang w:fareast=&quot;ZH-CN&quot;/&gt;&lt;/w:rPr&gt;&lt;m:t&gt;21&lt;/m:t&gt;&lt;/m:r&gt;&lt;m:r&gt;&lt;w:rPr&gt;&lt;w:rFonts w:ascii=&quot;Cambria Math&quot; w:hint=&quot;fareast&quot;/&gt;&lt;wx:font wx:val=&quot;瀹嬩綋&quot;/&gt;&lt;w:i/&gt;&lt;w:lang w:far:rmeast=&quot;ZH-CN&quot;/&gt;&lt;/w:rPciwr&gt;&lt;m:t&gt;掳&lt;/m:t&gt;&lt;/m:r&gt;&lt;m:r&gt;&lt;m:rPr&gt;&lt;m:nor/&gt;&lt;/m:rPr&gt;&lt;w:rPr&gt;&lt;w:rFonts w:ascii=&quot;Cambria Math&quot; w:hint=&quot;fareast&quot;/&gt;&lt;wx:font wx:val=&quot;Cambria Math&quot;/&gt;&lt;w:lang w:fareast=&quot;ZH-CN&quot;/&gt;&lt;/w:rPr&gt;&lt;m:t&gt;C-&lt;/m:t&gt;&lt;/m:r&gt;&lt;m:r&gt;&lt;w:rPr&gt;&lt;w:rFonts w:ascii=&quot;Cambria mMath&quot; w:hint=&quot;fareast&quot;/w&gt;&lt;wx:font wx:val=&quot;Cambria Math&quot;/&gt;&lt;w:i/&gt;&lt;w:lang w:fareast=&quot;ZH-CN&quot;/&gt;&lt;/w:rPr&gt;&lt;m:t&gt;5&lt;/m:t&gt;&lt;/m:r&gt;&lt;m:r&gt;&lt;w:rPr&gt;&lt;w:rFonts w:ascii=&quot;Cambria Math&quot; w:hint=&quot;fareast&quot;/&gt;&lt;wx:font wx:val=&quot;瀹嬩綋&quot;/&gt;&lt;w:i/&gt;&lt;w:lang w:fareast=&quot;ZH-CN&quot;/&gt;&lt;/w:rPr&gt;&lt;m:t&gt;掳&lt;/ia mm:t&gt;&lt;/m:r&gt;&lt;m:r&gt;&lt;m:rPr&gt;&lt;mt&quot;/w:nor/&gt;&lt;/m:rPr&gt;&lt;w:rPr&gt;&lt;w:rFonts w:ascii=&quot;Cambria Math&quot; w:hint=&quot;fareast&quot;/&gt;&lt;wx:font wx:val=&quot;Cambria Math&quot;/&gt;&lt;w:lang w:fareast=&quot;ZH-CN&quot;/&gt;&lt;/w:rPr&gt;&lt;m:t&gt;C&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9" o:title="" chromakey="white"/>
          </v:shape>
        </w:pict>
      </w:r>
      <w:r w:rsidR="009E720F" w:rsidRPr="009E720F">
        <w:rPr>
          <w:color w:val="000000"/>
          <w:lang w:eastAsia="zh-CN"/>
        </w:rPr>
        <w:instrText xml:space="preserve"> </w:instrText>
      </w:r>
      <w:r w:rsidR="00F000A3" w:rsidRPr="009E720F">
        <w:rPr>
          <w:color w:val="000000"/>
          <w:lang w:eastAsia="zh-CN"/>
        </w:rPr>
        <w:fldChar w:fldCharType="separate"/>
      </w:r>
      <w:r w:rsidR="007F7BEE" w:rsidRPr="00F000A3">
        <w:rPr>
          <w:position w:val="-32"/>
        </w:rPr>
        <w:pict>
          <v:shape id="_x0000_i1080" type="#_x0000_t75" style="width:96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663A6&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B663A6&quot; wsp:rsidP=&quot;00B663A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0&lt;/m:t&gt;&lt;/m:r&gt;&lt;m:r&gt;&lt;w:rPr&gt;&lt;w:rFonts w:ascii=&quot;Cambria Math&quot; w:hint=&quot;fareast&quot;/&gt;&lt;wx:font wx:val=&quot;瀹嬩綋&quot;/&gt;&lt;w:i/&gt;&lt;w:lang w:fareast=&quot;ZH-CFonFonN&quot;/&gt;&lt;/w:rPr&gt;&lt;m:t&gt;掳&lt;/m:t&gt;&lt;/m:r&gt;&lt;m:r&gt;&lt;m:rPr&gt;&lt;m:nor/&gt;&lt;/m:rPr&gt;&lt;w:rPr&gt;&lt;w:rFonts w:ascii=&quot;Cambria Math&quot; w:hint=&quot;fareast&quot;/&gt;&lt;wx:font wx:val=&quot;Cambria Math&quot;/&gt;&lt;w:lang w:fareast=&quot;ZH-CN&quot;/&gt;&lt;/w:rPr&gt;&lt;m:t&gt;C-&lt;/m:t&gt;&lt;/m:r&gt;&lt;m:r&gt;&lt;w:rPr&gt;&lt;w:rFonts w:ascii=&quot;Cambria Math&quot; w:hinnt=n&quot;fareast&quot;/&gt;&lt;wx:font wx:val=&quot;Cambria Math&quot;/&gt;&lt;w:i/&gt;&lt;w:lang w:fareast=&quot;ZH-CN&quot;/&gt;&lt;/w:rPr&gt;&lt;m:t&gt;0&lt;/m:t&gt;&lt;/m:r&gt;&lt;m:r&gt;&lt;w:rPr&gt;&lt;w:rFonts w:ascii=&quot;Cambria Math&quot; w:hint=&quot;fareast&quot;/&gt;&lt;wx:font wx:val=&quot;瀹嬩綋&quot;/&gt;&lt;w:i/&gt;&lt;w:lang w:fareast=&quot;ZH-CN&quot;/&gt;&lt;/w:rPr&gt;&lt;m:t&gt;掳&lt;/m:t&gt;&lt;/m:r&gt;:hin&lt;m:rnt=n&gt;&lt;m:rPr&gt;&lt;m:nor/&gt;&lt;/m:rPr&gt;&lt;w:rPr&gt;&lt;w:rFonts w:ascii=&quot;Cambria Math&quot; w:hint=&quot;fareast&quot;/&gt;&lt;wx:font wx:val=&quot;Cambria Math&quot;/&gt;&lt;w:lang w:fareast=&quot;ZH-CN&quot;/&gt;&lt;/w:rPr&gt;&lt;m:t&gt;C&lt;/m:t&gt;&lt;/m:r&gt;&lt;/m:num&gt;&lt;m:den&gt;&lt;m:r&gt;&lt;w:rPr&gt;&lt;w:rFonts w:ascii=&quot;Cambria Math&quot; w:hint=&quot;fareast&quot;/&gt;&lt;wx:font wx:val=&quot;Cambria Math&quot;/&gt;&lt;w:i/&gt;&lt;w:lang w:fareast=&quot;ZH-CN&quot;/&gt;&lt;/w:rPr&gt;&lt;m:t&gt;85&lt;/m:t&gt;&lt;/m:r&gt;&lt;m:r&gt;&lt;w:rPr&gt;&lt;w:rFonts w:ascii=&quot;Cambria Math&quot; w:hint=&quot;fareast&quot;/&gt;&lt;wx:font wx:val=&quot;瀹嬩綋&quot;/&gt;&lt;w:i/&gt;&lt;w:lang w:fareast=&quot;ZH-CN&quot;/&gt;&lt;/w:rPr&gt;&lt;m:t&gt;掳&lt;/m:t&gt;&lt;/m:r&gt;&lt;m:r&gt;&lt;m:rPr&gt;&lt;m:n/&gt;&lt;wor/&gt;&lt;/m:nt wrPr&gt;&lt;w:rPr&gt;&lt;w:rFonts w:ascii=&quot;Cambria Math&quot; w:hint=&quot;fareast&quot;/&gt;&lt;wx:font wx:val=&quot;Cambria Math&quot;/&gt;&lt;w:lang w:fareast=&quot;ZH-CN&quot;/&gt;&lt;/w:rPr&gt;&lt;m:t&gt;C-&lt;/m:t&gt;&lt;/m:r&gt;&lt;m:r&gt;&lt;w:rPr&gt;&lt;w:rFonts w:ascii=&quot;Cambria Math&quot; w:hint=&quot;fareast&quot;/&gt;&lt;wx:font wx:val=&quot;Cambria Math&quot;/&gt;&lt;w:i/&gt;&lt;w:lang w:fareast=&quot;ZH-CN&quot;/&gt;&lt;/w:rPr&gt;&lt;m:t&gt;5&lt;/m:t&gt;&lt;/m:r&gt;&lt;m:r&gt;&lt;w:rPr&gt;&lt;w:rFonts w:ascii=&quot;Cambria Math&quot; w:hint=&quot;fareast&quot;/&gt;&lt;wx:font wx:val=&quot;瀹嬩綋&quot;/&gt;&lt;w:i/&gt;&lt;w:lang w:fareast=&quot;ZH-CN&quot;/&gt;&lt;/w:rPr&gt;&lt;m:t&gt;掳&lt;/m:t&gt;&lt;/m:r&gt;&lt;m:r&gt;&lt;m:rPr&gt;&lt;m:nor/&gt;&lt;/m:rPr&gt;&lt;w:rPr&gt;&lt;w:rFonts w:h&quot;/&gt;ascii=&quot;Cambr:lania Math&quot; w:hint=&quot;fareast&quot;/&gt;&lt;wx:font wx:val=&quot;Cambria Math&quot;/&gt;&lt;w:lang w:fareast=&quot;ZH-CN&quot;/&gt;&lt;/w:rPr&gt;&lt;m:t&gt;C&lt;/m:t&gt;&lt;/m:r&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t&lt;/m:t&gt;&lt;/m:r&gt;&lt;m:r&gt;&lt;m:rPr&gt;&lt;m:nor/&gt;&lt;/m:rPr&gt;&lt;w:rPr&gt;&lt;w:rFonts w:ascii=&quot;Cambria Math&quot; w:hint=&quot;fareast&quot;/&gt;&lt;wx:font wx:val=&quot;Cambria Math&quot;/&gt;&lt;w:lang w:fareast=&quot;ZH-CN&quot;/&gt;&lt;/w:rPr&gt;&lt;m:t&gt;-&lt;/m:t&gt;&lt;/m:r&gt;&lt;m:r&gt;&lt;w:rPr&gt;&lt;w:rFonts w:ascii=&quot;Cambria Math&quot; w:hint=&quot;fareast&quot;/&gt;&lt;wx:font wx:val=&quot;Cambria Math&quot;/&gt;&lt;w:i/&gt;&lt;w:lang w:fareast=&quot;ZH-CN&quot;/&gt;&lt;/w:rPr&gt;&lt;m:t&gt;0&lt;/m:t&gt;&lt;/m:r&gt;&lt;m:r&gt;&lt;w:rPr&gt;&lt;w:rFonts w:ascii=&quot;Cambria Math&quot; w:hint=&quot;fareast&quot;/&gt;&lt;wx:font wx:val=&quot;瀹嬩綋&quot;/&gt;&lt;w:&lt;/mi/&gt;&lt;w:lang w:far&gt;&lt;weast=&quot;ZH-CN&quot;/&gt;&lt;/w:rPr&gt;&lt;m:t&gt;掳&lt;/m:t&gt;&lt;/m:r&gt;&lt;m:r&gt;&lt;m:rPr&gt;&lt;m:nor/&gt;&lt;/m:rPr&gt;&lt;w:rPr&gt;&lt;w:rFonts w:ascii=&quot;Cambria Math&quot; w:hint=&quot;fareast&quot;/&gt;&lt;wx:font wx:val=&quot;Cambria Math&quot;/&gt;&lt;w:lang w:fareast=&quot;ZH-CN&quot;/&gt;&lt;/w:rPr&gt;&lt;m:t&gt;C&lt;/m:t&gt;&lt;/m:r&gt;&lt;/m:num&gt;&lt;m:den&gt;&lt;m:r&gt;&lt;w:rmPr&gt;&lt;w:rFonts w:asciwi=&quot;Cambria Math&quot; w:hint=&quot;fareast&quot;/&gt;&lt;wx:font wx:val=&quot;Cambria Math&quot;/&gt;&lt;w:i/&gt;&lt;w:lang w:fareast=&quot;ZH-CN&quot;/&gt;&lt;/w:rPr&gt;&lt;m:t&gt;21&lt;/m:t&gt;&lt;/m:r&gt;&lt;m:r&gt;&lt;w:rPr&gt;&lt;w:rFonts w:ascii=&quot;Cambria Math&quot; w:hint=&quot;fareast&quot;/&gt;&lt;wx:font wx:val=&quot;瀹嬩綋&quot;/&gt;&lt;w:i/&gt;&lt;w:lang w:far:rmeast=&quot;ZH-CN&quot;/&gt;&lt;/w:rPciwr&gt;&lt;m:t&gt;掳&lt;/m:t&gt;&lt;/m:r&gt;&lt;m:r&gt;&lt;m:rPr&gt;&lt;m:nor/&gt;&lt;/m:rPr&gt;&lt;w:rPr&gt;&lt;w:rFonts w:ascii=&quot;Cambria Math&quot; w:hint=&quot;fareast&quot;/&gt;&lt;wx:font wx:val=&quot;Cambria Math&quot;/&gt;&lt;w:lang w:fareast=&quot;ZH-CN&quot;/&gt;&lt;/w:rPr&gt;&lt;m:t&gt;C-&lt;/m:t&gt;&lt;/m:r&gt;&lt;m:r&gt;&lt;w:rPr&gt;&lt;w:rFonts w:ascii=&quot;Cambria mMath&quot; w:hint=&quot;fareast&quot;/w&gt;&lt;wx:font wx:val=&quot;Cambria Math&quot;/&gt;&lt;w:i/&gt;&lt;w:lang w:fareast=&quot;ZH-CN&quot;/&gt;&lt;/w:rPr&gt;&lt;m:t&gt;5&lt;/m:t&gt;&lt;/m:r&gt;&lt;m:r&gt;&lt;w:rPr&gt;&lt;w:rFonts w:ascii=&quot;Cambria Math&quot; w:hint=&quot;fareast&quot;/&gt;&lt;wx:font wx:val=&quot;瀹嬩綋&quot;/&gt;&lt;w:i/&gt;&lt;w:lang w:fareast=&quot;ZH-CN&quot;/&gt;&lt;/w:rPr&gt;&lt;m:t&gt;掳&lt;/ia mm:t&gt;&lt;/m:r&gt;&lt;m:r&gt;&lt;m:rPr&gt;&lt;mt&quot;/w:nor/&gt;&lt;/m:rPr&gt;&lt;w:rPr&gt;&lt;w:rFonts w:ascii=&quot;Cambria Math&quot; w:hint=&quot;fareast&quot;/&gt;&lt;wx:font wx:val=&quot;Cambria Math&quot;/&gt;&lt;w:lang w:fareast=&quot;ZH-CN&quot;/&gt;&lt;/w:rPr&gt;&lt;m:t&gt;C&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9" o:title="" chromakey="white"/>
          </v:shape>
        </w:pict>
      </w:r>
      <w:r w:rsidR="00F000A3" w:rsidRPr="009E720F">
        <w:rPr>
          <w:color w:val="000000"/>
          <w:lang w:eastAsia="zh-CN"/>
        </w:rPr>
        <w:fldChar w:fldCharType="end"/>
      </w:r>
      <w:r>
        <w:rPr>
          <w:color w:val="000000"/>
          <w:lang w:eastAsia="zh-CN"/>
        </w:rPr>
        <w:t xml:space="preserve">    </w:t>
      </w:r>
    </w:p>
    <w:p w:rsidR="00520A69" w:rsidRDefault="00E666F7" w:rsidP="00302367">
      <w:pPr>
        <w:spacing w:after="0" w:line="360" w:lineRule="auto"/>
        <w:rPr>
          <w:lang w:eastAsia="zh-CN"/>
        </w:rPr>
      </w:pPr>
      <w:r>
        <w:rPr>
          <w:color w:val="000000"/>
          <w:lang w:eastAsia="zh-CN"/>
        </w:rPr>
        <w:t>解得</w:t>
      </w:r>
      <w:r>
        <w:rPr>
          <w:color w:val="000000"/>
          <w:lang w:eastAsia="zh-CN"/>
        </w:rPr>
        <w:t xml:space="preserve"> </w:t>
      </w:r>
      <w:r w:rsidR="00F000A3" w:rsidRPr="009E720F">
        <w:rPr>
          <w:color w:val="000000"/>
          <w:lang w:eastAsia="zh-CN"/>
        </w:rPr>
        <w:fldChar w:fldCharType="begin"/>
      </w:r>
      <w:r w:rsidR="009E720F" w:rsidRPr="009E720F">
        <w:rPr>
          <w:color w:val="000000"/>
          <w:lang w:eastAsia="zh-CN"/>
        </w:rPr>
        <w:instrText xml:space="preserve"> QUOTE </w:instrText>
      </w:r>
      <w:r w:rsidR="007F7BEE" w:rsidRPr="00F000A3">
        <w:rPr>
          <w:position w:val="-18"/>
        </w:rPr>
        <w:pict>
          <v:shape id="_x0000_i1081" type="#_x0000_t75" style="width:45.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4E0AC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4E0AC9&quot; wsp:rsidP=&quot;004E0AC9&quot;&gt;&lt;m:oMathPara&gt;&lt;m:oMath&gt;&lt;m:r&gt;&lt;w:rPr&gt;&lt;w:rFonts w:ascii=&quot;Cambria Math&quot; w:hint=&quot;fareast&quot;/&gt;&lt;wx:font wx:val=&quot;Cambria Math&quot;/&gt;&lt;w:i/&gt;&lt;w:lang w:fareast=&quot;ZH-CN&quot;/&gt;&lt;/w:rPr&gt;&lt;m:t&gt;t=20&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gt;&lt;w:&gt;&lt;w:la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0" o:title="" chromakey="white"/>
          </v:shape>
        </w:pict>
      </w:r>
      <w:r w:rsidR="009E720F" w:rsidRPr="009E720F">
        <w:rPr>
          <w:color w:val="000000"/>
          <w:lang w:eastAsia="zh-CN"/>
        </w:rPr>
        <w:instrText xml:space="preserve"> </w:instrText>
      </w:r>
      <w:r w:rsidR="00F000A3" w:rsidRPr="009E720F">
        <w:rPr>
          <w:color w:val="000000"/>
          <w:lang w:eastAsia="zh-CN"/>
        </w:rPr>
        <w:fldChar w:fldCharType="separate"/>
      </w:r>
      <w:r w:rsidR="007F7BEE" w:rsidRPr="00F000A3">
        <w:rPr>
          <w:position w:val="-18"/>
        </w:rPr>
        <w:pict>
          <v:shape id="_x0000_i1082" type="#_x0000_t75" style="width:45.7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4E0AC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4E0AC9&quot; wsp:rsidP=&quot;004E0AC9&quot;&gt;&lt;m:oMathPara&gt;&lt;m:oMath&gt;&lt;m:r&gt;&lt;w:rPr&gt;&lt;w:rFonts w:ascii=&quot;Cambria Math&quot; w:hint=&quot;fareast&quot;/&gt;&lt;wx:font wx:val=&quot;Cambria Math&quot;/&gt;&lt;w:i/&gt;&lt;w:lang w:fareast=&quot;ZH-CN&quot;/&gt;&lt;/w:rPr&gt;&lt;m:t&gt;t=20&lt;/m:t&gt;&lt;/m:r&gt;&lt;m:r&gt;&lt;w:rPr&gt;&lt;w:rFonts w:ascii=&quot;Cambria Math&quot; w:hint=&quot;fareast&quot;/&gt;&lt;wx:font wx:val=&quot;瀹嬩綋&quot;/&gt;&lt;w:i/&gt;&lt;w:lang w:fareast=&quot;ZH-CN&quot;/&gt;&lt;/w:rPr&gt;&lt;m:t&gt;掳&lt;/m:t&gt;&lt;/m:r&gt;&lt;m:r&gt;&lt;m:rPr&gt;&lt;m:nor/&gt;&lt;/m:rPr&gt;&lt;w:rPr&gt;&lt;w:rFonts w:ascii=&quot;Cambria Math&quot; w:hint=&quot;fareast&quot;/&gt;&lt;wx:font wx:val=&quot;Cambria Math&quot;/&gt;&lt;w:&gt;&lt;w:&gt;&lt;w:la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0" o:title="" chromakey="white"/>
          </v:shape>
        </w:pict>
      </w:r>
      <w:r w:rsidR="00F000A3" w:rsidRPr="009E720F">
        <w:rPr>
          <w:color w:val="000000"/>
          <w:lang w:eastAsia="zh-CN"/>
        </w:rPr>
        <w:fldChar w:fldCharType="end"/>
      </w:r>
      <w:r>
        <w:rPr>
          <w:color w:val="000000"/>
          <w:lang w:eastAsia="zh-CN"/>
        </w:rPr>
        <w:t xml:space="preserve"> </w:t>
      </w:r>
    </w:p>
    <w:p w:rsidR="00302367" w:rsidRDefault="00E666F7" w:rsidP="00302367">
      <w:pPr>
        <w:spacing w:after="0" w:line="360" w:lineRule="auto"/>
        <w:rPr>
          <w:lang w:eastAsia="zh-CN"/>
        </w:rPr>
      </w:pPr>
      <w:r>
        <w:rPr>
          <w:color w:val="000000"/>
          <w:lang w:eastAsia="zh-CN"/>
        </w:rPr>
        <w:t>答：教室内的实际温度是</w:t>
      </w:r>
      <w:r>
        <w:rPr>
          <w:color w:val="000000"/>
          <w:lang w:eastAsia="zh-CN"/>
        </w:rPr>
        <w:t>20℃</w:t>
      </w:r>
      <w:r>
        <w:rPr>
          <w:color w:val="000000"/>
          <w:lang w:eastAsia="zh-CN"/>
        </w:rPr>
        <w:t>；</w:t>
      </w:r>
    </w:p>
    <w:p w:rsidR="00520A69" w:rsidRDefault="00E666F7" w:rsidP="00302367">
      <w:pPr>
        <w:spacing w:after="0" w:line="360" w:lineRule="auto"/>
        <w:rPr>
          <w:lang w:eastAsia="zh-CN"/>
        </w:rPr>
      </w:pPr>
      <w:r>
        <w:rPr>
          <w:color w:val="000000"/>
          <w:lang w:eastAsia="zh-CN"/>
        </w:rPr>
        <w:t>（</w:t>
      </w:r>
      <w:r>
        <w:rPr>
          <w:color w:val="000000"/>
          <w:lang w:eastAsia="zh-CN"/>
        </w:rPr>
        <w:t>2</w:t>
      </w:r>
      <w:r>
        <w:rPr>
          <w:color w:val="000000"/>
          <w:lang w:eastAsia="zh-CN"/>
        </w:rPr>
        <w:t>）摄氏温度与热力学温度的关系为</w:t>
      </w:r>
      <w:r>
        <w:rPr>
          <w:color w:val="000000"/>
          <w:lang w:eastAsia="zh-CN"/>
        </w:rPr>
        <w:t>T</w:t>
      </w:r>
      <w:r>
        <w:rPr>
          <w:color w:val="000000"/>
          <w:lang w:eastAsia="zh-CN"/>
        </w:rPr>
        <w:t>=t+273</w:t>
      </w:r>
      <w:r>
        <w:rPr>
          <w:color w:val="000000"/>
          <w:lang w:eastAsia="zh-CN"/>
        </w:rPr>
        <w:t>，则教室的热力学温度是</w:t>
      </w:r>
      <w:r>
        <w:rPr>
          <w:color w:val="000000"/>
          <w:lang w:eastAsia="zh-CN"/>
        </w:rPr>
        <w:t xml:space="preserve">T=t+273=(20+273)K=293K  </w:t>
      </w:r>
    </w:p>
    <w:p w:rsidR="00520A69" w:rsidRDefault="00E666F7" w:rsidP="00302367">
      <w:pPr>
        <w:spacing w:after="0" w:line="360" w:lineRule="auto"/>
        <w:rPr>
          <w:lang w:eastAsia="zh-CN"/>
        </w:rPr>
      </w:pPr>
      <w:r>
        <w:rPr>
          <w:color w:val="000000"/>
          <w:lang w:eastAsia="zh-CN"/>
        </w:rPr>
        <w:t xml:space="preserve">22. </w:t>
      </w:r>
      <w:r>
        <w:rPr>
          <w:color w:val="000000"/>
          <w:lang w:eastAsia="zh-CN"/>
        </w:rPr>
        <w:t>答：在</w:t>
      </w:r>
      <w:r>
        <w:rPr>
          <w:color w:val="000000"/>
          <w:lang w:eastAsia="zh-CN"/>
        </w:rPr>
        <w:t>1</w:t>
      </w:r>
      <w:r>
        <w:rPr>
          <w:color w:val="000000"/>
          <w:lang w:eastAsia="zh-CN"/>
        </w:rPr>
        <w:t>标准大气压下，把温度计先后放入冰水混合物和沸水中，分别标出温度计中液柱达到的位置</w:t>
      </w:r>
      <w:r>
        <w:rPr>
          <w:color w:val="000000"/>
          <w:lang w:eastAsia="zh-CN"/>
        </w:rPr>
        <w:t>A</w:t>
      </w:r>
      <w:r>
        <w:rPr>
          <w:color w:val="000000"/>
          <w:lang w:eastAsia="zh-CN"/>
        </w:rPr>
        <w:t>和</w:t>
      </w:r>
      <w:r>
        <w:rPr>
          <w:color w:val="000000"/>
          <w:lang w:eastAsia="zh-CN"/>
        </w:rPr>
        <w:t>B</w:t>
      </w:r>
      <w:r>
        <w:rPr>
          <w:color w:val="000000"/>
          <w:lang w:eastAsia="zh-CN"/>
        </w:rPr>
        <w:t>．</w:t>
      </w:r>
      <w:r>
        <w:rPr>
          <w:color w:val="000000"/>
          <w:lang w:eastAsia="zh-CN"/>
        </w:rPr>
        <w:t>A</w:t>
      </w:r>
      <w:r>
        <w:rPr>
          <w:color w:val="000000"/>
          <w:lang w:eastAsia="zh-CN"/>
        </w:rPr>
        <w:t>点标</w:t>
      </w:r>
      <w:r>
        <w:rPr>
          <w:color w:val="000000"/>
          <w:lang w:eastAsia="zh-CN"/>
        </w:rPr>
        <w:t>0℃</w:t>
      </w:r>
      <w:r>
        <w:rPr>
          <w:color w:val="000000"/>
          <w:lang w:eastAsia="zh-CN"/>
        </w:rPr>
        <w:t>，</w:t>
      </w:r>
      <w:r>
        <w:rPr>
          <w:color w:val="000000"/>
          <w:lang w:eastAsia="zh-CN"/>
        </w:rPr>
        <w:t>B</w:t>
      </w:r>
      <w:r>
        <w:rPr>
          <w:color w:val="000000"/>
          <w:lang w:eastAsia="zh-CN"/>
        </w:rPr>
        <w:t>点标</w:t>
      </w:r>
      <w:r>
        <w:rPr>
          <w:color w:val="000000"/>
          <w:lang w:eastAsia="zh-CN"/>
        </w:rPr>
        <w:t>100℃</w:t>
      </w:r>
      <w:r>
        <w:rPr>
          <w:color w:val="000000"/>
          <w:lang w:eastAsia="zh-CN"/>
        </w:rPr>
        <w:t>，</w:t>
      </w:r>
      <w:r>
        <w:rPr>
          <w:color w:val="000000"/>
          <w:lang w:eastAsia="zh-CN"/>
        </w:rPr>
        <w:t>AB</w:t>
      </w:r>
      <w:r>
        <w:rPr>
          <w:color w:val="000000"/>
          <w:lang w:eastAsia="zh-CN"/>
        </w:rPr>
        <w:t>之间</w:t>
      </w:r>
      <w:r>
        <w:rPr>
          <w:color w:val="000000"/>
          <w:lang w:eastAsia="zh-CN"/>
        </w:rPr>
        <w:t>100</w:t>
      </w:r>
      <w:r>
        <w:rPr>
          <w:color w:val="000000"/>
          <w:lang w:eastAsia="zh-CN"/>
        </w:rPr>
        <w:t>等</w:t>
      </w:r>
      <w:r>
        <w:rPr>
          <w:color w:val="000000"/>
          <w:lang w:eastAsia="zh-CN"/>
        </w:rPr>
        <w:t>分，作出标线，每条刻度线为</w:t>
      </w:r>
      <w:r>
        <w:rPr>
          <w:color w:val="000000"/>
          <w:lang w:eastAsia="zh-CN"/>
        </w:rPr>
        <w:t>1℃</w:t>
      </w:r>
      <w:r>
        <w:rPr>
          <w:color w:val="000000"/>
          <w:lang w:eastAsia="zh-CN"/>
        </w:rPr>
        <w:t>．</w:t>
      </w:r>
      <w:r>
        <w:rPr>
          <w:color w:val="000000"/>
          <w:lang w:eastAsia="zh-CN"/>
        </w:rPr>
        <w:t xml:space="preserve">   </w:t>
      </w:r>
    </w:p>
    <w:p w:rsidR="00520A69" w:rsidRDefault="00E666F7" w:rsidP="00302367">
      <w:pPr>
        <w:spacing w:after="0" w:line="360" w:lineRule="auto"/>
        <w:rPr>
          <w:lang w:eastAsia="zh-CN"/>
        </w:rPr>
      </w:pPr>
      <w:r>
        <w:rPr>
          <w:color w:val="000000"/>
          <w:lang w:eastAsia="zh-CN"/>
        </w:rPr>
        <w:t xml:space="preserve">23. </w:t>
      </w:r>
      <w:r>
        <w:rPr>
          <w:color w:val="000000"/>
          <w:lang w:eastAsia="zh-CN"/>
        </w:rPr>
        <w:t>答：实验步骤：（</w:t>
      </w:r>
      <w:r>
        <w:rPr>
          <w:color w:val="000000"/>
          <w:lang w:eastAsia="zh-CN"/>
        </w:rPr>
        <w:t>1</w:t>
      </w:r>
      <w:r>
        <w:rPr>
          <w:color w:val="000000"/>
          <w:lang w:eastAsia="zh-CN"/>
        </w:rPr>
        <w:t>）用刻度尺测出温度计中液体长度为</w:t>
      </w:r>
      <w:r>
        <w:rPr>
          <w:color w:val="000000"/>
          <w:lang w:eastAsia="zh-CN"/>
        </w:rPr>
        <w:t>h</w:t>
      </w:r>
      <w:r>
        <w:rPr>
          <w:color w:val="000000"/>
          <w:vertAlign w:val="subscript"/>
          <w:lang w:eastAsia="zh-CN"/>
        </w:rPr>
        <w:t>1</w:t>
      </w:r>
      <w:r>
        <w:rPr>
          <w:color w:val="000000"/>
          <w:lang w:eastAsia="zh-CN"/>
        </w:rPr>
        <w:t xml:space="preserve">  </w:t>
      </w:r>
      <w:r>
        <w:rPr>
          <w:color w:val="000000"/>
          <w:lang w:eastAsia="zh-CN"/>
        </w:rPr>
        <w:t>，</w:t>
      </w:r>
      <w:r>
        <w:rPr>
          <w:color w:val="000000"/>
          <w:lang w:eastAsia="zh-CN"/>
        </w:rPr>
        <w:t xml:space="preserve"> </w:t>
      </w:r>
      <w:r>
        <w:rPr>
          <w:color w:val="000000"/>
          <w:lang w:eastAsia="zh-CN"/>
        </w:rPr>
        <w:t>并记录；（</w:t>
      </w:r>
      <w:r>
        <w:rPr>
          <w:color w:val="000000"/>
          <w:lang w:eastAsia="zh-CN"/>
        </w:rPr>
        <w:t>2</w:t>
      </w:r>
      <w:r>
        <w:rPr>
          <w:color w:val="000000"/>
          <w:lang w:eastAsia="zh-CN"/>
        </w:rPr>
        <w:t>）把冰块放在烧杯中的水里，把温度计玻璃泡浸入冰水混合物中，用刻度尺测出温度计液柱长度</w:t>
      </w:r>
      <w:r>
        <w:rPr>
          <w:color w:val="000000"/>
          <w:lang w:eastAsia="zh-CN"/>
        </w:rPr>
        <w:t>h</w:t>
      </w:r>
      <w:r>
        <w:rPr>
          <w:color w:val="000000"/>
          <w:vertAlign w:val="sub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并记录；（</w:t>
      </w:r>
      <w:r>
        <w:rPr>
          <w:color w:val="000000"/>
          <w:lang w:eastAsia="zh-CN"/>
        </w:rPr>
        <w:t>3</w:t>
      </w:r>
      <w:r>
        <w:rPr>
          <w:color w:val="000000"/>
          <w:lang w:eastAsia="zh-CN"/>
        </w:rPr>
        <w:t>）把烧杯放在铁架台的石棉网上，用酒精灯给水加热到沸腾，把温度计放在沸水中，用刻度尺测出液柱长度</w:t>
      </w:r>
      <w:r>
        <w:rPr>
          <w:color w:val="000000"/>
          <w:lang w:eastAsia="zh-CN"/>
        </w:rPr>
        <w:t>h</w:t>
      </w:r>
      <w:r>
        <w:rPr>
          <w:color w:val="000000"/>
          <w:vertAlign w:val="subscript"/>
          <w:lang w:eastAsia="zh-CN"/>
        </w:rPr>
        <w:t>3</w:t>
      </w:r>
      <w:r>
        <w:rPr>
          <w:color w:val="000000"/>
          <w:lang w:eastAsia="zh-CN"/>
        </w:rPr>
        <w:t xml:space="preserve">  </w:t>
      </w:r>
      <w:r>
        <w:rPr>
          <w:color w:val="000000"/>
          <w:lang w:eastAsia="zh-CN"/>
        </w:rPr>
        <w:t>，</w:t>
      </w:r>
      <w:r>
        <w:rPr>
          <w:color w:val="000000"/>
          <w:lang w:eastAsia="zh-CN"/>
        </w:rPr>
        <w:t xml:space="preserve"> </w:t>
      </w:r>
      <w:r>
        <w:rPr>
          <w:color w:val="000000"/>
          <w:lang w:eastAsia="zh-CN"/>
        </w:rPr>
        <w:t>并记录；（</w:t>
      </w:r>
      <w:r>
        <w:rPr>
          <w:color w:val="000000"/>
          <w:lang w:eastAsia="zh-CN"/>
        </w:rPr>
        <w:t>4</w:t>
      </w:r>
      <w:r>
        <w:rPr>
          <w:color w:val="000000"/>
          <w:lang w:eastAsia="zh-CN"/>
        </w:rPr>
        <w:t>）算出当天的气温，设当天气温为</w:t>
      </w:r>
      <w:r>
        <w:rPr>
          <w:color w:val="000000"/>
          <w:lang w:eastAsia="zh-CN"/>
        </w:rPr>
        <w:t>t</w:t>
      </w:r>
      <w:r>
        <w:rPr>
          <w:color w:val="000000"/>
          <w:lang w:eastAsia="zh-CN"/>
        </w:rPr>
        <w:t>，则根据温度计刻度原理得</w:t>
      </w:r>
      <w:r>
        <w:rPr>
          <w:color w:val="000000"/>
          <w:lang w:eastAsia="zh-CN"/>
        </w:rPr>
        <w:t>t=</w:t>
      </w:r>
      <w:r>
        <w:rPr>
          <w:color w:val="000000"/>
          <w:lang w:eastAsia="zh-CN"/>
        </w:rPr>
        <w:t>（</w:t>
      </w:r>
      <w:r>
        <w:rPr>
          <w:color w:val="000000"/>
          <w:lang w:eastAsia="zh-CN"/>
        </w:rPr>
        <w:t>h</w:t>
      </w:r>
      <w:r>
        <w:rPr>
          <w:color w:val="000000"/>
          <w:vertAlign w:val="subscript"/>
          <w:lang w:eastAsia="zh-CN"/>
        </w:rPr>
        <w:t>1</w:t>
      </w:r>
      <w:r>
        <w:rPr>
          <w:color w:val="000000"/>
          <w:lang w:eastAsia="zh-CN"/>
        </w:rPr>
        <w:t>﹣</w:t>
      </w:r>
      <w:r>
        <w:rPr>
          <w:color w:val="000000"/>
          <w:lang w:eastAsia="zh-CN"/>
        </w:rPr>
        <w:t>h</w:t>
      </w:r>
      <w:r>
        <w:rPr>
          <w:color w:val="000000"/>
          <w:vertAlign w:val="subscript"/>
          <w:lang w:eastAsia="zh-CN"/>
        </w:rPr>
        <w:t>2</w:t>
      </w:r>
      <w:r>
        <w:rPr>
          <w:color w:val="000000"/>
          <w:lang w:eastAsia="zh-CN"/>
        </w:rPr>
        <w:t>）</w:t>
      </w:r>
      <w:r>
        <w:rPr>
          <w:color w:val="000000"/>
          <w:lang w:eastAsia="zh-CN"/>
        </w:rPr>
        <w:t xml:space="preserve">• </w:t>
      </w:r>
      <w:r w:rsidR="00F000A3" w:rsidRPr="009E720F">
        <w:rPr>
          <w:color w:val="000000"/>
          <w:lang w:eastAsia="zh-CN"/>
        </w:rPr>
        <w:fldChar w:fldCharType="begin"/>
      </w:r>
      <w:r w:rsidR="009E720F" w:rsidRPr="009E720F">
        <w:rPr>
          <w:color w:val="000000"/>
          <w:lang w:eastAsia="zh-CN"/>
        </w:rPr>
        <w:instrText xml:space="preserve"> QUOTE </w:instrText>
      </w:r>
      <w:r w:rsidR="007F7BEE" w:rsidRPr="00F000A3">
        <w:rPr>
          <w:position w:val="-32"/>
        </w:rPr>
        <w:pict>
          <v:shape id="_x0000_i1083" type="#_x0000_t75" style="width:44.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307AA&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8307AA&quot; wsp:rsidP=&quot;008307AA&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0&lt;/m:t&gt;&lt;/m:r&gt;&lt;m:r&gt;&lt;w:rPr&gt;&lt;w:rFonts w:ascii=&quot;Cambria Math&quot; w:hint=&quot;fareast&quot;/&gt;&lt;wx:font wx:val=&quot;瀹嬩綋&quot;/&gt;&lt;w:i/&gt;&lt;w:lang w:fareast=&quot;ZH-CFonFonN&quot;/&gt;&lt;/w:rPr&gt;&lt;m:t&gt;掳&lt;/m:t&gt;&lt;/m:r&gt;&lt;m:r&gt;&lt;w:rPr&gt;&lt;w:rFonts w:ascii=&quot;Cambria Math&quot; w:hint=&quot;fareast&quot;/&gt;&lt;wx:font wx:val=&quot;Cambria Math&quot;/&gt;&lt;w:i/&gt;&lt;w:lang w:fareast=&quot;ZH-CN&quot;/&gt;&lt;/w:rPr&gt;&lt;m:t&gt;C&lt;/m:t&gt;&lt;/m:r&gt;&lt;m:r&gt;&lt;m:rPr&gt;&lt;m:nor/&gt;&lt;/m:rPr&gt;&lt;w:rPr&gt;&lt;w:rFonts w:ascii=&quot;Cambria Math&quot;n w:nhint=&quot;fareast&quot;/&gt;&lt;wx:font wx:val=&quot;Cambria Math&quot;/&gt;&lt;w:lang w:fareast=&quot;ZH-CN&quot;/&gt;&lt;/w:rPr&gt;&lt;m:t&gt;-&lt;/m:t&gt;&lt;/m:r&gt;&lt;m:r&gt;&lt;w:rPr&gt;&lt;w:rFonts w:ascii=&quot;Cambria Math&quot; w:hint=&quot;fareast&quot;/&gt;&lt;wx:font wx:val=&quot;Cambria Math&quot;/&gt;&lt;w:i/&gt;&lt;w:lang w:fareast=&quot;ZH-CN&quot;/&gt;&lt;/w:rPr&gt;&lt;m:t&gt;0&lt;/m:t&gt;&lt;/m:r&gt;&lt;m:r&gt;&lt;w:rPr&gt;&lt;w:rFonts w:ascii=&quot;Cambria Math&quot; w:hint=&quot;fareast&quot;/&gt;&lt;wx:font wx:val=&quot;瀹嬩綋&quot;/&gt;&lt;w:i/&gt;&lt;w:lang w:fareast=&quot;ZH-CN&quot;/&gt;&lt;/w:rPr&gt;&lt;m:t&gt;掳&lt;/m:t&gt;&lt;/m:r&gt;&lt;m:r&gt;&lt;w:rPr&gt;&lt;w:rFonts w:ascii=&quot;Cambria Math&quot; w:hint=&quot;fareast&quot;/&gt;&lt;wx:font wx:val=&quot;Cambria Math&quot;/&gt;&lt;w:i/&gt;&lt;t&gt;&lt;/w:lam:r&gt;ng w:fareast=&quot;ZH-CN&quot;/&gt;&lt;/w:rPr&gt;&lt;m:t&gt;C&lt;/m:t&gt;&lt;/m:r&gt;&lt;/m:num&gt;&lt;m:den&gt;&lt;m:sSub&gt;&lt;m:sSubPr&gt;&lt;m:ctrlPr&gt;&lt;w:rPr&gt;&lt;w:rFonts w:ascii=&quot;Cambria Math&quot; w:h-ansi=&quot;Cambria Math&quot;/&gt;&lt;wx:font wx:val=&quot;Cambria Math&quot;/&gt;&lt;/w:rPr&gt;&lt;/m:ctrlPr&gt;&lt;/m:sSubPr&gt;&lt;m:e&gt;&lt;m:r&gt;&lt;w:rPr&gt;&lt;w:rFonts w:ascii=&quot;MS Mincho&quot; w:fareast=&quot;MS Mincho&quot; w:h-ansi=&quot;MS Mincho&quot; w:cs=&quot;MS Mincho&quot; w:hint=&quot;fareast&quot;/&gt;&lt;wx:font wx:val=&quot;MS Mincho&quot;/&gt;&lt;w:i/&gt;&lt;w:lang w:fareast=&quot;ZH-CN&quot;/&gt;&lt;/w:rPr&gt;&lt;m:t&gt;h&lt;/m:t&gt;&lt;/m:r&gt;&lt;/m:e&gt;&lt;m:sub&gt;&lt;m:r&gt;&lt;w:rPr&gt;&lt;w:rFonts w:ascii=&quot;Cambria Math&quot; w:hint=&quot;fareast&quot;/&gt;&lt;wx:font wx:val=&quot;Cambria Math&quot;/&gt;&lt;w:i/&gt;&lt;w:lang w:fareast=&quot;ZH-CN&quot;/&gt;&lt;/w:rPr&gt;&lt;m:t&gt;3&lt;/m:t&gt;&lt;/m:r&gt;&lt;/m:sub&gt;&lt;/m:sSub&gt;&lt;m:r&gt;&lt;w:rPr&gt;&lt;w:rFonts w:ascii=&quot;寰蒋闆呴粦&quot; w:fareast=&quot;寰蒋闆呴粦&quot; w:h-ansi=&quot;寰蒋闆呴粦&quot; w:cs=&quot;寰蒋闆呴粦&quot; w:hint=&quot;fareast&quot;/&gt;&lt;wx:font wbria Math&quot; w:hint=&quot;fareax:val=&quot;?h&quot; w:hint=&quot;fareast&quot;/&gt;&lt;wx井杞泤榛?/&gt;&lt;w:i/&gt;&lt;w:lang w:fareast=&quot;ZH-CN&quot;/&gt;&lt;/w:rPr&gt;&lt;m:t&gt;-&lt;/m:t&gt;&lt;/m:r&gt;&lt;m:sSub&gt;&lt;m:sSubPr&gt;&lt;m:ctrlPr&gt;&lt;w:rPr&gt;&lt;w:rFonts w:ascii=&quot;Cambria Math&quot; w:h-ansi=&quot;Cambria Math&quot;/&gt;&lt;wx:font wx:val=&quot;Cambria Math&quot;/&gt;&lt;/w:rPr&gt;&lt;/m:ctrlPr&gt;&lt;/m:sSufareabPr&gt;&lt;m:e&gt;&lt;m:r&gt;&lt;w:rPr&gt;&lt;w:rFonts &quot;/&gt;&lt;wxw:ascii=&quot;MS Mincho&quot; w:fareast=&quot;MS Mincho&quot; w:h-ansi=&quot;MS Mincho&quot; w:cs=&quot;MS Mincho&quot; w:hint=&quot;fareast&quot;/&gt;&lt;wx:font wx:val=&quot;MS Mincho&quot;/&gt;&lt;w:i/&gt;&lt;w:lang w:fareast=&quot;ZH-CN&quot;/&gt;&lt;/w:rPr&gt;&lt;m:t&gt;h&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1" o:title="" chromakey="white"/>
          </v:shape>
        </w:pict>
      </w:r>
      <w:r w:rsidR="009E720F" w:rsidRPr="009E720F">
        <w:rPr>
          <w:color w:val="000000"/>
          <w:lang w:eastAsia="zh-CN"/>
        </w:rPr>
        <w:instrText xml:space="preserve"> </w:instrText>
      </w:r>
      <w:r w:rsidR="00F000A3" w:rsidRPr="009E720F">
        <w:rPr>
          <w:color w:val="000000"/>
          <w:lang w:eastAsia="zh-CN"/>
        </w:rPr>
        <w:fldChar w:fldCharType="separate"/>
      </w:r>
      <w:r w:rsidR="007F7BEE" w:rsidRPr="00F000A3">
        <w:rPr>
          <w:position w:val="-32"/>
        </w:rPr>
        <w:pict>
          <v:shape id="_x0000_i1084" type="#_x0000_t75" style="width:44.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02367&quot;/&gt;&lt;wsp:rsid wsp:val=&quot;003C7056&quot;/&gt;&lt;wsp:rsid wsp:val=&quot;004621D6&quot;/&gt;&lt;wsp:rsid wsp:val=&quot;004A7EC2&quot;/&gt;&lt;wsp:rsid wsp:val=&quot;004B0B79&quot;/&gt;&lt;wsp:rsid wsp:val=&quot;00520A69&quot;/&gt;&lt;wsp:rsid wsp:val=&quot;0052166A&quot;/&gt;&lt;wsp:rsid wsp:val=&quot;00570E98&quot;/&gt;&lt;wsp:rsid wsp:val=&quot;006B7A92&quot;/&gt;&lt;wsp:rsid wsp:val=&quot;006C5FDC&quot;/&gt;&lt;wsp:rsid wsp:val=&quot;006D054F&quot;/&gt;&lt;wsp:rsid wsp:val=&quot;007354C3&quot;/&gt;&lt;wsp:rsid wsp:val=&quot;00751BBD&quot;/&gt;&lt;wsp:rsid wsp:val=&quot;00777D0A&quot;/&gt;&lt;wsp:rsid wsp:val=&quot;008222E8&quot;/&gt;&lt;wsp:rsid wsp:val=&quot;00827CAC&quot;/&gt;&lt;wsp:rsid wsp:val=&quot;008307AA&quot;/&gt;&lt;wsp:rsid wsp:val=&quot;008512EA&quot;/&gt;&lt;wsp:rsid wsp:val=&quot;008860DB&quot;/&gt;&lt;wsp:rsid wsp:val=&quot;008977BC&quot;/&gt;&lt;wsp:rsid wsp:val=&quot;008E0712&quot;/&gt;&lt;wsp:rsid wsp:val=&quot;00903B0A&quot;/&gt;&lt;wsp:rsid wsp:val=&quot;009104C1&quot;/&gt;&lt;wsp:rsid wsp:val=&quot;009413CA&quot;/&gt;&lt;wsp:rsid wsp:val=&quot;0099608E&quot;/&gt;&lt;wsp:rsid wsp:val=&quot;009A1E5B&quot;/&gt;&lt;wsp:rsid wsp:val=&quot;009B1FC3&quot;/&gt;&lt;wsp:rsid wsp:val=&quot;009E720F&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8307AA&quot; wsp:rsidP=&quot;008307AA&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0&lt;/m:t&gt;&lt;/m:r&gt;&lt;m:r&gt;&lt;w:rPr&gt;&lt;w:rFonts w:ascii=&quot;Cambria Math&quot; w:hint=&quot;fareast&quot;/&gt;&lt;wx:font wx:val=&quot;瀹嬩綋&quot;/&gt;&lt;w:i/&gt;&lt;w:lang w:fareast=&quot;ZH-CFonFonN&quot;/&gt;&lt;/w:rPr&gt;&lt;m:t&gt;掳&lt;/m:t&gt;&lt;/m:r&gt;&lt;m:r&gt;&lt;w:rPr&gt;&lt;w:rFonts w:ascii=&quot;Cambria Math&quot; w:hint=&quot;fareast&quot;/&gt;&lt;wx:font wx:val=&quot;Cambria Math&quot;/&gt;&lt;w:i/&gt;&lt;w:lang w:fareast=&quot;ZH-CN&quot;/&gt;&lt;/w:rPr&gt;&lt;m:t&gt;C&lt;/m:t&gt;&lt;/m:r&gt;&lt;m:r&gt;&lt;m:rPr&gt;&lt;m:nor/&gt;&lt;/m:rPr&gt;&lt;w:rPr&gt;&lt;w:rFonts w:ascii=&quot;Cambria Math&quot;n w:nhint=&quot;fareast&quot;/&gt;&lt;wx:font wx:val=&quot;Cambria Math&quot;/&gt;&lt;w:lang w:fareast=&quot;ZH-CN&quot;/&gt;&lt;/w:rPr&gt;&lt;m:t&gt;-&lt;/m:t&gt;&lt;/m:r&gt;&lt;m:r&gt;&lt;w:rPr&gt;&lt;w:rFonts w:ascii=&quot;Cambria Math&quot; w:hint=&quot;fareast&quot;/&gt;&lt;wx:font wx:val=&quot;Cambria Math&quot;/&gt;&lt;w:i/&gt;&lt;w:lang w:fareast=&quot;ZH-CN&quot;/&gt;&lt;/w:rPr&gt;&lt;m:t&gt;0&lt;/m:t&gt;&lt;/m:r&gt;&lt;m:r&gt;&lt;w:rPr&gt;&lt;w:rFonts w:ascii=&quot;Cambria Math&quot; w:hint=&quot;fareast&quot;/&gt;&lt;wx:font wx:val=&quot;瀹嬩綋&quot;/&gt;&lt;w:i/&gt;&lt;w:lang w:fareast=&quot;ZH-CN&quot;/&gt;&lt;/w:rPr&gt;&lt;m:t&gt;掳&lt;/m:t&gt;&lt;/m:r&gt;&lt;m:r&gt;&lt;w:rPr&gt;&lt;w:rFonts w:ascii=&quot;Cambria Math&quot; w:hint=&quot;fareast&quot;/&gt;&lt;wx:font wx:val=&quot;Cambria Math&quot;/&gt;&lt;w:i/&gt;&lt;t&gt;&lt;/w:lam:r&gt;ng w:fareast=&quot;ZH-CN&quot;/&gt;&lt;/w:rPr&gt;&lt;m:t&gt;C&lt;/m:t&gt;&lt;/m:r&gt;&lt;/m:num&gt;&lt;m:den&gt;&lt;m:sSub&gt;&lt;m:sSubPr&gt;&lt;m:ctrlPr&gt;&lt;w:rPr&gt;&lt;w:rFonts w:ascii=&quot;Cambria Math&quot; w:h-ansi=&quot;Cambria Math&quot;/&gt;&lt;wx:font wx:val=&quot;Cambria Math&quot;/&gt;&lt;/w:rPr&gt;&lt;/m:ctrlPr&gt;&lt;/m:sSubPr&gt;&lt;m:e&gt;&lt;m:r&gt;&lt;w:rPr&gt;&lt;w:rFonts w:ascii=&quot;MS Mincho&quot; w:fareast=&quot;MS Mincho&quot; w:h-ansi=&quot;MS Mincho&quot; w:cs=&quot;MS Mincho&quot; w:hint=&quot;fareast&quot;/&gt;&lt;wx:font wx:val=&quot;MS Mincho&quot;/&gt;&lt;w:i/&gt;&lt;w:lang w:fareast=&quot;ZH-CN&quot;/&gt;&lt;/w:rPr&gt;&lt;m:t&gt;h&lt;/m:t&gt;&lt;/m:r&gt;&lt;/m:e&gt;&lt;m:sub&gt;&lt;m:r&gt;&lt;w:rPr&gt;&lt;w:rFonts w:ascii=&quot;Cambria Math&quot; w:hint=&quot;fareast&quot;/&gt;&lt;wx:font wx:val=&quot;Cambria Math&quot;/&gt;&lt;w:i/&gt;&lt;w:lang w:fareast=&quot;ZH-CN&quot;/&gt;&lt;/w:rPr&gt;&lt;m:t&gt;3&lt;/m:t&gt;&lt;/m:r&gt;&lt;/m:sub&gt;&lt;/m:sSub&gt;&lt;m:r&gt;&lt;w:rPr&gt;&lt;w:rFonts w:ascii=&quot;寰蒋闆呴粦&quot; w:fareast=&quot;寰蒋闆呴粦&quot; w:h-ansi=&quot;寰蒋闆呴粦&quot; w:cs=&quot;寰蒋闆呴粦&quot; w:hint=&quot;fareast&quot;/&gt;&lt;wx:font wbria Math&quot; w:hint=&quot;fareax:val=&quot;?h&quot; w:hint=&quot;fareast&quot;/&gt;&lt;wx井杞泤榛?/&gt;&lt;w:i/&gt;&lt;w:lang w:fareast=&quot;ZH-CN&quot;/&gt;&lt;/w:rPr&gt;&lt;m:t&gt;-&lt;/m:t&gt;&lt;/m:r&gt;&lt;m:sSub&gt;&lt;m:sSubPr&gt;&lt;m:ctrlPr&gt;&lt;w:rPr&gt;&lt;w:rFonts w:ascii=&quot;Cambria Math&quot; w:h-ansi=&quot;Cambria Math&quot;/&gt;&lt;wx:font wx:val=&quot;Cambria Math&quot;/&gt;&lt;/w:rPr&gt;&lt;/m:ctrlPr&gt;&lt;/m:sSufareabPr&gt;&lt;m:e&gt;&lt;m:r&gt;&lt;w:rPr&gt;&lt;w:rFonts &quot;/&gt;&lt;wxw:ascii=&quot;MS Mincho&quot; w:fareast=&quot;MS Mincho&quot; w:h-ansi=&quot;MS Mincho&quot; w:cs=&quot;MS Mincho&quot; w:hint=&quot;fareast&quot;/&gt;&lt;wx:font wx:val=&quot;MS Mincho&quot;/&gt;&lt;w:i/&gt;&lt;w:lang w:fareast=&quot;ZH-CN&quot;/&gt;&lt;/w:rPr&gt;&lt;m:t&gt;h&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1" o:title="" chromakey="white"/>
          </v:shape>
        </w:pict>
      </w:r>
      <w:r w:rsidR="00F000A3" w:rsidRPr="009E720F">
        <w:rPr>
          <w:color w:val="000000"/>
          <w:lang w:eastAsia="zh-CN"/>
        </w:rPr>
        <w:fldChar w:fldCharType="end"/>
      </w:r>
      <w:r>
        <w:rPr>
          <w:color w:val="000000"/>
          <w:lang w:eastAsia="zh-CN"/>
        </w:rPr>
        <w:t xml:space="preserve"> </w:t>
      </w:r>
      <w:r>
        <w:rPr>
          <w:color w:val="000000"/>
          <w:lang w:eastAsia="zh-CN"/>
        </w:rPr>
        <w:t>．</w:t>
      </w:r>
      <w:r>
        <w:rPr>
          <w:color w:val="000000"/>
          <w:lang w:eastAsia="zh-CN"/>
        </w:rPr>
        <w:t xml:space="preserve">   </w:t>
      </w:r>
    </w:p>
    <w:p w:rsidR="00302367" w:rsidRDefault="00E666F7" w:rsidP="00302367">
      <w:pPr>
        <w:spacing w:after="0" w:line="360" w:lineRule="auto"/>
        <w:rPr>
          <w:lang w:eastAsia="zh-CN"/>
        </w:rPr>
      </w:pPr>
      <w:r>
        <w:rPr>
          <w:color w:val="000000"/>
          <w:lang w:eastAsia="zh-CN"/>
        </w:rPr>
        <w:t xml:space="preserve">24. </w:t>
      </w:r>
      <w:r>
        <w:rPr>
          <w:color w:val="000000"/>
          <w:lang w:eastAsia="zh-CN"/>
        </w:rPr>
        <w:t>（</w:t>
      </w:r>
      <w:r>
        <w:rPr>
          <w:color w:val="000000"/>
          <w:lang w:eastAsia="zh-CN"/>
        </w:rPr>
        <w:t>1</w:t>
      </w:r>
      <w:r>
        <w:rPr>
          <w:color w:val="000000"/>
          <w:lang w:eastAsia="zh-CN"/>
        </w:rPr>
        <w:t>）热胀冷缩</w:t>
      </w:r>
    </w:p>
    <w:p w:rsidR="00302367" w:rsidRDefault="00E666F7" w:rsidP="00302367">
      <w:pPr>
        <w:spacing w:after="0" w:line="360" w:lineRule="auto"/>
        <w:rPr>
          <w:lang w:eastAsia="zh-CN"/>
        </w:rPr>
      </w:pPr>
      <w:r>
        <w:rPr>
          <w:color w:val="000000"/>
          <w:lang w:eastAsia="zh-CN"/>
        </w:rPr>
        <w:t>（</w:t>
      </w:r>
      <w:r>
        <w:rPr>
          <w:color w:val="000000"/>
          <w:lang w:eastAsia="zh-CN"/>
        </w:rPr>
        <w:t>2</w:t>
      </w:r>
      <w:r>
        <w:rPr>
          <w:color w:val="000000"/>
          <w:lang w:eastAsia="zh-CN"/>
        </w:rPr>
        <w:t>）胀破；读不出温度</w:t>
      </w:r>
    </w:p>
    <w:p w:rsidR="00302367" w:rsidRDefault="00E666F7" w:rsidP="00302367">
      <w:pPr>
        <w:spacing w:after="0" w:line="360" w:lineRule="auto"/>
        <w:rPr>
          <w:lang w:eastAsia="zh-CN"/>
        </w:rPr>
      </w:pPr>
      <w:r>
        <w:rPr>
          <w:color w:val="000000"/>
          <w:lang w:eastAsia="zh-CN"/>
        </w:rPr>
        <w:t>（</w:t>
      </w:r>
      <w:r>
        <w:rPr>
          <w:color w:val="000000"/>
          <w:lang w:eastAsia="zh-CN"/>
        </w:rPr>
        <w:t>3</w:t>
      </w:r>
      <w:r>
        <w:rPr>
          <w:color w:val="000000"/>
          <w:lang w:eastAsia="zh-CN"/>
        </w:rPr>
        <w:t>）</w:t>
      </w:r>
      <w:r>
        <w:rPr>
          <w:color w:val="000000"/>
          <w:lang w:eastAsia="zh-CN"/>
        </w:rPr>
        <w:t>③</w:t>
      </w:r>
      <w:r>
        <w:rPr>
          <w:color w:val="000000"/>
          <w:lang w:eastAsia="zh-CN"/>
        </w:rPr>
        <w:t>；</w:t>
      </w:r>
      <w:r>
        <w:rPr>
          <w:color w:val="000000"/>
          <w:lang w:eastAsia="zh-CN"/>
        </w:rPr>
        <w:t>98</w:t>
      </w:r>
    </w:p>
    <w:p w:rsidR="00520A69" w:rsidRDefault="00E666F7" w:rsidP="00302367">
      <w:pPr>
        <w:spacing w:after="0" w:line="360" w:lineRule="auto"/>
        <w:rPr>
          <w:lang w:eastAsia="zh-CN"/>
        </w:rPr>
      </w:pPr>
      <w:r>
        <w:rPr>
          <w:color w:val="000000"/>
          <w:lang w:eastAsia="zh-CN"/>
        </w:rPr>
        <w:t>（</w:t>
      </w:r>
      <w:r>
        <w:rPr>
          <w:color w:val="000000"/>
          <w:lang w:eastAsia="zh-CN"/>
        </w:rPr>
        <w:t>4</w:t>
      </w:r>
      <w:r>
        <w:rPr>
          <w:color w:val="000000"/>
          <w:lang w:eastAsia="zh-CN"/>
        </w:rPr>
        <w:t>）</w:t>
      </w:r>
      <w:r>
        <w:rPr>
          <w:color w:val="000000"/>
          <w:lang w:eastAsia="zh-CN"/>
        </w:rPr>
        <w:t xml:space="preserve">BAEDC   </w:t>
      </w:r>
    </w:p>
    <w:p w:rsidR="00302367" w:rsidRDefault="00E666F7" w:rsidP="00302367">
      <w:pPr>
        <w:spacing w:after="0" w:line="360" w:lineRule="auto"/>
      </w:pPr>
      <w:r>
        <w:rPr>
          <w:color w:val="000000"/>
        </w:rPr>
        <w:t xml:space="preserve">25. </w:t>
      </w:r>
      <w:r>
        <w:rPr>
          <w:color w:val="000000"/>
        </w:rPr>
        <w:t>（</w:t>
      </w:r>
      <w:r>
        <w:rPr>
          <w:color w:val="000000"/>
        </w:rPr>
        <w:t>1</w:t>
      </w:r>
      <w:r>
        <w:rPr>
          <w:color w:val="000000"/>
        </w:rPr>
        <w:t>）甲苯</w:t>
      </w:r>
    </w:p>
    <w:p w:rsidR="00302367" w:rsidRDefault="00E666F7" w:rsidP="00302367">
      <w:pPr>
        <w:spacing w:after="0" w:line="360" w:lineRule="auto"/>
      </w:pPr>
      <w:r>
        <w:rPr>
          <w:color w:val="000000"/>
        </w:rPr>
        <w:t>（</w:t>
      </w:r>
      <w:r>
        <w:rPr>
          <w:color w:val="000000"/>
        </w:rPr>
        <w:t>2</w:t>
      </w:r>
      <w:r>
        <w:rPr>
          <w:color w:val="000000"/>
        </w:rPr>
        <w:t>）冰水混合物</w:t>
      </w:r>
    </w:p>
    <w:p w:rsidR="00302367" w:rsidRDefault="00E666F7" w:rsidP="00302367">
      <w:pPr>
        <w:spacing w:after="0" w:line="360" w:lineRule="auto"/>
        <w:rPr>
          <w:lang w:eastAsia="zh-CN"/>
        </w:rPr>
      </w:pPr>
      <w:r>
        <w:rPr>
          <w:color w:val="000000"/>
          <w:lang w:eastAsia="zh-CN"/>
        </w:rPr>
        <w:t>（</w:t>
      </w:r>
      <w:r>
        <w:rPr>
          <w:color w:val="000000"/>
          <w:lang w:eastAsia="zh-CN"/>
        </w:rPr>
        <w:t>3</w:t>
      </w:r>
      <w:r>
        <w:rPr>
          <w:color w:val="000000"/>
          <w:lang w:eastAsia="zh-CN"/>
        </w:rPr>
        <w:t>）沸水</w:t>
      </w:r>
    </w:p>
    <w:p w:rsidR="00520A69" w:rsidRDefault="00E666F7" w:rsidP="00302367">
      <w:pPr>
        <w:spacing w:after="0" w:line="360" w:lineRule="auto"/>
        <w:rPr>
          <w:lang w:eastAsia="zh-CN"/>
        </w:rPr>
      </w:pPr>
      <w:r>
        <w:rPr>
          <w:color w:val="000000"/>
          <w:lang w:eastAsia="zh-CN"/>
        </w:rPr>
        <w:lastRenderedPageBreak/>
        <w:t>（</w:t>
      </w:r>
      <w:r>
        <w:rPr>
          <w:color w:val="000000"/>
          <w:lang w:eastAsia="zh-CN"/>
        </w:rPr>
        <w:t>4</w:t>
      </w:r>
      <w:r>
        <w:rPr>
          <w:color w:val="000000"/>
          <w:lang w:eastAsia="zh-CN"/>
        </w:rPr>
        <w:t>）</w:t>
      </w:r>
      <w:r>
        <w:rPr>
          <w:color w:val="000000"/>
          <w:lang w:eastAsia="zh-CN"/>
        </w:rPr>
        <w:t xml:space="preserve">50   </w:t>
      </w:r>
    </w:p>
    <w:p w:rsidR="00302367" w:rsidRDefault="00E666F7" w:rsidP="00302367">
      <w:pPr>
        <w:spacing w:after="0" w:line="360" w:lineRule="auto"/>
        <w:rPr>
          <w:lang w:eastAsia="zh-CN"/>
        </w:rPr>
      </w:pPr>
      <w:r>
        <w:rPr>
          <w:color w:val="000000"/>
          <w:lang w:eastAsia="zh-CN"/>
        </w:rPr>
        <w:t xml:space="preserve">26. </w:t>
      </w:r>
      <w:r>
        <w:rPr>
          <w:color w:val="000000"/>
          <w:lang w:eastAsia="zh-CN"/>
        </w:rPr>
        <w:t>（</w:t>
      </w:r>
      <w:r>
        <w:rPr>
          <w:color w:val="000000"/>
          <w:lang w:eastAsia="zh-CN"/>
        </w:rPr>
        <w:t>1</w:t>
      </w:r>
      <w:r>
        <w:rPr>
          <w:color w:val="000000"/>
          <w:lang w:eastAsia="zh-CN"/>
        </w:rPr>
        <w:t>）热胀冷缩</w:t>
      </w:r>
    </w:p>
    <w:p w:rsidR="00302367" w:rsidRDefault="00E666F7" w:rsidP="00302367">
      <w:pPr>
        <w:spacing w:after="0" w:line="360" w:lineRule="auto"/>
        <w:rPr>
          <w:lang w:eastAsia="zh-CN"/>
        </w:rPr>
      </w:pPr>
      <w:r>
        <w:rPr>
          <w:color w:val="000000"/>
          <w:lang w:eastAsia="zh-CN"/>
        </w:rPr>
        <w:t>（</w:t>
      </w:r>
      <w:r>
        <w:rPr>
          <w:color w:val="000000"/>
          <w:lang w:eastAsia="zh-CN"/>
        </w:rPr>
        <w:t>2</w:t>
      </w:r>
      <w:r>
        <w:rPr>
          <w:color w:val="000000"/>
          <w:lang w:eastAsia="zh-CN"/>
        </w:rPr>
        <w:t>）</w:t>
      </w:r>
      <w:r>
        <w:rPr>
          <w:color w:val="000000"/>
          <w:lang w:eastAsia="zh-CN"/>
        </w:rPr>
        <w:t>dacbe</w:t>
      </w:r>
      <w:r>
        <w:rPr>
          <w:color w:val="000000"/>
          <w:lang w:eastAsia="zh-CN"/>
        </w:rPr>
        <w:t>；</w:t>
      </w:r>
      <w:r>
        <w:rPr>
          <w:color w:val="000000"/>
          <w:lang w:eastAsia="zh-CN"/>
        </w:rPr>
        <w:t>B</w:t>
      </w:r>
      <w:r>
        <w:rPr>
          <w:color w:val="000000"/>
          <w:lang w:eastAsia="zh-CN"/>
        </w:rPr>
        <w:t>；</w:t>
      </w:r>
      <w:r>
        <w:rPr>
          <w:color w:val="000000"/>
          <w:lang w:eastAsia="zh-CN"/>
        </w:rPr>
        <w:t>36</w:t>
      </w:r>
    </w:p>
    <w:p w:rsidR="00520A69" w:rsidRDefault="00E666F7" w:rsidP="00302367">
      <w:pPr>
        <w:spacing w:after="0" w:line="360" w:lineRule="auto"/>
        <w:rPr>
          <w:lang w:eastAsia="zh-CN"/>
        </w:rPr>
      </w:pPr>
      <w:r>
        <w:rPr>
          <w:color w:val="000000"/>
          <w:lang w:eastAsia="zh-CN"/>
        </w:rPr>
        <w:t>（</w:t>
      </w:r>
      <w:r>
        <w:rPr>
          <w:color w:val="000000"/>
          <w:lang w:eastAsia="zh-CN"/>
        </w:rPr>
        <w:t>3</w:t>
      </w:r>
      <w:r>
        <w:rPr>
          <w:color w:val="000000"/>
          <w:lang w:eastAsia="zh-CN"/>
        </w:rPr>
        <w:t>）</w:t>
      </w:r>
      <w:r>
        <w:rPr>
          <w:color w:val="000000"/>
          <w:lang w:eastAsia="zh-CN"/>
        </w:rPr>
        <w:t>38.5</w:t>
      </w:r>
      <w:r>
        <w:rPr>
          <w:color w:val="000000"/>
          <w:lang w:eastAsia="zh-CN"/>
        </w:rPr>
        <w:t>；</w:t>
      </w:r>
      <w:r>
        <w:rPr>
          <w:color w:val="000000"/>
          <w:lang w:eastAsia="zh-CN"/>
        </w:rPr>
        <w:t xml:space="preserve">40   </w:t>
      </w:r>
    </w:p>
    <w:sectPr w:rsidR="00520A69" w:rsidSect="00250708">
      <w:headerReference w:type="even" r:id="rId42"/>
      <w:headerReference w:type="first" r:id="rId43"/>
      <w:pgSz w:w="11907" w:h="16839"/>
      <w:pgMar w:top="1134" w:right="567" w:bottom="1134" w:left="426"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6F7" w:rsidRDefault="00E666F7" w:rsidP="00F000A3">
      <w:pPr>
        <w:spacing w:after="0" w:line="240" w:lineRule="auto"/>
      </w:pPr>
      <w:r>
        <w:separator/>
      </w:r>
    </w:p>
  </w:endnote>
  <w:endnote w:type="continuationSeparator" w:id="0">
    <w:p w:rsidR="00E666F7" w:rsidRDefault="00E666F7" w:rsidP="00F00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6F7" w:rsidRDefault="00E666F7" w:rsidP="00F000A3">
      <w:pPr>
        <w:spacing w:after="0" w:line="240" w:lineRule="auto"/>
      </w:pPr>
      <w:r>
        <w:separator/>
      </w:r>
    </w:p>
  </w:footnote>
  <w:footnote w:type="continuationSeparator" w:id="0">
    <w:p w:rsidR="00E666F7" w:rsidRDefault="00E666F7" w:rsidP="00F000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A69" w:rsidRDefault="00F000A3">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520A69" w:rsidRDefault="00E666F7">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520A69" w:rsidRDefault="00E666F7" w:rsidP="007F7BEE">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520A69" w:rsidRDefault="00E666F7">
                <w:pPr>
                  <w:spacing w:after="0" w:line="240" w:lineRule="auto"/>
                  <w:jc w:val="distribute"/>
                  <w:rPr>
                    <w:lang w:eastAsia="zh-CN"/>
                  </w:rPr>
                </w:pPr>
                <w:r>
                  <w:rPr>
                    <w:rFonts w:hint="eastAsia"/>
                    <w:lang w:eastAsia="zh-CN"/>
                  </w:rPr>
                  <w:t>…………○…………内…………○…………装…………○…………订…………○…………线…………○…</w:t>
                </w:r>
                <w:r>
                  <w:rPr>
                    <w:rFonts w:hint="eastAsia"/>
                    <w:lang w:eastAsia="zh-CN"/>
                  </w:rPr>
                  <w:t>………</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0A3" w:rsidRDefault="00F000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10pt;margin-top:1000pt;width:27pt;height:20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567B"/>
    <w:multiLevelType w:val="hybridMultilevel"/>
    <w:tmpl w:val="DC0EBFB4"/>
    <w:lvl w:ilvl="0" w:tplc="ADC03C20">
      <w:start w:val="1"/>
      <w:numFmt w:val="decimal"/>
      <w:lvlText w:val="%1."/>
      <w:lvlJc w:val="left"/>
      <w:pPr>
        <w:ind w:left="720" w:hanging="360"/>
      </w:pPr>
    </w:lvl>
    <w:lvl w:ilvl="1" w:tplc="E9F035B8" w:tentative="1">
      <w:start w:val="1"/>
      <w:numFmt w:val="lowerLetter"/>
      <w:lvlText w:val="%2."/>
      <w:lvlJc w:val="left"/>
      <w:pPr>
        <w:ind w:left="1440" w:hanging="360"/>
      </w:pPr>
    </w:lvl>
    <w:lvl w:ilvl="2" w:tplc="3E442206" w:tentative="1">
      <w:start w:val="1"/>
      <w:numFmt w:val="lowerRoman"/>
      <w:lvlText w:val="%3."/>
      <w:lvlJc w:val="right"/>
      <w:pPr>
        <w:ind w:left="2160" w:hanging="180"/>
      </w:pPr>
    </w:lvl>
    <w:lvl w:ilvl="3" w:tplc="BD3C5C5E" w:tentative="1">
      <w:start w:val="1"/>
      <w:numFmt w:val="decimal"/>
      <w:lvlText w:val="%4."/>
      <w:lvlJc w:val="left"/>
      <w:pPr>
        <w:ind w:left="2880" w:hanging="360"/>
      </w:pPr>
    </w:lvl>
    <w:lvl w:ilvl="4" w:tplc="DF0EB404" w:tentative="1">
      <w:start w:val="1"/>
      <w:numFmt w:val="lowerLetter"/>
      <w:lvlText w:val="%5."/>
      <w:lvlJc w:val="left"/>
      <w:pPr>
        <w:ind w:left="3600" w:hanging="360"/>
      </w:pPr>
    </w:lvl>
    <w:lvl w:ilvl="5" w:tplc="9E72F820" w:tentative="1">
      <w:start w:val="1"/>
      <w:numFmt w:val="lowerRoman"/>
      <w:lvlText w:val="%6."/>
      <w:lvlJc w:val="right"/>
      <w:pPr>
        <w:ind w:left="4320" w:hanging="180"/>
      </w:pPr>
    </w:lvl>
    <w:lvl w:ilvl="6" w:tplc="8976DE06" w:tentative="1">
      <w:start w:val="1"/>
      <w:numFmt w:val="decimal"/>
      <w:lvlText w:val="%7."/>
      <w:lvlJc w:val="left"/>
      <w:pPr>
        <w:ind w:left="5040" w:hanging="360"/>
      </w:pPr>
    </w:lvl>
    <w:lvl w:ilvl="7" w:tplc="35E61194" w:tentative="1">
      <w:start w:val="1"/>
      <w:numFmt w:val="lowerLetter"/>
      <w:lvlText w:val="%8."/>
      <w:lvlJc w:val="left"/>
      <w:pPr>
        <w:ind w:left="5760" w:hanging="360"/>
      </w:pPr>
    </w:lvl>
    <w:lvl w:ilvl="8" w:tplc="A0046838" w:tentative="1">
      <w:start w:val="1"/>
      <w:numFmt w:val="lowerRoman"/>
      <w:lvlText w:val="%9."/>
      <w:lvlJc w:val="right"/>
      <w:pPr>
        <w:ind w:left="6480" w:hanging="180"/>
      </w:pPr>
    </w:lvl>
  </w:abstractNum>
  <w:abstractNum w:abstractNumId="1">
    <w:nsid w:val="0D830F5D"/>
    <w:multiLevelType w:val="hybridMultilevel"/>
    <w:tmpl w:val="161C8046"/>
    <w:lvl w:ilvl="0" w:tplc="98CC30C8">
      <w:start w:val="1"/>
      <w:numFmt w:val="bullet"/>
      <w:lvlText w:val=""/>
      <w:lvlJc w:val="left"/>
      <w:pPr>
        <w:ind w:left="720" w:hanging="360"/>
      </w:pPr>
      <w:rPr>
        <w:rFonts w:ascii="Symbol" w:hAnsi="Symbol" w:hint="default"/>
      </w:rPr>
    </w:lvl>
    <w:lvl w:ilvl="1" w:tplc="F7DC769A" w:tentative="1">
      <w:start w:val="1"/>
      <w:numFmt w:val="bullet"/>
      <w:lvlText w:val="o"/>
      <w:lvlJc w:val="left"/>
      <w:pPr>
        <w:ind w:left="1440" w:hanging="360"/>
      </w:pPr>
      <w:rPr>
        <w:rFonts w:ascii="Courier New" w:hAnsi="Courier New" w:cs="Courier New" w:hint="default"/>
      </w:rPr>
    </w:lvl>
    <w:lvl w:ilvl="2" w:tplc="6770C5D8" w:tentative="1">
      <w:start w:val="1"/>
      <w:numFmt w:val="bullet"/>
      <w:lvlText w:val=""/>
      <w:lvlJc w:val="left"/>
      <w:pPr>
        <w:ind w:left="2160" w:hanging="360"/>
      </w:pPr>
      <w:rPr>
        <w:rFonts w:ascii="Wingdings" w:hAnsi="Wingdings" w:hint="default"/>
      </w:rPr>
    </w:lvl>
    <w:lvl w:ilvl="3" w:tplc="642C42D2" w:tentative="1">
      <w:start w:val="1"/>
      <w:numFmt w:val="bullet"/>
      <w:lvlText w:val=""/>
      <w:lvlJc w:val="left"/>
      <w:pPr>
        <w:ind w:left="2880" w:hanging="360"/>
      </w:pPr>
      <w:rPr>
        <w:rFonts w:ascii="Symbol" w:hAnsi="Symbol" w:hint="default"/>
      </w:rPr>
    </w:lvl>
    <w:lvl w:ilvl="4" w:tplc="067075CE" w:tentative="1">
      <w:start w:val="1"/>
      <w:numFmt w:val="bullet"/>
      <w:lvlText w:val="o"/>
      <w:lvlJc w:val="left"/>
      <w:pPr>
        <w:ind w:left="3600" w:hanging="360"/>
      </w:pPr>
      <w:rPr>
        <w:rFonts w:ascii="Courier New" w:hAnsi="Courier New" w:cs="Courier New" w:hint="default"/>
      </w:rPr>
    </w:lvl>
    <w:lvl w:ilvl="5" w:tplc="DDF20D1A" w:tentative="1">
      <w:start w:val="1"/>
      <w:numFmt w:val="bullet"/>
      <w:lvlText w:val=""/>
      <w:lvlJc w:val="left"/>
      <w:pPr>
        <w:ind w:left="4320" w:hanging="360"/>
      </w:pPr>
      <w:rPr>
        <w:rFonts w:ascii="Wingdings" w:hAnsi="Wingdings" w:hint="default"/>
      </w:rPr>
    </w:lvl>
    <w:lvl w:ilvl="6" w:tplc="10F254D2" w:tentative="1">
      <w:start w:val="1"/>
      <w:numFmt w:val="bullet"/>
      <w:lvlText w:val=""/>
      <w:lvlJc w:val="left"/>
      <w:pPr>
        <w:ind w:left="5040" w:hanging="360"/>
      </w:pPr>
      <w:rPr>
        <w:rFonts w:ascii="Symbol" w:hAnsi="Symbol" w:hint="default"/>
      </w:rPr>
    </w:lvl>
    <w:lvl w:ilvl="7" w:tplc="68169526" w:tentative="1">
      <w:start w:val="1"/>
      <w:numFmt w:val="bullet"/>
      <w:lvlText w:val="o"/>
      <w:lvlJc w:val="left"/>
      <w:pPr>
        <w:ind w:left="5760" w:hanging="360"/>
      </w:pPr>
      <w:rPr>
        <w:rFonts w:ascii="Courier New" w:hAnsi="Courier New" w:cs="Courier New" w:hint="default"/>
      </w:rPr>
    </w:lvl>
    <w:lvl w:ilvl="8" w:tplc="4E9C28D4" w:tentative="1">
      <w:start w:val="1"/>
      <w:numFmt w:val="bullet"/>
      <w:lvlText w:val=""/>
      <w:lvlJc w:val="left"/>
      <w:pPr>
        <w:ind w:left="6480" w:hanging="360"/>
      </w:pPr>
      <w:rPr>
        <w:rFonts w:ascii="Wingdings" w:hAnsi="Wingdings" w:hint="default"/>
      </w:rPr>
    </w:lvl>
  </w:abstractNum>
  <w:abstractNum w:abstractNumId="2">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428E588">
      <w:start w:val="1"/>
      <w:numFmt w:val="bullet"/>
      <w:lvlText w:val=""/>
      <w:lvlJc w:val="left"/>
      <w:pPr>
        <w:ind w:left="720" w:hanging="360"/>
      </w:pPr>
      <w:rPr>
        <w:rFonts w:ascii="Symbol" w:hAnsi="Symbol" w:hint="default"/>
      </w:rPr>
    </w:lvl>
    <w:lvl w:ilvl="1" w:tplc="10D6460C" w:tentative="1">
      <w:start w:val="1"/>
      <w:numFmt w:val="bullet"/>
      <w:lvlText w:val="o"/>
      <w:lvlJc w:val="left"/>
      <w:pPr>
        <w:ind w:left="1440" w:hanging="360"/>
      </w:pPr>
      <w:rPr>
        <w:rFonts w:ascii="Courier New" w:hAnsi="Courier New" w:cs="Courier New" w:hint="default"/>
      </w:rPr>
    </w:lvl>
    <w:lvl w:ilvl="2" w:tplc="ABD69FAC" w:tentative="1">
      <w:start w:val="1"/>
      <w:numFmt w:val="bullet"/>
      <w:lvlText w:val=""/>
      <w:lvlJc w:val="left"/>
      <w:pPr>
        <w:ind w:left="2160" w:hanging="360"/>
      </w:pPr>
      <w:rPr>
        <w:rFonts w:ascii="Wingdings" w:hAnsi="Wingdings" w:hint="default"/>
      </w:rPr>
    </w:lvl>
    <w:lvl w:ilvl="3" w:tplc="2A9ADDC8" w:tentative="1">
      <w:start w:val="1"/>
      <w:numFmt w:val="bullet"/>
      <w:lvlText w:val=""/>
      <w:lvlJc w:val="left"/>
      <w:pPr>
        <w:ind w:left="2880" w:hanging="360"/>
      </w:pPr>
      <w:rPr>
        <w:rFonts w:ascii="Symbol" w:hAnsi="Symbol" w:hint="default"/>
      </w:rPr>
    </w:lvl>
    <w:lvl w:ilvl="4" w:tplc="E82A270A" w:tentative="1">
      <w:start w:val="1"/>
      <w:numFmt w:val="bullet"/>
      <w:lvlText w:val="o"/>
      <w:lvlJc w:val="left"/>
      <w:pPr>
        <w:ind w:left="3600" w:hanging="360"/>
      </w:pPr>
      <w:rPr>
        <w:rFonts w:ascii="Courier New" w:hAnsi="Courier New" w:cs="Courier New" w:hint="default"/>
      </w:rPr>
    </w:lvl>
    <w:lvl w:ilvl="5" w:tplc="2E40A69A" w:tentative="1">
      <w:start w:val="1"/>
      <w:numFmt w:val="bullet"/>
      <w:lvlText w:val=""/>
      <w:lvlJc w:val="left"/>
      <w:pPr>
        <w:ind w:left="4320" w:hanging="360"/>
      </w:pPr>
      <w:rPr>
        <w:rFonts w:ascii="Wingdings" w:hAnsi="Wingdings" w:hint="default"/>
      </w:rPr>
    </w:lvl>
    <w:lvl w:ilvl="6" w:tplc="E452BA00" w:tentative="1">
      <w:start w:val="1"/>
      <w:numFmt w:val="bullet"/>
      <w:lvlText w:val=""/>
      <w:lvlJc w:val="left"/>
      <w:pPr>
        <w:ind w:left="5040" w:hanging="360"/>
      </w:pPr>
      <w:rPr>
        <w:rFonts w:ascii="Symbol" w:hAnsi="Symbol" w:hint="default"/>
      </w:rPr>
    </w:lvl>
    <w:lvl w:ilvl="7" w:tplc="487C33AA" w:tentative="1">
      <w:start w:val="1"/>
      <w:numFmt w:val="bullet"/>
      <w:lvlText w:val="o"/>
      <w:lvlJc w:val="left"/>
      <w:pPr>
        <w:ind w:left="5760" w:hanging="360"/>
      </w:pPr>
      <w:rPr>
        <w:rFonts w:ascii="Courier New" w:hAnsi="Courier New" w:cs="Courier New" w:hint="default"/>
      </w:rPr>
    </w:lvl>
    <w:lvl w:ilvl="8" w:tplc="7A664054"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B406F9AA">
      <w:start w:val="1"/>
      <w:numFmt w:val="decimal"/>
      <w:lvlText w:val="%1."/>
      <w:lvlJc w:val="left"/>
      <w:pPr>
        <w:ind w:left="720" w:hanging="360"/>
      </w:pPr>
    </w:lvl>
    <w:lvl w:ilvl="1" w:tplc="766682B2" w:tentative="1">
      <w:start w:val="1"/>
      <w:numFmt w:val="lowerLetter"/>
      <w:lvlText w:val="%2."/>
      <w:lvlJc w:val="left"/>
      <w:pPr>
        <w:ind w:left="1440" w:hanging="360"/>
      </w:pPr>
    </w:lvl>
    <w:lvl w:ilvl="2" w:tplc="50FEA56C" w:tentative="1">
      <w:start w:val="1"/>
      <w:numFmt w:val="lowerRoman"/>
      <w:lvlText w:val="%3."/>
      <w:lvlJc w:val="right"/>
      <w:pPr>
        <w:ind w:left="2160" w:hanging="180"/>
      </w:pPr>
    </w:lvl>
    <w:lvl w:ilvl="3" w:tplc="B0EE0698" w:tentative="1">
      <w:start w:val="1"/>
      <w:numFmt w:val="decimal"/>
      <w:lvlText w:val="%4."/>
      <w:lvlJc w:val="left"/>
      <w:pPr>
        <w:ind w:left="2880" w:hanging="360"/>
      </w:pPr>
    </w:lvl>
    <w:lvl w:ilvl="4" w:tplc="3558EC64" w:tentative="1">
      <w:start w:val="1"/>
      <w:numFmt w:val="lowerLetter"/>
      <w:lvlText w:val="%5."/>
      <w:lvlJc w:val="left"/>
      <w:pPr>
        <w:ind w:left="3600" w:hanging="360"/>
      </w:pPr>
    </w:lvl>
    <w:lvl w:ilvl="5" w:tplc="72DE421C" w:tentative="1">
      <w:start w:val="1"/>
      <w:numFmt w:val="lowerRoman"/>
      <w:lvlText w:val="%6."/>
      <w:lvlJc w:val="right"/>
      <w:pPr>
        <w:ind w:left="4320" w:hanging="180"/>
      </w:pPr>
    </w:lvl>
    <w:lvl w:ilvl="6" w:tplc="AA68F524" w:tentative="1">
      <w:start w:val="1"/>
      <w:numFmt w:val="decimal"/>
      <w:lvlText w:val="%7."/>
      <w:lvlJc w:val="left"/>
      <w:pPr>
        <w:ind w:left="5040" w:hanging="360"/>
      </w:pPr>
    </w:lvl>
    <w:lvl w:ilvl="7" w:tplc="264809CC" w:tentative="1">
      <w:start w:val="1"/>
      <w:numFmt w:val="lowerLetter"/>
      <w:lvlText w:val="%8."/>
      <w:lvlJc w:val="left"/>
      <w:pPr>
        <w:ind w:left="5760" w:hanging="360"/>
      </w:pPr>
    </w:lvl>
    <w:lvl w:ilvl="8" w:tplc="1ECCF3C8"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35A1A"/>
    <w:rsid w:val="00081CD1"/>
    <w:rsid w:val="000F79D1"/>
    <w:rsid w:val="00105B32"/>
    <w:rsid w:val="0016193D"/>
    <w:rsid w:val="00170002"/>
    <w:rsid w:val="0019595E"/>
    <w:rsid w:val="00243F78"/>
    <w:rsid w:val="00244DEA"/>
    <w:rsid w:val="00250708"/>
    <w:rsid w:val="002A22FB"/>
    <w:rsid w:val="002B1B52"/>
    <w:rsid w:val="002B79A1"/>
    <w:rsid w:val="002C5454"/>
    <w:rsid w:val="002F406B"/>
    <w:rsid w:val="00302367"/>
    <w:rsid w:val="003C7056"/>
    <w:rsid w:val="004621D6"/>
    <w:rsid w:val="004A7EC2"/>
    <w:rsid w:val="004B0B79"/>
    <w:rsid w:val="00520A69"/>
    <w:rsid w:val="0052166A"/>
    <w:rsid w:val="00570E98"/>
    <w:rsid w:val="006B7A92"/>
    <w:rsid w:val="006C5FDC"/>
    <w:rsid w:val="006D054F"/>
    <w:rsid w:val="007354C3"/>
    <w:rsid w:val="00751BBD"/>
    <w:rsid w:val="00777D0A"/>
    <w:rsid w:val="007A43E3"/>
    <w:rsid w:val="007F7BEE"/>
    <w:rsid w:val="0081069C"/>
    <w:rsid w:val="008222E8"/>
    <w:rsid w:val="00827CAC"/>
    <w:rsid w:val="008512EA"/>
    <w:rsid w:val="008860DB"/>
    <w:rsid w:val="008977BC"/>
    <w:rsid w:val="008E0712"/>
    <w:rsid w:val="00902F56"/>
    <w:rsid w:val="00903B0A"/>
    <w:rsid w:val="009104C1"/>
    <w:rsid w:val="009413CA"/>
    <w:rsid w:val="0099608E"/>
    <w:rsid w:val="009A1E5B"/>
    <w:rsid w:val="009B1FC3"/>
    <w:rsid w:val="009E720F"/>
    <w:rsid w:val="00A00BCA"/>
    <w:rsid w:val="00A35226"/>
    <w:rsid w:val="00A45102"/>
    <w:rsid w:val="00A747B5"/>
    <w:rsid w:val="00A8793C"/>
    <w:rsid w:val="00A93CE9"/>
    <w:rsid w:val="00AA525A"/>
    <w:rsid w:val="00AD40B2"/>
    <w:rsid w:val="00AE4496"/>
    <w:rsid w:val="00AF3E37"/>
    <w:rsid w:val="00B255F7"/>
    <w:rsid w:val="00B63FEF"/>
    <w:rsid w:val="00B71ACD"/>
    <w:rsid w:val="00C00B1C"/>
    <w:rsid w:val="00C205D4"/>
    <w:rsid w:val="00C26A2D"/>
    <w:rsid w:val="00C84C25"/>
    <w:rsid w:val="00D035E3"/>
    <w:rsid w:val="00D2160C"/>
    <w:rsid w:val="00D36692"/>
    <w:rsid w:val="00D51F5D"/>
    <w:rsid w:val="00D67A68"/>
    <w:rsid w:val="00DA5268"/>
    <w:rsid w:val="00DC3A35"/>
    <w:rsid w:val="00DD58AD"/>
    <w:rsid w:val="00E200C6"/>
    <w:rsid w:val="00E629F3"/>
    <w:rsid w:val="00E666F7"/>
    <w:rsid w:val="00E7434B"/>
    <w:rsid w:val="00E74CE9"/>
    <w:rsid w:val="00E84440"/>
    <w:rsid w:val="00EA7F9A"/>
    <w:rsid w:val="00ED4BBB"/>
    <w:rsid w:val="00EE6DE3"/>
    <w:rsid w:val="00EE7645"/>
    <w:rsid w:val="00F000A3"/>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0A3"/>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F000A3"/>
    <w:rPr>
      <w:rFonts w:ascii="Times New Roman" w:hAnsi="Times New Roman"/>
      <w:sz w:val="18"/>
      <w:szCs w:val="18"/>
      <w:lang/>
    </w:rPr>
  </w:style>
  <w:style w:type="paragraph" w:styleId="a4">
    <w:name w:val="footer"/>
    <w:basedOn w:val="a"/>
    <w:link w:val="Char0"/>
    <w:uiPriority w:val="99"/>
    <w:unhideWhenUsed/>
    <w:qFormat/>
    <w:rsid w:val="00F000A3"/>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F000A3"/>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F000A3"/>
    <w:rPr>
      <w:sz w:val="18"/>
      <w:szCs w:val="18"/>
    </w:rPr>
  </w:style>
  <w:style w:type="character" w:customStyle="1" w:styleId="Char0">
    <w:name w:val="页脚 Char"/>
    <w:link w:val="a4"/>
    <w:uiPriority w:val="99"/>
    <w:qFormat/>
    <w:rsid w:val="00F000A3"/>
    <w:rPr>
      <w:sz w:val="18"/>
      <w:szCs w:val="18"/>
    </w:rPr>
  </w:style>
  <w:style w:type="character" w:customStyle="1" w:styleId="Char">
    <w:name w:val="批注框文本 Char"/>
    <w:link w:val="a3"/>
    <w:uiPriority w:val="99"/>
    <w:semiHidden/>
    <w:qFormat/>
    <w:rsid w:val="00F000A3"/>
    <w:rPr>
      <w:sz w:val="18"/>
      <w:szCs w:val="18"/>
    </w:rPr>
  </w:style>
  <w:style w:type="paragraph" w:customStyle="1" w:styleId="1">
    <w:name w:val="正文1"/>
    <w:qFormat/>
    <w:rsid w:val="00F000A3"/>
    <w:pPr>
      <w:jc w:val="both"/>
    </w:pPr>
    <w:rPr>
      <w:kern w:val="2"/>
      <w:sz w:val="21"/>
      <w:szCs w:val="21"/>
    </w:rPr>
  </w:style>
  <w:style w:type="character" w:customStyle="1" w:styleId="15">
    <w:name w:val="15"/>
    <w:qFormat/>
    <w:rsid w:val="00F000A3"/>
    <w:rPr>
      <w:rFonts w:ascii="Times New Roman" w:hAnsi="Times New Roman" w:cs="Times New Roman" w:hint="default"/>
      <w:color w:val="0000FF"/>
      <w:u w:val="single"/>
    </w:rPr>
  </w:style>
  <w:style w:type="paragraph" w:customStyle="1" w:styleId="2">
    <w:name w:val="正文2"/>
    <w:qFormat/>
    <w:rsid w:val="00F000A3"/>
    <w:pPr>
      <w:jc w:val="both"/>
    </w:pPr>
    <w:rPr>
      <w:kern w:val="2"/>
      <w:sz w:val="21"/>
      <w:szCs w:val="21"/>
    </w:rPr>
  </w:style>
  <w:style w:type="character" w:customStyle="1" w:styleId="DefaultParagraphFontPHPDOCX">
    <w:name w:val="Default Paragraph Font PHPDOCX"/>
    <w:uiPriority w:val="1"/>
    <w:semiHidden/>
    <w:unhideWhenUsed/>
    <w:rsid w:val="00F000A3"/>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F000A3"/>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9E720F"/>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3BD6A-991A-4180-9867-0BED7682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12</cp:revision>
  <dcterms:created xsi:type="dcterms:W3CDTF">2013-12-09T06:44:00Z</dcterms:created>
  <dcterms:modified xsi:type="dcterms:W3CDTF">2022-07-22T04:34:00Z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