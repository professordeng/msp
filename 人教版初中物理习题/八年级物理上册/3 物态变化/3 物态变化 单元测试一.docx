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DB2" w:rsidRPr="0001609E" w:rsidRDefault="00ED5131" w:rsidP="00293B29">
      <w:pPr>
        <w:spacing w:line="360" w:lineRule="auto"/>
        <w:ind w:leftChars="68" w:left="284" w:hangingChars="44" w:hanging="141"/>
        <w:jc w:val="center"/>
        <w:rPr>
          <w:rFonts w:ascii="黑体" w:eastAsia="黑体" w:hAnsi="黑体"/>
          <w:sz w:val="32"/>
          <w:lang w:eastAsia="zh-CN"/>
        </w:rPr>
      </w:pPr>
      <w:r w:rsidRPr="0001609E">
        <w:rPr>
          <w:rFonts w:ascii="黑体" w:eastAsia="黑体" w:hAnsi="黑体"/>
          <w:bCs/>
          <w:sz w:val="32"/>
          <w:szCs w:val="28"/>
          <w:lang w:eastAsia="zh-CN"/>
        </w:rPr>
        <w:t>第三章</w:t>
      </w:r>
      <w:r w:rsidRPr="0001609E">
        <w:rPr>
          <w:rFonts w:ascii="黑体" w:eastAsia="黑体" w:hAnsi="黑体"/>
          <w:bCs/>
          <w:sz w:val="32"/>
          <w:szCs w:val="28"/>
          <w:lang w:eastAsia="zh-CN"/>
        </w:rPr>
        <w:t xml:space="preserve"> </w:t>
      </w:r>
      <w:r w:rsidRPr="0001609E">
        <w:rPr>
          <w:rFonts w:ascii="黑体" w:eastAsia="黑体" w:hAnsi="黑体"/>
          <w:bCs/>
          <w:sz w:val="32"/>
          <w:szCs w:val="28"/>
          <w:lang w:eastAsia="zh-CN"/>
        </w:rPr>
        <w:t>物态变化单元测试</w:t>
      </w:r>
    </w:p>
    <w:p w:rsidR="006F0DB2" w:rsidRDefault="00ED5131" w:rsidP="00293B29">
      <w:pPr>
        <w:spacing w:line="360" w:lineRule="auto"/>
        <w:ind w:leftChars="68" w:left="249" w:hangingChars="44" w:hanging="106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一、单选题</w:t>
      </w:r>
      <w:r w:rsidR="006375DC">
        <w:rPr>
          <w:rFonts w:hint="eastAsia"/>
          <w:b/>
          <w:bCs/>
          <w:sz w:val="24"/>
          <w:szCs w:val="24"/>
          <w:lang w:eastAsia="zh-CN"/>
        </w:rPr>
        <w:t>（</w:t>
      </w:r>
      <w:r w:rsidR="006375DC">
        <w:rPr>
          <w:rFonts w:hint="eastAsia"/>
          <w:b/>
          <w:bCs/>
          <w:sz w:val="24"/>
          <w:szCs w:val="24"/>
          <w:lang w:eastAsia="zh-CN"/>
        </w:rPr>
        <w:t>2</w:t>
      </w:r>
      <w:r w:rsidR="006375DC">
        <w:rPr>
          <w:b/>
          <w:bCs/>
          <w:sz w:val="24"/>
          <w:szCs w:val="24"/>
          <w:lang w:eastAsia="zh-CN"/>
        </w:rPr>
        <w:t>0</w:t>
      </w:r>
      <w:r w:rsidR="006375DC">
        <w:rPr>
          <w:rFonts w:hint="eastAsia"/>
          <w:b/>
          <w:bCs/>
          <w:sz w:val="24"/>
          <w:szCs w:val="24"/>
          <w:lang w:eastAsia="zh-CN"/>
        </w:rPr>
        <w:t>题，共</w:t>
      </w:r>
      <w:r w:rsidR="006375DC">
        <w:rPr>
          <w:rFonts w:hint="eastAsia"/>
          <w:b/>
          <w:bCs/>
          <w:sz w:val="24"/>
          <w:szCs w:val="24"/>
          <w:lang w:eastAsia="zh-CN"/>
        </w:rPr>
        <w:t>5</w:t>
      </w:r>
      <w:r w:rsidR="006375DC">
        <w:rPr>
          <w:b/>
          <w:bCs/>
          <w:sz w:val="24"/>
          <w:szCs w:val="24"/>
          <w:lang w:eastAsia="zh-CN"/>
        </w:rPr>
        <w:t>0</w:t>
      </w:r>
      <w:r w:rsidR="006375DC">
        <w:rPr>
          <w:rFonts w:hint="eastAsia"/>
          <w:b/>
          <w:bCs/>
          <w:sz w:val="24"/>
          <w:szCs w:val="24"/>
          <w:lang w:eastAsia="zh-CN"/>
        </w:rPr>
        <w:t>分）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1.</w:t>
      </w:r>
      <w:r>
        <w:rPr>
          <w:color w:val="000000"/>
          <w:lang w:eastAsia="zh-CN"/>
        </w:rPr>
        <w:t>电冰箱冷冻室的温度可达</w:t>
      </w:r>
      <w:r>
        <w:rPr>
          <w:color w:val="000000"/>
          <w:lang w:eastAsia="zh-CN"/>
        </w:rPr>
        <w:t>“-20℃”</w:t>
      </w:r>
      <w:r>
        <w:rPr>
          <w:color w:val="000000"/>
          <w:lang w:eastAsia="zh-CN"/>
        </w:rPr>
        <w:t>，读作（　　）</w:t>
      </w:r>
      <w:r>
        <w:rPr>
          <w:color w:val="000000"/>
          <w:lang w:eastAsia="zh-CN"/>
        </w:rPr>
        <w:t xml:space="preserve">            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零下</w:t>
      </w:r>
      <w:r>
        <w:rPr>
          <w:color w:val="000000"/>
          <w:lang w:eastAsia="zh-CN"/>
        </w:rPr>
        <w:t>20</w:t>
      </w:r>
      <w:r>
        <w:rPr>
          <w:color w:val="000000"/>
          <w:lang w:eastAsia="zh-CN"/>
        </w:rPr>
        <w:t>度</w:t>
      </w:r>
      <w:r>
        <w:rPr>
          <w:color w:val="000000"/>
          <w:lang w:eastAsia="zh-CN"/>
        </w:rPr>
        <w:t>                      </w:t>
      </w:r>
      <w:r w:rsidR="00B8773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.5pt;height:3pt;visibility:visible;mso-wrap-style:square">
            <v:imagedata r:id="rId9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零下</w:t>
      </w:r>
      <w:r>
        <w:rPr>
          <w:color w:val="000000"/>
          <w:lang w:eastAsia="zh-CN"/>
        </w:rPr>
        <w:t>20</w:t>
      </w:r>
      <w:r>
        <w:rPr>
          <w:color w:val="000000"/>
          <w:lang w:eastAsia="zh-CN"/>
        </w:rPr>
        <w:t>度摄氏</w:t>
      </w:r>
      <w:r>
        <w:rPr>
          <w:color w:val="000000"/>
          <w:lang w:eastAsia="zh-CN"/>
        </w:rPr>
        <w:t>                      </w:t>
      </w:r>
      <w:r w:rsidR="00B87739">
        <w:rPr>
          <w:noProof/>
        </w:rPr>
        <w:pict>
          <v:shape id="图片 2" o:spid="_x0000_i1026" type="#_x0000_t75" style="width:1.5pt;height:3pt;visibility:visible;mso-wrap-style:square">
            <v:imagedata r:id="rId9" o:title=""/>
          </v:shape>
        </w:pict>
      </w: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负</w:t>
      </w:r>
      <w:r>
        <w:rPr>
          <w:color w:val="000000"/>
          <w:lang w:eastAsia="zh-CN"/>
        </w:rPr>
        <w:t>20</w:t>
      </w:r>
      <w:r>
        <w:rPr>
          <w:color w:val="000000"/>
          <w:lang w:eastAsia="zh-CN"/>
        </w:rPr>
        <w:t>摄氏度</w:t>
      </w:r>
      <w:r>
        <w:rPr>
          <w:color w:val="000000"/>
          <w:lang w:eastAsia="zh-CN"/>
        </w:rPr>
        <w:t>                      </w:t>
      </w:r>
      <w:r w:rsidR="00B87739">
        <w:rPr>
          <w:noProof/>
        </w:rPr>
        <w:pict>
          <v:shape id="图片 3" o:spid="_x0000_i1027" type="#_x0000_t75" style="width:1.5pt;height:3pt;visibility:visible;mso-wrap-style:square">
            <v:imagedata r:id="rId9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摄氏负</w:t>
      </w:r>
      <w:r>
        <w:rPr>
          <w:color w:val="000000"/>
          <w:lang w:eastAsia="zh-CN"/>
        </w:rPr>
        <w:t>20</w:t>
      </w:r>
      <w:r>
        <w:rPr>
          <w:color w:val="000000"/>
          <w:lang w:eastAsia="zh-CN"/>
        </w:rPr>
        <w:t>度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2.</w:t>
      </w:r>
      <w:r>
        <w:rPr>
          <w:color w:val="000000"/>
          <w:lang w:eastAsia="zh-CN"/>
        </w:rPr>
        <w:t>下表是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个标准大气压下一些物质的熔点和沸点。根据下表，在我国各个地区都能测量气温的温度计是（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tbl>
      <w:tblPr>
        <w:tblW w:w="0" w:type="auto"/>
        <w:tblInd w:w="115" w:type="dxa"/>
        <w:tblBorders>
          <w:top w:val="inset" w:sz="8" w:space="0" w:color="000000"/>
          <w:left w:val="inset" w:sz="8" w:space="0" w:color="000000"/>
          <w:bottom w:val="inset" w:sz="8" w:space="0" w:color="000000"/>
          <w:right w:val="inset" w:sz="8" w:space="0" w:color="000000"/>
        </w:tblBorders>
        <w:tblLook w:val="04A0"/>
      </w:tblPr>
      <w:tblGrid>
        <w:gridCol w:w="885"/>
        <w:gridCol w:w="493"/>
        <w:gridCol w:w="493"/>
        <w:gridCol w:w="593"/>
        <w:gridCol w:w="593"/>
      </w:tblGrid>
      <w:tr w:rsidR="00B87739"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0DB2" w:rsidRDefault="00ED5131" w:rsidP="00293B29">
            <w:pPr>
              <w:spacing w:after="0" w:line="360" w:lineRule="auto"/>
              <w:ind w:leftChars="68" w:left="235" w:hangingChars="44" w:hanging="92"/>
            </w:pPr>
            <w:r>
              <w:rPr>
                <w:color w:val="000000"/>
              </w:rPr>
              <w:t>物质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0DB2" w:rsidRDefault="00ED5131" w:rsidP="00293B29">
            <w:pPr>
              <w:spacing w:after="0" w:line="360" w:lineRule="auto"/>
              <w:ind w:leftChars="68" w:left="235" w:hangingChars="44" w:hanging="92"/>
            </w:pPr>
            <w:r>
              <w:rPr>
                <w:color w:val="000000"/>
              </w:rPr>
              <w:t>水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0DB2" w:rsidRDefault="00ED5131" w:rsidP="00293B29">
            <w:pPr>
              <w:spacing w:after="0" w:line="360" w:lineRule="auto"/>
              <w:ind w:leftChars="68" w:left="235" w:hangingChars="44" w:hanging="92"/>
            </w:pPr>
            <w:r>
              <w:rPr>
                <w:color w:val="000000"/>
              </w:rPr>
              <w:t>汞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0DB2" w:rsidRDefault="00ED5131" w:rsidP="00293B29">
            <w:pPr>
              <w:spacing w:after="0" w:line="360" w:lineRule="auto"/>
              <w:ind w:leftChars="68" w:left="235" w:hangingChars="44" w:hanging="92"/>
            </w:pPr>
            <w:r>
              <w:rPr>
                <w:color w:val="000000"/>
              </w:rPr>
              <w:t>酒精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0DB2" w:rsidRDefault="00ED5131" w:rsidP="00293B29">
            <w:pPr>
              <w:spacing w:after="0" w:line="360" w:lineRule="auto"/>
              <w:ind w:leftChars="68" w:left="235" w:hangingChars="44" w:hanging="92"/>
            </w:pPr>
            <w:r>
              <w:rPr>
                <w:color w:val="000000"/>
              </w:rPr>
              <w:t>乙醚</w:t>
            </w:r>
          </w:p>
        </w:tc>
      </w:tr>
      <w:tr w:rsidR="00B87739"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0DB2" w:rsidRDefault="00ED5131" w:rsidP="00293B29">
            <w:pPr>
              <w:spacing w:after="0" w:line="360" w:lineRule="auto"/>
              <w:ind w:leftChars="68" w:left="235" w:hangingChars="44" w:hanging="92"/>
            </w:pPr>
            <w:r>
              <w:rPr>
                <w:color w:val="000000"/>
              </w:rPr>
              <w:t>熔点</w:t>
            </w:r>
            <w:r>
              <w:rPr>
                <w:color w:val="000000"/>
              </w:rPr>
              <w:t>/℃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0DB2" w:rsidRDefault="00ED5131" w:rsidP="00293B29">
            <w:pPr>
              <w:spacing w:after="0" w:line="360" w:lineRule="auto"/>
              <w:ind w:leftChars="68" w:left="235" w:hangingChars="44" w:hanging="92"/>
            </w:pPr>
            <w:r>
              <w:rPr>
                <w:color w:val="000000"/>
              </w:rPr>
              <w:t>0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0DB2" w:rsidRDefault="00ED5131" w:rsidP="00293B29">
            <w:pPr>
              <w:spacing w:after="0" w:line="360" w:lineRule="auto"/>
              <w:ind w:leftChars="68" w:left="235" w:hangingChars="44" w:hanging="92"/>
            </w:pPr>
            <w:r>
              <w:rPr>
                <w:color w:val="000000"/>
              </w:rPr>
              <w:t>-39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0DB2" w:rsidRDefault="00ED5131" w:rsidP="00293B29">
            <w:pPr>
              <w:spacing w:after="0" w:line="360" w:lineRule="auto"/>
              <w:ind w:leftChars="68" w:left="235" w:hangingChars="44" w:hanging="92"/>
            </w:pPr>
            <w:r>
              <w:rPr>
                <w:color w:val="000000"/>
              </w:rPr>
              <w:t>-117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0DB2" w:rsidRDefault="00ED5131" w:rsidP="00293B29">
            <w:pPr>
              <w:spacing w:after="0" w:line="360" w:lineRule="auto"/>
              <w:ind w:leftChars="68" w:left="235" w:hangingChars="44" w:hanging="92"/>
            </w:pPr>
            <w:r>
              <w:rPr>
                <w:color w:val="000000"/>
              </w:rPr>
              <w:t>-114</w:t>
            </w:r>
          </w:p>
        </w:tc>
      </w:tr>
      <w:tr w:rsidR="00B87739"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0DB2" w:rsidRDefault="00ED5131" w:rsidP="00293B29">
            <w:pPr>
              <w:spacing w:after="0" w:line="360" w:lineRule="auto"/>
              <w:ind w:leftChars="68" w:left="235" w:hangingChars="44" w:hanging="92"/>
            </w:pPr>
            <w:r>
              <w:rPr>
                <w:color w:val="000000"/>
              </w:rPr>
              <w:t>沸点</w:t>
            </w:r>
            <w:r>
              <w:rPr>
                <w:color w:val="000000"/>
              </w:rPr>
              <w:t>/℃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0DB2" w:rsidRDefault="00ED5131" w:rsidP="00293B29">
            <w:pPr>
              <w:spacing w:after="0" w:line="360" w:lineRule="auto"/>
              <w:ind w:leftChars="68" w:left="235" w:hangingChars="44" w:hanging="92"/>
            </w:pPr>
            <w:r>
              <w:rPr>
                <w:color w:val="000000"/>
              </w:rPr>
              <w:t>100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0DB2" w:rsidRDefault="00ED5131" w:rsidP="00293B29">
            <w:pPr>
              <w:spacing w:after="0" w:line="360" w:lineRule="auto"/>
              <w:ind w:leftChars="68" w:left="235" w:hangingChars="44" w:hanging="92"/>
            </w:pPr>
            <w:r>
              <w:rPr>
                <w:color w:val="000000"/>
              </w:rPr>
              <w:t>357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0DB2" w:rsidRDefault="00ED5131" w:rsidP="00293B29">
            <w:pPr>
              <w:spacing w:after="0" w:line="360" w:lineRule="auto"/>
              <w:ind w:leftChars="68" w:left="235" w:hangingChars="44" w:hanging="92"/>
            </w:pPr>
            <w:r>
              <w:rPr>
                <w:color w:val="000000"/>
              </w:rPr>
              <w:t>78</w:t>
            </w:r>
          </w:p>
        </w:tc>
        <w:tc>
          <w:tcPr>
            <w:tcW w:w="0" w:type="auto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0DB2" w:rsidRDefault="00ED5131" w:rsidP="00293B29">
            <w:pPr>
              <w:spacing w:after="0" w:line="360" w:lineRule="auto"/>
              <w:ind w:leftChars="68" w:left="235" w:hangingChars="44" w:hanging="92"/>
            </w:pPr>
            <w:r>
              <w:rPr>
                <w:color w:val="000000"/>
              </w:rPr>
              <w:t>35</w:t>
            </w:r>
          </w:p>
        </w:tc>
      </w:tr>
    </w:tbl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水温度计</w:t>
      </w:r>
      <w:r>
        <w:rPr>
          <w:color w:val="000000"/>
          <w:lang w:eastAsia="zh-CN"/>
        </w:rPr>
        <w:t>                         </w:t>
      </w:r>
      <w:r w:rsidR="00B87739">
        <w:rPr>
          <w:noProof/>
        </w:rPr>
        <w:pict>
          <v:shape id="图片 4" o:spid="_x0000_i1028" type="#_x0000_t75" style="width:1.5pt;height:3pt;visibility:visible;mso-wrap-style:square">
            <v:imagedata r:id="rId9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汞温度计</w:t>
      </w:r>
      <w:r>
        <w:rPr>
          <w:color w:val="000000"/>
          <w:lang w:eastAsia="zh-CN"/>
        </w:rPr>
        <w:t>                         </w:t>
      </w:r>
      <w:r w:rsidR="00B87739">
        <w:rPr>
          <w:noProof/>
        </w:rPr>
        <w:pict>
          <v:shape id="图片 5" o:spid="_x0000_i1029" type="#_x0000_t75" style="width:1.5pt;height:3pt;visibility:visible;mso-wrap-style:square">
            <v:imagedata r:id="rId9" o:title=""/>
          </v:shape>
        </w:pict>
      </w: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酒精温度计</w:t>
      </w:r>
      <w:r>
        <w:rPr>
          <w:color w:val="000000"/>
          <w:lang w:eastAsia="zh-CN"/>
        </w:rPr>
        <w:t>                         </w:t>
      </w:r>
      <w:r w:rsidR="00B87739">
        <w:rPr>
          <w:noProof/>
        </w:rPr>
        <w:pict>
          <v:shape id="图片 6" o:spid="_x0000_i1030" type="#_x0000_t75" style="width:1.5pt;height:3pt;visibility:visible;mso-wrap-style:square">
            <v:imagedata r:id="rId9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乙醚温度计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3.</w:t>
      </w:r>
      <w:r>
        <w:rPr>
          <w:color w:val="000000"/>
          <w:lang w:eastAsia="zh-CN"/>
        </w:rPr>
        <w:t>如图所示，小明用自制温度计测一杯液体温度，选择了不同的玻璃管和相同的玻璃瓶装同种液体，下列说法正确助是（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6F0DB2" w:rsidRDefault="00B87739" w:rsidP="00293B29">
      <w:pPr>
        <w:spacing w:after="0" w:line="360" w:lineRule="auto"/>
        <w:ind w:leftChars="68" w:left="235" w:hangingChars="44" w:hanging="92"/>
      </w:pPr>
      <w:r>
        <w:rPr>
          <w:noProof/>
        </w:rPr>
        <w:pict>
          <v:shape id="图片 7" o:spid="_x0000_i1031" type="#_x0000_t75" alt="图片_x0020_100001" style="width:114.75pt;height:114pt;visibility:visible;mso-wrap-style:square">
            <v:imagedata r:id="rId10" o:title="图片_x0020_100001"/>
          </v:shape>
        </w:pict>
      </w:r>
    </w:p>
    <w:p w:rsidR="0001609E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利用了玻璃瓶可以热胀冷缩的原理</w:t>
      </w:r>
      <w:r>
        <w:rPr>
          <w:color w:val="000000"/>
          <w:lang w:eastAsia="zh-CN"/>
        </w:rPr>
        <w:t>                      </w:t>
      </w:r>
      <w:r w:rsidR="00293B29">
        <w:rPr>
          <w:noProof/>
        </w:rPr>
        <w:pict>
          <v:shape id="图片 8" o:spid="_x0000_i1032" type="#_x0000_t75" style="width:.7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同一玻璃瓶，玻璃管越细，分度值越小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温度计读数与瓶内玻璃管长度有关</w:t>
      </w:r>
      <w:r>
        <w:rPr>
          <w:color w:val="000000"/>
          <w:lang w:eastAsia="zh-CN"/>
        </w:rPr>
        <w:t>                      </w:t>
      </w:r>
      <w:r w:rsidR="00293B29">
        <w:rPr>
          <w:noProof/>
        </w:rPr>
        <w:pict>
          <v:shape id="图片 9" o:spid="_x0000_i1033" type="#_x0000_t75" style="width:.7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玻璃管顶部没有密封，不能测量液体温度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4.</w:t>
      </w:r>
      <w:r>
        <w:rPr>
          <w:color w:val="000000"/>
          <w:lang w:eastAsia="zh-CN"/>
        </w:rPr>
        <w:t>医生正确测出甲同学的体温为</w:t>
      </w:r>
      <w:r>
        <w:rPr>
          <w:color w:val="000000"/>
          <w:lang w:eastAsia="zh-CN"/>
        </w:rPr>
        <w:t>36.5℃</w:t>
      </w:r>
      <w:r>
        <w:rPr>
          <w:color w:val="000000"/>
          <w:lang w:eastAsia="zh-CN"/>
        </w:rPr>
        <w:t>，若没甩体温计，又先后测了乙、丙、丁三位同学的体温，结果记录如下：</w:t>
      </w:r>
      <w:r>
        <w:rPr>
          <w:color w:val="000000"/>
          <w:lang w:eastAsia="zh-CN"/>
        </w:rPr>
        <w:t>①</w:t>
      </w:r>
      <w:r>
        <w:rPr>
          <w:color w:val="000000"/>
          <w:lang w:eastAsia="zh-CN"/>
        </w:rPr>
        <w:t>甲同学</w:t>
      </w:r>
      <w:r>
        <w:rPr>
          <w:color w:val="000000"/>
          <w:lang w:eastAsia="zh-CN"/>
        </w:rPr>
        <w:t>36.5℃</w:t>
      </w:r>
      <w:r>
        <w:rPr>
          <w:color w:val="000000"/>
          <w:lang w:eastAsia="zh-CN"/>
        </w:rPr>
        <w:t>，</w:t>
      </w:r>
      <w:r>
        <w:rPr>
          <w:color w:val="000000"/>
          <w:lang w:eastAsia="zh-CN"/>
        </w:rPr>
        <w:t>②</w:t>
      </w:r>
      <w:r>
        <w:rPr>
          <w:color w:val="000000"/>
          <w:lang w:eastAsia="zh-CN"/>
        </w:rPr>
        <w:t>乙同学</w:t>
      </w:r>
      <w:r>
        <w:rPr>
          <w:color w:val="000000"/>
          <w:lang w:eastAsia="zh-CN"/>
        </w:rPr>
        <w:t>36.5℃③</w:t>
      </w:r>
      <w:r>
        <w:rPr>
          <w:color w:val="000000"/>
          <w:lang w:eastAsia="zh-CN"/>
        </w:rPr>
        <w:t>丙同学</w:t>
      </w:r>
      <w:r>
        <w:rPr>
          <w:color w:val="000000"/>
          <w:lang w:eastAsia="zh-CN"/>
        </w:rPr>
        <w:t>37.1℃④</w:t>
      </w:r>
      <w:r>
        <w:rPr>
          <w:color w:val="000000"/>
          <w:lang w:eastAsia="zh-CN"/>
        </w:rPr>
        <w:t>丁同学</w:t>
      </w:r>
      <w:r>
        <w:rPr>
          <w:color w:val="000000"/>
          <w:lang w:eastAsia="zh-CN"/>
        </w:rPr>
        <w:t>37.1℃</w:t>
      </w:r>
      <w:r>
        <w:rPr>
          <w:color w:val="000000"/>
          <w:lang w:eastAsia="zh-CN"/>
        </w:rPr>
        <w:t>。上述情况中可能不准确的两个体温记录是（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6F0DB2" w:rsidRDefault="00ED5131" w:rsidP="00293B29">
      <w:pPr>
        <w:spacing w:after="0" w:line="360" w:lineRule="auto"/>
        <w:ind w:leftChars="68" w:left="235" w:hangingChars="44" w:hanging="92"/>
      </w:pPr>
      <w:r>
        <w:rPr>
          <w:color w:val="000000"/>
        </w:rPr>
        <w:t>A. ②</w:t>
      </w:r>
      <w:r>
        <w:rPr>
          <w:color w:val="000000"/>
        </w:rPr>
        <w:t>和</w:t>
      </w:r>
      <w:r>
        <w:rPr>
          <w:color w:val="000000"/>
        </w:rPr>
        <w:t>④                                </w:t>
      </w:r>
      <w:r w:rsidR="00293B29">
        <w:rPr>
          <w:noProof/>
        </w:rPr>
        <w:pict>
          <v:shape id="图片 10" o:spid="_x0000_i1034" type="#_x0000_t75" style="width:1.5pt;height:3pt;visibility:visible;mso-wrap-style:square">
            <v:imagedata r:id="rId9" o:title=""/>
          </v:shape>
        </w:pict>
      </w:r>
      <w:r>
        <w:rPr>
          <w:color w:val="000000"/>
        </w:rPr>
        <w:t>B. ③</w:t>
      </w:r>
      <w:r>
        <w:rPr>
          <w:color w:val="000000"/>
        </w:rPr>
        <w:t>和</w:t>
      </w:r>
      <w:r>
        <w:rPr>
          <w:color w:val="000000"/>
        </w:rPr>
        <w:t>④   </w:t>
      </w:r>
      <w:r>
        <w:rPr>
          <w:color w:val="000000"/>
        </w:rPr>
        <w:t>                             </w:t>
      </w:r>
      <w:r w:rsidR="00293B29">
        <w:rPr>
          <w:noProof/>
        </w:rPr>
        <w:pict>
          <v:shape id="图片 11" o:spid="_x0000_i1035" type="#_x0000_t75" style="width:1.5pt;height:3pt;visibility:visible;mso-wrap-style:square">
            <v:imagedata r:id="rId9" o:title=""/>
          </v:shape>
        </w:pict>
      </w:r>
      <w:r>
        <w:rPr>
          <w:color w:val="000000"/>
        </w:rPr>
        <w:t>C. ①</w:t>
      </w:r>
      <w:r>
        <w:rPr>
          <w:color w:val="000000"/>
        </w:rPr>
        <w:t>和</w:t>
      </w:r>
      <w:r>
        <w:rPr>
          <w:color w:val="000000"/>
        </w:rPr>
        <w:t>②                                </w:t>
      </w:r>
      <w:r w:rsidR="00293B29">
        <w:rPr>
          <w:noProof/>
        </w:rPr>
        <w:pict>
          <v:shape id="图片 12" o:spid="_x0000_i1036" type="#_x0000_t75" style="width:1.5pt;height:3pt;visibility:visible;mso-wrap-style:square">
            <v:imagedata r:id="rId9" o:title=""/>
          </v:shape>
        </w:pict>
      </w:r>
      <w:r>
        <w:rPr>
          <w:color w:val="000000"/>
        </w:rPr>
        <w:t>D. ②</w:t>
      </w:r>
      <w:r>
        <w:rPr>
          <w:color w:val="000000"/>
        </w:rPr>
        <w:t>和</w:t>
      </w:r>
      <w:r>
        <w:rPr>
          <w:color w:val="000000"/>
        </w:rPr>
        <w:t>③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5.</w:t>
      </w:r>
      <w:r>
        <w:rPr>
          <w:color w:val="000000"/>
          <w:lang w:eastAsia="zh-CN"/>
        </w:rPr>
        <w:t>体温检测是新冠肺炎疫情防控工作中的重要环节，常用工具有水银体温计和红外线测温枪。下列说法正确的是（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01609E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人的正常体温是</w:t>
      </w:r>
      <w:r>
        <w:rPr>
          <w:color w:val="000000"/>
          <w:lang w:eastAsia="zh-CN"/>
        </w:rPr>
        <w:t>36℃~37℃</w:t>
      </w:r>
      <w:r>
        <w:rPr>
          <w:color w:val="000000"/>
          <w:lang w:eastAsia="zh-CN"/>
        </w:rPr>
        <w:t>，所以气温</w:t>
      </w:r>
      <w:r>
        <w:rPr>
          <w:color w:val="000000"/>
          <w:lang w:eastAsia="zh-CN"/>
        </w:rPr>
        <w:t>35℃</w:t>
      </w:r>
      <w:r>
        <w:rPr>
          <w:color w:val="000000"/>
          <w:lang w:eastAsia="zh-CN"/>
        </w:rPr>
        <w:t>时人会感觉凉快</w:t>
      </w:r>
    </w:p>
    <w:p w:rsidR="0001609E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水银温度计利用了气体热胀冷缩的原理</w:t>
      </w:r>
      <w:bookmarkStart w:id="0" w:name="_GoBack"/>
      <w:bookmarkEnd w:id="0"/>
    </w:p>
    <w:p w:rsidR="0001609E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使用水银体温计之前，应该用沸水给体温计消毒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使用水银体温计之前，要拿着体温计用力向下甩，把水银甩下去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6</w:t>
      </w:r>
      <w:r>
        <w:rPr>
          <w:color w:val="000000"/>
          <w:lang w:eastAsia="zh-CN"/>
        </w:rPr>
        <w:t>.</w:t>
      </w:r>
      <w:r>
        <w:rPr>
          <w:color w:val="000000"/>
          <w:lang w:eastAsia="zh-CN"/>
        </w:rPr>
        <w:t>如图所示是某种物质熔化时温度随时间变化的曲线图，下列分析正确的是（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6F0DB2" w:rsidRDefault="00293B29" w:rsidP="00293B29">
      <w:pPr>
        <w:spacing w:after="0" w:line="360" w:lineRule="auto"/>
        <w:ind w:leftChars="68" w:left="235" w:hangingChars="44" w:hanging="92"/>
      </w:pPr>
      <w:r>
        <w:rPr>
          <w:noProof/>
        </w:rPr>
        <w:pict>
          <v:shape id="图片 13" o:spid="_x0000_i1037" type="#_x0000_t75" alt="图片_x0020_100001" style="width:111.75pt;height:106.5pt;visibility:visible;mso-wrap-style:square">
            <v:imagedata r:id="rId12" o:title="图片_x0020_100001"/>
          </v:shape>
        </w:pict>
      </w:r>
    </w:p>
    <w:p w:rsidR="0001609E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lastRenderedPageBreak/>
        <w:t>A. AB</w:t>
      </w:r>
      <w:r>
        <w:rPr>
          <w:color w:val="000000"/>
          <w:lang w:eastAsia="zh-CN"/>
        </w:rPr>
        <w:t>段表示该物质温度逐渐升高，它的熔点也在逐渐升高</w:t>
      </w:r>
    </w:p>
    <w:p w:rsidR="0001609E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在第</w:t>
      </w:r>
      <w:r>
        <w:rPr>
          <w:color w:val="000000"/>
          <w:lang w:eastAsia="zh-CN"/>
        </w:rPr>
        <w:t>8</w:t>
      </w:r>
      <w:r>
        <w:rPr>
          <w:color w:val="000000"/>
          <w:lang w:eastAsia="zh-CN"/>
        </w:rPr>
        <w:t>分钟时该物质已全部熔化</w:t>
      </w:r>
    </w:p>
    <w:p w:rsidR="0001609E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该曲线可能是沥青熔化时温度随时间变化的图像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该物质在</w:t>
      </w:r>
      <w:r>
        <w:rPr>
          <w:color w:val="000000"/>
          <w:lang w:eastAsia="zh-CN"/>
        </w:rPr>
        <w:t>BC</w:t>
      </w:r>
      <w:r>
        <w:rPr>
          <w:color w:val="000000"/>
          <w:lang w:eastAsia="zh-CN"/>
        </w:rPr>
        <w:t>段吸收热量但温度保持不变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7.</w:t>
      </w:r>
      <w:r>
        <w:rPr>
          <w:color w:val="000000"/>
          <w:lang w:eastAsia="zh-CN"/>
        </w:rPr>
        <w:t>如图所示，是习近平主席在祖国边疆的阿尔山，冒着零下</w:t>
      </w:r>
      <w:r>
        <w:rPr>
          <w:color w:val="000000"/>
          <w:lang w:eastAsia="zh-CN"/>
        </w:rPr>
        <w:t>30</w:t>
      </w:r>
      <w:r>
        <w:rPr>
          <w:color w:val="000000"/>
          <w:lang w:eastAsia="zh-CN"/>
        </w:rPr>
        <w:t>多摄氏度的严寒，顶风踏雪慰问在边防线上巡逻执勤的官兵。下列判断正确的是（　　）</w:t>
      </w:r>
      <w:r>
        <w:rPr>
          <w:color w:val="000000"/>
          <w:lang w:eastAsia="zh-CN"/>
        </w:rPr>
        <w:t xml:space="preserve">  </w:t>
      </w:r>
    </w:p>
    <w:p w:rsidR="006F0DB2" w:rsidRDefault="00293B29" w:rsidP="00293B29">
      <w:pPr>
        <w:spacing w:after="0" w:line="360" w:lineRule="auto"/>
        <w:ind w:leftChars="68" w:left="235" w:hangingChars="44" w:hanging="92"/>
      </w:pPr>
      <w:r>
        <w:rPr>
          <w:noProof/>
        </w:rPr>
        <w:pict>
          <v:shape id="图片 14" o:spid="_x0000_i1038" type="#_x0000_t75" alt="图片_x0020_100001" style="width:164.25pt;height:105pt;visibility:visible;mso-wrap-style:square">
            <v:imagedata r:id="rId13" o:title="图片_x0020_100001"/>
          </v:shape>
        </w:pict>
      </w:r>
    </w:p>
    <w:p w:rsidR="0001609E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雪是空气中的水蒸气熔化形成的，需要吸热</w:t>
      </w:r>
    </w:p>
    <w:p w:rsidR="0001609E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习主席和战士说话时嘴里呵出的白气是汽化现</w:t>
      </w:r>
      <w:r>
        <w:rPr>
          <w:color w:val="000000"/>
          <w:lang w:eastAsia="zh-CN"/>
        </w:rPr>
        <w:t>象，需要吸热</w:t>
      </w:r>
    </w:p>
    <w:p w:rsidR="0001609E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战士们防寒面罩上的霜花是空气中的水蒸气升华形成的，需要放热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在这里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泼水成冰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随处可见，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泼水成冰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是凝固现象，需要放热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</w:rPr>
        <w:t>8.</w:t>
      </w:r>
      <w:r>
        <w:rPr>
          <w:color w:val="000000"/>
        </w:rPr>
        <w:t>夏至前后，是深圳</w:t>
      </w:r>
      <w:r>
        <w:rPr>
          <w:color w:val="000000"/>
        </w:rPr>
        <w:t>“</w:t>
      </w:r>
      <w:r>
        <w:rPr>
          <w:color w:val="000000"/>
        </w:rPr>
        <w:t>桂味</w:t>
      </w:r>
      <w:r>
        <w:rPr>
          <w:color w:val="000000"/>
        </w:rPr>
        <w:t>”</w:t>
      </w:r>
      <w:r>
        <w:rPr>
          <w:color w:val="000000"/>
        </w:rPr>
        <w:t>荔枝的最佳上市日期。</w:t>
      </w:r>
      <w:r>
        <w:rPr>
          <w:color w:val="000000"/>
          <w:lang w:eastAsia="zh-CN"/>
        </w:rPr>
        <w:t>给远方亲友快递荔枝时，会把冰袋和荔枝一起装入泡沫箱保鲜。保鲜原理是运送时冰块会（　　）</w:t>
      </w:r>
      <w:r>
        <w:rPr>
          <w:color w:val="000000"/>
          <w:lang w:eastAsia="zh-CN"/>
        </w:rPr>
        <w:t xml:space="preserve">            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熔化放热</w:t>
      </w:r>
      <w:r>
        <w:rPr>
          <w:color w:val="000000"/>
          <w:lang w:eastAsia="zh-CN"/>
        </w:rPr>
        <w:t>                           </w:t>
      </w:r>
      <w:r w:rsidR="00293B29">
        <w:rPr>
          <w:noProof/>
        </w:rPr>
        <w:pict>
          <v:shape id="图片 15" o:spid="_x0000_i1039" type="#_x0000_t75" style="width:2.25pt;height:3pt;visibility:visible;mso-wrap-style:square">
            <v:imagedata r:id="rId14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熔化吸热</w:t>
      </w:r>
      <w:r>
        <w:rPr>
          <w:color w:val="000000"/>
          <w:lang w:eastAsia="zh-CN"/>
        </w:rPr>
        <w:t>                           </w:t>
      </w:r>
      <w:r w:rsidR="00293B29">
        <w:rPr>
          <w:noProof/>
        </w:rPr>
        <w:pict>
          <v:shape id="图片 16" o:spid="_x0000_i1040" type="#_x0000_t75" style="width:2.25pt;height:3pt;visibility:visible;mso-wrap-style:square">
            <v:imagedata r:id="rId14" o:title=""/>
          </v:shape>
        </w:pict>
      </w: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汽化吸热</w:t>
      </w:r>
      <w:r>
        <w:rPr>
          <w:color w:val="000000"/>
          <w:lang w:eastAsia="zh-CN"/>
        </w:rPr>
        <w:t>                         </w:t>
      </w:r>
      <w:r>
        <w:rPr>
          <w:color w:val="000000"/>
          <w:lang w:eastAsia="zh-CN"/>
        </w:rPr>
        <w:t>  </w:t>
      </w:r>
      <w:r w:rsidR="00293B29">
        <w:rPr>
          <w:noProof/>
        </w:rPr>
        <w:pict>
          <v:shape id="图片 17" o:spid="_x0000_i1041" type="#_x0000_t75" style="width:2.25pt;height:3pt;visibility:visible;mso-wrap-style:square">
            <v:imagedata r:id="rId14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升华吸热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9.</w:t>
      </w:r>
      <w:r>
        <w:rPr>
          <w:color w:val="000000"/>
          <w:lang w:eastAsia="zh-CN"/>
        </w:rPr>
        <w:t>如图，把一块金属镓放在手心，它很快就变成了一颗晶莹的液滴。据此现象，下列关于金属镓判断正确的是（</w:t>
      </w:r>
      <w:r>
        <w:rPr>
          <w:color w:val="000000"/>
          <w:lang w:eastAsia="zh-CN"/>
        </w:rPr>
        <w:t xml:space="preserve">  </w:t>
      </w:r>
      <w:r>
        <w:rPr>
          <w:color w:val="000000"/>
          <w:lang w:eastAsia="zh-CN"/>
        </w:rPr>
        <w:t xml:space="preserve">　）</w:t>
      </w:r>
      <w:r>
        <w:rPr>
          <w:color w:val="000000"/>
          <w:lang w:eastAsia="zh-CN"/>
        </w:rPr>
        <w:t xml:space="preserve">  </w:t>
      </w:r>
    </w:p>
    <w:p w:rsidR="006F0DB2" w:rsidRDefault="00ED5131" w:rsidP="00293B29">
      <w:pPr>
        <w:spacing w:after="0" w:line="360" w:lineRule="auto"/>
        <w:ind w:leftChars="68" w:left="235" w:hangingChars="44" w:hanging="92"/>
      </w:pPr>
      <w:r>
        <w:rPr>
          <w:color w:val="000000"/>
          <w:lang w:eastAsia="zh-CN"/>
        </w:rPr>
        <w:t xml:space="preserve"> </w:t>
      </w:r>
      <w:r w:rsidR="00293B29">
        <w:rPr>
          <w:noProof/>
        </w:rPr>
        <w:pict>
          <v:shape id="图片 18" o:spid="_x0000_i1042" type="#_x0000_t75" style="width:69pt;height:51.75pt;visibility:visible;mso-wrap-style:square">
            <v:imagedata r:id="rId15" o:title=""/>
          </v:shape>
        </w:pict>
      </w:r>
    </w:p>
    <w:p w:rsidR="0001609E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熔点低于手的温度</w:t>
      </w:r>
      <w:r>
        <w:rPr>
          <w:color w:val="000000"/>
          <w:lang w:eastAsia="zh-CN"/>
        </w:rPr>
        <w:t>                                              </w:t>
      </w:r>
      <w:r w:rsidR="00293B29">
        <w:rPr>
          <w:noProof/>
        </w:rPr>
        <w:pict>
          <v:shape id="图片 19" o:spid="_x0000_i1043" type="#_x0000_t75" style="width:2.25pt;height:3pt;visibility:visible;mso-wrap-style:square">
            <v:imagedata r:id="rId14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熔化需要放热</w:t>
      </w:r>
      <w:r>
        <w:rPr>
          <w:color w:val="000000"/>
          <w:lang w:eastAsia="zh-CN"/>
        </w:rPr>
        <w:t>                    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熔化过程中温度升高</w:t>
      </w:r>
      <w:r>
        <w:rPr>
          <w:color w:val="000000"/>
          <w:lang w:eastAsia="zh-CN"/>
        </w:rPr>
        <w:t>                                           </w:t>
      </w:r>
      <w:r w:rsidR="00293B29">
        <w:rPr>
          <w:noProof/>
        </w:rPr>
        <w:pict>
          <v:shape id="图片 20" o:spid="_x0000_i1044" type="#_x0000_t75" style="width:.7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可用来制作餐具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10.</w:t>
      </w:r>
      <w:r>
        <w:rPr>
          <w:color w:val="000000"/>
          <w:lang w:eastAsia="zh-CN"/>
        </w:rPr>
        <w:t>如图所示为甲、乙两种物质的温度</w:t>
      </w:r>
      <w:r>
        <w:rPr>
          <w:color w:val="000000"/>
          <w:lang w:eastAsia="zh-CN"/>
        </w:rPr>
        <w:t>T</w:t>
      </w:r>
      <w:r>
        <w:rPr>
          <w:color w:val="000000"/>
          <w:lang w:eastAsia="zh-CN"/>
        </w:rPr>
        <w:t>随加热时间</w:t>
      </w:r>
      <w:r>
        <w:rPr>
          <w:color w:val="000000"/>
          <w:lang w:eastAsia="zh-CN"/>
        </w:rPr>
        <w:t>t</w:t>
      </w:r>
      <w:r>
        <w:rPr>
          <w:color w:val="000000"/>
          <w:lang w:eastAsia="zh-CN"/>
        </w:rPr>
        <w:t>变化的图象</w:t>
      </w:r>
      <w:r>
        <w:rPr>
          <w:color w:val="000000"/>
          <w:lang w:eastAsia="zh-CN"/>
        </w:rPr>
        <w:t>，下列说法正确的是（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6F0DB2" w:rsidRDefault="00293B29" w:rsidP="00293B29">
      <w:pPr>
        <w:spacing w:after="0" w:line="360" w:lineRule="auto"/>
        <w:ind w:leftChars="68" w:left="235" w:hangingChars="44" w:hanging="92"/>
      </w:pPr>
      <w:r>
        <w:rPr>
          <w:noProof/>
        </w:rPr>
        <w:pict>
          <v:shape id="图片 21" o:spid="_x0000_i1045" type="#_x0000_t75" alt="图片_x0020_100003" style="width:133.5pt;height:87.75pt;visibility:visible;mso-wrap-style:square">
            <v:imagedata r:id="rId16" o:title="图片_x0020_100003"/>
          </v:shape>
        </w:pict>
      </w:r>
    </w:p>
    <w:p w:rsidR="0001609E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甲物质是晶体，乙物质是非晶体</w:t>
      </w:r>
      <w:r>
        <w:rPr>
          <w:color w:val="000000"/>
          <w:lang w:eastAsia="zh-CN"/>
        </w:rPr>
        <w:t>                         </w:t>
      </w:r>
      <w:r w:rsidR="00293B29">
        <w:rPr>
          <w:noProof/>
        </w:rPr>
        <w:pict>
          <v:shape id="图片 22" o:spid="_x0000_i1046" type="#_x0000_t75" style="width:2.25pt;height:3pt;visibility:visible;mso-wrap-style:square">
            <v:imagedata r:id="rId14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甲物质的熔点为</w:t>
      </w:r>
      <w:r>
        <w:rPr>
          <w:color w:val="000000"/>
          <w:lang w:eastAsia="zh-CN"/>
        </w:rPr>
        <w:t>210℃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在</w:t>
      </w:r>
      <w:r>
        <w:rPr>
          <w:color w:val="000000"/>
          <w:lang w:eastAsia="zh-CN"/>
        </w:rPr>
        <w:t>t=3min</w:t>
      </w:r>
      <w:r>
        <w:rPr>
          <w:color w:val="000000"/>
          <w:lang w:eastAsia="zh-CN"/>
        </w:rPr>
        <w:t>时，乙物质处于固液共存状态</w:t>
      </w:r>
      <w:r>
        <w:rPr>
          <w:color w:val="000000"/>
          <w:lang w:eastAsia="zh-CN"/>
        </w:rPr>
        <w:t>             </w:t>
      </w:r>
      <w:r w:rsidR="00293B29">
        <w:rPr>
          <w:noProof/>
        </w:rPr>
        <w:pict>
          <v:shape id="图片 23" o:spid="_x0000_i1047" type="#_x0000_t75" style="width:1.5pt;height:3pt;visibility:visible;mso-wrap-style:square">
            <v:imagedata r:id="rId9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乙物质在</w:t>
      </w:r>
      <w:r>
        <w:rPr>
          <w:color w:val="000000"/>
          <w:lang w:eastAsia="zh-CN"/>
        </w:rPr>
        <w:t>BC</w:t>
      </w:r>
      <w:r>
        <w:rPr>
          <w:color w:val="000000"/>
          <w:lang w:eastAsia="zh-CN"/>
        </w:rPr>
        <w:t>段停止吸热，温度不变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11.</w:t>
      </w:r>
      <w:r>
        <w:rPr>
          <w:color w:val="000000"/>
          <w:lang w:eastAsia="zh-CN"/>
        </w:rPr>
        <w:t>恩施山美水美，经常可以看到山上云雾缭绕，雾的形成属于下列哪种物态变化（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汽化</w:t>
      </w:r>
      <w:r>
        <w:rPr>
          <w:color w:val="000000"/>
          <w:lang w:eastAsia="zh-CN"/>
        </w:rPr>
        <w:t>                                     B. </w:t>
      </w:r>
      <w:r>
        <w:rPr>
          <w:color w:val="000000"/>
          <w:lang w:eastAsia="zh-CN"/>
        </w:rPr>
        <w:t>升华</w:t>
      </w:r>
      <w:r>
        <w:rPr>
          <w:color w:val="000000"/>
          <w:lang w:eastAsia="zh-CN"/>
        </w:rPr>
        <w:t>                    </w:t>
      </w:r>
      <w:r>
        <w:rPr>
          <w:color w:val="000000"/>
          <w:lang w:eastAsia="zh-CN"/>
        </w:rPr>
        <w:t>                 C. </w:t>
      </w:r>
      <w:r>
        <w:rPr>
          <w:color w:val="000000"/>
          <w:lang w:eastAsia="zh-CN"/>
        </w:rPr>
        <w:t>液化</w:t>
      </w:r>
      <w:r>
        <w:rPr>
          <w:color w:val="000000"/>
          <w:lang w:eastAsia="zh-CN"/>
        </w:rPr>
        <w:t>                                     D. </w:t>
      </w:r>
      <w:r>
        <w:rPr>
          <w:color w:val="000000"/>
          <w:lang w:eastAsia="zh-CN"/>
        </w:rPr>
        <w:t>凝华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lastRenderedPageBreak/>
        <w:t>12.</w:t>
      </w:r>
      <w:r>
        <w:rPr>
          <w:color w:val="000000"/>
          <w:lang w:eastAsia="zh-CN"/>
        </w:rPr>
        <w:t>《舌尖上的中国》展示了很多美食，在烹饪的过程中常能看到一些物理现象，下列分析错误的是（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01609E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牛肉火锅中正在沸腾的水温度保持不变</w:t>
      </w:r>
    </w:p>
    <w:p w:rsidR="0001609E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蒸好的水晶虾饺冒出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白气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是水蒸气</w:t>
      </w:r>
    </w:p>
    <w:p w:rsidR="0001609E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油能把糍粑炸得金黄是因为油的沸点高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煮饺子时盖上锅盖，可以节约加热时间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13.</w:t>
      </w:r>
      <w:r>
        <w:rPr>
          <w:color w:val="000000"/>
          <w:lang w:eastAsia="zh-CN"/>
        </w:rPr>
        <w:t>下列实例中，为了加快蒸发的是（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01609E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给盛有酒精的</w:t>
      </w:r>
      <w:r>
        <w:rPr>
          <w:color w:val="000000"/>
          <w:lang w:eastAsia="zh-CN"/>
        </w:rPr>
        <w:t>瓶子加盖</w:t>
      </w:r>
      <w:r>
        <w:rPr>
          <w:color w:val="000000"/>
          <w:lang w:eastAsia="zh-CN"/>
        </w:rPr>
        <w:t>                                       </w:t>
      </w:r>
      <w:r w:rsidR="00293B29">
        <w:rPr>
          <w:noProof/>
        </w:rPr>
        <w:pict>
          <v:shape id="图片 24" o:spid="_x0000_i1048" type="#_x0000_t75" style="width:2.25pt;height:3pt;visibility:visible;mso-wrap-style:square">
            <v:imagedata r:id="rId14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把新鲜的蔬菜装入保鲜袋中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将湿衣服晾在通风向阳处</w:t>
      </w:r>
      <w:r>
        <w:rPr>
          <w:color w:val="000000"/>
          <w:lang w:eastAsia="zh-CN"/>
        </w:rPr>
        <w:t>                                    </w:t>
      </w:r>
      <w:r w:rsidR="00293B29">
        <w:rPr>
          <w:noProof/>
        </w:rPr>
        <w:pict>
          <v:shape id="图片 25" o:spid="_x0000_i1049" type="#_x0000_t75" style="width:.7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把水果放入冰箱的冷藏室中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14.</w:t>
      </w:r>
      <w:r>
        <w:rPr>
          <w:color w:val="000000"/>
          <w:lang w:eastAsia="zh-CN"/>
        </w:rPr>
        <w:t>下列措施中，能使蒸发减慢的是（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01609E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将湿手放在干手器下吹干</w:t>
      </w:r>
      <w:r>
        <w:rPr>
          <w:color w:val="000000"/>
          <w:lang w:eastAsia="zh-CN"/>
        </w:rPr>
        <w:t>                                    </w:t>
      </w:r>
      <w:r w:rsidR="00293B29">
        <w:rPr>
          <w:noProof/>
        </w:rPr>
        <w:pict>
          <v:shape id="图片 26" o:spid="_x0000_i1050" type="#_x0000_t75" style="width:.7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把湿衣服晾在通风向阳处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把盛有酒精的瓶口盖严</w:t>
      </w:r>
      <w:r>
        <w:rPr>
          <w:color w:val="000000"/>
          <w:lang w:eastAsia="zh-CN"/>
        </w:rPr>
        <w:t>               </w:t>
      </w:r>
      <w:r>
        <w:rPr>
          <w:color w:val="000000"/>
          <w:lang w:eastAsia="zh-CN"/>
        </w:rPr>
        <w:t>                        </w:t>
      </w:r>
      <w:r w:rsidR="00293B29">
        <w:rPr>
          <w:noProof/>
        </w:rPr>
        <w:pict>
          <v:shape id="图片 27" o:spid="_x0000_i1051" type="#_x0000_t75" style="width:2.25pt;height:3pt;visibility:visible;mso-wrap-style:square">
            <v:imagedata r:id="rId14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将地面上的积水向周围扫开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15.</w:t>
      </w:r>
      <w:r>
        <w:rPr>
          <w:color w:val="000000"/>
          <w:lang w:eastAsia="zh-CN"/>
        </w:rPr>
        <w:t>中华诗词蕴含着丰富的物理知识，以下诗词中有关物态变化的分析正确的是（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01609E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A. “</w:t>
      </w:r>
      <w:r>
        <w:rPr>
          <w:color w:val="000000"/>
          <w:lang w:eastAsia="zh-CN"/>
        </w:rPr>
        <w:t>月落乌啼霜满天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，霜的形成是凝华现象，需要吸热</w:t>
      </w:r>
    </w:p>
    <w:p w:rsidR="0001609E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B. “</w:t>
      </w:r>
      <w:r>
        <w:rPr>
          <w:color w:val="000000"/>
          <w:lang w:eastAsia="zh-CN"/>
        </w:rPr>
        <w:t>北国风光，千里冰封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，冰的形成是凝固现象，需要吸热</w:t>
      </w:r>
    </w:p>
    <w:p w:rsidR="0001609E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C. “</w:t>
      </w:r>
      <w:r>
        <w:rPr>
          <w:color w:val="000000"/>
          <w:lang w:eastAsia="zh-CN"/>
        </w:rPr>
        <w:t>腾蛇乘雾，终为土灰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，雾的形成是汽化现象，需要放热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D. “</w:t>
      </w:r>
      <w:r>
        <w:rPr>
          <w:color w:val="000000"/>
          <w:lang w:eastAsia="zh-CN"/>
        </w:rPr>
        <w:t>譬如朝露，去日苦多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，露的形成是液化现象，需要放热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16.“</w:t>
      </w:r>
      <w:r>
        <w:rPr>
          <w:color w:val="000000"/>
          <w:lang w:eastAsia="zh-CN"/>
        </w:rPr>
        <w:t>霜降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是中国传统的二十四节气之一，霜的形成属于（</w:t>
      </w:r>
      <w:r>
        <w:rPr>
          <w:color w:val="000000"/>
          <w:lang w:eastAsia="zh-CN"/>
        </w:rPr>
        <w:t xml:space="preserve"> 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</w:t>
      </w:r>
      <w:r>
        <w:rPr>
          <w:color w:val="000000"/>
          <w:lang w:eastAsia="zh-CN"/>
        </w:rPr>
        <w:t xml:space="preserve">  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凝华</w:t>
      </w:r>
      <w:r>
        <w:rPr>
          <w:color w:val="000000"/>
          <w:lang w:eastAsia="zh-CN"/>
        </w:rPr>
        <w:t>                                     B. </w:t>
      </w:r>
      <w:r>
        <w:rPr>
          <w:color w:val="000000"/>
          <w:lang w:eastAsia="zh-CN"/>
        </w:rPr>
        <w:t>液化</w:t>
      </w:r>
      <w:r>
        <w:rPr>
          <w:color w:val="000000"/>
          <w:lang w:eastAsia="zh-CN"/>
        </w:rPr>
        <w:t>                                     C. </w:t>
      </w:r>
      <w:r>
        <w:rPr>
          <w:color w:val="000000"/>
          <w:lang w:eastAsia="zh-CN"/>
        </w:rPr>
        <w:t>凝固</w:t>
      </w:r>
      <w:r>
        <w:rPr>
          <w:color w:val="000000"/>
          <w:lang w:eastAsia="zh-CN"/>
        </w:rPr>
        <w:t>                                     D. </w:t>
      </w:r>
      <w:r>
        <w:rPr>
          <w:color w:val="000000"/>
          <w:lang w:eastAsia="zh-CN"/>
        </w:rPr>
        <w:t>升华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17.</w:t>
      </w:r>
      <w:r>
        <w:rPr>
          <w:color w:val="000000"/>
          <w:lang w:eastAsia="zh-CN"/>
        </w:rPr>
        <w:t>如图所示的几种物态变化中，属于凝华现象的是（　　）</w:t>
      </w:r>
      <w:r>
        <w:rPr>
          <w:color w:val="000000"/>
          <w:lang w:eastAsia="zh-CN"/>
        </w:rPr>
        <w:t xml:space="preserve">            </w:t>
      </w:r>
    </w:p>
    <w:p w:rsidR="0001609E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A. </w:t>
      </w:r>
      <w:r w:rsidR="00293B29">
        <w:rPr>
          <w:noProof/>
        </w:rPr>
        <w:pict>
          <v:shape id="图片 28" o:spid="_x0000_i1052" type="#_x0000_t75" alt="图片_x0020_100001" style="width:89.25pt;height:74.25pt;visibility:visible;mso-wrap-style:square">
            <v:imagedata r:id="rId17" o:title="图片_x0020_100001"/>
          </v:shape>
        </w:pict>
      </w:r>
      <w:r>
        <w:rPr>
          <w:color w:val="000000"/>
          <w:lang w:eastAsia="zh-CN"/>
        </w:rPr>
        <w:t>烘干湿手</w:t>
      </w:r>
    </w:p>
    <w:p w:rsidR="0001609E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B. </w:t>
      </w:r>
      <w:r w:rsidR="00293B29">
        <w:rPr>
          <w:noProof/>
        </w:rPr>
        <w:pict>
          <v:shape id="图片 29" o:spid="_x0000_i1053" type="#_x0000_t75" alt="图片_x0020_100002" style="width:107.25pt;height:87.75pt;visibility:visible;mso-wrap-style:square">
            <v:imagedata r:id="rId18" o:title="图片_x0020_100002"/>
          </v:shape>
        </w:pict>
      </w:r>
      <w:r>
        <w:rPr>
          <w:color w:val="000000"/>
          <w:lang w:eastAsia="zh-CN"/>
        </w:rPr>
        <w:t>哈出白气</w:t>
      </w:r>
    </w:p>
    <w:p w:rsidR="0001609E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C. </w:t>
      </w:r>
      <w:r w:rsidR="00293B29">
        <w:rPr>
          <w:noProof/>
        </w:rPr>
        <w:pict>
          <v:shape id="图片 30" o:spid="_x0000_i1054" type="#_x0000_t75" alt="图片_x0020_100003" style="width:88.5pt;height:65.25pt;visibility:visible;mso-wrap-style:square">
            <v:imagedata r:id="rId19" o:title="图片_x0020_100003"/>
          </v:shape>
        </w:pict>
      </w:r>
      <w:r>
        <w:rPr>
          <w:color w:val="000000"/>
          <w:lang w:eastAsia="zh-CN"/>
        </w:rPr>
        <w:t>霜打枝头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lastRenderedPageBreak/>
        <w:t>D. </w:t>
      </w:r>
      <w:r w:rsidR="00293B29">
        <w:rPr>
          <w:noProof/>
        </w:rPr>
        <w:pict>
          <v:shape id="图片 31" o:spid="_x0000_i1055" type="#_x0000_t75" alt="图片_x0020_100004" style="width:120.75pt;height:83.25pt;visibility:visible;mso-wrap-style:square">
            <v:imagedata r:id="rId20" o:title="图片_x0020_100004"/>
          </v:shape>
        </w:pict>
      </w:r>
      <w:r>
        <w:rPr>
          <w:color w:val="000000"/>
          <w:lang w:eastAsia="zh-CN"/>
        </w:rPr>
        <w:t>湖面结冰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18.</w:t>
      </w:r>
      <w:r>
        <w:rPr>
          <w:color w:val="000000"/>
          <w:lang w:eastAsia="zh-CN"/>
        </w:rPr>
        <w:t>今年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月份海南最低气温跌破</w:t>
      </w:r>
      <w:r>
        <w:rPr>
          <w:color w:val="000000"/>
          <w:lang w:eastAsia="zh-CN"/>
        </w:rPr>
        <w:t>0℃</w:t>
      </w:r>
      <w:r>
        <w:rPr>
          <w:color w:val="000000"/>
          <w:lang w:eastAsia="zh-CN"/>
        </w:rPr>
        <w:t>，五指山水满乡岀现结霜现象。霜的形成属于（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凝固现象</w:t>
      </w:r>
      <w:r>
        <w:rPr>
          <w:color w:val="000000"/>
          <w:lang w:eastAsia="zh-CN"/>
        </w:rPr>
        <w:t>                           </w:t>
      </w:r>
      <w:r w:rsidR="00293B29">
        <w:rPr>
          <w:noProof/>
        </w:rPr>
        <w:pict>
          <v:shape id="图片 32" o:spid="_x0000_i1056" type="#_x0000_t75" style="width:2.25pt;height:3pt;visibility:visible;mso-wrap-style:square">
            <v:imagedata r:id="rId14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汽化现象</w:t>
      </w:r>
      <w:r>
        <w:rPr>
          <w:color w:val="000000"/>
          <w:lang w:eastAsia="zh-CN"/>
        </w:rPr>
        <w:t>                           </w:t>
      </w:r>
      <w:r w:rsidR="00293B29">
        <w:rPr>
          <w:noProof/>
        </w:rPr>
        <w:pict>
          <v:shape id="图片 33" o:spid="_x0000_i1057" type="#_x0000_t75" style="width:2.25pt;height:3pt;visibility:visible;mso-wrap-style:square">
            <v:imagedata r:id="rId14" o:title=""/>
          </v:shape>
        </w:pict>
      </w: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凝华现象</w:t>
      </w:r>
      <w:r>
        <w:rPr>
          <w:color w:val="000000"/>
          <w:lang w:eastAsia="zh-CN"/>
        </w:rPr>
        <w:t>                           </w:t>
      </w:r>
      <w:r w:rsidR="00293B29">
        <w:rPr>
          <w:noProof/>
        </w:rPr>
        <w:pict>
          <v:shape id="图片 34" o:spid="_x0000_i1058" type="#_x0000_t75" style="width:2.25pt;height:3pt;visibility:visible;mso-wrap-style:square">
            <v:imagedata r:id="rId14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液化现象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19.</w:t>
      </w:r>
      <w:r>
        <w:rPr>
          <w:color w:val="000000"/>
          <w:lang w:eastAsia="zh-CN"/>
        </w:rPr>
        <w:t>下面各项是常见的物态变化现象，其中需要吸热的是（</w:t>
      </w:r>
      <w:r>
        <w:rPr>
          <w:color w:val="000000"/>
          <w:lang w:eastAsia="zh-CN"/>
        </w:rPr>
        <w:t>        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樟脑丸逐渐变小</w:t>
      </w:r>
      <w:r>
        <w:rPr>
          <w:color w:val="000000"/>
          <w:lang w:eastAsia="zh-CN"/>
        </w:rPr>
        <w:t>                   </w:t>
      </w:r>
      <w:r w:rsidR="00293B29">
        <w:rPr>
          <w:noProof/>
        </w:rPr>
        <w:pict>
          <v:shape id="图片 35" o:spid="_x0000_i1059" type="#_x0000_t75" style="width:1.5pt;height:3pt;visibility:visible;mso-wrap-style:square">
            <v:imagedata r:id="rId9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河水结冰</w:t>
      </w:r>
      <w:r>
        <w:rPr>
          <w:color w:val="000000"/>
          <w:lang w:eastAsia="zh-CN"/>
        </w:rPr>
        <w:t>                   </w:t>
      </w:r>
      <w:r w:rsidR="00293B29">
        <w:rPr>
          <w:noProof/>
        </w:rPr>
        <w:pict>
          <v:shape id="图片 36" o:spid="_x0000_i1060" type="#_x0000_t75" style="width:1.5pt;height:3pt;visibility:visible;mso-wrap-style:square">
            <v:imagedata r:id="rId9" o:title=""/>
          </v:shape>
        </w:pict>
      </w: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露珠的形成</w:t>
      </w:r>
      <w:r>
        <w:rPr>
          <w:color w:val="000000"/>
          <w:lang w:eastAsia="zh-CN"/>
        </w:rPr>
        <w:t>                </w:t>
      </w:r>
      <w:r>
        <w:rPr>
          <w:color w:val="000000"/>
          <w:lang w:eastAsia="zh-CN"/>
        </w:rPr>
        <w:t>   </w:t>
      </w:r>
      <w:r w:rsidR="00293B29">
        <w:rPr>
          <w:noProof/>
        </w:rPr>
        <w:pict>
          <v:shape id="图片 37" o:spid="_x0000_i1061" type="#_x0000_t75" style="width:1.5pt;height:3pt;visibility:visible;mso-wrap-style:square">
            <v:imagedata r:id="rId9" o:title=""/>
          </v:shape>
        </w:pict>
      </w:r>
      <w:r>
        <w:rPr>
          <w:color w:val="000000"/>
          <w:lang w:eastAsia="zh-CN"/>
        </w:rPr>
        <w:t>D. “</w:t>
      </w:r>
      <w:r>
        <w:rPr>
          <w:color w:val="000000"/>
          <w:lang w:eastAsia="zh-CN"/>
        </w:rPr>
        <w:t>雾凇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的形成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20.</w:t>
      </w:r>
      <w:r>
        <w:rPr>
          <w:color w:val="000000"/>
          <w:lang w:eastAsia="zh-CN"/>
        </w:rPr>
        <w:t>水是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魔术师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，雨、雪、雾、霜都是水为自然界描绘出的一幅幅壮丽景象，以下分析正确的是（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01609E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春天的雨是熔化现象，形成过程需要吸热</w:t>
      </w:r>
      <w:r>
        <w:rPr>
          <w:color w:val="000000"/>
          <w:lang w:eastAsia="zh-CN"/>
        </w:rPr>
        <w:t>           </w:t>
      </w:r>
      <w:r w:rsidR="00293B29">
        <w:rPr>
          <w:noProof/>
        </w:rPr>
        <w:pict>
          <v:shape id="图片 38" o:spid="_x0000_i1062" type="#_x0000_t75" style="width:2.25pt;height:3pt;visibility:visible;mso-wrap-style:square">
            <v:imagedata r:id="rId14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夏天的雾是液化现象，形成过程需要吸热</w:t>
      </w:r>
      <w:r>
        <w:rPr>
          <w:color w:val="000000"/>
          <w:lang w:eastAsia="zh-CN"/>
        </w:rPr>
        <w:t xml:space="preserve">  </w:t>
      </w:r>
    </w:p>
    <w:p w:rsidR="0001609E" w:rsidRDefault="0001609E" w:rsidP="00293B29">
      <w:pPr>
        <w:spacing w:after="0" w:line="360" w:lineRule="auto"/>
        <w:ind w:leftChars="68" w:left="235" w:hangingChars="44" w:hanging="92"/>
        <w:rPr>
          <w:lang w:eastAsia="zh-CN"/>
        </w:rPr>
      </w:pPr>
    </w:p>
    <w:p w:rsidR="0001609E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秋天的霜是凝华现象，形成过程需要放热</w:t>
      </w:r>
      <w:r>
        <w:rPr>
          <w:color w:val="000000"/>
          <w:lang w:eastAsia="zh-CN"/>
        </w:rPr>
        <w:t>           </w:t>
      </w:r>
      <w:r w:rsidR="00293B29">
        <w:rPr>
          <w:noProof/>
        </w:rPr>
        <w:pict>
          <v:shape id="图片 39" o:spid="_x0000_i1063" type="#_x0000_t75" style="width:2.25pt;height:3pt;visibility:visible;mso-wrap-style:square">
            <v:imagedata r:id="rId14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冬天的雪是凝固现象，形成过程需要放热</w:t>
      </w:r>
      <w:r>
        <w:rPr>
          <w:color w:val="000000"/>
          <w:lang w:eastAsia="zh-CN"/>
        </w:rPr>
        <w:t xml:space="preserve">  </w:t>
      </w:r>
    </w:p>
    <w:p w:rsidR="0001609E" w:rsidRDefault="0001609E" w:rsidP="00293B29">
      <w:pPr>
        <w:spacing w:after="0" w:line="360" w:lineRule="auto"/>
        <w:ind w:leftChars="68" w:left="235" w:hangingChars="44" w:hanging="92"/>
        <w:rPr>
          <w:lang w:eastAsia="zh-CN"/>
        </w:rPr>
      </w:pPr>
    </w:p>
    <w:p w:rsidR="006F0DB2" w:rsidRDefault="00ED5131" w:rsidP="00293B29">
      <w:pPr>
        <w:spacing w:line="360" w:lineRule="auto"/>
        <w:ind w:leftChars="68" w:left="249" w:hangingChars="44" w:hanging="106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二、解答题</w:t>
      </w:r>
      <w:r w:rsidR="006375DC">
        <w:rPr>
          <w:rFonts w:hint="eastAsia"/>
          <w:b/>
          <w:bCs/>
          <w:sz w:val="24"/>
          <w:szCs w:val="24"/>
          <w:lang w:eastAsia="zh-CN"/>
        </w:rPr>
        <w:t>（</w:t>
      </w:r>
      <w:r w:rsidR="006375DC">
        <w:rPr>
          <w:b/>
          <w:bCs/>
          <w:sz w:val="24"/>
          <w:szCs w:val="24"/>
          <w:lang w:eastAsia="zh-CN"/>
        </w:rPr>
        <w:t>3</w:t>
      </w:r>
      <w:r w:rsidR="006375DC">
        <w:rPr>
          <w:rFonts w:hint="eastAsia"/>
          <w:b/>
          <w:bCs/>
          <w:sz w:val="24"/>
          <w:szCs w:val="24"/>
          <w:lang w:eastAsia="zh-CN"/>
        </w:rPr>
        <w:t>题，共</w:t>
      </w:r>
      <w:r w:rsidR="006375DC">
        <w:rPr>
          <w:b/>
          <w:bCs/>
          <w:sz w:val="24"/>
          <w:szCs w:val="24"/>
          <w:lang w:eastAsia="zh-CN"/>
        </w:rPr>
        <w:t>22</w:t>
      </w:r>
      <w:r w:rsidR="006375DC">
        <w:rPr>
          <w:rFonts w:hint="eastAsia"/>
          <w:b/>
          <w:bCs/>
          <w:sz w:val="24"/>
          <w:szCs w:val="24"/>
          <w:lang w:eastAsia="zh-CN"/>
        </w:rPr>
        <w:t>分）</w:t>
      </w:r>
    </w:p>
    <w:p w:rsidR="006375DC" w:rsidRDefault="00ED5131" w:rsidP="00293B29">
      <w:pPr>
        <w:spacing w:after="0" w:line="360" w:lineRule="auto"/>
        <w:ind w:leftChars="68" w:left="235" w:hangingChars="44" w:hanging="92"/>
        <w:rPr>
          <w:color w:val="000000"/>
          <w:lang w:eastAsia="zh-CN"/>
        </w:rPr>
      </w:pPr>
      <w:r>
        <w:rPr>
          <w:color w:val="000000"/>
          <w:lang w:eastAsia="zh-CN"/>
        </w:rPr>
        <w:t>21.</w:t>
      </w:r>
      <w:r>
        <w:rPr>
          <w:color w:val="000000"/>
          <w:lang w:eastAsia="zh-CN"/>
        </w:rPr>
        <w:t>炎热的夏天，小红同学从冰柜中拿出一瓶冰镇汽水，发现在汽水瓶外壁有很多小水珠，开启瓶盖时听</w:t>
      </w:r>
      <w:r>
        <w:rPr>
          <w:color w:val="000000"/>
          <w:lang w:eastAsia="zh-CN"/>
        </w:rPr>
        <w:t>到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嘭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的一声，细心的小红发现另外一个奇怪的现象，原本没有冰的汽水中，出现了絮状的冰，请利用相关的物理知识解释水珠和絮状的冰产生的原因。</w:t>
      </w:r>
      <w:r>
        <w:rPr>
          <w:color w:val="000000"/>
          <w:lang w:eastAsia="zh-CN"/>
        </w:rPr>
        <w:t xml:space="preserve">   </w:t>
      </w:r>
    </w:p>
    <w:p w:rsidR="006375DC" w:rsidRDefault="006375DC" w:rsidP="00293B29">
      <w:pPr>
        <w:spacing w:after="0" w:line="360" w:lineRule="auto"/>
        <w:ind w:leftChars="68" w:left="235" w:hangingChars="44" w:hanging="92"/>
        <w:rPr>
          <w:color w:val="000000"/>
          <w:lang w:eastAsia="zh-CN"/>
        </w:rPr>
      </w:pP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 xml:space="preserve"> 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color w:val="000000"/>
          <w:lang w:eastAsia="zh-CN"/>
        </w:rPr>
      </w:pPr>
      <w:r>
        <w:rPr>
          <w:color w:val="000000"/>
          <w:lang w:eastAsia="zh-CN"/>
        </w:rPr>
        <w:t>22.</w:t>
      </w:r>
      <w:r>
        <w:rPr>
          <w:color w:val="000000"/>
          <w:lang w:eastAsia="zh-CN"/>
        </w:rPr>
        <w:t>吃火锅时，小明对着刚从热腾腾的锅中夹出来的肉吹气，肉会凉得较快，请用学过的物理知识解释此现象。</w:t>
      </w:r>
      <w:r>
        <w:rPr>
          <w:color w:val="000000"/>
          <w:lang w:eastAsia="zh-CN"/>
        </w:rPr>
        <w:t xml:space="preserve">    </w:t>
      </w:r>
    </w:p>
    <w:p w:rsidR="006375DC" w:rsidRDefault="006375DC" w:rsidP="00293B29">
      <w:pPr>
        <w:spacing w:after="0" w:line="360" w:lineRule="auto"/>
        <w:ind w:leftChars="68" w:left="235" w:hangingChars="44" w:hanging="92"/>
        <w:rPr>
          <w:color w:val="000000"/>
          <w:lang w:eastAsia="zh-CN"/>
        </w:rPr>
      </w:pPr>
    </w:p>
    <w:p w:rsidR="006375DC" w:rsidRDefault="006375DC" w:rsidP="00293B29">
      <w:pPr>
        <w:spacing w:after="0" w:line="360" w:lineRule="auto"/>
        <w:ind w:leftChars="68" w:left="235" w:hangingChars="44" w:hanging="92"/>
        <w:rPr>
          <w:color w:val="000000"/>
          <w:lang w:eastAsia="zh-CN"/>
        </w:rPr>
      </w:pPr>
    </w:p>
    <w:p w:rsidR="006375DC" w:rsidRDefault="006375DC" w:rsidP="00293B29">
      <w:pPr>
        <w:spacing w:after="0" w:line="360" w:lineRule="auto"/>
        <w:ind w:leftChars="68" w:left="235" w:hangingChars="44" w:hanging="92"/>
        <w:rPr>
          <w:color w:val="000000"/>
          <w:lang w:eastAsia="zh-CN"/>
        </w:rPr>
      </w:pPr>
    </w:p>
    <w:p w:rsidR="006375DC" w:rsidRDefault="006375DC" w:rsidP="00293B29">
      <w:pPr>
        <w:spacing w:after="0" w:line="360" w:lineRule="auto"/>
        <w:ind w:leftChars="68" w:left="235" w:hangingChars="44" w:hanging="92"/>
        <w:rPr>
          <w:lang w:eastAsia="zh-CN"/>
        </w:rPr>
      </w:pPr>
    </w:p>
    <w:p w:rsidR="006375DC" w:rsidRDefault="00ED5131" w:rsidP="00293B29">
      <w:pPr>
        <w:spacing w:after="0" w:line="360" w:lineRule="auto"/>
        <w:ind w:leftChars="68" w:left="235" w:hangingChars="44" w:hanging="92"/>
        <w:rPr>
          <w:color w:val="000000"/>
          <w:lang w:eastAsia="zh-CN"/>
        </w:rPr>
      </w:pPr>
      <w:r>
        <w:rPr>
          <w:color w:val="000000"/>
          <w:lang w:eastAsia="zh-CN"/>
        </w:rPr>
        <w:t>23.</w:t>
      </w:r>
      <w:r>
        <w:rPr>
          <w:color w:val="000000"/>
          <w:lang w:eastAsia="zh-CN"/>
        </w:rPr>
        <w:t>《沁园春</w:t>
      </w:r>
      <w:r>
        <w:rPr>
          <w:color w:val="000000"/>
          <w:lang w:eastAsia="zh-CN"/>
        </w:rPr>
        <w:t>•</w:t>
      </w:r>
      <w:r>
        <w:rPr>
          <w:color w:val="000000"/>
          <w:lang w:eastAsia="zh-CN"/>
        </w:rPr>
        <w:t>雪》中有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北国风光，千里冰封，万里雪飘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的诗句，请根据物态变化的相关知识，简要说明诗句中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冰封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和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雪飘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这两种景象的形成过程。</w:t>
      </w:r>
      <w:r>
        <w:rPr>
          <w:color w:val="000000"/>
          <w:lang w:eastAsia="zh-CN"/>
        </w:rPr>
        <w:t xml:space="preserve">  </w:t>
      </w:r>
    </w:p>
    <w:p w:rsidR="006375DC" w:rsidRDefault="006375DC" w:rsidP="00293B29">
      <w:pPr>
        <w:spacing w:after="0" w:line="360" w:lineRule="auto"/>
        <w:ind w:leftChars="68" w:left="235" w:hangingChars="44" w:hanging="92"/>
        <w:rPr>
          <w:color w:val="000000"/>
          <w:lang w:eastAsia="zh-CN"/>
        </w:rPr>
      </w:pPr>
    </w:p>
    <w:p w:rsidR="006375DC" w:rsidRDefault="006375DC" w:rsidP="00293B29">
      <w:pPr>
        <w:spacing w:after="0" w:line="360" w:lineRule="auto"/>
        <w:ind w:leftChars="68" w:left="235" w:hangingChars="44" w:hanging="92"/>
        <w:rPr>
          <w:color w:val="000000"/>
          <w:lang w:eastAsia="zh-CN"/>
        </w:rPr>
      </w:pPr>
    </w:p>
    <w:p w:rsidR="006375DC" w:rsidRDefault="006375DC" w:rsidP="00293B29">
      <w:pPr>
        <w:spacing w:after="0" w:line="360" w:lineRule="auto"/>
        <w:ind w:leftChars="68" w:left="235" w:hangingChars="44" w:hanging="92"/>
        <w:rPr>
          <w:color w:val="000000"/>
          <w:lang w:eastAsia="zh-CN"/>
        </w:rPr>
      </w:pPr>
    </w:p>
    <w:p w:rsidR="006F0DB2" w:rsidRDefault="00ED5131" w:rsidP="00293B29">
      <w:pPr>
        <w:spacing w:after="0" w:line="360" w:lineRule="auto"/>
        <w:ind w:leftChars="68" w:left="235" w:hangingChars="44" w:hanging="92"/>
        <w:rPr>
          <w:color w:val="000000"/>
          <w:lang w:eastAsia="zh-CN"/>
        </w:rPr>
      </w:pPr>
      <w:r>
        <w:rPr>
          <w:color w:val="000000"/>
          <w:lang w:eastAsia="zh-CN"/>
        </w:rPr>
        <w:t xml:space="preserve">  </w:t>
      </w:r>
    </w:p>
    <w:p w:rsidR="00011538" w:rsidRDefault="00011538" w:rsidP="00293B29">
      <w:pPr>
        <w:spacing w:after="0" w:line="360" w:lineRule="auto"/>
        <w:ind w:leftChars="68" w:left="235" w:hangingChars="44" w:hanging="92"/>
        <w:rPr>
          <w:color w:val="000000"/>
          <w:lang w:eastAsia="zh-CN"/>
        </w:rPr>
      </w:pPr>
    </w:p>
    <w:p w:rsidR="00011538" w:rsidRDefault="00011538" w:rsidP="00293B29">
      <w:pPr>
        <w:spacing w:after="0" w:line="360" w:lineRule="auto"/>
        <w:ind w:leftChars="68" w:left="235" w:hangingChars="44" w:hanging="92"/>
        <w:rPr>
          <w:color w:val="000000"/>
          <w:lang w:eastAsia="zh-CN"/>
        </w:rPr>
      </w:pPr>
    </w:p>
    <w:p w:rsidR="00011538" w:rsidRDefault="00011538" w:rsidP="00293B29">
      <w:pPr>
        <w:spacing w:after="0" w:line="360" w:lineRule="auto"/>
        <w:ind w:leftChars="68" w:left="235" w:hangingChars="44" w:hanging="92"/>
        <w:rPr>
          <w:lang w:eastAsia="zh-CN"/>
        </w:rPr>
      </w:pPr>
    </w:p>
    <w:p w:rsidR="006F0DB2" w:rsidRDefault="00ED5131" w:rsidP="00293B29">
      <w:pPr>
        <w:spacing w:line="360" w:lineRule="auto"/>
        <w:ind w:leftChars="68" w:left="249" w:hangingChars="44" w:hanging="106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三、实验探究题</w:t>
      </w:r>
      <w:r w:rsidR="006375DC">
        <w:rPr>
          <w:rFonts w:hint="eastAsia"/>
          <w:b/>
          <w:bCs/>
          <w:sz w:val="24"/>
          <w:szCs w:val="24"/>
          <w:lang w:eastAsia="zh-CN"/>
        </w:rPr>
        <w:t>（</w:t>
      </w:r>
      <w:r w:rsidR="006375DC">
        <w:rPr>
          <w:b/>
          <w:bCs/>
          <w:sz w:val="24"/>
          <w:szCs w:val="24"/>
          <w:lang w:eastAsia="zh-CN"/>
        </w:rPr>
        <w:t>4</w:t>
      </w:r>
      <w:r w:rsidR="006375DC">
        <w:rPr>
          <w:rFonts w:hint="eastAsia"/>
          <w:b/>
          <w:bCs/>
          <w:sz w:val="24"/>
          <w:szCs w:val="24"/>
          <w:lang w:eastAsia="zh-CN"/>
        </w:rPr>
        <w:t>题，共</w:t>
      </w:r>
      <w:r w:rsidR="006375DC">
        <w:rPr>
          <w:b/>
          <w:bCs/>
          <w:sz w:val="24"/>
          <w:szCs w:val="24"/>
          <w:lang w:eastAsia="zh-CN"/>
        </w:rPr>
        <w:t>28</w:t>
      </w:r>
      <w:r w:rsidR="006375DC">
        <w:rPr>
          <w:rFonts w:hint="eastAsia"/>
          <w:b/>
          <w:bCs/>
          <w:sz w:val="24"/>
          <w:szCs w:val="24"/>
          <w:lang w:eastAsia="zh-CN"/>
        </w:rPr>
        <w:t>分）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24.</w:t>
      </w:r>
      <w:r>
        <w:rPr>
          <w:color w:val="000000"/>
          <w:lang w:eastAsia="zh-CN"/>
        </w:rPr>
        <w:t>小芳用如图所示的装置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探究水沸腾时温度变化特点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的实验。</w:t>
      </w:r>
      <w:r>
        <w:rPr>
          <w:color w:val="000000"/>
          <w:lang w:eastAsia="zh-CN"/>
        </w:rPr>
        <w:t xml:space="preserve">  </w:t>
      </w:r>
    </w:p>
    <w:p w:rsidR="006F0DB2" w:rsidRDefault="00293B29" w:rsidP="00293B29">
      <w:pPr>
        <w:spacing w:after="0" w:line="360" w:lineRule="auto"/>
        <w:ind w:leftChars="68" w:left="235" w:hangingChars="44" w:hanging="92"/>
      </w:pPr>
      <w:r>
        <w:rPr>
          <w:noProof/>
        </w:rPr>
        <w:pict>
          <v:shape id="图片 40" o:spid="_x0000_i1064" type="#_x0000_t75" alt="图片_x0020_100024" style="width:381pt;height:157.5pt;visibility:visible;mso-wrap-style:square">
            <v:imagedata r:id="rId21" o:title="图片_x0020_100024"/>
          </v:shape>
        </w:pic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）甲图装置错误的地方是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。</w:t>
      </w:r>
      <w:r>
        <w:rPr>
          <w:color w:val="000000"/>
          <w:lang w:eastAsia="zh-CN"/>
        </w:rPr>
        <w:t xml:space="preserve">    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）沸腾时水中气泡的情形如图乙中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（选</w:t>
      </w:r>
      <w:r>
        <w:rPr>
          <w:color w:val="000000"/>
          <w:lang w:eastAsia="zh-CN"/>
        </w:rPr>
        <w:t>“A”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“B”</w:t>
      </w:r>
      <w:r>
        <w:rPr>
          <w:color w:val="000000"/>
          <w:lang w:eastAsia="zh-CN"/>
        </w:rPr>
        <w:t>）。</w:t>
      </w:r>
      <w:r>
        <w:rPr>
          <w:color w:val="000000"/>
          <w:lang w:eastAsia="zh-CN"/>
        </w:rPr>
        <w:t xml:space="preserve">    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）当水温接近</w:t>
      </w:r>
      <w:r>
        <w:rPr>
          <w:color w:val="000000"/>
          <w:lang w:eastAsia="zh-CN"/>
        </w:rPr>
        <w:t>90℃</w:t>
      </w:r>
      <w:r>
        <w:rPr>
          <w:color w:val="000000"/>
          <w:lang w:eastAsia="zh-CN"/>
        </w:rPr>
        <w:t>时，每隔</w:t>
      </w:r>
      <w:r>
        <w:rPr>
          <w:color w:val="000000"/>
          <w:lang w:eastAsia="zh-CN"/>
        </w:rPr>
        <w:t>1min</w:t>
      </w:r>
      <w:r>
        <w:rPr>
          <w:color w:val="000000"/>
          <w:lang w:eastAsia="zh-CN"/>
        </w:rPr>
        <w:t>记录一次温度，并绘制了如图丙所示水温随时间变化的图像，由图像可知，水沸腾时的特点是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。</w:t>
      </w:r>
      <w:r>
        <w:rPr>
          <w:color w:val="000000"/>
          <w:lang w:eastAsia="zh-CN"/>
        </w:rPr>
        <w:t xml:space="preserve">    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4</w:t>
      </w:r>
      <w:r>
        <w:rPr>
          <w:color w:val="000000"/>
          <w:lang w:eastAsia="zh-CN"/>
        </w:rPr>
        <w:t>）通过这个实验，小芳终于明白妈妈用炉火炖老母鸡时，在沸腾后总是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（选填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保持大火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、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调为小火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）的道理。</w:t>
      </w:r>
      <w:r>
        <w:rPr>
          <w:color w:val="000000"/>
          <w:lang w:eastAsia="zh-CN"/>
        </w:rPr>
        <w:t xml:space="preserve">    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25.</w:t>
      </w:r>
      <w:r>
        <w:rPr>
          <w:color w:val="000000"/>
          <w:lang w:eastAsia="zh-CN"/>
        </w:rPr>
        <w:t>如图甲是探究海波熔化时温度的变化规律的装置。</w:t>
      </w:r>
      <w:r>
        <w:rPr>
          <w:color w:val="000000"/>
          <w:lang w:eastAsia="zh-CN"/>
        </w:rPr>
        <w:t xml:space="preserve">  </w:t>
      </w:r>
    </w:p>
    <w:p w:rsidR="006F0DB2" w:rsidRDefault="00293B29" w:rsidP="00293B29">
      <w:pPr>
        <w:spacing w:after="0" w:line="360" w:lineRule="auto"/>
        <w:ind w:leftChars="68" w:left="235" w:hangingChars="44" w:hanging="92"/>
      </w:pPr>
      <w:r>
        <w:rPr>
          <w:noProof/>
        </w:rPr>
        <w:pict>
          <v:shape id="图片 41" o:spid="_x0000_i1065" type="#_x0000_t75" alt="图片_x0020_100025" style="width:295.5pt;height:134.25pt;visibility:visible;mso-wrap-style:square">
            <v:imagedata r:id="rId22" o:title="图片_x0020_100025"/>
          </v:shape>
        </w:pic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）按自下而上的顺序安装装置，便于调整石棉网的高度，确保能用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进行加热，提高效率；</w:t>
      </w:r>
      <w:r>
        <w:rPr>
          <w:color w:val="000000"/>
          <w:lang w:eastAsia="zh-CN"/>
        </w:rPr>
        <w:t xml:space="preserve">    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）取适量的海波装进试管中，将试管放在盛水的烧杯内加热并搅拌海波，其好处是使海波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；</w:t>
      </w:r>
      <w:r>
        <w:rPr>
          <w:color w:val="000000"/>
          <w:lang w:eastAsia="zh-CN"/>
        </w:rPr>
        <w:t xml:space="preserve">    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）每隔</w:t>
      </w:r>
      <w:r>
        <w:rPr>
          <w:color w:val="000000"/>
          <w:lang w:eastAsia="zh-CN"/>
        </w:rPr>
        <w:t>1min</w:t>
      </w:r>
      <w:r>
        <w:rPr>
          <w:color w:val="000000"/>
          <w:lang w:eastAsia="zh-CN"/>
        </w:rPr>
        <w:t>记录海波的温度，并将数据在坐标图中进行描点，如图乙，请根据描点作出海波熔化时温度随时间变化的图象；</w:t>
      </w:r>
      <w:r>
        <w:rPr>
          <w:color w:val="000000"/>
          <w:lang w:eastAsia="zh-CN"/>
        </w:rPr>
        <w:t xml:space="preserve">    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4</w:t>
      </w:r>
      <w:r>
        <w:rPr>
          <w:color w:val="000000"/>
          <w:lang w:eastAsia="zh-CN"/>
        </w:rPr>
        <w:t>）分析图象可得海波熔化时的温度特点：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。</w:t>
      </w:r>
      <w:r>
        <w:rPr>
          <w:color w:val="000000"/>
          <w:lang w:eastAsia="zh-CN"/>
        </w:rPr>
        <w:t xml:space="preserve">    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26.</w:t>
      </w:r>
      <w:r>
        <w:rPr>
          <w:color w:val="000000"/>
          <w:lang w:eastAsia="zh-CN"/>
        </w:rPr>
        <w:t>如图所示，将盛有冷水的烧瓶放在装有少量碘颗粒的烧杯处，并将烧杯放在盛有热水的水槽中，</w:t>
      </w:r>
      <w:r>
        <w:rPr>
          <w:color w:val="000000"/>
          <w:lang w:eastAsia="zh-CN"/>
        </w:rPr>
        <w:t>很快，烧杯内的碘颗粒减少且出现红棕色的碘蒸气，这是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（物态变化名称）现象；过一会儿，烧瓶底部出现少量针状的碘晶体，这是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（物态变化名称）现象，同时烧瓶内水的温度明显升高，该物态变化属于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热过程。</w:t>
      </w:r>
      <w:r>
        <w:rPr>
          <w:color w:val="000000"/>
          <w:lang w:eastAsia="zh-CN"/>
        </w:rPr>
        <w:t xml:space="preserve">  </w:t>
      </w:r>
    </w:p>
    <w:p w:rsidR="006F0DB2" w:rsidRDefault="00293B29" w:rsidP="00293B29">
      <w:pPr>
        <w:spacing w:after="0" w:line="360" w:lineRule="auto"/>
        <w:ind w:leftChars="68" w:left="235" w:hangingChars="44" w:hanging="92"/>
      </w:pPr>
      <w:r>
        <w:rPr>
          <w:noProof/>
        </w:rPr>
        <w:lastRenderedPageBreak/>
        <w:pict>
          <v:shape id="图片 42" o:spid="_x0000_i1066" type="#_x0000_t75" alt="图片_x0020_100024" style="width:99.75pt;height:105pt;visibility:visible;mso-wrap-style:square">
            <v:imagedata r:id="rId23" o:title="图片_x0020_100024"/>
          </v:shape>
        </w:pic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27.</w:t>
      </w:r>
      <w:r>
        <w:rPr>
          <w:color w:val="000000"/>
          <w:lang w:eastAsia="zh-CN"/>
        </w:rPr>
        <w:t>如图所示，该仪器是用来测量人体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的，它是根据液体的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原理制成的，它的测量范围是</w:t>
      </w:r>
      <w:r>
        <w:rPr>
          <w:color w:val="000000"/>
          <w:lang w:eastAsia="zh-CN"/>
        </w:rPr>
        <w:t>________℃</w:t>
      </w:r>
      <w:r>
        <w:rPr>
          <w:color w:val="000000"/>
          <w:lang w:eastAsia="zh-CN"/>
        </w:rPr>
        <w:t>，此时读数是</w:t>
      </w:r>
      <w:r>
        <w:rPr>
          <w:color w:val="000000"/>
          <w:lang w:eastAsia="zh-CN"/>
        </w:rPr>
        <w:t>________℃</w:t>
      </w:r>
      <w:r>
        <w:rPr>
          <w:color w:val="000000"/>
          <w:lang w:eastAsia="zh-CN"/>
        </w:rPr>
        <w:t>。</w:t>
      </w:r>
      <w:r>
        <w:rPr>
          <w:color w:val="000000"/>
          <w:lang w:eastAsia="zh-CN"/>
        </w:rPr>
        <w:t xml:space="preserve">  </w:t>
      </w:r>
    </w:p>
    <w:p w:rsidR="006F0DB2" w:rsidRDefault="00293B29" w:rsidP="00293B29">
      <w:pPr>
        <w:spacing w:after="0" w:line="360" w:lineRule="auto"/>
        <w:ind w:leftChars="68" w:left="235" w:hangingChars="44" w:hanging="92"/>
      </w:pPr>
      <w:r>
        <w:rPr>
          <w:noProof/>
        </w:rPr>
        <w:pict>
          <v:shape id="图片 43" o:spid="_x0000_i1067" type="#_x0000_t75" style="width:342pt;height:42.75pt;visibility:visible;mso-wrap-style:square">
            <v:imagedata r:id="rId24" o:title=""/>
          </v:shape>
        </w:pict>
      </w:r>
    </w:p>
    <w:p w:rsidR="006F0DB2" w:rsidRDefault="00ED5131" w:rsidP="00293B29">
      <w:pPr>
        <w:spacing w:line="360" w:lineRule="auto"/>
        <w:ind w:leftChars="68" w:left="235" w:hangingChars="44" w:hanging="92"/>
        <w:jc w:val="center"/>
        <w:rPr>
          <w:lang w:eastAsia="zh-CN"/>
        </w:rPr>
      </w:pPr>
      <w:r>
        <w:rPr>
          <w:lang w:eastAsia="zh-CN"/>
        </w:rPr>
        <w:br w:type="page"/>
      </w:r>
      <w:r>
        <w:rPr>
          <w:b/>
          <w:bCs/>
          <w:sz w:val="28"/>
          <w:szCs w:val="28"/>
          <w:lang w:eastAsia="zh-CN"/>
        </w:rPr>
        <w:lastRenderedPageBreak/>
        <w:t>答案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 xml:space="preserve">1. C   </w:t>
      </w:r>
      <w:r>
        <w:rPr>
          <w:color w:val="000000"/>
          <w:lang w:eastAsia="zh-CN"/>
        </w:rPr>
        <w:t xml:space="preserve">2. C   </w:t>
      </w:r>
      <w:r>
        <w:rPr>
          <w:color w:val="000000"/>
          <w:lang w:eastAsia="zh-CN"/>
        </w:rPr>
        <w:t xml:space="preserve">3. B   </w:t>
      </w:r>
      <w:r>
        <w:rPr>
          <w:color w:val="000000"/>
          <w:lang w:eastAsia="zh-CN"/>
        </w:rPr>
        <w:t xml:space="preserve">4. A   </w:t>
      </w:r>
      <w:r>
        <w:rPr>
          <w:color w:val="000000"/>
          <w:lang w:eastAsia="zh-CN"/>
        </w:rPr>
        <w:t xml:space="preserve">5. D   </w:t>
      </w:r>
      <w:r>
        <w:rPr>
          <w:color w:val="000000"/>
          <w:lang w:eastAsia="zh-CN"/>
        </w:rPr>
        <w:t xml:space="preserve">6. D   </w:t>
      </w:r>
      <w:r>
        <w:rPr>
          <w:color w:val="000000"/>
          <w:lang w:eastAsia="zh-CN"/>
        </w:rPr>
        <w:t xml:space="preserve">7. D   </w:t>
      </w:r>
      <w:r>
        <w:rPr>
          <w:color w:val="000000"/>
          <w:lang w:eastAsia="zh-CN"/>
        </w:rPr>
        <w:t xml:space="preserve">8. B   </w:t>
      </w:r>
      <w:r>
        <w:rPr>
          <w:color w:val="000000"/>
          <w:lang w:eastAsia="zh-CN"/>
        </w:rPr>
        <w:t xml:space="preserve">9. A   </w:t>
      </w:r>
      <w:r>
        <w:rPr>
          <w:color w:val="000000"/>
          <w:lang w:eastAsia="zh-CN"/>
        </w:rPr>
        <w:t xml:space="preserve">10. C   </w:t>
      </w:r>
      <w:r>
        <w:rPr>
          <w:color w:val="000000"/>
          <w:lang w:eastAsia="zh-CN"/>
        </w:rPr>
        <w:t xml:space="preserve">11. C   </w:t>
      </w:r>
      <w:r>
        <w:rPr>
          <w:color w:val="000000"/>
          <w:lang w:eastAsia="zh-CN"/>
        </w:rPr>
        <w:t xml:space="preserve">12. B   </w:t>
      </w:r>
      <w:r>
        <w:rPr>
          <w:color w:val="000000"/>
          <w:lang w:eastAsia="zh-CN"/>
        </w:rPr>
        <w:t xml:space="preserve">13. C   </w:t>
      </w:r>
      <w:r>
        <w:rPr>
          <w:color w:val="000000"/>
          <w:lang w:eastAsia="zh-CN"/>
        </w:rPr>
        <w:t xml:space="preserve">14. C   </w:t>
      </w:r>
      <w:r>
        <w:rPr>
          <w:color w:val="000000"/>
          <w:lang w:eastAsia="zh-CN"/>
        </w:rPr>
        <w:t xml:space="preserve">15. D   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 xml:space="preserve">16. A   </w:t>
      </w:r>
      <w:r>
        <w:rPr>
          <w:color w:val="000000"/>
          <w:lang w:eastAsia="zh-CN"/>
        </w:rPr>
        <w:t xml:space="preserve">17. C   </w:t>
      </w:r>
      <w:r>
        <w:rPr>
          <w:color w:val="000000"/>
          <w:lang w:eastAsia="zh-CN"/>
        </w:rPr>
        <w:t xml:space="preserve">18. C   </w:t>
      </w:r>
      <w:r>
        <w:rPr>
          <w:color w:val="000000"/>
          <w:lang w:eastAsia="zh-CN"/>
        </w:rPr>
        <w:t xml:space="preserve">19. A   </w:t>
      </w:r>
      <w:r>
        <w:rPr>
          <w:color w:val="000000"/>
          <w:lang w:eastAsia="zh-CN"/>
        </w:rPr>
        <w:t xml:space="preserve">20. C   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 xml:space="preserve">21. </w:t>
      </w:r>
      <w:r>
        <w:rPr>
          <w:color w:val="000000"/>
          <w:lang w:eastAsia="zh-CN"/>
        </w:rPr>
        <w:t>炎热的夏天，从冰柜中拿出的冰镇汽水温度较低，水蒸气遇冷会液化成小水珠；开启瓶盖时听到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嘭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的一声，是瓶内气体迅速膨胀做功．内能减小，温度降低，当达到汽水的凝固点时，汽水会放热凝固，形成絮状的冰。</w:t>
      </w:r>
      <w:r>
        <w:rPr>
          <w:color w:val="000000"/>
          <w:lang w:eastAsia="zh-CN"/>
        </w:rPr>
        <w:t xml:space="preserve">   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 xml:space="preserve">22. </w:t>
      </w:r>
      <w:r>
        <w:rPr>
          <w:color w:val="000000"/>
          <w:lang w:eastAsia="zh-CN"/>
        </w:rPr>
        <w:t>吹气加速液体表面空气流速加快，液体蒸发吸热使肉量的较快。</w:t>
      </w:r>
      <w:r>
        <w:rPr>
          <w:color w:val="000000"/>
          <w:lang w:eastAsia="zh-CN"/>
        </w:rPr>
        <w:t xml:space="preserve">   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 xml:space="preserve">23. </w:t>
      </w:r>
      <w:r>
        <w:rPr>
          <w:color w:val="000000"/>
          <w:lang w:eastAsia="zh-CN"/>
        </w:rPr>
        <w:t>解：冰封是指水凝固成冰；雪飘是指</w:t>
      </w:r>
      <w:r>
        <w:rPr>
          <w:color w:val="000000"/>
          <w:lang w:eastAsia="zh-CN"/>
        </w:rPr>
        <w:t>空气中的水蒸气遇冷凝华成冰晶。</w:t>
      </w:r>
      <w:r>
        <w:rPr>
          <w:color w:val="000000"/>
          <w:lang w:eastAsia="zh-CN"/>
        </w:rPr>
        <w:t xml:space="preserve">   </w:t>
      </w:r>
    </w:p>
    <w:p w:rsidR="0001609E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 xml:space="preserve">24. 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）温度计的玻璃泡接触到了烧杯底部</w:t>
      </w:r>
    </w:p>
    <w:p w:rsidR="0001609E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>A</w:t>
      </w:r>
    </w:p>
    <w:p w:rsidR="0001609E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）持续吸热，但温度保持不变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4</w:t>
      </w:r>
      <w:r>
        <w:rPr>
          <w:color w:val="000000"/>
          <w:lang w:eastAsia="zh-CN"/>
        </w:rPr>
        <w:t>）调为小火</w:t>
      </w:r>
      <w:r>
        <w:rPr>
          <w:color w:val="000000"/>
          <w:lang w:eastAsia="zh-CN"/>
        </w:rPr>
        <w:t xml:space="preserve">   </w:t>
      </w:r>
    </w:p>
    <w:p w:rsidR="0001609E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 xml:space="preserve">25. 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）酒精灯外焰</w:t>
      </w:r>
    </w:p>
    <w:p w:rsidR="0001609E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）受热均匀</w:t>
      </w:r>
    </w:p>
    <w:p w:rsidR="0001609E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</w:t>
      </w:r>
      <w:r w:rsidR="00293B29">
        <w:rPr>
          <w:noProof/>
        </w:rPr>
        <w:pict>
          <v:shape id="图片 44" o:spid="_x0000_i1068" type="#_x0000_t75" alt="图片_x0020_100026" style="width:188.25pt;height:115.5pt;visibility:visible;mso-wrap-style:square">
            <v:imagedata r:id="rId25" o:title="图片_x0020_100026"/>
          </v:shape>
        </w:pic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4</w:t>
      </w:r>
      <w:r>
        <w:rPr>
          <w:color w:val="000000"/>
          <w:lang w:eastAsia="zh-CN"/>
        </w:rPr>
        <w:t>）温度保持不变</w:t>
      </w:r>
      <w:r>
        <w:rPr>
          <w:color w:val="000000"/>
          <w:lang w:eastAsia="zh-CN"/>
        </w:rPr>
        <w:t xml:space="preserve">   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 xml:space="preserve">26. </w:t>
      </w:r>
      <w:r>
        <w:rPr>
          <w:color w:val="000000"/>
          <w:lang w:eastAsia="zh-CN"/>
        </w:rPr>
        <w:t>升华；凝华；放</w:t>
      </w:r>
      <w:r>
        <w:rPr>
          <w:color w:val="000000"/>
          <w:lang w:eastAsia="zh-CN"/>
        </w:rPr>
        <w:t xml:space="preserve">   </w:t>
      </w:r>
    </w:p>
    <w:p w:rsidR="006F0DB2" w:rsidRDefault="00ED5131" w:rsidP="00293B29">
      <w:pPr>
        <w:spacing w:after="0" w:line="360" w:lineRule="auto"/>
        <w:ind w:leftChars="68" w:left="235" w:hangingChars="44" w:hanging="92"/>
        <w:rPr>
          <w:lang w:eastAsia="zh-CN"/>
        </w:rPr>
      </w:pPr>
      <w:r>
        <w:rPr>
          <w:color w:val="000000"/>
          <w:lang w:eastAsia="zh-CN"/>
        </w:rPr>
        <w:t xml:space="preserve">27. </w:t>
      </w:r>
      <w:r>
        <w:rPr>
          <w:color w:val="000000"/>
          <w:lang w:eastAsia="zh-CN"/>
        </w:rPr>
        <w:t>温度；热胀冷缩；</w:t>
      </w:r>
      <w:r>
        <w:rPr>
          <w:color w:val="000000"/>
          <w:lang w:eastAsia="zh-CN"/>
        </w:rPr>
        <w:t>35-42</w:t>
      </w:r>
      <w:r>
        <w:rPr>
          <w:color w:val="000000"/>
          <w:lang w:eastAsia="zh-CN"/>
        </w:rPr>
        <w:t>；</w:t>
      </w:r>
      <w:r>
        <w:rPr>
          <w:color w:val="000000"/>
          <w:lang w:eastAsia="zh-CN"/>
        </w:rPr>
        <w:t xml:space="preserve">36.5   </w:t>
      </w:r>
    </w:p>
    <w:sectPr w:rsidR="006F0DB2" w:rsidSect="00293B29">
      <w:headerReference w:type="even" r:id="rId26"/>
      <w:headerReference w:type="first" r:id="rId27"/>
      <w:pgSz w:w="11907" w:h="16839"/>
      <w:pgMar w:top="851" w:right="283" w:bottom="709" w:left="284" w:header="397" w:footer="340" w:gutter="0"/>
      <w:pgNumType w:chapStyle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5131" w:rsidRDefault="00ED5131" w:rsidP="00B87739">
      <w:pPr>
        <w:spacing w:after="0" w:line="240" w:lineRule="auto"/>
      </w:pPr>
      <w:r>
        <w:separator/>
      </w:r>
    </w:p>
  </w:endnote>
  <w:endnote w:type="continuationSeparator" w:id="0">
    <w:p w:rsidR="00ED5131" w:rsidRDefault="00ED5131" w:rsidP="00B87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5131" w:rsidRDefault="00ED5131" w:rsidP="00B87739">
      <w:pPr>
        <w:spacing w:after="0" w:line="240" w:lineRule="auto"/>
      </w:pPr>
      <w:r>
        <w:separator/>
      </w:r>
    </w:p>
  </w:footnote>
  <w:footnote w:type="continuationSeparator" w:id="0">
    <w:p w:rsidR="00ED5131" w:rsidRDefault="00ED5131" w:rsidP="00B87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DB2" w:rsidRDefault="00B87739">
    <w:pPr>
      <w:pStyle w:val="a5"/>
      <w:pBdr>
        <w:bottom w:val="none" w:sz="0" w:space="0" w:color="auto"/>
      </w:pBdr>
    </w:pPr>
    <w:r>
      <w:pict>
        <v:rect id="Rectangle 7" o:spid="_x0000_s2049" style="position:absolute;left:0;text-align:left;margin-left:1056.4pt;margin-top:-43pt;width:42.15pt;height:57pt;z-index:1" o:preferrelative="t" fillcolor="gray"/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Quad Arrow 1" o:spid="_x0000_s2050" type="#_x0000_t202" style="position:absolute;left:0;text-align:left;margin-left:1098.55pt;margin-top:-43pt;width:31.6pt;height:843pt;z-index:3;v-text-anchor:middle" o:preferrelative="t">
          <v:textbox style="layout-flow:vertical;mso-layout-flow-alt:bottom-to-top">
            <w:txbxContent>
              <w:p w:rsidR="006F0DB2" w:rsidRDefault="00ED5131"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Quad Arrow 3" o:spid="_x0000_s2051" type="#_x0000_t202" style="position:absolute;left:0;text-align:left;margin-left:1056.4pt;margin-top:-43pt;width:42.15pt;height:843pt;z-index:4;v-text-anchor:middle" o:preferrelative="t" fillcolor="#d8d8d8">
          <v:textbox style="layout-flow:vertical;mso-layout-flow-alt:bottom-to-top">
            <w:txbxContent>
              <w:p w:rsidR="006F0DB2" w:rsidRDefault="00ED5131" w:rsidP="00293B29">
                <w:pPr>
                  <w:spacing w:beforeLines="100" w:afterLines="100" w:line="240" w:lineRule="auto"/>
                  <w:jc w:val="center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pict>
        <v:shape id="Quad Arrow 5" o:spid="_x0000_s2052" type="#_x0000_t202" style="position:absolute;left:0;text-align:left;margin-left:1025.45pt;margin-top:-43pt;width:30.95pt;height:843pt;z-index:5;v-text-anchor:middle" o:preferrelative="t">
          <v:textbox style="layout-flow:vertical;mso-layout-flow-alt:bottom-to-top">
            <w:txbxContent>
              <w:p w:rsidR="006F0DB2" w:rsidRDefault="00ED5131"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739" w:rsidRDefault="00B87739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10pt;margin-top:1000pt;width:24pt;height:17pt;z-index:2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775C5"/>
    <w:multiLevelType w:val="hybridMultilevel"/>
    <w:tmpl w:val="CD62DC8A"/>
    <w:lvl w:ilvl="0" w:tplc="3D762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146E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A412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6CC3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1A94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9859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D404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90EE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9CE8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4747A"/>
    <w:multiLevelType w:val="hybridMultilevel"/>
    <w:tmpl w:val="8898BC7E"/>
    <w:lvl w:ilvl="0" w:tplc="A928E16C">
      <w:start w:val="1"/>
      <w:numFmt w:val="decimal"/>
      <w:lvlText w:val="%1."/>
      <w:lvlJc w:val="left"/>
      <w:pPr>
        <w:ind w:left="720" w:hanging="360"/>
      </w:pPr>
    </w:lvl>
    <w:lvl w:ilvl="1" w:tplc="86AACBEE" w:tentative="1">
      <w:start w:val="1"/>
      <w:numFmt w:val="lowerLetter"/>
      <w:lvlText w:val="%2."/>
      <w:lvlJc w:val="left"/>
      <w:pPr>
        <w:ind w:left="1440" w:hanging="360"/>
      </w:pPr>
    </w:lvl>
    <w:lvl w:ilvl="2" w:tplc="281AEFBE" w:tentative="1">
      <w:start w:val="1"/>
      <w:numFmt w:val="lowerRoman"/>
      <w:lvlText w:val="%3."/>
      <w:lvlJc w:val="right"/>
      <w:pPr>
        <w:ind w:left="2160" w:hanging="180"/>
      </w:pPr>
    </w:lvl>
    <w:lvl w:ilvl="3" w:tplc="E6200156" w:tentative="1">
      <w:start w:val="1"/>
      <w:numFmt w:val="decimal"/>
      <w:lvlText w:val="%4."/>
      <w:lvlJc w:val="left"/>
      <w:pPr>
        <w:ind w:left="2880" w:hanging="360"/>
      </w:pPr>
    </w:lvl>
    <w:lvl w:ilvl="4" w:tplc="AB6E43C0" w:tentative="1">
      <w:start w:val="1"/>
      <w:numFmt w:val="lowerLetter"/>
      <w:lvlText w:val="%5."/>
      <w:lvlJc w:val="left"/>
      <w:pPr>
        <w:ind w:left="3600" w:hanging="360"/>
      </w:pPr>
    </w:lvl>
    <w:lvl w:ilvl="5" w:tplc="977CFCA2" w:tentative="1">
      <w:start w:val="1"/>
      <w:numFmt w:val="lowerRoman"/>
      <w:lvlText w:val="%6."/>
      <w:lvlJc w:val="right"/>
      <w:pPr>
        <w:ind w:left="4320" w:hanging="180"/>
      </w:pPr>
    </w:lvl>
    <w:lvl w:ilvl="6" w:tplc="76261D3A" w:tentative="1">
      <w:start w:val="1"/>
      <w:numFmt w:val="decimal"/>
      <w:lvlText w:val="%7."/>
      <w:lvlJc w:val="left"/>
      <w:pPr>
        <w:ind w:left="5040" w:hanging="360"/>
      </w:pPr>
    </w:lvl>
    <w:lvl w:ilvl="7" w:tplc="AC8AC45A" w:tentative="1">
      <w:start w:val="1"/>
      <w:numFmt w:val="lowerLetter"/>
      <w:lvlText w:val="%8."/>
      <w:lvlJc w:val="left"/>
      <w:pPr>
        <w:ind w:left="5760" w:hanging="360"/>
      </w:pPr>
    </w:lvl>
    <w:lvl w:ilvl="8" w:tplc="6ABAF8B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16B4C7F"/>
    <w:multiLevelType w:val="hybridMultilevel"/>
    <w:tmpl w:val="D562937E"/>
    <w:lvl w:ilvl="0" w:tplc="E7C05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12CB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8E9E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8AB0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02ED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6A95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50C9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ECC5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CC9C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 w:tplc="BF6C286C">
      <w:start w:val="1"/>
      <w:numFmt w:val="decimal"/>
      <w:lvlText w:val="%1."/>
      <w:lvlJc w:val="left"/>
      <w:pPr>
        <w:ind w:left="720" w:hanging="360"/>
      </w:pPr>
    </w:lvl>
    <w:lvl w:ilvl="1" w:tplc="284E8CBA" w:tentative="1">
      <w:start w:val="1"/>
      <w:numFmt w:val="lowerLetter"/>
      <w:lvlText w:val="%2."/>
      <w:lvlJc w:val="left"/>
      <w:pPr>
        <w:ind w:left="1440" w:hanging="360"/>
      </w:pPr>
    </w:lvl>
    <w:lvl w:ilvl="2" w:tplc="5AAE1D34" w:tentative="1">
      <w:start w:val="1"/>
      <w:numFmt w:val="lowerRoman"/>
      <w:lvlText w:val="%3."/>
      <w:lvlJc w:val="right"/>
      <w:pPr>
        <w:ind w:left="2160" w:hanging="180"/>
      </w:pPr>
    </w:lvl>
    <w:lvl w:ilvl="3" w:tplc="C352D022" w:tentative="1">
      <w:start w:val="1"/>
      <w:numFmt w:val="decimal"/>
      <w:lvlText w:val="%4."/>
      <w:lvlJc w:val="left"/>
      <w:pPr>
        <w:ind w:left="2880" w:hanging="360"/>
      </w:pPr>
    </w:lvl>
    <w:lvl w:ilvl="4" w:tplc="40C8BFA8" w:tentative="1">
      <w:start w:val="1"/>
      <w:numFmt w:val="lowerLetter"/>
      <w:lvlText w:val="%5."/>
      <w:lvlJc w:val="left"/>
      <w:pPr>
        <w:ind w:left="3600" w:hanging="360"/>
      </w:pPr>
    </w:lvl>
    <w:lvl w:ilvl="5" w:tplc="0C66FFA4" w:tentative="1">
      <w:start w:val="1"/>
      <w:numFmt w:val="lowerRoman"/>
      <w:lvlText w:val="%6."/>
      <w:lvlJc w:val="right"/>
      <w:pPr>
        <w:ind w:left="4320" w:hanging="180"/>
      </w:pPr>
    </w:lvl>
    <w:lvl w:ilvl="6" w:tplc="DB283EB8" w:tentative="1">
      <w:start w:val="1"/>
      <w:numFmt w:val="decimal"/>
      <w:lvlText w:val="%7."/>
      <w:lvlJc w:val="left"/>
      <w:pPr>
        <w:ind w:left="5040" w:hanging="360"/>
      </w:pPr>
    </w:lvl>
    <w:lvl w:ilvl="7" w:tplc="78B669F0" w:tentative="1">
      <w:start w:val="1"/>
      <w:numFmt w:val="lowerLetter"/>
      <w:lvlText w:val="%8."/>
      <w:lvlJc w:val="left"/>
      <w:pPr>
        <w:ind w:left="5760" w:hanging="360"/>
      </w:pPr>
    </w:lvl>
    <w:lvl w:ilvl="8" w:tplc="79B0C3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1CD1"/>
    <w:rsid w:val="00011538"/>
    <w:rsid w:val="0001609E"/>
    <w:rsid w:val="00035A1A"/>
    <w:rsid w:val="00081CD1"/>
    <w:rsid w:val="00105B32"/>
    <w:rsid w:val="0016193D"/>
    <w:rsid w:val="00170002"/>
    <w:rsid w:val="0019595E"/>
    <w:rsid w:val="001E4450"/>
    <w:rsid w:val="00215064"/>
    <w:rsid w:val="00243F78"/>
    <w:rsid w:val="00244DEA"/>
    <w:rsid w:val="00293B29"/>
    <w:rsid w:val="002A22FB"/>
    <w:rsid w:val="002B1B52"/>
    <w:rsid w:val="002B79A1"/>
    <w:rsid w:val="002C5454"/>
    <w:rsid w:val="002F406B"/>
    <w:rsid w:val="003C7056"/>
    <w:rsid w:val="004621D6"/>
    <w:rsid w:val="004A7EC2"/>
    <w:rsid w:val="004B0B79"/>
    <w:rsid w:val="0052166A"/>
    <w:rsid w:val="00570E98"/>
    <w:rsid w:val="006375DC"/>
    <w:rsid w:val="006B7A92"/>
    <w:rsid w:val="006D054F"/>
    <w:rsid w:val="006F0DB2"/>
    <w:rsid w:val="00751BBD"/>
    <w:rsid w:val="00777D0A"/>
    <w:rsid w:val="007A43E3"/>
    <w:rsid w:val="0081069C"/>
    <w:rsid w:val="008222E8"/>
    <w:rsid w:val="00827CAC"/>
    <w:rsid w:val="008512EA"/>
    <w:rsid w:val="008860DB"/>
    <w:rsid w:val="008977BC"/>
    <w:rsid w:val="008A733A"/>
    <w:rsid w:val="008E0712"/>
    <w:rsid w:val="00902F56"/>
    <w:rsid w:val="00903B0A"/>
    <w:rsid w:val="009413CA"/>
    <w:rsid w:val="0099608E"/>
    <w:rsid w:val="009A1E5B"/>
    <w:rsid w:val="009B1FC3"/>
    <w:rsid w:val="00A00BCA"/>
    <w:rsid w:val="00A35226"/>
    <w:rsid w:val="00A45102"/>
    <w:rsid w:val="00A747B5"/>
    <w:rsid w:val="00A8793C"/>
    <w:rsid w:val="00A93CE9"/>
    <w:rsid w:val="00A94540"/>
    <w:rsid w:val="00AA525A"/>
    <w:rsid w:val="00AD40B2"/>
    <w:rsid w:val="00AE4496"/>
    <w:rsid w:val="00AF3E37"/>
    <w:rsid w:val="00B255F7"/>
    <w:rsid w:val="00B63FEF"/>
    <w:rsid w:val="00B71ACD"/>
    <w:rsid w:val="00B87739"/>
    <w:rsid w:val="00C00B1C"/>
    <w:rsid w:val="00C205D4"/>
    <w:rsid w:val="00C26A2D"/>
    <w:rsid w:val="00C84C25"/>
    <w:rsid w:val="00D035E3"/>
    <w:rsid w:val="00D2160C"/>
    <w:rsid w:val="00D36692"/>
    <w:rsid w:val="00D51F5D"/>
    <w:rsid w:val="00D67A68"/>
    <w:rsid w:val="00DA5268"/>
    <w:rsid w:val="00DC3A35"/>
    <w:rsid w:val="00DD58AD"/>
    <w:rsid w:val="00DF23AC"/>
    <w:rsid w:val="00E200C6"/>
    <w:rsid w:val="00E629F3"/>
    <w:rsid w:val="00E7434B"/>
    <w:rsid w:val="00E74CE9"/>
    <w:rsid w:val="00E84440"/>
    <w:rsid w:val="00EA7F9A"/>
    <w:rsid w:val="00ED2024"/>
    <w:rsid w:val="00ED4BBB"/>
    <w:rsid w:val="00ED5131"/>
    <w:rsid w:val="00EE6DE3"/>
    <w:rsid w:val="00EE7645"/>
    <w:rsid w:val="00F47B26"/>
    <w:rsid w:val="00F86A70"/>
    <w:rsid w:val="00F926C7"/>
    <w:rsid w:val="00FC2F6C"/>
    <w:rsid w:val="12A56D78"/>
    <w:rsid w:val="19304636"/>
    <w:rsid w:val="223C1B9E"/>
    <w:rsid w:val="2A2C37B0"/>
    <w:rsid w:val="30845948"/>
    <w:rsid w:val="36016353"/>
    <w:rsid w:val="3A7F5F3E"/>
    <w:rsid w:val="3AFD626E"/>
    <w:rsid w:val="4BF531BC"/>
    <w:rsid w:val="51C86D51"/>
    <w:rsid w:val="5313089A"/>
    <w:rsid w:val="7F804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qFormat="1"/>
    <w:lsdException w:name="Table Grid" w:semiHidden="0" w:uiPriority="5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739"/>
    <w:pPr>
      <w:spacing w:after="120" w:line="288" w:lineRule="auto"/>
      <w:textAlignment w:val="center"/>
    </w:pPr>
    <w:rPr>
      <w:rFonts w:ascii="Calibri" w:hAnsi="Calibri"/>
      <w:sz w:val="21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B87739"/>
    <w:rPr>
      <w:rFonts w:ascii="Times New Roman" w:hAnsi="Times New Roman"/>
      <w:sz w:val="18"/>
      <w:szCs w:val="18"/>
      <w:lang/>
    </w:rPr>
  </w:style>
  <w:style w:type="paragraph" w:styleId="a4">
    <w:name w:val="footer"/>
    <w:basedOn w:val="a"/>
    <w:link w:val="Char0"/>
    <w:uiPriority w:val="99"/>
    <w:unhideWhenUsed/>
    <w:qFormat/>
    <w:rsid w:val="00B8773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hAnsi="Times New Roman"/>
      <w:sz w:val="18"/>
      <w:szCs w:val="18"/>
      <w:lang/>
    </w:rPr>
  </w:style>
  <w:style w:type="paragraph" w:styleId="a5">
    <w:name w:val="header"/>
    <w:basedOn w:val="a"/>
    <w:link w:val="Char1"/>
    <w:uiPriority w:val="99"/>
    <w:unhideWhenUsed/>
    <w:qFormat/>
    <w:rsid w:val="00B8773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="Times New Roman" w:hAnsi="Times New Roman"/>
      <w:sz w:val="18"/>
      <w:szCs w:val="18"/>
      <w:lang/>
    </w:rPr>
  </w:style>
  <w:style w:type="character" w:customStyle="1" w:styleId="Char1">
    <w:name w:val="页眉 Char"/>
    <w:link w:val="a5"/>
    <w:uiPriority w:val="99"/>
    <w:qFormat/>
    <w:rsid w:val="00B87739"/>
    <w:rPr>
      <w:sz w:val="18"/>
      <w:szCs w:val="18"/>
    </w:rPr>
  </w:style>
  <w:style w:type="character" w:customStyle="1" w:styleId="Char0">
    <w:name w:val="页脚 Char"/>
    <w:link w:val="a4"/>
    <w:uiPriority w:val="99"/>
    <w:qFormat/>
    <w:rsid w:val="00B87739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qFormat/>
    <w:rsid w:val="00B87739"/>
    <w:rPr>
      <w:sz w:val="18"/>
      <w:szCs w:val="18"/>
    </w:rPr>
  </w:style>
  <w:style w:type="paragraph" w:customStyle="1" w:styleId="1">
    <w:name w:val="正文1"/>
    <w:qFormat/>
    <w:rsid w:val="00B87739"/>
    <w:pPr>
      <w:jc w:val="both"/>
    </w:pPr>
    <w:rPr>
      <w:kern w:val="2"/>
      <w:sz w:val="21"/>
      <w:szCs w:val="21"/>
    </w:rPr>
  </w:style>
  <w:style w:type="character" w:customStyle="1" w:styleId="15">
    <w:name w:val="15"/>
    <w:qFormat/>
    <w:rsid w:val="00B87739"/>
    <w:rPr>
      <w:rFonts w:ascii="Times New Roman" w:hAnsi="Times New Roman" w:cs="Times New Roman" w:hint="default"/>
      <w:color w:val="0000FF"/>
      <w:u w:val="single"/>
    </w:rPr>
  </w:style>
  <w:style w:type="paragraph" w:customStyle="1" w:styleId="2">
    <w:name w:val="正文2"/>
    <w:qFormat/>
    <w:rsid w:val="00B87739"/>
    <w:pPr>
      <w:jc w:val="both"/>
    </w:pPr>
    <w:rPr>
      <w:kern w:val="2"/>
      <w:sz w:val="21"/>
      <w:szCs w:val="21"/>
    </w:rPr>
  </w:style>
  <w:style w:type="character" w:customStyle="1" w:styleId="DefaultParagraphFontPHPDOCX">
    <w:name w:val="Default Paragraph Font PHPDOCX"/>
    <w:uiPriority w:val="1"/>
    <w:semiHidden/>
    <w:unhideWhenUsed/>
    <w:rsid w:val="00B87739"/>
  </w:style>
  <w:style w:type="paragraph" w:customStyle="1" w:styleId="ListParagraphPHPDOCX">
    <w:name w:val="List Paragraph PHPDOCX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DF064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arPHPDOCX">
    <w:name w:val="Title Car PHPDOCX"/>
    <w:link w:val="TitlePHPDOCX"/>
    <w:uiPriority w:val="10"/>
    <w:rsid w:val="00DF064E"/>
    <w:rPr>
      <w:rFonts w:ascii="Cambria" w:hAnsi="Cambria"/>
      <w:color w:val="17365D"/>
      <w:spacing w:val="5"/>
      <w:kern w:val="28"/>
      <w:sz w:val="52"/>
      <w:szCs w:val="52"/>
      <w:lang w:bidi="ar-SA"/>
    </w:rPr>
  </w:style>
  <w:style w:type="paragraph" w:customStyle="1" w:styleId="SubtitlePHPDOCX">
    <w:name w:val="Subtitle PHPDOCX"/>
    <w:link w:val="SubtitleCarPHPDOCX"/>
    <w:uiPriority w:val="11"/>
    <w:qFormat/>
    <w:rsid w:val="00DF064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arPHPDOCX">
    <w:name w:val="Subtitle Car PHPDOCX"/>
    <w:link w:val="SubtitlePHPDOCX"/>
    <w:uiPriority w:val="11"/>
    <w:rsid w:val="00DF064E"/>
    <w:rPr>
      <w:rFonts w:ascii="Cambria" w:hAnsi="Cambria"/>
      <w:i/>
      <w:iCs/>
      <w:color w:val="4F81BD"/>
      <w:spacing w:val="15"/>
      <w:sz w:val="24"/>
      <w:szCs w:val="24"/>
      <w:lang w:bidi="ar-SA"/>
    </w:rPr>
  </w:style>
  <w:style w:type="table" w:customStyle="1" w:styleId="NormalTablePHPDOCX">
    <w:name w:val="Normal Table PHPDOCX"/>
    <w:uiPriority w:val="99"/>
    <w:semiHidden/>
    <w:unhideWhenUsed/>
    <w:qFormat/>
    <w:rsid w:val="00B8773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E139EA"/>
  </w:style>
  <w:style w:type="character" w:customStyle="1" w:styleId="CommentTextCharPHPDOCX">
    <w:name w:val="Comment Text Char PHPDOCX"/>
    <w:link w:val="annotationtextPHPDOCX"/>
    <w:uiPriority w:val="99"/>
    <w:semiHidden/>
    <w:rsid w:val="00E139EA"/>
    <w:rPr>
      <w:lang w:val="en-US" w:eastAsia="zh-CN" w:bidi="ar-SA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link w:val="BalloonTextPHPDOCX"/>
    <w:uiPriority w:val="99"/>
    <w:semiHidden/>
    <w:rsid w:val="00E139EA"/>
    <w:rPr>
      <w:rFonts w:ascii="Tahoma" w:hAnsi="Tahoma"/>
      <w:sz w:val="16"/>
      <w:szCs w:val="16"/>
      <w:lang w:bidi="ar-SA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6E0FDA"/>
  </w:style>
  <w:style w:type="character" w:customStyle="1" w:styleId="footnoteTextCarPHPDOCX">
    <w:name w:val="footnote Text Car PHPDOCX"/>
    <w:link w:val="footnoteTextPHPDOCX"/>
    <w:uiPriority w:val="99"/>
    <w:semiHidden/>
    <w:rsid w:val="006E0FDA"/>
    <w:rPr>
      <w:lang w:val="en-US" w:eastAsia="zh-CN" w:bidi="ar-SA"/>
    </w:rPr>
  </w:style>
  <w:style w:type="character" w:customStyle="1" w:styleId="footnoteReferencePHPDOCX">
    <w:name w:val="footnote Reference 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link w:val="endnoteTextCarPHPDOCX"/>
    <w:uiPriority w:val="99"/>
    <w:semiHidden/>
    <w:unhideWhenUsed/>
    <w:rsid w:val="006E0FDA"/>
  </w:style>
  <w:style w:type="character" w:customStyle="1" w:styleId="endnoteTextCarPHPDOCX">
    <w:name w:val="endnote Text Car PHPDOCX"/>
    <w:link w:val="endnoteTextPHPDOCX"/>
    <w:uiPriority w:val="99"/>
    <w:semiHidden/>
    <w:rsid w:val="006E0FDA"/>
    <w:rPr>
      <w:lang w:val="en-US" w:eastAsia="zh-CN" w:bidi="ar-SA"/>
    </w:rPr>
  </w:style>
  <w:style w:type="character" w:customStyle="1" w:styleId="endnoteReferencePHPDOCX">
    <w:name w:val="endnote Reference PHPDOCX"/>
    <w:uiPriority w:val="99"/>
    <w:semiHidden/>
    <w:unhideWhenUsed/>
    <w:rsid w:val="006E0FDA"/>
    <w:rPr>
      <w:vertAlign w:val="superscript"/>
    </w:rPr>
  </w:style>
  <w:style w:type="character" w:customStyle="1" w:styleId="10">
    <w:name w:val="页眉 字符1"/>
    <w:rsid w:val="00215064"/>
    <w:rPr>
      <w:rFonts w:ascii="Times New Roman" w:eastAsia="宋体" w:hAnsi="Times New Roman" w:cs="Times New Roman"/>
      <w:kern w:val="2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  <customShpInfo spid="_x0000_s4099"/>
    <customShpInfo spid="_x0000_s4100"/>
    <customShpInfo spid="_x0000_s4102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1DEE89-F42D-41FE-B028-71A39C90A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748</Words>
  <Characters>4266</Characters>
  <Application>Microsoft Office Word</Application>
  <DocSecurity>0</DocSecurity>
  <Lines>35</Lines>
  <Paragraphs>10</Paragraphs>
  <ScaleCrop>false</ScaleCrop>
  <Company/>
  <LinksUpToDate>false</LinksUpToDate>
  <CharactersWithSpaces>5004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</dc:creator>
  <cp:lastModifiedBy>Administrator</cp:lastModifiedBy>
  <cp:revision>13</cp:revision>
  <dcterms:created xsi:type="dcterms:W3CDTF">2013-12-09T06:44:00Z</dcterms:created>
  <dcterms:modified xsi:type="dcterms:W3CDTF">2022-08-18T04:34:00Z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