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6058" w:rsidRPr="007875BA" w:rsidRDefault="00457752" w:rsidP="007875BA">
      <w:pPr>
        <w:spacing w:line="360" w:lineRule="auto"/>
        <w:jc w:val="center"/>
        <w:rPr>
          <w:rFonts w:ascii="黑体" w:eastAsia="黑体" w:hAnsi="黑体"/>
          <w:sz w:val="32"/>
          <w:lang w:eastAsia="zh-CN"/>
        </w:rPr>
      </w:pPr>
      <w:r w:rsidRPr="007875BA">
        <w:rPr>
          <w:rFonts w:ascii="黑体" w:eastAsia="黑体" w:hAnsi="黑体"/>
          <w:bCs/>
          <w:sz w:val="32"/>
          <w:szCs w:val="28"/>
          <w:lang w:eastAsia="zh-CN"/>
        </w:rPr>
        <w:t>2.3</w:t>
      </w:r>
      <w:r w:rsidRPr="007875BA">
        <w:rPr>
          <w:rFonts w:ascii="黑体" w:eastAsia="黑体" w:hAnsi="黑体"/>
          <w:bCs/>
          <w:sz w:val="32"/>
          <w:szCs w:val="28"/>
          <w:lang w:eastAsia="zh-CN"/>
        </w:rPr>
        <w:t>声的利用</w:t>
      </w:r>
    </w:p>
    <w:p w:rsidR="00FE6058" w:rsidRDefault="00457752" w:rsidP="007875BA">
      <w:pPr>
        <w:spacing w:line="360" w:lineRule="auto"/>
        <w:rPr>
          <w:lang w:eastAsia="zh-CN"/>
        </w:rPr>
      </w:pPr>
      <w:r>
        <w:rPr>
          <w:b/>
          <w:bCs/>
          <w:sz w:val="24"/>
          <w:szCs w:val="24"/>
          <w:lang w:eastAsia="zh-CN"/>
        </w:rPr>
        <w:t>一、单选题</w:t>
      </w:r>
    </w:p>
    <w:p w:rsidR="00FE6058" w:rsidRDefault="00457752" w:rsidP="00C40D16">
      <w:pPr>
        <w:spacing w:after="0" w:line="360" w:lineRule="auto"/>
        <w:ind w:left="283" w:hangingChars="135" w:hanging="283"/>
        <w:rPr>
          <w:lang w:eastAsia="zh-CN"/>
        </w:rPr>
      </w:pPr>
      <w:r>
        <w:rPr>
          <w:color w:val="000000"/>
          <w:lang w:eastAsia="zh-CN"/>
        </w:rPr>
        <w:t>1.</w:t>
      </w:r>
      <w:r>
        <w:rPr>
          <w:color w:val="000000"/>
          <w:lang w:eastAsia="zh-CN"/>
        </w:rPr>
        <w:t>下列关于声现象的说法正确的是（</w:t>
      </w:r>
      <w:r>
        <w:rPr>
          <w:color w:val="000000"/>
          <w:lang w:eastAsia="zh-CN"/>
        </w:rPr>
        <w:t xml:space="preserve">    </w:t>
      </w:r>
      <w:r>
        <w:rPr>
          <w:color w:val="000000"/>
          <w:lang w:eastAsia="zh-CN"/>
        </w:rPr>
        <w:t>）</w:t>
      </w:r>
      <w:r>
        <w:rPr>
          <w:color w:val="000000"/>
          <w:lang w:eastAsia="zh-CN"/>
        </w:rPr>
        <w:t xml:space="preserve">            </w:t>
      </w:r>
    </w:p>
    <w:p w:rsidR="007875BA" w:rsidRDefault="00457752" w:rsidP="007875BA">
      <w:pPr>
        <w:spacing w:after="0" w:line="360" w:lineRule="auto"/>
        <w:ind w:left="150"/>
        <w:rPr>
          <w:lang w:eastAsia="zh-CN"/>
        </w:rPr>
      </w:pPr>
      <w:r>
        <w:rPr>
          <w:color w:val="000000"/>
          <w:lang w:eastAsia="zh-CN"/>
        </w:rPr>
        <w:t>A. </w:t>
      </w:r>
      <w:r>
        <w:rPr>
          <w:color w:val="000000"/>
          <w:lang w:eastAsia="zh-CN"/>
        </w:rPr>
        <w:t>声音的传播速度是</w:t>
      </w:r>
      <w:r>
        <w:rPr>
          <w:color w:val="000000"/>
          <w:lang w:eastAsia="zh-CN"/>
        </w:rPr>
        <w:t>340 m/s                                 </w:t>
      </w:r>
      <w:r w:rsidR="00B020D6">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1.5pt;height:3pt;visibility:visible;mso-wrap-style:square">
            <v:imagedata r:id="rId9" o:title=""/>
          </v:shape>
        </w:pict>
      </w:r>
      <w:r>
        <w:rPr>
          <w:color w:val="000000"/>
          <w:lang w:eastAsia="zh-CN"/>
        </w:rPr>
        <w:t>B. “</w:t>
      </w:r>
      <w:r>
        <w:rPr>
          <w:color w:val="000000"/>
          <w:lang w:eastAsia="zh-CN"/>
        </w:rPr>
        <w:t>声纹门锁</w:t>
      </w:r>
      <w:r>
        <w:rPr>
          <w:color w:val="000000"/>
          <w:lang w:eastAsia="zh-CN"/>
        </w:rPr>
        <w:t>”</w:t>
      </w:r>
      <w:r>
        <w:rPr>
          <w:color w:val="000000"/>
          <w:lang w:eastAsia="zh-CN"/>
        </w:rPr>
        <w:t>是依据声音的响度来识别的</w:t>
      </w:r>
    </w:p>
    <w:p w:rsidR="007875BA" w:rsidRDefault="00457752" w:rsidP="007875BA">
      <w:pPr>
        <w:spacing w:after="0" w:line="360" w:lineRule="auto"/>
        <w:ind w:left="150"/>
        <w:rPr>
          <w:lang w:eastAsia="zh-CN"/>
        </w:rPr>
      </w:pPr>
      <w:r>
        <w:rPr>
          <w:color w:val="000000"/>
          <w:lang w:eastAsia="zh-CN"/>
        </w:rPr>
        <w:t>C. </w:t>
      </w:r>
      <w:r>
        <w:rPr>
          <w:color w:val="000000"/>
          <w:lang w:eastAsia="zh-CN"/>
        </w:rPr>
        <w:t>声波能够传递信息和能量</w:t>
      </w:r>
      <w:r>
        <w:rPr>
          <w:color w:val="000000"/>
          <w:lang w:eastAsia="zh-CN"/>
        </w:rPr>
        <w:t>                                    </w:t>
      </w:r>
      <w:r w:rsidR="00B020D6">
        <w:rPr>
          <w:noProof/>
        </w:rPr>
        <w:pict>
          <v:shape id="图片 2" o:spid="_x0000_i1026" type="#_x0000_t75" style="width:.75pt;height:3pt;visibility:visible;mso-wrap-style:square">
            <v:imagedata r:id="rId10" o:title=""/>
          </v:shape>
        </w:pict>
      </w:r>
      <w:r>
        <w:rPr>
          <w:color w:val="000000"/>
          <w:lang w:eastAsia="zh-CN"/>
        </w:rPr>
        <w:t>D. </w:t>
      </w:r>
      <w:r>
        <w:rPr>
          <w:color w:val="000000"/>
          <w:lang w:eastAsia="zh-CN"/>
        </w:rPr>
        <w:t>人们能听见地震时产生的次声波</w:t>
      </w:r>
      <w:r>
        <w:rPr>
          <w:color w:val="000000"/>
          <w:lang w:eastAsia="zh-CN"/>
        </w:rPr>
        <w:t xml:space="preserve">  </w:t>
      </w:r>
    </w:p>
    <w:p w:rsidR="00FE6058" w:rsidRDefault="00457752" w:rsidP="007875BA">
      <w:pPr>
        <w:spacing w:after="0" w:line="360" w:lineRule="auto"/>
        <w:rPr>
          <w:lang w:eastAsia="zh-CN"/>
        </w:rPr>
      </w:pPr>
      <w:r>
        <w:rPr>
          <w:color w:val="000000"/>
          <w:lang w:eastAsia="zh-CN"/>
        </w:rPr>
        <w:t>2.</w:t>
      </w:r>
      <w:r>
        <w:rPr>
          <w:color w:val="000000"/>
          <w:lang w:eastAsia="zh-CN"/>
        </w:rPr>
        <w:t>声音与我们的生活密切相关，以下有关声现象的说法正确的是（</w:t>
      </w:r>
      <w:r>
        <w:rPr>
          <w:color w:val="000000"/>
          <w:lang w:eastAsia="zh-CN"/>
        </w:rPr>
        <w:t xml:space="preserve">   </w:t>
      </w:r>
      <w:r>
        <w:rPr>
          <w:color w:val="000000"/>
          <w:lang w:eastAsia="zh-CN"/>
        </w:rPr>
        <w:t>）</w:t>
      </w:r>
      <w:r>
        <w:rPr>
          <w:color w:val="000000"/>
          <w:lang w:eastAsia="zh-CN"/>
        </w:rPr>
        <w:t xml:space="preserve">            </w:t>
      </w:r>
    </w:p>
    <w:p w:rsidR="007875BA" w:rsidRDefault="00457752" w:rsidP="007875BA">
      <w:pPr>
        <w:spacing w:after="0" w:line="360" w:lineRule="auto"/>
        <w:ind w:left="150"/>
        <w:rPr>
          <w:lang w:eastAsia="zh-CN"/>
        </w:rPr>
      </w:pPr>
      <w:r>
        <w:rPr>
          <w:color w:val="000000"/>
          <w:lang w:eastAsia="zh-CN"/>
        </w:rPr>
        <w:t>A. </w:t>
      </w:r>
      <w:r>
        <w:rPr>
          <w:color w:val="000000"/>
          <w:lang w:eastAsia="zh-CN"/>
        </w:rPr>
        <w:t>用超声波可击碎人体内</w:t>
      </w:r>
      <w:r>
        <w:rPr>
          <w:color w:val="000000"/>
          <w:lang w:eastAsia="zh-CN"/>
        </w:rPr>
        <w:t>“</w:t>
      </w:r>
      <w:r>
        <w:rPr>
          <w:color w:val="000000"/>
          <w:lang w:eastAsia="zh-CN"/>
        </w:rPr>
        <w:t>结石</w:t>
      </w:r>
      <w:r>
        <w:rPr>
          <w:color w:val="000000"/>
          <w:lang w:eastAsia="zh-CN"/>
        </w:rPr>
        <w:t>”</w:t>
      </w:r>
      <w:r>
        <w:rPr>
          <w:color w:val="000000"/>
          <w:lang w:eastAsia="zh-CN"/>
        </w:rPr>
        <w:t>，说明声波能传递能量</w:t>
      </w:r>
    </w:p>
    <w:p w:rsidR="007875BA" w:rsidRDefault="00457752" w:rsidP="007875BA">
      <w:pPr>
        <w:spacing w:after="0" w:line="360" w:lineRule="auto"/>
        <w:ind w:left="150"/>
        <w:rPr>
          <w:lang w:eastAsia="zh-CN"/>
        </w:rPr>
      </w:pPr>
      <w:r>
        <w:rPr>
          <w:color w:val="000000"/>
          <w:lang w:eastAsia="zh-CN"/>
        </w:rPr>
        <w:t>B. </w:t>
      </w:r>
      <w:r>
        <w:rPr>
          <w:color w:val="000000"/>
          <w:lang w:eastAsia="zh-CN"/>
        </w:rPr>
        <w:t>振动停止，发声体仍能发声</w:t>
      </w:r>
    </w:p>
    <w:p w:rsidR="007875BA" w:rsidRDefault="00457752" w:rsidP="007875BA">
      <w:pPr>
        <w:spacing w:after="0" w:line="360" w:lineRule="auto"/>
        <w:ind w:left="150"/>
        <w:rPr>
          <w:lang w:eastAsia="zh-CN"/>
        </w:rPr>
      </w:pPr>
      <w:r>
        <w:rPr>
          <w:color w:val="000000"/>
          <w:lang w:eastAsia="zh-CN"/>
        </w:rPr>
        <w:t>C. </w:t>
      </w:r>
      <w:r>
        <w:rPr>
          <w:color w:val="000000"/>
          <w:lang w:eastAsia="zh-CN"/>
        </w:rPr>
        <w:t>市区内</w:t>
      </w:r>
      <w:r>
        <w:rPr>
          <w:color w:val="000000"/>
          <w:lang w:eastAsia="zh-CN"/>
        </w:rPr>
        <w:t>“</w:t>
      </w:r>
      <w:r>
        <w:rPr>
          <w:color w:val="000000"/>
          <w:lang w:eastAsia="zh-CN"/>
        </w:rPr>
        <w:t>禁鸣喇叭</w:t>
      </w:r>
      <w:r>
        <w:rPr>
          <w:color w:val="000000"/>
          <w:lang w:eastAsia="zh-CN"/>
        </w:rPr>
        <w:t>”</w:t>
      </w:r>
      <w:r>
        <w:rPr>
          <w:color w:val="000000"/>
          <w:lang w:eastAsia="zh-CN"/>
        </w:rPr>
        <w:t>是在声音传播的过程中减弱噪声</w:t>
      </w:r>
    </w:p>
    <w:p w:rsidR="00FE6058" w:rsidRDefault="00457752" w:rsidP="007875BA">
      <w:pPr>
        <w:spacing w:after="0" w:line="360" w:lineRule="auto"/>
        <w:ind w:left="150"/>
        <w:rPr>
          <w:lang w:eastAsia="zh-CN"/>
        </w:rPr>
      </w:pPr>
      <w:r>
        <w:rPr>
          <w:color w:val="000000"/>
          <w:lang w:eastAsia="zh-CN"/>
        </w:rPr>
        <w:t>D. </w:t>
      </w:r>
      <w:r>
        <w:rPr>
          <w:color w:val="000000"/>
          <w:lang w:eastAsia="zh-CN"/>
        </w:rPr>
        <w:t>我们之所以听不到蝴蝶飞行时翅膀振动发出的声音，是因为声音的响度不够大</w:t>
      </w:r>
    </w:p>
    <w:p w:rsidR="00FE6058" w:rsidRDefault="00457752" w:rsidP="007875BA">
      <w:pPr>
        <w:spacing w:after="0" w:line="360" w:lineRule="auto"/>
        <w:rPr>
          <w:lang w:eastAsia="zh-CN"/>
        </w:rPr>
      </w:pPr>
      <w:r>
        <w:rPr>
          <w:color w:val="000000"/>
          <w:lang w:eastAsia="zh-CN"/>
        </w:rPr>
        <w:t>3.</w:t>
      </w:r>
      <w:r>
        <w:rPr>
          <w:color w:val="000000"/>
          <w:lang w:eastAsia="zh-CN"/>
        </w:rPr>
        <w:t>医者仁心，逆行而上。下列一些医护工作者的做法和用到的器械中都包含着相关的物理知识，其中说法正确的是（</w:t>
      </w:r>
      <w:r>
        <w:rPr>
          <w:color w:val="000000"/>
          <w:lang w:eastAsia="zh-CN"/>
        </w:rPr>
        <w:t xml:space="preserve">   </w:t>
      </w:r>
      <w:r>
        <w:rPr>
          <w:color w:val="000000"/>
          <w:lang w:eastAsia="zh-CN"/>
        </w:rPr>
        <w:t>）</w:t>
      </w:r>
      <w:r>
        <w:rPr>
          <w:color w:val="000000"/>
          <w:lang w:eastAsia="zh-CN"/>
        </w:rPr>
        <w:t xml:space="preserve">            </w:t>
      </w:r>
    </w:p>
    <w:p w:rsidR="007875BA" w:rsidRDefault="00457752" w:rsidP="007875BA">
      <w:pPr>
        <w:spacing w:after="0" w:line="360" w:lineRule="auto"/>
        <w:ind w:left="150"/>
        <w:rPr>
          <w:lang w:eastAsia="zh-CN"/>
        </w:rPr>
      </w:pPr>
      <w:r>
        <w:rPr>
          <w:color w:val="000000"/>
          <w:lang w:eastAsia="zh-CN"/>
        </w:rPr>
        <w:t>A. </w:t>
      </w:r>
      <w:r>
        <w:rPr>
          <w:color w:val="000000"/>
          <w:lang w:eastAsia="zh-CN"/>
        </w:rPr>
        <w:t>牙科医生常常需要把小平面镜放到火上烧一烧才放入患者的口中，目的是为了消毒</w:t>
      </w:r>
    </w:p>
    <w:p w:rsidR="007875BA" w:rsidRDefault="00457752" w:rsidP="007875BA">
      <w:pPr>
        <w:spacing w:after="0" w:line="360" w:lineRule="auto"/>
        <w:ind w:left="150"/>
        <w:rPr>
          <w:lang w:eastAsia="zh-CN"/>
        </w:rPr>
      </w:pPr>
      <w:r>
        <w:rPr>
          <w:color w:val="000000"/>
          <w:lang w:eastAsia="zh-CN"/>
        </w:rPr>
        <w:t>B. </w:t>
      </w:r>
      <w:r>
        <w:rPr>
          <w:color w:val="000000"/>
          <w:lang w:eastAsia="zh-CN"/>
        </w:rPr>
        <w:t>耳科医生检查耳道时需要在头上戴一个凸透镜，目的是要将目光会聚到耳道</w:t>
      </w:r>
    </w:p>
    <w:p w:rsidR="007875BA" w:rsidRDefault="00457752" w:rsidP="007875BA">
      <w:pPr>
        <w:spacing w:after="0" w:line="360" w:lineRule="auto"/>
        <w:ind w:left="150"/>
        <w:rPr>
          <w:lang w:eastAsia="zh-CN"/>
        </w:rPr>
      </w:pPr>
      <w:r>
        <w:rPr>
          <w:color w:val="000000"/>
          <w:lang w:eastAsia="zh-CN"/>
        </w:rPr>
        <w:t>C. </w:t>
      </w:r>
      <w:r>
        <w:rPr>
          <w:color w:val="000000"/>
          <w:lang w:eastAsia="zh-CN"/>
        </w:rPr>
        <w:t>医生用听诊器诊断病情是因</w:t>
      </w:r>
      <w:r>
        <w:rPr>
          <w:color w:val="000000"/>
          <w:lang w:eastAsia="zh-CN"/>
        </w:rPr>
        <w:t>为听诊器能增大声源振动的幅度，从而增大声音的响度</w:t>
      </w:r>
    </w:p>
    <w:p w:rsidR="00FE6058" w:rsidRDefault="00457752" w:rsidP="007875BA">
      <w:pPr>
        <w:spacing w:after="0" w:line="360" w:lineRule="auto"/>
        <w:ind w:left="150"/>
        <w:rPr>
          <w:lang w:eastAsia="zh-CN"/>
        </w:rPr>
      </w:pPr>
      <w:r>
        <w:rPr>
          <w:color w:val="000000"/>
          <w:lang w:eastAsia="zh-CN"/>
        </w:rPr>
        <w:t>D. </w:t>
      </w:r>
      <w:r>
        <w:rPr>
          <w:color w:val="000000"/>
          <w:lang w:eastAsia="zh-CN"/>
        </w:rPr>
        <w:t>在人群密集区域，医生用体温枪快速检测行人的体温，是利用了红外线的热作用强</w:t>
      </w:r>
    </w:p>
    <w:p w:rsidR="00FE6058" w:rsidRDefault="00457752" w:rsidP="007875BA">
      <w:pPr>
        <w:spacing w:after="0" w:line="360" w:lineRule="auto"/>
        <w:rPr>
          <w:lang w:eastAsia="zh-CN"/>
        </w:rPr>
      </w:pPr>
      <w:r>
        <w:rPr>
          <w:color w:val="000000"/>
          <w:lang w:eastAsia="zh-CN"/>
        </w:rPr>
        <w:t>4.</w:t>
      </w:r>
      <w:r>
        <w:rPr>
          <w:color w:val="000000"/>
          <w:lang w:eastAsia="zh-CN"/>
        </w:rPr>
        <w:t>为了同学们顺利进行考试，考务工作非常细致，用物理知识解释相关做法，正确的是</w:t>
      </w:r>
      <w:r>
        <w:rPr>
          <w:color w:val="000000"/>
          <w:lang w:eastAsia="zh-CN"/>
        </w:rPr>
        <w:t xml:space="preserve">(    )            </w:t>
      </w:r>
    </w:p>
    <w:p w:rsidR="007875BA" w:rsidRDefault="00457752" w:rsidP="007875BA">
      <w:pPr>
        <w:spacing w:after="0" w:line="360" w:lineRule="auto"/>
        <w:ind w:left="150"/>
        <w:rPr>
          <w:lang w:eastAsia="zh-CN"/>
        </w:rPr>
      </w:pPr>
      <w:r>
        <w:rPr>
          <w:color w:val="000000"/>
          <w:lang w:eastAsia="zh-CN"/>
        </w:rPr>
        <w:t>A. </w:t>
      </w:r>
      <w:r>
        <w:rPr>
          <w:color w:val="000000"/>
          <w:lang w:eastAsia="zh-CN"/>
        </w:rPr>
        <w:t>用广播指令，说明声音的传播不需要介质</w:t>
      </w:r>
      <w:r>
        <w:rPr>
          <w:color w:val="000000"/>
          <w:lang w:eastAsia="zh-CN"/>
        </w:rPr>
        <w:t>           </w:t>
      </w:r>
      <w:r w:rsidR="00C40D16">
        <w:rPr>
          <w:noProof/>
        </w:rPr>
        <w:pict>
          <v:shape id="图片 3" o:spid="_x0000_i1027" type="#_x0000_t75" style="width:2.25pt;height:3pt;visibility:visible;mso-wrap-style:square">
            <v:imagedata r:id="rId11" o:title=""/>
          </v:shape>
        </w:pict>
      </w:r>
      <w:r>
        <w:rPr>
          <w:color w:val="000000"/>
          <w:lang w:eastAsia="zh-CN"/>
        </w:rPr>
        <w:t>B. </w:t>
      </w:r>
      <w:r>
        <w:rPr>
          <w:color w:val="000000"/>
          <w:lang w:eastAsia="zh-CN"/>
        </w:rPr>
        <w:t>调节广播音量，是调节音调的高低</w:t>
      </w:r>
    </w:p>
    <w:p w:rsidR="00FE6058" w:rsidRDefault="00457752" w:rsidP="007875BA">
      <w:pPr>
        <w:spacing w:after="0" w:line="360" w:lineRule="auto"/>
        <w:ind w:left="150"/>
        <w:rPr>
          <w:lang w:eastAsia="zh-CN"/>
        </w:rPr>
      </w:pPr>
      <w:r>
        <w:rPr>
          <w:color w:val="000000"/>
          <w:lang w:eastAsia="zh-CN"/>
        </w:rPr>
        <w:t>C. </w:t>
      </w:r>
      <w:r>
        <w:rPr>
          <w:color w:val="000000"/>
          <w:lang w:eastAsia="zh-CN"/>
        </w:rPr>
        <w:t>用广播指令，说明声音可以传递信息</w:t>
      </w:r>
      <w:r>
        <w:rPr>
          <w:color w:val="000000"/>
          <w:lang w:eastAsia="zh-CN"/>
        </w:rPr>
        <w:t>                  </w:t>
      </w:r>
      <w:r w:rsidR="00C40D16">
        <w:rPr>
          <w:noProof/>
        </w:rPr>
        <w:pict>
          <v:shape id="图片 4" o:spid="_x0000_i1028" type="#_x0000_t75" style="width:2.25pt;height:3pt;visibility:visible;mso-wrap-style:square">
            <v:imagedata r:id="rId11" o:title=""/>
          </v:shape>
        </w:pict>
      </w:r>
      <w:r>
        <w:rPr>
          <w:color w:val="000000"/>
          <w:lang w:eastAsia="zh-CN"/>
        </w:rPr>
        <w:t>D. </w:t>
      </w:r>
      <w:r>
        <w:rPr>
          <w:color w:val="000000"/>
          <w:lang w:eastAsia="zh-CN"/>
        </w:rPr>
        <w:t>禁止喧哗，是在传播途径中控制噪声</w:t>
      </w:r>
    </w:p>
    <w:p w:rsidR="00FE6058" w:rsidRDefault="00457752" w:rsidP="007875BA">
      <w:pPr>
        <w:spacing w:after="0" w:line="360" w:lineRule="auto"/>
        <w:rPr>
          <w:lang w:eastAsia="zh-CN"/>
        </w:rPr>
      </w:pPr>
      <w:r>
        <w:rPr>
          <w:color w:val="000000"/>
          <w:lang w:eastAsia="zh-CN"/>
        </w:rPr>
        <w:t>5.</w:t>
      </w:r>
      <w:r>
        <w:rPr>
          <w:color w:val="000000"/>
          <w:lang w:eastAsia="zh-CN"/>
        </w:rPr>
        <w:t>下列应用中，属于利用声传递能量的是（</w:t>
      </w:r>
      <w:r>
        <w:rPr>
          <w:color w:val="000000"/>
          <w:lang w:eastAsia="zh-CN"/>
        </w:rPr>
        <w:t xml:space="preserve">   </w:t>
      </w:r>
      <w:r>
        <w:rPr>
          <w:color w:val="000000"/>
          <w:lang w:eastAsia="zh-CN"/>
        </w:rPr>
        <w:t>）</w:t>
      </w:r>
      <w:r>
        <w:rPr>
          <w:color w:val="000000"/>
          <w:lang w:eastAsia="zh-CN"/>
        </w:rPr>
        <w:t xml:space="preserve">            </w:t>
      </w:r>
      <w:bookmarkStart w:id="0" w:name="_GoBack"/>
      <w:bookmarkEnd w:id="0"/>
    </w:p>
    <w:p w:rsidR="00FE6058" w:rsidRDefault="00457752" w:rsidP="007875BA">
      <w:pPr>
        <w:spacing w:after="0" w:line="360" w:lineRule="auto"/>
        <w:ind w:left="150"/>
        <w:rPr>
          <w:lang w:eastAsia="zh-CN"/>
        </w:rPr>
      </w:pPr>
      <w:r>
        <w:rPr>
          <w:color w:val="000000"/>
          <w:lang w:eastAsia="zh-CN"/>
        </w:rPr>
        <w:t>A. </w:t>
      </w:r>
      <w:r>
        <w:rPr>
          <w:color w:val="000000"/>
          <w:lang w:eastAsia="zh-CN"/>
        </w:rPr>
        <w:t>倒车雷达</w:t>
      </w:r>
      <w:r>
        <w:rPr>
          <w:color w:val="000000"/>
          <w:lang w:eastAsia="zh-CN"/>
        </w:rPr>
        <w:t>                            </w:t>
      </w:r>
      <w:r w:rsidR="00C40D16">
        <w:rPr>
          <w:noProof/>
        </w:rPr>
        <w:pict>
          <v:shape id="图片 5" o:spid="_x0000_i1029" type="#_x0000_t75" style="width:.75pt;height:3pt;visibility:visible;mso-wrap-style:square">
            <v:imagedata r:id="rId10" o:title=""/>
          </v:shape>
        </w:pict>
      </w:r>
      <w:r>
        <w:rPr>
          <w:color w:val="000000"/>
          <w:lang w:eastAsia="zh-CN"/>
        </w:rPr>
        <w:t>B. </w:t>
      </w:r>
      <w:r>
        <w:rPr>
          <w:color w:val="000000"/>
          <w:lang w:eastAsia="zh-CN"/>
        </w:rPr>
        <w:t>声呐探测</w:t>
      </w:r>
      <w:r>
        <w:rPr>
          <w:color w:val="000000"/>
          <w:lang w:eastAsia="zh-CN"/>
        </w:rPr>
        <w:t>                            </w:t>
      </w:r>
      <w:r w:rsidR="00C40D16">
        <w:rPr>
          <w:noProof/>
        </w:rPr>
        <w:pict>
          <v:shape id="图片 6" o:spid="_x0000_i1030" type="#_x0000_t75" style="width:.75pt;height:3pt;visibility:visible;mso-wrap-style:square">
            <v:imagedata r:id="rId10" o:title=""/>
          </v:shape>
        </w:pict>
      </w:r>
      <w:r>
        <w:rPr>
          <w:color w:val="000000"/>
          <w:lang w:eastAsia="zh-CN"/>
        </w:rPr>
        <w:t>C. </w:t>
      </w:r>
      <w:r>
        <w:rPr>
          <w:color w:val="000000"/>
          <w:lang w:eastAsia="zh-CN"/>
        </w:rPr>
        <w:t>超声碎石</w:t>
      </w:r>
      <w:r>
        <w:rPr>
          <w:color w:val="000000"/>
          <w:lang w:eastAsia="zh-CN"/>
        </w:rPr>
        <w:t>                            </w:t>
      </w:r>
      <w:r w:rsidR="00C40D16">
        <w:rPr>
          <w:noProof/>
        </w:rPr>
        <w:pict>
          <v:shape id="图片 7" o:spid="_x0000_i1031" type="#_x0000_t75" style="width:.75pt;height:3pt;visibility:visible;mso-wrap-style:square">
            <v:imagedata r:id="rId10" o:title=""/>
          </v:shape>
        </w:pict>
      </w:r>
      <w:r>
        <w:rPr>
          <w:color w:val="000000"/>
          <w:lang w:eastAsia="zh-CN"/>
        </w:rPr>
        <w:t>D. B</w:t>
      </w:r>
      <w:r>
        <w:rPr>
          <w:color w:val="000000"/>
          <w:lang w:eastAsia="zh-CN"/>
        </w:rPr>
        <w:t>超检查</w:t>
      </w:r>
    </w:p>
    <w:p w:rsidR="00FE6058" w:rsidRDefault="00457752" w:rsidP="007875BA">
      <w:pPr>
        <w:spacing w:after="0" w:line="360" w:lineRule="auto"/>
        <w:rPr>
          <w:lang w:eastAsia="zh-CN"/>
        </w:rPr>
      </w:pPr>
      <w:r>
        <w:rPr>
          <w:color w:val="000000"/>
          <w:lang w:eastAsia="zh-CN"/>
        </w:rPr>
        <w:t>6.</w:t>
      </w:r>
      <w:r>
        <w:rPr>
          <w:color w:val="000000"/>
          <w:lang w:eastAsia="zh-CN"/>
        </w:rPr>
        <w:t>跳广场舞能增强人们的体质，舒展身心，有助安眠和消除压力。下列有关说法中，错误的是（</w:t>
      </w:r>
      <w:r>
        <w:rPr>
          <w:color w:val="000000"/>
          <w:lang w:eastAsia="zh-CN"/>
        </w:rPr>
        <w:t xml:space="preserve">   </w:t>
      </w:r>
      <w:r>
        <w:rPr>
          <w:color w:val="000000"/>
          <w:lang w:eastAsia="zh-CN"/>
        </w:rPr>
        <w:t>）</w:t>
      </w:r>
      <w:r>
        <w:rPr>
          <w:color w:val="000000"/>
          <w:lang w:eastAsia="zh-CN"/>
        </w:rPr>
        <w:t xml:space="preserve">            </w:t>
      </w:r>
    </w:p>
    <w:p w:rsidR="007875BA" w:rsidRDefault="00457752" w:rsidP="007875BA">
      <w:pPr>
        <w:spacing w:after="0" w:line="360" w:lineRule="auto"/>
        <w:ind w:left="150"/>
        <w:rPr>
          <w:lang w:eastAsia="zh-CN"/>
        </w:rPr>
      </w:pPr>
      <w:r>
        <w:rPr>
          <w:color w:val="000000"/>
          <w:lang w:eastAsia="zh-CN"/>
        </w:rPr>
        <w:t>A. </w:t>
      </w:r>
      <w:r>
        <w:rPr>
          <w:color w:val="000000"/>
          <w:lang w:eastAsia="zh-CN"/>
        </w:rPr>
        <w:t>广场舞的音乐声是由于物体振动产生的</w:t>
      </w:r>
    </w:p>
    <w:p w:rsidR="007875BA" w:rsidRDefault="00457752" w:rsidP="007875BA">
      <w:pPr>
        <w:spacing w:after="0" w:line="360" w:lineRule="auto"/>
        <w:ind w:left="150"/>
        <w:rPr>
          <w:lang w:eastAsia="zh-CN"/>
        </w:rPr>
      </w:pPr>
      <w:r>
        <w:rPr>
          <w:color w:val="000000"/>
          <w:lang w:eastAsia="zh-CN"/>
        </w:rPr>
        <w:t>B. </w:t>
      </w:r>
      <w:r>
        <w:rPr>
          <w:color w:val="000000"/>
          <w:lang w:eastAsia="zh-CN"/>
        </w:rPr>
        <w:t>人们能根据广场舞的音乐声翩翩起舞，说明声音能够传递信息</w:t>
      </w:r>
    </w:p>
    <w:p w:rsidR="007875BA" w:rsidRDefault="00457752" w:rsidP="007875BA">
      <w:pPr>
        <w:spacing w:after="0" w:line="360" w:lineRule="auto"/>
        <w:ind w:left="150"/>
        <w:rPr>
          <w:lang w:eastAsia="zh-CN"/>
        </w:rPr>
      </w:pPr>
      <w:r>
        <w:rPr>
          <w:color w:val="000000"/>
          <w:lang w:eastAsia="zh-CN"/>
        </w:rPr>
        <w:t>C. </w:t>
      </w:r>
      <w:r>
        <w:rPr>
          <w:color w:val="000000"/>
          <w:lang w:eastAsia="zh-CN"/>
        </w:rPr>
        <w:t>为了减小对周围居民的影</w:t>
      </w:r>
      <w:r>
        <w:rPr>
          <w:color w:val="000000"/>
          <w:lang w:eastAsia="zh-CN"/>
        </w:rPr>
        <w:t>响，跳广场舞时应调小音乐的音量，此时音乐声的音调变低</w:t>
      </w:r>
    </w:p>
    <w:p w:rsidR="00FE6058" w:rsidRDefault="00457752" w:rsidP="007875BA">
      <w:pPr>
        <w:spacing w:after="0" w:line="360" w:lineRule="auto"/>
        <w:ind w:left="150"/>
        <w:rPr>
          <w:lang w:eastAsia="zh-CN"/>
        </w:rPr>
      </w:pPr>
      <w:r>
        <w:rPr>
          <w:color w:val="000000"/>
          <w:lang w:eastAsia="zh-CN"/>
        </w:rPr>
        <w:t>D. </w:t>
      </w:r>
      <w:r>
        <w:rPr>
          <w:color w:val="000000"/>
          <w:lang w:eastAsia="zh-CN"/>
        </w:rPr>
        <w:t>小明为了避免音乐声对自己学习造成干扰，戴上了耳罩，这是采用了在人耳处减弱噪声的方法</w:t>
      </w:r>
    </w:p>
    <w:p w:rsidR="00FE6058" w:rsidRDefault="00457752" w:rsidP="007875BA">
      <w:pPr>
        <w:spacing w:after="0" w:line="360" w:lineRule="auto"/>
        <w:rPr>
          <w:lang w:eastAsia="zh-CN"/>
        </w:rPr>
      </w:pPr>
      <w:r>
        <w:rPr>
          <w:color w:val="000000"/>
          <w:lang w:eastAsia="zh-CN"/>
        </w:rPr>
        <w:t>7.</w:t>
      </w:r>
      <w:r>
        <w:rPr>
          <w:color w:val="000000"/>
          <w:lang w:eastAsia="zh-CN"/>
        </w:rPr>
        <w:t>声音可以传递能量与信息。下列实例利用声音传递能量的是（</w:t>
      </w:r>
      <w:r>
        <w:rPr>
          <w:color w:val="000000"/>
          <w:lang w:eastAsia="zh-CN"/>
        </w:rPr>
        <w:t xml:space="preserve">   </w:t>
      </w:r>
      <w:r>
        <w:rPr>
          <w:color w:val="000000"/>
          <w:lang w:eastAsia="zh-CN"/>
        </w:rPr>
        <w:t>）</w:t>
      </w:r>
      <w:r>
        <w:rPr>
          <w:color w:val="000000"/>
          <w:lang w:eastAsia="zh-CN"/>
        </w:rPr>
        <w:t xml:space="preserve">            </w:t>
      </w:r>
    </w:p>
    <w:p w:rsidR="007875BA" w:rsidRDefault="00457752" w:rsidP="007875BA">
      <w:pPr>
        <w:spacing w:after="0" w:line="360" w:lineRule="auto"/>
        <w:ind w:left="150"/>
        <w:rPr>
          <w:lang w:eastAsia="zh-CN"/>
        </w:rPr>
      </w:pPr>
      <w:r>
        <w:rPr>
          <w:color w:val="000000"/>
          <w:lang w:eastAsia="zh-CN"/>
        </w:rPr>
        <w:t>A. </w:t>
      </w:r>
      <w:r>
        <w:rPr>
          <w:color w:val="000000"/>
          <w:lang w:eastAsia="zh-CN"/>
        </w:rPr>
        <w:t>医生通过</w:t>
      </w:r>
      <w:r>
        <w:rPr>
          <w:color w:val="000000"/>
          <w:lang w:eastAsia="zh-CN"/>
        </w:rPr>
        <w:t>B</w:t>
      </w:r>
      <w:r>
        <w:rPr>
          <w:color w:val="000000"/>
          <w:lang w:eastAsia="zh-CN"/>
        </w:rPr>
        <w:t>超给病人检查</w:t>
      </w:r>
      <w:r>
        <w:rPr>
          <w:color w:val="000000"/>
          <w:lang w:eastAsia="zh-CN"/>
        </w:rPr>
        <w:t>                                     </w:t>
      </w:r>
      <w:r w:rsidR="00C40D16">
        <w:rPr>
          <w:noProof/>
        </w:rPr>
        <w:pict>
          <v:shape id="图片 8" o:spid="_x0000_i1032" type="#_x0000_t75" style="width:1.5pt;height:3pt;visibility:visible;mso-wrap-style:square">
            <v:imagedata r:id="rId9" o:title=""/>
          </v:shape>
        </w:pict>
      </w:r>
      <w:r>
        <w:rPr>
          <w:color w:val="000000"/>
          <w:lang w:eastAsia="zh-CN"/>
        </w:rPr>
        <w:t>B. </w:t>
      </w:r>
      <w:r>
        <w:rPr>
          <w:color w:val="000000"/>
          <w:lang w:eastAsia="zh-CN"/>
        </w:rPr>
        <w:t>利用声呐测定海水深度</w:t>
      </w:r>
    </w:p>
    <w:p w:rsidR="00FE6058" w:rsidRDefault="00457752" w:rsidP="007875BA">
      <w:pPr>
        <w:spacing w:after="0" w:line="360" w:lineRule="auto"/>
        <w:ind w:left="150"/>
        <w:rPr>
          <w:lang w:eastAsia="zh-CN"/>
        </w:rPr>
      </w:pPr>
      <w:r>
        <w:rPr>
          <w:color w:val="000000"/>
          <w:lang w:eastAsia="zh-CN"/>
        </w:rPr>
        <w:t>C. </w:t>
      </w:r>
      <w:r>
        <w:rPr>
          <w:color w:val="000000"/>
          <w:lang w:eastAsia="zh-CN"/>
        </w:rPr>
        <w:t>利用超声波清洗机清洗眼镜</w:t>
      </w:r>
      <w:r>
        <w:rPr>
          <w:color w:val="000000"/>
          <w:lang w:eastAsia="zh-CN"/>
        </w:rPr>
        <w:t>                                </w:t>
      </w:r>
      <w:r w:rsidR="00C40D16">
        <w:rPr>
          <w:noProof/>
        </w:rPr>
        <w:pict>
          <v:shape id="图片 9" o:spid="_x0000_i1033" type="#_x0000_t75" style="width:2.25pt;height:3pt;visibility:visible;mso-wrap-style:square">
            <v:imagedata r:id="rId11" o:title=""/>
          </v:shape>
        </w:pict>
      </w:r>
      <w:r>
        <w:rPr>
          <w:color w:val="000000"/>
          <w:lang w:eastAsia="zh-CN"/>
        </w:rPr>
        <w:t>D. </w:t>
      </w:r>
      <w:r>
        <w:rPr>
          <w:color w:val="000000"/>
          <w:lang w:eastAsia="zh-CN"/>
        </w:rPr>
        <w:t>倒车雷达能判断车身离周围物体的距离</w:t>
      </w:r>
    </w:p>
    <w:p w:rsidR="00FE6058" w:rsidRDefault="00457752" w:rsidP="007875BA">
      <w:pPr>
        <w:spacing w:after="0" w:line="360" w:lineRule="auto"/>
        <w:rPr>
          <w:lang w:eastAsia="zh-CN"/>
        </w:rPr>
      </w:pPr>
      <w:r>
        <w:rPr>
          <w:color w:val="000000"/>
          <w:lang w:eastAsia="zh-CN"/>
        </w:rPr>
        <w:t>8.</w:t>
      </w:r>
      <w:r>
        <w:rPr>
          <w:color w:val="000000"/>
          <w:lang w:eastAsia="zh-CN"/>
        </w:rPr>
        <w:t>下列有关声现象的说法，正确的是（　　）</w:t>
      </w:r>
      <w:r>
        <w:rPr>
          <w:color w:val="000000"/>
          <w:lang w:eastAsia="zh-CN"/>
        </w:rPr>
        <w:t xml:space="preserve">            </w:t>
      </w:r>
    </w:p>
    <w:p w:rsidR="007875BA" w:rsidRDefault="00457752" w:rsidP="007875BA">
      <w:pPr>
        <w:spacing w:after="0" w:line="360" w:lineRule="auto"/>
        <w:ind w:left="150"/>
        <w:rPr>
          <w:lang w:eastAsia="zh-CN"/>
        </w:rPr>
      </w:pPr>
      <w:r>
        <w:rPr>
          <w:color w:val="000000"/>
          <w:lang w:eastAsia="zh-CN"/>
        </w:rPr>
        <w:t>A. </w:t>
      </w:r>
      <w:r>
        <w:rPr>
          <w:color w:val="000000"/>
          <w:lang w:eastAsia="zh-CN"/>
        </w:rPr>
        <w:t>只要物体振动就一定能听到声音</w:t>
      </w:r>
    </w:p>
    <w:p w:rsidR="007875BA" w:rsidRDefault="00457752" w:rsidP="007875BA">
      <w:pPr>
        <w:spacing w:after="0" w:line="360" w:lineRule="auto"/>
        <w:ind w:left="150"/>
        <w:rPr>
          <w:lang w:eastAsia="zh-CN"/>
        </w:rPr>
      </w:pPr>
      <w:r>
        <w:rPr>
          <w:color w:val="000000"/>
          <w:lang w:eastAsia="zh-CN"/>
        </w:rPr>
        <w:lastRenderedPageBreak/>
        <w:t>B. </w:t>
      </w:r>
      <w:r>
        <w:rPr>
          <w:color w:val="000000"/>
          <w:lang w:eastAsia="zh-CN"/>
        </w:rPr>
        <w:t>蜜蜂的翅膀在</w:t>
      </w:r>
      <w:r>
        <w:rPr>
          <w:color w:val="000000"/>
          <w:lang w:eastAsia="zh-CN"/>
        </w:rPr>
        <w:t>3s</w:t>
      </w:r>
      <w:r>
        <w:rPr>
          <w:color w:val="000000"/>
          <w:lang w:eastAsia="zh-CN"/>
        </w:rPr>
        <w:t>内振动了</w:t>
      </w:r>
      <w:r>
        <w:rPr>
          <w:color w:val="000000"/>
          <w:lang w:eastAsia="zh-CN"/>
        </w:rPr>
        <w:t>1500</w:t>
      </w:r>
      <w:r>
        <w:rPr>
          <w:color w:val="000000"/>
          <w:lang w:eastAsia="zh-CN"/>
        </w:rPr>
        <w:t>次，我们不能听到蜜蜂的声音</w:t>
      </w:r>
      <w:r>
        <w:rPr>
          <w:color w:val="000000"/>
          <w:lang w:eastAsia="zh-CN"/>
        </w:rPr>
        <w:t>     </w:t>
      </w:r>
    </w:p>
    <w:p w:rsidR="007875BA" w:rsidRDefault="00457752" w:rsidP="007875BA">
      <w:pPr>
        <w:spacing w:after="0" w:line="360" w:lineRule="auto"/>
        <w:ind w:left="150"/>
        <w:rPr>
          <w:lang w:eastAsia="zh-CN"/>
        </w:rPr>
      </w:pPr>
      <w:r>
        <w:rPr>
          <w:color w:val="000000"/>
          <w:lang w:eastAsia="zh-CN"/>
        </w:rPr>
        <w:t>C. </w:t>
      </w:r>
      <w:r>
        <w:rPr>
          <w:color w:val="000000"/>
          <w:lang w:eastAsia="zh-CN"/>
        </w:rPr>
        <w:t>医生利用超声波除去人体内的结石，这是利用声传递能量</w:t>
      </w:r>
      <w:r>
        <w:rPr>
          <w:color w:val="000000"/>
          <w:lang w:eastAsia="zh-CN"/>
        </w:rPr>
        <w:t>      </w:t>
      </w:r>
    </w:p>
    <w:p w:rsidR="00FE6058" w:rsidRDefault="00457752" w:rsidP="007875BA">
      <w:pPr>
        <w:spacing w:after="0" w:line="360" w:lineRule="auto"/>
        <w:ind w:left="150"/>
        <w:rPr>
          <w:lang w:eastAsia="zh-CN"/>
        </w:rPr>
      </w:pPr>
      <w:r>
        <w:rPr>
          <w:color w:val="000000"/>
          <w:lang w:eastAsia="zh-CN"/>
        </w:rPr>
        <w:t>D. </w:t>
      </w:r>
      <w:r>
        <w:rPr>
          <w:color w:val="000000"/>
          <w:lang w:eastAsia="zh-CN"/>
        </w:rPr>
        <w:t>汽车装上消声器是在传播过程中减弱噪声</w:t>
      </w:r>
    </w:p>
    <w:p w:rsidR="00FE6058" w:rsidRDefault="00457752" w:rsidP="007875BA">
      <w:pPr>
        <w:spacing w:after="0" w:line="360" w:lineRule="auto"/>
        <w:rPr>
          <w:lang w:eastAsia="zh-CN"/>
        </w:rPr>
      </w:pPr>
      <w:r>
        <w:rPr>
          <w:color w:val="000000"/>
          <w:lang w:eastAsia="zh-CN"/>
        </w:rPr>
        <w:t>9.</w:t>
      </w:r>
      <w:r>
        <w:rPr>
          <w:color w:val="000000"/>
          <w:lang w:eastAsia="zh-CN"/>
        </w:rPr>
        <w:t>如图是超声波清洁器，通电后清洁器开始工作，人站在旁边能听到其发出</w:t>
      </w:r>
      <w:r>
        <w:rPr>
          <w:color w:val="000000"/>
          <w:lang w:eastAsia="zh-CN"/>
        </w:rPr>
        <w:t>“</w:t>
      </w:r>
      <w:r>
        <w:rPr>
          <w:color w:val="000000"/>
          <w:lang w:eastAsia="zh-CN"/>
        </w:rPr>
        <w:t>磁磁</w:t>
      </w:r>
      <w:r>
        <w:rPr>
          <w:color w:val="000000"/>
          <w:lang w:eastAsia="zh-CN"/>
        </w:rPr>
        <w:t>”</w:t>
      </w:r>
      <w:r>
        <w:rPr>
          <w:color w:val="000000"/>
          <w:lang w:eastAsia="zh-CN"/>
        </w:rPr>
        <w:t>的声音，下列说法正确的是（</w:t>
      </w:r>
      <w:r>
        <w:rPr>
          <w:color w:val="000000"/>
          <w:lang w:eastAsia="zh-CN"/>
        </w:rPr>
        <w:t xml:space="preserve">   </w:t>
      </w:r>
      <w:r>
        <w:rPr>
          <w:color w:val="000000"/>
          <w:lang w:eastAsia="zh-CN"/>
        </w:rPr>
        <w:t>）</w:t>
      </w:r>
      <w:r>
        <w:rPr>
          <w:color w:val="000000"/>
          <w:lang w:eastAsia="zh-CN"/>
        </w:rPr>
        <w:t xml:space="preserve">  </w:t>
      </w:r>
    </w:p>
    <w:p w:rsidR="00FE6058" w:rsidRDefault="00C40D16" w:rsidP="007875BA">
      <w:pPr>
        <w:spacing w:after="0" w:line="360" w:lineRule="auto"/>
      </w:pPr>
      <w:r>
        <w:rPr>
          <w:noProof/>
        </w:rPr>
        <w:pict>
          <v:shape id="图片 10" o:spid="_x0000_i1034" type="#_x0000_t75" alt="图片_x0020_100005" style="width:75pt;height:55.5pt;visibility:visible;mso-wrap-style:square">
            <v:imagedata r:id="rId12" o:title="图片_x0020_100005"/>
          </v:shape>
        </w:pict>
      </w:r>
    </w:p>
    <w:p w:rsidR="007875BA" w:rsidRDefault="00457752" w:rsidP="007875BA">
      <w:pPr>
        <w:spacing w:after="0" w:line="360" w:lineRule="auto"/>
        <w:ind w:left="150"/>
        <w:rPr>
          <w:lang w:eastAsia="zh-CN"/>
        </w:rPr>
      </w:pPr>
      <w:r>
        <w:rPr>
          <w:color w:val="000000"/>
          <w:lang w:eastAsia="zh-CN"/>
        </w:rPr>
        <w:t>A. </w:t>
      </w:r>
      <w:r>
        <w:rPr>
          <w:color w:val="000000"/>
          <w:lang w:eastAsia="zh-CN"/>
        </w:rPr>
        <w:t>超声波不属于声源振动产生的声音</w:t>
      </w:r>
      <w:r>
        <w:rPr>
          <w:color w:val="000000"/>
          <w:lang w:eastAsia="zh-CN"/>
        </w:rPr>
        <w:t>                      </w:t>
      </w:r>
      <w:r w:rsidR="00C40D16">
        <w:rPr>
          <w:noProof/>
        </w:rPr>
        <w:pict>
          <v:shape id="图片 11" o:spid="_x0000_i1035" type="#_x0000_t75" style="width:.75pt;height:3pt;visibility:visible;mso-wrap-style:square">
            <v:imagedata r:id="rId10" o:title=""/>
          </v:shape>
        </w:pict>
      </w:r>
      <w:r>
        <w:rPr>
          <w:color w:val="000000"/>
          <w:lang w:eastAsia="zh-CN"/>
        </w:rPr>
        <w:t>B. </w:t>
      </w:r>
      <w:r>
        <w:rPr>
          <w:color w:val="000000"/>
          <w:lang w:eastAsia="zh-CN"/>
        </w:rPr>
        <w:t>超声波的频率范</w:t>
      </w:r>
      <w:r>
        <w:rPr>
          <w:color w:val="000000"/>
          <w:lang w:eastAsia="zh-CN"/>
        </w:rPr>
        <w:t>围是大于</w:t>
      </w:r>
      <w:r>
        <w:rPr>
          <w:color w:val="000000"/>
          <w:lang w:eastAsia="zh-CN"/>
        </w:rPr>
        <w:t>20 Hz</w:t>
      </w:r>
      <w:r>
        <w:rPr>
          <w:color w:val="000000"/>
          <w:lang w:eastAsia="zh-CN"/>
        </w:rPr>
        <w:t>小于</w:t>
      </w:r>
      <w:r>
        <w:rPr>
          <w:color w:val="000000"/>
          <w:lang w:eastAsia="zh-CN"/>
        </w:rPr>
        <w:t>20 000 Hz</w:t>
      </w:r>
    </w:p>
    <w:p w:rsidR="00FE6058" w:rsidRDefault="00457752" w:rsidP="007875BA">
      <w:pPr>
        <w:spacing w:after="0" w:line="360" w:lineRule="auto"/>
        <w:ind w:left="150"/>
        <w:rPr>
          <w:lang w:eastAsia="zh-CN"/>
        </w:rPr>
      </w:pPr>
      <w:r>
        <w:rPr>
          <w:color w:val="000000"/>
          <w:lang w:eastAsia="zh-CN"/>
        </w:rPr>
        <w:t>C. </w:t>
      </w:r>
      <w:r>
        <w:rPr>
          <w:color w:val="000000"/>
          <w:lang w:eastAsia="zh-CN"/>
        </w:rPr>
        <w:t>人听到的</w:t>
      </w:r>
      <w:r>
        <w:rPr>
          <w:color w:val="000000"/>
          <w:lang w:eastAsia="zh-CN"/>
        </w:rPr>
        <w:t>“</w:t>
      </w:r>
      <w:r>
        <w:rPr>
          <w:color w:val="000000"/>
          <w:lang w:eastAsia="zh-CN"/>
        </w:rPr>
        <w:t>噬噬</w:t>
      </w:r>
      <w:r>
        <w:rPr>
          <w:color w:val="000000"/>
          <w:lang w:eastAsia="zh-CN"/>
        </w:rPr>
        <w:t>”</w:t>
      </w:r>
      <w:r>
        <w:rPr>
          <w:color w:val="000000"/>
          <w:lang w:eastAsia="zh-CN"/>
        </w:rPr>
        <w:t>声是清洁器发出的超声波</w:t>
      </w:r>
      <w:r>
        <w:rPr>
          <w:color w:val="000000"/>
          <w:lang w:eastAsia="zh-CN"/>
        </w:rPr>
        <w:t>        </w:t>
      </w:r>
      <w:r w:rsidR="00C40D16">
        <w:rPr>
          <w:noProof/>
        </w:rPr>
        <w:pict>
          <v:shape id="图片 12" o:spid="_x0000_i1036" type="#_x0000_t75" style="width:.75pt;height:3pt;visibility:visible;mso-wrap-style:square">
            <v:imagedata r:id="rId10" o:title=""/>
          </v:shape>
        </w:pict>
      </w:r>
      <w:r>
        <w:rPr>
          <w:color w:val="000000"/>
          <w:lang w:eastAsia="zh-CN"/>
        </w:rPr>
        <w:t>D. </w:t>
      </w:r>
      <w:r>
        <w:rPr>
          <w:color w:val="000000"/>
          <w:lang w:eastAsia="zh-CN"/>
        </w:rPr>
        <w:t>超声波能用来清洗物体说明声音具有能量</w:t>
      </w:r>
    </w:p>
    <w:p w:rsidR="00FE6058" w:rsidRDefault="00457752" w:rsidP="007875BA">
      <w:pPr>
        <w:spacing w:after="0" w:line="360" w:lineRule="auto"/>
        <w:rPr>
          <w:lang w:eastAsia="zh-CN"/>
        </w:rPr>
      </w:pPr>
      <w:r>
        <w:rPr>
          <w:color w:val="000000"/>
          <w:lang w:eastAsia="zh-CN"/>
        </w:rPr>
        <w:t>10.“</w:t>
      </w:r>
      <w:r>
        <w:rPr>
          <w:color w:val="000000"/>
          <w:lang w:eastAsia="zh-CN"/>
        </w:rPr>
        <w:t>五一</w:t>
      </w:r>
      <w:r>
        <w:rPr>
          <w:color w:val="000000"/>
          <w:lang w:eastAsia="zh-CN"/>
        </w:rPr>
        <w:t>”</w:t>
      </w:r>
      <w:r>
        <w:rPr>
          <w:color w:val="000000"/>
          <w:lang w:eastAsia="zh-CN"/>
        </w:rPr>
        <w:t>期间，某景区工作人员利用无人机对喧闹的游客进行劝导：</w:t>
      </w:r>
      <w:r>
        <w:rPr>
          <w:color w:val="000000"/>
          <w:lang w:eastAsia="zh-CN"/>
        </w:rPr>
        <w:t>“</w:t>
      </w:r>
      <w:r>
        <w:rPr>
          <w:color w:val="000000"/>
          <w:lang w:eastAsia="zh-CN"/>
        </w:rPr>
        <w:t>请不要高声喧哗</w:t>
      </w:r>
      <w:r>
        <w:rPr>
          <w:color w:val="000000"/>
          <w:lang w:eastAsia="zh-CN"/>
        </w:rPr>
        <w:t>”</w:t>
      </w:r>
      <w:r>
        <w:rPr>
          <w:color w:val="000000"/>
          <w:lang w:eastAsia="zh-CN"/>
        </w:rPr>
        <w:t>，下列说法正确的是（</w:t>
      </w:r>
      <w:r>
        <w:rPr>
          <w:color w:val="000000"/>
          <w:lang w:eastAsia="zh-CN"/>
        </w:rPr>
        <w:t xml:space="preserve">   </w:t>
      </w:r>
      <w:r>
        <w:rPr>
          <w:color w:val="000000"/>
          <w:lang w:eastAsia="zh-CN"/>
        </w:rPr>
        <w:t>）</w:t>
      </w:r>
      <w:r>
        <w:rPr>
          <w:color w:val="000000"/>
          <w:lang w:eastAsia="zh-CN"/>
        </w:rPr>
        <w:t xml:space="preserve">            </w:t>
      </w:r>
    </w:p>
    <w:p w:rsidR="007875BA" w:rsidRDefault="00457752" w:rsidP="007875BA">
      <w:pPr>
        <w:spacing w:after="0" w:line="360" w:lineRule="auto"/>
        <w:ind w:left="150"/>
        <w:rPr>
          <w:lang w:eastAsia="zh-CN"/>
        </w:rPr>
      </w:pPr>
      <w:r>
        <w:rPr>
          <w:color w:val="000000"/>
          <w:lang w:eastAsia="zh-CN"/>
        </w:rPr>
        <w:t>A. </w:t>
      </w:r>
      <w:r>
        <w:rPr>
          <w:color w:val="000000"/>
          <w:lang w:eastAsia="zh-CN"/>
        </w:rPr>
        <w:t>从无人机传出的声音可以在真空中传播</w:t>
      </w:r>
    </w:p>
    <w:p w:rsidR="007875BA" w:rsidRDefault="00457752" w:rsidP="007875BA">
      <w:pPr>
        <w:spacing w:after="0" w:line="360" w:lineRule="auto"/>
        <w:ind w:left="150"/>
        <w:rPr>
          <w:lang w:eastAsia="zh-CN"/>
        </w:rPr>
      </w:pPr>
      <w:r>
        <w:rPr>
          <w:color w:val="000000"/>
          <w:lang w:eastAsia="zh-CN"/>
        </w:rPr>
        <w:t>B. </w:t>
      </w:r>
      <w:r>
        <w:rPr>
          <w:color w:val="000000"/>
          <w:lang w:eastAsia="zh-CN"/>
        </w:rPr>
        <w:t>工作人员利用声音向游客传递信息</w:t>
      </w:r>
    </w:p>
    <w:p w:rsidR="007875BA" w:rsidRDefault="00457752" w:rsidP="007875BA">
      <w:pPr>
        <w:spacing w:after="0" w:line="360" w:lineRule="auto"/>
        <w:ind w:left="150"/>
        <w:rPr>
          <w:lang w:eastAsia="zh-CN"/>
        </w:rPr>
      </w:pPr>
      <w:r>
        <w:rPr>
          <w:color w:val="000000"/>
          <w:lang w:eastAsia="zh-CN"/>
        </w:rPr>
        <w:t>C. “</w:t>
      </w:r>
      <w:r>
        <w:rPr>
          <w:color w:val="000000"/>
          <w:lang w:eastAsia="zh-CN"/>
        </w:rPr>
        <w:t>请不要高声喧哗</w:t>
      </w:r>
      <w:r>
        <w:rPr>
          <w:color w:val="000000"/>
          <w:lang w:eastAsia="zh-CN"/>
        </w:rPr>
        <w:t>”</w:t>
      </w:r>
      <w:r>
        <w:rPr>
          <w:color w:val="000000"/>
          <w:lang w:eastAsia="zh-CN"/>
        </w:rPr>
        <w:t>，</w:t>
      </w:r>
      <w:r>
        <w:rPr>
          <w:color w:val="000000"/>
          <w:lang w:eastAsia="zh-CN"/>
        </w:rPr>
        <w:t>“</w:t>
      </w:r>
      <w:r>
        <w:rPr>
          <w:color w:val="000000"/>
          <w:lang w:eastAsia="zh-CN"/>
        </w:rPr>
        <w:t>高</w:t>
      </w:r>
      <w:r>
        <w:rPr>
          <w:color w:val="000000"/>
          <w:lang w:eastAsia="zh-CN"/>
        </w:rPr>
        <w:t>”</w:t>
      </w:r>
      <w:r>
        <w:rPr>
          <w:color w:val="000000"/>
          <w:lang w:eastAsia="zh-CN"/>
        </w:rPr>
        <w:t>是指声音的音调高</w:t>
      </w:r>
    </w:p>
    <w:p w:rsidR="00FE6058" w:rsidRDefault="00457752" w:rsidP="007875BA">
      <w:pPr>
        <w:spacing w:after="0" w:line="360" w:lineRule="auto"/>
        <w:ind w:left="150"/>
        <w:rPr>
          <w:lang w:eastAsia="zh-CN"/>
        </w:rPr>
      </w:pPr>
      <w:r>
        <w:rPr>
          <w:color w:val="000000"/>
          <w:lang w:eastAsia="zh-CN"/>
        </w:rPr>
        <w:t>D. </w:t>
      </w:r>
      <w:r>
        <w:rPr>
          <w:color w:val="000000"/>
          <w:lang w:eastAsia="zh-CN"/>
        </w:rPr>
        <w:t>在景区内安装噪声监测仪，可减弱噪声</w:t>
      </w:r>
    </w:p>
    <w:p w:rsidR="00FE6058" w:rsidRDefault="00457752" w:rsidP="007875BA">
      <w:pPr>
        <w:spacing w:after="0" w:line="360" w:lineRule="auto"/>
      </w:pPr>
      <w:r>
        <w:rPr>
          <w:color w:val="000000"/>
          <w:lang w:eastAsia="zh-CN"/>
        </w:rPr>
        <w:t>11.“</w:t>
      </w:r>
      <w:r>
        <w:rPr>
          <w:color w:val="000000"/>
          <w:lang w:eastAsia="zh-CN"/>
        </w:rPr>
        <w:t>昕音棒</w:t>
      </w:r>
      <w:r>
        <w:rPr>
          <w:color w:val="000000"/>
          <w:lang w:eastAsia="zh-CN"/>
        </w:rPr>
        <w:t>”</w:t>
      </w:r>
      <w:r>
        <w:rPr>
          <w:color w:val="000000"/>
          <w:lang w:eastAsia="zh-CN"/>
        </w:rPr>
        <w:t>是检查机器设备故障、阀门漏水漏气、煤矿</w:t>
      </w:r>
      <w:r>
        <w:rPr>
          <w:color w:val="000000"/>
          <w:lang w:eastAsia="zh-CN"/>
        </w:rPr>
        <w:t>井下透水声的理想工具，听音棒的主要材质是不锈钢、铜等金属。如图所示，工人将听音棒的</w:t>
      </w:r>
      <w:r>
        <w:rPr>
          <w:color w:val="000000"/>
          <w:lang w:eastAsia="zh-CN"/>
        </w:rPr>
        <w:t>“</w:t>
      </w:r>
      <w:r>
        <w:rPr>
          <w:color w:val="000000"/>
          <w:lang w:eastAsia="zh-CN"/>
        </w:rPr>
        <w:t>检测端</w:t>
      </w:r>
      <w:r>
        <w:rPr>
          <w:color w:val="000000"/>
          <w:lang w:eastAsia="zh-CN"/>
        </w:rPr>
        <w:t>”</w:t>
      </w:r>
      <w:r>
        <w:rPr>
          <w:color w:val="000000"/>
          <w:lang w:eastAsia="zh-CN"/>
        </w:rPr>
        <w:t>紧贴在机械表面，耳朵靠近</w:t>
      </w:r>
      <w:r>
        <w:rPr>
          <w:color w:val="000000"/>
          <w:lang w:eastAsia="zh-CN"/>
        </w:rPr>
        <w:t>“</w:t>
      </w:r>
      <w:r>
        <w:rPr>
          <w:color w:val="000000"/>
          <w:lang w:eastAsia="zh-CN"/>
        </w:rPr>
        <w:t>听音端</w:t>
      </w:r>
      <w:r>
        <w:rPr>
          <w:color w:val="000000"/>
          <w:lang w:eastAsia="zh-CN"/>
        </w:rPr>
        <w:t>”</w:t>
      </w:r>
      <w:r>
        <w:rPr>
          <w:color w:val="000000"/>
          <w:lang w:eastAsia="zh-CN"/>
        </w:rPr>
        <w:t>，就可以判断是否有故障了。</w:t>
      </w:r>
      <w:r>
        <w:rPr>
          <w:color w:val="000000"/>
        </w:rPr>
        <w:t>下列有关声音的说法正确的是（</w:t>
      </w:r>
      <w:r>
        <w:rPr>
          <w:color w:val="000000"/>
        </w:rPr>
        <w:t xml:space="preserve">    </w:t>
      </w:r>
      <w:r>
        <w:rPr>
          <w:color w:val="000000"/>
        </w:rPr>
        <w:t>）</w:t>
      </w:r>
      <w:r>
        <w:rPr>
          <w:color w:val="000000"/>
        </w:rPr>
        <w:t xml:space="preserve">  </w:t>
      </w:r>
    </w:p>
    <w:p w:rsidR="00FE6058" w:rsidRDefault="00C40D16" w:rsidP="007875BA">
      <w:pPr>
        <w:spacing w:after="0" w:line="360" w:lineRule="auto"/>
      </w:pPr>
      <w:r>
        <w:rPr>
          <w:noProof/>
        </w:rPr>
        <w:pict>
          <v:shape id="图片 13" o:spid="_x0000_i1037" type="#_x0000_t75" style="width:113.25pt;height:72.75pt;visibility:visible;mso-wrap-style:square">
            <v:imagedata r:id="rId13" o:title=""/>
          </v:shape>
        </w:pict>
      </w:r>
    </w:p>
    <w:p w:rsidR="007875BA" w:rsidRDefault="00457752" w:rsidP="007875BA">
      <w:pPr>
        <w:spacing w:after="0" w:line="360" w:lineRule="auto"/>
        <w:ind w:left="150"/>
        <w:rPr>
          <w:lang w:eastAsia="zh-CN"/>
        </w:rPr>
      </w:pPr>
      <w:r>
        <w:rPr>
          <w:color w:val="000000"/>
          <w:lang w:eastAsia="zh-CN"/>
        </w:rPr>
        <w:t>A. </w:t>
      </w:r>
      <w:r>
        <w:rPr>
          <w:color w:val="000000"/>
          <w:lang w:eastAsia="zh-CN"/>
        </w:rPr>
        <w:t>工人通过</w:t>
      </w:r>
      <w:r>
        <w:rPr>
          <w:color w:val="000000"/>
          <w:lang w:eastAsia="zh-CN"/>
        </w:rPr>
        <w:t>“</w:t>
      </w:r>
      <w:r>
        <w:rPr>
          <w:color w:val="000000"/>
          <w:lang w:eastAsia="zh-CN"/>
        </w:rPr>
        <w:t>听音棒</w:t>
      </w:r>
      <w:r>
        <w:rPr>
          <w:color w:val="000000"/>
          <w:lang w:eastAsia="zh-CN"/>
        </w:rPr>
        <w:t>”</w:t>
      </w:r>
      <w:r>
        <w:rPr>
          <w:color w:val="000000"/>
          <w:lang w:eastAsia="zh-CN"/>
        </w:rPr>
        <w:t>听到的声音为次声波</w:t>
      </w:r>
    </w:p>
    <w:p w:rsidR="007875BA" w:rsidRDefault="00457752" w:rsidP="007875BA">
      <w:pPr>
        <w:spacing w:after="0" w:line="360" w:lineRule="auto"/>
        <w:ind w:left="150"/>
        <w:rPr>
          <w:lang w:eastAsia="zh-CN"/>
        </w:rPr>
      </w:pPr>
      <w:r>
        <w:rPr>
          <w:color w:val="000000"/>
          <w:lang w:eastAsia="zh-CN"/>
        </w:rPr>
        <w:t>B. </w:t>
      </w:r>
      <w:r>
        <w:rPr>
          <w:color w:val="000000"/>
          <w:lang w:eastAsia="zh-CN"/>
        </w:rPr>
        <w:t>声音在</w:t>
      </w:r>
      <w:r>
        <w:rPr>
          <w:color w:val="000000"/>
          <w:lang w:eastAsia="zh-CN"/>
        </w:rPr>
        <w:t>“</w:t>
      </w:r>
      <w:r>
        <w:rPr>
          <w:color w:val="000000"/>
          <w:lang w:eastAsia="zh-CN"/>
        </w:rPr>
        <w:t>听音棒</w:t>
      </w:r>
      <w:r>
        <w:rPr>
          <w:color w:val="000000"/>
          <w:lang w:eastAsia="zh-CN"/>
        </w:rPr>
        <w:t>”</w:t>
      </w:r>
      <w:r>
        <w:rPr>
          <w:color w:val="000000"/>
          <w:lang w:eastAsia="zh-CN"/>
        </w:rPr>
        <w:t>中的传播速度比在空气中大</w:t>
      </w:r>
    </w:p>
    <w:p w:rsidR="007875BA" w:rsidRDefault="00457752" w:rsidP="007875BA">
      <w:pPr>
        <w:spacing w:after="0" w:line="360" w:lineRule="auto"/>
        <w:ind w:left="150"/>
        <w:rPr>
          <w:lang w:eastAsia="zh-CN"/>
        </w:rPr>
      </w:pPr>
      <w:r>
        <w:rPr>
          <w:color w:val="000000"/>
          <w:lang w:eastAsia="zh-CN"/>
        </w:rPr>
        <w:t>C. “</w:t>
      </w:r>
      <w:r>
        <w:rPr>
          <w:color w:val="000000"/>
          <w:lang w:eastAsia="zh-CN"/>
        </w:rPr>
        <w:t>听音棒</w:t>
      </w:r>
      <w:r>
        <w:rPr>
          <w:color w:val="000000"/>
          <w:lang w:eastAsia="zh-CN"/>
        </w:rPr>
        <w:t>”</w:t>
      </w:r>
      <w:r>
        <w:rPr>
          <w:color w:val="000000"/>
          <w:lang w:eastAsia="zh-CN"/>
        </w:rPr>
        <w:t>减少了声音的分散程度，从而提高了声音的音调</w:t>
      </w:r>
    </w:p>
    <w:p w:rsidR="00FE6058" w:rsidRDefault="00457752" w:rsidP="007875BA">
      <w:pPr>
        <w:spacing w:after="0" w:line="360" w:lineRule="auto"/>
        <w:ind w:left="150"/>
        <w:rPr>
          <w:lang w:eastAsia="zh-CN"/>
        </w:rPr>
      </w:pPr>
      <w:r>
        <w:rPr>
          <w:color w:val="000000"/>
          <w:lang w:eastAsia="zh-CN"/>
        </w:rPr>
        <w:t>D. </w:t>
      </w:r>
      <w:r>
        <w:rPr>
          <w:color w:val="000000"/>
          <w:lang w:eastAsia="zh-CN"/>
        </w:rPr>
        <w:t>利用</w:t>
      </w:r>
      <w:r>
        <w:rPr>
          <w:color w:val="000000"/>
          <w:lang w:eastAsia="zh-CN"/>
        </w:rPr>
        <w:t>“</w:t>
      </w:r>
      <w:r>
        <w:rPr>
          <w:color w:val="000000"/>
          <w:lang w:eastAsia="zh-CN"/>
        </w:rPr>
        <w:t>听音棒</w:t>
      </w:r>
      <w:r>
        <w:rPr>
          <w:color w:val="000000"/>
          <w:lang w:eastAsia="zh-CN"/>
        </w:rPr>
        <w:t>”</w:t>
      </w:r>
      <w:r>
        <w:rPr>
          <w:color w:val="000000"/>
          <w:lang w:eastAsia="zh-CN"/>
        </w:rPr>
        <w:t>判定机械故障说明声音可以传递能量</w:t>
      </w:r>
    </w:p>
    <w:p w:rsidR="00FE6058" w:rsidRDefault="00457752" w:rsidP="007875BA">
      <w:pPr>
        <w:spacing w:after="0" w:line="360" w:lineRule="auto"/>
      </w:pPr>
      <w:r>
        <w:rPr>
          <w:color w:val="000000"/>
          <w:lang w:eastAsia="zh-CN"/>
        </w:rPr>
        <w:t>12.“</w:t>
      </w:r>
      <w:r>
        <w:rPr>
          <w:color w:val="000000"/>
          <w:lang w:eastAsia="zh-CN"/>
        </w:rPr>
        <w:t>听音棒</w:t>
      </w:r>
      <w:r>
        <w:rPr>
          <w:color w:val="000000"/>
          <w:lang w:eastAsia="zh-CN"/>
        </w:rPr>
        <w:t>”</w:t>
      </w:r>
      <w:r>
        <w:rPr>
          <w:color w:val="000000"/>
          <w:lang w:eastAsia="zh-CN"/>
        </w:rPr>
        <w:t>是用来检测机械故障的理想工具。如图所示，工人需要将听音棒的</w:t>
      </w:r>
      <w:r>
        <w:rPr>
          <w:color w:val="000000"/>
          <w:lang w:eastAsia="zh-CN"/>
        </w:rPr>
        <w:t>“</w:t>
      </w:r>
      <w:r>
        <w:rPr>
          <w:color w:val="000000"/>
          <w:lang w:eastAsia="zh-CN"/>
        </w:rPr>
        <w:t>检测端</w:t>
      </w:r>
      <w:r>
        <w:rPr>
          <w:color w:val="000000"/>
          <w:lang w:eastAsia="zh-CN"/>
        </w:rPr>
        <w:t>”</w:t>
      </w:r>
      <w:r>
        <w:rPr>
          <w:color w:val="000000"/>
          <w:lang w:eastAsia="zh-CN"/>
        </w:rPr>
        <w:t>紧贴在机械表面，耳朵靠</w:t>
      </w:r>
      <w:r>
        <w:rPr>
          <w:color w:val="000000"/>
          <w:lang w:eastAsia="zh-CN"/>
        </w:rPr>
        <w:t>近</w:t>
      </w:r>
      <w:r>
        <w:rPr>
          <w:color w:val="000000"/>
          <w:lang w:eastAsia="zh-CN"/>
        </w:rPr>
        <w:t>“</w:t>
      </w:r>
      <w:r>
        <w:rPr>
          <w:color w:val="000000"/>
          <w:lang w:eastAsia="zh-CN"/>
        </w:rPr>
        <w:t>听声端</w:t>
      </w:r>
      <w:r>
        <w:rPr>
          <w:color w:val="000000"/>
          <w:lang w:eastAsia="zh-CN"/>
        </w:rPr>
        <w:t>”</w:t>
      </w:r>
      <w:r>
        <w:rPr>
          <w:color w:val="000000"/>
          <w:lang w:eastAsia="zh-CN"/>
        </w:rPr>
        <w:t>，就可以判断是否有故障了。</w:t>
      </w:r>
      <w:r>
        <w:rPr>
          <w:color w:val="000000"/>
        </w:rPr>
        <w:t>下列有关声音的说法正确的是（　　）</w:t>
      </w:r>
      <w:r>
        <w:rPr>
          <w:color w:val="000000"/>
        </w:rPr>
        <w:t xml:space="preserve">  </w:t>
      </w:r>
    </w:p>
    <w:p w:rsidR="007875BA" w:rsidRDefault="00C40D16" w:rsidP="007875BA">
      <w:pPr>
        <w:spacing w:after="0" w:line="360" w:lineRule="auto"/>
      </w:pPr>
      <w:r>
        <w:rPr>
          <w:noProof/>
        </w:rPr>
        <w:pict>
          <v:shape id="图片 14" o:spid="_x0000_i1038" type="#_x0000_t75" alt="图片_x0020_100001" style="width:129pt;height:78pt;visibility:visible;mso-wrap-style:square">
            <v:imagedata r:id="rId14" o:title="图片_x0020_100001"/>
          </v:shape>
        </w:pict>
      </w:r>
    </w:p>
    <w:p w:rsidR="00FE6058" w:rsidRDefault="00457752" w:rsidP="007875BA">
      <w:pPr>
        <w:spacing w:after="0" w:line="360" w:lineRule="auto"/>
        <w:rPr>
          <w:lang w:eastAsia="zh-CN"/>
        </w:rPr>
      </w:pPr>
      <w:r>
        <w:rPr>
          <w:color w:val="000000"/>
          <w:lang w:eastAsia="zh-CN"/>
        </w:rPr>
        <w:t xml:space="preserve"> </w:t>
      </w:r>
    </w:p>
    <w:p w:rsidR="007875BA" w:rsidRDefault="00457752" w:rsidP="007875BA">
      <w:pPr>
        <w:spacing w:after="0" w:line="360" w:lineRule="auto"/>
        <w:ind w:left="150"/>
        <w:rPr>
          <w:lang w:eastAsia="zh-CN"/>
        </w:rPr>
      </w:pPr>
      <w:r>
        <w:rPr>
          <w:color w:val="000000"/>
          <w:lang w:eastAsia="zh-CN"/>
        </w:rPr>
        <w:lastRenderedPageBreak/>
        <w:t>A. “</w:t>
      </w:r>
      <w:r>
        <w:rPr>
          <w:color w:val="000000"/>
          <w:lang w:eastAsia="zh-CN"/>
        </w:rPr>
        <w:t>听音棒</w:t>
      </w:r>
      <w:r>
        <w:rPr>
          <w:color w:val="000000"/>
          <w:lang w:eastAsia="zh-CN"/>
        </w:rPr>
        <w:t>”</w:t>
      </w:r>
      <w:r>
        <w:rPr>
          <w:color w:val="000000"/>
          <w:lang w:eastAsia="zh-CN"/>
        </w:rPr>
        <w:t>中的声音不是由物体振动产生的</w:t>
      </w:r>
    </w:p>
    <w:p w:rsidR="007875BA" w:rsidRDefault="00457752" w:rsidP="007875BA">
      <w:pPr>
        <w:spacing w:after="0" w:line="360" w:lineRule="auto"/>
        <w:ind w:left="150"/>
        <w:rPr>
          <w:lang w:eastAsia="zh-CN"/>
        </w:rPr>
      </w:pPr>
      <w:r>
        <w:rPr>
          <w:color w:val="000000"/>
          <w:lang w:eastAsia="zh-CN"/>
        </w:rPr>
        <w:t>B. </w:t>
      </w:r>
      <w:r>
        <w:rPr>
          <w:color w:val="000000"/>
          <w:lang w:eastAsia="zh-CN"/>
        </w:rPr>
        <w:t>声音在</w:t>
      </w:r>
      <w:r>
        <w:rPr>
          <w:color w:val="000000"/>
          <w:lang w:eastAsia="zh-CN"/>
        </w:rPr>
        <w:t>“</w:t>
      </w:r>
      <w:r>
        <w:rPr>
          <w:color w:val="000000"/>
          <w:lang w:eastAsia="zh-CN"/>
        </w:rPr>
        <w:t>听音棒</w:t>
      </w:r>
      <w:r>
        <w:rPr>
          <w:color w:val="000000"/>
          <w:lang w:eastAsia="zh-CN"/>
        </w:rPr>
        <w:t>”</w:t>
      </w:r>
      <w:r>
        <w:rPr>
          <w:color w:val="000000"/>
          <w:lang w:eastAsia="zh-CN"/>
        </w:rPr>
        <w:t>中的传播速度一般比在气体中要快</w:t>
      </w:r>
    </w:p>
    <w:p w:rsidR="007875BA" w:rsidRDefault="00457752" w:rsidP="007875BA">
      <w:pPr>
        <w:spacing w:after="0" w:line="360" w:lineRule="auto"/>
        <w:ind w:left="150"/>
        <w:rPr>
          <w:lang w:eastAsia="zh-CN"/>
        </w:rPr>
      </w:pPr>
      <w:r>
        <w:rPr>
          <w:color w:val="000000"/>
          <w:lang w:eastAsia="zh-CN"/>
        </w:rPr>
        <w:t>C. “</w:t>
      </w:r>
      <w:r>
        <w:rPr>
          <w:color w:val="000000"/>
          <w:lang w:eastAsia="zh-CN"/>
        </w:rPr>
        <w:t>听声端</w:t>
      </w:r>
      <w:r>
        <w:rPr>
          <w:color w:val="000000"/>
          <w:lang w:eastAsia="zh-CN"/>
        </w:rPr>
        <w:t>”</w:t>
      </w:r>
      <w:r>
        <w:rPr>
          <w:color w:val="000000"/>
          <w:lang w:eastAsia="zh-CN"/>
        </w:rPr>
        <w:t>通过减少声音的分散程度提高了声音的音调</w:t>
      </w:r>
    </w:p>
    <w:p w:rsidR="00FE6058" w:rsidRDefault="00457752" w:rsidP="007875BA">
      <w:pPr>
        <w:spacing w:after="0" w:line="360" w:lineRule="auto"/>
        <w:ind w:left="150"/>
        <w:rPr>
          <w:lang w:eastAsia="zh-CN"/>
        </w:rPr>
      </w:pPr>
      <w:r>
        <w:rPr>
          <w:color w:val="000000"/>
          <w:lang w:eastAsia="zh-CN"/>
        </w:rPr>
        <w:t>D. </w:t>
      </w:r>
      <w:r>
        <w:rPr>
          <w:color w:val="000000"/>
          <w:lang w:eastAsia="zh-CN"/>
        </w:rPr>
        <w:t>利用</w:t>
      </w:r>
      <w:r>
        <w:rPr>
          <w:color w:val="000000"/>
          <w:lang w:eastAsia="zh-CN"/>
        </w:rPr>
        <w:t>“</w:t>
      </w:r>
      <w:r>
        <w:rPr>
          <w:color w:val="000000"/>
          <w:lang w:eastAsia="zh-CN"/>
        </w:rPr>
        <w:t>听音棒</w:t>
      </w:r>
      <w:r>
        <w:rPr>
          <w:color w:val="000000"/>
          <w:lang w:eastAsia="zh-CN"/>
        </w:rPr>
        <w:t>”</w:t>
      </w:r>
      <w:r>
        <w:rPr>
          <w:color w:val="000000"/>
          <w:lang w:eastAsia="zh-CN"/>
        </w:rPr>
        <w:t>判定机械故障说明声音可以传递能量</w:t>
      </w:r>
    </w:p>
    <w:p w:rsidR="00FE6058" w:rsidRDefault="00457752" w:rsidP="007875BA">
      <w:pPr>
        <w:spacing w:after="0" w:line="360" w:lineRule="auto"/>
        <w:rPr>
          <w:lang w:eastAsia="zh-CN"/>
        </w:rPr>
      </w:pPr>
      <w:r>
        <w:rPr>
          <w:color w:val="000000"/>
          <w:lang w:eastAsia="zh-CN"/>
        </w:rPr>
        <w:t>13.</w:t>
      </w:r>
      <w:r>
        <w:rPr>
          <w:color w:val="000000"/>
          <w:lang w:eastAsia="zh-CN"/>
        </w:rPr>
        <w:t>下列关于声音的说法错误的是（</w:t>
      </w:r>
      <w:r>
        <w:rPr>
          <w:color w:val="000000"/>
          <w:lang w:eastAsia="zh-CN"/>
        </w:rPr>
        <w:t xml:space="preserve">   </w:t>
      </w:r>
      <w:r>
        <w:rPr>
          <w:color w:val="000000"/>
          <w:lang w:eastAsia="zh-CN"/>
        </w:rPr>
        <w:t>）</w:t>
      </w:r>
      <w:r>
        <w:rPr>
          <w:color w:val="000000"/>
          <w:lang w:eastAsia="zh-CN"/>
        </w:rPr>
        <w:t xml:space="preserve">            </w:t>
      </w:r>
    </w:p>
    <w:p w:rsidR="007875BA" w:rsidRDefault="00457752" w:rsidP="007875BA">
      <w:pPr>
        <w:spacing w:after="0" w:line="360" w:lineRule="auto"/>
        <w:ind w:left="150"/>
        <w:rPr>
          <w:lang w:eastAsia="zh-CN"/>
        </w:rPr>
      </w:pPr>
      <w:r>
        <w:rPr>
          <w:color w:val="000000"/>
          <w:lang w:eastAsia="zh-CN"/>
        </w:rPr>
        <w:t>A. </w:t>
      </w:r>
      <w:r>
        <w:rPr>
          <w:color w:val="000000"/>
          <w:lang w:eastAsia="zh-CN"/>
        </w:rPr>
        <w:t>闻其声而知其人，这是根据音色来判断的</w:t>
      </w:r>
    </w:p>
    <w:p w:rsidR="007875BA" w:rsidRDefault="00457752" w:rsidP="007875BA">
      <w:pPr>
        <w:spacing w:after="0" w:line="360" w:lineRule="auto"/>
        <w:ind w:left="150"/>
        <w:rPr>
          <w:lang w:eastAsia="zh-CN"/>
        </w:rPr>
      </w:pPr>
      <w:r>
        <w:rPr>
          <w:color w:val="000000"/>
          <w:lang w:eastAsia="zh-CN"/>
        </w:rPr>
        <w:t>B. </w:t>
      </w:r>
      <w:r>
        <w:rPr>
          <w:color w:val="000000"/>
          <w:lang w:eastAsia="zh-CN"/>
        </w:rPr>
        <w:t>用超声波能击碎人体结石，证明声波具有能量</w:t>
      </w:r>
    </w:p>
    <w:p w:rsidR="007875BA" w:rsidRDefault="00457752" w:rsidP="007875BA">
      <w:pPr>
        <w:spacing w:after="0" w:line="360" w:lineRule="auto"/>
        <w:ind w:left="150"/>
        <w:rPr>
          <w:lang w:eastAsia="zh-CN"/>
        </w:rPr>
      </w:pPr>
      <w:r>
        <w:rPr>
          <w:color w:val="000000"/>
          <w:lang w:eastAsia="zh-CN"/>
        </w:rPr>
        <w:t>C. </w:t>
      </w:r>
      <w:r>
        <w:rPr>
          <w:color w:val="000000"/>
          <w:lang w:eastAsia="zh-CN"/>
        </w:rPr>
        <w:t>市区内某些路段</w:t>
      </w:r>
      <w:r>
        <w:rPr>
          <w:color w:val="000000"/>
          <w:lang w:eastAsia="zh-CN"/>
        </w:rPr>
        <w:t>“</w:t>
      </w:r>
      <w:r>
        <w:rPr>
          <w:color w:val="000000"/>
          <w:lang w:eastAsia="zh-CN"/>
        </w:rPr>
        <w:t>禁止鸣笛</w:t>
      </w:r>
      <w:r>
        <w:rPr>
          <w:color w:val="000000"/>
          <w:lang w:eastAsia="zh-CN"/>
        </w:rPr>
        <w:t>”</w:t>
      </w:r>
      <w:r>
        <w:rPr>
          <w:color w:val="000000"/>
          <w:lang w:eastAsia="zh-CN"/>
        </w:rPr>
        <w:t>这是在人耳处减弱噪声</w:t>
      </w:r>
    </w:p>
    <w:p w:rsidR="00FE6058" w:rsidRDefault="00457752" w:rsidP="007875BA">
      <w:pPr>
        <w:spacing w:after="0" w:line="360" w:lineRule="auto"/>
        <w:ind w:left="150"/>
        <w:rPr>
          <w:lang w:eastAsia="zh-CN"/>
        </w:rPr>
      </w:pPr>
      <w:r>
        <w:rPr>
          <w:color w:val="000000"/>
          <w:lang w:eastAsia="zh-CN"/>
        </w:rPr>
        <w:t>D. </w:t>
      </w:r>
      <w:r>
        <w:rPr>
          <w:color w:val="000000"/>
          <w:lang w:eastAsia="zh-CN"/>
        </w:rPr>
        <w:t>用大小不同的力敲击同一音叉发出声音的响度不同</w:t>
      </w:r>
    </w:p>
    <w:p w:rsidR="00FE6058" w:rsidRDefault="00457752" w:rsidP="007875BA">
      <w:pPr>
        <w:spacing w:after="0" w:line="360" w:lineRule="auto"/>
        <w:rPr>
          <w:lang w:eastAsia="zh-CN"/>
        </w:rPr>
      </w:pPr>
      <w:r>
        <w:rPr>
          <w:color w:val="000000"/>
          <w:lang w:eastAsia="zh-CN"/>
        </w:rPr>
        <w:t>14.</w:t>
      </w:r>
      <w:r>
        <w:rPr>
          <w:color w:val="000000"/>
          <w:lang w:eastAsia="zh-CN"/>
        </w:rPr>
        <w:t>图是汽车利用超声波倒车的情景，该情景说明（</w:t>
      </w:r>
      <w:r>
        <w:rPr>
          <w:color w:val="000000"/>
          <w:lang w:eastAsia="zh-CN"/>
        </w:rPr>
        <w:t xml:space="preserve">   </w:t>
      </w:r>
      <w:r>
        <w:rPr>
          <w:color w:val="000000"/>
          <w:lang w:eastAsia="zh-CN"/>
        </w:rPr>
        <w:t>）</w:t>
      </w:r>
      <w:r>
        <w:rPr>
          <w:color w:val="000000"/>
          <w:lang w:eastAsia="zh-CN"/>
        </w:rPr>
        <w:t xml:space="preserve">  </w:t>
      </w:r>
    </w:p>
    <w:p w:rsidR="00FE6058" w:rsidRDefault="00C40D16" w:rsidP="007875BA">
      <w:pPr>
        <w:spacing w:after="0" w:line="360" w:lineRule="auto"/>
      </w:pPr>
      <w:r>
        <w:rPr>
          <w:noProof/>
        </w:rPr>
        <w:pict>
          <v:shape id="图片 15" o:spid="_x0000_i1039" type="#_x0000_t75" alt="图片_x0020_100005" style="width:87pt;height:57.75pt;visibility:visible;mso-wrap-style:square">
            <v:imagedata r:id="rId15" o:title="图片_x0020_100005"/>
          </v:shape>
        </w:pict>
      </w:r>
    </w:p>
    <w:p w:rsidR="007875BA" w:rsidRDefault="00457752" w:rsidP="007875BA">
      <w:pPr>
        <w:spacing w:after="0" w:line="360" w:lineRule="auto"/>
        <w:ind w:left="150"/>
        <w:rPr>
          <w:lang w:eastAsia="zh-CN"/>
        </w:rPr>
      </w:pPr>
      <w:r>
        <w:rPr>
          <w:color w:val="000000"/>
          <w:lang w:eastAsia="zh-CN"/>
        </w:rPr>
        <w:t>A. </w:t>
      </w:r>
      <w:r>
        <w:rPr>
          <w:color w:val="000000"/>
          <w:lang w:eastAsia="zh-CN"/>
        </w:rPr>
        <w:t>超声波只能向一个方向传播</w:t>
      </w:r>
      <w:r>
        <w:rPr>
          <w:color w:val="000000"/>
          <w:lang w:eastAsia="zh-CN"/>
        </w:rPr>
        <w:t>                                </w:t>
      </w:r>
      <w:r w:rsidR="00C40D16">
        <w:rPr>
          <w:noProof/>
        </w:rPr>
        <w:pict>
          <v:shape id="图片 16" o:spid="_x0000_i1040" type="#_x0000_t75" style="width:2.25pt;height:3pt;visibility:visible;mso-wrap-style:square">
            <v:imagedata r:id="rId11" o:title=""/>
          </v:shape>
        </w:pict>
      </w:r>
      <w:r>
        <w:rPr>
          <w:color w:val="000000"/>
          <w:lang w:eastAsia="zh-CN"/>
        </w:rPr>
        <w:t>B. </w:t>
      </w:r>
      <w:r>
        <w:rPr>
          <w:color w:val="000000"/>
          <w:lang w:eastAsia="zh-CN"/>
        </w:rPr>
        <w:t>超声波就是电磁波</w:t>
      </w:r>
      <w:r>
        <w:rPr>
          <w:color w:val="000000"/>
          <w:lang w:eastAsia="zh-CN"/>
        </w:rPr>
        <w:t xml:space="preserve">  </w:t>
      </w:r>
    </w:p>
    <w:p w:rsidR="007875BA" w:rsidRDefault="00457752" w:rsidP="007875BA">
      <w:pPr>
        <w:spacing w:after="0" w:line="360" w:lineRule="auto"/>
        <w:rPr>
          <w:lang w:eastAsia="zh-CN"/>
        </w:rPr>
      </w:pPr>
      <w:r>
        <w:rPr>
          <w:color w:val="000000"/>
          <w:lang w:eastAsia="zh-CN"/>
        </w:rPr>
        <w:t>C. </w:t>
      </w:r>
      <w:r>
        <w:rPr>
          <w:color w:val="000000"/>
          <w:lang w:eastAsia="zh-CN"/>
        </w:rPr>
        <w:t>超声波的产生不需要振动</w:t>
      </w:r>
      <w:r>
        <w:rPr>
          <w:color w:val="000000"/>
          <w:lang w:eastAsia="zh-CN"/>
        </w:rPr>
        <w:t>                                    </w:t>
      </w:r>
      <w:r w:rsidR="00C40D16">
        <w:rPr>
          <w:noProof/>
        </w:rPr>
        <w:pict>
          <v:shape id="图片 17" o:spid="_x0000_i1041" type="#_x0000_t75" style="width:.75pt;height:3pt;visibility:visible;mso-wrap-style:square">
            <v:imagedata r:id="rId10" o:title=""/>
          </v:shape>
        </w:pict>
      </w:r>
      <w:r>
        <w:rPr>
          <w:color w:val="000000"/>
          <w:lang w:eastAsia="zh-CN"/>
        </w:rPr>
        <w:t>D. </w:t>
      </w:r>
      <w:r>
        <w:rPr>
          <w:color w:val="000000"/>
          <w:lang w:eastAsia="zh-CN"/>
        </w:rPr>
        <w:t>超声波能传递信息</w:t>
      </w:r>
      <w:r>
        <w:rPr>
          <w:color w:val="000000"/>
          <w:lang w:eastAsia="zh-CN"/>
        </w:rPr>
        <w:t xml:space="preserve">  </w:t>
      </w:r>
    </w:p>
    <w:p w:rsidR="00FE6058" w:rsidRDefault="00457752" w:rsidP="007875BA">
      <w:pPr>
        <w:spacing w:after="0" w:line="360" w:lineRule="auto"/>
        <w:rPr>
          <w:lang w:eastAsia="zh-CN"/>
        </w:rPr>
      </w:pPr>
      <w:r>
        <w:rPr>
          <w:color w:val="000000"/>
          <w:lang w:eastAsia="zh-CN"/>
        </w:rPr>
        <w:t>15.</w:t>
      </w:r>
      <w:r>
        <w:rPr>
          <w:color w:val="000000"/>
          <w:lang w:eastAsia="zh-CN"/>
        </w:rPr>
        <w:t>如图所示，电动牙刷发出超声波，可直达牙刷棕毛刷不到的地方，使牙刷得既干净又舒服，电动牙刷工作过程中发出的超声波（</w:t>
      </w:r>
      <w:r>
        <w:rPr>
          <w:color w:val="000000"/>
          <w:lang w:eastAsia="zh-CN"/>
        </w:rPr>
        <w:t xml:space="preserve">   </w:t>
      </w:r>
      <w:r>
        <w:rPr>
          <w:color w:val="000000"/>
          <w:lang w:eastAsia="zh-CN"/>
        </w:rPr>
        <w:t>）</w:t>
      </w:r>
      <w:r>
        <w:rPr>
          <w:color w:val="000000"/>
          <w:lang w:eastAsia="zh-CN"/>
        </w:rPr>
        <w:t xml:space="preserve">  </w:t>
      </w:r>
    </w:p>
    <w:p w:rsidR="00FE6058" w:rsidRDefault="00C40D16" w:rsidP="007875BA">
      <w:pPr>
        <w:spacing w:after="0" w:line="360" w:lineRule="auto"/>
      </w:pPr>
      <w:r>
        <w:rPr>
          <w:noProof/>
        </w:rPr>
        <w:pict>
          <v:shape id="图片 18" o:spid="_x0000_i1042" type="#_x0000_t75" alt="图片_x0020_100005" style="width:30.75pt;height:2in;visibility:visible;mso-wrap-style:square">
            <v:imagedata r:id="rId16" o:title="图片_x0020_100005"/>
          </v:shape>
        </w:pict>
      </w:r>
    </w:p>
    <w:p w:rsidR="00FE6058" w:rsidRDefault="00457752" w:rsidP="007875BA">
      <w:pPr>
        <w:spacing w:after="0" w:line="360" w:lineRule="auto"/>
        <w:ind w:left="150"/>
        <w:rPr>
          <w:lang w:eastAsia="zh-CN"/>
        </w:rPr>
      </w:pPr>
      <w:r>
        <w:rPr>
          <w:color w:val="000000"/>
          <w:lang w:eastAsia="zh-CN"/>
        </w:rPr>
        <w:t>A. </w:t>
      </w:r>
      <w:r>
        <w:rPr>
          <w:color w:val="000000"/>
          <w:lang w:eastAsia="zh-CN"/>
        </w:rPr>
        <w:t>将能量传递到牙齿</w:t>
      </w:r>
      <w:r>
        <w:rPr>
          <w:color w:val="000000"/>
          <w:lang w:eastAsia="zh-CN"/>
        </w:rPr>
        <w:t>         B. </w:t>
      </w:r>
      <w:r>
        <w:rPr>
          <w:color w:val="000000"/>
          <w:lang w:eastAsia="zh-CN"/>
        </w:rPr>
        <w:t>不是由振动产生的</w:t>
      </w:r>
      <w:r>
        <w:rPr>
          <w:color w:val="000000"/>
          <w:lang w:eastAsia="zh-CN"/>
        </w:rPr>
        <w:t>         C. </w:t>
      </w:r>
      <w:r>
        <w:rPr>
          <w:color w:val="000000"/>
          <w:lang w:eastAsia="zh-CN"/>
        </w:rPr>
        <w:t>音调很低人听不到</w:t>
      </w:r>
      <w:r>
        <w:rPr>
          <w:color w:val="000000"/>
          <w:lang w:eastAsia="zh-CN"/>
        </w:rPr>
        <w:t>         D. </w:t>
      </w:r>
      <w:r>
        <w:rPr>
          <w:color w:val="000000"/>
          <w:lang w:eastAsia="zh-CN"/>
        </w:rPr>
        <w:t>不能在空气中传播</w:t>
      </w:r>
    </w:p>
    <w:p w:rsidR="00FE6058" w:rsidRDefault="00457752" w:rsidP="007875BA">
      <w:pPr>
        <w:spacing w:line="360" w:lineRule="auto"/>
        <w:rPr>
          <w:lang w:eastAsia="zh-CN"/>
        </w:rPr>
      </w:pPr>
      <w:r>
        <w:rPr>
          <w:b/>
          <w:bCs/>
          <w:sz w:val="24"/>
          <w:szCs w:val="24"/>
          <w:lang w:eastAsia="zh-CN"/>
        </w:rPr>
        <w:t>二、解答题</w:t>
      </w:r>
    </w:p>
    <w:p w:rsidR="00FE6058" w:rsidRDefault="00457752" w:rsidP="007875BA">
      <w:pPr>
        <w:spacing w:after="0" w:line="360" w:lineRule="auto"/>
        <w:rPr>
          <w:lang w:eastAsia="zh-CN"/>
        </w:rPr>
      </w:pPr>
      <w:r>
        <w:rPr>
          <w:color w:val="000000"/>
          <w:lang w:eastAsia="zh-CN"/>
        </w:rPr>
        <w:t>16.</w:t>
      </w:r>
      <w:r>
        <w:rPr>
          <w:color w:val="000000"/>
          <w:lang w:eastAsia="zh-CN"/>
        </w:rPr>
        <w:t>科学工作者为了探测海底某处的深度，向海底垂直发射超声波，经过</w:t>
      </w:r>
      <w:r>
        <w:rPr>
          <w:color w:val="000000"/>
          <w:lang w:eastAsia="zh-CN"/>
        </w:rPr>
        <w:t>4s</w:t>
      </w:r>
      <w:r>
        <w:rPr>
          <w:color w:val="000000"/>
          <w:lang w:eastAsia="zh-CN"/>
        </w:rPr>
        <w:t>收到回波信号，海洋中该处的深度是多少？（声音在海水中的传播速度是</w:t>
      </w:r>
      <w:r>
        <w:rPr>
          <w:color w:val="000000"/>
          <w:lang w:eastAsia="zh-CN"/>
        </w:rPr>
        <w:t>1500m/s</w:t>
      </w:r>
      <w:r>
        <w:rPr>
          <w:color w:val="000000"/>
          <w:lang w:eastAsia="zh-CN"/>
        </w:rPr>
        <w:t>）</w:t>
      </w:r>
      <w:r>
        <w:rPr>
          <w:color w:val="000000"/>
          <w:lang w:eastAsia="zh-CN"/>
        </w:rPr>
        <w:t xml:space="preserve">    </w:t>
      </w:r>
    </w:p>
    <w:p w:rsidR="00FE6058" w:rsidRDefault="00457752" w:rsidP="007875BA">
      <w:pPr>
        <w:spacing w:after="0" w:line="360" w:lineRule="auto"/>
        <w:rPr>
          <w:lang w:eastAsia="zh-CN"/>
        </w:rPr>
      </w:pPr>
      <w:r>
        <w:rPr>
          <w:color w:val="000000"/>
          <w:lang w:eastAsia="zh-CN"/>
        </w:rPr>
        <w:t>17.</w:t>
      </w:r>
      <w:r>
        <w:rPr>
          <w:color w:val="000000"/>
          <w:lang w:eastAsia="zh-CN"/>
        </w:rPr>
        <w:t>如图，将一支点燃的蜡烛放在扬声器的前方，当扬声器发出较强的声音时，可以看到的现象是什么？由此现象分析你得出的结论是什么？</w:t>
      </w:r>
      <w:r>
        <w:rPr>
          <w:color w:val="000000"/>
          <w:lang w:eastAsia="zh-CN"/>
        </w:rPr>
        <w:t xml:space="preserve">  </w:t>
      </w:r>
    </w:p>
    <w:p w:rsidR="00FE6058" w:rsidRDefault="00C40D16" w:rsidP="007875BA">
      <w:pPr>
        <w:spacing w:after="0" w:line="360" w:lineRule="auto"/>
      </w:pPr>
      <w:r>
        <w:rPr>
          <w:noProof/>
        </w:rPr>
        <w:lastRenderedPageBreak/>
        <w:pict>
          <v:shape id="图片 19" o:spid="_x0000_i1043" type="#_x0000_t75" style="width:63.75pt;height:61.5pt;visibility:visible;mso-wrap-style:square">
            <v:imagedata r:id="rId17" o:title=""/>
          </v:shape>
        </w:pict>
      </w:r>
    </w:p>
    <w:p w:rsidR="00FE6058" w:rsidRDefault="00457752" w:rsidP="007875BA">
      <w:pPr>
        <w:spacing w:after="0" w:line="360" w:lineRule="auto"/>
        <w:rPr>
          <w:lang w:eastAsia="zh-CN"/>
        </w:rPr>
      </w:pPr>
      <w:r>
        <w:rPr>
          <w:color w:val="000000"/>
          <w:lang w:eastAsia="zh-CN"/>
        </w:rPr>
        <w:t>18.</w:t>
      </w:r>
      <w:r>
        <w:rPr>
          <w:color w:val="000000"/>
          <w:lang w:eastAsia="zh-CN"/>
        </w:rPr>
        <w:t>如图所示，说明超声波在生活、医疗和工业等领域各有什么应</w:t>
      </w:r>
      <w:r>
        <w:rPr>
          <w:color w:val="000000"/>
          <w:lang w:eastAsia="zh-CN"/>
        </w:rPr>
        <w:t>用，它们分别是利用了声波在传递过程中的哪些特点？</w:t>
      </w:r>
      <w:r>
        <w:rPr>
          <w:color w:val="000000"/>
          <w:lang w:eastAsia="zh-CN"/>
        </w:rPr>
        <w:t xml:space="preserve"> </w:t>
      </w:r>
    </w:p>
    <w:p w:rsidR="00FE6058" w:rsidRDefault="00C40D16" w:rsidP="007875BA">
      <w:pPr>
        <w:spacing w:after="0" w:line="360" w:lineRule="auto"/>
      </w:pPr>
      <w:r>
        <w:rPr>
          <w:noProof/>
        </w:rPr>
        <w:pict>
          <v:shape id="图片 20" o:spid="_x0000_i1044" type="#_x0000_t75" style="width:287.25pt;height:87pt;visibility:visible;mso-wrap-style:square">
            <v:imagedata r:id="rId18" o:title=""/>
          </v:shape>
        </w:pict>
      </w:r>
    </w:p>
    <w:p w:rsidR="00FE6058" w:rsidRDefault="00457752" w:rsidP="007875BA">
      <w:pPr>
        <w:spacing w:line="360" w:lineRule="auto"/>
        <w:rPr>
          <w:lang w:eastAsia="zh-CN"/>
        </w:rPr>
      </w:pPr>
      <w:r>
        <w:rPr>
          <w:b/>
          <w:bCs/>
          <w:sz w:val="24"/>
          <w:szCs w:val="24"/>
          <w:lang w:eastAsia="zh-CN"/>
        </w:rPr>
        <w:t>三、实验探究题</w:t>
      </w:r>
    </w:p>
    <w:p w:rsidR="00FE6058" w:rsidRDefault="00457752" w:rsidP="007875BA">
      <w:pPr>
        <w:spacing w:after="0" w:line="360" w:lineRule="auto"/>
        <w:rPr>
          <w:lang w:eastAsia="zh-CN"/>
        </w:rPr>
      </w:pPr>
      <w:r>
        <w:rPr>
          <w:color w:val="000000"/>
          <w:lang w:eastAsia="zh-CN"/>
        </w:rPr>
        <w:t>19.</w:t>
      </w:r>
      <w:r>
        <w:rPr>
          <w:color w:val="000000"/>
          <w:lang w:eastAsia="zh-CN"/>
        </w:rPr>
        <w:t>物理兴趣小组的同学利用图示装置，探究反射声音的强弱与充当反射面的材料是否有关。他们将发声的闹铃置于纸筒</w:t>
      </w:r>
      <w:r>
        <w:rPr>
          <w:color w:val="000000"/>
          <w:lang w:eastAsia="zh-CN"/>
        </w:rPr>
        <w:t>A</w:t>
      </w:r>
      <w:r>
        <w:rPr>
          <w:color w:val="000000"/>
          <w:lang w:eastAsia="zh-CN"/>
        </w:rPr>
        <w:t>内，将充当反射面的材料置于</w:t>
      </w:r>
      <w:r>
        <w:rPr>
          <w:color w:val="000000"/>
          <w:lang w:eastAsia="zh-CN"/>
        </w:rPr>
        <w:t>O</w:t>
      </w:r>
      <w:r>
        <w:rPr>
          <w:color w:val="000000"/>
          <w:lang w:eastAsia="zh-CN"/>
        </w:rPr>
        <w:t>处，通过纸筒</w:t>
      </w:r>
      <w:r>
        <w:rPr>
          <w:color w:val="000000"/>
          <w:lang w:eastAsia="zh-CN"/>
        </w:rPr>
        <w:t>B</w:t>
      </w:r>
      <w:r>
        <w:rPr>
          <w:color w:val="000000"/>
          <w:lang w:eastAsia="zh-CN"/>
        </w:rPr>
        <w:t>倾听反射的铃声强弱。</w:t>
      </w:r>
      <w:r>
        <w:rPr>
          <w:color w:val="000000"/>
          <w:lang w:eastAsia="zh-CN"/>
        </w:rPr>
        <w:t xml:space="preserve">  </w:t>
      </w:r>
    </w:p>
    <w:p w:rsidR="00FE6058" w:rsidRDefault="00C40D16" w:rsidP="007875BA">
      <w:pPr>
        <w:spacing w:after="0" w:line="360" w:lineRule="auto"/>
      </w:pPr>
      <w:r>
        <w:rPr>
          <w:noProof/>
        </w:rPr>
        <w:pict>
          <v:shape id="图片 21" o:spid="_x0000_i1045" type="#_x0000_t75" alt="图片_x0020_100026" style="width:178.5pt;height:107.25pt;visibility:visible;mso-wrap-style:square">
            <v:imagedata r:id="rId19" o:title="图片_x0020_100026"/>
          </v:shape>
        </w:pict>
      </w:r>
    </w:p>
    <w:p w:rsidR="00FE6058" w:rsidRDefault="00457752" w:rsidP="007875BA">
      <w:pPr>
        <w:spacing w:after="0" w:line="360" w:lineRule="auto"/>
        <w:rPr>
          <w:lang w:eastAsia="zh-CN"/>
        </w:rPr>
      </w:pPr>
      <w:r>
        <w:rPr>
          <w:color w:val="000000"/>
          <w:lang w:eastAsia="zh-CN"/>
        </w:rPr>
        <w:t>（</w:t>
      </w:r>
      <w:r>
        <w:rPr>
          <w:color w:val="000000"/>
          <w:lang w:eastAsia="zh-CN"/>
        </w:rPr>
        <w:t>1</w:t>
      </w:r>
      <w:r>
        <w:rPr>
          <w:color w:val="000000"/>
          <w:lang w:eastAsia="zh-CN"/>
        </w:rPr>
        <w:t>）保持纸筒</w:t>
      </w:r>
      <w:r>
        <w:rPr>
          <w:color w:val="000000"/>
          <w:lang w:eastAsia="zh-CN"/>
        </w:rPr>
        <w:t>A</w:t>
      </w:r>
      <w:r>
        <w:rPr>
          <w:color w:val="000000"/>
          <w:lang w:eastAsia="zh-CN"/>
        </w:rPr>
        <w:t>和纸筒</w:t>
      </w:r>
      <w:r>
        <w:rPr>
          <w:color w:val="000000"/>
          <w:lang w:eastAsia="zh-CN"/>
        </w:rPr>
        <w:t>B</w:t>
      </w:r>
      <w:r>
        <w:rPr>
          <w:color w:val="000000"/>
          <w:lang w:eastAsia="zh-CN"/>
        </w:rPr>
        <w:t>的位置不变，只改变充当</w:t>
      </w:r>
      <w:r>
        <w:rPr>
          <w:color w:val="000000"/>
          <w:lang w:eastAsia="zh-CN"/>
        </w:rPr>
        <w:t>________</w:t>
      </w:r>
      <w:r>
        <w:rPr>
          <w:color w:val="000000"/>
          <w:lang w:eastAsia="zh-CN"/>
        </w:rPr>
        <w:t>，让同一位同学倾听反射声音的强弱，实验结果如表；</w:t>
      </w:r>
      <w:r>
        <w:rPr>
          <w:color w:val="000000"/>
          <w:lang w:eastAsia="zh-CN"/>
        </w:rPr>
        <w:t xml:space="preserve">  </w:t>
      </w:r>
    </w:p>
    <w:tbl>
      <w:tblPr>
        <w:tblW w:w="0" w:type="auto"/>
        <w:tblInd w:w="115" w:type="dxa"/>
        <w:tblBorders>
          <w:top w:val="inset" w:sz="8" w:space="0" w:color="000000"/>
          <w:left w:val="inset" w:sz="8" w:space="0" w:color="000000"/>
          <w:bottom w:val="inset" w:sz="8" w:space="0" w:color="000000"/>
          <w:right w:val="inset" w:sz="8" w:space="0" w:color="000000"/>
        </w:tblBorders>
        <w:tblLook w:val="04A0"/>
      </w:tblPr>
      <w:tblGrid>
        <w:gridCol w:w="1500"/>
        <w:gridCol w:w="660"/>
        <w:gridCol w:w="660"/>
        <w:gridCol w:w="450"/>
        <w:gridCol w:w="450"/>
        <w:gridCol w:w="450"/>
        <w:gridCol w:w="1080"/>
      </w:tblGrid>
      <w:tr w:rsidR="00B020D6">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tcPr>
          <w:p w:rsidR="00FE6058" w:rsidRDefault="00457752" w:rsidP="007875BA">
            <w:pPr>
              <w:spacing w:after="0" w:line="360" w:lineRule="auto"/>
            </w:pPr>
            <w:r>
              <w:rPr>
                <w:color w:val="000000"/>
              </w:rPr>
              <w:t>反射面材料</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tcPr>
          <w:p w:rsidR="00FE6058" w:rsidRDefault="00457752" w:rsidP="007875BA">
            <w:pPr>
              <w:spacing w:after="0" w:line="360" w:lineRule="auto"/>
            </w:pPr>
            <w:r>
              <w:rPr>
                <w:color w:val="000000"/>
              </w:rPr>
              <w:t>大理石</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tcPr>
          <w:p w:rsidR="00FE6058" w:rsidRDefault="00457752" w:rsidP="007875BA">
            <w:pPr>
              <w:spacing w:after="0" w:line="360" w:lineRule="auto"/>
            </w:pPr>
            <w:r>
              <w:rPr>
                <w:color w:val="000000"/>
              </w:rPr>
              <w:t>玻璃板</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tcPr>
          <w:p w:rsidR="00FE6058" w:rsidRDefault="00457752" w:rsidP="007875BA">
            <w:pPr>
              <w:spacing w:after="0" w:line="360" w:lineRule="auto"/>
            </w:pPr>
            <w:r>
              <w:rPr>
                <w:color w:val="000000"/>
              </w:rPr>
              <w:t>木板</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tcPr>
          <w:p w:rsidR="00FE6058" w:rsidRDefault="00457752" w:rsidP="007875BA">
            <w:pPr>
              <w:spacing w:after="0" w:line="360" w:lineRule="auto"/>
            </w:pPr>
            <w:r>
              <w:rPr>
                <w:color w:val="000000"/>
              </w:rPr>
              <w:t>棉布</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tcPr>
          <w:p w:rsidR="00FE6058" w:rsidRDefault="00457752" w:rsidP="007875BA">
            <w:pPr>
              <w:spacing w:after="0" w:line="360" w:lineRule="auto"/>
            </w:pPr>
            <w:r>
              <w:rPr>
                <w:color w:val="000000"/>
              </w:rPr>
              <w:t>毛巾</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tcPr>
          <w:p w:rsidR="00FE6058" w:rsidRDefault="00457752" w:rsidP="007875BA">
            <w:pPr>
              <w:spacing w:after="0" w:line="360" w:lineRule="auto"/>
            </w:pPr>
            <w:r>
              <w:rPr>
                <w:color w:val="000000"/>
              </w:rPr>
              <w:t>海绵</w:t>
            </w:r>
          </w:p>
        </w:tc>
      </w:tr>
      <w:tr w:rsidR="00B020D6">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tcPr>
          <w:p w:rsidR="00FE6058" w:rsidRDefault="00457752" w:rsidP="007875BA">
            <w:pPr>
              <w:spacing w:after="0" w:line="360" w:lineRule="auto"/>
            </w:pPr>
            <w:r>
              <w:rPr>
                <w:color w:val="000000"/>
              </w:rPr>
              <w:t>反射声音的强弱</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tcPr>
          <w:p w:rsidR="00FE6058" w:rsidRDefault="00457752" w:rsidP="007875BA">
            <w:pPr>
              <w:spacing w:after="0" w:line="360" w:lineRule="auto"/>
            </w:pPr>
            <w:r>
              <w:rPr>
                <w:color w:val="000000"/>
              </w:rPr>
              <w:t>最强</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tcPr>
          <w:p w:rsidR="00FE6058" w:rsidRDefault="00457752" w:rsidP="007875BA">
            <w:pPr>
              <w:spacing w:after="0" w:line="360" w:lineRule="auto"/>
            </w:pPr>
            <w:r>
              <w:rPr>
                <w:color w:val="000000"/>
              </w:rPr>
              <w:t>强</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tcPr>
          <w:p w:rsidR="00FE6058" w:rsidRDefault="00457752" w:rsidP="007875BA">
            <w:pPr>
              <w:spacing w:after="0" w:line="360" w:lineRule="auto"/>
            </w:pPr>
            <w:r>
              <w:rPr>
                <w:color w:val="000000"/>
              </w:rPr>
              <w:t>强</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tcPr>
          <w:p w:rsidR="00FE6058" w:rsidRDefault="00457752" w:rsidP="007875BA">
            <w:pPr>
              <w:spacing w:after="0" w:line="360" w:lineRule="auto"/>
            </w:pPr>
            <w:r>
              <w:rPr>
                <w:color w:val="000000"/>
              </w:rPr>
              <w:t>较强</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tcPr>
          <w:p w:rsidR="00FE6058" w:rsidRDefault="00457752" w:rsidP="007875BA">
            <w:pPr>
              <w:spacing w:after="0" w:line="360" w:lineRule="auto"/>
            </w:pPr>
            <w:r>
              <w:rPr>
                <w:color w:val="000000"/>
              </w:rPr>
              <w:t>弱</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tcPr>
          <w:p w:rsidR="00FE6058" w:rsidRDefault="00457752" w:rsidP="007875BA">
            <w:pPr>
              <w:spacing w:after="0" w:line="360" w:lineRule="auto"/>
            </w:pPr>
            <w:r>
              <w:rPr>
                <w:color w:val="000000"/>
              </w:rPr>
              <w:t>几乎听不到</w:t>
            </w:r>
          </w:p>
        </w:tc>
      </w:tr>
    </w:tbl>
    <w:p w:rsidR="00FE6058" w:rsidRDefault="00457752" w:rsidP="007875BA">
      <w:pPr>
        <w:spacing w:after="0" w:line="360" w:lineRule="auto"/>
        <w:rPr>
          <w:lang w:eastAsia="zh-CN"/>
        </w:rPr>
      </w:pPr>
      <w:r>
        <w:rPr>
          <w:color w:val="000000"/>
          <w:lang w:eastAsia="zh-CN"/>
        </w:rPr>
        <w:t>（</w:t>
      </w:r>
      <w:r>
        <w:rPr>
          <w:color w:val="000000"/>
          <w:lang w:eastAsia="zh-CN"/>
        </w:rPr>
        <w:t>2</w:t>
      </w:r>
      <w:r>
        <w:rPr>
          <w:color w:val="000000"/>
          <w:lang w:eastAsia="zh-CN"/>
        </w:rPr>
        <w:t>）分析实验结果可以得出：在其他条件相同时，反射声音的强弱与充当反射面的材料</w:t>
      </w:r>
      <w:r>
        <w:rPr>
          <w:color w:val="000000"/>
          <w:lang w:eastAsia="zh-CN"/>
        </w:rPr>
        <w:t>________</w:t>
      </w:r>
      <w:r>
        <w:rPr>
          <w:color w:val="000000"/>
          <w:lang w:eastAsia="zh-CN"/>
        </w:rPr>
        <w:t>（选题</w:t>
      </w:r>
      <w:r>
        <w:rPr>
          <w:color w:val="000000"/>
          <w:lang w:eastAsia="zh-CN"/>
        </w:rPr>
        <w:t>“</w:t>
      </w:r>
      <w:r>
        <w:rPr>
          <w:color w:val="000000"/>
          <w:lang w:eastAsia="zh-CN"/>
        </w:rPr>
        <w:t>有关</w:t>
      </w:r>
      <w:r>
        <w:rPr>
          <w:color w:val="000000"/>
          <w:lang w:eastAsia="zh-CN"/>
        </w:rPr>
        <w:t>”</w:t>
      </w:r>
      <w:r>
        <w:rPr>
          <w:color w:val="000000"/>
          <w:lang w:eastAsia="zh-CN"/>
        </w:rPr>
        <w:t>或</w:t>
      </w:r>
      <w:r>
        <w:rPr>
          <w:color w:val="000000"/>
          <w:lang w:eastAsia="zh-CN"/>
        </w:rPr>
        <w:t>“</w:t>
      </w:r>
      <w:r>
        <w:rPr>
          <w:color w:val="000000"/>
          <w:lang w:eastAsia="zh-CN"/>
        </w:rPr>
        <w:t>无关</w:t>
      </w:r>
      <w:r>
        <w:rPr>
          <w:color w:val="000000"/>
          <w:lang w:eastAsia="zh-CN"/>
        </w:rPr>
        <w:t>”</w:t>
      </w:r>
      <w:r>
        <w:rPr>
          <w:color w:val="000000"/>
          <w:lang w:eastAsia="zh-CN"/>
        </w:rPr>
        <w:t>），你还可以得出的结论是</w:t>
      </w:r>
      <w:r>
        <w:rPr>
          <w:color w:val="000000"/>
          <w:lang w:eastAsia="zh-CN"/>
        </w:rPr>
        <w:t>________</w:t>
      </w:r>
      <w:r>
        <w:rPr>
          <w:color w:val="000000"/>
          <w:lang w:eastAsia="zh-CN"/>
        </w:rPr>
        <w:t>；（写出一条即可）</w:t>
      </w:r>
      <w:r>
        <w:rPr>
          <w:color w:val="000000"/>
          <w:lang w:eastAsia="zh-CN"/>
        </w:rPr>
        <w:t xml:space="preserve">    </w:t>
      </w:r>
    </w:p>
    <w:p w:rsidR="00FE6058" w:rsidRDefault="00457752" w:rsidP="007875BA">
      <w:pPr>
        <w:spacing w:after="0" w:line="360" w:lineRule="auto"/>
        <w:rPr>
          <w:lang w:eastAsia="zh-CN"/>
        </w:rPr>
      </w:pPr>
      <w:r>
        <w:rPr>
          <w:color w:val="000000"/>
          <w:lang w:eastAsia="zh-CN"/>
        </w:rPr>
        <w:t>（</w:t>
      </w:r>
      <w:r>
        <w:rPr>
          <w:color w:val="000000"/>
          <w:lang w:eastAsia="zh-CN"/>
        </w:rPr>
        <w:t>3</w:t>
      </w:r>
      <w:r>
        <w:rPr>
          <w:color w:val="000000"/>
          <w:lang w:eastAsia="zh-CN"/>
        </w:rPr>
        <w:t>）实验结果表明，玻璃板和木板反射声音的强弱无法分辨，有同学认为可能是人耳对声音强弱的分辨能力不够造成的。对此，请你提出一个改进的措施或方法</w:t>
      </w:r>
      <w:r>
        <w:rPr>
          <w:color w:val="000000"/>
          <w:lang w:eastAsia="zh-CN"/>
        </w:rPr>
        <w:t>________</w:t>
      </w:r>
      <w:r>
        <w:rPr>
          <w:color w:val="000000"/>
          <w:lang w:eastAsia="zh-CN"/>
        </w:rPr>
        <w:t>；</w:t>
      </w:r>
      <w:r>
        <w:rPr>
          <w:color w:val="000000"/>
          <w:lang w:eastAsia="zh-CN"/>
        </w:rPr>
        <w:t xml:space="preserve">    </w:t>
      </w:r>
    </w:p>
    <w:p w:rsidR="00FE6058" w:rsidRDefault="00457752" w:rsidP="007875BA">
      <w:pPr>
        <w:spacing w:after="0" w:line="360" w:lineRule="auto"/>
        <w:rPr>
          <w:lang w:eastAsia="zh-CN"/>
        </w:rPr>
      </w:pPr>
      <w:r>
        <w:rPr>
          <w:color w:val="000000"/>
          <w:lang w:eastAsia="zh-CN"/>
        </w:rPr>
        <w:t>（</w:t>
      </w:r>
      <w:r>
        <w:rPr>
          <w:color w:val="000000"/>
          <w:lang w:eastAsia="zh-CN"/>
        </w:rPr>
        <w:t>4</w:t>
      </w:r>
      <w:r>
        <w:rPr>
          <w:color w:val="000000"/>
          <w:lang w:eastAsia="zh-CN"/>
        </w:rPr>
        <w:t>）如果利用声音的反射现象，测量声音在空气中的传播速度，应选择表中的</w:t>
      </w:r>
      <w:r>
        <w:rPr>
          <w:color w:val="000000"/>
          <w:lang w:eastAsia="zh-CN"/>
        </w:rPr>
        <w:t>________</w:t>
      </w:r>
      <w:r>
        <w:rPr>
          <w:color w:val="000000"/>
          <w:lang w:eastAsia="zh-CN"/>
        </w:rPr>
        <w:t>作为反射面效果最好。</w:t>
      </w:r>
      <w:r>
        <w:rPr>
          <w:color w:val="000000"/>
          <w:lang w:eastAsia="zh-CN"/>
        </w:rPr>
        <w:t xml:space="preserve">    </w:t>
      </w:r>
    </w:p>
    <w:p w:rsidR="00FE6058" w:rsidRDefault="00457752" w:rsidP="007875BA">
      <w:pPr>
        <w:spacing w:after="0" w:line="360" w:lineRule="auto"/>
        <w:rPr>
          <w:lang w:eastAsia="zh-CN"/>
        </w:rPr>
      </w:pPr>
      <w:r>
        <w:rPr>
          <w:color w:val="000000"/>
          <w:lang w:eastAsia="zh-CN"/>
        </w:rPr>
        <w:t>20.</w:t>
      </w:r>
      <w:r>
        <w:rPr>
          <w:color w:val="000000"/>
          <w:lang w:eastAsia="zh-CN"/>
        </w:rPr>
        <w:t>如图所示，利用甲、乙两个音叉及悬挂的乒</w:t>
      </w:r>
      <w:r>
        <w:rPr>
          <w:color w:val="000000"/>
          <w:lang w:eastAsia="zh-CN"/>
        </w:rPr>
        <w:t>乓球来探究声现象的相关实验。</w:t>
      </w:r>
      <w:r>
        <w:rPr>
          <w:color w:val="000000"/>
          <w:lang w:eastAsia="zh-CN"/>
        </w:rPr>
        <w:t xml:space="preserve">  </w:t>
      </w:r>
    </w:p>
    <w:p w:rsidR="00FE6058" w:rsidRDefault="00C40D16" w:rsidP="007875BA">
      <w:pPr>
        <w:spacing w:after="0" w:line="360" w:lineRule="auto"/>
      </w:pPr>
      <w:r>
        <w:rPr>
          <w:noProof/>
        </w:rPr>
        <w:pict>
          <v:shape id="图片 22" o:spid="_x0000_i1046" type="#_x0000_t75" alt="图片_x0020_100025" style="width:117pt;height:123pt;visibility:visible;mso-wrap-style:square">
            <v:imagedata r:id="rId20" o:title="图片_x0020_100025"/>
          </v:shape>
        </w:pict>
      </w:r>
    </w:p>
    <w:p w:rsidR="00FE6058" w:rsidRDefault="00457752" w:rsidP="007875BA">
      <w:pPr>
        <w:spacing w:after="0" w:line="360" w:lineRule="auto"/>
        <w:rPr>
          <w:lang w:eastAsia="zh-CN"/>
        </w:rPr>
      </w:pPr>
      <w:r>
        <w:rPr>
          <w:color w:val="000000"/>
          <w:lang w:eastAsia="zh-CN"/>
        </w:rPr>
        <w:lastRenderedPageBreak/>
        <w:t>（</w:t>
      </w:r>
      <w:r>
        <w:rPr>
          <w:color w:val="000000"/>
          <w:lang w:eastAsia="zh-CN"/>
        </w:rPr>
        <w:t>1</w:t>
      </w:r>
      <w:r>
        <w:rPr>
          <w:color w:val="000000"/>
          <w:lang w:eastAsia="zh-CN"/>
        </w:rPr>
        <w:t>）敲响乙音叉，甲音叉也会发出响声，悬挂在线上的乒乓球</w:t>
      </w:r>
      <w:r>
        <w:rPr>
          <w:color w:val="000000"/>
          <w:lang w:eastAsia="zh-CN"/>
        </w:rPr>
        <w:t>________</w:t>
      </w:r>
      <w:r>
        <w:rPr>
          <w:color w:val="000000"/>
          <w:lang w:eastAsia="zh-CN"/>
        </w:rPr>
        <w:t>（选填</w:t>
      </w:r>
      <w:r>
        <w:rPr>
          <w:color w:val="000000"/>
          <w:lang w:eastAsia="zh-CN"/>
        </w:rPr>
        <w:t>“</w:t>
      </w:r>
      <w:r>
        <w:rPr>
          <w:color w:val="000000"/>
          <w:lang w:eastAsia="zh-CN"/>
        </w:rPr>
        <w:t>会</w:t>
      </w:r>
      <w:r>
        <w:rPr>
          <w:color w:val="000000"/>
          <w:lang w:eastAsia="zh-CN"/>
        </w:rPr>
        <w:t>”</w:t>
      </w:r>
      <w:r>
        <w:rPr>
          <w:color w:val="000000"/>
          <w:lang w:eastAsia="zh-CN"/>
        </w:rPr>
        <w:t>或</w:t>
      </w:r>
      <w:r>
        <w:rPr>
          <w:color w:val="000000"/>
          <w:lang w:eastAsia="zh-CN"/>
        </w:rPr>
        <w:t>“</w:t>
      </w:r>
      <w:r>
        <w:rPr>
          <w:color w:val="000000"/>
          <w:lang w:eastAsia="zh-CN"/>
        </w:rPr>
        <w:t>不会</w:t>
      </w:r>
      <w:r>
        <w:rPr>
          <w:color w:val="000000"/>
          <w:lang w:eastAsia="zh-CN"/>
        </w:rPr>
        <w:t>”</w:t>
      </w:r>
      <w:r>
        <w:rPr>
          <w:color w:val="000000"/>
          <w:lang w:eastAsia="zh-CN"/>
        </w:rPr>
        <w:t>）弹起，这说明乙音叉通过</w:t>
      </w:r>
      <w:r>
        <w:rPr>
          <w:color w:val="000000"/>
          <w:lang w:eastAsia="zh-CN"/>
        </w:rPr>
        <w:t>________</w:t>
      </w:r>
      <w:r>
        <w:rPr>
          <w:color w:val="000000"/>
          <w:lang w:eastAsia="zh-CN"/>
        </w:rPr>
        <w:t>把振动传给了甲音叉，这说明声波能够传递</w:t>
      </w:r>
      <w:r>
        <w:rPr>
          <w:color w:val="000000"/>
          <w:lang w:eastAsia="zh-CN"/>
        </w:rPr>
        <w:t>________</w:t>
      </w:r>
      <w:r>
        <w:rPr>
          <w:color w:val="000000"/>
          <w:lang w:eastAsia="zh-CN"/>
        </w:rPr>
        <w:t>；</w:t>
      </w:r>
      <w:r>
        <w:rPr>
          <w:color w:val="000000"/>
          <w:lang w:eastAsia="zh-CN"/>
        </w:rPr>
        <w:t xml:space="preserve">    </w:t>
      </w:r>
    </w:p>
    <w:p w:rsidR="00FE6058" w:rsidRDefault="00457752" w:rsidP="007875BA">
      <w:pPr>
        <w:spacing w:after="0" w:line="360" w:lineRule="auto"/>
        <w:rPr>
          <w:lang w:eastAsia="zh-CN"/>
        </w:rPr>
      </w:pPr>
      <w:r>
        <w:rPr>
          <w:color w:val="000000"/>
          <w:lang w:eastAsia="zh-CN"/>
        </w:rPr>
        <w:t>（</w:t>
      </w:r>
      <w:r>
        <w:rPr>
          <w:color w:val="000000"/>
          <w:lang w:eastAsia="zh-CN"/>
        </w:rPr>
        <w:t>2</w:t>
      </w:r>
      <w:r>
        <w:rPr>
          <w:color w:val="000000"/>
          <w:lang w:eastAsia="zh-CN"/>
        </w:rPr>
        <w:t>）若在月球上做这个实验，敲击乙音叉，甲音叉旁边的乒乓球</w:t>
      </w:r>
      <w:r>
        <w:rPr>
          <w:color w:val="000000"/>
          <w:lang w:eastAsia="zh-CN"/>
        </w:rPr>
        <w:t>________</w:t>
      </w:r>
      <w:r>
        <w:rPr>
          <w:color w:val="000000"/>
          <w:lang w:eastAsia="zh-CN"/>
        </w:rPr>
        <w:t>（选填</w:t>
      </w:r>
      <w:r>
        <w:rPr>
          <w:color w:val="000000"/>
          <w:lang w:eastAsia="zh-CN"/>
        </w:rPr>
        <w:t>“</w:t>
      </w:r>
      <w:r>
        <w:rPr>
          <w:color w:val="000000"/>
          <w:lang w:eastAsia="zh-CN"/>
        </w:rPr>
        <w:t>会</w:t>
      </w:r>
      <w:r>
        <w:rPr>
          <w:color w:val="000000"/>
          <w:lang w:eastAsia="zh-CN"/>
        </w:rPr>
        <w:t>”</w:t>
      </w:r>
      <w:r>
        <w:rPr>
          <w:color w:val="000000"/>
          <w:lang w:eastAsia="zh-CN"/>
        </w:rPr>
        <w:t>或</w:t>
      </w:r>
      <w:r>
        <w:rPr>
          <w:color w:val="000000"/>
          <w:lang w:eastAsia="zh-CN"/>
        </w:rPr>
        <w:t>“</w:t>
      </w:r>
      <w:r>
        <w:rPr>
          <w:color w:val="000000"/>
          <w:lang w:eastAsia="zh-CN"/>
        </w:rPr>
        <w:t>不会</w:t>
      </w:r>
      <w:r>
        <w:rPr>
          <w:color w:val="000000"/>
          <w:lang w:eastAsia="zh-CN"/>
        </w:rPr>
        <w:t>”</w:t>
      </w:r>
      <w:r>
        <w:rPr>
          <w:color w:val="000000"/>
          <w:lang w:eastAsia="zh-CN"/>
        </w:rPr>
        <w:t>）弹起，说明声音的传播需要</w:t>
      </w:r>
      <w:r>
        <w:rPr>
          <w:color w:val="000000"/>
          <w:lang w:eastAsia="zh-CN"/>
        </w:rPr>
        <w:t>________</w:t>
      </w:r>
      <w:r>
        <w:rPr>
          <w:color w:val="000000"/>
          <w:lang w:eastAsia="zh-CN"/>
        </w:rPr>
        <w:t>。</w:t>
      </w:r>
      <w:r>
        <w:rPr>
          <w:color w:val="000000"/>
          <w:lang w:eastAsia="zh-CN"/>
        </w:rPr>
        <w:t xml:space="preserve">    </w:t>
      </w:r>
    </w:p>
    <w:p w:rsidR="00FE6058" w:rsidRDefault="00457752" w:rsidP="007875BA">
      <w:pPr>
        <w:spacing w:after="0" w:line="360" w:lineRule="auto"/>
        <w:rPr>
          <w:lang w:eastAsia="zh-CN"/>
        </w:rPr>
      </w:pPr>
      <w:r>
        <w:rPr>
          <w:color w:val="000000"/>
          <w:lang w:eastAsia="zh-CN"/>
        </w:rPr>
        <w:t>21.</w:t>
      </w:r>
      <w:r>
        <w:rPr>
          <w:color w:val="000000"/>
          <w:lang w:eastAsia="zh-CN"/>
        </w:rPr>
        <w:t>用纸杯做以下物理小实验：</w:t>
      </w:r>
      <w:r>
        <w:rPr>
          <w:color w:val="000000"/>
          <w:lang w:eastAsia="zh-CN"/>
        </w:rPr>
        <w:t xml:space="preserve">  </w:t>
      </w:r>
    </w:p>
    <w:p w:rsidR="00FE6058" w:rsidRDefault="00C40D16" w:rsidP="007875BA">
      <w:pPr>
        <w:spacing w:after="0" w:line="360" w:lineRule="auto"/>
      </w:pPr>
      <w:r>
        <w:rPr>
          <w:noProof/>
        </w:rPr>
        <w:pict>
          <v:shape id="图片 23" o:spid="_x0000_i1047" type="#_x0000_t75" alt="图片_x0020_1276674402" style="width:468pt;height:123pt;visibility:visible;mso-wrap-style:square">
            <v:imagedata r:id="rId21" o:title="图片_x0020_1276674402"/>
          </v:shape>
        </w:pict>
      </w:r>
    </w:p>
    <w:p w:rsidR="00FE6058" w:rsidRDefault="00457752" w:rsidP="007875BA">
      <w:pPr>
        <w:spacing w:after="0" w:line="360" w:lineRule="auto"/>
        <w:rPr>
          <w:lang w:eastAsia="zh-CN"/>
        </w:rPr>
      </w:pPr>
      <w:r>
        <w:rPr>
          <w:color w:val="000000"/>
          <w:lang w:eastAsia="zh-CN"/>
        </w:rPr>
        <w:t>（</w:t>
      </w:r>
      <w:r>
        <w:rPr>
          <w:color w:val="000000"/>
          <w:lang w:eastAsia="zh-CN"/>
        </w:rPr>
        <w:t>1</w:t>
      </w:r>
      <w:r>
        <w:rPr>
          <w:color w:val="000000"/>
          <w:lang w:eastAsia="zh-CN"/>
        </w:rPr>
        <w:t>）图甲中，用两个三角板和直尺量得纸杯杯口直径为</w:t>
      </w:r>
      <w:r>
        <w:rPr>
          <w:color w:val="000000"/>
          <w:lang w:eastAsia="zh-CN"/>
        </w:rPr>
        <w:t>________cm</w:t>
      </w:r>
      <w:r>
        <w:rPr>
          <w:color w:val="000000"/>
          <w:lang w:eastAsia="zh-CN"/>
        </w:rPr>
        <w:t>；</w:t>
      </w:r>
      <w:r>
        <w:rPr>
          <w:color w:val="000000"/>
          <w:lang w:eastAsia="zh-CN"/>
        </w:rPr>
        <w:t xml:space="preserve">    </w:t>
      </w:r>
    </w:p>
    <w:p w:rsidR="00FE6058" w:rsidRDefault="00457752" w:rsidP="007875BA">
      <w:pPr>
        <w:spacing w:after="0" w:line="360" w:lineRule="auto"/>
        <w:rPr>
          <w:lang w:eastAsia="zh-CN"/>
        </w:rPr>
      </w:pPr>
      <w:r>
        <w:rPr>
          <w:color w:val="000000"/>
          <w:lang w:eastAsia="zh-CN"/>
        </w:rPr>
        <w:t>（</w:t>
      </w:r>
      <w:r>
        <w:rPr>
          <w:color w:val="000000"/>
          <w:lang w:eastAsia="zh-CN"/>
        </w:rPr>
        <w:t>2</w:t>
      </w:r>
      <w:r>
        <w:rPr>
          <w:color w:val="000000"/>
          <w:lang w:eastAsia="zh-CN"/>
        </w:rPr>
        <w:t>）图乙中，纸杯底部有一圆孔，用塑料薄膜蒙住杯口，拍打薄膜发出声音，烛焰晃动，说明声音具有</w:t>
      </w:r>
      <w:r>
        <w:rPr>
          <w:color w:val="000000"/>
          <w:lang w:eastAsia="zh-CN"/>
        </w:rPr>
        <w:t>________</w:t>
      </w:r>
      <w:r>
        <w:rPr>
          <w:color w:val="000000"/>
          <w:lang w:eastAsia="zh-CN"/>
        </w:rPr>
        <w:t>；</w:t>
      </w:r>
      <w:r>
        <w:rPr>
          <w:color w:val="000000"/>
          <w:lang w:eastAsia="zh-CN"/>
        </w:rPr>
        <w:t xml:space="preserve">    </w:t>
      </w:r>
    </w:p>
    <w:p w:rsidR="00FE6058" w:rsidRDefault="00457752" w:rsidP="007875BA">
      <w:pPr>
        <w:spacing w:after="0" w:line="360" w:lineRule="auto"/>
        <w:rPr>
          <w:lang w:eastAsia="zh-CN"/>
        </w:rPr>
      </w:pPr>
      <w:r>
        <w:rPr>
          <w:color w:val="000000"/>
          <w:lang w:eastAsia="zh-CN"/>
        </w:rPr>
        <w:t>（</w:t>
      </w:r>
      <w:r>
        <w:rPr>
          <w:color w:val="000000"/>
          <w:lang w:eastAsia="zh-CN"/>
        </w:rPr>
        <w:t>3</w:t>
      </w:r>
      <w:r>
        <w:rPr>
          <w:color w:val="000000"/>
          <w:lang w:eastAsia="zh-CN"/>
        </w:rPr>
        <w:t>）图丙中，在纸杯旁用吸管吹气，纸杯向</w:t>
      </w:r>
      <w:r>
        <w:rPr>
          <w:color w:val="000000"/>
          <w:lang w:eastAsia="zh-CN"/>
        </w:rPr>
        <w:t>________</w:t>
      </w:r>
      <w:r>
        <w:rPr>
          <w:color w:val="000000"/>
          <w:lang w:eastAsia="zh-CN"/>
        </w:rPr>
        <w:t>（选填</w:t>
      </w:r>
      <w:r>
        <w:rPr>
          <w:color w:val="000000"/>
          <w:lang w:eastAsia="zh-CN"/>
        </w:rPr>
        <w:t>“</w:t>
      </w:r>
      <w:r>
        <w:rPr>
          <w:color w:val="000000"/>
          <w:lang w:eastAsia="zh-CN"/>
        </w:rPr>
        <w:t>左</w:t>
      </w:r>
      <w:r>
        <w:rPr>
          <w:color w:val="000000"/>
          <w:lang w:eastAsia="zh-CN"/>
        </w:rPr>
        <w:t>”</w:t>
      </w:r>
      <w:r>
        <w:rPr>
          <w:color w:val="000000"/>
          <w:lang w:eastAsia="zh-CN"/>
        </w:rPr>
        <w:t>或</w:t>
      </w:r>
      <w:r>
        <w:rPr>
          <w:color w:val="000000"/>
          <w:lang w:eastAsia="zh-CN"/>
        </w:rPr>
        <w:t>“</w:t>
      </w:r>
      <w:r>
        <w:rPr>
          <w:color w:val="000000"/>
          <w:lang w:eastAsia="zh-CN"/>
        </w:rPr>
        <w:t>右</w:t>
      </w:r>
      <w:r>
        <w:rPr>
          <w:color w:val="000000"/>
          <w:lang w:eastAsia="zh-CN"/>
        </w:rPr>
        <w:t>”</w:t>
      </w:r>
      <w:r>
        <w:rPr>
          <w:color w:val="000000"/>
          <w:lang w:eastAsia="zh-CN"/>
        </w:rPr>
        <w:t>）滚动，这是因为气体流速越大，压强越</w:t>
      </w:r>
      <w:r>
        <w:rPr>
          <w:color w:val="000000"/>
          <w:lang w:eastAsia="zh-CN"/>
        </w:rPr>
        <w:t>________</w:t>
      </w:r>
      <w:r>
        <w:rPr>
          <w:color w:val="000000"/>
          <w:lang w:eastAsia="zh-CN"/>
        </w:rPr>
        <w:t>；</w:t>
      </w:r>
      <w:r>
        <w:rPr>
          <w:color w:val="000000"/>
          <w:lang w:eastAsia="zh-CN"/>
        </w:rPr>
        <w:t xml:space="preserve">    </w:t>
      </w:r>
    </w:p>
    <w:p w:rsidR="00FE6058" w:rsidRDefault="00457752" w:rsidP="007875BA">
      <w:pPr>
        <w:spacing w:after="0" w:line="360" w:lineRule="auto"/>
        <w:rPr>
          <w:lang w:eastAsia="zh-CN"/>
        </w:rPr>
      </w:pPr>
      <w:r>
        <w:rPr>
          <w:color w:val="000000"/>
          <w:lang w:eastAsia="zh-CN"/>
        </w:rPr>
        <w:t>（</w:t>
      </w:r>
      <w:r>
        <w:rPr>
          <w:color w:val="000000"/>
          <w:lang w:eastAsia="zh-CN"/>
        </w:rPr>
        <w:t>4</w:t>
      </w:r>
      <w:r>
        <w:rPr>
          <w:color w:val="000000"/>
          <w:lang w:eastAsia="zh-CN"/>
        </w:rPr>
        <w:t>）图丁中，用与头发摩擦过的塑料吸管靠近纸杯一侧，纸杯被吸引。以下事例中原理与此相同的是</w:t>
      </w:r>
      <w:r>
        <w:rPr>
          <w:color w:val="000000"/>
          <w:lang w:eastAsia="zh-CN"/>
        </w:rPr>
        <w:t>______</w:t>
      </w:r>
      <w:r>
        <w:rPr>
          <w:color w:val="000000"/>
          <w:lang w:eastAsia="zh-CN"/>
        </w:rPr>
        <w:t>（填字母）。</w:t>
      </w:r>
      <w:r>
        <w:rPr>
          <w:color w:val="000000"/>
          <w:lang w:eastAsia="zh-CN"/>
        </w:rPr>
        <w:t xml:space="preserve">            </w:t>
      </w:r>
    </w:p>
    <w:p w:rsidR="007875BA" w:rsidRDefault="00457752" w:rsidP="007875BA">
      <w:pPr>
        <w:spacing w:after="0" w:line="360" w:lineRule="auto"/>
        <w:ind w:left="150"/>
        <w:rPr>
          <w:lang w:eastAsia="zh-CN"/>
        </w:rPr>
      </w:pPr>
      <w:r>
        <w:rPr>
          <w:color w:val="000000"/>
          <w:lang w:eastAsia="zh-CN"/>
        </w:rPr>
        <w:t>A.</w:t>
      </w:r>
      <w:r>
        <w:rPr>
          <w:color w:val="000000"/>
          <w:lang w:eastAsia="zh-CN"/>
        </w:rPr>
        <w:t>磁铁吸引铁屑</w:t>
      </w:r>
    </w:p>
    <w:p w:rsidR="007875BA" w:rsidRDefault="00457752" w:rsidP="007875BA">
      <w:pPr>
        <w:spacing w:after="0" w:line="360" w:lineRule="auto"/>
        <w:ind w:left="150"/>
        <w:rPr>
          <w:lang w:eastAsia="zh-CN"/>
        </w:rPr>
      </w:pPr>
      <w:r>
        <w:rPr>
          <w:color w:val="000000"/>
          <w:lang w:eastAsia="zh-CN"/>
        </w:rPr>
        <w:t>B.</w:t>
      </w:r>
      <w:r>
        <w:rPr>
          <w:color w:val="000000"/>
          <w:lang w:eastAsia="zh-CN"/>
        </w:rPr>
        <w:t>挤压后的吸盘吸在瓷砖上</w:t>
      </w:r>
    </w:p>
    <w:p w:rsidR="00FE6058" w:rsidRDefault="00457752" w:rsidP="007875BA">
      <w:pPr>
        <w:spacing w:after="0" w:line="360" w:lineRule="auto"/>
        <w:ind w:left="150"/>
        <w:rPr>
          <w:lang w:eastAsia="zh-CN"/>
        </w:rPr>
      </w:pPr>
      <w:r>
        <w:rPr>
          <w:color w:val="000000"/>
          <w:lang w:eastAsia="zh-CN"/>
        </w:rPr>
        <w:t>C.</w:t>
      </w:r>
      <w:r>
        <w:rPr>
          <w:color w:val="000000"/>
          <w:lang w:eastAsia="zh-CN"/>
        </w:rPr>
        <w:t>干手搓开的新塑料袋吸在手上</w:t>
      </w:r>
    </w:p>
    <w:p w:rsidR="00FE6058" w:rsidRDefault="00457752" w:rsidP="007875BA">
      <w:pPr>
        <w:spacing w:line="360" w:lineRule="auto"/>
        <w:jc w:val="center"/>
        <w:rPr>
          <w:lang w:eastAsia="zh-CN"/>
        </w:rPr>
      </w:pPr>
      <w:r>
        <w:rPr>
          <w:lang w:eastAsia="zh-CN"/>
        </w:rPr>
        <w:br w:type="page"/>
      </w:r>
      <w:r>
        <w:rPr>
          <w:b/>
          <w:bCs/>
          <w:sz w:val="28"/>
          <w:szCs w:val="28"/>
          <w:lang w:eastAsia="zh-CN"/>
        </w:rPr>
        <w:lastRenderedPageBreak/>
        <w:t>答案</w:t>
      </w:r>
    </w:p>
    <w:p w:rsidR="00FE6058" w:rsidRDefault="00457752" w:rsidP="007875BA">
      <w:pPr>
        <w:spacing w:after="0" w:line="360" w:lineRule="auto"/>
        <w:rPr>
          <w:lang w:eastAsia="zh-CN"/>
        </w:rPr>
      </w:pPr>
      <w:r>
        <w:rPr>
          <w:color w:val="000000"/>
          <w:lang w:eastAsia="zh-CN"/>
        </w:rPr>
        <w:t>1. C</w:t>
      </w:r>
      <w:r>
        <w:rPr>
          <w:color w:val="000000"/>
          <w:lang w:eastAsia="zh-CN"/>
        </w:rPr>
        <w:t xml:space="preserve">   </w:t>
      </w:r>
      <w:r>
        <w:rPr>
          <w:color w:val="000000"/>
          <w:lang w:eastAsia="zh-CN"/>
        </w:rPr>
        <w:t xml:space="preserve">2. A   </w:t>
      </w:r>
      <w:r>
        <w:rPr>
          <w:color w:val="000000"/>
          <w:lang w:eastAsia="zh-CN"/>
        </w:rPr>
        <w:t xml:space="preserve">3. D   </w:t>
      </w:r>
      <w:r>
        <w:rPr>
          <w:color w:val="000000"/>
          <w:lang w:eastAsia="zh-CN"/>
        </w:rPr>
        <w:t xml:space="preserve">4. C   </w:t>
      </w:r>
      <w:r>
        <w:rPr>
          <w:color w:val="000000"/>
          <w:lang w:eastAsia="zh-CN"/>
        </w:rPr>
        <w:t xml:space="preserve">5. C   </w:t>
      </w:r>
      <w:r>
        <w:rPr>
          <w:color w:val="000000"/>
          <w:lang w:eastAsia="zh-CN"/>
        </w:rPr>
        <w:t xml:space="preserve">6. C   </w:t>
      </w:r>
      <w:r>
        <w:rPr>
          <w:color w:val="000000"/>
          <w:lang w:eastAsia="zh-CN"/>
        </w:rPr>
        <w:t xml:space="preserve">7. C   </w:t>
      </w:r>
      <w:r>
        <w:rPr>
          <w:color w:val="000000"/>
          <w:lang w:eastAsia="zh-CN"/>
        </w:rPr>
        <w:t xml:space="preserve">8. C   </w:t>
      </w:r>
      <w:r>
        <w:rPr>
          <w:color w:val="000000"/>
          <w:lang w:eastAsia="zh-CN"/>
        </w:rPr>
        <w:t xml:space="preserve">9. D   </w:t>
      </w:r>
      <w:r>
        <w:rPr>
          <w:color w:val="000000"/>
          <w:lang w:eastAsia="zh-CN"/>
        </w:rPr>
        <w:t xml:space="preserve">10. B   </w:t>
      </w:r>
      <w:r>
        <w:rPr>
          <w:color w:val="000000"/>
          <w:lang w:eastAsia="zh-CN"/>
        </w:rPr>
        <w:t xml:space="preserve">11. B   </w:t>
      </w:r>
      <w:r>
        <w:rPr>
          <w:color w:val="000000"/>
          <w:lang w:eastAsia="zh-CN"/>
        </w:rPr>
        <w:t xml:space="preserve">12. B   </w:t>
      </w:r>
      <w:r>
        <w:rPr>
          <w:color w:val="000000"/>
          <w:lang w:eastAsia="zh-CN"/>
        </w:rPr>
        <w:t xml:space="preserve">13. C   </w:t>
      </w:r>
      <w:r>
        <w:rPr>
          <w:color w:val="000000"/>
          <w:lang w:eastAsia="zh-CN"/>
        </w:rPr>
        <w:t xml:space="preserve">14. D   </w:t>
      </w:r>
      <w:r>
        <w:rPr>
          <w:color w:val="000000"/>
          <w:lang w:eastAsia="zh-CN"/>
        </w:rPr>
        <w:t xml:space="preserve">15. A   </w:t>
      </w:r>
    </w:p>
    <w:p w:rsidR="007875BA" w:rsidRDefault="00457752" w:rsidP="007875BA">
      <w:pPr>
        <w:spacing w:after="0" w:line="360" w:lineRule="auto"/>
        <w:rPr>
          <w:lang w:eastAsia="zh-CN"/>
        </w:rPr>
      </w:pPr>
      <w:r>
        <w:rPr>
          <w:color w:val="000000"/>
          <w:lang w:eastAsia="zh-CN"/>
        </w:rPr>
        <w:t xml:space="preserve">16. </w:t>
      </w:r>
      <w:r>
        <w:rPr>
          <w:color w:val="000000"/>
          <w:lang w:eastAsia="zh-CN"/>
        </w:rPr>
        <w:t>解：超声波从海面到海底用的时间：</w:t>
      </w:r>
      <w:r>
        <w:rPr>
          <w:color w:val="000000"/>
          <w:lang w:eastAsia="zh-CN"/>
        </w:rPr>
        <w:t>t=1/2×4s=2s</w:t>
      </w:r>
      <w:r>
        <w:rPr>
          <w:color w:val="000000"/>
          <w:lang w:eastAsia="zh-CN"/>
        </w:rPr>
        <w:t>，</w:t>
      </w:r>
    </w:p>
    <w:p w:rsidR="007875BA" w:rsidRDefault="00457752" w:rsidP="007875BA">
      <w:pPr>
        <w:spacing w:after="0" w:line="360" w:lineRule="auto"/>
        <w:rPr>
          <w:lang w:eastAsia="zh-CN"/>
        </w:rPr>
      </w:pPr>
      <w:r>
        <w:rPr>
          <w:color w:val="000000"/>
          <w:lang w:eastAsia="zh-CN"/>
        </w:rPr>
        <w:t xml:space="preserve"> </w:t>
      </w:r>
      <w:r>
        <w:rPr>
          <w:color w:val="000000"/>
          <w:lang w:eastAsia="zh-CN"/>
        </w:rPr>
        <w:t>该处海水的深度：</w:t>
      </w:r>
      <w:r>
        <w:rPr>
          <w:color w:val="000000"/>
          <w:lang w:eastAsia="zh-CN"/>
        </w:rPr>
        <w:t>s=vt=1500m/s×2s=3000m</w:t>
      </w:r>
      <w:r>
        <w:rPr>
          <w:color w:val="000000"/>
          <w:lang w:eastAsia="zh-CN"/>
        </w:rPr>
        <w:t>．</w:t>
      </w:r>
    </w:p>
    <w:p w:rsidR="00FE6058" w:rsidRDefault="00457752" w:rsidP="007875BA">
      <w:pPr>
        <w:spacing w:after="0" w:line="360" w:lineRule="auto"/>
        <w:rPr>
          <w:lang w:eastAsia="zh-CN"/>
        </w:rPr>
      </w:pPr>
      <w:r>
        <w:rPr>
          <w:color w:val="000000"/>
          <w:lang w:eastAsia="zh-CN"/>
        </w:rPr>
        <w:t xml:space="preserve"> </w:t>
      </w:r>
      <w:r>
        <w:rPr>
          <w:color w:val="000000"/>
          <w:lang w:eastAsia="zh-CN"/>
        </w:rPr>
        <w:t>答：海洋中该处的深度是</w:t>
      </w:r>
      <w:r>
        <w:rPr>
          <w:color w:val="000000"/>
          <w:lang w:eastAsia="zh-CN"/>
        </w:rPr>
        <w:t xml:space="preserve">3000m   </w:t>
      </w:r>
    </w:p>
    <w:p w:rsidR="00FE6058" w:rsidRDefault="00457752" w:rsidP="007875BA">
      <w:pPr>
        <w:spacing w:after="0" w:line="360" w:lineRule="auto"/>
        <w:rPr>
          <w:lang w:eastAsia="zh-CN"/>
        </w:rPr>
      </w:pPr>
      <w:r>
        <w:rPr>
          <w:color w:val="000000"/>
          <w:lang w:eastAsia="zh-CN"/>
        </w:rPr>
        <w:t xml:space="preserve">17. </w:t>
      </w:r>
      <w:r>
        <w:rPr>
          <w:color w:val="000000"/>
          <w:lang w:eastAsia="zh-CN"/>
        </w:rPr>
        <w:t>答：当扬声器发出较强的声音时，可以看到烛焰随着音乐的节奏晃动。</w:t>
      </w:r>
      <w:r>
        <w:rPr>
          <w:color w:val="000000"/>
          <w:lang w:eastAsia="zh-CN"/>
        </w:rPr>
        <w:t xml:space="preserve">  </w:t>
      </w:r>
    </w:p>
    <w:p w:rsidR="00FE6058" w:rsidRDefault="00457752" w:rsidP="007875BA">
      <w:pPr>
        <w:spacing w:after="0" w:line="360" w:lineRule="auto"/>
        <w:rPr>
          <w:lang w:eastAsia="zh-CN"/>
        </w:rPr>
      </w:pPr>
      <w:r>
        <w:rPr>
          <w:color w:val="000000"/>
          <w:lang w:eastAsia="zh-CN"/>
        </w:rPr>
        <w:t>扬声器的纸盆由于振动发出声音，声音通过空气传到烛焰处，烛焰的晃动说明声音具有能量。因此得出的结论是声音具有能量。</w:t>
      </w:r>
    </w:p>
    <w:p w:rsidR="007875BA" w:rsidRDefault="00457752" w:rsidP="007875BA">
      <w:pPr>
        <w:spacing w:after="0" w:line="360" w:lineRule="auto"/>
        <w:rPr>
          <w:lang w:eastAsia="zh-CN"/>
        </w:rPr>
      </w:pPr>
      <w:r>
        <w:rPr>
          <w:color w:val="000000"/>
          <w:lang w:eastAsia="zh-CN"/>
        </w:rPr>
        <w:t xml:space="preserve">18. </w:t>
      </w:r>
      <w:r>
        <w:rPr>
          <w:color w:val="000000"/>
          <w:lang w:eastAsia="zh-CN"/>
        </w:rPr>
        <w:t>答：（</w:t>
      </w:r>
      <w:r>
        <w:rPr>
          <w:color w:val="000000"/>
          <w:lang w:eastAsia="zh-CN"/>
        </w:rPr>
        <w:t>1</w:t>
      </w:r>
      <w:r>
        <w:rPr>
          <w:color w:val="000000"/>
          <w:lang w:eastAsia="zh-CN"/>
        </w:rPr>
        <w:t>）图中用超声波检查金属部件内部是否有气泡、裂痕，是利用了声音能够传递信息；</w:t>
      </w:r>
    </w:p>
    <w:p w:rsidR="007875BA" w:rsidRDefault="00457752" w:rsidP="007875BA">
      <w:pPr>
        <w:spacing w:after="0" w:line="360" w:lineRule="auto"/>
        <w:rPr>
          <w:lang w:eastAsia="zh-CN"/>
        </w:rPr>
      </w:pPr>
      <w:r>
        <w:rPr>
          <w:color w:val="000000"/>
          <w:lang w:eastAsia="zh-CN"/>
        </w:rPr>
        <w:t xml:space="preserve"> </w:t>
      </w:r>
      <w:r>
        <w:rPr>
          <w:color w:val="000000"/>
          <w:lang w:eastAsia="zh-CN"/>
        </w:rPr>
        <w:t>（</w:t>
      </w:r>
      <w:r>
        <w:rPr>
          <w:color w:val="000000"/>
          <w:lang w:eastAsia="zh-CN"/>
        </w:rPr>
        <w:t>2</w:t>
      </w:r>
      <w:r>
        <w:rPr>
          <w:color w:val="000000"/>
          <w:lang w:eastAsia="zh-CN"/>
        </w:rPr>
        <w:t>）图中用超声波清洗碗碟，是利用了声音能够传递能量；</w:t>
      </w:r>
    </w:p>
    <w:p w:rsidR="00FE6058" w:rsidRDefault="00457752" w:rsidP="007875BA">
      <w:pPr>
        <w:spacing w:after="0" w:line="360" w:lineRule="auto"/>
        <w:rPr>
          <w:lang w:eastAsia="zh-CN"/>
        </w:rPr>
      </w:pPr>
      <w:r>
        <w:rPr>
          <w:color w:val="000000"/>
          <w:lang w:eastAsia="zh-CN"/>
        </w:rPr>
        <w:t xml:space="preserve"> </w:t>
      </w:r>
      <w:r>
        <w:rPr>
          <w:color w:val="000000"/>
          <w:lang w:eastAsia="zh-CN"/>
        </w:rPr>
        <w:t>（</w:t>
      </w:r>
      <w:r>
        <w:rPr>
          <w:color w:val="000000"/>
          <w:lang w:eastAsia="zh-CN"/>
        </w:rPr>
        <w:t>3</w:t>
      </w:r>
      <w:r>
        <w:rPr>
          <w:color w:val="000000"/>
          <w:lang w:eastAsia="zh-CN"/>
        </w:rPr>
        <w:t>）图中用</w:t>
      </w:r>
      <w:r>
        <w:rPr>
          <w:color w:val="000000"/>
          <w:lang w:eastAsia="zh-CN"/>
        </w:rPr>
        <w:t>“B</w:t>
      </w:r>
      <w:r>
        <w:rPr>
          <w:color w:val="000000"/>
          <w:lang w:eastAsia="zh-CN"/>
        </w:rPr>
        <w:t>超</w:t>
      </w:r>
      <w:r>
        <w:rPr>
          <w:color w:val="000000"/>
          <w:lang w:eastAsia="zh-CN"/>
        </w:rPr>
        <w:t>”</w:t>
      </w:r>
      <w:r>
        <w:rPr>
          <w:color w:val="000000"/>
          <w:lang w:eastAsia="zh-CN"/>
        </w:rPr>
        <w:t>给病人做常规检查，利用了声音能够传递信息。</w:t>
      </w:r>
      <w:r>
        <w:rPr>
          <w:color w:val="000000"/>
          <w:lang w:eastAsia="zh-CN"/>
        </w:rPr>
        <w:t xml:space="preserve">   </w:t>
      </w:r>
    </w:p>
    <w:p w:rsidR="007875BA" w:rsidRDefault="00457752" w:rsidP="007875BA">
      <w:pPr>
        <w:spacing w:after="0" w:line="360" w:lineRule="auto"/>
        <w:rPr>
          <w:lang w:eastAsia="zh-CN"/>
        </w:rPr>
      </w:pPr>
      <w:r>
        <w:rPr>
          <w:color w:val="000000"/>
          <w:lang w:eastAsia="zh-CN"/>
        </w:rPr>
        <w:t xml:space="preserve">19. </w:t>
      </w:r>
      <w:r>
        <w:rPr>
          <w:color w:val="000000"/>
          <w:lang w:eastAsia="zh-CN"/>
        </w:rPr>
        <w:t>（</w:t>
      </w:r>
      <w:r>
        <w:rPr>
          <w:color w:val="000000"/>
          <w:lang w:eastAsia="zh-CN"/>
        </w:rPr>
        <w:t>1</w:t>
      </w:r>
      <w:r>
        <w:rPr>
          <w:color w:val="000000"/>
          <w:lang w:eastAsia="zh-CN"/>
        </w:rPr>
        <w:t>）反射面材料</w:t>
      </w:r>
    </w:p>
    <w:p w:rsidR="007875BA" w:rsidRDefault="00457752" w:rsidP="007875BA">
      <w:pPr>
        <w:spacing w:after="0" w:line="360" w:lineRule="auto"/>
        <w:rPr>
          <w:lang w:eastAsia="zh-CN"/>
        </w:rPr>
      </w:pPr>
      <w:r>
        <w:rPr>
          <w:color w:val="000000"/>
          <w:lang w:eastAsia="zh-CN"/>
        </w:rPr>
        <w:t>（</w:t>
      </w:r>
      <w:r>
        <w:rPr>
          <w:color w:val="000000"/>
          <w:lang w:eastAsia="zh-CN"/>
        </w:rPr>
        <w:t>2</w:t>
      </w:r>
      <w:r>
        <w:rPr>
          <w:color w:val="000000"/>
          <w:lang w:eastAsia="zh-CN"/>
        </w:rPr>
        <w:t>）有关；在其它条件相同时，表面松软的物体反射声音性能较差</w:t>
      </w:r>
    </w:p>
    <w:p w:rsidR="007875BA" w:rsidRDefault="00457752" w:rsidP="007875BA">
      <w:pPr>
        <w:spacing w:after="0" w:line="360" w:lineRule="auto"/>
        <w:rPr>
          <w:lang w:eastAsia="zh-CN"/>
        </w:rPr>
      </w:pPr>
      <w:r>
        <w:rPr>
          <w:color w:val="000000"/>
          <w:lang w:eastAsia="zh-CN"/>
        </w:rPr>
        <w:t>（</w:t>
      </w:r>
      <w:r>
        <w:rPr>
          <w:color w:val="000000"/>
          <w:lang w:eastAsia="zh-CN"/>
        </w:rPr>
        <w:t>3</w:t>
      </w:r>
      <w:r>
        <w:rPr>
          <w:color w:val="000000"/>
          <w:lang w:eastAsia="zh-CN"/>
        </w:rPr>
        <w:t>）用灵敏仪器代替人耳测量反射声音的大小</w:t>
      </w:r>
    </w:p>
    <w:p w:rsidR="00FE6058" w:rsidRDefault="00457752" w:rsidP="007875BA">
      <w:pPr>
        <w:spacing w:after="0" w:line="360" w:lineRule="auto"/>
        <w:rPr>
          <w:lang w:eastAsia="zh-CN"/>
        </w:rPr>
      </w:pPr>
      <w:r>
        <w:rPr>
          <w:color w:val="000000"/>
          <w:lang w:eastAsia="zh-CN"/>
        </w:rPr>
        <w:t>（</w:t>
      </w:r>
      <w:r>
        <w:rPr>
          <w:color w:val="000000"/>
          <w:lang w:eastAsia="zh-CN"/>
        </w:rPr>
        <w:t>4</w:t>
      </w:r>
      <w:r>
        <w:rPr>
          <w:color w:val="000000"/>
          <w:lang w:eastAsia="zh-CN"/>
        </w:rPr>
        <w:t>）大理石</w:t>
      </w:r>
      <w:r>
        <w:rPr>
          <w:color w:val="000000"/>
          <w:lang w:eastAsia="zh-CN"/>
        </w:rPr>
        <w:t xml:space="preserve">   </w:t>
      </w:r>
    </w:p>
    <w:p w:rsidR="007875BA" w:rsidRDefault="00457752" w:rsidP="007875BA">
      <w:pPr>
        <w:spacing w:after="0" w:line="360" w:lineRule="auto"/>
        <w:rPr>
          <w:lang w:eastAsia="zh-CN"/>
        </w:rPr>
      </w:pPr>
      <w:r>
        <w:rPr>
          <w:color w:val="000000"/>
          <w:lang w:eastAsia="zh-CN"/>
        </w:rPr>
        <w:t xml:space="preserve">20. </w:t>
      </w:r>
      <w:r>
        <w:rPr>
          <w:color w:val="000000"/>
          <w:lang w:eastAsia="zh-CN"/>
        </w:rPr>
        <w:t>（</w:t>
      </w:r>
      <w:r>
        <w:rPr>
          <w:color w:val="000000"/>
          <w:lang w:eastAsia="zh-CN"/>
        </w:rPr>
        <w:t>1</w:t>
      </w:r>
      <w:r>
        <w:rPr>
          <w:color w:val="000000"/>
          <w:lang w:eastAsia="zh-CN"/>
        </w:rPr>
        <w:t>）会；空气；能量</w:t>
      </w:r>
    </w:p>
    <w:p w:rsidR="00FE6058" w:rsidRDefault="00457752" w:rsidP="007875BA">
      <w:pPr>
        <w:spacing w:after="0" w:line="360" w:lineRule="auto"/>
        <w:rPr>
          <w:lang w:eastAsia="zh-CN"/>
        </w:rPr>
      </w:pPr>
      <w:r>
        <w:rPr>
          <w:color w:val="000000"/>
          <w:lang w:eastAsia="zh-CN"/>
        </w:rPr>
        <w:t>（</w:t>
      </w:r>
      <w:r>
        <w:rPr>
          <w:color w:val="000000"/>
          <w:lang w:eastAsia="zh-CN"/>
        </w:rPr>
        <w:t>2</w:t>
      </w:r>
      <w:r>
        <w:rPr>
          <w:color w:val="000000"/>
          <w:lang w:eastAsia="zh-CN"/>
        </w:rPr>
        <w:t>）不会；介质</w:t>
      </w:r>
      <w:r>
        <w:rPr>
          <w:color w:val="000000"/>
          <w:lang w:eastAsia="zh-CN"/>
        </w:rPr>
        <w:t xml:space="preserve">   </w:t>
      </w:r>
    </w:p>
    <w:p w:rsidR="007875BA" w:rsidRDefault="00457752" w:rsidP="007875BA">
      <w:pPr>
        <w:spacing w:after="0" w:line="360" w:lineRule="auto"/>
      </w:pPr>
      <w:r>
        <w:rPr>
          <w:color w:val="000000"/>
        </w:rPr>
        <w:t xml:space="preserve">21. </w:t>
      </w:r>
      <w:r>
        <w:rPr>
          <w:color w:val="000000"/>
        </w:rPr>
        <w:t>（</w:t>
      </w:r>
      <w:r>
        <w:rPr>
          <w:color w:val="000000"/>
        </w:rPr>
        <w:t>1</w:t>
      </w:r>
      <w:r>
        <w:rPr>
          <w:color w:val="000000"/>
        </w:rPr>
        <w:t>）</w:t>
      </w:r>
      <w:r>
        <w:rPr>
          <w:color w:val="000000"/>
        </w:rPr>
        <w:t>7.20</w:t>
      </w:r>
    </w:p>
    <w:p w:rsidR="007875BA" w:rsidRDefault="00457752" w:rsidP="007875BA">
      <w:pPr>
        <w:spacing w:after="0" w:line="360" w:lineRule="auto"/>
      </w:pPr>
      <w:r>
        <w:rPr>
          <w:color w:val="000000"/>
        </w:rPr>
        <w:t>（</w:t>
      </w:r>
      <w:r>
        <w:rPr>
          <w:color w:val="000000"/>
        </w:rPr>
        <w:t>2</w:t>
      </w:r>
      <w:r>
        <w:rPr>
          <w:color w:val="000000"/>
        </w:rPr>
        <w:t>）能量</w:t>
      </w:r>
    </w:p>
    <w:p w:rsidR="007875BA" w:rsidRDefault="00457752" w:rsidP="007875BA">
      <w:pPr>
        <w:spacing w:after="0" w:line="360" w:lineRule="auto"/>
      </w:pPr>
      <w:r>
        <w:rPr>
          <w:color w:val="000000"/>
        </w:rPr>
        <w:t>（</w:t>
      </w:r>
      <w:r>
        <w:rPr>
          <w:color w:val="000000"/>
        </w:rPr>
        <w:t>3</w:t>
      </w:r>
      <w:r>
        <w:rPr>
          <w:color w:val="000000"/>
        </w:rPr>
        <w:t>）右；小</w:t>
      </w:r>
    </w:p>
    <w:p w:rsidR="00FE6058" w:rsidRDefault="00457752" w:rsidP="007875BA">
      <w:pPr>
        <w:spacing w:after="0" w:line="360" w:lineRule="auto"/>
        <w:rPr>
          <w:lang w:eastAsia="zh-CN"/>
        </w:rPr>
      </w:pPr>
      <w:r>
        <w:rPr>
          <w:color w:val="000000"/>
          <w:lang w:eastAsia="zh-CN"/>
        </w:rPr>
        <w:t>（</w:t>
      </w:r>
      <w:r>
        <w:rPr>
          <w:color w:val="000000"/>
          <w:lang w:eastAsia="zh-CN"/>
        </w:rPr>
        <w:t>4</w:t>
      </w:r>
      <w:r>
        <w:rPr>
          <w:color w:val="000000"/>
          <w:lang w:eastAsia="zh-CN"/>
        </w:rPr>
        <w:t>）</w:t>
      </w:r>
      <w:r>
        <w:rPr>
          <w:color w:val="000000"/>
          <w:lang w:eastAsia="zh-CN"/>
        </w:rPr>
        <w:t xml:space="preserve">C   </w:t>
      </w:r>
    </w:p>
    <w:sectPr w:rsidR="00FE6058" w:rsidSect="00C40D16">
      <w:headerReference w:type="even" r:id="rId22"/>
      <w:headerReference w:type="first" r:id="rId23"/>
      <w:pgSz w:w="11907" w:h="16839"/>
      <w:pgMar w:top="1134" w:right="425" w:bottom="1134" w:left="284" w:header="397" w:footer="340" w:gutter="0"/>
      <w:pgNumType w:chapStyle="1"/>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7752" w:rsidRDefault="00457752" w:rsidP="00B020D6">
      <w:pPr>
        <w:spacing w:after="0" w:line="240" w:lineRule="auto"/>
      </w:pPr>
      <w:r>
        <w:separator/>
      </w:r>
    </w:p>
  </w:endnote>
  <w:endnote w:type="continuationSeparator" w:id="0">
    <w:p w:rsidR="00457752" w:rsidRDefault="00457752" w:rsidP="00B020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7752" w:rsidRDefault="00457752" w:rsidP="00B020D6">
      <w:pPr>
        <w:spacing w:after="0" w:line="240" w:lineRule="auto"/>
      </w:pPr>
      <w:r>
        <w:separator/>
      </w:r>
    </w:p>
  </w:footnote>
  <w:footnote w:type="continuationSeparator" w:id="0">
    <w:p w:rsidR="00457752" w:rsidRDefault="00457752" w:rsidP="00B020D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6058" w:rsidRDefault="00B020D6">
    <w:pPr>
      <w:pStyle w:val="a5"/>
      <w:pBdr>
        <w:bottom w:val="none" w:sz="0" w:space="0" w:color="auto"/>
      </w:pBdr>
    </w:pPr>
    <w:r>
      <w:pict>
        <v:rect id="Rectangle 7" o:spid="_x0000_s2049" style="position:absolute;left:0;text-align:left;margin-left:1056.4pt;margin-top:-43pt;width:42.15pt;height:57pt;z-index:1" o:preferrelative="t" fillcolor="gray"/>
      </w:pict>
    </w:r>
    <w:r>
      <w:pict>
        <v:shapetype id="_x0000_t202" coordsize="21600,21600" o:spt="202" path="m,l,21600r21600,l21600,xe">
          <v:stroke joinstyle="miter"/>
          <v:path gradientshapeok="t" o:connecttype="rect"/>
        </v:shapetype>
        <v:shape id="Quad Arrow 1" o:spid="_x0000_s2050" type="#_x0000_t202" style="position:absolute;left:0;text-align:left;margin-left:1098.55pt;margin-top:-43pt;width:31.6pt;height:843pt;z-index:3;v-text-anchor:middle" o:preferrelative="t">
          <v:textbox style="layout-flow:vertical;mso-layout-flow-alt:bottom-to-top">
            <w:txbxContent>
              <w:p w:rsidR="00FE6058" w:rsidRDefault="00457752">
                <w:pPr>
                  <w:spacing w:after="0" w:line="240" w:lineRule="auto"/>
                  <w:jc w:val="distribute"/>
                  <w:rPr>
                    <w:lang w:eastAsia="zh-CN"/>
                  </w:rPr>
                </w:pPr>
                <w:r>
                  <w:rPr>
                    <w:rFonts w:hint="eastAsia"/>
                    <w:lang w:eastAsia="zh-CN"/>
                  </w:rPr>
                  <w:t>…………○…………外…………○…………装…………○…………订…………○…………线…………○…………</w:t>
                </w:r>
              </w:p>
            </w:txbxContent>
          </v:textbox>
        </v:shape>
      </w:pict>
    </w:r>
    <w:r>
      <w:pict>
        <v:shape id="Quad Arrow 3" o:spid="_x0000_s2051" type="#_x0000_t202" style="position:absolute;left:0;text-align:left;margin-left:1056.4pt;margin-top:-43pt;width:42.15pt;height:843pt;z-index:4;v-text-anchor:middle" o:preferrelative="t" fillcolor="#d8d8d8">
          <v:textbox style="layout-flow:vertical;mso-layout-flow-alt:bottom-to-top">
            <w:txbxContent>
              <w:p w:rsidR="00FE6058" w:rsidRDefault="00457752" w:rsidP="00C40D16">
                <w:pPr>
                  <w:spacing w:beforeLines="100" w:afterLines="100" w:line="240" w:lineRule="auto"/>
                  <w:jc w:val="center"/>
                  <w:rPr>
                    <w:lang w:eastAsia="zh-CN"/>
                  </w:rPr>
                </w:pPr>
                <w:r>
                  <w:rPr>
                    <w:rFonts w:hint="eastAsia"/>
                    <w:lang w:eastAsia="zh-CN"/>
                  </w:rPr>
                  <w:t>※※请※※不※※要※※在※※装※※订※※线※※内※※答※※题※※</w:t>
                </w:r>
              </w:p>
            </w:txbxContent>
          </v:textbox>
        </v:shape>
      </w:pict>
    </w:r>
    <w:r>
      <w:pict>
        <v:shape id="Quad Arrow 5" o:spid="_x0000_s2052" type="#_x0000_t202" style="position:absolute;left:0;text-align:left;margin-left:1025.45pt;margin-top:-43pt;width:30.95pt;height:843pt;z-index:5;v-text-anchor:middle" o:preferrelative="t">
          <v:textbox style="layout-flow:vertical;mso-layout-flow-alt:bottom-to-top">
            <w:txbxContent>
              <w:p w:rsidR="00FE6058" w:rsidRDefault="00457752">
                <w:pPr>
                  <w:spacing w:after="0" w:line="240" w:lineRule="auto"/>
                  <w:jc w:val="distribute"/>
                  <w:rPr>
                    <w:lang w:eastAsia="zh-CN"/>
                  </w:rPr>
                </w:pPr>
                <w:r>
                  <w:rPr>
                    <w:rFonts w:hint="eastAsia"/>
                    <w:lang w:eastAsia="zh-CN"/>
                  </w:rPr>
                  <w:t>…………○…………内…………○…………装…………○…………订…………○…………线…………○…………</w:t>
                </w:r>
              </w:p>
            </w:txbxContent>
          </v:textbox>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20D6" w:rsidRDefault="00B020D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margin-left:10pt;margin-top:1000pt;width:26pt;height:19pt;z-index:2;mso-position-horizontal-relative:page;mso-position-vertical-relative:page">
          <v:imagedata r:id="rId1" o:title=""/>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47E03"/>
    <w:multiLevelType w:val="hybridMultilevel"/>
    <w:tmpl w:val="00BA59EA"/>
    <w:lvl w:ilvl="0" w:tplc="60BEEC50">
      <w:start w:val="1"/>
      <w:numFmt w:val="bullet"/>
      <w:lvlText w:val=""/>
      <w:lvlJc w:val="left"/>
      <w:pPr>
        <w:ind w:left="720" w:hanging="360"/>
      </w:pPr>
      <w:rPr>
        <w:rFonts w:ascii="Symbol" w:hAnsi="Symbol" w:hint="default"/>
      </w:rPr>
    </w:lvl>
    <w:lvl w:ilvl="1" w:tplc="3AE0253C" w:tentative="1">
      <w:start w:val="1"/>
      <w:numFmt w:val="bullet"/>
      <w:lvlText w:val="o"/>
      <w:lvlJc w:val="left"/>
      <w:pPr>
        <w:ind w:left="1440" w:hanging="360"/>
      </w:pPr>
      <w:rPr>
        <w:rFonts w:ascii="Courier New" w:hAnsi="Courier New" w:cs="Courier New" w:hint="default"/>
      </w:rPr>
    </w:lvl>
    <w:lvl w:ilvl="2" w:tplc="D7C2AFB0" w:tentative="1">
      <w:start w:val="1"/>
      <w:numFmt w:val="bullet"/>
      <w:lvlText w:val=""/>
      <w:lvlJc w:val="left"/>
      <w:pPr>
        <w:ind w:left="2160" w:hanging="360"/>
      </w:pPr>
      <w:rPr>
        <w:rFonts w:ascii="Wingdings" w:hAnsi="Wingdings" w:hint="default"/>
      </w:rPr>
    </w:lvl>
    <w:lvl w:ilvl="3" w:tplc="661E03A8" w:tentative="1">
      <w:start w:val="1"/>
      <w:numFmt w:val="bullet"/>
      <w:lvlText w:val=""/>
      <w:lvlJc w:val="left"/>
      <w:pPr>
        <w:ind w:left="2880" w:hanging="360"/>
      </w:pPr>
      <w:rPr>
        <w:rFonts w:ascii="Symbol" w:hAnsi="Symbol" w:hint="default"/>
      </w:rPr>
    </w:lvl>
    <w:lvl w:ilvl="4" w:tplc="800A5D74" w:tentative="1">
      <w:start w:val="1"/>
      <w:numFmt w:val="bullet"/>
      <w:lvlText w:val="o"/>
      <w:lvlJc w:val="left"/>
      <w:pPr>
        <w:ind w:left="3600" w:hanging="360"/>
      </w:pPr>
      <w:rPr>
        <w:rFonts w:ascii="Courier New" w:hAnsi="Courier New" w:cs="Courier New" w:hint="default"/>
      </w:rPr>
    </w:lvl>
    <w:lvl w:ilvl="5" w:tplc="7D62AD66" w:tentative="1">
      <w:start w:val="1"/>
      <w:numFmt w:val="bullet"/>
      <w:lvlText w:val=""/>
      <w:lvlJc w:val="left"/>
      <w:pPr>
        <w:ind w:left="4320" w:hanging="360"/>
      </w:pPr>
      <w:rPr>
        <w:rFonts w:ascii="Wingdings" w:hAnsi="Wingdings" w:hint="default"/>
      </w:rPr>
    </w:lvl>
    <w:lvl w:ilvl="6" w:tplc="BD9A694E" w:tentative="1">
      <w:start w:val="1"/>
      <w:numFmt w:val="bullet"/>
      <w:lvlText w:val=""/>
      <w:lvlJc w:val="left"/>
      <w:pPr>
        <w:ind w:left="5040" w:hanging="360"/>
      </w:pPr>
      <w:rPr>
        <w:rFonts w:ascii="Symbol" w:hAnsi="Symbol" w:hint="default"/>
      </w:rPr>
    </w:lvl>
    <w:lvl w:ilvl="7" w:tplc="33F83882" w:tentative="1">
      <w:start w:val="1"/>
      <w:numFmt w:val="bullet"/>
      <w:lvlText w:val="o"/>
      <w:lvlJc w:val="left"/>
      <w:pPr>
        <w:ind w:left="5760" w:hanging="360"/>
      </w:pPr>
      <w:rPr>
        <w:rFonts w:ascii="Courier New" w:hAnsi="Courier New" w:cs="Courier New" w:hint="default"/>
      </w:rPr>
    </w:lvl>
    <w:lvl w:ilvl="8" w:tplc="3EA4898A" w:tentative="1">
      <w:start w:val="1"/>
      <w:numFmt w:val="bullet"/>
      <w:lvlText w:val=""/>
      <w:lvlJc w:val="left"/>
      <w:pPr>
        <w:ind w:left="6480" w:hanging="360"/>
      </w:pPr>
      <w:rPr>
        <w:rFonts w:ascii="Wingdings" w:hAnsi="Wingdings" w:hint="default"/>
      </w:rPr>
    </w:lvl>
  </w:abstractNum>
  <w:abstractNum w:abstractNumId="1">
    <w:nsid w:val="1E3168A9"/>
    <w:multiLevelType w:val="hybridMultilevel"/>
    <w:tmpl w:val="E8547334"/>
    <w:lvl w:ilvl="0" w:tplc="C90C8F86">
      <w:start w:val="1"/>
      <w:numFmt w:val="decimal"/>
      <w:lvlText w:val="%1."/>
      <w:lvlJc w:val="left"/>
      <w:pPr>
        <w:ind w:left="720" w:hanging="360"/>
      </w:pPr>
    </w:lvl>
    <w:lvl w:ilvl="1" w:tplc="792C16E2" w:tentative="1">
      <w:start w:val="1"/>
      <w:numFmt w:val="lowerLetter"/>
      <w:lvlText w:val="%2."/>
      <w:lvlJc w:val="left"/>
      <w:pPr>
        <w:ind w:left="1440" w:hanging="360"/>
      </w:pPr>
    </w:lvl>
    <w:lvl w:ilvl="2" w:tplc="658AF23C" w:tentative="1">
      <w:start w:val="1"/>
      <w:numFmt w:val="lowerRoman"/>
      <w:lvlText w:val="%3."/>
      <w:lvlJc w:val="right"/>
      <w:pPr>
        <w:ind w:left="2160" w:hanging="180"/>
      </w:pPr>
    </w:lvl>
    <w:lvl w:ilvl="3" w:tplc="8D6AA674" w:tentative="1">
      <w:start w:val="1"/>
      <w:numFmt w:val="decimal"/>
      <w:lvlText w:val="%4."/>
      <w:lvlJc w:val="left"/>
      <w:pPr>
        <w:ind w:left="2880" w:hanging="360"/>
      </w:pPr>
    </w:lvl>
    <w:lvl w:ilvl="4" w:tplc="1DA25716" w:tentative="1">
      <w:start w:val="1"/>
      <w:numFmt w:val="lowerLetter"/>
      <w:lvlText w:val="%5."/>
      <w:lvlJc w:val="left"/>
      <w:pPr>
        <w:ind w:left="3600" w:hanging="360"/>
      </w:pPr>
    </w:lvl>
    <w:lvl w:ilvl="5" w:tplc="71EE39BE" w:tentative="1">
      <w:start w:val="1"/>
      <w:numFmt w:val="lowerRoman"/>
      <w:lvlText w:val="%6."/>
      <w:lvlJc w:val="right"/>
      <w:pPr>
        <w:ind w:left="4320" w:hanging="180"/>
      </w:pPr>
    </w:lvl>
    <w:lvl w:ilvl="6" w:tplc="99221C3A" w:tentative="1">
      <w:start w:val="1"/>
      <w:numFmt w:val="decimal"/>
      <w:lvlText w:val="%7."/>
      <w:lvlJc w:val="left"/>
      <w:pPr>
        <w:ind w:left="5040" w:hanging="360"/>
      </w:pPr>
    </w:lvl>
    <w:lvl w:ilvl="7" w:tplc="3FDA14D4" w:tentative="1">
      <w:start w:val="1"/>
      <w:numFmt w:val="lowerLetter"/>
      <w:lvlText w:val="%8."/>
      <w:lvlJc w:val="left"/>
      <w:pPr>
        <w:ind w:left="5760" w:hanging="360"/>
      </w:pPr>
    </w:lvl>
    <w:lvl w:ilvl="8" w:tplc="758271F6" w:tentative="1">
      <w:start w:val="1"/>
      <w:numFmt w:val="lowerRoman"/>
      <w:lvlText w:val="%9."/>
      <w:lvlJc w:val="right"/>
      <w:pPr>
        <w:ind w:left="6480" w:hanging="180"/>
      </w:pPr>
    </w:lvl>
  </w:abstractNum>
  <w:abstractNum w:abstractNumId="2">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516B4C7F"/>
    <w:multiLevelType w:val="hybridMultilevel"/>
    <w:tmpl w:val="D562937E"/>
    <w:lvl w:ilvl="0" w:tplc="2B4C83BA">
      <w:start w:val="1"/>
      <w:numFmt w:val="bullet"/>
      <w:lvlText w:val=""/>
      <w:lvlJc w:val="left"/>
      <w:pPr>
        <w:ind w:left="720" w:hanging="360"/>
      </w:pPr>
      <w:rPr>
        <w:rFonts w:ascii="Symbol" w:hAnsi="Symbol" w:hint="default"/>
      </w:rPr>
    </w:lvl>
    <w:lvl w:ilvl="1" w:tplc="E28A5F96" w:tentative="1">
      <w:start w:val="1"/>
      <w:numFmt w:val="bullet"/>
      <w:lvlText w:val="o"/>
      <w:lvlJc w:val="left"/>
      <w:pPr>
        <w:ind w:left="1440" w:hanging="360"/>
      </w:pPr>
      <w:rPr>
        <w:rFonts w:ascii="Courier New" w:hAnsi="Courier New" w:cs="Courier New" w:hint="default"/>
      </w:rPr>
    </w:lvl>
    <w:lvl w:ilvl="2" w:tplc="68281D7E" w:tentative="1">
      <w:start w:val="1"/>
      <w:numFmt w:val="bullet"/>
      <w:lvlText w:val=""/>
      <w:lvlJc w:val="left"/>
      <w:pPr>
        <w:ind w:left="2160" w:hanging="360"/>
      </w:pPr>
      <w:rPr>
        <w:rFonts w:ascii="Wingdings" w:hAnsi="Wingdings" w:hint="default"/>
      </w:rPr>
    </w:lvl>
    <w:lvl w:ilvl="3" w:tplc="E4288A20" w:tentative="1">
      <w:start w:val="1"/>
      <w:numFmt w:val="bullet"/>
      <w:lvlText w:val=""/>
      <w:lvlJc w:val="left"/>
      <w:pPr>
        <w:ind w:left="2880" w:hanging="360"/>
      </w:pPr>
      <w:rPr>
        <w:rFonts w:ascii="Symbol" w:hAnsi="Symbol" w:hint="default"/>
      </w:rPr>
    </w:lvl>
    <w:lvl w:ilvl="4" w:tplc="57C0DF5A" w:tentative="1">
      <w:start w:val="1"/>
      <w:numFmt w:val="bullet"/>
      <w:lvlText w:val="o"/>
      <w:lvlJc w:val="left"/>
      <w:pPr>
        <w:ind w:left="3600" w:hanging="360"/>
      </w:pPr>
      <w:rPr>
        <w:rFonts w:ascii="Courier New" w:hAnsi="Courier New" w:cs="Courier New" w:hint="default"/>
      </w:rPr>
    </w:lvl>
    <w:lvl w:ilvl="5" w:tplc="2EF0F878" w:tentative="1">
      <w:start w:val="1"/>
      <w:numFmt w:val="bullet"/>
      <w:lvlText w:val=""/>
      <w:lvlJc w:val="left"/>
      <w:pPr>
        <w:ind w:left="4320" w:hanging="360"/>
      </w:pPr>
      <w:rPr>
        <w:rFonts w:ascii="Wingdings" w:hAnsi="Wingdings" w:hint="default"/>
      </w:rPr>
    </w:lvl>
    <w:lvl w:ilvl="6" w:tplc="C4B010D4" w:tentative="1">
      <w:start w:val="1"/>
      <w:numFmt w:val="bullet"/>
      <w:lvlText w:val=""/>
      <w:lvlJc w:val="left"/>
      <w:pPr>
        <w:ind w:left="5040" w:hanging="360"/>
      </w:pPr>
      <w:rPr>
        <w:rFonts w:ascii="Symbol" w:hAnsi="Symbol" w:hint="default"/>
      </w:rPr>
    </w:lvl>
    <w:lvl w:ilvl="7" w:tplc="F564A03A" w:tentative="1">
      <w:start w:val="1"/>
      <w:numFmt w:val="bullet"/>
      <w:lvlText w:val="o"/>
      <w:lvlJc w:val="left"/>
      <w:pPr>
        <w:ind w:left="5760" w:hanging="360"/>
      </w:pPr>
      <w:rPr>
        <w:rFonts w:ascii="Courier New" w:hAnsi="Courier New" w:cs="Courier New" w:hint="default"/>
      </w:rPr>
    </w:lvl>
    <w:lvl w:ilvl="8" w:tplc="74DA39DA" w:tentative="1">
      <w:start w:val="1"/>
      <w:numFmt w:val="bullet"/>
      <w:lvlText w:val=""/>
      <w:lvlJc w:val="left"/>
      <w:pPr>
        <w:ind w:left="6480" w:hanging="360"/>
      </w:pPr>
      <w:rPr>
        <w:rFonts w:ascii="Wingdings" w:hAnsi="Wingdings" w:hint="default"/>
      </w:rPr>
    </w:lvl>
  </w:abstractNum>
  <w:abstractNum w:abstractNumId="6">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6792213"/>
    <w:multiLevelType w:val="hybridMultilevel"/>
    <w:tmpl w:val="C502613C"/>
    <w:lvl w:ilvl="0" w:tplc="6448AFD6">
      <w:start w:val="1"/>
      <w:numFmt w:val="decimal"/>
      <w:lvlText w:val="%1."/>
      <w:lvlJc w:val="left"/>
      <w:pPr>
        <w:ind w:left="720" w:hanging="360"/>
      </w:pPr>
    </w:lvl>
    <w:lvl w:ilvl="1" w:tplc="257ED118" w:tentative="1">
      <w:start w:val="1"/>
      <w:numFmt w:val="lowerLetter"/>
      <w:lvlText w:val="%2."/>
      <w:lvlJc w:val="left"/>
      <w:pPr>
        <w:ind w:left="1440" w:hanging="360"/>
      </w:pPr>
    </w:lvl>
    <w:lvl w:ilvl="2" w:tplc="239C9E80" w:tentative="1">
      <w:start w:val="1"/>
      <w:numFmt w:val="lowerRoman"/>
      <w:lvlText w:val="%3."/>
      <w:lvlJc w:val="right"/>
      <w:pPr>
        <w:ind w:left="2160" w:hanging="180"/>
      </w:pPr>
    </w:lvl>
    <w:lvl w:ilvl="3" w:tplc="1368F730" w:tentative="1">
      <w:start w:val="1"/>
      <w:numFmt w:val="decimal"/>
      <w:lvlText w:val="%4."/>
      <w:lvlJc w:val="left"/>
      <w:pPr>
        <w:ind w:left="2880" w:hanging="360"/>
      </w:pPr>
    </w:lvl>
    <w:lvl w:ilvl="4" w:tplc="846A78B2" w:tentative="1">
      <w:start w:val="1"/>
      <w:numFmt w:val="lowerLetter"/>
      <w:lvlText w:val="%5."/>
      <w:lvlJc w:val="left"/>
      <w:pPr>
        <w:ind w:left="3600" w:hanging="360"/>
      </w:pPr>
    </w:lvl>
    <w:lvl w:ilvl="5" w:tplc="E71CA250" w:tentative="1">
      <w:start w:val="1"/>
      <w:numFmt w:val="lowerRoman"/>
      <w:lvlText w:val="%6."/>
      <w:lvlJc w:val="right"/>
      <w:pPr>
        <w:ind w:left="4320" w:hanging="180"/>
      </w:pPr>
    </w:lvl>
    <w:lvl w:ilvl="6" w:tplc="753E5818" w:tentative="1">
      <w:start w:val="1"/>
      <w:numFmt w:val="decimal"/>
      <w:lvlText w:val="%7."/>
      <w:lvlJc w:val="left"/>
      <w:pPr>
        <w:ind w:left="5040" w:hanging="360"/>
      </w:pPr>
    </w:lvl>
    <w:lvl w:ilvl="7" w:tplc="237E2242" w:tentative="1">
      <w:start w:val="1"/>
      <w:numFmt w:val="lowerLetter"/>
      <w:lvlText w:val="%8."/>
      <w:lvlJc w:val="left"/>
      <w:pPr>
        <w:ind w:left="5760" w:hanging="360"/>
      </w:pPr>
    </w:lvl>
    <w:lvl w:ilvl="8" w:tplc="BF4E95F6" w:tentative="1">
      <w:start w:val="1"/>
      <w:numFmt w:val="lowerRoman"/>
      <w:lvlText w:val="%9."/>
      <w:lvlJc w:val="right"/>
      <w:pPr>
        <w:ind w:left="6480" w:hanging="180"/>
      </w:pPr>
    </w:lvl>
  </w:abstractNum>
  <w:abstractNum w:abstractNumId="8">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7"/>
  </w:num>
  <w:num w:numId="3">
    <w:abstractNumId w:val="8"/>
  </w:num>
  <w:num w:numId="4">
    <w:abstractNumId w:val="6"/>
  </w:num>
  <w:num w:numId="5">
    <w:abstractNumId w:val="3"/>
  </w:num>
  <w:num w:numId="6">
    <w:abstractNumId w:val="2"/>
  </w:num>
  <w:num w:numId="7">
    <w:abstractNumId w:val="4"/>
  </w:num>
  <w:num w:numId="8">
    <w:abstractNumId w:val="0"/>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81CD1"/>
    <w:rsid w:val="00035A1A"/>
    <w:rsid w:val="00081CD1"/>
    <w:rsid w:val="00105B32"/>
    <w:rsid w:val="0016193D"/>
    <w:rsid w:val="00170002"/>
    <w:rsid w:val="0019595E"/>
    <w:rsid w:val="00243F78"/>
    <w:rsid w:val="00244DEA"/>
    <w:rsid w:val="002A22FB"/>
    <w:rsid w:val="002B1B52"/>
    <w:rsid w:val="002B79A1"/>
    <w:rsid w:val="002C5454"/>
    <w:rsid w:val="002F406B"/>
    <w:rsid w:val="00327C9B"/>
    <w:rsid w:val="003C7056"/>
    <w:rsid w:val="00457752"/>
    <w:rsid w:val="004621D6"/>
    <w:rsid w:val="004A7EC2"/>
    <w:rsid w:val="004B0B79"/>
    <w:rsid w:val="00500D5A"/>
    <w:rsid w:val="0052166A"/>
    <w:rsid w:val="00570E98"/>
    <w:rsid w:val="005868E9"/>
    <w:rsid w:val="006B7A92"/>
    <w:rsid w:val="006D054F"/>
    <w:rsid w:val="00704A25"/>
    <w:rsid w:val="00751BBD"/>
    <w:rsid w:val="00777D0A"/>
    <w:rsid w:val="007875BA"/>
    <w:rsid w:val="007A43E3"/>
    <w:rsid w:val="0081069C"/>
    <w:rsid w:val="008222E8"/>
    <w:rsid w:val="00827CAC"/>
    <w:rsid w:val="008512EA"/>
    <w:rsid w:val="008860DB"/>
    <w:rsid w:val="008977BC"/>
    <w:rsid w:val="008B39AF"/>
    <w:rsid w:val="008E0712"/>
    <w:rsid w:val="00902F56"/>
    <w:rsid w:val="00903B0A"/>
    <w:rsid w:val="009413CA"/>
    <w:rsid w:val="0099608E"/>
    <w:rsid w:val="009A1E5B"/>
    <w:rsid w:val="009B1FC3"/>
    <w:rsid w:val="00A00BCA"/>
    <w:rsid w:val="00A35226"/>
    <w:rsid w:val="00A45102"/>
    <w:rsid w:val="00A747B5"/>
    <w:rsid w:val="00A8793C"/>
    <w:rsid w:val="00A93CE9"/>
    <w:rsid w:val="00AA525A"/>
    <w:rsid w:val="00AD40B2"/>
    <w:rsid w:val="00AE4496"/>
    <w:rsid w:val="00AF3E37"/>
    <w:rsid w:val="00B020D6"/>
    <w:rsid w:val="00B255F7"/>
    <w:rsid w:val="00B63FEF"/>
    <w:rsid w:val="00B71ACD"/>
    <w:rsid w:val="00C00B1C"/>
    <w:rsid w:val="00C205D4"/>
    <w:rsid w:val="00C26A2D"/>
    <w:rsid w:val="00C40D16"/>
    <w:rsid w:val="00C84C25"/>
    <w:rsid w:val="00D035E3"/>
    <w:rsid w:val="00D2160C"/>
    <w:rsid w:val="00D36692"/>
    <w:rsid w:val="00D51F5D"/>
    <w:rsid w:val="00D67A68"/>
    <w:rsid w:val="00DA5268"/>
    <w:rsid w:val="00DC3A35"/>
    <w:rsid w:val="00DD58AD"/>
    <w:rsid w:val="00E200C6"/>
    <w:rsid w:val="00E629F3"/>
    <w:rsid w:val="00E7434B"/>
    <w:rsid w:val="00E74CE9"/>
    <w:rsid w:val="00E84440"/>
    <w:rsid w:val="00EA7F9A"/>
    <w:rsid w:val="00ED4BBB"/>
    <w:rsid w:val="00EE6DE3"/>
    <w:rsid w:val="00EE7645"/>
    <w:rsid w:val="00F47B26"/>
    <w:rsid w:val="00F86A70"/>
    <w:rsid w:val="00F926C7"/>
    <w:rsid w:val="00FC2F6C"/>
    <w:rsid w:val="00FE6058"/>
    <w:rsid w:val="12A56D78"/>
    <w:rsid w:val="19304636"/>
    <w:rsid w:val="223C1B9E"/>
    <w:rsid w:val="2A2C37B0"/>
    <w:rsid w:val="30845948"/>
    <w:rsid w:val="36016353"/>
    <w:rsid w:val="3A7F5F3E"/>
    <w:rsid w:val="3AFD626E"/>
    <w:rsid w:val="4BF531BC"/>
    <w:rsid w:val="51C86D51"/>
    <w:rsid w:val="5313089A"/>
    <w:rsid w:val="7F80437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uiPriority="99"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qFormat="1"/>
    <w:lsdException w:name="No List" w:uiPriority="99"/>
    <w:lsdException w:name="Outline List 1" w:uiPriority="99"/>
    <w:lsdException w:name="Outline List 2" w:uiPriority="99"/>
    <w:lsdException w:name="Outline List 3" w:uiPriority="99"/>
    <w:lsdException w:name="Balloon Text" w:semiHidden="0" w:uiPriority="99" w:qFormat="1"/>
    <w:lsdException w:name="Table Grid" w:semiHidden="0" w:uiPriority="59"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0D6"/>
    <w:pPr>
      <w:spacing w:after="120" w:line="288" w:lineRule="auto"/>
      <w:textAlignment w:val="center"/>
    </w:pPr>
    <w:rPr>
      <w:rFonts w:ascii="Calibri" w:hAnsi="Calibri"/>
      <w:sz w:val="21"/>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sid w:val="00B020D6"/>
    <w:rPr>
      <w:rFonts w:ascii="Times New Roman" w:hAnsi="Times New Roman"/>
      <w:sz w:val="18"/>
      <w:szCs w:val="18"/>
      <w:lang/>
    </w:rPr>
  </w:style>
  <w:style w:type="paragraph" w:styleId="a4">
    <w:name w:val="footer"/>
    <w:basedOn w:val="a"/>
    <w:link w:val="Char0"/>
    <w:uiPriority w:val="99"/>
    <w:unhideWhenUsed/>
    <w:qFormat/>
    <w:rsid w:val="00B020D6"/>
    <w:pPr>
      <w:widowControl w:val="0"/>
      <w:tabs>
        <w:tab w:val="center" w:pos="4153"/>
        <w:tab w:val="right" w:pos="8306"/>
      </w:tabs>
      <w:snapToGrid w:val="0"/>
      <w:spacing w:after="0" w:line="240" w:lineRule="auto"/>
    </w:pPr>
    <w:rPr>
      <w:rFonts w:ascii="Times New Roman" w:hAnsi="Times New Roman"/>
      <w:sz w:val="18"/>
      <w:szCs w:val="18"/>
      <w:lang/>
    </w:rPr>
  </w:style>
  <w:style w:type="paragraph" w:styleId="a5">
    <w:name w:val="header"/>
    <w:basedOn w:val="a"/>
    <w:link w:val="Char1"/>
    <w:uiPriority w:val="99"/>
    <w:unhideWhenUsed/>
    <w:qFormat/>
    <w:rsid w:val="00B020D6"/>
    <w:pPr>
      <w:widowControl w:val="0"/>
      <w:pBdr>
        <w:bottom w:val="single" w:sz="6" w:space="1" w:color="auto"/>
      </w:pBdr>
      <w:tabs>
        <w:tab w:val="center" w:pos="4153"/>
        <w:tab w:val="right" w:pos="8306"/>
      </w:tabs>
      <w:snapToGrid w:val="0"/>
      <w:spacing w:after="0" w:line="240" w:lineRule="auto"/>
      <w:jc w:val="center"/>
    </w:pPr>
    <w:rPr>
      <w:rFonts w:ascii="Times New Roman" w:hAnsi="Times New Roman"/>
      <w:sz w:val="18"/>
      <w:szCs w:val="18"/>
      <w:lang/>
    </w:rPr>
  </w:style>
  <w:style w:type="character" w:customStyle="1" w:styleId="Char1">
    <w:name w:val="页眉 Char"/>
    <w:link w:val="a5"/>
    <w:uiPriority w:val="99"/>
    <w:qFormat/>
    <w:rsid w:val="00B020D6"/>
    <w:rPr>
      <w:sz w:val="18"/>
      <w:szCs w:val="18"/>
    </w:rPr>
  </w:style>
  <w:style w:type="character" w:customStyle="1" w:styleId="Char0">
    <w:name w:val="页脚 Char"/>
    <w:link w:val="a4"/>
    <w:uiPriority w:val="99"/>
    <w:qFormat/>
    <w:rsid w:val="00B020D6"/>
    <w:rPr>
      <w:sz w:val="18"/>
      <w:szCs w:val="18"/>
    </w:rPr>
  </w:style>
  <w:style w:type="character" w:customStyle="1" w:styleId="Char">
    <w:name w:val="批注框文本 Char"/>
    <w:link w:val="a3"/>
    <w:uiPriority w:val="99"/>
    <w:semiHidden/>
    <w:qFormat/>
    <w:rsid w:val="00B020D6"/>
    <w:rPr>
      <w:sz w:val="18"/>
      <w:szCs w:val="18"/>
    </w:rPr>
  </w:style>
  <w:style w:type="paragraph" w:customStyle="1" w:styleId="1">
    <w:name w:val="正文1"/>
    <w:qFormat/>
    <w:rsid w:val="00B020D6"/>
    <w:pPr>
      <w:jc w:val="both"/>
    </w:pPr>
    <w:rPr>
      <w:kern w:val="2"/>
      <w:sz w:val="21"/>
      <w:szCs w:val="21"/>
    </w:rPr>
  </w:style>
  <w:style w:type="character" w:customStyle="1" w:styleId="15">
    <w:name w:val="15"/>
    <w:qFormat/>
    <w:rsid w:val="00B020D6"/>
    <w:rPr>
      <w:rFonts w:ascii="Times New Roman" w:hAnsi="Times New Roman" w:cs="Times New Roman" w:hint="default"/>
      <w:color w:val="0000FF"/>
      <w:u w:val="single"/>
    </w:rPr>
  </w:style>
  <w:style w:type="paragraph" w:customStyle="1" w:styleId="2">
    <w:name w:val="正文2"/>
    <w:qFormat/>
    <w:rsid w:val="00B020D6"/>
    <w:pPr>
      <w:jc w:val="both"/>
    </w:pPr>
    <w:rPr>
      <w:kern w:val="2"/>
      <w:sz w:val="21"/>
      <w:szCs w:val="21"/>
    </w:rPr>
  </w:style>
  <w:style w:type="character" w:customStyle="1" w:styleId="DefaultParagraphFontPHPDOCX">
    <w:name w:val="Default Paragraph Font PHPDOCX"/>
    <w:uiPriority w:val="1"/>
    <w:semiHidden/>
    <w:unhideWhenUsed/>
    <w:rsid w:val="00B020D6"/>
  </w:style>
  <w:style w:type="paragraph" w:customStyle="1" w:styleId="ListParagraphPHPDOCX">
    <w:name w:val="List Paragraph PHPDOCX"/>
    <w:uiPriority w:val="34"/>
    <w:qFormat/>
    <w:rsid w:val="00DF064E"/>
    <w:pPr>
      <w:ind w:left="720"/>
      <w:contextualSpacing/>
    </w:pPr>
  </w:style>
  <w:style w:type="paragraph" w:customStyle="1" w:styleId="TitlePHPDOCX">
    <w:name w:val="Title PHPDOCX"/>
    <w:link w:val="TitleCarPHPDOCX"/>
    <w:uiPriority w:val="10"/>
    <w:qFormat/>
    <w:rsid w:val="00DF064E"/>
    <w:pPr>
      <w:pBdr>
        <w:bottom w:val="single" w:sz="8" w:space="4" w:color="4F81BD"/>
      </w:pBdr>
      <w:spacing w:after="300"/>
      <w:contextualSpacing/>
    </w:pPr>
    <w:rPr>
      <w:rFonts w:ascii="Cambria" w:hAnsi="Cambria"/>
      <w:color w:val="17365D"/>
      <w:spacing w:val="5"/>
      <w:kern w:val="28"/>
      <w:sz w:val="52"/>
      <w:szCs w:val="52"/>
    </w:rPr>
  </w:style>
  <w:style w:type="character" w:customStyle="1" w:styleId="TitleCarPHPDOCX">
    <w:name w:val="Title Car PHPDOCX"/>
    <w:link w:val="TitlePHPDOCX"/>
    <w:uiPriority w:val="10"/>
    <w:rsid w:val="00DF064E"/>
    <w:rPr>
      <w:rFonts w:ascii="Cambria" w:hAnsi="Cambria"/>
      <w:color w:val="17365D"/>
      <w:spacing w:val="5"/>
      <w:kern w:val="28"/>
      <w:sz w:val="52"/>
      <w:szCs w:val="52"/>
      <w:lang w:bidi="ar-SA"/>
    </w:rPr>
  </w:style>
  <w:style w:type="paragraph" w:customStyle="1" w:styleId="SubtitlePHPDOCX">
    <w:name w:val="Subtitle PHPDOCX"/>
    <w:link w:val="SubtitleCarPHPDOCX"/>
    <w:uiPriority w:val="11"/>
    <w:qFormat/>
    <w:rsid w:val="00DF064E"/>
    <w:pPr>
      <w:numPr>
        <w:ilvl w:val="1"/>
      </w:numPr>
    </w:pPr>
    <w:rPr>
      <w:rFonts w:ascii="Cambria" w:hAnsi="Cambria"/>
      <w:i/>
      <w:iCs/>
      <w:color w:val="4F81BD"/>
      <w:spacing w:val="15"/>
      <w:sz w:val="24"/>
      <w:szCs w:val="24"/>
    </w:rPr>
  </w:style>
  <w:style w:type="character" w:customStyle="1" w:styleId="SubtitleCarPHPDOCX">
    <w:name w:val="Subtitle Car PHPDOCX"/>
    <w:link w:val="SubtitlePHPDOCX"/>
    <w:uiPriority w:val="11"/>
    <w:rsid w:val="00DF064E"/>
    <w:rPr>
      <w:rFonts w:ascii="Cambria" w:hAnsi="Cambria"/>
      <w:i/>
      <w:iCs/>
      <w:color w:val="4F81BD"/>
      <w:spacing w:val="15"/>
      <w:sz w:val="24"/>
      <w:szCs w:val="24"/>
      <w:lang w:bidi="ar-SA"/>
    </w:rPr>
  </w:style>
  <w:style w:type="table" w:customStyle="1" w:styleId="NormalTablePHPDOCX">
    <w:name w:val="Normal Table PHPDOCX"/>
    <w:uiPriority w:val="99"/>
    <w:semiHidden/>
    <w:unhideWhenUsed/>
    <w:qFormat/>
    <w:rsid w:val="00B020D6"/>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uiPriority w:val="99"/>
    <w:semiHidden/>
    <w:unhideWhenUsed/>
    <w:rsid w:val="00E139EA"/>
    <w:rPr>
      <w:sz w:val="16"/>
      <w:szCs w:val="16"/>
    </w:rPr>
  </w:style>
  <w:style w:type="paragraph" w:customStyle="1" w:styleId="annotationtextPHPDOCX">
    <w:name w:val="annotation text PHPDOCX"/>
    <w:link w:val="CommentTextCharPHPDOCX"/>
    <w:uiPriority w:val="99"/>
    <w:semiHidden/>
    <w:unhideWhenUsed/>
    <w:rsid w:val="00E139EA"/>
  </w:style>
  <w:style w:type="character" w:customStyle="1" w:styleId="CommentTextCharPHPDOCX">
    <w:name w:val="Comment Text Char PHPDOCX"/>
    <w:link w:val="annotationtextPHPDOCX"/>
    <w:uiPriority w:val="99"/>
    <w:semiHidden/>
    <w:rsid w:val="00E139EA"/>
    <w:rPr>
      <w:lang w:val="en-US" w:eastAsia="zh-CN" w:bidi="ar-SA"/>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link w:val="annotationsubjectPHPDOCX"/>
    <w:uiPriority w:val="99"/>
    <w:semiHidden/>
    <w:rsid w:val="00E139EA"/>
    <w:rPr>
      <w:b/>
      <w:bCs/>
      <w:sz w:val="20"/>
      <w:szCs w:val="20"/>
    </w:rPr>
  </w:style>
  <w:style w:type="paragraph" w:customStyle="1" w:styleId="BalloonTextPHPDOCX">
    <w:name w:val="Balloon Text PHPDOCX"/>
    <w:link w:val="BalloonTextCharPHPDOCX"/>
    <w:uiPriority w:val="99"/>
    <w:semiHidden/>
    <w:unhideWhenUsed/>
    <w:rsid w:val="00E139EA"/>
    <w:rPr>
      <w:rFonts w:ascii="Tahoma" w:hAnsi="Tahoma"/>
      <w:sz w:val="16"/>
      <w:szCs w:val="16"/>
    </w:rPr>
  </w:style>
  <w:style w:type="character" w:customStyle="1" w:styleId="BalloonTextCharPHPDOCX">
    <w:name w:val="Balloon Text Char PHPDOCX"/>
    <w:link w:val="BalloonTextPHPDOCX"/>
    <w:uiPriority w:val="99"/>
    <w:semiHidden/>
    <w:rsid w:val="00E139EA"/>
    <w:rPr>
      <w:rFonts w:ascii="Tahoma" w:hAnsi="Tahoma"/>
      <w:sz w:val="16"/>
      <w:szCs w:val="16"/>
      <w:lang w:bidi="ar-SA"/>
    </w:rPr>
  </w:style>
  <w:style w:type="paragraph" w:customStyle="1" w:styleId="footnoteTextPHPDOCX">
    <w:name w:val="footnote Text PHPDOCX"/>
    <w:link w:val="footnoteTextCarPHPDOCX"/>
    <w:uiPriority w:val="99"/>
    <w:semiHidden/>
    <w:unhideWhenUsed/>
    <w:rsid w:val="006E0FDA"/>
  </w:style>
  <w:style w:type="character" w:customStyle="1" w:styleId="footnoteTextCarPHPDOCX">
    <w:name w:val="footnote Text Car PHPDOCX"/>
    <w:link w:val="footnoteTextPHPDOCX"/>
    <w:uiPriority w:val="99"/>
    <w:semiHidden/>
    <w:rsid w:val="006E0FDA"/>
    <w:rPr>
      <w:lang w:val="en-US" w:eastAsia="zh-CN" w:bidi="ar-SA"/>
    </w:rPr>
  </w:style>
  <w:style w:type="character" w:customStyle="1" w:styleId="footnoteReferencePHPDOCX">
    <w:name w:val="footnote Reference PHPDOCX"/>
    <w:uiPriority w:val="99"/>
    <w:semiHidden/>
    <w:unhideWhenUsed/>
    <w:rsid w:val="006E0FDA"/>
    <w:rPr>
      <w:vertAlign w:val="superscript"/>
    </w:rPr>
  </w:style>
  <w:style w:type="paragraph" w:customStyle="1" w:styleId="endnoteTextPHPDOCX">
    <w:name w:val="endnote Text PHPDOCX"/>
    <w:link w:val="endnoteTextCarPHPDOCX"/>
    <w:uiPriority w:val="99"/>
    <w:semiHidden/>
    <w:unhideWhenUsed/>
    <w:rsid w:val="006E0FDA"/>
  </w:style>
  <w:style w:type="character" w:customStyle="1" w:styleId="endnoteTextCarPHPDOCX">
    <w:name w:val="endnote Text Car PHPDOCX"/>
    <w:link w:val="endnoteTextPHPDOCX"/>
    <w:uiPriority w:val="99"/>
    <w:semiHidden/>
    <w:rsid w:val="006E0FDA"/>
    <w:rPr>
      <w:lang w:val="en-US" w:eastAsia="zh-CN" w:bidi="ar-SA"/>
    </w:rPr>
  </w:style>
  <w:style w:type="character" w:customStyle="1" w:styleId="endnoteReferencePHPDOCX">
    <w:name w:val="endnote Reference PHPDOCX"/>
    <w:uiPriority w:val="99"/>
    <w:semiHidden/>
    <w:unhideWhenUsed/>
    <w:rsid w:val="006E0FDA"/>
    <w:rPr>
      <w:vertAlign w:val="superscript"/>
    </w:rPr>
  </w:style>
  <w:style w:type="character" w:customStyle="1" w:styleId="10">
    <w:name w:val="页眉 字符1"/>
    <w:rsid w:val="008B39AF"/>
    <w:rPr>
      <w:rFonts w:ascii="Times New Roman" w:eastAsia="宋体" w:hAnsi="Times New Roman" w:cs="Times New Roman"/>
      <w:kern w:val="2"/>
      <w:sz w:val="18"/>
      <w:szCs w:val="18"/>
      <w:lang w:eastAsia="zh-C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4098"/>
    <customShpInfo spid="_x0000_s4099"/>
    <customShpInfo spid="_x0000_s4100"/>
    <customShpInfo spid="_x0000_s4102"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1E8CBC-BD4E-42E6-AD9E-5CEC678E4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648</Words>
  <Characters>3698</Characters>
  <Application>Microsoft Office Word</Application>
  <DocSecurity>0</DocSecurity>
  <Lines>30</Lines>
  <Paragraphs>8</Paragraphs>
  <ScaleCrop>false</ScaleCrop>
  <Company/>
  <LinksUpToDate>false</LinksUpToDate>
  <CharactersWithSpaces>4338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lam</dc:creator>
  <cp:lastModifiedBy>Administrator</cp:lastModifiedBy>
  <cp:revision>11</cp:revision>
  <dcterms:created xsi:type="dcterms:W3CDTF">2013-12-09T06:44:00Z</dcterms:created>
  <dcterms:modified xsi:type="dcterms:W3CDTF">2022-07-20T15:42:00Z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