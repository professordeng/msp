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4C5" w:rsidRPr="000B7646" w:rsidRDefault="00F0140D" w:rsidP="009C37CB">
      <w:pPr>
        <w:spacing w:line="360" w:lineRule="auto"/>
        <w:ind w:leftChars="67" w:left="283" w:hanging="142"/>
        <w:jc w:val="center"/>
        <w:rPr>
          <w:rFonts w:ascii="黑体" w:eastAsia="黑体" w:hAnsi="黑体"/>
          <w:sz w:val="32"/>
          <w:lang w:eastAsia="zh-CN"/>
        </w:rPr>
      </w:pPr>
      <w:r w:rsidRPr="000B7646">
        <w:rPr>
          <w:rFonts w:ascii="黑体" w:eastAsia="黑体" w:hAnsi="黑体"/>
          <w:bCs/>
          <w:sz w:val="32"/>
          <w:szCs w:val="28"/>
          <w:lang w:eastAsia="zh-CN"/>
        </w:rPr>
        <w:t>2.1</w:t>
      </w:r>
      <w:r w:rsidRPr="000B7646">
        <w:rPr>
          <w:rFonts w:ascii="黑体" w:eastAsia="黑体" w:hAnsi="黑体"/>
          <w:bCs/>
          <w:sz w:val="32"/>
          <w:szCs w:val="28"/>
          <w:lang w:eastAsia="zh-CN"/>
        </w:rPr>
        <w:t>声音的产生与传播</w:t>
      </w:r>
    </w:p>
    <w:p w:rsidR="00E564C5" w:rsidRDefault="00F0140D" w:rsidP="009C37CB">
      <w:pPr>
        <w:spacing w:line="360" w:lineRule="auto"/>
        <w:ind w:leftChars="135" w:left="425" w:hanging="142"/>
        <w:rPr>
          <w:lang w:eastAsia="zh-CN"/>
        </w:rPr>
      </w:pPr>
      <w:r>
        <w:rPr>
          <w:b/>
          <w:bCs/>
          <w:sz w:val="24"/>
          <w:szCs w:val="24"/>
          <w:lang w:eastAsia="zh-CN"/>
        </w:rPr>
        <w:t>一、单选题</w:t>
      </w:r>
    </w:p>
    <w:p w:rsidR="00E564C5" w:rsidRDefault="00F0140D" w:rsidP="009C37CB">
      <w:pPr>
        <w:spacing w:after="0" w:line="360" w:lineRule="auto"/>
        <w:ind w:leftChars="135" w:left="425" w:hanging="142"/>
        <w:rPr>
          <w:lang w:eastAsia="zh-CN"/>
        </w:rPr>
      </w:pPr>
      <w:r>
        <w:rPr>
          <w:color w:val="000000"/>
          <w:lang w:eastAsia="zh-CN"/>
        </w:rPr>
        <w:t>1.</w:t>
      </w:r>
      <w:r>
        <w:rPr>
          <w:color w:val="000000"/>
          <w:lang w:eastAsia="zh-CN"/>
        </w:rPr>
        <w:t>如图所示的四幅图中，不能产生声音的是（</w:t>
      </w:r>
      <w:r>
        <w:rPr>
          <w:color w:val="000000"/>
          <w:lang w:eastAsia="zh-CN"/>
        </w:rPr>
        <w:t xml:space="preserve">   </w:t>
      </w:r>
      <w:r>
        <w:rPr>
          <w:color w:val="000000"/>
          <w:lang w:eastAsia="zh-CN"/>
        </w:rPr>
        <w:t>）</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A. </w:t>
      </w:r>
      <w:r w:rsidR="009C37CB">
        <w:rPr>
          <w:noProof/>
          <w:lang w:eastAsia="zh-CN"/>
        </w:rPr>
        <w:drawing>
          <wp:inline distT="0" distB="0" distL="0" distR="0">
            <wp:extent cx="1323975" cy="790575"/>
            <wp:effectExtent l="19050" t="0" r="9525" b="0"/>
            <wp:docPr id="38" name="图片 1" descr="图片_x0020_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_x0020_100001"/>
                    <pic:cNvPicPr>
                      <a:picLocks noChangeAspect="1" noChangeArrowheads="1"/>
                    </pic:cNvPicPr>
                  </pic:nvPicPr>
                  <pic:blipFill>
                    <a:blip r:embed="rId9" cstate="print"/>
                    <a:srcRect/>
                    <a:stretch>
                      <a:fillRect/>
                    </a:stretch>
                  </pic:blipFill>
                  <pic:spPr bwMode="auto">
                    <a:xfrm>
                      <a:off x="0" y="0"/>
                      <a:ext cx="1323975" cy="790575"/>
                    </a:xfrm>
                    <a:prstGeom prst="rect">
                      <a:avLst/>
                    </a:prstGeom>
                    <a:noFill/>
                    <a:ln w="9525">
                      <a:noFill/>
                      <a:miter lim="800000"/>
                      <a:headEnd/>
                      <a:tailEnd/>
                    </a:ln>
                  </pic:spPr>
                </pic:pic>
              </a:graphicData>
            </a:graphic>
          </wp:inline>
        </w:drawing>
      </w:r>
      <w:r>
        <w:rPr>
          <w:color w:val="000000"/>
          <w:lang w:eastAsia="zh-CN"/>
        </w:rPr>
        <w:t>拨动张紧的橡皮筋</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           B. </w:t>
      </w:r>
      <w:r w:rsidR="009C37CB">
        <w:rPr>
          <w:noProof/>
          <w:lang w:eastAsia="zh-CN"/>
        </w:rPr>
        <w:drawing>
          <wp:inline distT="0" distB="0" distL="0" distR="0">
            <wp:extent cx="962025" cy="1190625"/>
            <wp:effectExtent l="19050" t="0" r="9525" b="0"/>
            <wp:docPr id="2" name="图片 2" descr="图片_x0020_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_x0020_100002"/>
                    <pic:cNvPicPr>
                      <a:picLocks noChangeAspect="1" noChangeArrowheads="1"/>
                    </pic:cNvPicPr>
                  </pic:nvPicPr>
                  <pic:blipFill>
                    <a:blip r:embed="rId10" cstate="print"/>
                    <a:srcRect/>
                    <a:stretch>
                      <a:fillRect/>
                    </a:stretch>
                  </pic:blipFill>
                  <pic:spPr bwMode="auto">
                    <a:xfrm>
                      <a:off x="0" y="0"/>
                      <a:ext cx="962025" cy="1190625"/>
                    </a:xfrm>
                    <a:prstGeom prst="rect">
                      <a:avLst/>
                    </a:prstGeom>
                    <a:noFill/>
                    <a:ln w="9525">
                      <a:noFill/>
                      <a:miter lim="800000"/>
                      <a:headEnd/>
                      <a:tailEnd/>
                    </a:ln>
                  </pic:spPr>
                </pic:pic>
              </a:graphicData>
            </a:graphic>
          </wp:inline>
        </w:drawing>
      </w:r>
      <w:r>
        <w:rPr>
          <w:color w:val="000000"/>
          <w:lang w:eastAsia="zh-CN"/>
        </w:rPr>
        <w:t>真空罩中响铃的闹钟</w:t>
      </w:r>
      <w:r>
        <w:rPr>
          <w:color w:val="000000"/>
          <w:lang w:eastAsia="zh-CN"/>
        </w:rPr>
        <w:t xml:space="preserve">  </w:t>
      </w:r>
    </w:p>
    <w:p w:rsidR="000B7646" w:rsidRDefault="000B7646" w:rsidP="009C37CB">
      <w:pPr>
        <w:spacing w:after="0" w:line="360" w:lineRule="auto"/>
        <w:ind w:leftChars="135" w:left="425" w:hanging="142"/>
        <w:rPr>
          <w:lang w:eastAsia="zh-CN"/>
        </w:rPr>
      </w:pPr>
    </w:p>
    <w:p w:rsidR="003B6F05" w:rsidRDefault="00F0140D" w:rsidP="009C37CB">
      <w:pPr>
        <w:spacing w:after="0" w:line="360" w:lineRule="auto"/>
        <w:ind w:leftChars="135" w:left="425" w:hanging="142"/>
        <w:rPr>
          <w:lang w:eastAsia="zh-CN"/>
        </w:rPr>
      </w:pPr>
      <w:r>
        <w:rPr>
          <w:color w:val="000000"/>
          <w:lang w:eastAsia="zh-CN"/>
        </w:rPr>
        <w:t>C. </w:t>
      </w:r>
      <w:r w:rsidR="009C37CB">
        <w:rPr>
          <w:noProof/>
          <w:lang w:eastAsia="zh-CN"/>
        </w:rPr>
        <w:drawing>
          <wp:inline distT="0" distB="0" distL="0" distR="0">
            <wp:extent cx="1362075" cy="1009650"/>
            <wp:effectExtent l="19050" t="0" r="9525" b="0"/>
            <wp:docPr id="3" name="图片 3" descr="图片_x0020_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_x0020_100003"/>
                    <pic:cNvPicPr>
                      <a:picLocks noChangeAspect="1" noChangeArrowheads="1"/>
                    </pic:cNvPicPr>
                  </pic:nvPicPr>
                  <pic:blipFill>
                    <a:blip r:embed="rId11" cstate="print"/>
                    <a:srcRect/>
                    <a:stretch>
                      <a:fillRect/>
                    </a:stretch>
                  </pic:blipFill>
                  <pic:spPr bwMode="auto">
                    <a:xfrm>
                      <a:off x="0" y="0"/>
                      <a:ext cx="1362075" cy="1009650"/>
                    </a:xfrm>
                    <a:prstGeom prst="rect">
                      <a:avLst/>
                    </a:prstGeom>
                    <a:noFill/>
                    <a:ln w="9525">
                      <a:noFill/>
                      <a:miter lim="800000"/>
                      <a:headEnd/>
                      <a:tailEnd/>
                    </a:ln>
                  </pic:spPr>
                </pic:pic>
              </a:graphicData>
            </a:graphic>
          </wp:inline>
        </w:drawing>
      </w:r>
      <w:r>
        <w:rPr>
          <w:color w:val="000000"/>
          <w:lang w:eastAsia="zh-CN"/>
        </w:rPr>
        <w:t>敲击水瓶琴</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 </w:t>
      </w:r>
      <w:r w:rsidR="009C37CB">
        <w:rPr>
          <w:noProof/>
          <w:lang w:eastAsia="zh-CN"/>
        </w:rPr>
        <w:drawing>
          <wp:inline distT="0" distB="0" distL="0" distR="0">
            <wp:extent cx="19050" cy="38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D. </w:t>
      </w:r>
      <w:r w:rsidR="009C37CB">
        <w:rPr>
          <w:noProof/>
          <w:lang w:eastAsia="zh-CN"/>
        </w:rPr>
        <w:drawing>
          <wp:inline distT="0" distB="0" distL="0" distR="0">
            <wp:extent cx="876300" cy="1047750"/>
            <wp:effectExtent l="19050" t="0" r="0" b="0"/>
            <wp:docPr id="5" name="图片 5" descr="图片_x0020_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图片_x0020_100004"/>
                    <pic:cNvPicPr>
                      <a:picLocks noChangeAspect="1" noChangeArrowheads="1"/>
                    </pic:cNvPicPr>
                  </pic:nvPicPr>
                  <pic:blipFill>
                    <a:blip r:embed="rId13" cstate="print"/>
                    <a:srcRect/>
                    <a:stretch>
                      <a:fillRect/>
                    </a:stretch>
                  </pic:blipFill>
                  <pic:spPr bwMode="auto">
                    <a:xfrm>
                      <a:off x="0" y="0"/>
                      <a:ext cx="876300" cy="1047750"/>
                    </a:xfrm>
                    <a:prstGeom prst="rect">
                      <a:avLst/>
                    </a:prstGeom>
                    <a:noFill/>
                    <a:ln w="9525">
                      <a:noFill/>
                      <a:miter lim="800000"/>
                      <a:headEnd/>
                      <a:tailEnd/>
                    </a:ln>
                  </pic:spPr>
                </pic:pic>
              </a:graphicData>
            </a:graphic>
          </wp:inline>
        </w:drawing>
      </w:r>
      <w:r>
        <w:rPr>
          <w:color w:val="000000"/>
          <w:lang w:eastAsia="zh-CN"/>
        </w:rPr>
        <w:t>关闭的立体声收音机</w:t>
      </w:r>
      <w:r>
        <w:rPr>
          <w:color w:val="000000"/>
          <w:lang w:eastAsia="zh-CN"/>
        </w:rPr>
        <w:t xml:space="preserve">  </w:t>
      </w:r>
    </w:p>
    <w:p w:rsidR="000B7646" w:rsidRDefault="000B7646" w:rsidP="009C37CB">
      <w:pPr>
        <w:spacing w:after="0" w:line="360" w:lineRule="auto"/>
        <w:ind w:leftChars="135" w:left="425" w:hanging="142"/>
        <w:rPr>
          <w:lang w:eastAsia="zh-CN"/>
        </w:rPr>
      </w:pPr>
    </w:p>
    <w:p w:rsidR="00E564C5" w:rsidRDefault="00F0140D" w:rsidP="009C37CB">
      <w:pPr>
        <w:spacing w:after="0" w:line="360" w:lineRule="auto"/>
        <w:ind w:leftChars="135" w:left="425" w:hanging="142"/>
        <w:rPr>
          <w:lang w:eastAsia="zh-CN"/>
        </w:rPr>
      </w:pPr>
      <w:r>
        <w:rPr>
          <w:color w:val="000000"/>
          <w:lang w:eastAsia="zh-CN"/>
        </w:rPr>
        <w:t>2.</w:t>
      </w:r>
      <w:r>
        <w:rPr>
          <w:color w:val="000000"/>
          <w:lang w:eastAsia="zh-CN"/>
        </w:rPr>
        <w:t>如图所示，手放在喉咙处，持续不断地说话，听到声音的同时能感受到声带的振动，</w:t>
      </w:r>
      <w:r>
        <w:rPr>
          <w:color w:val="000000"/>
          <w:lang w:eastAsia="zh-CN"/>
        </w:rPr>
        <w:t xml:space="preserve"> </w:t>
      </w:r>
      <w:r>
        <w:rPr>
          <w:color w:val="000000"/>
          <w:lang w:eastAsia="zh-CN"/>
        </w:rPr>
        <w:t>此事实说明声音是（</w:t>
      </w:r>
      <w:r>
        <w:rPr>
          <w:color w:val="000000"/>
          <w:lang w:eastAsia="zh-CN"/>
        </w:rPr>
        <w:t xml:space="preserve">   </w:t>
      </w:r>
      <w:r>
        <w:rPr>
          <w:color w:val="000000"/>
          <w:lang w:eastAsia="zh-CN"/>
        </w:rPr>
        <w:t>）</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1114425" cy="1152525"/>
            <wp:effectExtent l="19050" t="0" r="9525" b="0"/>
            <wp:docPr id="6" name="图片 6" descr="图片_x0020_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图片_x0020_100001"/>
                    <pic:cNvPicPr>
                      <a:picLocks noChangeAspect="1" noChangeArrowheads="1"/>
                    </pic:cNvPicPr>
                  </pic:nvPicPr>
                  <pic:blipFill>
                    <a:blip r:embed="rId14" cstate="print"/>
                    <a:srcRect/>
                    <a:stretch>
                      <a:fillRect/>
                    </a:stretch>
                  </pic:blipFill>
                  <pic:spPr bwMode="auto">
                    <a:xfrm>
                      <a:off x="0" y="0"/>
                      <a:ext cx="1114425" cy="1152525"/>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A. </w:t>
      </w:r>
      <w:r>
        <w:rPr>
          <w:color w:val="000000"/>
          <w:lang w:eastAsia="zh-CN"/>
        </w:rPr>
        <w:t>由物体振动产生的</w:t>
      </w:r>
      <w:r>
        <w:rPr>
          <w:color w:val="000000"/>
          <w:lang w:eastAsia="zh-CN"/>
        </w:rPr>
        <w:t>         B. </w:t>
      </w:r>
      <w:r>
        <w:rPr>
          <w:color w:val="000000"/>
          <w:lang w:eastAsia="zh-CN"/>
        </w:rPr>
        <w:t>能够通过空气传播</w:t>
      </w:r>
      <w:r>
        <w:rPr>
          <w:color w:val="000000"/>
          <w:lang w:eastAsia="zh-CN"/>
        </w:rPr>
        <w:t>         C. </w:t>
      </w:r>
      <w:r>
        <w:rPr>
          <w:color w:val="000000"/>
          <w:lang w:eastAsia="zh-CN"/>
        </w:rPr>
        <w:t>以波的形式传播的</w:t>
      </w:r>
      <w:r>
        <w:rPr>
          <w:color w:val="000000"/>
          <w:lang w:eastAsia="zh-CN"/>
        </w:rPr>
        <w:t>         D. </w:t>
      </w:r>
      <w:r>
        <w:rPr>
          <w:color w:val="000000"/>
          <w:lang w:eastAsia="zh-CN"/>
        </w:rPr>
        <w:t>不能通过真空传播</w:t>
      </w:r>
    </w:p>
    <w:p w:rsidR="00E564C5" w:rsidRDefault="00F0140D" w:rsidP="009C37CB">
      <w:pPr>
        <w:spacing w:after="0" w:line="360" w:lineRule="auto"/>
        <w:ind w:leftChars="135" w:left="425" w:hanging="142"/>
        <w:rPr>
          <w:lang w:eastAsia="zh-CN"/>
        </w:rPr>
      </w:pPr>
      <w:r>
        <w:rPr>
          <w:color w:val="000000"/>
          <w:lang w:eastAsia="zh-CN"/>
        </w:rPr>
        <w:t>3.</w:t>
      </w:r>
      <w:r>
        <w:rPr>
          <w:color w:val="000000"/>
          <w:lang w:eastAsia="zh-CN"/>
        </w:rPr>
        <w:t>表中记录了声音在一些介质中的传播速度，请根据表中的相关数据判断，以下说法正确的是（</w:t>
      </w:r>
      <w:r>
        <w:rPr>
          <w:color w:val="000000"/>
          <w:lang w:eastAsia="zh-CN"/>
        </w:rPr>
        <w:t xml:space="preserve">   </w:t>
      </w:r>
      <w:r>
        <w:rPr>
          <w:color w:val="000000"/>
          <w:lang w:eastAsia="zh-CN"/>
        </w:rPr>
        <w:t>）</w:t>
      </w:r>
      <w:r>
        <w:rPr>
          <w:color w:val="000000"/>
          <w:lang w:eastAsia="zh-CN"/>
        </w:rPr>
        <w:t xml:space="preserve">  </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1576"/>
        <w:gridCol w:w="1484"/>
        <w:gridCol w:w="1576"/>
        <w:gridCol w:w="1484"/>
      </w:tblGrid>
      <w:tr w:rsidR="007D549E">
        <w:tc>
          <w:tcPr>
            <w:tcW w:w="0" w:type="auto"/>
            <w:gridSpan w:val="4"/>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一些介质中的声速</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介质</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声速（</w:t>
            </w:r>
            <w:r>
              <w:rPr>
                <w:color w:val="000000"/>
              </w:rPr>
              <w:t>m/s</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介质</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声速（</w:t>
            </w:r>
            <w:r>
              <w:rPr>
                <w:color w:val="000000"/>
              </w:rPr>
              <w:t>m/s</w:t>
            </w:r>
            <w:r>
              <w:rPr>
                <w:color w:val="000000"/>
              </w:rPr>
              <w:t>）</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空气（</w:t>
            </w:r>
            <w:r>
              <w:rPr>
                <w:color w:val="000000"/>
              </w:rPr>
              <w:t>0℃</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331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软木</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500</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空气（</w:t>
            </w:r>
            <w:r>
              <w:rPr>
                <w:color w:val="000000"/>
              </w:rPr>
              <w:t>15℃</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340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水（常温）</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1500</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lastRenderedPageBreak/>
              <w:t>空气（</w:t>
            </w:r>
            <w:r>
              <w:rPr>
                <w:color w:val="000000"/>
              </w:rPr>
              <w:t>20℃</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343</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海水（</w:t>
            </w:r>
            <w:r>
              <w:rPr>
                <w:color w:val="000000"/>
              </w:rPr>
              <w:t>25℃</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1531</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氮气（</w:t>
            </w:r>
            <w:r>
              <w:rPr>
                <w:color w:val="000000"/>
              </w:rPr>
              <w:t>10℃</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343</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铜（棒）</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3750</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氮气（</w:t>
            </w:r>
            <w:r>
              <w:rPr>
                <w:color w:val="000000"/>
              </w:rPr>
              <w:t>20℃</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349</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铁（棒）</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E564C5" w:rsidRDefault="00F0140D" w:rsidP="009C37CB">
            <w:pPr>
              <w:spacing w:after="0" w:line="360" w:lineRule="auto"/>
              <w:ind w:leftChars="135" w:left="425" w:hanging="142"/>
            </w:pPr>
            <w:r>
              <w:rPr>
                <w:color w:val="000000"/>
              </w:rPr>
              <w:t>5200</w:t>
            </w:r>
          </w:p>
        </w:tc>
      </w:tr>
    </w:tbl>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声速的大小只跟介质的种类有关</w:t>
      </w:r>
    </w:p>
    <w:p w:rsidR="000B7646" w:rsidRDefault="00F0140D" w:rsidP="009C37CB">
      <w:pPr>
        <w:spacing w:after="0" w:line="360" w:lineRule="auto"/>
        <w:ind w:leftChars="135" w:left="425" w:hanging="142"/>
        <w:rPr>
          <w:lang w:eastAsia="zh-CN"/>
        </w:rPr>
      </w:pPr>
      <w:r>
        <w:rPr>
          <w:color w:val="000000"/>
          <w:lang w:eastAsia="zh-CN"/>
        </w:rPr>
        <w:t>B. </w:t>
      </w:r>
      <w:r>
        <w:rPr>
          <w:color w:val="000000"/>
          <w:lang w:eastAsia="zh-CN"/>
        </w:rPr>
        <w:t>介质的温度会影响声在介质中的传播速度</w:t>
      </w:r>
    </w:p>
    <w:p w:rsidR="000B7646" w:rsidRDefault="00F0140D" w:rsidP="009C37CB">
      <w:pPr>
        <w:spacing w:after="0" w:line="360" w:lineRule="auto"/>
        <w:ind w:leftChars="135" w:left="425" w:hanging="142"/>
        <w:rPr>
          <w:lang w:eastAsia="zh-CN"/>
        </w:rPr>
      </w:pPr>
      <w:r>
        <w:rPr>
          <w:color w:val="000000"/>
          <w:lang w:eastAsia="zh-CN"/>
        </w:rPr>
        <w:t>C. </w:t>
      </w:r>
      <w:r>
        <w:rPr>
          <w:color w:val="000000"/>
          <w:lang w:eastAsia="zh-CN"/>
        </w:rPr>
        <w:t>声在固体中传播的速度一定比在液体中的传播速度快</w:t>
      </w:r>
    </w:p>
    <w:p w:rsidR="00E564C5" w:rsidRDefault="00F0140D" w:rsidP="009C37CB">
      <w:pPr>
        <w:spacing w:after="0" w:line="360" w:lineRule="auto"/>
        <w:ind w:leftChars="135" w:left="425" w:hanging="142"/>
        <w:rPr>
          <w:lang w:eastAsia="zh-CN"/>
        </w:rPr>
      </w:pPr>
      <w:r>
        <w:rPr>
          <w:color w:val="000000"/>
          <w:lang w:eastAsia="zh-CN"/>
        </w:rPr>
        <w:t>D. </w:t>
      </w:r>
      <w:r>
        <w:rPr>
          <w:color w:val="000000"/>
          <w:lang w:eastAsia="zh-CN"/>
        </w:rPr>
        <w:t>声在空气中传播的速度与在氮气中传播的速度一定不相等</w:t>
      </w:r>
    </w:p>
    <w:p w:rsidR="00E564C5" w:rsidRDefault="00F0140D" w:rsidP="009C37CB">
      <w:pPr>
        <w:spacing w:after="0" w:line="360" w:lineRule="auto"/>
        <w:ind w:leftChars="135" w:left="425" w:hanging="142"/>
      </w:pPr>
      <w:r>
        <w:rPr>
          <w:color w:val="000000"/>
          <w:lang w:eastAsia="zh-CN"/>
        </w:rPr>
        <w:t>4.</w:t>
      </w:r>
      <w:r>
        <w:rPr>
          <w:color w:val="000000"/>
          <w:lang w:eastAsia="zh-CN"/>
        </w:rPr>
        <w:t>如图所示，把正在响铃的闹钟放在玻璃罩内，逐渐抽出玻璃罩内的空气，听到闹铃声逐渐变小，直至听不见；再让空气逐渐进入玻璃罩内，听到闹铃声又逐渐变大。</w:t>
      </w:r>
      <w:r>
        <w:rPr>
          <w:color w:val="000000"/>
        </w:rPr>
        <w:t>关于上述实验，下列说法正确的是（</w:t>
      </w:r>
      <w:r>
        <w:rPr>
          <w:color w:val="000000"/>
        </w:rPr>
        <w:t xml:space="preserve">   </w:t>
      </w:r>
      <w:r>
        <w:rPr>
          <w:color w:val="000000"/>
        </w:rPr>
        <w:t>）</w:t>
      </w:r>
      <w:r>
        <w:rPr>
          <w:color w:val="000000"/>
        </w:rPr>
        <w:t xml:space="preserve">  </w:t>
      </w:r>
    </w:p>
    <w:p w:rsidR="00E564C5" w:rsidRDefault="009C37CB" w:rsidP="009C37CB">
      <w:pPr>
        <w:spacing w:after="0" w:line="360" w:lineRule="auto"/>
        <w:ind w:leftChars="135" w:left="425" w:hanging="142"/>
      </w:pPr>
      <w:r>
        <w:rPr>
          <w:noProof/>
          <w:lang w:eastAsia="zh-CN"/>
        </w:rPr>
        <w:drawing>
          <wp:inline distT="0" distB="0" distL="0" distR="0">
            <wp:extent cx="866775" cy="952500"/>
            <wp:effectExtent l="19050" t="0" r="9525" b="0"/>
            <wp:docPr id="7" name="图片 7" descr="图片_x0020_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图片_x0020_100006"/>
                    <pic:cNvPicPr>
                      <a:picLocks noChangeAspect="1" noChangeArrowheads="1"/>
                    </pic:cNvPicPr>
                  </pic:nvPicPr>
                  <pic:blipFill>
                    <a:blip r:embed="rId15" cstate="print"/>
                    <a:srcRect/>
                    <a:stretch>
                      <a:fillRect/>
                    </a:stretch>
                  </pic:blipFill>
                  <pic:spPr bwMode="auto">
                    <a:xfrm>
                      <a:off x="0" y="0"/>
                      <a:ext cx="866775" cy="952500"/>
                    </a:xfrm>
                    <a:prstGeom prst="rect">
                      <a:avLst/>
                    </a:prstGeom>
                    <a:noFill/>
                    <a:ln w="9525">
                      <a:noFill/>
                      <a:miter lim="800000"/>
                      <a:headEnd/>
                      <a:tailEnd/>
                    </a:ln>
                  </pic:spPr>
                </pic:pic>
              </a:graphicData>
            </a:graphic>
          </wp:inline>
        </w:drawing>
      </w:r>
    </w:p>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只要闹铃振动，就可以听到闹铃声</w:t>
      </w:r>
      <w:r>
        <w:rPr>
          <w:color w:val="000000"/>
          <w:lang w:eastAsia="zh-CN"/>
        </w:rPr>
        <w:t>           B. </w:t>
      </w:r>
      <w:r>
        <w:rPr>
          <w:color w:val="000000"/>
          <w:lang w:eastAsia="zh-CN"/>
        </w:rPr>
        <w:t>声音传播需要介质</w:t>
      </w:r>
    </w:p>
    <w:p w:rsidR="00E564C5" w:rsidRDefault="00F0140D" w:rsidP="009C37CB">
      <w:pPr>
        <w:spacing w:after="0" w:line="360" w:lineRule="auto"/>
        <w:ind w:leftChars="135" w:left="425" w:hanging="142"/>
        <w:rPr>
          <w:lang w:eastAsia="zh-CN"/>
        </w:rPr>
      </w:pPr>
      <w:r>
        <w:rPr>
          <w:color w:val="000000"/>
          <w:lang w:eastAsia="zh-CN"/>
        </w:rPr>
        <w:t>C. </w:t>
      </w:r>
      <w:r>
        <w:rPr>
          <w:color w:val="000000"/>
          <w:lang w:eastAsia="zh-CN"/>
        </w:rPr>
        <w:t>听不见闹铃声了，是由于闹钟不再振动</w:t>
      </w:r>
      <w:r>
        <w:rPr>
          <w:color w:val="000000"/>
          <w:lang w:eastAsia="zh-CN"/>
        </w:rPr>
        <w:t>    D. </w:t>
      </w:r>
      <w:r>
        <w:rPr>
          <w:color w:val="000000"/>
          <w:lang w:eastAsia="zh-CN"/>
        </w:rPr>
        <w:t>听到闹铃声又逐渐变大，是由于闹钟振动逐渐变剧烈了</w:t>
      </w:r>
    </w:p>
    <w:p w:rsidR="00E564C5" w:rsidRDefault="00F0140D" w:rsidP="009C37CB">
      <w:pPr>
        <w:spacing w:after="0" w:line="360" w:lineRule="auto"/>
        <w:ind w:leftChars="135" w:left="425" w:hanging="142"/>
        <w:rPr>
          <w:lang w:eastAsia="zh-CN"/>
        </w:rPr>
      </w:pPr>
      <w:r>
        <w:rPr>
          <w:color w:val="000000"/>
          <w:lang w:eastAsia="zh-CN"/>
        </w:rPr>
        <w:t>5.</w:t>
      </w:r>
      <w:r>
        <w:rPr>
          <w:color w:val="000000"/>
          <w:lang w:eastAsia="zh-CN"/>
        </w:rPr>
        <w:t>航天员在月球上，不能像在地球上一样面对面交谈，需要借助无线电通信设备。这是因为：（</w:t>
      </w:r>
      <w:r>
        <w:rPr>
          <w:color w:val="000000"/>
          <w:lang w:eastAsia="zh-CN"/>
        </w:rPr>
        <w:t xml:space="preserve">   </w:t>
      </w:r>
      <w:r>
        <w:rPr>
          <w:color w:val="000000"/>
          <w:lang w:eastAsia="zh-CN"/>
        </w:rPr>
        <w:t>）</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月球上人失去了听力</w:t>
      </w:r>
    </w:p>
    <w:p w:rsidR="000B7646" w:rsidRDefault="00F0140D" w:rsidP="009C37CB">
      <w:pPr>
        <w:spacing w:after="0" w:line="360" w:lineRule="auto"/>
        <w:ind w:leftChars="135" w:left="425" w:hanging="142"/>
        <w:rPr>
          <w:lang w:eastAsia="zh-CN"/>
        </w:rPr>
      </w:pPr>
      <w:r>
        <w:rPr>
          <w:color w:val="000000"/>
          <w:lang w:eastAsia="zh-CN"/>
        </w:rPr>
        <w:t>B. </w:t>
      </w:r>
      <w:r>
        <w:rPr>
          <w:color w:val="000000"/>
          <w:lang w:eastAsia="zh-CN"/>
        </w:rPr>
        <w:t>真空不能传声</w:t>
      </w:r>
    </w:p>
    <w:p w:rsidR="000B7646" w:rsidRDefault="00F0140D" w:rsidP="009C37CB">
      <w:pPr>
        <w:spacing w:after="0" w:line="360" w:lineRule="auto"/>
        <w:ind w:leftChars="135" w:left="425" w:hanging="142"/>
        <w:rPr>
          <w:lang w:eastAsia="zh-CN"/>
        </w:rPr>
      </w:pPr>
      <w:r>
        <w:rPr>
          <w:color w:val="000000"/>
          <w:lang w:eastAsia="zh-CN"/>
        </w:rPr>
        <w:t>C. </w:t>
      </w:r>
      <w:r>
        <w:rPr>
          <w:color w:val="000000"/>
          <w:lang w:eastAsia="zh-CN"/>
        </w:rPr>
        <w:t>月球上声音传播距离太短</w:t>
      </w:r>
    </w:p>
    <w:p w:rsidR="00E564C5" w:rsidRDefault="00F0140D" w:rsidP="009C37CB">
      <w:pPr>
        <w:spacing w:after="0" w:line="360" w:lineRule="auto"/>
        <w:ind w:leftChars="135" w:left="425" w:hanging="142"/>
        <w:rPr>
          <w:lang w:eastAsia="zh-CN"/>
        </w:rPr>
      </w:pPr>
      <w:r>
        <w:rPr>
          <w:color w:val="000000"/>
          <w:lang w:eastAsia="zh-CN"/>
        </w:rPr>
        <w:t>D. </w:t>
      </w:r>
      <w:r>
        <w:rPr>
          <w:color w:val="000000"/>
          <w:lang w:eastAsia="zh-CN"/>
        </w:rPr>
        <w:t>月球上人的声带无法振动发声</w:t>
      </w:r>
    </w:p>
    <w:p w:rsidR="00E564C5" w:rsidRDefault="00F0140D" w:rsidP="009C37CB">
      <w:pPr>
        <w:spacing w:after="0" w:line="360" w:lineRule="auto"/>
        <w:ind w:leftChars="135" w:left="425" w:hanging="142"/>
        <w:rPr>
          <w:lang w:eastAsia="zh-CN"/>
        </w:rPr>
      </w:pPr>
      <w:r>
        <w:rPr>
          <w:color w:val="000000"/>
          <w:lang w:eastAsia="zh-CN"/>
        </w:rPr>
        <w:t>6.</w:t>
      </w:r>
      <w:r>
        <w:rPr>
          <w:color w:val="000000"/>
          <w:lang w:eastAsia="zh-CN"/>
        </w:rPr>
        <w:t>流星落在月球上，即使宇航员就在附近也听不到声音，其原因是（</w:t>
      </w:r>
      <w:r>
        <w:rPr>
          <w:color w:val="000000"/>
          <w:lang w:eastAsia="zh-CN"/>
        </w:rPr>
        <w:t xml:space="preserve">   </w:t>
      </w:r>
      <w:r>
        <w:rPr>
          <w:color w:val="000000"/>
          <w:lang w:eastAsia="zh-CN"/>
        </w:rPr>
        <w:t>）</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月球表面受到撞击时不发声</w:t>
      </w:r>
    </w:p>
    <w:p w:rsidR="000B7646" w:rsidRDefault="00F0140D" w:rsidP="009C37CB">
      <w:pPr>
        <w:spacing w:after="0" w:line="360" w:lineRule="auto"/>
        <w:ind w:leftChars="135" w:left="425" w:hanging="142"/>
        <w:rPr>
          <w:lang w:eastAsia="zh-CN"/>
        </w:rPr>
      </w:pPr>
      <w:r>
        <w:rPr>
          <w:color w:val="000000"/>
          <w:lang w:eastAsia="zh-CN"/>
        </w:rPr>
        <w:t>B. </w:t>
      </w:r>
      <w:r>
        <w:rPr>
          <w:color w:val="000000"/>
          <w:lang w:eastAsia="zh-CN"/>
        </w:rPr>
        <w:t>月球表面没有空气，声音无法传播</w:t>
      </w:r>
    </w:p>
    <w:p w:rsidR="000B7646" w:rsidRDefault="00F0140D" w:rsidP="009C37CB">
      <w:pPr>
        <w:spacing w:after="0" w:line="360" w:lineRule="auto"/>
        <w:ind w:leftChars="135" w:left="425" w:hanging="142"/>
        <w:rPr>
          <w:lang w:eastAsia="zh-CN"/>
        </w:rPr>
      </w:pPr>
      <w:r>
        <w:rPr>
          <w:color w:val="000000"/>
          <w:lang w:eastAsia="zh-CN"/>
        </w:rPr>
        <w:t>C. </w:t>
      </w:r>
      <w:r>
        <w:rPr>
          <w:color w:val="000000"/>
          <w:lang w:eastAsia="zh-CN"/>
        </w:rPr>
        <w:t>撞击声太小，人耳无法听到</w:t>
      </w:r>
    </w:p>
    <w:p w:rsidR="00E564C5" w:rsidRDefault="00F0140D" w:rsidP="009C37CB">
      <w:pPr>
        <w:spacing w:after="0" w:line="360" w:lineRule="auto"/>
        <w:ind w:leftChars="135" w:left="425" w:hanging="142"/>
        <w:rPr>
          <w:lang w:eastAsia="zh-CN"/>
        </w:rPr>
      </w:pPr>
      <w:r>
        <w:rPr>
          <w:color w:val="000000"/>
          <w:lang w:eastAsia="zh-CN"/>
        </w:rPr>
        <w:t>D. </w:t>
      </w:r>
      <w:r>
        <w:rPr>
          <w:color w:val="000000"/>
          <w:lang w:eastAsia="zh-CN"/>
        </w:rPr>
        <w:t>撞击月球产生的是超声波</w:t>
      </w:r>
    </w:p>
    <w:p w:rsidR="00E564C5" w:rsidRDefault="00F0140D" w:rsidP="009C37CB">
      <w:pPr>
        <w:spacing w:after="0" w:line="360" w:lineRule="auto"/>
        <w:ind w:leftChars="135" w:left="425" w:hanging="142"/>
        <w:rPr>
          <w:lang w:eastAsia="zh-CN"/>
        </w:rPr>
      </w:pPr>
      <w:r>
        <w:rPr>
          <w:color w:val="000000"/>
          <w:lang w:eastAsia="zh-CN"/>
        </w:rPr>
        <w:t>7.</w:t>
      </w:r>
      <w:r>
        <w:rPr>
          <w:color w:val="000000"/>
          <w:lang w:eastAsia="zh-CN"/>
        </w:rPr>
        <w:t>关于声音，下列说法正确的是（</w:t>
      </w:r>
      <w:r>
        <w:rPr>
          <w:color w:val="000000"/>
          <w:lang w:eastAsia="zh-CN"/>
        </w:rPr>
        <w:t xml:space="preserve">   </w:t>
      </w:r>
      <w:r>
        <w:rPr>
          <w:color w:val="000000"/>
          <w:lang w:eastAsia="zh-CN"/>
        </w:rPr>
        <w:t>）</w:t>
      </w:r>
      <w:r>
        <w:rPr>
          <w:color w:val="000000"/>
          <w:lang w:eastAsia="zh-CN"/>
        </w:rPr>
        <w:t xml:space="preserve">         </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只要物体振动，就能听到声音</w:t>
      </w:r>
      <w:r>
        <w:rPr>
          <w:color w:val="000000"/>
          <w:lang w:eastAsia="zh-CN"/>
        </w:rPr>
        <w:t>                             </w:t>
      </w:r>
      <w:r w:rsidR="009C37CB">
        <w:rPr>
          <w:noProof/>
          <w:lang w:eastAsia="zh-CN"/>
        </w:rPr>
        <w:drawing>
          <wp:inline distT="0" distB="0" distL="0" distR="0">
            <wp:extent cx="9525" cy="38100"/>
            <wp:effectExtent l="19050" t="0" r="9525"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srcRect/>
                    <a:stretch>
                      <a:fillRect/>
                    </a:stretch>
                  </pic:blipFill>
                  <pic:spPr bwMode="auto">
                    <a:xfrm>
                      <a:off x="0" y="0"/>
                      <a:ext cx="9525" cy="38100"/>
                    </a:xfrm>
                    <a:prstGeom prst="rect">
                      <a:avLst/>
                    </a:prstGeom>
                    <a:noFill/>
                    <a:ln w="9525">
                      <a:noFill/>
                      <a:miter lim="800000"/>
                      <a:headEnd/>
                      <a:tailEnd/>
                    </a:ln>
                  </pic:spPr>
                </pic:pic>
              </a:graphicData>
            </a:graphic>
          </wp:inline>
        </w:drawing>
      </w:r>
      <w:r>
        <w:rPr>
          <w:color w:val="000000"/>
          <w:lang w:eastAsia="zh-CN"/>
        </w:rPr>
        <w:t>B. </w:t>
      </w:r>
      <w:r>
        <w:rPr>
          <w:color w:val="000000"/>
          <w:lang w:eastAsia="zh-CN"/>
        </w:rPr>
        <w:t>声音在真空中的传播速度最快</w:t>
      </w:r>
    </w:p>
    <w:p w:rsidR="00E564C5" w:rsidRDefault="00F0140D" w:rsidP="009C37CB">
      <w:pPr>
        <w:spacing w:after="0" w:line="360" w:lineRule="auto"/>
        <w:ind w:leftChars="135" w:left="425" w:hanging="142"/>
        <w:rPr>
          <w:lang w:eastAsia="zh-CN"/>
        </w:rPr>
      </w:pPr>
      <w:r>
        <w:rPr>
          <w:color w:val="000000"/>
          <w:lang w:eastAsia="zh-CN"/>
        </w:rPr>
        <w:t>C. </w:t>
      </w:r>
      <w:r>
        <w:rPr>
          <w:color w:val="000000"/>
          <w:lang w:eastAsia="zh-CN"/>
        </w:rPr>
        <w:t>街头安装的噪声监测仪可以减弱噪声</w:t>
      </w:r>
      <w:r>
        <w:rPr>
          <w:color w:val="000000"/>
          <w:lang w:eastAsia="zh-CN"/>
        </w:rPr>
        <w:t>                  </w:t>
      </w:r>
      <w:r w:rsidR="009C37CB">
        <w:rPr>
          <w:noProof/>
          <w:lang w:eastAsia="zh-CN"/>
        </w:rPr>
        <w:drawing>
          <wp:inline distT="0" distB="0" distL="0" distR="0">
            <wp:extent cx="28575" cy="381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cstate="print"/>
                    <a:srcRect/>
                    <a:stretch>
                      <a:fillRect/>
                    </a:stretch>
                  </pic:blipFill>
                  <pic:spPr bwMode="auto">
                    <a:xfrm>
                      <a:off x="0" y="0"/>
                      <a:ext cx="28575" cy="38100"/>
                    </a:xfrm>
                    <a:prstGeom prst="rect">
                      <a:avLst/>
                    </a:prstGeom>
                    <a:noFill/>
                    <a:ln w="9525">
                      <a:noFill/>
                      <a:miter lim="800000"/>
                      <a:headEnd/>
                      <a:tailEnd/>
                    </a:ln>
                  </pic:spPr>
                </pic:pic>
              </a:graphicData>
            </a:graphic>
          </wp:inline>
        </w:drawing>
      </w:r>
      <w:r>
        <w:rPr>
          <w:color w:val="000000"/>
          <w:lang w:eastAsia="zh-CN"/>
        </w:rPr>
        <w:t>D. </w:t>
      </w:r>
      <w:r>
        <w:rPr>
          <w:color w:val="000000"/>
          <w:lang w:eastAsia="zh-CN"/>
        </w:rPr>
        <w:t>固体、液体、气体都能传声</w:t>
      </w:r>
    </w:p>
    <w:p w:rsidR="00E564C5" w:rsidRDefault="00F0140D" w:rsidP="009C37CB">
      <w:pPr>
        <w:spacing w:after="0" w:line="360" w:lineRule="auto"/>
        <w:ind w:leftChars="135" w:left="425" w:hanging="142"/>
        <w:rPr>
          <w:lang w:eastAsia="zh-CN"/>
        </w:rPr>
      </w:pPr>
      <w:r>
        <w:rPr>
          <w:color w:val="000000"/>
          <w:lang w:eastAsia="zh-CN"/>
        </w:rPr>
        <w:t>8.</w:t>
      </w:r>
      <w:r>
        <w:rPr>
          <w:color w:val="000000"/>
          <w:lang w:eastAsia="zh-CN"/>
        </w:rPr>
        <w:t>在教室里听不到说话的回声，原因是（</w:t>
      </w:r>
      <w:r>
        <w:rPr>
          <w:color w:val="000000"/>
          <w:lang w:eastAsia="zh-CN"/>
        </w:rPr>
        <w:t xml:space="preserve">   </w:t>
      </w:r>
      <w:r>
        <w:rPr>
          <w:color w:val="000000"/>
          <w:lang w:eastAsia="zh-CN"/>
        </w:rPr>
        <w:t>）</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回声和原声混在一起</w:t>
      </w:r>
      <w:r>
        <w:rPr>
          <w:color w:val="000000"/>
          <w:lang w:eastAsia="zh-CN"/>
        </w:rPr>
        <w:t>                                           </w:t>
      </w:r>
      <w:r w:rsidR="009C37CB">
        <w:rPr>
          <w:noProof/>
          <w:lang w:eastAsia="zh-CN"/>
        </w:rPr>
        <w:drawing>
          <wp:inline distT="0" distB="0" distL="0" distR="0">
            <wp:extent cx="9525" cy="381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srcRect/>
                    <a:stretch>
                      <a:fillRect/>
                    </a:stretch>
                  </pic:blipFill>
                  <pic:spPr bwMode="auto">
                    <a:xfrm>
                      <a:off x="0" y="0"/>
                      <a:ext cx="9525" cy="38100"/>
                    </a:xfrm>
                    <a:prstGeom prst="rect">
                      <a:avLst/>
                    </a:prstGeom>
                    <a:noFill/>
                    <a:ln w="9525">
                      <a:noFill/>
                      <a:miter lim="800000"/>
                      <a:headEnd/>
                      <a:tailEnd/>
                    </a:ln>
                  </pic:spPr>
                </pic:pic>
              </a:graphicData>
            </a:graphic>
          </wp:inline>
        </w:drawing>
      </w:r>
      <w:r>
        <w:rPr>
          <w:color w:val="000000"/>
          <w:lang w:eastAsia="zh-CN"/>
        </w:rPr>
        <w:t>B. </w:t>
      </w:r>
      <w:r>
        <w:rPr>
          <w:color w:val="000000"/>
          <w:lang w:eastAsia="zh-CN"/>
        </w:rPr>
        <w:t>回声被学生挡住</w:t>
      </w:r>
    </w:p>
    <w:p w:rsidR="00E564C5" w:rsidRDefault="00F0140D" w:rsidP="009C37CB">
      <w:pPr>
        <w:spacing w:after="0" w:line="360" w:lineRule="auto"/>
        <w:ind w:leftChars="135" w:left="425" w:hanging="142"/>
        <w:rPr>
          <w:lang w:eastAsia="zh-CN"/>
        </w:rPr>
      </w:pPr>
      <w:r>
        <w:rPr>
          <w:color w:val="000000"/>
          <w:lang w:eastAsia="zh-CN"/>
        </w:rPr>
        <w:t>C. </w:t>
      </w:r>
      <w:r>
        <w:rPr>
          <w:color w:val="000000"/>
          <w:lang w:eastAsia="zh-CN"/>
        </w:rPr>
        <w:t>教室里没有回声</w:t>
      </w:r>
      <w:r>
        <w:rPr>
          <w:color w:val="000000"/>
          <w:lang w:eastAsia="zh-CN"/>
        </w:rPr>
        <w:t>                                                  </w:t>
      </w:r>
      <w:r w:rsidR="009C37CB">
        <w:rPr>
          <w:noProof/>
          <w:lang w:eastAsia="zh-CN"/>
        </w:rPr>
        <w:drawing>
          <wp:inline distT="0" distB="0" distL="0" distR="0">
            <wp:extent cx="9525" cy="3810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srcRect/>
                    <a:stretch>
                      <a:fillRect/>
                    </a:stretch>
                  </pic:blipFill>
                  <pic:spPr bwMode="auto">
                    <a:xfrm>
                      <a:off x="0" y="0"/>
                      <a:ext cx="9525" cy="38100"/>
                    </a:xfrm>
                    <a:prstGeom prst="rect">
                      <a:avLst/>
                    </a:prstGeom>
                    <a:noFill/>
                    <a:ln w="9525">
                      <a:noFill/>
                      <a:miter lim="800000"/>
                      <a:headEnd/>
                      <a:tailEnd/>
                    </a:ln>
                  </pic:spPr>
                </pic:pic>
              </a:graphicData>
            </a:graphic>
          </wp:inline>
        </w:drawing>
      </w:r>
      <w:r>
        <w:rPr>
          <w:color w:val="000000"/>
          <w:lang w:eastAsia="zh-CN"/>
        </w:rPr>
        <w:t>D. </w:t>
      </w:r>
      <w:r>
        <w:rPr>
          <w:color w:val="000000"/>
          <w:lang w:eastAsia="zh-CN"/>
        </w:rPr>
        <w:t>声音分散传出去，回声太小听不见</w:t>
      </w:r>
    </w:p>
    <w:p w:rsidR="00E564C5" w:rsidRDefault="00F0140D" w:rsidP="009C37CB">
      <w:pPr>
        <w:spacing w:after="0" w:line="360" w:lineRule="auto"/>
        <w:ind w:leftChars="135" w:left="425" w:hanging="142"/>
        <w:rPr>
          <w:lang w:eastAsia="zh-CN"/>
        </w:rPr>
      </w:pPr>
      <w:r>
        <w:rPr>
          <w:color w:val="000000"/>
          <w:lang w:eastAsia="zh-CN"/>
        </w:rPr>
        <w:t>9.</w:t>
      </w:r>
      <w:r>
        <w:rPr>
          <w:color w:val="000000"/>
          <w:lang w:eastAsia="zh-CN"/>
        </w:rPr>
        <w:t>百米赛跑终点计时员必须在看到发令枪冒白烟时就开始计时，而不能听到枪声才开始计时，这是因为（</w:t>
      </w:r>
      <w:r>
        <w:rPr>
          <w:color w:val="000000"/>
          <w:lang w:eastAsia="zh-CN"/>
        </w:rPr>
        <w:t xml:space="preserve">    </w:t>
      </w:r>
      <w:r>
        <w:rPr>
          <w:color w:val="000000"/>
          <w:lang w:eastAsia="zh-CN"/>
        </w:rPr>
        <w:t>）</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A. </w:t>
      </w:r>
      <w:r>
        <w:rPr>
          <w:color w:val="000000"/>
          <w:lang w:eastAsia="zh-CN"/>
        </w:rPr>
        <w:t>离起跑线太远，怕听不清枪声</w:t>
      </w:r>
    </w:p>
    <w:p w:rsidR="000B7646" w:rsidRDefault="00F0140D" w:rsidP="009C37CB">
      <w:pPr>
        <w:spacing w:after="0" w:line="360" w:lineRule="auto"/>
        <w:ind w:leftChars="135" w:left="425" w:hanging="142"/>
        <w:rPr>
          <w:lang w:eastAsia="zh-CN"/>
        </w:rPr>
      </w:pPr>
      <w:r>
        <w:rPr>
          <w:color w:val="000000"/>
          <w:lang w:eastAsia="zh-CN"/>
        </w:rPr>
        <w:lastRenderedPageBreak/>
        <w:t>B. </w:t>
      </w:r>
      <w:r>
        <w:rPr>
          <w:color w:val="000000"/>
          <w:lang w:eastAsia="zh-CN"/>
        </w:rPr>
        <w:t>看烟计时比较方便</w:t>
      </w:r>
    </w:p>
    <w:p w:rsidR="000B7646" w:rsidRDefault="00F0140D" w:rsidP="009C37CB">
      <w:pPr>
        <w:spacing w:after="0" w:line="360" w:lineRule="auto"/>
        <w:ind w:leftChars="135" w:left="425" w:hanging="142"/>
        <w:rPr>
          <w:lang w:eastAsia="zh-CN"/>
        </w:rPr>
      </w:pPr>
      <w:r>
        <w:rPr>
          <w:color w:val="000000"/>
          <w:lang w:eastAsia="zh-CN"/>
        </w:rPr>
        <w:t>C. </w:t>
      </w:r>
      <w:r>
        <w:rPr>
          <w:color w:val="000000"/>
          <w:lang w:eastAsia="zh-CN"/>
        </w:rPr>
        <w:t>听枪声计时不准确，计时比真实时间偏短</w:t>
      </w:r>
    </w:p>
    <w:p w:rsidR="00E564C5" w:rsidRDefault="00F0140D" w:rsidP="009C37CB">
      <w:pPr>
        <w:spacing w:after="0" w:line="360" w:lineRule="auto"/>
        <w:ind w:leftChars="135" w:left="425" w:hanging="142"/>
        <w:rPr>
          <w:lang w:eastAsia="zh-CN"/>
        </w:rPr>
      </w:pPr>
      <w:r>
        <w:rPr>
          <w:color w:val="000000"/>
          <w:lang w:eastAsia="zh-CN"/>
        </w:rPr>
        <w:t>D. </w:t>
      </w:r>
      <w:r>
        <w:rPr>
          <w:color w:val="000000"/>
          <w:lang w:eastAsia="zh-CN"/>
        </w:rPr>
        <w:t>听枪声计时不准确，计时比真实时间偏长</w:t>
      </w:r>
    </w:p>
    <w:p w:rsidR="00E564C5" w:rsidRDefault="00F0140D" w:rsidP="009C37CB">
      <w:pPr>
        <w:spacing w:after="0" w:line="360" w:lineRule="auto"/>
        <w:ind w:leftChars="135" w:left="425" w:hanging="142"/>
        <w:rPr>
          <w:lang w:eastAsia="zh-CN"/>
        </w:rPr>
      </w:pPr>
      <w:r>
        <w:rPr>
          <w:color w:val="000000"/>
          <w:lang w:eastAsia="zh-CN"/>
        </w:rPr>
        <w:t>10.</w:t>
      </w:r>
      <w:r>
        <w:rPr>
          <w:color w:val="000000"/>
          <w:lang w:eastAsia="zh-CN"/>
        </w:rPr>
        <w:t>下图的几个实验中，探究声音产生的原因的是（</w:t>
      </w:r>
      <w:r>
        <w:rPr>
          <w:color w:val="000000"/>
          <w:lang w:eastAsia="zh-CN"/>
        </w:rPr>
        <w:t xml:space="preserve">  </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A. </w:t>
      </w:r>
      <w:r w:rsidR="009C37CB">
        <w:rPr>
          <w:noProof/>
          <w:lang w:eastAsia="zh-CN"/>
        </w:rPr>
        <w:drawing>
          <wp:inline distT="0" distB="0" distL="0" distR="0">
            <wp:extent cx="771525" cy="819150"/>
            <wp:effectExtent l="19050" t="0" r="9525" b="0"/>
            <wp:docPr id="12" name="图片 12" descr="图片_x0020_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图片_x0020_100002"/>
                    <pic:cNvPicPr>
                      <a:picLocks noChangeAspect="1" noChangeArrowheads="1"/>
                    </pic:cNvPicPr>
                  </pic:nvPicPr>
                  <pic:blipFill>
                    <a:blip r:embed="rId18" cstate="print"/>
                    <a:srcRect/>
                    <a:stretch>
                      <a:fillRect/>
                    </a:stretch>
                  </pic:blipFill>
                  <pic:spPr bwMode="auto">
                    <a:xfrm>
                      <a:off x="0" y="0"/>
                      <a:ext cx="771525" cy="819150"/>
                    </a:xfrm>
                    <a:prstGeom prst="rect">
                      <a:avLst/>
                    </a:prstGeom>
                    <a:noFill/>
                    <a:ln w="9525">
                      <a:noFill/>
                      <a:miter lim="800000"/>
                      <a:headEnd/>
                      <a:tailEnd/>
                    </a:ln>
                  </pic:spPr>
                </pic:pic>
              </a:graphicData>
            </a:graphic>
          </wp:inline>
        </w:drawing>
      </w:r>
      <w:r>
        <w:rPr>
          <w:color w:val="000000"/>
          <w:lang w:eastAsia="zh-CN"/>
        </w:rPr>
        <w:t>          </w:t>
      </w:r>
      <w:r w:rsidR="009C37CB">
        <w:rPr>
          <w:noProof/>
          <w:lang w:eastAsia="zh-CN"/>
        </w:rPr>
        <w:drawing>
          <wp:inline distT="0" distB="0" distL="0" distR="0">
            <wp:extent cx="19050" cy="381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B. </w:t>
      </w:r>
      <w:r w:rsidR="009C37CB">
        <w:rPr>
          <w:noProof/>
          <w:lang w:eastAsia="zh-CN"/>
        </w:rPr>
        <w:drawing>
          <wp:inline distT="0" distB="0" distL="0" distR="0">
            <wp:extent cx="1295400" cy="714375"/>
            <wp:effectExtent l="19050" t="0" r="0" b="0"/>
            <wp:docPr id="14" name="图片 14" descr="图片_x0020_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图片_x0020_100003"/>
                    <pic:cNvPicPr>
                      <a:picLocks noChangeAspect="1" noChangeArrowheads="1"/>
                    </pic:cNvPicPr>
                  </pic:nvPicPr>
                  <pic:blipFill>
                    <a:blip r:embed="rId19" cstate="print"/>
                    <a:srcRect/>
                    <a:stretch>
                      <a:fillRect/>
                    </a:stretch>
                  </pic:blipFill>
                  <pic:spPr bwMode="auto">
                    <a:xfrm>
                      <a:off x="0" y="0"/>
                      <a:ext cx="1295400" cy="714375"/>
                    </a:xfrm>
                    <a:prstGeom prst="rect">
                      <a:avLst/>
                    </a:prstGeom>
                    <a:noFill/>
                    <a:ln w="9525">
                      <a:noFill/>
                      <a:miter lim="800000"/>
                      <a:headEnd/>
                      <a:tailEnd/>
                    </a:ln>
                  </pic:spPr>
                </pic:pic>
              </a:graphicData>
            </a:graphic>
          </wp:inline>
        </w:drawing>
      </w:r>
      <w:r>
        <w:rPr>
          <w:color w:val="000000"/>
          <w:lang w:eastAsia="zh-CN"/>
        </w:rPr>
        <w:t>          </w:t>
      </w:r>
      <w:r w:rsidR="009C37CB">
        <w:rPr>
          <w:noProof/>
          <w:lang w:eastAsia="zh-CN"/>
        </w:rPr>
        <w:drawing>
          <wp:inline distT="0" distB="0" distL="0" distR="0">
            <wp:extent cx="19050" cy="3810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C. </w:t>
      </w:r>
      <w:r w:rsidR="009C37CB">
        <w:rPr>
          <w:noProof/>
          <w:lang w:eastAsia="zh-CN"/>
        </w:rPr>
        <w:drawing>
          <wp:inline distT="0" distB="0" distL="0" distR="0">
            <wp:extent cx="1371600" cy="666750"/>
            <wp:effectExtent l="19050" t="0" r="0" b="0"/>
            <wp:docPr id="16" name="图片 16" descr="图片_x0020_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图片_x0020_100004"/>
                    <pic:cNvPicPr>
                      <a:picLocks noChangeAspect="1" noChangeArrowheads="1"/>
                    </pic:cNvPicPr>
                  </pic:nvPicPr>
                  <pic:blipFill>
                    <a:blip r:embed="rId20" cstate="print"/>
                    <a:srcRect/>
                    <a:stretch>
                      <a:fillRect/>
                    </a:stretch>
                  </pic:blipFill>
                  <pic:spPr bwMode="auto">
                    <a:xfrm>
                      <a:off x="0" y="0"/>
                      <a:ext cx="1371600" cy="666750"/>
                    </a:xfrm>
                    <a:prstGeom prst="rect">
                      <a:avLst/>
                    </a:prstGeom>
                    <a:noFill/>
                    <a:ln w="9525">
                      <a:noFill/>
                      <a:miter lim="800000"/>
                      <a:headEnd/>
                      <a:tailEnd/>
                    </a:ln>
                  </pic:spPr>
                </pic:pic>
              </a:graphicData>
            </a:graphic>
          </wp:inline>
        </w:drawing>
      </w:r>
      <w:r>
        <w:rPr>
          <w:color w:val="000000"/>
          <w:lang w:eastAsia="zh-CN"/>
        </w:rPr>
        <w:t>          </w:t>
      </w:r>
      <w:r w:rsidR="009C37CB">
        <w:rPr>
          <w:noProof/>
          <w:lang w:eastAsia="zh-CN"/>
        </w:rPr>
        <w:drawing>
          <wp:inline distT="0" distB="0" distL="0" distR="0">
            <wp:extent cx="19050" cy="381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D. </w:t>
      </w:r>
      <w:r w:rsidR="009C37CB">
        <w:rPr>
          <w:noProof/>
          <w:lang w:eastAsia="zh-CN"/>
        </w:rPr>
        <w:drawing>
          <wp:inline distT="0" distB="0" distL="0" distR="0">
            <wp:extent cx="676275" cy="695325"/>
            <wp:effectExtent l="19050" t="0" r="9525" b="0"/>
            <wp:docPr id="18" name="图片 18" descr="图片_x0020_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图片_x0020_100005"/>
                    <pic:cNvPicPr>
                      <a:picLocks noChangeAspect="1" noChangeArrowheads="1"/>
                    </pic:cNvPicPr>
                  </pic:nvPicPr>
                  <pic:blipFill>
                    <a:blip r:embed="rId21" cstate="print"/>
                    <a:srcRect/>
                    <a:stretch>
                      <a:fillRect/>
                    </a:stretch>
                  </pic:blipFill>
                  <pic:spPr bwMode="auto">
                    <a:xfrm>
                      <a:off x="0" y="0"/>
                      <a:ext cx="676275" cy="695325"/>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11.</w:t>
      </w:r>
      <w:r>
        <w:rPr>
          <w:color w:val="000000"/>
          <w:lang w:eastAsia="zh-CN"/>
        </w:rPr>
        <w:t>在不同的介质中，声音的传播速度差异很大．在一根很长的自来铁水管一端敲一下另一端的人会听到三次敲击声，请判断传来的三次响声的介质按照先后依次是（</w:t>
      </w:r>
      <w:r>
        <w:rPr>
          <w:color w:val="000000"/>
          <w:lang w:eastAsia="zh-CN"/>
        </w:rPr>
        <w:t xml:space="preserve">   </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A. </w:t>
      </w:r>
      <w:r>
        <w:rPr>
          <w:color w:val="000000"/>
          <w:lang w:eastAsia="zh-CN"/>
        </w:rPr>
        <w:t>水、空气、铁</w:t>
      </w:r>
      <w:r>
        <w:rPr>
          <w:color w:val="000000"/>
          <w:lang w:eastAsia="zh-CN"/>
        </w:rPr>
        <w:t>               B. </w:t>
      </w:r>
      <w:r>
        <w:rPr>
          <w:color w:val="000000"/>
          <w:lang w:eastAsia="zh-CN"/>
        </w:rPr>
        <w:t>铁管、水、空气</w:t>
      </w:r>
      <w:r>
        <w:rPr>
          <w:color w:val="000000"/>
          <w:lang w:eastAsia="zh-CN"/>
        </w:rPr>
        <w:t>               C. </w:t>
      </w:r>
      <w:r>
        <w:rPr>
          <w:color w:val="000000"/>
          <w:lang w:eastAsia="zh-CN"/>
        </w:rPr>
        <w:t>水、铁管、空气</w:t>
      </w:r>
      <w:r>
        <w:rPr>
          <w:color w:val="000000"/>
          <w:lang w:eastAsia="zh-CN"/>
        </w:rPr>
        <w:t>               D. </w:t>
      </w:r>
      <w:r>
        <w:rPr>
          <w:color w:val="000000"/>
          <w:lang w:eastAsia="zh-CN"/>
        </w:rPr>
        <w:t>空气、水、铁管</w:t>
      </w:r>
    </w:p>
    <w:p w:rsidR="00E564C5" w:rsidRDefault="00F0140D" w:rsidP="009C37CB">
      <w:pPr>
        <w:spacing w:after="0" w:line="360" w:lineRule="auto"/>
        <w:ind w:leftChars="135" w:left="425" w:hanging="142"/>
        <w:rPr>
          <w:lang w:eastAsia="zh-CN"/>
        </w:rPr>
      </w:pPr>
      <w:r>
        <w:rPr>
          <w:color w:val="000000"/>
          <w:lang w:eastAsia="zh-CN"/>
        </w:rPr>
        <w:t>12.</w:t>
      </w:r>
      <w:r>
        <w:rPr>
          <w:color w:val="000000"/>
          <w:lang w:eastAsia="zh-CN"/>
        </w:rPr>
        <w:t>如图，两个小纸盒、一根铜线做成的</w:t>
      </w:r>
      <w:r>
        <w:rPr>
          <w:color w:val="000000"/>
          <w:lang w:eastAsia="zh-CN"/>
        </w:rPr>
        <w:t>“</w:t>
      </w:r>
      <w:r>
        <w:rPr>
          <w:color w:val="000000"/>
          <w:lang w:eastAsia="zh-CN"/>
        </w:rPr>
        <w:t>土电话</w:t>
      </w:r>
      <w:r>
        <w:rPr>
          <w:color w:val="000000"/>
          <w:lang w:eastAsia="zh-CN"/>
        </w:rPr>
        <w:t>”</w:t>
      </w:r>
      <w:r>
        <w:rPr>
          <w:color w:val="000000"/>
          <w:lang w:eastAsia="zh-CN"/>
        </w:rPr>
        <w:t>表明（</w:t>
      </w:r>
      <w:r>
        <w:rPr>
          <w:color w:val="000000"/>
          <w:lang w:eastAsia="zh-CN"/>
        </w:rPr>
        <w:t xml:space="preserve">   </w:t>
      </w:r>
      <w:r>
        <w:rPr>
          <w:color w:val="000000"/>
          <w:lang w:eastAsia="zh-CN"/>
        </w:rPr>
        <w:t>）</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1924050" cy="1095375"/>
            <wp:effectExtent l="19050" t="0" r="0" b="0"/>
            <wp:docPr id="19" name="图片 19" descr="图片_x0020_72460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图片_x0020_724603164"/>
                    <pic:cNvPicPr>
                      <a:picLocks noChangeAspect="1" noChangeArrowheads="1"/>
                    </pic:cNvPicPr>
                  </pic:nvPicPr>
                  <pic:blipFill>
                    <a:blip r:embed="rId22" cstate="print"/>
                    <a:srcRect/>
                    <a:stretch>
                      <a:fillRect/>
                    </a:stretch>
                  </pic:blipFill>
                  <pic:spPr bwMode="auto">
                    <a:xfrm>
                      <a:off x="0" y="0"/>
                      <a:ext cx="1924050" cy="1095375"/>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A. </w:t>
      </w:r>
      <w:r>
        <w:rPr>
          <w:color w:val="000000"/>
          <w:lang w:eastAsia="zh-CN"/>
        </w:rPr>
        <w:t>气体能够传声</w:t>
      </w:r>
      <w:r>
        <w:rPr>
          <w:color w:val="000000"/>
          <w:lang w:eastAsia="zh-CN"/>
        </w:rPr>
        <w:t>                B. </w:t>
      </w:r>
      <w:r>
        <w:rPr>
          <w:color w:val="000000"/>
          <w:lang w:eastAsia="zh-CN"/>
        </w:rPr>
        <w:t>固体能够传声</w:t>
      </w:r>
      <w:r>
        <w:rPr>
          <w:color w:val="000000"/>
          <w:lang w:eastAsia="zh-CN"/>
        </w:rPr>
        <w:t>                C. </w:t>
      </w:r>
      <w:r>
        <w:rPr>
          <w:color w:val="000000"/>
          <w:lang w:eastAsia="zh-CN"/>
        </w:rPr>
        <w:t>电流能够传声</w:t>
      </w:r>
      <w:r>
        <w:rPr>
          <w:color w:val="000000"/>
          <w:lang w:eastAsia="zh-CN"/>
        </w:rPr>
        <w:t>                D. </w:t>
      </w:r>
      <w:r>
        <w:rPr>
          <w:color w:val="000000"/>
          <w:lang w:eastAsia="zh-CN"/>
        </w:rPr>
        <w:t>只有纸盒能够传声</w:t>
      </w:r>
    </w:p>
    <w:p w:rsidR="00E564C5" w:rsidRDefault="00F0140D" w:rsidP="009C37CB">
      <w:pPr>
        <w:spacing w:after="0" w:line="360" w:lineRule="auto"/>
        <w:ind w:leftChars="135" w:left="425" w:hanging="142"/>
        <w:rPr>
          <w:lang w:eastAsia="zh-CN"/>
        </w:rPr>
      </w:pPr>
      <w:r>
        <w:rPr>
          <w:color w:val="000000"/>
          <w:lang w:eastAsia="zh-CN"/>
        </w:rPr>
        <w:t>13.</w:t>
      </w:r>
      <w:r>
        <w:rPr>
          <w:color w:val="000000"/>
          <w:lang w:eastAsia="zh-CN"/>
        </w:rPr>
        <w:t>随着社会对住宅节能标准的不断提高，门窗玻璃由普通的单层玻璃改用双层真空玻璃，如图所示，这种玻璃不影响采光，但却能隔音降噪，其主要原理是利用了（</w:t>
      </w:r>
      <w:r>
        <w:rPr>
          <w:color w:val="000000"/>
          <w:lang w:eastAsia="zh-CN"/>
        </w:rPr>
        <w:t xml:space="preserve">   </w:t>
      </w:r>
      <w:r>
        <w:rPr>
          <w:color w:val="000000"/>
          <w:lang w:eastAsia="zh-CN"/>
        </w:rPr>
        <w:t>）</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1704975" cy="1571625"/>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3" cstate="print"/>
                    <a:srcRect/>
                    <a:stretch>
                      <a:fillRect/>
                    </a:stretch>
                  </pic:blipFill>
                  <pic:spPr bwMode="auto">
                    <a:xfrm>
                      <a:off x="0" y="0"/>
                      <a:ext cx="1704975" cy="1571625"/>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A. </w:t>
      </w:r>
      <w:r>
        <w:rPr>
          <w:color w:val="000000"/>
          <w:lang w:eastAsia="zh-CN"/>
        </w:rPr>
        <w:t>空气能传声</w:t>
      </w:r>
      <w:r>
        <w:rPr>
          <w:color w:val="000000"/>
          <w:lang w:eastAsia="zh-CN"/>
        </w:rPr>
        <w:t>                    </w:t>
      </w:r>
      <w:r w:rsidR="009C37CB">
        <w:rPr>
          <w:noProof/>
          <w:lang w:eastAsia="zh-CN"/>
        </w:rPr>
        <w:drawing>
          <wp:inline distT="0" distB="0" distL="0" distR="0">
            <wp:extent cx="28575" cy="38100"/>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7" cstate="print"/>
                    <a:srcRect/>
                    <a:stretch>
                      <a:fillRect/>
                    </a:stretch>
                  </pic:blipFill>
                  <pic:spPr bwMode="auto">
                    <a:xfrm>
                      <a:off x="0" y="0"/>
                      <a:ext cx="28575" cy="38100"/>
                    </a:xfrm>
                    <a:prstGeom prst="rect">
                      <a:avLst/>
                    </a:prstGeom>
                    <a:noFill/>
                    <a:ln w="9525">
                      <a:noFill/>
                      <a:miter lim="800000"/>
                      <a:headEnd/>
                      <a:tailEnd/>
                    </a:ln>
                  </pic:spPr>
                </pic:pic>
              </a:graphicData>
            </a:graphic>
          </wp:inline>
        </w:drawing>
      </w:r>
      <w:r>
        <w:rPr>
          <w:color w:val="000000"/>
          <w:lang w:eastAsia="zh-CN"/>
        </w:rPr>
        <w:t>B. </w:t>
      </w:r>
      <w:r>
        <w:rPr>
          <w:color w:val="000000"/>
          <w:lang w:eastAsia="zh-CN"/>
        </w:rPr>
        <w:t>玻璃能传声</w:t>
      </w:r>
      <w:r>
        <w:rPr>
          <w:color w:val="000000"/>
          <w:lang w:eastAsia="zh-CN"/>
        </w:rPr>
        <w:t>                    </w:t>
      </w:r>
      <w:r w:rsidR="009C37CB">
        <w:rPr>
          <w:noProof/>
          <w:lang w:eastAsia="zh-CN"/>
        </w:rPr>
        <w:drawing>
          <wp:inline distT="0" distB="0" distL="0" distR="0">
            <wp:extent cx="28575" cy="381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7" cstate="print"/>
                    <a:srcRect/>
                    <a:stretch>
                      <a:fillRect/>
                    </a:stretch>
                  </pic:blipFill>
                  <pic:spPr bwMode="auto">
                    <a:xfrm>
                      <a:off x="0" y="0"/>
                      <a:ext cx="28575" cy="38100"/>
                    </a:xfrm>
                    <a:prstGeom prst="rect">
                      <a:avLst/>
                    </a:prstGeom>
                    <a:noFill/>
                    <a:ln w="9525">
                      <a:noFill/>
                      <a:miter lim="800000"/>
                      <a:headEnd/>
                      <a:tailEnd/>
                    </a:ln>
                  </pic:spPr>
                </pic:pic>
              </a:graphicData>
            </a:graphic>
          </wp:inline>
        </w:drawing>
      </w:r>
      <w:r>
        <w:rPr>
          <w:color w:val="000000"/>
          <w:lang w:eastAsia="zh-CN"/>
        </w:rPr>
        <w:t>C. </w:t>
      </w:r>
      <w:r>
        <w:rPr>
          <w:color w:val="000000"/>
          <w:lang w:eastAsia="zh-CN"/>
        </w:rPr>
        <w:t>声波能被反射</w:t>
      </w:r>
      <w:r>
        <w:rPr>
          <w:color w:val="000000"/>
          <w:lang w:eastAsia="zh-CN"/>
        </w:rPr>
        <w:t>                  </w:t>
      </w:r>
      <w:r>
        <w:rPr>
          <w:color w:val="000000"/>
          <w:lang w:eastAsia="zh-CN"/>
        </w:rPr>
        <w:t>  </w:t>
      </w:r>
      <w:r w:rsidR="009C37CB">
        <w:rPr>
          <w:noProof/>
          <w:lang w:eastAsia="zh-CN"/>
        </w:rPr>
        <w:drawing>
          <wp:inline distT="0" distB="0" distL="0" distR="0">
            <wp:extent cx="28575" cy="38100"/>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7" cstate="print"/>
                    <a:srcRect/>
                    <a:stretch>
                      <a:fillRect/>
                    </a:stretch>
                  </pic:blipFill>
                  <pic:spPr bwMode="auto">
                    <a:xfrm>
                      <a:off x="0" y="0"/>
                      <a:ext cx="28575" cy="38100"/>
                    </a:xfrm>
                    <a:prstGeom prst="rect">
                      <a:avLst/>
                    </a:prstGeom>
                    <a:noFill/>
                    <a:ln w="9525">
                      <a:noFill/>
                      <a:miter lim="800000"/>
                      <a:headEnd/>
                      <a:tailEnd/>
                    </a:ln>
                  </pic:spPr>
                </pic:pic>
              </a:graphicData>
            </a:graphic>
          </wp:inline>
        </w:drawing>
      </w:r>
      <w:r>
        <w:rPr>
          <w:color w:val="000000"/>
          <w:lang w:eastAsia="zh-CN"/>
        </w:rPr>
        <w:t>D. </w:t>
      </w:r>
      <w:r>
        <w:rPr>
          <w:color w:val="000000"/>
          <w:lang w:eastAsia="zh-CN"/>
        </w:rPr>
        <w:t>真空不能传声</w:t>
      </w:r>
    </w:p>
    <w:p w:rsidR="00E564C5" w:rsidRDefault="00F0140D" w:rsidP="009C37CB">
      <w:pPr>
        <w:spacing w:after="0" w:line="360" w:lineRule="auto"/>
        <w:ind w:leftChars="135" w:left="425" w:hanging="142"/>
        <w:rPr>
          <w:lang w:eastAsia="zh-CN"/>
        </w:rPr>
      </w:pPr>
      <w:r>
        <w:rPr>
          <w:color w:val="000000"/>
          <w:lang w:eastAsia="zh-CN"/>
        </w:rPr>
        <w:t>14.</w:t>
      </w:r>
      <w:r>
        <w:rPr>
          <w:color w:val="000000"/>
          <w:lang w:eastAsia="zh-CN"/>
        </w:rPr>
        <w:t>某锣鼓队正在表演，当队员用手按住正在发声的鼓面时，鼓声就消失了，原因是（</w:t>
      </w:r>
      <w:r>
        <w:rPr>
          <w:color w:val="000000"/>
          <w:lang w:eastAsia="zh-CN"/>
        </w:rPr>
        <w:t xml:space="preserve">    </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A. </w:t>
      </w:r>
      <w:r>
        <w:rPr>
          <w:color w:val="000000"/>
          <w:lang w:eastAsia="zh-CN"/>
        </w:rPr>
        <w:t>手不能传播声音</w:t>
      </w:r>
      <w:r>
        <w:rPr>
          <w:color w:val="000000"/>
          <w:lang w:eastAsia="zh-CN"/>
        </w:rPr>
        <w:t>           </w:t>
      </w:r>
      <w:r w:rsidR="009C37CB">
        <w:rPr>
          <w:noProof/>
          <w:lang w:eastAsia="zh-CN"/>
        </w:rPr>
        <w:drawing>
          <wp:inline distT="0" distB="0" distL="0" distR="0">
            <wp:extent cx="19050" cy="381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B. </w:t>
      </w:r>
      <w:r>
        <w:rPr>
          <w:color w:val="000000"/>
          <w:lang w:eastAsia="zh-CN"/>
        </w:rPr>
        <w:t>手使鼓面停止了振动</w:t>
      </w:r>
      <w:r>
        <w:rPr>
          <w:color w:val="000000"/>
          <w:lang w:eastAsia="zh-CN"/>
        </w:rPr>
        <w:t>           </w:t>
      </w:r>
      <w:r w:rsidR="009C37CB">
        <w:rPr>
          <w:noProof/>
          <w:lang w:eastAsia="zh-CN"/>
        </w:rPr>
        <w:drawing>
          <wp:inline distT="0" distB="0" distL="0" distR="0">
            <wp:extent cx="19050" cy="381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C. </w:t>
      </w:r>
      <w:r>
        <w:rPr>
          <w:color w:val="000000"/>
          <w:lang w:eastAsia="zh-CN"/>
        </w:rPr>
        <w:t>手吸收了声波</w:t>
      </w:r>
      <w:r>
        <w:rPr>
          <w:color w:val="000000"/>
          <w:lang w:eastAsia="zh-CN"/>
        </w:rPr>
        <w:t>           </w:t>
      </w:r>
      <w:r w:rsidR="009C37CB">
        <w:rPr>
          <w:noProof/>
          <w:lang w:eastAsia="zh-CN"/>
        </w:rPr>
        <w:drawing>
          <wp:inline distT="0" distB="0" distL="0" distR="0">
            <wp:extent cx="19050" cy="381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2" cstate="print"/>
                    <a:srcRect/>
                    <a:stretch>
                      <a:fillRect/>
                    </a:stretch>
                  </pic:blipFill>
                  <pic:spPr bwMode="auto">
                    <a:xfrm>
                      <a:off x="0" y="0"/>
                      <a:ext cx="19050" cy="38100"/>
                    </a:xfrm>
                    <a:prstGeom prst="rect">
                      <a:avLst/>
                    </a:prstGeom>
                    <a:noFill/>
                    <a:ln w="9525">
                      <a:noFill/>
                      <a:miter lim="800000"/>
                      <a:headEnd/>
                      <a:tailEnd/>
                    </a:ln>
                  </pic:spPr>
                </pic:pic>
              </a:graphicData>
            </a:graphic>
          </wp:inline>
        </w:drawing>
      </w:r>
      <w:r>
        <w:rPr>
          <w:color w:val="000000"/>
          <w:lang w:eastAsia="zh-CN"/>
        </w:rPr>
        <w:t>D. </w:t>
      </w:r>
      <w:r>
        <w:rPr>
          <w:color w:val="000000"/>
          <w:lang w:eastAsia="zh-CN"/>
        </w:rPr>
        <w:t>手把声音反射回去</w:t>
      </w:r>
    </w:p>
    <w:p w:rsidR="00E564C5" w:rsidRDefault="00F0140D" w:rsidP="009C37CB">
      <w:pPr>
        <w:spacing w:after="0" w:line="360" w:lineRule="auto"/>
        <w:ind w:leftChars="135" w:left="425" w:hanging="142"/>
        <w:rPr>
          <w:lang w:eastAsia="zh-CN"/>
        </w:rPr>
      </w:pPr>
      <w:r>
        <w:rPr>
          <w:color w:val="000000"/>
          <w:lang w:eastAsia="zh-CN"/>
        </w:rPr>
        <w:t>15.</w:t>
      </w:r>
      <w:r>
        <w:rPr>
          <w:color w:val="000000"/>
          <w:lang w:eastAsia="zh-CN"/>
        </w:rPr>
        <w:t>如图所示，下列四种乐器中，发声体的状态不同的是（</w:t>
      </w:r>
      <w:r>
        <w:rPr>
          <w:color w:val="000000"/>
          <w:lang w:eastAsia="zh-CN"/>
        </w:rPr>
        <w:t xml:space="preserve">   </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A. </w:t>
      </w:r>
      <w:r w:rsidR="009C37CB">
        <w:rPr>
          <w:noProof/>
          <w:lang w:eastAsia="zh-CN"/>
        </w:rPr>
        <w:drawing>
          <wp:inline distT="0" distB="0" distL="0" distR="0">
            <wp:extent cx="704850" cy="971550"/>
            <wp:effectExtent l="19050" t="0" r="0" b="0"/>
            <wp:docPr id="27" name="图片 27" descr="图片_x0020_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图片_x0020_100004"/>
                    <pic:cNvPicPr>
                      <a:picLocks noChangeAspect="1" noChangeArrowheads="1"/>
                    </pic:cNvPicPr>
                  </pic:nvPicPr>
                  <pic:blipFill>
                    <a:blip r:embed="rId24" cstate="print"/>
                    <a:srcRect/>
                    <a:stretch>
                      <a:fillRect/>
                    </a:stretch>
                  </pic:blipFill>
                  <pic:spPr bwMode="auto">
                    <a:xfrm>
                      <a:off x="0" y="0"/>
                      <a:ext cx="704850" cy="971550"/>
                    </a:xfrm>
                    <a:prstGeom prst="rect">
                      <a:avLst/>
                    </a:prstGeom>
                    <a:noFill/>
                    <a:ln w="9525">
                      <a:noFill/>
                      <a:miter lim="800000"/>
                      <a:headEnd/>
                      <a:tailEnd/>
                    </a:ln>
                  </pic:spPr>
                </pic:pic>
              </a:graphicData>
            </a:graphic>
          </wp:inline>
        </w:drawing>
      </w:r>
      <w:r>
        <w:rPr>
          <w:color w:val="000000"/>
          <w:lang w:eastAsia="zh-CN"/>
        </w:rPr>
        <w:t>吉他</w:t>
      </w:r>
      <w:r>
        <w:rPr>
          <w:color w:val="000000"/>
          <w:lang w:eastAsia="zh-CN"/>
        </w:rPr>
        <w:t>       </w:t>
      </w:r>
      <w:r w:rsidR="009C37CB">
        <w:rPr>
          <w:noProof/>
          <w:lang w:eastAsia="zh-CN"/>
        </w:rPr>
        <w:drawing>
          <wp:inline distT="0" distB="0" distL="0" distR="0">
            <wp:extent cx="9525" cy="381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6"/>
                    <a:srcRect/>
                    <a:stretch>
                      <a:fillRect/>
                    </a:stretch>
                  </pic:blipFill>
                  <pic:spPr bwMode="auto">
                    <a:xfrm>
                      <a:off x="0" y="0"/>
                      <a:ext cx="9525" cy="38100"/>
                    </a:xfrm>
                    <a:prstGeom prst="rect">
                      <a:avLst/>
                    </a:prstGeom>
                    <a:noFill/>
                    <a:ln w="9525">
                      <a:noFill/>
                      <a:miter lim="800000"/>
                      <a:headEnd/>
                      <a:tailEnd/>
                    </a:ln>
                  </pic:spPr>
                </pic:pic>
              </a:graphicData>
            </a:graphic>
          </wp:inline>
        </w:drawing>
      </w:r>
      <w:r>
        <w:rPr>
          <w:color w:val="000000"/>
          <w:lang w:eastAsia="zh-CN"/>
        </w:rPr>
        <w:t>B. </w:t>
      </w:r>
      <w:r w:rsidR="009C37CB">
        <w:rPr>
          <w:noProof/>
          <w:lang w:eastAsia="zh-CN"/>
        </w:rPr>
        <w:drawing>
          <wp:inline distT="0" distB="0" distL="0" distR="0">
            <wp:extent cx="1038225" cy="895350"/>
            <wp:effectExtent l="19050" t="0" r="9525" b="0"/>
            <wp:docPr id="29" name="图片 29" descr="图片_x0020_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图片_x0020_100005"/>
                    <pic:cNvPicPr>
                      <a:picLocks noChangeAspect="1" noChangeArrowheads="1"/>
                    </pic:cNvPicPr>
                  </pic:nvPicPr>
                  <pic:blipFill>
                    <a:blip r:embed="rId25" cstate="print"/>
                    <a:srcRect/>
                    <a:stretch>
                      <a:fillRect/>
                    </a:stretch>
                  </pic:blipFill>
                  <pic:spPr bwMode="auto">
                    <a:xfrm>
                      <a:off x="0" y="0"/>
                      <a:ext cx="1038225" cy="895350"/>
                    </a:xfrm>
                    <a:prstGeom prst="rect">
                      <a:avLst/>
                    </a:prstGeom>
                    <a:noFill/>
                    <a:ln w="9525">
                      <a:noFill/>
                      <a:miter lim="800000"/>
                      <a:headEnd/>
                      <a:tailEnd/>
                    </a:ln>
                  </pic:spPr>
                </pic:pic>
              </a:graphicData>
            </a:graphic>
          </wp:inline>
        </w:drawing>
      </w:r>
      <w:r>
        <w:rPr>
          <w:color w:val="000000"/>
          <w:lang w:eastAsia="zh-CN"/>
        </w:rPr>
        <w:t>二胡</w:t>
      </w:r>
      <w:r>
        <w:rPr>
          <w:color w:val="000000"/>
          <w:lang w:eastAsia="zh-CN"/>
        </w:rPr>
        <w:t>       </w:t>
      </w:r>
      <w:r w:rsidR="009C37CB">
        <w:rPr>
          <w:noProof/>
          <w:lang w:eastAsia="zh-CN"/>
        </w:rPr>
        <w:drawing>
          <wp:inline distT="0" distB="0" distL="0" distR="0">
            <wp:extent cx="9525" cy="38100"/>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6"/>
                    <a:srcRect/>
                    <a:stretch>
                      <a:fillRect/>
                    </a:stretch>
                  </pic:blipFill>
                  <pic:spPr bwMode="auto">
                    <a:xfrm>
                      <a:off x="0" y="0"/>
                      <a:ext cx="9525" cy="38100"/>
                    </a:xfrm>
                    <a:prstGeom prst="rect">
                      <a:avLst/>
                    </a:prstGeom>
                    <a:noFill/>
                    <a:ln w="9525">
                      <a:noFill/>
                      <a:miter lim="800000"/>
                      <a:headEnd/>
                      <a:tailEnd/>
                    </a:ln>
                  </pic:spPr>
                </pic:pic>
              </a:graphicData>
            </a:graphic>
          </wp:inline>
        </w:drawing>
      </w:r>
      <w:r>
        <w:rPr>
          <w:color w:val="000000"/>
          <w:lang w:eastAsia="zh-CN"/>
        </w:rPr>
        <w:t>C. </w:t>
      </w:r>
      <w:r w:rsidR="009C37CB">
        <w:rPr>
          <w:noProof/>
          <w:lang w:eastAsia="zh-CN"/>
        </w:rPr>
        <w:drawing>
          <wp:inline distT="0" distB="0" distL="0" distR="0">
            <wp:extent cx="733425" cy="952500"/>
            <wp:effectExtent l="19050" t="0" r="9525" b="0"/>
            <wp:docPr id="31" name="图片 31" descr="图片_x0020_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图片_x0020_100006"/>
                    <pic:cNvPicPr>
                      <a:picLocks noChangeAspect="1" noChangeArrowheads="1"/>
                    </pic:cNvPicPr>
                  </pic:nvPicPr>
                  <pic:blipFill>
                    <a:blip r:embed="rId26" cstate="print"/>
                    <a:srcRect/>
                    <a:stretch>
                      <a:fillRect/>
                    </a:stretch>
                  </pic:blipFill>
                  <pic:spPr bwMode="auto">
                    <a:xfrm>
                      <a:off x="0" y="0"/>
                      <a:ext cx="733425" cy="952500"/>
                    </a:xfrm>
                    <a:prstGeom prst="rect">
                      <a:avLst/>
                    </a:prstGeom>
                    <a:noFill/>
                    <a:ln w="9525">
                      <a:noFill/>
                      <a:miter lim="800000"/>
                      <a:headEnd/>
                      <a:tailEnd/>
                    </a:ln>
                  </pic:spPr>
                </pic:pic>
              </a:graphicData>
            </a:graphic>
          </wp:inline>
        </w:drawing>
      </w:r>
      <w:r>
        <w:rPr>
          <w:color w:val="000000"/>
          <w:lang w:eastAsia="zh-CN"/>
        </w:rPr>
        <w:t>小号</w:t>
      </w:r>
      <w:r>
        <w:rPr>
          <w:color w:val="000000"/>
          <w:lang w:eastAsia="zh-CN"/>
        </w:rPr>
        <w:t>       </w:t>
      </w:r>
      <w:r w:rsidR="009C37CB">
        <w:rPr>
          <w:noProof/>
          <w:lang w:eastAsia="zh-CN"/>
        </w:rPr>
        <w:drawing>
          <wp:inline distT="0" distB="0" distL="0" distR="0">
            <wp:extent cx="9525" cy="38100"/>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6"/>
                    <a:srcRect/>
                    <a:stretch>
                      <a:fillRect/>
                    </a:stretch>
                  </pic:blipFill>
                  <pic:spPr bwMode="auto">
                    <a:xfrm>
                      <a:off x="0" y="0"/>
                      <a:ext cx="9525" cy="38100"/>
                    </a:xfrm>
                    <a:prstGeom prst="rect">
                      <a:avLst/>
                    </a:prstGeom>
                    <a:noFill/>
                    <a:ln w="9525">
                      <a:noFill/>
                      <a:miter lim="800000"/>
                      <a:headEnd/>
                      <a:tailEnd/>
                    </a:ln>
                  </pic:spPr>
                </pic:pic>
              </a:graphicData>
            </a:graphic>
          </wp:inline>
        </w:drawing>
      </w:r>
      <w:r>
        <w:rPr>
          <w:color w:val="000000"/>
          <w:lang w:eastAsia="zh-CN"/>
        </w:rPr>
        <w:t>D. </w:t>
      </w:r>
      <w:r w:rsidR="009C37CB">
        <w:rPr>
          <w:noProof/>
          <w:lang w:eastAsia="zh-CN"/>
        </w:rPr>
        <w:drawing>
          <wp:inline distT="0" distB="0" distL="0" distR="0">
            <wp:extent cx="657225" cy="981075"/>
            <wp:effectExtent l="19050" t="0" r="9525" b="0"/>
            <wp:docPr id="33" name="图片 33" descr="图片_x0020_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图片_x0020_100007"/>
                    <pic:cNvPicPr>
                      <a:picLocks noChangeAspect="1" noChangeArrowheads="1"/>
                    </pic:cNvPicPr>
                  </pic:nvPicPr>
                  <pic:blipFill>
                    <a:blip r:embed="rId27" cstate="print"/>
                    <a:srcRect/>
                    <a:stretch>
                      <a:fillRect/>
                    </a:stretch>
                  </pic:blipFill>
                  <pic:spPr bwMode="auto">
                    <a:xfrm>
                      <a:off x="0" y="0"/>
                      <a:ext cx="657225" cy="981075"/>
                    </a:xfrm>
                    <a:prstGeom prst="rect">
                      <a:avLst/>
                    </a:prstGeom>
                    <a:noFill/>
                    <a:ln w="9525">
                      <a:noFill/>
                      <a:miter lim="800000"/>
                      <a:headEnd/>
                      <a:tailEnd/>
                    </a:ln>
                  </pic:spPr>
                </pic:pic>
              </a:graphicData>
            </a:graphic>
          </wp:inline>
        </w:drawing>
      </w:r>
      <w:r>
        <w:rPr>
          <w:color w:val="000000"/>
          <w:lang w:eastAsia="zh-CN"/>
        </w:rPr>
        <w:t>小提琴</w:t>
      </w:r>
    </w:p>
    <w:p w:rsidR="00E564C5" w:rsidRDefault="00F0140D" w:rsidP="009C37CB">
      <w:pPr>
        <w:spacing w:line="360" w:lineRule="auto"/>
        <w:ind w:leftChars="135" w:left="425" w:hanging="142"/>
        <w:rPr>
          <w:lang w:eastAsia="zh-CN"/>
        </w:rPr>
      </w:pPr>
      <w:r>
        <w:rPr>
          <w:b/>
          <w:bCs/>
          <w:sz w:val="24"/>
          <w:szCs w:val="24"/>
          <w:lang w:eastAsia="zh-CN"/>
        </w:rPr>
        <w:t>二、填空题</w:t>
      </w:r>
    </w:p>
    <w:p w:rsidR="00E564C5" w:rsidRDefault="00F0140D" w:rsidP="009C37CB">
      <w:pPr>
        <w:spacing w:after="0" w:line="360" w:lineRule="auto"/>
        <w:ind w:leftChars="135" w:left="425" w:hanging="142"/>
        <w:rPr>
          <w:lang w:eastAsia="zh-CN"/>
        </w:rPr>
      </w:pPr>
      <w:r>
        <w:rPr>
          <w:color w:val="000000"/>
          <w:lang w:eastAsia="zh-CN"/>
        </w:rPr>
        <w:lastRenderedPageBreak/>
        <w:t>16.</w:t>
      </w:r>
      <w:r>
        <w:rPr>
          <w:color w:val="000000"/>
          <w:lang w:eastAsia="zh-CN"/>
        </w:rPr>
        <w:t>我们生活在一个有声世界里，我们听到的所有声音都是由物体的</w:t>
      </w:r>
      <w:r>
        <w:rPr>
          <w:color w:val="000000"/>
          <w:lang w:eastAsia="zh-CN"/>
        </w:rPr>
        <w:t>________</w:t>
      </w:r>
      <w:r>
        <w:rPr>
          <w:color w:val="000000"/>
          <w:lang w:eastAsia="zh-CN"/>
        </w:rPr>
        <w:t>产生的；在下列</w:t>
      </w:r>
      <w:r>
        <w:rPr>
          <w:color w:val="000000"/>
          <w:lang w:eastAsia="zh-CN"/>
        </w:rPr>
        <w:t>4</w:t>
      </w:r>
      <w:r>
        <w:rPr>
          <w:color w:val="000000"/>
          <w:lang w:eastAsia="zh-CN"/>
        </w:rPr>
        <w:t>个选项（</w:t>
      </w:r>
      <w:r>
        <w:rPr>
          <w:color w:val="000000"/>
          <w:lang w:eastAsia="zh-CN"/>
        </w:rPr>
        <w:t>①</w:t>
      </w:r>
      <w:r>
        <w:rPr>
          <w:color w:val="000000"/>
          <w:lang w:eastAsia="zh-CN"/>
        </w:rPr>
        <w:t>空气；</w:t>
      </w:r>
      <w:r>
        <w:rPr>
          <w:color w:val="000000"/>
          <w:lang w:eastAsia="zh-CN"/>
        </w:rPr>
        <w:t>②</w:t>
      </w:r>
      <w:r>
        <w:rPr>
          <w:color w:val="000000"/>
          <w:lang w:eastAsia="zh-CN"/>
        </w:rPr>
        <w:t>水；</w:t>
      </w:r>
      <w:r>
        <w:rPr>
          <w:color w:val="000000"/>
          <w:lang w:eastAsia="zh-CN"/>
        </w:rPr>
        <w:t>③</w:t>
      </w:r>
      <w:r>
        <w:rPr>
          <w:color w:val="000000"/>
          <w:lang w:eastAsia="zh-CN"/>
        </w:rPr>
        <w:t>钢铁</w:t>
      </w:r>
      <w:r>
        <w:rPr>
          <w:color w:val="000000"/>
          <w:lang w:eastAsia="zh-CN"/>
        </w:rPr>
        <w:t xml:space="preserve"> ④</w:t>
      </w:r>
      <w:r>
        <w:rPr>
          <w:color w:val="000000"/>
          <w:lang w:eastAsia="zh-CN"/>
        </w:rPr>
        <w:t>真空。）中，不能传声的有</w:t>
      </w:r>
      <w:r>
        <w:rPr>
          <w:color w:val="000000"/>
          <w:lang w:eastAsia="zh-CN"/>
        </w:rPr>
        <w:t>________</w:t>
      </w:r>
      <w:r>
        <w:rPr>
          <w:color w:val="000000"/>
          <w:lang w:eastAsia="zh-CN"/>
        </w:rPr>
        <w:t>（选填序号）；在相同的介质条件下，假设次声波的传播速度为</w:t>
      </w:r>
      <w:r>
        <w:rPr>
          <w:color w:val="000000"/>
          <w:lang w:eastAsia="zh-CN"/>
        </w:rPr>
        <w:t>v</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w:t>
      </w:r>
      <w:r>
        <w:rPr>
          <w:color w:val="000000"/>
          <w:lang w:eastAsia="zh-CN"/>
        </w:rPr>
        <w:t>超声波的传播速度为</w:t>
      </w:r>
      <w:r>
        <w:rPr>
          <w:color w:val="000000"/>
          <w:lang w:eastAsia="zh-CN"/>
        </w:rPr>
        <w:t>v</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则它们的大小关系是</w:t>
      </w:r>
      <w:r>
        <w:rPr>
          <w:color w:val="000000"/>
          <w:lang w:eastAsia="zh-CN"/>
        </w:rPr>
        <w:t>v</w:t>
      </w:r>
      <w:r>
        <w:rPr>
          <w:color w:val="000000"/>
          <w:vertAlign w:val="subscript"/>
          <w:lang w:eastAsia="zh-CN"/>
        </w:rPr>
        <w:t>1</w:t>
      </w:r>
      <w:r>
        <w:rPr>
          <w:color w:val="000000"/>
          <w:lang w:eastAsia="zh-CN"/>
        </w:rPr>
        <w:t>________ v</w:t>
      </w:r>
      <w:r>
        <w:rPr>
          <w:color w:val="000000"/>
          <w:vertAlign w:val="subscript"/>
          <w:lang w:eastAsia="zh-CN"/>
        </w:rPr>
        <w:t>2</w:t>
      </w:r>
      <w:r>
        <w:rPr>
          <w:color w:val="000000"/>
          <w:lang w:eastAsia="zh-CN"/>
        </w:rPr>
        <w:t>（选填</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或</w:t>
      </w:r>
      <w:r>
        <w:rPr>
          <w:color w:val="000000"/>
          <w:lang w:eastAsia="zh-CN"/>
        </w:rPr>
        <w:t>“</w:t>
      </w:r>
      <w:r>
        <w:rPr>
          <w:color w:val="000000"/>
          <w:lang w:eastAsia="zh-CN"/>
        </w:rPr>
        <w:t>＜</w:t>
      </w:r>
      <w:r>
        <w:rPr>
          <w:color w:val="000000"/>
          <w:lang w:eastAsia="zh-CN"/>
        </w:rPr>
        <w:t>”</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17.</w:t>
      </w:r>
      <w:r>
        <w:rPr>
          <w:color w:val="000000"/>
          <w:lang w:eastAsia="zh-CN"/>
        </w:rPr>
        <w:t>在一些晚会、达人秀等节目中，经常会看到有演员进行腹语表演。从物理学的角度看，用腹语表演时，演员发出的声音是由</w:t>
      </w:r>
      <w:r>
        <w:rPr>
          <w:color w:val="000000"/>
          <w:lang w:eastAsia="zh-CN"/>
        </w:rPr>
        <w:t>________</w:t>
      </w:r>
      <w:r>
        <w:rPr>
          <w:color w:val="000000"/>
          <w:lang w:eastAsia="zh-CN"/>
        </w:rPr>
        <w:t>（选填</w:t>
      </w:r>
      <w:r>
        <w:rPr>
          <w:color w:val="000000"/>
          <w:lang w:eastAsia="zh-CN"/>
        </w:rPr>
        <w:t>“</w:t>
      </w:r>
      <w:r>
        <w:rPr>
          <w:color w:val="000000"/>
          <w:lang w:eastAsia="zh-CN"/>
        </w:rPr>
        <w:t>声带</w:t>
      </w:r>
      <w:r>
        <w:rPr>
          <w:color w:val="000000"/>
          <w:lang w:eastAsia="zh-CN"/>
        </w:rPr>
        <w:t>”</w:t>
      </w:r>
      <w:r>
        <w:rPr>
          <w:color w:val="000000"/>
          <w:lang w:eastAsia="zh-CN"/>
        </w:rPr>
        <w:t>或</w:t>
      </w:r>
      <w:r>
        <w:rPr>
          <w:color w:val="000000"/>
          <w:lang w:eastAsia="zh-CN"/>
        </w:rPr>
        <w:t>“</w:t>
      </w:r>
      <w:r>
        <w:rPr>
          <w:color w:val="000000"/>
          <w:lang w:eastAsia="zh-CN"/>
        </w:rPr>
        <w:t>肚子</w:t>
      </w:r>
      <w:r>
        <w:rPr>
          <w:color w:val="000000"/>
          <w:lang w:eastAsia="zh-CN"/>
        </w:rPr>
        <w:t>”</w:t>
      </w:r>
      <w:r>
        <w:rPr>
          <w:color w:val="000000"/>
          <w:lang w:eastAsia="zh-CN"/>
        </w:rPr>
        <w:t>）振动产生的。</w:t>
      </w:r>
      <w:r>
        <w:rPr>
          <w:color w:val="000000"/>
          <w:lang w:eastAsia="zh-CN"/>
        </w:rPr>
        <w:t xml:space="preserve"> </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18.</w:t>
      </w:r>
      <w:r>
        <w:rPr>
          <w:color w:val="000000"/>
          <w:lang w:eastAsia="zh-CN"/>
        </w:rPr>
        <w:t>如图是</w:t>
      </w:r>
      <w:r>
        <w:rPr>
          <w:color w:val="000000"/>
          <w:lang w:eastAsia="zh-CN"/>
        </w:rPr>
        <w:t>2020</w:t>
      </w:r>
      <w:r>
        <w:rPr>
          <w:color w:val="000000"/>
          <w:lang w:eastAsia="zh-CN"/>
        </w:rPr>
        <w:t>年</w:t>
      </w:r>
      <w:r>
        <w:rPr>
          <w:color w:val="000000"/>
          <w:lang w:eastAsia="zh-CN"/>
        </w:rPr>
        <w:t xml:space="preserve"> 1</w:t>
      </w:r>
      <w:r>
        <w:rPr>
          <w:color w:val="000000"/>
          <w:lang w:eastAsia="zh-CN"/>
        </w:rPr>
        <w:t>月</w:t>
      </w:r>
      <w:r>
        <w:rPr>
          <w:color w:val="000000"/>
          <w:lang w:eastAsia="zh-CN"/>
        </w:rPr>
        <w:t>19</w:t>
      </w:r>
      <w:r>
        <w:rPr>
          <w:color w:val="000000"/>
          <w:lang w:eastAsia="zh-CN"/>
        </w:rPr>
        <w:t>日下午，习近平总书记来到腾冲市清水乡三家村中寨司莫拉佤族村看望乡亲们的图片。他按照当地习俗，敲响三声木鼓：</w:t>
      </w:r>
      <w:r>
        <w:rPr>
          <w:color w:val="000000"/>
          <w:lang w:eastAsia="zh-CN"/>
        </w:rPr>
        <w:t>“</w:t>
      </w:r>
      <w:r>
        <w:rPr>
          <w:color w:val="000000"/>
          <w:lang w:eastAsia="zh-CN"/>
        </w:rPr>
        <w:t>一声鼓响风调雨顺，二声鼓响国泰民安，三声鼓响四海升平</w:t>
      </w:r>
      <w:r>
        <w:rPr>
          <w:color w:val="000000"/>
          <w:lang w:eastAsia="zh-CN"/>
        </w:rPr>
        <w:t>”</w:t>
      </w:r>
      <w:r>
        <w:rPr>
          <w:color w:val="000000"/>
          <w:lang w:eastAsia="zh-CN"/>
        </w:rPr>
        <w:t>。其中鼓响是由于木鼓</w:t>
      </w:r>
      <w:r>
        <w:rPr>
          <w:color w:val="000000"/>
          <w:lang w:eastAsia="zh-CN"/>
        </w:rPr>
        <w:t xml:space="preserve"> ________</w:t>
      </w:r>
      <w:r>
        <w:rPr>
          <w:color w:val="000000"/>
          <w:lang w:eastAsia="zh-CN"/>
        </w:rPr>
        <w:t>产生的；声音是通过</w:t>
      </w:r>
      <w:r>
        <w:rPr>
          <w:color w:val="000000"/>
          <w:lang w:eastAsia="zh-CN"/>
        </w:rPr>
        <w:t xml:space="preserve"> ________</w:t>
      </w:r>
      <w:r>
        <w:rPr>
          <w:color w:val="000000"/>
          <w:lang w:eastAsia="zh-CN"/>
        </w:rPr>
        <w:t>进入现场村民耳朵的。</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1619250" cy="1104900"/>
            <wp:effectExtent l="19050" t="0" r="0" b="0"/>
            <wp:docPr id="34" name="图片 34" descr="图片_x0020_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图片_x0020_100005"/>
                    <pic:cNvPicPr>
                      <a:picLocks noChangeAspect="1" noChangeArrowheads="1"/>
                    </pic:cNvPicPr>
                  </pic:nvPicPr>
                  <pic:blipFill>
                    <a:blip r:embed="rId28" cstate="print"/>
                    <a:srcRect/>
                    <a:stretch>
                      <a:fillRect/>
                    </a:stretch>
                  </pic:blipFill>
                  <pic:spPr bwMode="auto">
                    <a:xfrm>
                      <a:off x="0" y="0"/>
                      <a:ext cx="1619250" cy="1104900"/>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19.“</w:t>
      </w:r>
      <w:r>
        <w:rPr>
          <w:color w:val="000000"/>
          <w:lang w:eastAsia="zh-CN"/>
        </w:rPr>
        <w:t>月落乌啼霜满天，江枫渔火对愁眠，姑苏城外寒山寺，夜半钟声到客船。</w:t>
      </w:r>
      <w:r>
        <w:rPr>
          <w:color w:val="000000"/>
          <w:lang w:eastAsia="zh-CN"/>
        </w:rPr>
        <w:t>”</w:t>
      </w:r>
      <w:r>
        <w:rPr>
          <w:color w:val="000000"/>
          <w:lang w:eastAsia="zh-CN"/>
        </w:rPr>
        <w:t>从物理学角度看，诗中的</w:t>
      </w:r>
      <w:r>
        <w:rPr>
          <w:color w:val="000000"/>
          <w:lang w:eastAsia="zh-CN"/>
        </w:rPr>
        <w:t xml:space="preserve"> “</w:t>
      </w:r>
      <w:r>
        <w:rPr>
          <w:color w:val="000000"/>
          <w:lang w:eastAsia="zh-CN"/>
        </w:rPr>
        <w:t>钟声</w:t>
      </w:r>
      <w:r>
        <w:rPr>
          <w:color w:val="000000"/>
          <w:lang w:eastAsia="zh-CN"/>
        </w:rPr>
        <w:t>”</w:t>
      </w:r>
      <w:r>
        <w:rPr>
          <w:color w:val="000000"/>
          <w:lang w:eastAsia="zh-CN"/>
        </w:rPr>
        <w:t>是由于钟的</w:t>
      </w:r>
      <w:r>
        <w:rPr>
          <w:color w:val="000000"/>
          <w:lang w:eastAsia="zh-CN"/>
        </w:rPr>
        <w:t>________</w:t>
      </w:r>
      <w:r>
        <w:rPr>
          <w:color w:val="000000"/>
          <w:lang w:eastAsia="zh-CN"/>
        </w:rPr>
        <w:t>而产生的，并通过</w:t>
      </w:r>
      <w:r>
        <w:rPr>
          <w:color w:val="000000"/>
          <w:lang w:eastAsia="zh-CN"/>
        </w:rPr>
        <w:t>________</w:t>
      </w:r>
      <w:r>
        <w:rPr>
          <w:color w:val="000000"/>
          <w:lang w:eastAsia="zh-CN"/>
        </w:rPr>
        <w:t>传到人的耳朵。</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20.</w:t>
      </w:r>
      <w:r>
        <w:rPr>
          <w:color w:val="000000"/>
          <w:lang w:eastAsia="zh-CN"/>
        </w:rPr>
        <w:t>掩耳盗铃是大</w:t>
      </w:r>
      <w:r>
        <w:rPr>
          <w:color w:val="000000"/>
          <w:lang w:eastAsia="zh-CN"/>
        </w:rPr>
        <w:t>家非常熟悉的故事，从物理学的角度分析盗贼所犯的错误。既没有阻止声音的</w:t>
      </w:r>
      <w:r>
        <w:rPr>
          <w:color w:val="000000"/>
          <w:lang w:eastAsia="zh-CN"/>
        </w:rPr>
        <w:t>________</w:t>
      </w:r>
      <w:r>
        <w:rPr>
          <w:color w:val="000000"/>
          <w:lang w:eastAsia="zh-CN"/>
        </w:rPr>
        <w:t>，又没有阻止声音的</w:t>
      </w:r>
      <w:r>
        <w:rPr>
          <w:color w:val="000000"/>
          <w:lang w:eastAsia="zh-CN"/>
        </w:rPr>
        <w:t>________</w:t>
      </w:r>
      <w:r>
        <w:rPr>
          <w:color w:val="000000"/>
          <w:lang w:eastAsia="zh-CN"/>
        </w:rPr>
        <w:t>，只是阻止声音进入自己的耳朵。</w:t>
      </w:r>
      <w:r>
        <w:rPr>
          <w:color w:val="000000"/>
          <w:lang w:eastAsia="zh-CN"/>
        </w:rPr>
        <w:t xml:space="preserve">    </w:t>
      </w:r>
    </w:p>
    <w:p w:rsidR="00E564C5" w:rsidRDefault="00F0140D" w:rsidP="009C37CB">
      <w:pPr>
        <w:spacing w:line="360" w:lineRule="auto"/>
        <w:ind w:leftChars="135" w:left="425" w:hanging="142"/>
        <w:rPr>
          <w:lang w:eastAsia="zh-CN"/>
        </w:rPr>
      </w:pPr>
      <w:r>
        <w:rPr>
          <w:b/>
          <w:bCs/>
          <w:sz w:val="24"/>
          <w:szCs w:val="24"/>
          <w:lang w:eastAsia="zh-CN"/>
        </w:rPr>
        <w:t>三、计算题</w:t>
      </w:r>
    </w:p>
    <w:p w:rsidR="00E564C5" w:rsidRDefault="00F0140D" w:rsidP="009C37CB">
      <w:pPr>
        <w:spacing w:after="0" w:line="360" w:lineRule="auto"/>
        <w:ind w:leftChars="135" w:left="425" w:hanging="142"/>
        <w:rPr>
          <w:lang w:eastAsia="zh-CN"/>
        </w:rPr>
      </w:pPr>
      <w:r>
        <w:rPr>
          <w:color w:val="000000"/>
          <w:lang w:eastAsia="zh-CN"/>
        </w:rPr>
        <w:t>21.</w:t>
      </w:r>
      <w:r>
        <w:rPr>
          <w:color w:val="000000"/>
          <w:lang w:eastAsia="zh-CN"/>
        </w:rPr>
        <w:t>夏季雷雨前，经常是电闪雷鸣，在一次闪电过后约</w:t>
      </w:r>
      <w:r>
        <w:rPr>
          <w:color w:val="000000"/>
          <w:lang w:eastAsia="zh-CN"/>
        </w:rPr>
        <w:t>2s</w:t>
      </w:r>
      <w:r>
        <w:rPr>
          <w:color w:val="000000"/>
          <w:lang w:eastAsia="zh-CN"/>
        </w:rPr>
        <w:t>才能听到雷声，那么闪电发生处离你约多少</w:t>
      </w:r>
      <w:r>
        <w:rPr>
          <w:color w:val="000000"/>
          <w:lang w:eastAsia="zh-CN"/>
        </w:rPr>
        <w:t>m</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对此你根据所学的知识，能提出一个什么样的物理问题？（声音在空气中的传播速度取</w:t>
      </w:r>
      <w:r>
        <w:rPr>
          <w:color w:val="000000"/>
          <w:lang w:eastAsia="zh-CN"/>
        </w:rPr>
        <w:t>340m/s</w:t>
      </w:r>
      <w:r>
        <w:rPr>
          <w:color w:val="000000"/>
          <w:lang w:eastAsia="zh-CN"/>
        </w:rPr>
        <w:t>）</w:t>
      </w:r>
    </w:p>
    <w:p w:rsidR="00E564C5" w:rsidRDefault="00F0140D" w:rsidP="009C37CB">
      <w:pPr>
        <w:spacing w:after="0" w:line="360" w:lineRule="auto"/>
        <w:ind w:leftChars="135" w:left="425" w:hanging="142"/>
      </w:pPr>
      <w:r>
        <w:rPr>
          <w:color w:val="000000"/>
          <w:lang w:eastAsia="zh-CN"/>
        </w:rPr>
        <w:t>22.</w:t>
      </w:r>
      <w:r>
        <w:rPr>
          <w:color w:val="000000"/>
          <w:lang w:eastAsia="zh-CN"/>
        </w:rPr>
        <w:t>我们知道：声音在不同介质中传播的速度不同。阅读下表中一些介质中的声速，回答问题：已知在长为</w:t>
      </w:r>
      <w:r>
        <w:rPr>
          <w:color w:val="000000"/>
          <w:lang w:eastAsia="zh-CN"/>
        </w:rPr>
        <w:t xml:space="preserve"> 0.884km</w:t>
      </w:r>
      <w:r>
        <w:rPr>
          <w:color w:val="000000"/>
          <w:lang w:eastAsia="zh-CN"/>
        </w:rPr>
        <w:t>的空的金属管的一端敲击一下，在另一端</w:t>
      </w:r>
      <w:r>
        <w:rPr>
          <w:color w:val="000000"/>
          <w:lang w:eastAsia="zh-CN"/>
        </w:rPr>
        <w:t>先后听到两个声音，两声相隔</w:t>
      </w:r>
      <w:r>
        <w:rPr>
          <w:color w:val="000000"/>
          <w:lang w:eastAsia="zh-CN"/>
        </w:rPr>
        <w:t xml:space="preserve"> 2.43s</w:t>
      </w:r>
      <w:r>
        <w:rPr>
          <w:color w:val="000000"/>
          <w:lang w:eastAsia="zh-CN"/>
        </w:rPr>
        <w:t>，（此时气温约为</w:t>
      </w:r>
      <w:r>
        <w:rPr>
          <w:color w:val="000000"/>
          <w:lang w:eastAsia="zh-CN"/>
        </w:rPr>
        <w:t xml:space="preserve"> 15℃</w:t>
      </w:r>
      <w:r>
        <w:rPr>
          <w:color w:val="000000"/>
          <w:lang w:eastAsia="zh-CN"/>
        </w:rPr>
        <w:t>）。</w:t>
      </w:r>
      <w:r>
        <w:rPr>
          <w:color w:val="000000"/>
        </w:rPr>
        <w:t>求：</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1576"/>
        <w:gridCol w:w="739"/>
        <w:gridCol w:w="523"/>
        <w:gridCol w:w="739"/>
      </w:tblGrid>
      <w:tr w:rsidR="007D549E">
        <w:tc>
          <w:tcPr>
            <w:tcW w:w="0" w:type="auto"/>
            <w:gridSpan w:val="4"/>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rPr>
                <w:lang w:eastAsia="zh-CN"/>
              </w:rPr>
            </w:pPr>
            <w:r>
              <w:rPr>
                <w:color w:val="000000"/>
                <w:lang w:eastAsia="zh-CN"/>
              </w:rPr>
              <w:t>些介质中的声速</w:t>
            </w:r>
            <w:r>
              <w:rPr>
                <w:color w:val="000000"/>
                <w:lang w:eastAsia="zh-CN"/>
              </w:rPr>
              <w:t xml:space="preserve"> V</w:t>
            </w:r>
            <w:r>
              <w:rPr>
                <w:color w:val="000000"/>
                <w:lang w:eastAsia="zh-CN"/>
              </w:rPr>
              <w:t>（</w:t>
            </w:r>
            <w:r>
              <w:rPr>
                <w:color w:val="000000"/>
                <w:lang w:eastAsia="zh-CN"/>
              </w:rPr>
              <w:t>m/s</w:t>
            </w:r>
            <w:r>
              <w:rPr>
                <w:color w:val="000000"/>
                <w:lang w:eastAsia="zh-CN"/>
              </w:rPr>
              <w:t>）</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空气（</w:t>
            </w:r>
            <w:r>
              <w:rPr>
                <w:color w:val="000000"/>
              </w:rPr>
              <w:t>0℃</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331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冰</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3230</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空气（</w:t>
            </w:r>
            <w:r>
              <w:rPr>
                <w:color w:val="000000"/>
              </w:rPr>
              <w:t>15℃</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340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铜</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3750</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煤油（</w:t>
            </w:r>
            <w:r>
              <w:rPr>
                <w:color w:val="000000"/>
              </w:rPr>
              <w:t>25℃</w:t>
            </w:r>
            <w:r>
              <w:rPr>
                <w:color w:val="000000"/>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1324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铝</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5000</w:t>
            </w:r>
          </w:p>
        </w:tc>
      </w:tr>
      <w:tr w:rsidR="007D549E">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水（常温）</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1500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铁</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E564C5" w:rsidRDefault="00F0140D" w:rsidP="009C37CB">
            <w:pPr>
              <w:spacing w:after="0" w:line="360" w:lineRule="auto"/>
              <w:ind w:leftChars="135" w:left="425" w:hanging="142"/>
            </w:pPr>
            <w:r>
              <w:rPr>
                <w:color w:val="000000"/>
              </w:rPr>
              <w:t>5200</w:t>
            </w:r>
          </w:p>
        </w:tc>
      </w:tr>
    </w:tbl>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1</w:t>
      </w:r>
      <w:r>
        <w:rPr>
          <w:color w:val="000000"/>
          <w:lang w:eastAsia="zh-CN"/>
        </w:rPr>
        <w:t>）敵击后声音通过空气传到另一端要多长时间？</w:t>
      </w:r>
      <w:r>
        <w:rPr>
          <w:color w:val="000000"/>
          <w:lang w:eastAsia="zh-CN"/>
        </w:rPr>
        <w:t xml:space="preserve">    </w:t>
      </w:r>
    </w:p>
    <w:p w:rsidR="00E564C5" w:rsidRDefault="00F0140D" w:rsidP="009C37CB">
      <w:pPr>
        <w:spacing w:after="0" w:line="360" w:lineRule="auto"/>
        <w:ind w:leftChars="135" w:left="425" w:hanging="142"/>
        <w:rPr>
          <w:color w:val="000000"/>
          <w:lang w:eastAsia="zh-CN"/>
        </w:rPr>
      </w:pPr>
      <w:r>
        <w:rPr>
          <w:color w:val="000000"/>
          <w:lang w:eastAsia="zh-CN"/>
        </w:rPr>
        <w:t>（</w:t>
      </w:r>
      <w:r>
        <w:rPr>
          <w:color w:val="000000"/>
          <w:lang w:eastAsia="zh-CN"/>
        </w:rPr>
        <w:t>2</w:t>
      </w:r>
      <w:r>
        <w:rPr>
          <w:color w:val="000000"/>
          <w:lang w:eastAsia="zh-CN"/>
        </w:rPr>
        <w:t>）声音在金属管中的传播速度是多大？该金属管可能是由什么材料制成？</w:t>
      </w:r>
      <w:r>
        <w:rPr>
          <w:color w:val="000000"/>
          <w:lang w:eastAsia="zh-CN"/>
        </w:rPr>
        <w:t xml:space="preserve">    </w:t>
      </w: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lang w:eastAsia="zh-CN"/>
        </w:rPr>
      </w:pPr>
    </w:p>
    <w:p w:rsidR="00E564C5" w:rsidRDefault="00F0140D" w:rsidP="009C37CB">
      <w:pPr>
        <w:spacing w:after="0" w:line="360" w:lineRule="auto"/>
        <w:ind w:leftChars="135" w:left="425" w:hanging="142"/>
        <w:rPr>
          <w:lang w:eastAsia="zh-CN"/>
        </w:rPr>
      </w:pPr>
      <w:r>
        <w:rPr>
          <w:color w:val="000000"/>
          <w:lang w:eastAsia="zh-CN"/>
        </w:rPr>
        <w:t>23.</w:t>
      </w:r>
      <w:r>
        <w:rPr>
          <w:color w:val="000000"/>
          <w:lang w:eastAsia="zh-CN"/>
        </w:rPr>
        <w:t>一辆火车以</w:t>
      </w:r>
      <w:r>
        <w:rPr>
          <w:color w:val="000000"/>
          <w:lang w:eastAsia="zh-CN"/>
        </w:rPr>
        <w:t>30m/s</w:t>
      </w:r>
      <w:r>
        <w:rPr>
          <w:color w:val="000000"/>
          <w:lang w:eastAsia="zh-CN"/>
        </w:rPr>
        <w:t>的速度在平直的轨道上驶向一座高山，在山前某处鸣笛，火车鸣笛后</w:t>
      </w:r>
      <w:r>
        <w:rPr>
          <w:color w:val="000000"/>
          <w:lang w:eastAsia="zh-CN"/>
        </w:rPr>
        <w:t>2s</w:t>
      </w:r>
      <w:r>
        <w:rPr>
          <w:color w:val="000000"/>
          <w:lang w:eastAsia="zh-CN"/>
        </w:rPr>
        <w:t>司机听到回声，则司机鸣笛时距离上有多远？</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24.</w:t>
      </w:r>
      <w:r>
        <w:rPr>
          <w:color w:val="000000"/>
          <w:lang w:eastAsia="zh-CN"/>
        </w:rPr>
        <w:t>百米赛跑，如果裁判员听到枪声之后再计时，他测的成绩会比实际的差了多少？</w:t>
      </w:r>
    </w:p>
    <w:p w:rsidR="00E564C5" w:rsidRDefault="00F0140D" w:rsidP="009C37CB">
      <w:pPr>
        <w:spacing w:after="0" w:line="360" w:lineRule="auto"/>
        <w:ind w:leftChars="135" w:left="425" w:hanging="142"/>
        <w:rPr>
          <w:color w:val="000000"/>
          <w:lang w:eastAsia="zh-CN"/>
        </w:rPr>
      </w:pPr>
      <w:r>
        <w:rPr>
          <w:color w:val="000000"/>
          <w:lang w:eastAsia="zh-CN"/>
        </w:rPr>
        <w:t xml:space="preserve">    </w:t>
      </w: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color w:val="000000"/>
          <w:lang w:eastAsia="zh-CN"/>
        </w:rPr>
      </w:pPr>
    </w:p>
    <w:p w:rsidR="003B6F05" w:rsidRDefault="003B6F05" w:rsidP="009C37CB">
      <w:pPr>
        <w:spacing w:after="0" w:line="360" w:lineRule="auto"/>
        <w:ind w:leftChars="135" w:left="425" w:hanging="142"/>
        <w:rPr>
          <w:lang w:eastAsia="zh-CN"/>
        </w:rPr>
      </w:pPr>
      <w:bookmarkStart w:id="0" w:name="_GoBack"/>
      <w:bookmarkEnd w:id="0"/>
    </w:p>
    <w:p w:rsidR="00E564C5" w:rsidRDefault="00F0140D" w:rsidP="009C37CB">
      <w:pPr>
        <w:spacing w:line="360" w:lineRule="auto"/>
        <w:ind w:leftChars="135" w:left="425" w:hanging="142"/>
        <w:rPr>
          <w:lang w:eastAsia="zh-CN"/>
        </w:rPr>
      </w:pPr>
      <w:r>
        <w:rPr>
          <w:b/>
          <w:bCs/>
          <w:sz w:val="24"/>
          <w:szCs w:val="24"/>
          <w:lang w:eastAsia="zh-CN"/>
        </w:rPr>
        <w:t>四、实验探究题</w:t>
      </w:r>
    </w:p>
    <w:p w:rsidR="00E564C5" w:rsidRDefault="00F0140D" w:rsidP="009C37CB">
      <w:pPr>
        <w:spacing w:after="0" w:line="360" w:lineRule="auto"/>
        <w:ind w:leftChars="135" w:left="425" w:hanging="142"/>
        <w:rPr>
          <w:lang w:eastAsia="zh-CN"/>
        </w:rPr>
      </w:pPr>
      <w:r>
        <w:rPr>
          <w:color w:val="000000"/>
          <w:lang w:eastAsia="zh-CN"/>
        </w:rPr>
        <w:t>25.</w:t>
      </w:r>
      <w:r>
        <w:rPr>
          <w:color w:val="000000"/>
          <w:lang w:eastAsia="zh-CN"/>
        </w:rPr>
        <w:t>在探究声音的产生与传播时</w:t>
      </w:r>
      <w:r>
        <w:rPr>
          <w:color w:val="000000"/>
          <w:lang w:eastAsia="zh-CN"/>
        </w:rPr>
        <w:t>,</w:t>
      </w:r>
      <w:r>
        <w:rPr>
          <w:color w:val="000000"/>
          <w:lang w:eastAsia="zh-CN"/>
        </w:rPr>
        <w:t>小明和小华一起做了下面的实验</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4991100" cy="12668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29" cstate="print"/>
                    <a:srcRect/>
                    <a:stretch>
                      <a:fillRect/>
                    </a:stretch>
                  </pic:blipFill>
                  <pic:spPr bwMode="auto">
                    <a:xfrm>
                      <a:off x="0" y="0"/>
                      <a:ext cx="4991100" cy="1266825"/>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1</w:t>
      </w:r>
      <w:r>
        <w:rPr>
          <w:color w:val="000000"/>
          <w:lang w:eastAsia="zh-CN"/>
        </w:rPr>
        <w:t>）如图</w:t>
      </w:r>
      <w:r>
        <w:rPr>
          <w:color w:val="000000"/>
          <w:lang w:eastAsia="zh-CN"/>
        </w:rPr>
        <w:t>1</w:t>
      </w:r>
      <w:r>
        <w:rPr>
          <w:color w:val="000000"/>
          <w:lang w:eastAsia="zh-CN"/>
        </w:rPr>
        <w:t>所示</w:t>
      </w:r>
      <w:r>
        <w:rPr>
          <w:color w:val="000000"/>
          <w:lang w:eastAsia="zh-CN"/>
        </w:rPr>
        <w:t>,</w:t>
      </w:r>
      <w:r>
        <w:rPr>
          <w:color w:val="000000"/>
          <w:lang w:eastAsia="zh-CN"/>
        </w:rPr>
        <w:t>用悬挂着的乒乓球接触正在发声的音叉</w:t>
      </w:r>
      <w:r>
        <w:rPr>
          <w:color w:val="000000"/>
          <w:lang w:eastAsia="zh-CN"/>
        </w:rPr>
        <w:t>,</w:t>
      </w:r>
      <w:r>
        <w:rPr>
          <w:color w:val="000000"/>
          <w:lang w:eastAsia="zh-CN"/>
        </w:rPr>
        <w:t>可观察到</w:t>
      </w:r>
      <w:r>
        <w:rPr>
          <w:color w:val="000000"/>
          <w:lang w:eastAsia="zh-CN"/>
        </w:rPr>
        <w:t xml:space="preserve"> ________</w:t>
      </w:r>
      <w:r>
        <w:rPr>
          <w:color w:val="000000"/>
          <w:lang w:eastAsia="zh-CN"/>
        </w:rPr>
        <w:t>这说明了</w:t>
      </w:r>
      <w:r>
        <w:rPr>
          <w:color w:val="000000"/>
          <w:lang w:eastAsia="zh-CN"/>
        </w:rPr>
        <w:t>________,</w:t>
      </w:r>
      <w:r>
        <w:rPr>
          <w:color w:val="000000"/>
          <w:lang w:eastAsia="zh-CN"/>
        </w:rPr>
        <w:t>此探究中悬挂着的乒乓球的作用是</w:t>
      </w:r>
      <w:r>
        <w:rPr>
          <w:color w:val="000000"/>
          <w:lang w:eastAsia="zh-CN"/>
        </w:rPr>
        <w:t xml:space="preserve">________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）如图</w:t>
      </w:r>
      <w:r>
        <w:rPr>
          <w:color w:val="000000"/>
          <w:lang w:eastAsia="zh-CN"/>
        </w:rPr>
        <w:t>2</w:t>
      </w:r>
      <w:r>
        <w:rPr>
          <w:color w:val="000000"/>
          <w:lang w:eastAsia="zh-CN"/>
        </w:rPr>
        <w:t>所示</w:t>
      </w:r>
      <w:r>
        <w:rPr>
          <w:color w:val="000000"/>
          <w:lang w:eastAsia="zh-CN"/>
        </w:rPr>
        <w:t>,</w:t>
      </w:r>
      <w:r>
        <w:rPr>
          <w:color w:val="000000"/>
          <w:lang w:eastAsia="zh-CN"/>
        </w:rPr>
        <w:t>为了验证</w:t>
      </w:r>
      <w:r>
        <w:rPr>
          <w:color w:val="000000"/>
          <w:lang w:eastAsia="zh-CN"/>
        </w:rPr>
        <w:t>(1)</w:t>
      </w:r>
      <w:r>
        <w:rPr>
          <w:color w:val="000000"/>
          <w:lang w:eastAsia="zh-CN"/>
        </w:rPr>
        <w:t>中的探究结论</w:t>
      </w:r>
      <w:r>
        <w:rPr>
          <w:color w:val="000000"/>
          <w:lang w:eastAsia="zh-CN"/>
        </w:rPr>
        <w:t>,</w:t>
      </w:r>
      <w:r>
        <w:rPr>
          <w:color w:val="000000"/>
          <w:lang w:eastAsia="zh-CN"/>
        </w:rPr>
        <w:t>小华同学用手使劲敲桌子</w:t>
      </w:r>
      <w:r>
        <w:rPr>
          <w:color w:val="000000"/>
          <w:lang w:eastAsia="zh-CN"/>
        </w:rPr>
        <w:t>,</w:t>
      </w:r>
      <w:r>
        <w:rPr>
          <w:color w:val="000000"/>
          <w:lang w:eastAsia="zh-CN"/>
        </w:rPr>
        <w:t>桌子发出了很大的声响</w:t>
      </w:r>
      <w:r>
        <w:rPr>
          <w:color w:val="000000"/>
          <w:lang w:eastAsia="zh-CN"/>
        </w:rPr>
        <w:t>,</w:t>
      </w:r>
      <w:r>
        <w:rPr>
          <w:color w:val="000000"/>
          <w:lang w:eastAsia="zh-CN"/>
        </w:rPr>
        <w:t>但他几乎没有看到桌子的</w:t>
      </w:r>
      <w:r>
        <w:rPr>
          <w:color w:val="000000"/>
          <w:lang w:eastAsia="zh-CN"/>
        </w:rPr>
        <w:t>振动</w:t>
      </w:r>
      <w:r>
        <w:rPr>
          <w:color w:val="000000"/>
          <w:lang w:eastAsia="zh-CN"/>
        </w:rPr>
        <w:t>,</w:t>
      </w:r>
      <w:r>
        <w:rPr>
          <w:color w:val="000000"/>
          <w:lang w:eastAsia="zh-CN"/>
        </w:rPr>
        <w:t>为了明显地看到实验现象</w:t>
      </w:r>
      <w:r>
        <w:rPr>
          <w:color w:val="000000"/>
          <w:lang w:eastAsia="zh-CN"/>
        </w:rPr>
        <w:t>,</w:t>
      </w:r>
      <w:r>
        <w:rPr>
          <w:color w:val="000000"/>
          <w:lang w:eastAsia="zh-CN"/>
        </w:rPr>
        <w:t>你的改进方法是</w:t>
      </w:r>
      <w:r>
        <w:rPr>
          <w:color w:val="000000"/>
          <w:lang w:eastAsia="zh-CN"/>
        </w:rPr>
        <w:t xml:space="preserve">________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3</w:t>
      </w:r>
      <w:r>
        <w:rPr>
          <w:color w:val="000000"/>
          <w:lang w:eastAsia="zh-CN"/>
        </w:rPr>
        <w:t>）如图</w:t>
      </w:r>
      <w:r>
        <w:rPr>
          <w:color w:val="000000"/>
          <w:lang w:eastAsia="zh-CN"/>
        </w:rPr>
        <w:t>3</w:t>
      </w:r>
      <w:r>
        <w:rPr>
          <w:color w:val="000000"/>
          <w:lang w:eastAsia="zh-CN"/>
        </w:rPr>
        <w:t>所示</w:t>
      </w:r>
      <w:r>
        <w:rPr>
          <w:color w:val="000000"/>
          <w:lang w:eastAsia="zh-CN"/>
        </w:rPr>
        <w:t>,</w:t>
      </w:r>
      <w:r>
        <w:rPr>
          <w:color w:val="000000"/>
          <w:lang w:eastAsia="zh-CN"/>
        </w:rPr>
        <w:t>敲响右边的音叉</w:t>
      </w:r>
      <w:r>
        <w:rPr>
          <w:color w:val="000000"/>
          <w:lang w:eastAsia="zh-CN"/>
        </w:rPr>
        <w:t>,</w:t>
      </w:r>
      <w:r>
        <w:rPr>
          <w:color w:val="000000"/>
          <w:lang w:eastAsia="zh-CN"/>
        </w:rPr>
        <w:t>左边完全相同的音叉也会发声</w:t>
      </w:r>
      <w:r>
        <w:rPr>
          <w:color w:val="000000"/>
          <w:lang w:eastAsia="zh-CN"/>
        </w:rPr>
        <w:t>,</w:t>
      </w:r>
      <w:r>
        <w:rPr>
          <w:color w:val="000000"/>
          <w:lang w:eastAsia="zh-CN"/>
        </w:rPr>
        <w:t>并且把泡沫塑料球弹起</w:t>
      </w:r>
      <w:r>
        <w:rPr>
          <w:color w:val="000000"/>
          <w:lang w:eastAsia="zh-CN"/>
        </w:rPr>
        <w:t>,</w:t>
      </w:r>
      <w:r>
        <w:rPr>
          <w:color w:val="000000"/>
          <w:lang w:eastAsia="zh-CN"/>
        </w:rPr>
        <w:t>该实验能说明</w:t>
      </w:r>
      <w:r>
        <w:rPr>
          <w:color w:val="000000"/>
          <w:lang w:eastAsia="zh-CN"/>
        </w:rPr>
        <w:t>________</w:t>
      </w:r>
      <w:r>
        <w:rPr>
          <w:color w:val="000000"/>
          <w:lang w:eastAsia="zh-CN"/>
        </w:rPr>
        <w:t>可以传声。</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4</w:t>
      </w:r>
      <w:r>
        <w:rPr>
          <w:color w:val="000000"/>
          <w:lang w:eastAsia="zh-CN"/>
        </w:rPr>
        <w:t>）如图</w:t>
      </w:r>
      <w:r>
        <w:rPr>
          <w:color w:val="000000"/>
          <w:lang w:eastAsia="zh-CN"/>
        </w:rPr>
        <w:t>4</w:t>
      </w:r>
      <w:r>
        <w:rPr>
          <w:color w:val="000000"/>
          <w:lang w:eastAsia="zh-CN"/>
        </w:rPr>
        <w:t>所示</w:t>
      </w:r>
      <w:r>
        <w:rPr>
          <w:color w:val="000000"/>
          <w:lang w:eastAsia="zh-CN"/>
        </w:rPr>
        <w:t>,</w:t>
      </w:r>
      <w:r>
        <w:rPr>
          <w:color w:val="000000"/>
          <w:lang w:eastAsia="zh-CN"/>
        </w:rPr>
        <w:t>把正在响铃的闹钟放在玻璃罩内</w:t>
      </w:r>
      <w:r>
        <w:rPr>
          <w:color w:val="000000"/>
          <w:lang w:eastAsia="zh-CN"/>
        </w:rPr>
        <w:t>,</w:t>
      </w:r>
      <w:r>
        <w:rPr>
          <w:color w:val="000000"/>
          <w:lang w:eastAsia="zh-CN"/>
        </w:rPr>
        <w:t>逐渐抽出其中的空气</w:t>
      </w:r>
      <w:r>
        <w:rPr>
          <w:color w:val="000000"/>
          <w:lang w:eastAsia="zh-CN"/>
        </w:rPr>
        <w:t>,</w:t>
      </w:r>
      <w:r>
        <w:rPr>
          <w:color w:val="000000"/>
          <w:lang w:eastAsia="zh-CN"/>
        </w:rPr>
        <w:t>将听到</w:t>
      </w:r>
      <w:r>
        <w:rPr>
          <w:color w:val="000000"/>
          <w:lang w:eastAsia="zh-CN"/>
        </w:rPr>
        <w:t xml:space="preserve">________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并由此推理可知</w:t>
      </w:r>
      <w:r>
        <w:rPr>
          <w:color w:val="000000"/>
          <w:lang w:eastAsia="zh-CN"/>
        </w:rPr>
        <w:t>________</w:t>
      </w:r>
    </w:p>
    <w:p w:rsidR="00E564C5" w:rsidRDefault="00F0140D" w:rsidP="009C37CB">
      <w:pPr>
        <w:spacing w:after="0" w:line="360" w:lineRule="auto"/>
        <w:ind w:leftChars="135" w:left="425" w:hanging="142"/>
        <w:rPr>
          <w:lang w:eastAsia="zh-CN"/>
        </w:rPr>
      </w:pPr>
      <w:r>
        <w:rPr>
          <w:color w:val="000000"/>
          <w:lang w:eastAsia="zh-CN"/>
        </w:rPr>
        <w:t>26.</w:t>
      </w:r>
      <w:r>
        <w:rPr>
          <w:color w:val="000000"/>
          <w:lang w:eastAsia="zh-CN"/>
        </w:rPr>
        <w:t>张莉同学</w:t>
      </w:r>
      <w:r>
        <w:rPr>
          <w:color w:val="000000"/>
          <w:lang w:eastAsia="zh-CN"/>
        </w:rPr>
        <w:t>“</w:t>
      </w:r>
      <w:r>
        <w:rPr>
          <w:color w:val="000000"/>
          <w:lang w:eastAsia="zh-CN"/>
        </w:rPr>
        <w:t>探究声音的产生</w:t>
      </w:r>
      <w:r>
        <w:rPr>
          <w:color w:val="000000"/>
          <w:lang w:eastAsia="zh-CN"/>
        </w:rPr>
        <w:t>”</w:t>
      </w:r>
      <w:r>
        <w:rPr>
          <w:color w:val="000000"/>
          <w:lang w:eastAsia="zh-CN"/>
        </w:rPr>
        <w:t>的实验装置如图甲所示，将系在细线上的乒乓球靠近音叉：</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2124075" cy="1219200"/>
            <wp:effectExtent l="19050" t="0" r="9525" b="0"/>
            <wp:docPr id="36" name="图片 36" descr="图片_x0020_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图片_x0020_100027"/>
                    <pic:cNvPicPr>
                      <a:picLocks noChangeAspect="1" noChangeArrowheads="1"/>
                    </pic:cNvPicPr>
                  </pic:nvPicPr>
                  <pic:blipFill>
                    <a:blip r:embed="rId30" cstate="print"/>
                    <a:srcRect/>
                    <a:stretch>
                      <a:fillRect/>
                    </a:stretch>
                  </pic:blipFill>
                  <pic:spPr bwMode="auto">
                    <a:xfrm>
                      <a:off x="0" y="0"/>
                      <a:ext cx="2124075" cy="1219200"/>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1</w:t>
      </w:r>
      <w:r>
        <w:rPr>
          <w:color w:val="000000"/>
          <w:lang w:eastAsia="zh-CN"/>
        </w:rPr>
        <w:t>）当张莉用锤敲击音叉的时候，既听到音叉发出的声音，又观察到</w:t>
      </w:r>
      <w:r>
        <w:rPr>
          <w:color w:val="000000"/>
          <w:lang w:eastAsia="zh-CN"/>
        </w:rPr>
        <w:t>________</w:t>
      </w:r>
      <w:r>
        <w:rPr>
          <w:color w:val="000000"/>
          <w:lang w:eastAsia="zh-CN"/>
        </w:rPr>
        <w:t>，通过这</w:t>
      </w:r>
      <w:r>
        <w:rPr>
          <w:color w:val="000000"/>
          <w:lang w:eastAsia="zh-CN"/>
        </w:rPr>
        <w:t>个实验可以得出的结论是</w:t>
      </w:r>
      <w:r>
        <w:rPr>
          <w:color w:val="000000"/>
          <w:lang w:eastAsia="zh-CN"/>
        </w:rPr>
        <w:t>________</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）乒乓球在实验中起到的作用是：</w:t>
      </w:r>
      <w:r>
        <w:rPr>
          <w:color w:val="000000"/>
          <w:lang w:eastAsia="zh-CN"/>
        </w:rPr>
        <w:t>________</w:t>
      </w:r>
      <w:r>
        <w:rPr>
          <w:color w:val="000000"/>
          <w:lang w:eastAsia="zh-CN"/>
        </w:rPr>
        <w:t>，这种研究方法叫做</w:t>
      </w:r>
      <w:r>
        <w:rPr>
          <w:color w:val="000000"/>
          <w:lang w:eastAsia="zh-CN"/>
        </w:rPr>
        <w:t>________</w:t>
      </w:r>
      <w:r>
        <w:rPr>
          <w:color w:val="000000"/>
          <w:lang w:eastAsia="zh-CN"/>
        </w:rPr>
        <w:t>（选填</w:t>
      </w:r>
      <w:r>
        <w:rPr>
          <w:color w:val="000000"/>
          <w:lang w:eastAsia="zh-CN"/>
        </w:rPr>
        <w:t>“</w:t>
      </w:r>
      <w:r>
        <w:rPr>
          <w:color w:val="000000"/>
          <w:lang w:eastAsia="zh-CN"/>
        </w:rPr>
        <w:t>等效法</w:t>
      </w:r>
      <w:r>
        <w:rPr>
          <w:color w:val="000000"/>
          <w:lang w:eastAsia="zh-CN"/>
        </w:rPr>
        <w:t>”</w:t>
      </w:r>
      <w:r>
        <w:rPr>
          <w:color w:val="000000"/>
          <w:lang w:eastAsia="zh-CN"/>
        </w:rPr>
        <w:t>、</w:t>
      </w:r>
      <w:r>
        <w:rPr>
          <w:color w:val="000000"/>
          <w:lang w:eastAsia="zh-CN"/>
        </w:rPr>
        <w:t>“</w:t>
      </w:r>
      <w:r>
        <w:rPr>
          <w:color w:val="000000"/>
          <w:lang w:eastAsia="zh-CN"/>
        </w:rPr>
        <w:t>控制变量法</w:t>
      </w:r>
      <w:r>
        <w:rPr>
          <w:color w:val="000000"/>
          <w:lang w:eastAsia="zh-CN"/>
        </w:rPr>
        <w:t>”</w:t>
      </w:r>
      <w:r>
        <w:rPr>
          <w:color w:val="000000"/>
          <w:lang w:eastAsia="zh-CN"/>
        </w:rPr>
        <w:t>、</w:t>
      </w:r>
      <w:r>
        <w:rPr>
          <w:color w:val="000000"/>
          <w:lang w:eastAsia="zh-CN"/>
        </w:rPr>
        <w:t>“</w:t>
      </w:r>
      <w:r>
        <w:rPr>
          <w:color w:val="000000"/>
          <w:lang w:eastAsia="zh-CN"/>
        </w:rPr>
        <w:t>转换法</w:t>
      </w:r>
      <w:r>
        <w:rPr>
          <w:color w:val="000000"/>
          <w:lang w:eastAsia="zh-CN"/>
        </w:rPr>
        <w:t>”</w:t>
      </w:r>
      <w:r>
        <w:rPr>
          <w:color w:val="000000"/>
          <w:lang w:eastAsia="zh-CN"/>
        </w:rPr>
        <w:t>或</w:t>
      </w:r>
      <w:r>
        <w:rPr>
          <w:color w:val="000000"/>
          <w:lang w:eastAsia="zh-CN"/>
        </w:rPr>
        <w:t>“</w:t>
      </w:r>
      <w:r>
        <w:rPr>
          <w:color w:val="000000"/>
          <w:lang w:eastAsia="zh-CN"/>
        </w:rPr>
        <w:t>类比法</w:t>
      </w:r>
      <w:r>
        <w:rPr>
          <w:color w:val="000000"/>
          <w:lang w:eastAsia="zh-CN"/>
        </w:rPr>
        <w:t>”</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lastRenderedPageBreak/>
        <w:t>（</w:t>
      </w:r>
      <w:r>
        <w:rPr>
          <w:color w:val="000000"/>
          <w:lang w:eastAsia="zh-CN"/>
        </w:rPr>
        <w:t>3</w:t>
      </w:r>
      <w:r>
        <w:rPr>
          <w:color w:val="000000"/>
          <w:lang w:eastAsia="zh-CN"/>
        </w:rPr>
        <w:t>）如将上述装置右侧再放一个音叉，组成乙图的装置，并由执行</w:t>
      </w:r>
      <w:r>
        <w:rPr>
          <w:color w:val="000000"/>
          <w:lang w:eastAsia="zh-CN"/>
        </w:rPr>
        <w:t>“</w:t>
      </w:r>
      <w:r>
        <w:rPr>
          <w:color w:val="000000"/>
          <w:lang w:eastAsia="zh-CN"/>
        </w:rPr>
        <w:t>神舟十一号</w:t>
      </w:r>
      <w:r>
        <w:rPr>
          <w:color w:val="000000"/>
          <w:lang w:eastAsia="zh-CN"/>
        </w:rPr>
        <w:t>”</w:t>
      </w:r>
      <w:r>
        <w:rPr>
          <w:color w:val="000000"/>
          <w:lang w:eastAsia="zh-CN"/>
        </w:rPr>
        <w:t>飞船和空间实验任务的宇航员带到</w:t>
      </w:r>
      <w:r>
        <w:rPr>
          <w:color w:val="000000"/>
          <w:lang w:eastAsia="zh-CN"/>
        </w:rPr>
        <w:t>“</w:t>
      </w:r>
      <w:r>
        <w:rPr>
          <w:color w:val="000000"/>
          <w:lang w:eastAsia="zh-CN"/>
        </w:rPr>
        <w:t>天宫二号</w:t>
      </w:r>
      <w:r>
        <w:rPr>
          <w:color w:val="000000"/>
          <w:lang w:eastAsia="zh-CN"/>
        </w:rPr>
        <w:t>”</w:t>
      </w:r>
      <w:r>
        <w:rPr>
          <w:color w:val="000000"/>
          <w:lang w:eastAsia="zh-CN"/>
        </w:rPr>
        <w:t>空间实验室做实验。请你预测当敲击右侧的音叉时，会看到乒乓球</w:t>
      </w:r>
      <w:r>
        <w:rPr>
          <w:color w:val="000000"/>
          <w:lang w:eastAsia="zh-CN"/>
        </w:rPr>
        <w:t>________</w:t>
      </w:r>
      <w:r>
        <w:rPr>
          <w:color w:val="000000"/>
          <w:lang w:eastAsia="zh-CN"/>
        </w:rPr>
        <w:t>（选填</w:t>
      </w:r>
      <w:r>
        <w:rPr>
          <w:color w:val="000000"/>
          <w:lang w:eastAsia="zh-CN"/>
        </w:rPr>
        <w:t>“</w:t>
      </w:r>
      <w:r>
        <w:rPr>
          <w:color w:val="000000"/>
          <w:lang w:eastAsia="zh-CN"/>
        </w:rPr>
        <w:t>弹开</w:t>
      </w:r>
      <w:r>
        <w:rPr>
          <w:color w:val="000000"/>
          <w:lang w:eastAsia="zh-CN"/>
        </w:rPr>
        <w:t>”</w:t>
      </w:r>
      <w:r>
        <w:rPr>
          <w:color w:val="000000"/>
          <w:lang w:eastAsia="zh-CN"/>
        </w:rPr>
        <w:t>或</w:t>
      </w:r>
      <w:r>
        <w:rPr>
          <w:color w:val="000000"/>
          <w:lang w:eastAsia="zh-CN"/>
        </w:rPr>
        <w:t>“</w:t>
      </w:r>
      <w:r>
        <w:rPr>
          <w:color w:val="000000"/>
          <w:lang w:eastAsia="zh-CN"/>
        </w:rPr>
        <w:t>不动</w:t>
      </w:r>
      <w:r>
        <w:rPr>
          <w:color w:val="000000"/>
          <w:lang w:eastAsia="zh-CN"/>
        </w:rPr>
        <w:t>”</w:t>
      </w:r>
      <w:r>
        <w:rPr>
          <w:color w:val="000000"/>
          <w:lang w:eastAsia="zh-CN"/>
        </w:rPr>
        <w:t>），这进一步说明了</w:t>
      </w:r>
      <w:r>
        <w:rPr>
          <w:color w:val="000000"/>
          <w:lang w:eastAsia="zh-CN"/>
        </w:rPr>
        <w:t>________</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27.</w:t>
      </w:r>
      <w:r>
        <w:rPr>
          <w:color w:val="000000"/>
          <w:lang w:eastAsia="zh-CN"/>
        </w:rPr>
        <w:t>如图将正在发声的小电铃放在连通于抽气机的密闭玻璃罩内，则：</w:t>
      </w:r>
      <w:r>
        <w:rPr>
          <w:color w:val="000000"/>
          <w:lang w:eastAsia="zh-CN"/>
        </w:rPr>
        <w:t xml:space="preserve">  </w:t>
      </w:r>
    </w:p>
    <w:p w:rsidR="00E564C5" w:rsidRDefault="009C37CB" w:rsidP="009C37CB">
      <w:pPr>
        <w:spacing w:after="0" w:line="360" w:lineRule="auto"/>
        <w:ind w:leftChars="135" w:left="425" w:hanging="142"/>
      </w:pPr>
      <w:r>
        <w:rPr>
          <w:noProof/>
          <w:lang w:eastAsia="zh-CN"/>
        </w:rPr>
        <w:drawing>
          <wp:inline distT="0" distB="0" distL="0" distR="0">
            <wp:extent cx="1114425" cy="904875"/>
            <wp:effectExtent l="19050" t="0" r="9525" b="0"/>
            <wp:docPr id="37" name="图片 37" descr="图片_x0020_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图片_x0020_100016"/>
                    <pic:cNvPicPr>
                      <a:picLocks noChangeAspect="1" noChangeArrowheads="1"/>
                    </pic:cNvPicPr>
                  </pic:nvPicPr>
                  <pic:blipFill>
                    <a:blip r:embed="rId31" cstate="print"/>
                    <a:srcRect/>
                    <a:stretch>
                      <a:fillRect/>
                    </a:stretch>
                  </pic:blipFill>
                  <pic:spPr bwMode="auto">
                    <a:xfrm>
                      <a:off x="0" y="0"/>
                      <a:ext cx="1114425" cy="904875"/>
                    </a:xfrm>
                    <a:prstGeom prst="rect">
                      <a:avLst/>
                    </a:prstGeom>
                    <a:noFill/>
                    <a:ln w="9525">
                      <a:noFill/>
                      <a:miter lim="800000"/>
                      <a:headEnd/>
                      <a:tailEnd/>
                    </a:ln>
                  </pic:spPr>
                </pic:pic>
              </a:graphicData>
            </a:graphic>
          </wp:inline>
        </w:drawing>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1</w:t>
      </w:r>
      <w:r>
        <w:rPr>
          <w:color w:val="000000"/>
          <w:lang w:eastAsia="zh-CN"/>
        </w:rPr>
        <w:t>）在用抽气机把玻璃罩内的空气逐渐抽出的过程中，所听到的声音将会逐</w:t>
      </w:r>
      <w:r>
        <w:rPr>
          <w:color w:val="000000"/>
          <w:lang w:eastAsia="zh-CN"/>
        </w:rPr>
        <w:t xml:space="preserve">________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）打开阀门，让空气逐渐进入玻璃罩内，又会听到铃声逐渐</w:t>
      </w:r>
      <w:r>
        <w:rPr>
          <w:color w:val="000000"/>
          <w:lang w:eastAsia="zh-CN"/>
        </w:rPr>
        <w:t xml:space="preserve">________    </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3</w:t>
      </w:r>
      <w:r>
        <w:rPr>
          <w:color w:val="000000"/>
          <w:lang w:eastAsia="zh-CN"/>
        </w:rPr>
        <w:t>）此实验现象说明声音的传播需要</w:t>
      </w:r>
      <w:r>
        <w:rPr>
          <w:color w:val="000000"/>
          <w:lang w:eastAsia="zh-CN"/>
        </w:rPr>
        <w:t>________</w:t>
      </w:r>
      <w:r>
        <w:rPr>
          <w:color w:val="000000"/>
          <w:lang w:eastAsia="zh-CN"/>
        </w:rPr>
        <w:t>，同时通过推理可知：</w:t>
      </w:r>
      <w:r>
        <w:rPr>
          <w:color w:val="000000"/>
          <w:lang w:eastAsia="zh-CN"/>
        </w:rPr>
        <w:t>________</w:t>
      </w:r>
      <w:r>
        <w:rPr>
          <w:color w:val="000000"/>
          <w:lang w:eastAsia="zh-CN"/>
        </w:rPr>
        <w:t>不能传声。</w:t>
      </w:r>
      <w:r>
        <w:rPr>
          <w:color w:val="000000"/>
          <w:lang w:eastAsia="zh-CN"/>
        </w:rPr>
        <w:t xml:space="preserve">    </w:t>
      </w:r>
    </w:p>
    <w:p w:rsidR="00E564C5" w:rsidRDefault="00F0140D" w:rsidP="009C37CB">
      <w:pPr>
        <w:spacing w:line="360" w:lineRule="auto"/>
        <w:ind w:leftChars="135" w:left="425" w:hanging="142"/>
        <w:jc w:val="center"/>
        <w:rPr>
          <w:lang w:eastAsia="zh-CN"/>
        </w:rPr>
      </w:pPr>
      <w:r>
        <w:rPr>
          <w:lang w:eastAsia="zh-CN"/>
        </w:rPr>
        <w:br w:type="page"/>
      </w:r>
      <w:r>
        <w:rPr>
          <w:b/>
          <w:bCs/>
          <w:sz w:val="28"/>
          <w:szCs w:val="28"/>
          <w:lang w:eastAsia="zh-CN"/>
        </w:rPr>
        <w:lastRenderedPageBreak/>
        <w:t>答案</w:t>
      </w:r>
    </w:p>
    <w:p w:rsidR="00E564C5" w:rsidRDefault="00F0140D" w:rsidP="009C37CB">
      <w:pPr>
        <w:spacing w:after="0" w:line="360" w:lineRule="auto"/>
        <w:ind w:leftChars="135" w:left="425" w:hanging="142"/>
        <w:rPr>
          <w:lang w:eastAsia="zh-CN"/>
        </w:rPr>
      </w:pPr>
      <w:r>
        <w:rPr>
          <w:color w:val="000000"/>
          <w:lang w:eastAsia="zh-CN"/>
        </w:rPr>
        <w:t xml:space="preserve">1. D   </w:t>
      </w:r>
    </w:p>
    <w:p w:rsidR="00E564C5" w:rsidRDefault="00F0140D" w:rsidP="009C37CB">
      <w:pPr>
        <w:spacing w:after="0" w:line="360" w:lineRule="auto"/>
        <w:ind w:leftChars="135" w:left="425" w:hanging="142"/>
        <w:rPr>
          <w:lang w:eastAsia="zh-CN"/>
        </w:rPr>
      </w:pPr>
      <w:r>
        <w:rPr>
          <w:color w:val="000000"/>
          <w:lang w:eastAsia="zh-CN"/>
        </w:rPr>
        <w:t xml:space="preserve">2. A   </w:t>
      </w:r>
    </w:p>
    <w:p w:rsidR="00E564C5" w:rsidRDefault="00F0140D" w:rsidP="009C37CB">
      <w:pPr>
        <w:spacing w:after="0" w:line="360" w:lineRule="auto"/>
        <w:ind w:leftChars="135" w:left="425" w:hanging="142"/>
        <w:rPr>
          <w:lang w:eastAsia="zh-CN"/>
        </w:rPr>
      </w:pPr>
      <w:r>
        <w:rPr>
          <w:color w:val="000000"/>
          <w:lang w:eastAsia="zh-CN"/>
        </w:rPr>
        <w:t>3</w:t>
      </w:r>
      <w:r>
        <w:rPr>
          <w:color w:val="000000"/>
          <w:lang w:eastAsia="zh-CN"/>
        </w:rPr>
        <w:t xml:space="preserve">. B   </w:t>
      </w:r>
    </w:p>
    <w:p w:rsidR="00E564C5" w:rsidRDefault="00F0140D" w:rsidP="009C37CB">
      <w:pPr>
        <w:spacing w:after="0" w:line="360" w:lineRule="auto"/>
        <w:ind w:leftChars="135" w:left="425" w:hanging="142"/>
        <w:rPr>
          <w:lang w:eastAsia="zh-CN"/>
        </w:rPr>
      </w:pPr>
      <w:r>
        <w:rPr>
          <w:color w:val="000000"/>
          <w:lang w:eastAsia="zh-CN"/>
        </w:rPr>
        <w:t xml:space="preserve">4. B   </w:t>
      </w:r>
    </w:p>
    <w:p w:rsidR="00E564C5" w:rsidRDefault="00F0140D" w:rsidP="009C37CB">
      <w:pPr>
        <w:spacing w:after="0" w:line="360" w:lineRule="auto"/>
        <w:ind w:leftChars="135" w:left="425" w:hanging="142"/>
        <w:rPr>
          <w:lang w:eastAsia="zh-CN"/>
        </w:rPr>
      </w:pPr>
      <w:r>
        <w:rPr>
          <w:color w:val="000000"/>
          <w:lang w:eastAsia="zh-CN"/>
        </w:rPr>
        <w:t xml:space="preserve">5. B   </w:t>
      </w:r>
    </w:p>
    <w:p w:rsidR="00E564C5" w:rsidRDefault="00F0140D" w:rsidP="009C37CB">
      <w:pPr>
        <w:spacing w:after="0" w:line="360" w:lineRule="auto"/>
        <w:ind w:leftChars="135" w:left="425" w:hanging="142"/>
        <w:rPr>
          <w:lang w:eastAsia="zh-CN"/>
        </w:rPr>
      </w:pPr>
      <w:r>
        <w:rPr>
          <w:color w:val="000000"/>
          <w:lang w:eastAsia="zh-CN"/>
        </w:rPr>
        <w:t xml:space="preserve">6. B   </w:t>
      </w:r>
    </w:p>
    <w:p w:rsidR="00E564C5" w:rsidRDefault="00F0140D" w:rsidP="009C37CB">
      <w:pPr>
        <w:spacing w:after="0" w:line="360" w:lineRule="auto"/>
        <w:ind w:leftChars="135" w:left="425" w:hanging="142"/>
        <w:rPr>
          <w:lang w:eastAsia="zh-CN"/>
        </w:rPr>
      </w:pPr>
      <w:r>
        <w:rPr>
          <w:color w:val="000000"/>
          <w:lang w:eastAsia="zh-CN"/>
        </w:rPr>
        <w:t xml:space="preserve">7. D   </w:t>
      </w:r>
    </w:p>
    <w:p w:rsidR="00E564C5" w:rsidRDefault="00F0140D" w:rsidP="009C37CB">
      <w:pPr>
        <w:spacing w:after="0" w:line="360" w:lineRule="auto"/>
        <w:ind w:leftChars="135" w:left="425" w:hanging="142"/>
        <w:rPr>
          <w:lang w:eastAsia="zh-CN"/>
        </w:rPr>
      </w:pPr>
      <w:r>
        <w:rPr>
          <w:color w:val="000000"/>
          <w:lang w:eastAsia="zh-CN"/>
        </w:rPr>
        <w:t xml:space="preserve">8. A   </w:t>
      </w:r>
    </w:p>
    <w:p w:rsidR="00E564C5" w:rsidRDefault="00F0140D" w:rsidP="009C37CB">
      <w:pPr>
        <w:spacing w:after="0" w:line="360" w:lineRule="auto"/>
        <w:ind w:leftChars="135" w:left="425" w:hanging="142"/>
        <w:rPr>
          <w:lang w:eastAsia="zh-CN"/>
        </w:rPr>
      </w:pPr>
      <w:r>
        <w:rPr>
          <w:color w:val="000000"/>
          <w:lang w:eastAsia="zh-CN"/>
        </w:rPr>
        <w:t xml:space="preserve">9. C   </w:t>
      </w:r>
    </w:p>
    <w:p w:rsidR="00E564C5" w:rsidRDefault="00F0140D" w:rsidP="009C37CB">
      <w:pPr>
        <w:spacing w:after="0" w:line="360" w:lineRule="auto"/>
        <w:ind w:leftChars="135" w:left="425" w:hanging="142"/>
        <w:rPr>
          <w:lang w:eastAsia="zh-CN"/>
        </w:rPr>
      </w:pPr>
      <w:r>
        <w:rPr>
          <w:color w:val="000000"/>
          <w:lang w:eastAsia="zh-CN"/>
        </w:rPr>
        <w:t xml:space="preserve">10. D   </w:t>
      </w:r>
    </w:p>
    <w:p w:rsidR="00E564C5" w:rsidRDefault="00F0140D" w:rsidP="009C37CB">
      <w:pPr>
        <w:spacing w:after="0" w:line="360" w:lineRule="auto"/>
        <w:ind w:leftChars="135" w:left="425" w:hanging="142"/>
        <w:rPr>
          <w:lang w:eastAsia="zh-CN"/>
        </w:rPr>
      </w:pPr>
      <w:r>
        <w:rPr>
          <w:color w:val="000000"/>
          <w:lang w:eastAsia="zh-CN"/>
        </w:rPr>
        <w:t xml:space="preserve">11. B   </w:t>
      </w:r>
    </w:p>
    <w:p w:rsidR="00E564C5" w:rsidRDefault="00F0140D" w:rsidP="009C37CB">
      <w:pPr>
        <w:spacing w:after="0" w:line="360" w:lineRule="auto"/>
        <w:ind w:leftChars="135" w:left="425" w:hanging="142"/>
        <w:rPr>
          <w:lang w:eastAsia="zh-CN"/>
        </w:rPr>
      </w:pPr>
      <w:r>
        <w:rPr>
          <w:color w:val="000000"/>
          <w:lang w:eastAsia="zh-CN"/>
        </w:rPr>
        <w:t xml:space="preserve">12. B   </w:t>
      </w:r>
    </w:p>
    <w:p w:rsidR="00E564C5" w:rsidRDefault="00F0140D" w:rsidP="009C37CB">
      <w:pPr>
        <w:spacing w:after="0" w:line="360" w:lineRule="auto"/>
        <w:ind w:leftChars="135" w:left="425" w:hanging="142"/>
        <w:rPr>
          <w:lang w:eastAsia="zh-CN"/>
        </w:rPr>
      </w:pPr>
      <w:r>
        <w:rPr>
          <w:color w:val="000000"/>
          <w:lang w:eastAsia="zh-CN"/>
        </w:rPr>
        <w:t xml:space="preserve">13. D   </w:t>
      </w:r>
    </w:p>
    <w:p w:rsidR="00E564C5" w:rsidRDefault="00F0140D" w:rsidP="009C37CB">
      <w:pPr>
        <w:spacing w:after="0" w:line="360" w:lineRule="auto"/>
        <w:ind w:leftChars="135" w:left="425" w:hanging="142"/>
        <w:rPr>
          <w:lang w:eastAsia="zh-CN"/>
        </w:rPr>
      </w:pPr>
      <w:r>
        <w:rPr>
          <w:color w:val="000000"/>
          <w:lang w:eastAsia="zh-CN"/>
        </w:rPr>
        <w:t xml:space="preserve">15. C   </w:t>
      </w:r>
    </w:p>
    <w:p w:rsidR="00E564C5" w:rsidRDefault="00F0140D" w:rsidP="009C37CB">
      <w:pPr>
        <w:spacing w:after="0" w:line="360" w:lineRule="auto"/>
        <w:ind w:leftChars="135" w:left="425" w:hanging="142"/>
        <w:rPr>
          <w:lang w:eastAsia="zh-CN"/>
        </w:rPr>
      </w:pPr>
      <w:r>
        <w:rPr>
          <w:color w:val="000000"/>
          <w:lang w:eastAsia="zh-CN"/>
        </w:rPr>
        <w:t xml:space="preserve">16. </w:t>
      </w:r>
      <w:r>
        <w:rPr>
          <w:color w:val="000000"/>
          <w:lang w:eastAsia="zh-CN"/>
        </w:rPr>
        <w:t>振动；</w:t>
      </w:r>
      <w:r>
        <w:rPr>
          <w:color w:val="000000"/>
          <w:lang w:eastAsia="zh-CN"/>
        </w:rPr>
        <w:t>④</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 xml:space="preserve">17. </w:t>
      </w:r>
      <w:r>
        <w:rPr>
          <w:color w:val="000000"/>
          <w:lang w:eastAsia="zh-CN"/>
        </w:rPr>
        <w:t>声带</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 xml:space="preserve">19. </w:t>
      </w:r>
      <w:r>
        <w:rPr>
          <w:color w:val="000000"/>
          <w:lang w:eastAsia="zh-CN"/>
        </w:rPr>
        <w:t>振动；空气</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 xml:space="preserve">21. </w:t>
      </w:r>
      <w:r>
        <w:rPr>
          <w:color w:val="000000"/>
          <w:lang w:eastAsia="zh-CN"/>
        </w:rPr>
        <w:t>解：因为</w:t>
      </w:r>
      <w:r>
        <w:rPr>
          <w:color w:val="000000"/>
          <w:lang w:eastAsia="zh-CN"/>
        </w:rPr>
        <w:t xml:space="preserve">v= </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s</m:t>
            </m:r>
          </m:num>
          <m:den>
            <m:r>
              <w:rPr>
                <w:rFonts w:ascii="Cambria Math" w:hint="eastAsia"/>
                <w:lang w:eastAsia="zh-CN"/>
              </w:rPr>
              <m:t>t</m:t>
            </m:r>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s</m:t>
            </m:r>
          </m:num>
          <m:den>
            <m:r>
              <w:rPr>
                <w:rFonts w:ascii="Cambria Math" w:hint="eastAsia"/>
                <w:lang w:eastAsia="zh-CN"/>
              </w:rPr>
              <m:t>t</m:t>
            </m:r>
          </m:den>
        </m:f>
      </m:oMath>
      <w:r w:rsidR="007D549E" w:rsidRPr="003B6F05">
        <w:rPr>
          <w:color w:val="000000"/>
          <w:lang w:eastAsia="zh-CN"/>
        </w:rPr>
        <w:fldChar w:fldCharType="end"/>
      </w:r>
      <w:r>
        <w:rPr>
          <w:color w:val="000000"/>
          <w:lang w:eastAsia="zh-CN"/>
        </w:rPr>
        <w:t xml:space="preserve"> </w:t>
      </w:r>
      <w:r>
        <w:rPr>
          <w:color w:val="000000"/>
          <w:lang w:eastAsia="zh-CN"/>
        </w:rPr>
        <w:t>，</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所以，闪电发生处的距离</w:t>
      </w:r>
      <w:r>
        <w:rPr>
          <w:color w:val="000000"/>
          <w:lang w:eastAsia="zh-CN"/>
        </w:rPr>
        <w:t>s=vt=340m/s×2s=680m</w:t>
      </w:r>
      <w:r>
        <w:rPr>
          <w:color w:val="000000"/>
          <w:lang w:eastAsia="zh-CN"/>
        </w:rPr>
        <w:t>，</w:t>
      </w:r>
    </w:p>
    <w:p w:rsidR="00E564C5" w:rsidRDefault="00F0140D" w:rsidP="009C37CB">
      <w:pPr>
        <w:spacing w:after="0" w:line="360" w:lineRule="auto"/>
        <w:ind w:leftChars="135" w:left="425" w:hanging="142"/>
        <w:rPr>
          <w:lang w:eastAsia="zh-CN"/>
        </w:rPr>
      </w:pPr>
      <w:r>
        <w:rPr>
          <w:color w:val="000000"/>
          <w:lang w:eastAsia="zh-CN"/>
        </w:rPr>
        <w:t>声音是由物体振动产生的，故提出的物理问题：雷声是怎样产生的？</w:t>
      </w:r>
    </w:p>
    <w:p w:rsidR="00E564C5" w:rsidRDefault="00F0140D" w:rsidP="009C37CB">
      <w:pPr>
        <w:spacing w:after="0" w:line="360" w:lineRule="auto"/>
        <w:ind w:leftChars="135" w:left="425" w:hanging="142"/>
        <w:rPr>
          <w:lang w:eastAsia="zh-CN"/>
        </w:rPr>
      </w:pPr>
      <w:r>
        <w:rPr>
          <w:color w:val="000000"/>
          <w:lang w:eastAsia="zh-CN"/>
        </w:rPr>
        <w:t>故答案为：</w:t>
      </w:r>
      <w:r>
        <w:rPr>
          <w:color w:val="000000"/>
          <w:lang w:eastAsia="zh-CN"/>
        </w:rPr>
        <w:t>680m</w:t>
      </w:r>
      <w:r>
        <w:rPr>
          <w:color w:val="000000"/>
          <w:lang w:eastAsia="zh-CN"/>
        </w:rPr>
        <w:t>；雷声是怎样产生的？</w:t>
      </w:r>
    </w:p>
    <w:p w:rsidR="00E564C5" w:rsidRDefault="00F0140D" w:rsidP="009C37CB">
      <w:pPr>
        <w:spacing w:after="0" w:line="360" w:lineRule="auto"/>
        <w:ind w:leftChars="135" w:left="425" w:hanging="142"/>
        <w:rPr>
          <w:lang w:eastAsia="zh-CN"/>
        </w:rPr>
      </w:pPr>
      <w:r>
        <w:rPr>
          <w:color w:val="000000"/>
          <w:lang w:eastAsia="zh-CN"/>
        </w:rPr>
        <w:t>解答：</w:t>
      </w:r>
      <w:r w:rsidR="00890CE1">
        <w:rPr>
          <w:color w:val="000000"/>
          <w:lang w:eastAsia="zh-CN"/>
        </w:rPr>
        <w:t>①</w:t>
      </w:r>
      <w:r w:rsidR="00890CE1">
        <w:rPr>
          <w:color w:val="000000"/>
          <w:lang w:eastAsia="zh-CN"/>
        </w:rPr>
        <w:t>声音在空气中的传播速度为</w:t>
      </w:r>
      <w:r w:rsidR="00890CE1">
        <w:rPr>
          <w:color w:val="000000"/>
          <w:lang w:eastAsia="zh-CN"/>
        </w:rPr>
        <w:t>340m/s</w:t>
      </w:r>
      <w:r w:rsidR="00890CE1">
        <w:rPr>
          <w:color w:val="000000"/>
          <w:lang w:eastAsia="zh-CN"/>
        </w:rPr>
        <w:t>；</w:t>
      </w:r>
      <w:r w:rsidR="00890CE1">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②</w:t>
      </w:r>
      <w:r>
        <w:rPr>
          <w:color w:val="000000"/>
          <w:lang w:eastAsia="zh-CN"/>
        </w:rPr>
        <w:t>雷和闪电是同时发生的，闪电传播速度快，雷声比闪电传播的时间慢了</w:t>
      </w:r>
      <w:r>
        <w:rPr>
          <w:color w:val="000000"/>
          <w:lang w:eastAsia="zh-CN"/>
        </w:rPr>
        <w:t>2s</w:t>
      </w:r>
      <w:r>
        <w:rPr>
          <w:color w:val="000000"/>
          <w:lang w:eastAsia="zh-CN"/>
        </w:rPr>
        <w:t>，也可以说雷声传播了</w:t>
      </w:r>
      <w:r>
        <w:rPr>
          <w:color w:val="000000"/>
          <w:lang w:eastAsia="zh-CN"/>
        </w:rPr>
        <w:t>2s</w:t>
      </w:r>
      <w:r>
        <w:rPr>
          <w:color w:val="000000"/>
          <w:lang w:eastAsia="zh-CN"/>
        </w:rPr>
        <w:t>，根据速度公式变形可求闪电发生处的距离。</w:t>
      </w:r>
    </w:p>
    <w:p w:rsidR="000B7646" w:rsidRDefault="00F0140D" w:rsidP="009C37CB">
      <w:pPr>
        <w:spacing w:after="0" w:line="360" w:lineRule="auto"/>
        <w:ind w:leftChars="135" w:left="425" w:hanging="142"/>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）由</w:t>
      </w:r>
      <w:r>
        <w:rPr>
          <w:color w:val="000000"/>
          <w:lang w:eastAsia="zh-CN"/>
        </w:rPr>
        <w:t>v=</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s</m:t>
            </m:r>
          </m:num>
          <m:den>
            <m:r>
              <w:rPr>
                <w:rFonts w:ascii="Cambria Math" w:hint="eastAsia"/>
                <w:lang w:eastAsia="zh-CN"/>
              </w:rPr>
              <m:t>t</m:t>
            </m:r>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s</m:t>
            </m:r>
          </m:num>
          <m:den>
            <m:r>
              <w:rPr>
                <w:rFonts w:ascii="Cambria Math" w:hint="eastAsia"/>
                <w:lang w:eastAsia="zh-CN"/>
              </w:rPr>
              <m:t>t</m:t>
            </m:r>
          </m:den>
        </m:f>
      </m:oMath>
      <w:r w:rsidR="007D549E" w:rsidRPr="003B6F05">
        <w:rPr>
          <w:color w:val="000000"/>
          <w:lang w:eastAsia="zh-CN"/>
        </w:rPr>
        <w:fldChar w:fldCharType="end"/>
      </w:r>
      <w:r>
        <w:rPr>
          <w:color w:val="000000"/>
          <w:lang w:eastAsia="zh-CN"/>
        </w:rPr>
        <w:t>可知，声音通过空气传到另一端需要的时间：</w:t>
      </w:r>
      <w:r>
        <w:rPr>
          <w:color w:val="000000"/>
          <w:lang w:eastAsia="zh-CN"/>
        </w:rPr>
        <w:t>t=</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s</m:t>
            </m:r>
          </m:num>
          <m:den>
            <m:sSub>
              <m:sSubPr>
                <m:ctrlPr>
                  <w:rPr>
                    <w:rFonts w:ascii="Cambria Math" w:hAnsi="Cambria Math"/>
                  </w:rPr>
                </m:ctrlPr>
              </m:sSubPr>
              <m:e>
                <m:r>
                  <w:rPr>
                    <w:rFonts w:ascii="Cambria Math" w:hint="eastAsia"/>
                    <w:lang w:eastAsia="zh-CN"/>
                  </w:rPr>
                  <m:t>v</m:t>
                </m:r>
              </m:e>
              <m:sub>
                <m:r>
                  <w:rPr>
                    <w:rFonts w:ascii="Cambria Math" w:hint="eastAsia"/>
                    <w:lang w:eastAsia="zh-CN"/>
                  </w:rPr>
                  <m:t>1</m:t>
                </m:r>
              </m:sub>
            </m:sSub>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s</m:t>
            </m:r>
          </m:num>
          <m:den>
            <m:sSub>
              <m:sSubPr>
                <m:ctrlPr>
                  <w:rPr>
                    <w:rFonts w:ascii="Cambria Math" w:hAnsi="Cambria Math"/>
                  </w:rPr>
                </m:ctrlPr>
              </m:sSubPr>
              <m:e>
                <m:r>
                  <w:rPr>
                    <w:rFonts w:ascii="Cambria Math" w:hint="eastAsia"/>
                    <w:lang w:eastAsia="zh-CN"/>
                  </w:rPr>
                  <m:t>v</m:t>
                </m:r>
              </m:e>
              <m:sub>
                <m:r>
                  <w:rPr>
                    <w:rFonts w:ascii="Cambria Math" w:hint="eastAsia"/>
                    <w:lang w:eastAsia="zh-CN"/>
                  </w:rPr>
                  <m:t>1</m:t>
                </m:r>
              </m:sub>
            </m:sSub>
          </m:den>
        </m:f>
      </m:oMath>
      <w:r w:rsidR="007D549E" w:rsidRPr="003B6F05">
        <w:rPr>
          <w:color w:val="000000"/>
          <w:lang w:eastAsia="zh-CN"/>
        </w:rPr>
        <w:fldChar w:fldCharType="end"/>
      </w:r>
      <w:r>
        <w:rPr>
          <w:color w:val="000000"/>
          <w:lang w:eastAsia="zh-CN"/>
        </w:rPr>
        <w:t>=</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884m</m:t>
            </m:r>
          </m:num>
          <m:den>
            <m:r>
              <w:rPr>
                <w:rFonts w:ascii="Cambria Math" w:hint="eastAsia"/>
                <w:lang w:eastAsia="zh-CN"/>
              </w:rPr>
              <m:t>340m/s</m:t>
            </m:r>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884m</m:t>
            </m:r>
          </m:num>
          <m:den>
            <m:r>
              <w:rPr>
                <w:rFonts w:ascii="Cambria Math" w:hint="eastAsia"/>
                <w:lang w:eastAsia="zh-CN"/>
              </w:rPr>
              <m:t>340m/s</m:t>
            </m:r>
          </m:den>
        </m:f>
      </m:oMath>
      <w:r w:rsidR="007D549E" w:rsidRPr="003B6F05">
        <w:rPr>
          <w:color w:val="000000"/>
          <w:lang w:eastAsia="zh-CN"/>
        </w:rPr>
        <w:fldChar w:fldCharType="end"/>
      </w:r>
      <w:r>
        <w:rPr>
          <w:color w:val="000000"/>
          <w:lang w:eastAsia="zh-CN"/>
        </w:rPr>
        <w:t>=2.6s</w:t>
      </w:r>
    </w:p>
    <w:p w:rsidR="000B7646"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）声音在金属管中的传播时间：</w:t>
      </w:r>
      <w:r>
        <w:rPr>
          <w:color w:val="000000"/>
          <w:lang w:eastAsia="zh-CN"/>
        </w:rPr>
        <w:t>t</w:t>
      </w:r>
      <w:r>
        <w:rPr>
          <w:color w:val="606266"/>
          <w:vertAlign w:val="subscript"/>
          <w:lang w:eastAsia="zh-CN"/>
        </w:rPr>
        <w:t>2</w:t>
      </w:r>
      <w:r>
        <w:rPr>
          <w:color w:val="000000"/>
          <w:lang w:eastAsia="zh-CN"/>
        </w:rPr>
        <w:t>=t</w:t>
      </w:r>
      <w:r>
        <w:rPr>
          <w:color w:val="606266"/>
          <w:vertAlign w:val="subscript"/>
          <w:lang w:eastAsia="zh-CN"/>
        </w:rPr>
        <w:t>1</w:t>
      </w:r>
      <w:r>
        <w:rPr>
          <w:color w:val="000000"/>
          <w:lang w:eastAsia="zh-CN"/>
        </w:rPr>
        <w:t>-△t=2.6s-2.43s=0.17s</w:t>
      </w:r>
      <w:r>
        <w:rPr>
          <w:color w:val="000000"/>
          <w:lang w:eastAsia="zh-CN"/>
        </w:rPr>
        <w:t>；</w:t>
      </w:r>
    </w:p>
    <w:p w:rsidR="00E564C5" w:rsidRDefault="00F0140D" w:rsidP="009C37CB">
      <w:pPr>
        <w:spacing w:after="0" w:line="360" w:lineRule="auto"/>
        <w:ind w:leftChars="135" w:left="425" w:hanging="142"/>
        <w:rPr>
          <w:lang w:eastAsia="zh-CN"/>
        </w:rPr>
      </w:pPr>
      <w:r>
        <w:rPr>
          <w:color w:val="000000"/>
          <w:lang w:eastAsia="zh-CN"/>
        </w:rPr>
        <w:t>声音在金属管中的传播速度：</w:t>
      </w:r>
      <w:r>
        <w:rPr>
          <w:color w:val="000000"/>
          <w:lang w:eastAsia="zh-CN"/>
        </w:rPr>
        <w:t>v</w:t>
      </w:r>
      <w:r>
        <w:rPr>
          <w:color w:val="606266"/>
          <w:vertAlign w:val="subscript"/>
          <w:lang w:eastAsia="zh-CN"/>
        </w:rPr>
        <w:t>2</w:t>
      </w:r>
      <w:r>
        <w:rPr>
          <w:color w:val="000000"/>
          <w:lang w:eastAsia="zh-CN"/>
        </w:rPr>
        <w:t>=</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s</m:t>
            </m:r>
          </m:num>
          <m:den>
            <m:sSub>
              <m:sSubPr>
                <m:ctrlPr>
                  <w:rPr>
                    <w:rFonts w:ascii="Cambria Math" w:hAnsi="Cambria Math"/>
                  </w:rPr>
                </m:ctrlPr>
              </m:sSubPr>
              <m:e>
                <m:r>
                  <w:rPr>
                    <w:rFonts w:ascii="Cambria Math" w:hint="eastAsia"/>
                    <w:lang w:eastAsia="zh-CN"/>
                  </w:rPr>
                  <m:t>t</m:t>
                </m:r>
              </m:e>
              <m:sub>
                <m:r>
                  <w:rPr>
                    <w:rFonts w:ascii="Cambria Math" w:hint="eastAsia"/>
                    <w:lang w:eastAsia="zh-CN"/>
                  </w:rPr>
                  <m:t>2</m:t>
                </m:r>
              </m:sub>
            </m:sSub>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s</m:t>
            </m:r>
          </m:num>
          <m:den>
            <m:sSub>
              <m:sSubPr>
                <m:ctrlPr>
                  <w:rPr>
                    <w:rFonts w:ascii="Cambria Math" w:hAnsi="Cambria Math"/>
                  </w:rPr>
                </m:ctrlPr>
              </m:sSubPr>
              <m:e>
                <m:r>
                  <w:rPr>
                    <w:rFonts w:ascii="Cambria Math" w:hint="eastAsia"/>
                    <w:lang w:eastAsia="zh-CN"/>
                  </w:rPr>
                  <m:t>t</m:t>
                </m:r>
              </m:e>
              <m:sub>
                <m:r>
                  <w:rPr>
                    <w:rFonts w:ascii="Cambria Math" w:hint="eastAsia"/>
                    <w:lang w:eastAsia="zh-CN"/>
                  </w:rPr>
                  <m:t>2</m:t>
                </m:r>
              </m:sub>
            </m:sSub>
          </m:den>
        </m:f>
      </m:oMath>
      <w:r w:rsidR="007D549E" w:rsidRPr="003B6F05">
        <w:rPr>
          <w:color w:val="000000"/>
          <w:lang w:eastAsia="zh-CN"/>
        </w:rPr>
        <w:fldChar w:fldCharType="end"/>
      </w:r>
      <w:r>
        <w:rPr>
          <w:color w:val="000000"/>
          <w:lang w:eastAsia="zh-CN"/>
        </w:rPr>
        <w:t>=</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884m</m:t>
            </m:r>
          </m:num>
          <m:den>
            <m:r>
              <w:rPr>
                <w:rFonts w:ascii="Cambria Math" w:hint="eastAsia"/>
                <w:lang w:eastAsia="zh-CN"/>
              </w:rPr>
              <m:t>0.17s</m:t>
            </m:r>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884m</m:t>
            </m:r>
          </m:num>
          <m:den>
            <m:r>
              <w:rPr>
                <w:rFonts w:ascii="Cambria Math" w:hint="eastAsia"/>
                <w:lang w:eastAsia="zh-CN"/>
              </w:rPr>
              <m:t>0.17s</m:t>
            </m:r>
          </m:den>
        </m:f>
      </m:oMath>
      <w:r w:rsidR="007D549E" w:rsidRPr="003B6F05">
        <w:rPr>
          <w:color w:val="000000"/>
          <w:lang w:eastAsia="zh-CN"/>
        </w:rPr>
        <w:fldChar w:fldCharType="end"/>
      </w:r>
      <w:r>
        <w:rPr>
          <w:color w:val="000000"/>
          <w:lang w:eastAsia="zh-CN"/>
        </w:rPr>
        <w:t>=5200m/s</w:t>
      </w:r>
      <w:r>
        <w:rPr>
          <w:color w:val="000000"/>
          <w:lang w:eastAsia="zh-CN"/>
        </w:rPr>
        <w:t>；查表知金属管可能是铁制成的。</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 xml:space="preserve">23. </w:t>
      </w:r>
      <w:r>
        <w:rPr>
          <w:color w:val="000000"/>
          <w:lang w:eastAsia="zh-CN"/>
        </w:rPr>
        <w:t>解：</w:t>
      </w:r>
      <w:r>
        <w:rPr>
          <w:color w:val="000000"/>
          <w:lang w:eastAsia="zh-CN"/>
        </w:rPr>
        <w:t xml:space="preserve">  </w:t>
      </w:r>
    </w:p>
    <w:p w:rsidR="00E564C5" w:rsidRDefault="00F0140D" w:rsidP="009C37CB">
      <w:pPr>
        <w:spacing w:after="0" w:line="360" w:lineRule="auto"/>
        <w:ind w:leftChars="135" w:left="425" w:hanging="142"/>
        <w:rPr>
          <w:lang w:eastAsia="zh-CN"/>
        </w:rPr>
      </w:pPr>
      <w:r>
        <w:rPr>
          <w:color w:val="000000"/>
          <w:lang w:eastAsia="zh-CN"/>
        </w:rPr>
        <w:t>汽车行驶的速度：</w:t>
      </w:r>
    </w:p>
    <w:p w:rsidR="00E564C5" w:rsidRDefault="00F0140D" w:rsidP="009C37CB">
      <w:pPr>
        <w:spacing w:after="0" w:line="360" w:lineRule="auto"/>
        <w:ind w:leftChars="135" w:left="425" w:hanging="142"/>
        <w:rPr>
          <w:lang w:eastAsia="zh-CN"/>
        </w:rPr>
      </w:pPr>
      <w:r>
        <w:rPr>
          <w:color w:val="000000"/>
          <w:lang w:eastAsia="zh-CN"/>
        </w:rPr>
        <w:t>v</w:t>
      </w:r>
      <w:r>
        <w:rPr>
          <w:color w:val="000000"/>
          <w:vertAlign w:val="subscript"/>
          <w:lang w:eastAsia="zh-CN"/>
        </w:rPr>
        <w:t>1</w:t>
      </w:r>
      <w:r>
        <w:rPr>
          <w:color w:val="000000"/>
          <w:lang w:eastAsia="zh-CN"/>
        </w:rPr>
        <w:t>=30m/s</w:t>
      </w:r>
      <w:r>
        <w:rPr>
          <w:color w:val="000000"/>
          <w:lang w:eastAsia="zh-CN"/>
        </w:rPr>
        <w:t>，</w:t>
      </w:r>
    </w:p>
    <w:p w:rsidR="00E564C5" w:rsidRDefault="00F0140D" w:rsidP="009C37CB">
      <w:pPr>
        <w:spacing w:after="0" w:line="360" w:lineRule="auto"/>
        <w:ind w:leftChars="135" w:left="425" w:hanging="142"/>
        <w:rPr>
          <w:lang w:eastAsia="zh-CN"/>
        </w:rPr>
      </w:pPr>
      <w:r>
        <w:rPr>
          <w:color w:val="000000"/>
          <w:lang w:eastAsia="zh-CN"/>
        </w:rPr>
        <w:lastRenderedPageBreak/>
        <w:t>由</w:t>
      </w:r>
      <w:r>
        <w:rPr>
          <w:color w:val="000000"/>
          <w:lang w:eastAsia="zh-CN"/>
        </w:rPr>
        <w:t xml:space="preserve">v= </w:t>
      </w:r>
      <w:r w:rsidR="007D549E" w:rsidRPr="003B6F05">
        <w:rPr>
          <w:color w:val="000000"/>
          <w:lang w:eastAsia="zh-CN"/>
        </w:rPr>
        <w:fldChar w:fldCharType="begin"/>
      </w:r>
      <w:r w:rsidR="003B6F05" w:rsidRPr="003B6F05">
        <w:rPr>
          <w:color w:val="000000"/>
          <w:lang w:eastAsia="zh-CN"/>
        </w:rPr>
        <w:instrText xml:space="preserve"> QUOTE </w:instrText>
      </w:r>
      <m:oMath>
        <m:f>
          <m:fPr>
            <m:ctrlPr>
              <w:rPr>
                <w:rFonts w:ascii="Cambria Math" w:hAnsi="Cambria Math"/>
              </w:rPr>
            </m:ctrlPr>
          </m:fPr>
          <m:num>
            <m:r>
              <w:rPr>
                <w:rFonts w:ascii="Cambria Math" w:hint="eastAsia"/>
                <w:lang w:eastAsia="zh-CN"/>
              </w:rPr>
              <m:t>s</m:t>
            </m:r>
          </m:num>
          <m:den>
            <m:r>
              <w:rPr>
                <w:rFonts w:ascii="Cambria Math" w:hint="eastAsia"/>
                <w:lang w:eastAsia="zh-CN"/>
              </w:rPr>
              <m:t>t</m:t>
            </m:r>
          </m:den>
        </m:f>
      </m:oMath>
      <w:r w:rsidR="003B6F05" w:rsidRPr="003B6F05">
        <w:rPr>
          <w:color w:val="000000"/>
          <w:lang w:eastAsia="zh-CN"/>
        </w:rPr>
        <w:instrText xml:space="preserve"> </w:instrText>
      </w:r>
      <w:r w:rsidR="007D549E" w:rsidRPr="003B6F05">
        <w:rPr>
          <w:color w:val="000000"/>
          <w:lang w:eastAsia="zh-CN"/>
        </w:rPr>
        <w:fldChar w:fldCharType="separate"/>
      </w:r>
      <m:oMath>
        <m:f>
          <m:fPr>
            <m:ctrlPr>
              <w:rPr>
                <w:rFonts w:ascii="Cambria Math" w:hAnsi="Cambria Math"/>
              </w:rPr>
            </m:ctrlPr>
          </m:fPr>
          <m:num>
            <m:r>
              <w:rPr>
                <w:rFonts w:ascii="Cambria Math" w:hint="eastAsia"/>
                <w:lang w:eastAsia="zh-CN"/>
              </w:rPr>
              <m:t>s</m:t>
            </m:r>
          </m:num>
          <m:den>
            <m:r>
              <w:rPr>
                <w:rFonts w:ascii="Cambria Math" w:hint="eastAsia"/>
                <w:lang w:eastAsia="zh-CN"/>
              </w:rPr>
              <m:t>t</m:t>
            </m:r>
          </m:den>
        </m:f>
      </m:oMath>
      <w:r w:rsidR="007D549E" w:rsidRPr="003B6F05">
        <w:rPr>
          <w:color w:val="000000"/>
          <w:lang w:eastAsia="zh-CN"/>
        </w:rPr>
        <w:fldChar w:fldCharType="end"/>
      </w:r>
      <w:r>
        <w:rPr>
          <w:color w:val="000000"/>
          <w:lang w:eastAsia="zh-CN"/>
        </w:rPr>
        <w:t xml:space="preserve"> </w:t>
      </w:r>
      <w:r>
        <w:rPr>
          <w:color w:val="000000"/>
          <w:lang w:eastAsia="zh-CN"/>
        </w:rPr>
        <w:t>可得，</w:t>
      </w:r>
    </w:p>
    <w:p w:rsidR="00E564C5" w:rsidRDefault="00F0140D" w:rsidP="009C37CB">
      <w:pPr>
        <w:spacing w:after="0" w:line="360" w:lineRule="auto"/>
        <w:ind w:leftChars="135" w:left="425" w:hanging="142"/>
        <w:rPr>
          <w:lang w:eastAsia="zh-CN"/>
        </w:rPr>
      </w:pPr>
      <w:r>
        <w:rPr>
          <w:color w:val="000000"/>
          <w:lang w:eastAsia="zh-CN"/>
        </w:rPr>
        <w:t>在</w:t>
      </w:r>
      <w:r>
        <w:rPr>
          <w:color w:val="000000"/>
          <w:lang w:eastAsia="zh-CN"/>
        </w:rPr>
        <w:t>t=2s</w:t>
      </w:r>
      <w:r>
        <w:rPr>
          <w:color w:val="000000"/>
          <w:lang w:eastAsia="zh-CN"/>
        </w:rPr>
        <w:t>的时间内，汽车行驶的距离：</w:t>
      </w:r>
    </w:p>
    <w:p w:rsidR="00E564C5" w:rsidRDefault="00F0140D" w:rsidP="009C37CB">
      <w:pPr>
        <w:spacing w:after="0" w:line="360" w:lineRule="auto"/>
        <w:ind w:leftChars="135" w:left="425" w:hanging="142"/>
      </w:pPr>
      <w:r>
        <w:rPr>
          <w:color w:val="000000"/>
        </w:rPr>
        <w:t>s</w:t>
      </w:r>
      <w:r>
        <w:rPr>
          <w:color w:val="000000"/>
          <w:vertAlign w:val="subscript"/>
        </w:rPr>
        <w:t>1</w:t>
      </w:r>
      <w:r>
        <w:rPr>
          <w:color w:val="000000"/>
        </w:rPr>
        <w:t>=v</w:t>
      </w:r>
      <w:r>
        <w:rPr>
          <w:color w:val="000000"/>
          <w:vertAlign w:val="subscript"/>
        </w:rPr>
        <w:t>1</w:t>
      </w:r>
      <w:r>
        <w:rPr>
          <w:color w:val="000000"/>
        </w:rPr>
        <w:t>t=30m/s×2s=60m</w:t>
      </w:r>
      <w:r>
        <w:rPr>
          <w:color w:val="000000"/>
        </w:rPr>
        <w:t>，</w:t>
      </w:r>
    </w:p>
    <w:p w:rsidR="00E564C5" w:rsidRDefault="00F0140D" w:rsidP="009C37CB">
      <w:pPr>
        <w:spacing w:after="0" w:line="360" w:lineRule="auto"/>
        <w:ind w:leftChars="135" w:left="425" w:hanging="142"/>
      </w:pPr>
      <w:r>
        <w:rPr>
          <w:color w:val="000000"/>
        </w:rPr>
        <w:t>声音传播的距离：</w:t>
      </w:r>
    </w:p>
    <w:p w:rsidR="00E564C5" w:rsidRDefault="00F0140D" w:rsidP="009C37CB">
      <w:pPr>
        <w:spacing w:after="0" w:line="360" w:lineRule="auto"/>
        <w:ind w:leftChars="135" w:left="425" w:hanging="142"/>
      </w:pPr>
      <w:r>
        <w:rPr>
          <w:color w:val="000000"/>
        </w:rPr>
        <w:t>s</w:t>
      </w:r>
      <w:r>
        <w:rPr>
          <w:color w:val="000000"/>
          <w:vertAlign w:val="subscript"/>
        </w:rPr>
        <w:t>2</w:t>
      </w:r>
      <w:r>
        <w:rPr>
          <w:color w:val="000000"/>
        </w:rPr>
        <w:t>=v</w:t>
      </w:r>
      <w:r>
        <w:rPr>
          <w:color w:val="000000"/>
          <w:vertAlign w:val="subscript"/>
        </w:rPr>
        <w:t>2</w:t>
      </w:r>
      <w:r>
        <w:rPr>
          <w:color w:val="000000"/>
        </w:rPr>
        <w:t>t=340m/s×2s=680m</w:t>
      </w:r>
      <w:r>
        <w:rPr>
          <w:color w:val="000000"/>
        </w:rPr>
        <w:t>，</w:t>
      </w:r>
    </w:p>
    <w:p w:rsidR="00E564C5" w:rsidRDefault="00F0140D" w:rsidP="009C37CB">
      <w:pPr>
        <w:spacing w:after="0" w:line="360" w:lineRule="auto"/>
        <w:ind w:leftChars="135" w:left="425" w:hanging="142"/>
      </w:pPr>
      <w:r>
        <w:rPr>
          <w:color w:val="000000"/>
        </w:rPr>
        <w:t>设鸣笛时汽车到山崖的距离为</w:t>
      </w:r>
      <w:r>
        <w:rPr>
          <w:color w:val="000000"/>
        </w:rPr>
        <w:t>s</w:t>
      </w:r>
      <w:r>
        <w:rPr>
          <w:color w:val="000000"/>
        </w:rPr>
        <w:t>，</w:t>
      </w:r>
    </w:p>
    <w:p w:rsidR="00E564C5" w:rsidRDefault="00F0140D" w:rsidP="009C37CB">
      <w:pPr>
        <w:spacing w:after="0" w:line="360" w:lineRule="auto"/>
        <w:ind w:leftChars="135" w:left="425" w:hanging="142"/>
      </w:pPr>
      <w:r>
        <w:rPr>
          <w:color w:val="000000"/>
        </w:rPr>
        <w:t>则：</w:t>
      </w:r>
      <w:r>
        <w:rPr>
          <w:color w:val="000000"/>
        </w:rPr>
        <w:t>2s=s</w:t>
      </w:r>
      <w:r>
        <w:rPr>
          <w:color w:val="000000"/>
          <w:vertAlign w:val="subscript"/>
        </w:rPr>
        <w:t>1</w:t>
      </w:r>
      <w:r>
        <w:rPr>
          <w:color w:val="000000"/>
        </w:rPr>
        <w:t>+s</w:t>
      </w:r>
      <w:r>
        <w:rPr>
          <w:color w:val="000000"/>
          <w:vertAlign w:val="subscript"/>
        </w:rPr>
        <w:t>2</w:t>
      </w:r>
      <w:r>
        <w:rPr>
          <w:color w:val="000000"/>
        </w:rPr>
        <w:t xml:space="preserve">  </w:t>
      </w:r>
      <w:r>
        <w:rPr>
          <w:color w:val="000000"/>
        </w:rPr>
        <w:t>，</w:t>
      </w:r>
      <w:r>
        <w:rPr>
          <w:color w:val="000000"/>
        </w:rPr>
        <w:t xml:space="preserve"> </w:t>
      </w:r>
    </w:p>
    <w:p w:rsidR="00E564C5" w:rsidRDefault="00F0140D" w:rsidP="009C37CB">
      <w:pPr>
        <w:spacing w:after="0" w:line="360" w:lineRule="auto"/>
        <w:ind w:leftChars="135" w:left="425" w:hanging="142"/>
      </w:pPr>
      <w:r>
        <w:rPr>
          <w:color w:val="000000"/>
        </w:rPr>
        <w:t xml:space="preserve">s= </w:t>
      </w:r>
      <w:r w:rsidR="007D549E" w:rsidRPr="003B6F05">
        <w:rPr>
          <w:color w:val="000000"/>
        </w:rPr>
        <w:fldChar w:fldCharType="begin"/>
      </w:r>
      <w:r w:rsidR="003B6F05" w:rsidRPr="003B6F05">
        <w:rPr>
          <w:color w:val="000000"/>
        </w:rPr>
        <w:instrText xml:space="preserve"> QUOTE </w:instrTex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sidR="003B6F05" w:rsidRPr="003B6F05">
        <w:rPr>
          <w:color w:val="000000"/>
        </w:rPr>
        <w:instrText xml:space="preserve"> </w:instrText>
      </w:r>
      <w:r w:rsidR="007D549E" w:rsidRPr="003B6F05">
        <w:rPr>
          <w:color w:val="000000"/>
        </w:rPr>
        <w:fldChar w:fldCharType="separate"/>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sidR="007D549E" w:rsidRPr="003B6F05">
        <w:rPr>
          <w:color w:val="000000"/>
        </w:rPr>
        <w:fldChar w:fldCharType="end"/>
      </w:r>
      <w:r>
        <w:rPr>
          <w:color w:val="000000"/>
        </w:rPr>
        <w:t xml:space="preserve"> </w:t>
      </w:r>
      <w:r>
        <w:rPr>
          <w:color w:val="000000"/>
        </w:rPr>
        <w:t>（</w:t>
      </w:r>
      <w:r>
        <w:rPr>
          <w:color w:val="000000"/>
        </w:rPr>
        <w:t>s</w:t>
      </w:r>
      <w:r>
        <w:rPr>
          <w:color w:val="000000"/>
          <w:vertAlign w:val="subscript"/>
        </w:rPr>
        <w:t>1</w:t>
      </w:r>
      <w:r>
        <w:rPr>
          <w:color w:val="000000"/>
        </w:rPr>
        <w:t>+s</w:t>
      </w:r>
      <w:r>
        <w:rPr>
          <w:color w:val="000000"/>
          <w:vertAlign w:val="subscript"/>
        </w:rPr>
        <w:t>2</w:t>
      </w:r>
      <w:r>
        <w:rPr>
          <w:color w:val="000000"/>
        </w:rPr>
        <w:t>）</w:t>
      </w:r>
      <w:r>
        <w:rPr>
          <w:color w:val="000000"/>
        </w:rPr>
        <w:t xml:space="preserve">= </w:t>
      </w:r>
      <w:r w:rsidR="007D549E" w:rsidRPr="003B6F05">
        <w:rPr>
          <w:color w:val="000000"/>
        </w:rPr>
        <w:fldChar w:fldCharType="begin"/>
      </w:r>
      <w:r w:rsidR="003B6F05" w:rsidRPr="003B6F05">
        <w:rPr>
          <w:color w:val="000000"/>
        </w:rPr>
        <w:instrText xml:space="preserve"> QUOTE </w:instrTex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sidR="003B6F05" w:rsidRPr="003B6F05">
        <w:rPr>
          <w:color w:val="000000"/>
        </w:rPr>
        <w:instrText xml:space="preserve"> </w:instrText>
      </w:r>
      <w:r w:rsidR="007D549E" w:rsidRPr="003B6F05">
        <w:rPr>
          <w:color w:val="000000"/>
        </w:rPr>
        <w:fldChar w:fldCharType="separate"/>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sidR="007D549E" w:rsidRPr="003B6F05">
        <w:rPr>
          <w:color w:val="000000"/>
        </w:rPr>
        <w:fldChar w:fldCharType="end"/>
      </w:r>
      <w:r>
        <w:rPr>
          <w:color w:val="000000"/>
        </w:rPr>
        <w:t xml:space="preserve"> ×</w:t>
      </w:r>
      <w:r>
        <w:rPr>
          <w:color w:val="000000"/>
        </w:rPr>
        <w:t>（</w:t>
      </w:r>
      <w:r>
        <w:rPr>
          <w:color w:val="000000"/>
        </w:rPr>
        <w:t>60m+680m</w:t>
      </w:r>
      <w:r>
        <w:rPr>
          <w:color w:val="000000"/>
        </w:rPr>
        <w:t>）</w:t>
      </w:r>
      <w:r>
        <w:rPr>
          <w:color w:val="000000"/>
        </w:rPr>
        <w:t>=370m</w:t>
      </w:r>
      <w:r>
        <w:rPr>
          <w:color w:val="000000"/>
        </w:rPr>
        <w:t>．</w:t>
      </w:r>
    </w:p>
    <w:p w:rsidR="00E564C5" w:rsidRDefault="00F0140D" w:rsidP="009C37CB">
      <w:pPr>
        <w:spacing w:after="0" w:line="360" w:lineRule="auto"/>
        <w:ind w:leftChars="135" w:left="425" w:hanging="142"/>
      </w:pPr>
      <w:r>
        <w:rPr>
          <w:color w:val="000000"/>
        </w:rPr>
        <w:t>答：汽车鸣笛时距离山有</w:t>
      </w:r>
      <w:r>
        <w:rPr>
          <w:color w:val="000000"/>
        </w:rPr>
        <w:t>370m</w:t>
      </w:r>
      <w:r>
        <w:rPr>
          <w:color w:val="000000"/>
        </w:rPr>
        <w:t>．</w:t>
      </w:r>
    </w:p>
    <w:p w:rsidR="00E564C5" w:rsidRDefault="00F0140D" w:rsidP="009C37CB">
      <w:pPr>
        <w:spacing w:after="0" w:line="360" w:lineRule="auto"/>
        <w:ind w:leftChars="135" w:left="425" w:hanging="142"/>
        <w:rPr>
          <w:lang w:eastAsia="zh-CN"/>
        </w:rPr>
      </w:pPr>
      <w:r>
        <w:rPr>
          <w:color w:val="000000"/>
          <w:lang w:eastAsia="zh-CN"/>
        </w:rPr>
        <w:t xml:space="preserve">24. </w:t>
      </w:r>
      <w:r>
        <w:rPr>
          <w:color w:val="000000"/>
          <w:lang w:eastAsia="zh-CN"/>
        </w:rPr>
        <w:t>解：由于光速远大于声速，百米赛跑如果终点的计时员在听到枪声后才开始计时。测量的时间和运动员的真实成绩之差，即声音传播</w:t>
      </w:r>
      <w:r>
        <w:rPr>
          <w:color w:val="000000"/>
          <w:lang w:eastAsia="zh-CN"/>
        </w:rPr>
        <w:t>100</w:t>
      </w:r>
      <w:r>
        <w:rPr>
          <w:color w:val="000000"/>
          <w:lang w:eastAsia="zh-CN"/>
        </w:rPr>
        <w:t>米需要的时间：</w:t>
      </w:r>
    </w:p>
    <w:p w:rsidR="00E564C5" w:rsidRDefault="007D549E" w:rsidP="009C37CB">
      <w:pPr>
        <w:spacing w:after="0" w:line="360" w:lineRule="auto"/>
        <w:ind w:leftChars="135" w:left="425" w:hanging="142"/>
        <w:rPr>
          <w:lang w:eastAsia="zh-CN"/>
        </w:rPr>
      </w:pPr>
      <w:r w:rsidRPr="003B6F05">
        <w:rPr>
          <w:color w:val="000000"/>
          <w:lang w:eastAsia="zh-CN"/>
        </w:rPr>
        <w:fldChar w:fldCharType="begin"/>
      </w:r>
      <w:r w:rsidR="00F0140D" w:rsidRPr="003B6F05">
        <w:rPr>
          <w:color w:val="000000"/>
          <w:lang w:eastAsia="zh-CN"/>
        </w:rPr>
        <w:instrText xml:space="preserve"> QUOTE </w:instrText>
      </w:r>
      <m:oMath>
        <m:r>
          <w:rPr>
            <w:rFonts w:ascii="Cambria Math" w:hint="eastAsia"/>
            <w:lang w:eastAsia="zh-CN"/>
          </w:rPr>
          <m:t>t=</m:t>
        </m:r>
        <m:f>
          <m:fPr>
            <m:ctrlPr>
              <w:rPr>
                <w:rFonts w:ascii="Cambria Math" w:hAnsi="Cambria Math"/>
              </w:rPr>
            </m:ctrlPr>
          </m:fPr>
          <m:num>
            <m:r>
              <w:rPr>
                <w:rFonts w:ascii="Cambria Math" w:hint="eastAsia"/>
                <w:lang w:eastAsia="zh-CN"/>
              </w:rPr>
              <m:t>s</m:t>
            </m:r>
          </m:num>
          <m:den>
            <m:r>
              <w:rPr>
                <w:rFonts w:ascii="Cambria Math" w:hint="eastAsia"/>
                <w:lang w:eastAsia="zh-CN"/>
              </w:rPr>
              <m:t>v</m:t>
            </m:r>
          </m:den>
        </m:f>
        <m:r>
          <w:rPr>
            <w:rFonts w:ascii="Cambria Math" w:hint="eastAsia"/>
            <w:lang w:eastAsia="zh-CN"/>
          </w:rPr>
          <m:t>=</m:t>
        </m:r>
        <m:f>
          <m:fPr>
            <m:ctrlPr>
              <w:rPr>
                <w:rFonts w:ascii="Cambria Math" w:hAnsi="Cambria Math"/>
              </w:rPr>
            </m:ctrlPr>
          </m:fPr>
          <m:num>
            <m:r>
              <m:rPr>
                <m:nor/>
              </m:rPr>
              <w:rPr>
                <w:rFonts w:ascii="Cambria Math" w:hint="eastAsia"/>
                <w:lang w:eastAsia="zh-CN"/>
              </w:rPr>
              <m:t>100m</m:t>
            </m:r>
          </m:num>
          <m:den>
            <m:r>
              <m:rPr>
                <m:nor/>
              </m:rPr>
              <w:rPr>
                <w:rFonts w:ascii="Cambria Math" w:hint="eastAsia"/>
                <w:lang w:eastAsia="zh-CN"/>
              </w:rPr>
              <m:t>340m/s</m:t>
            </m:r>
          </m:den>
        </m:f>
        <m:r>
          <w:rPr>
            <w:rFonts w:ascii="Cambria Math" w:hint="eastAsia"/>
            <w:lang w:eastAsia="zh-CN"/>
          </w:rPr>
          <m:t>=0.2</m:t>
        </m:r>
        <m:r>
          <m:rPr>
            <m:nor/>
          </m:rPr>
          <w:rPr>
            <w:rFonts w:ascii="Cambria Math" w:hint="eastAsia"/>
            <w:lang w:eastAsia="zh-CN"/>
          </w:rPr>
          <m:t>9s</m:t>
        </m:r>
      </m:oMath>
      <w:r w:rsidR="00F0140D" w:rsidRPr="003B6F05">
        <w:rPr>
          <w:color w:val="000000"/>
          <w:lang w:eastAsia="zh-CN"/>
        </w:rPr>
        <w:instrText xml:space="preserve"> </w:instrText>
      </w:r>
      <w:r w:rsidRPr="003B6F05">
        <w:rPr>
          <w:color w:val="000000"/>
          <w:lang w:eastAsia="zh-CN"/>
        </w:rPr>
        <w:fldChar w:fldCharType="separate"/>
      </w:r>
      <m:oMath>
        <m:r>
          <w:rPr>
            <w:rFonts w:ascii="Cambria Math" w:hint="eastAsia"/>
            <w:lang w:eastAsia="zh-CN"/>
          </w:rPr>
          <m:t>t</m:t>
        </m:r>
        <m:r>
          <w:rPr>
            <w:rFonts w:ascii="Cambria Math" w:hint="eastAsia"/>
            <w:lang w:eastAsia="zh-CN"/>
          </w:rPr>
          <m:t>=</m:t>
        </m:r>
        <m:f>
          <m:fPr>
            <m:ctrlPr>
              <w:rPr>
                <w:rFonts w:ascii="Cambria Math" w:hAnsi="Cambria Math"/>
              </w:rPr>
            </m:ctrlPr>
          </m:fPr>
          <m:num>
            <m:r>
              <w:rPr>
                <w:rFonts w:ascii="Cambria Math" w:hint="eastAsia"/>
                <w:lang w:eastAsia="zh-CN"/>
              </w:rPr>
              <m:t>s</m:t>
            </m:r>
          </m:num>
          <m:den>
            <m:r>
              <w:rPr>
                <w:rFonts w:ascii="Cambria Math" w:hint="eastAsia"/>
                <w:lang w:eastAsia="zh-CN"/>
              </w:rPr>
              <m:t>v</m:t>
            </m:r>
          </m:den>
        </m:f>
        <m:r>
          <w:rPr>
            <w:rFonts w:ascii="Cambria Math" w:hint="eastAsia"/>
            <w:lang w:eastAsia="zh-CN"/>
          </w:rPr>
          <m:t>=</m:t>
        </m:r>
        <m:f>
          <m:fPr>
            <m:ctrlPr>
              <w:rPr>
                <w:rFonts w:ascii="Cambria Math" w:hAnsi="Cambria Math"/>
              </w:rPr>
            </m:ctrlPr>
          </m:fPr>
          <m:num>
            <m:r>
              <m:rPr>
                <m:nor/>
              </m:rPr>
              <w:rPr>
                <w:rFonts w:ascii="Cambria Math" w:hint="eastAsia"/>
                <w:lang w:eastAsia="zh-CN"/>
              </w:rPr>
              <m:t>100m</m:t>
            </m:r>
          </m:num>
          <m:den>
            <m:r>
              <m:rPr>
                <m:nor/>
              </m:rPr>
              <w:rPr>
                <w:rFonts w:ascii="Cambria Math" w:hint="eastAsia"/>
                <w:lang w:eastAsia="zh-CN"/>
              </w:rPr>
              <m:t>340m/s</m:t>
            </m:r>
          </m:den>
        </m:f>
        <m:r>
          <w:rPr>
            <w:rFonts w:ascii="Cambria Math" w:hint="eastAsia"/>
            <w:lang w:eastAsia="zh-CN"/>
          </w:rPr>
          <m:t>=0.2</m:t>
        </m:r>
        <m:r>
          <m:rPr>
            <m:nor/>
          </m:rPr>
          <w:rPr>
            <w:rFonts w:ascii="Cambria Math" w:hint="eastAsia"/>
            <w:lang w:eastAsia="zh-CN"/>
          </w:rPr>
          <m:t>9s</m:t>
        </m:r>
      </m:oMath>
      <w:r w:rsidRPr="003B6F05">
        <w:rPr>
          <w:color w:val="000000"/>
          <w:lang w:eastAsia="zh-CN"/>
        </w:rPr>
        <w:fldChar w:fldCharType="end"/>
      </w:r>
      <w:r w:rsidR="00890CE1">
        <w:rPr>
          <w:color w:val="000000"/>
          <w:lang w:eastAsia="zh-CN"/>
        </w:rPr>
        <w:t xml:space="preserve"> </w:t>
      </w:r>
      <w:r w:rsidR="00890CE1">
        <w:rPr>
          <w:color w:val="000000"/>
          <w:lang w:eastAsia="zh-CN"/>
        </w:rPr>
        <w:t>。</w:t>
      </w:r>
    </w:p>
    <w:p w:rsidR="00E564C5" w:rsidRDefault="00F0140D" w:rsidP="009C37CB">
      <w:pPr>
        <w:spacing w:after="0" w:line="360" w:lineRule="auto"/>
        <w:ind w:leftChars="135" w:left="425" w:hanging="142"/>
        <w:rPr>
          <w:lang w:eastAsia="zh-CN"/>
        </w:rPr>
      </w:pPr>
      <w:r>
        <w:rPr>
          <w:color w:val="000000"/>
          <w:lang w:eastAsia="zh-CN"/>
        </w:rPr>
        <w:t>所测的成绩会比实际时间少</w:t>
      </w:r>
      <w:r>
        <w:rPr>
          <w:color w:val="000000"/>
          <w:lang w:eastAsia="zh-CN"/>
        </w:rPr>
        <w:t>0.29s</w:t>
      </w:r>
      <w:r>
        <w:rPr>
          <w:color w:val="000000"/>
          <w:lang w:eastAsia="zh-CN"/>
        </w:rPr>
        <w:t>。</w:t>
      </w:r>
    </w:p>
    <w:p w:rsidR="000B7646" w:rsidRDefault="00F0140D" w:rsidP="009C37CB">
      <w:pPr>
        <w:spacing w:after="0" w:line="360" w:lineRule="auto"/>
        <w:ind w:leftChars="135" w:left="425" w:hanging="142"/>
        <w:rPr>
          <w:lang w:eastAsia="zh-CN"/>
        </w:rPr>
      </w:pPr>
      <w:r>
        <w:rPr>
          <w:color w:val="000000"/>
          <w:lang w:eastAsia="zh-CN"/>
        </w:rPr>
        <w:t xml:space="preserve">25. </w:t>
      </w:r>
      <w:r>
        <w:rPr>
          <w:color w:val="000000"/>
          <w:lang w:eastAsia="zh-CN"/>
        </w:rPr>
        <w:t>（</w:t>
      </w:r>
      <w:r>
        <w:rPr>
          <w:color w:val="000000"/>
          <w:lang w:eastAsia="zh-CN"/>
        </w:rPr>
        <w:t>1</w:t>
      </w:r>
      <w:r>
        <w:rPr>
          <w:color w:val="000000"/>
          <w:lang w:eastAsia="zh-CN"/>
        </w:rPr>
        <w:t>）乒乓球弹跳起来；发声的物体在振动；显示音叉的振动</w:t>
      </w:r>
    </w:p>
    <w:p w:rsidR="000B7646"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）在桌面上撒一些纸屑或放一些轻小物体</w:t>
      </w:r>
    </w:p>
    <w:p w:rsidR="000B7646" w:rsidRDefault="00F0140D" w:rsidP="009C37CB">
      <w:pPr>
        <w:spacing w:after="0" w:line="360" w:lineRule="auto"/>
        <w:ind w:leftChars="135" w:left="425" w:hanging="142"/>
        <w:rPr>
          <w:lang w:eastAsia="zh-CN"/>
        </w:rPr>
      </w:pPr>
      <w:r>
        <w:rPr>
          <w:color w:val="000000"/>
          <w:lang w:eastAsia="zh-CN"/>
        </w:rPr>
        <w:t>（</w:t>
      </w:r>
      <w:r>
        <w:rPr>
          <w:color w:val="000000"/>
          <w:lang w:eastAsia="zh-CN"/>
        </w:rPr>
        <w:t>3</w:t>
      </w:r>
      <w:r>
        <w:rPr>
          <w:color w:val="000000"/>
          <w:lang w:eastAsia="zh-CN"/>
        </w:rPr>
        <w:t>）空气</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4</w:t>
      </w:r>
      <w:r>
        <w:rPr>
          <w:color w:val="000000"/>
          <w:lang w:eastAsia="zh-CN"/>
        </w:rPr>
        <w:t>）声音变小；声</w:t>
      </w:r>
      <w:r>
        <w:rPr>
          <w:color w:val="000000"/>
          <w:lang w:eastAsia="zh-CN"/>
        </w:rPr>
        <w:t>音不能在真空中传播</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 xml:space="preserve">26. </w:t>
      </w:r>
      <w:r>
        <w:rPr>
          <w:color w:val="000000"/>
          <w:lang w:eastAsia="zh-CN"/>
        </w:rPr>
        <w:t>（</w:t>
      </w:r>
      <w:r>
        <w:rPr>
          <w:color w:val="000000"/>
          <w:lang w:eastAsia="zh-CN"/>
        </w:rPr>
        <w:t>1</w:t>
      </w:r>
      <w:r>
        <w:rPr>
          <w:color w:val="000000"/>
          <w:lang w:eastAsia="zh-CN"/>
        </w:rPr>
        <w:t>）乒乓球弹开；声音是由于物体的振动产生的</w:t>
      </w:r>
    </w:p>
    <w:p w:rsidR="000B7646"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）把不容易观察到的振动现象放大；转换法</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3</w:t>
      </w:r>
      <w:r>
        <w:rPr>
          <w:color w:val="000000"/>
          <w:lang w:eastAsia="zh-CN"/>
        </w:rPr>
        <w:t>）不动；真空不能传声</w:t>
      </w:r>
      <w:r>
        <w:rPr>
          <w:color w:val="000000"/>
          <w:lang w:eastAsia="zh-CN"/>
        </w:rPr>
        <w:t xml:space="preserve">   </w:t>
      </w:r>
    </w:p>
    <w:p w:rsidR="000B7646" w:rsidRDefault="00F0140D" w:rsidP="009C37CB">
      <w:pPr>
        <w:spacing w:after="0" w:line="360" w:lineRule="auto"/>
        <w:ind w:leftChars="135" w:left="425" w:hanging="142"/>
        <w:rPr>
          <w:lang w:eastAsia="zh-CN"/>
        </w:rPr>
      </w:pPr>
      <w:r>
        <w:rPr>
          <w:color w:val="000000"/>
          <w:lang w:eastAsia="zh-CN"/>
        </w:rPr>
        <w:t xml:space="preserve">27. </w:t>
      </w:r>
      <w:r>
        <w:rPr>
          <w:color w:val="000000"/>
          <w:lang w:eastAsia="zh-CN"/>
        </w:rPr>
        <w:t>（</w:t>
      </w:r>
      <w:r>
        <w:rPr>
          <w:color w:val="000000"/>
          <w:lang w:eastAsia="zh-CN"/>
        </w:rPr>
        <w:t>1</w:t>
      </w:r>
      <w:r>
        <w:rPr>
          <w:color w:val="000000"/>
          <w:lang w:eastAsia="zh-CN"/>
        </w:rPr>
        <w:t>）减小</w:t>
      </w:r>
    </w:p>
    <w:p w:rsidR="000B7646" w:rsidRDefault="00F0140D" w:rsidP="009C37CB">
      <w:pPr>
        <w:spacing w:after="0" w:line="360" w:lineRule="auto"/>
        <w:ind w:leftChars="135" w:left="425" w:hanging="142"/>
        <w:rPr>
          <w:lang w:eastAsia="zh-CN"/>
        </w:rPr>
      </w:pPr>
      <w:r>
        <w:rPr>
          <w:color w:val="000000"/>
          <w:lang w:eastAsia="zh-CN"/>
        </w:rPr>
        <w:t>（</w:t>
      </w:r>
      <w:r>
        <w:rPr>
          <w:color w:val="000000"/>
          <w:lang w:eastAsia="zh-CN"/>
        </w:rPr>
        <w:t>2</w:t>
      </w:r>
      <w:r>
        <w:rPr>
          <w:color w:val="000000"/>
          <w:lang w:eastAsia="zh-CN"/>
        </w:rPr>
        <w:t>）增大</w:t>
      </w:r>
    </w:p>
    <w:p w:rsidR="00E564C5" w:rsidRDefault="00F0140D" w:rsidP="009C37CB">
      <w:pPr>
        <w:spacing w:after="0" w:line="360" w:lineRule="auto"/>
        <w:ind w:leftChars="135" w:left="425" w:hanging="142"/>
        <w:rPr>
          <w:lang w:eastAsia="zh-CN"/>
        </w:rPr>
      </w:pPr>
      <w:r>
        <w:rPr>
          <w:color w:val="000000"/>
          <w:lang w:eastAsia="zh-CN"/>
        </w:rPr>
        <w:t>（</w:t>
      </w:r>
      <w:r>
        <w:rPr>
          <w:color w:val="000000"/>
          <w:lang w:eastAsia="zh-CN"/>
        </w:rPr>
        <w:t>3</w:t>
      </w:r>
      <w:r>
        <w:rPr>
          <w:color w:val="000000"/>
          <w:lang w:eastAsia="zh-CN"/>
        </w:rPr>
        <w:t>）介质；真空</w:t>
      </w:r>
      <w:r>
        <w:rPr>
          <w:color w:val="000000"/>
          <w:lang w:eastAsia="zh-CN"/>
        </w:rPr>
        <w:t xml:space="preserve">   </w:t>
      </w:r>
    </w:p>
    <w:sectPr w:rsidR="00E564C5" w:rsidSect="009C37CB">
      <w:headerReference w:type="even" r:id="rId32"/>
      <w:headerReference w:type="first" r:id="rId33"/>
      <w:pgSz w:w="11907" w:h="16839"/>
      <w:pgMar w:top="709" w:right="283" w:bottom="709" w:left="28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40D" w:rsidRDefault="00F0140D" w:rsidP="007D549E">
      <w:pPr>
        <w:spacing w:after="0" w:line="240" w:lineRule="auto"/>
      </w:pPr>
      <w:r>
        <w:separator/>
      </w:r>
    </w:p>
  </w:endnote>
  <w:endnote w:type="continuationSeparator" w:id="0">
    <w:p w:rsidR="00F0140D" w:rsidRDefault="00F0140D" w:rsidP="007D5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40D" w:rsidRDefault="00F0140D" w:rsidP="007D549E">
      <w:pPr>
        <w:spacing w:after="0" w:line="240" w:lineRule="auto"/>
      </w:pPr>
      <w:r>
        <w:separator/>
      </w:r>
    </w:p>
  </w:footnote>
  <w:footnote w:type="continuationSeparator" w:id="0">
    <w:p w:rsidR="00F0140D" w:rsidRDefault="00F0140D" w:rsidP="007D54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4C5" w:rsidRDefault="007D549E">
    <w:pPr>
      <w:pStyle w:val="a5"/>
      <w:pBdr>
        <w:bottom w:val="none" w:sz="0" w:space="0" w:color="auto"/>
      </w:pBdr>
    </w:pPr>
    <w:r>
      <w:pict>
        <v:rect id="Rectangle 7" o:spid="_x0000_s2049" style="position:absolute;left:0;text-align:left;margin-left:1056.4pt;margin-top:-43pt;width:42.15pt;height:57pt;z-index:251658240"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251660288;v-text-anchor:middle" o:preferrelative="t">
          <v:textbox style="layout-flow:vertical;mso-layout-flow-alt:bottom-to-top">
            <w:txbxContent>
              <w:p w:rsidR="00E564C5" w:rsidRDefault="00F0140D">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251661312;v-text-anchor:middle" o:preferrelative="t" fillcolor="#d8d8d8">
          <v:textbox style="layout-flow:vertical;mso-layout-flow-alt:bottom-to-top">
            <w:txbxContent>
              <w:p w:rsidR="00E564C5" w:rsidRDefault="00F0140D" w:rsidP="004F7DB2">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251662336;v-text-anchor:middle" o:preferrelative="t">
          <v:textbox style="layout-flow:vertical;mso-layout-flow-alt:bottom-to-top">
            <w:txbxContent>
              <w:p w:rsidR="00E564C5" w:rsidRDefault="00F0140D">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49E" w:rsidRDefault="009C37CB">
    <w:r>
      <w:rPr>
        <w:noProof/>
        <w:lang w:eastAsia="zh-CN"/>
      </w:rP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42900" cy="254000"/>
          <wp:effectExtent l="1905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342900" cy="2540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9C82A632">
      <w:start w:val="1"/>
      <w:numFmt w:val="bullet"/>
      <w:lvlText w:val=""/>
      <w:lvlJc w:val="left"/>
      <w:pPr>
        <w:ind w:left="720" w:hanging="360"/>
      </w:pPr>
      <w:rPr>
        <w:rFonts w:ascii="Symbol" w:hAnsi="Symbol" w:hint="default"/>
      </w:rPr>
    </w:lvl>
    <w:lvl w:ilvl="1" w:tplc="4740EB04" w:tentative="1">
      <w:start w:val="1"/>
      <w:numFmt w:val="bullet"/>
      <w:lvlText w:val="o"/>
      <w:lvlJc w:val="left"/>
      <w:pPr>
        <w:ind w:left="1440" w:hanging="360"/>
      </w:pPr>
      <w:rPr>
        <w:rFonts w:ascii="Courier New" w:hAnsi="Courier New" w:cs="Courier New" w:hint="default"/>
      </w:rPr>
    </w:lvl>
    <w:lvl w:ilvl="2" w:tplc="B2167A88" w:tentative="1">
      <w:start w:val="1"/>
      <w:numFmt w:val="bullet"/>
      <w:lvlText w:val=""/>
      <w:lvlJc w:val="left"/>
      <w:pPr>
        <w:ind w:left="2160" w:hanging="360"/>
      </w:pPr>
      <w:rPr>
        <w:rFonts w:ascii="Wingdings" w:hAnsi="Wingdings" w:hint="default"/>
      </w:rPr>
    </w:lvl>
    <w:lvl w:ilvl="3" w:tplc="48BE354A" w:tentative="1">
      <w:start w:val="1"/>
      <w:numFmt w:val="bullet"/>
      <w:lvlText w:val=""/>
      <w:lvlJc w:val="left"/>
      <w:pPr>
        <w:ind w:left="2880" w:hanging="360"/>
      </w:pPr>
      <w:rPr>
        <w:rFonts w:ascii="Symbol" w:hAnsi="Symbol" w:hint="default"/>
      </w:rPr>
    </w:lvl>
    <w:lvl w:ilvl="4" w:tplc="D9AC1D6E" w:tentative="1">
      <w:start w:val="1"/>
      <w:numFmt w:val="bullet"/>
      <w:lvlText w:val="o"/>
      <w:lvlJc w:val="left"/>
      <w:pPr>
        <w:ind w:left="3600" w:hanging="360"/>
      </w:pPr>
      <w:rPr>
        <w:rFonts w:ascii="Courier New" w:hAnsi="Courier New" w:cs="Courier New" w:hint="default"/>
      </w:rPr>
    </w:lvl>
    <w:lvl w:ilvl="5" w:tplc="6840D92A" w:tentative="1">
      <w:start w:val="1"/>
      <w:numFmt w:val="bullet"/>
      <w:lvlText w:val=""/>
      <w:lvlJc w:val="left"/>
      <w:pPr>
        <w:ind w:left="4320" w:hanging="360"/>
      </w:pPr>
      <w:rPr>
        <w:rFonts w:ascii="Wingdings" w:hAnsi="Wingdings" w:hint="default"/>
      </w:rPr>
    </w:lvl>
    <w:lvl w:ilvl="6" w:tplc="D744F0EE" w:tentative="1">
      <w:start w:val="1"/>
      <w:numFmt w:val="bullet"/>
      <w:lvlText w:val=""/>
      <w:lvlJc w:val="left"/>
      <w:pPr>
        <w:ind w:left="5040" w:hanging="360"/>
      </w:pPr>
      <w:rPr>
        <w:rFonts w:ascii="Symbol" w:hAnsi="Symbol" w:hint="default"/>
      </w:rPr>
    </w:lvl>
    <w:lvl w:ilvl="7" w:tplc="92402EAE" w:tentative="1">
      <w:start w:val="1"/>
      <w:numFmt w:val="bullet"/>
      <w:lvlText w:val="o"/>
      <w:lvlJc w:val="left"/>
      <w:pPr>
        <w:ind w:left="5760" w:hanging="360"/>
      </w:pPr>
      <w:rPr>
        <w:rFonts w:ascii="Courier New" w:hAnsi="Courier New" w:cs="Courier New" w:hint="default"/>
      </w:rPr>
    </w:lvl>
    <w:lvl w:ilvl="8" w:tplc="2F5E7A92"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A1B6421E">
      <w:start w:val="1"/>
      <w:numFmt w:val="decimal"/>
      <w:lvlText w:val="%1."/>
      <w:lvlJc w:val="left"/>
      <w:pPr>
        <w:ind w:left="720" w:hanging="360"/>
      </w:pPr>
    </w:lvl>
    <w:lvl w:ilvl="1" w:tplc="DF2898D8" w:tentative="1">
      <w:start w:val="1"/>
      <w:numFmt w:val="lowerLetter"/>
      <w:lvlText w:val="%2."/>
      <w:lvlJc w:val="left"/>
      <w:pPr>
        <w:ind w:left="1440" w:hanging="360"/>
      </w:pPr>
    </w:lvl>
    <w:lvl w:ilvl="2" w:tplc="1A80272E" w:tentative="1">
      <w:start w:val="1"/>
      <w:numFmt w:val="lowerRoman"/>
      <w:lvlText w:val="%3."/>
      <w:lvlJc w:val="right"/>
      <w:pPr>
        <w:ind w:left="2160" w:hanging="180"/>
      </w:pPr>
    </w:lvl>
    <w:lvl w:ilvl="3" w:tplc="58C04BC6" w:tentative="1">
      <w:start w:val="1"/>
      <w:numFmt w:val="decimal"/>
      <w:lvlText w:val="%4."/>
      <w:lvlJc w:val="left"/>
      <w:pPr>
        <w:ind w:left="2880" w:hanging="360"/>
      </w:pPr>
    </w:lvl>
    <w:lvl w:ilvl="4" w:tplc="601EB8DA" w:tentative="1">
      <w:start w:val="1"/>
      <w:numFmt w:val="lowerLetter"/>
      <w:lvlText w:val="%5."/>
      <w:lvlJc w:val="left"/>
      <w:pPr>
        <w:ind w:left="3600" w:hanging="360"/>
      </w:pPr>
    </w:lvl>
    <w:lvl w:ilvl="5" w:tplc="111235EC" w:tentative="1">
      <w:start w:val="1"/>
      <w:numFmt w:val="lowerRoman"/>
      <w:lvlText w:val="%6."/>
      <w:lvlJc w:val="right"/>
      <w:pPr>
        <w:ind w:left="4320" w:hanging="180"/>
      </w:pPr>
    </w:lvl>
    <w:lvl w:ilvl="6" w:tplc="14740226" w:tentative="1">
      <w:start w:val="1"/>
      <w:numFmt w:val="decimal"/>
      <w:lvlText w:val="%7."/>
      <w:lvlJc w:val="left"/>
      <w:pPr>
        <w:ind w:left="5040" w:hanging="360"/>
      </w:pPr>
    </w:lvl>
    <w:lvl w:ilvl="7" w:tplc="B3904930" w:tentative="1">
      <w:start w:val="1"/>
      <w:numFmt w:val="lowerLetter"/>
      <w:lvlText w:val="%8."/>
      <w:lvlJc w:val="left"/>
      <w:pPr>
        <w:ind w:left="5760" w:hanging="360"/>
      </w:pPr>
    </w:lvl>
    <w:lvl w:ilvl="8" w:tplc="4638578A"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6A52323"/>
    <w:multiLevelType w:val="hybridMultilevel"/>
    <w:tmpl w:val="543E36B8"/>
    <w:lvl w:ilvl="0" w:tplc="FDB0F038">
      <w:start w:val="1"/>
      <w:numFmt w:val="decimal"/>
      <w:lvlText w:val="%1."/>
      <w:lvlJc w:val="left"/>
      <w:pPr>
        <w:ind w:left="720" w:hanging="360"/>
      </w:pPr>
    </w:lvl>
    <w:lvl w:ilvl="1" w:tplc="14AC630C" w:tentative="1">
      <w:start w:val="1"/>
      <w:numFmt w:val="lowerLetter"/>
      <w:lvlText w:val="%2."/>
      <w:lvlJc w:val="left"/>
      <w:pPr>
        <w:ind w:left="1440" w:hanging="360"/>
      </w:pPr>
    </w:lvl>
    <w:lvl w:ilvl="2" w:tplc="2BD0562E" w:tentative="1">
      <w:start w:val="1"/>
      <w:numFmt w:val="lowerRoman"/>
      <w:lvlText w:val="%3."/>
      <w:lvlJc w:val="right"/>
      <w:pPr>
        <w:ind w:left="2160" w:hanging="180"/>
      </w:pPr>
    </w:lvl>
    <w:lvl w:ilvl="3" w:tplc="BA90C948" w:tentative="1">
      <w:start w:val="1"/>
      <w:numFmt w:val="decimal"/>
      <w:lvlText w:val="%4."/>
      <w:lvlJc w:val="left"/>
      <w:pPr>
        <w:ind w:left="2880" w:hanging="360"/>
      </w:pPr>
    </w:lvl>
    <w:lvl w:ilvl="4" w:tplc="492EE042" w:tentative="1">
      <w:start w:val="1"/>
      <w:numFmt w:val="lowerLetter"/>
      <w:lvlText w:val="%5."/>
      <w:lvlJc w:val="left"/>
      <w:pPr>
        <w:ind w:left="3600" w:hanging="360"/>
      </w:pPr>
    </w:lvl>
    <w:lvl w:ilvl="5" w:tplc="EBFA83FE" w:tentative="1">
      <w:start w:val="1"/>
      <w:numFmt w:val="lowerRoman"/>
      <w:lvlText w:val="%6."/>
      <w:lvlJc w:val="right"/>
      <w:pPr>
        <w:ind w:left="4320" w:hanging="180"/>
      </w:pPr>
    </w:lvl>
    <w:lvl w:ilvl="6" w:tplc="5086B6E4" w:tentative="1">
      <w:start w:val="1"/>
      <w:numFmt w:val="decimal"/>
      <w:lvlText w:val="%7."/>
      <w:lvlJc w:val="left"/>
      <w:pPr>
        <w:ind w:left="5040" w:hanging="360"/>
      </w:pPr>
    </w:lvl>
    <w:lvl w:ilvl="7" w:tplc="F9584E16" w:tentative="1">
      <w:start w:val="1"/>
      <w:numFmt w:val="lowerLetter"/>
      <w:lvlText w:val="%8."/>
      <w:lvlJc w:val="left"/>
      <w:pPr>
        <w:ind w:left="5760" w:hanging="360"/>
      </w:pPr>
    </w:lvl>
    <w:lvl w:ilvl="8" w:tplc="0A56CEDE" w:tentative="1">
      <w:start w:val="1"/>
      <w:numFmt w:val="lowerRoman"/>
      <w:lvlText w:val="%9."/>
      <w:lvlJc w:val="right"/>
      <w:pPr>
        <w:ind w:left="6480" w:hanging="180"/>
      </w:pPr>
    </w:lvl>
  </w:abstractNum>
  <w:abstractNum w:abstractNumId="8">
    <w:nsid w:val="78E12D8E"/>
    <w:multiLevelType w:val="hybridMultilevel"/>
    <w:tmpl w:val="DD1E6658"/>
    <w:lvl w:ilvl="0" w:tplc="1FFED26E">
      <w:start w:val="1"/>
      <w:numFmt w:val="bullet"/>
      <w:lvlText w:val=""/>
      <w:lvlJc w:val="left"/>
      <w:pPr>
        <w:ind w:left="720" w:hanging="360"/>
      </w:pPr>
      <w:rPr>
        <w:rFonts w:ascii="Symbol" w:hAnsi="Symbol" w:hint="default"/>
      </w:rPr>
    </w:lvl>
    <w:lvl w:ilvl="1" w:tplc="611CD9A0" w:tentative="1">
      <w:start w:val="1"/>
      <w:numFmt w:val="bullet"/>
      <w:lvlText w:val="o"/>
      <w:lvlJc w:val="left"/>
      <w:pPr>
        <w:ind w:left="1440" w:hanging="360"/>
      </w:pPr>
      <w:rPr>
        <w:rFonts w:ascii="Courier New" w:hAnsi="Courier New" w:cs="Courier New" w:hint="default"/>
      </w:rPr>
    </w:lvl>
    <w:lvl w:ilvl="2" w:tplc="84B45B26" w:tentative="1">
      <w:start w:val="1"/>
      <w:numFmt w:val="bullet"/>
      <w:lvlText w:val=""/>
      <w:lvlJc w:val="left"/>
      <w:pPr>
        <w:ind w:left="2160" w:hanging="360"/>
      </w:pPr>
      <w:rPr>
        <w:rFonts w:ascii="Wingdings" w:hAnsi="Wingdings" w:hint="default"/>
      </w:rPr>
    </w:lvl>
    <w:lvl w:ilvl="3" w:tplc="5A4A42FE" w:tentative="1">
      <w:start w:val="1"/>
      <w:numFmt w:val="bullet"/>
      <w:lvlText w:val=""/>
      <w:lvlJc w:val="left"/>
      <w:pPr>
        <w:ind w:left="2880" w:hanging="360"/>
      </w:pPr>
      <w:rPr>
        <w:rFonts w:ascii="Symbol" w:hAnsi="Symbol" w:hint="default"/>
      </w:rPr>
    </w:lvl>
    <w:lvl w:ilvl="4" w:tplc="7F66D476" w:tentative="1">
      <w:start w:val="1"/>
      <w:numFmt w:val="bullet"/>
      <w:lvlText w:val="o"/>
      <w:lvlJc w:val="left"/>
      <w:pPr>
        <w:ind w:left="3600" w:hanging="360"/>
      </w:pPr>
      <w:rPr>
        <w:rFonts w:ascii="Courier New" w:hAnsi="Courier New" w:cs="Courier New" w:hint="default"/>
      </w:rPr>
    </w:lvl>
    <w:lvl w:ilvl="5" w:tplc="6F5EE4B8" w:tentative="1">
      <w:start w:val="1"/>
      <w:numFmt w:val="bullet"/>
      <w:lvlText w:val=""/>
      <w:lvlJc w:val="left"/>
      <w:pPr>
        <w:ind w:left="4320" w:hanging="360"/>
      </w:pPr>
      <w:rPr>
        <w:rFonts w:ascii="Wingdings" w:hAnsi="Wingdings" w:hint="default"/>
      </w:rPr>
    </w:lvl>
    <w:lvl w:ilvl="6" w:tplc="06A2CC52" w:tentative="1">
      <w:start w:val="1"/>
      <w:numFmt w:val="bullet"/>
      <w:lvlText w:val=""/>
      <w:lvlJc w:val="left"/>
      <w:pPr>
        <w:ind w:left="5040" w:hanging="360"/>
      </w:pPr>
      <w:rPr>
        <w:rFonts w:ascii="Symbol" w:hAnsi="Symbol" w:hint="default"/>
      </w:rPr>
    </w:lvl>
    <w:lvl w:ilvl="7" w:tplc="E67E28F4" w:tentative="1">
      <w:start w:val="1"/>
      <w:numFmt w:val="bullet"/>
      <w:lvlText w:val="o"/>
      <w:lvlJc w:val="left"/>
      <w:pPr>
        <w:ind w:left="5760" w:hanging="360"/>
      </w:pPr>
      <w:rPr>
        <w:rFonts w:ascii="Courier New" w:hAnsi="Courier New" w:cs="Courier New" w:hint="default"/>
      </w:rPr>
    </w:lvl>
    <w:lvl w:ilvl="8" w:tplc="69929334"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1CD1"/>
    <w:rsid w:val="00035A1A"/>
    <w:rsid w:val="00081CD1"/>
    <w:rsid w:val="000B7646"/>
    <w:rsid w:val="00105B32"/>
    <w:rsid w:val="0016193D"/>
    <w:rsid w:val="00170002"/>
    <w:rsid w:val="0019595E"/>
    <w:rsid w:val="00243F78"/>
    <w:rsid w:val="00244DEA"/>
    <w:rsid w:val="002A22FB"/>
    <w:rsid w:val="002B1B52"/>
    <w:rsid w:val="002B79A1"/>
    <w:rsid w:val="002C5454"/>
    <w:rsid w:val="002F406B"/>
    <w:rsid w:val="003B6F05"/>
    <w:rsid w:val="003C7056"/>
    <w:rsid w:val="004621D6"/>
    <w:rsid w:val="004A7EC2"/>
    <w:rsid w:val="004B0B79"/>
    <w:rsid w:val="004F7DB2"/>
    <w:rsid w:val="0052166A"/>
    <w:rsid w:val="00570E98"/>
    <w:rsid w:val="006B7A92"/>
    <w:rsid w:val="006D054F"/>
    <w:rsid w:val="00751BBD"/>
    <w:rsid w:val="00777D0A"/>
    <w:rsid w:val="007A43E3"/>
    <w:rsid w:val="007D549E"/>
    <w:rsid w:val="0081069C"/>
    <w:rsid w:val="008222E8"/>
    <w:rsid w:val="00827CAC"/>
    <w:rsid w:val="008512EA"/>
    <w:rsid w:val="008860DB"/>
    <w:rsid w:val="00890CE1"/>
    <w:rsid w:val="008977BC"/>
    <w:rsid w:val="008E0712"/>
    <w:rsid w:val="00902F56"/>
    <w:rsid w:val="00903B0A"/>
    <w:rsid w:val="009413CA"/>
    <w:rsid w:val="0099608E"/>
    <w:rsid w:val="009A1E5B"/>
    <w:rsid w:val="009B1FC3"/>
    <w:rsid w:val="009C37CB"/>
    <w:rsid w:val="00A00BCA"/>
    <w:rsid w:val="00A022A2"/>
    <w:rsid w:val="00A35226"/>
    <w:rsid w:val="00A45102"/>
    <w:rsid w:val="00A747B5"/>
    <w:rsid w:val="00A8793C"/>
    <w:rsid w:val="00A93CE9"/>
    <w:rsid w:val="00AA525A"/>
    <w:rsid w:val="00AD40B2"/>
    <w:rsid w:val="00AE4496"/>
    <w:rsid w:val="00AF3E37"/>
    <w:rsid w:val="00B255F7"/>
    <w:rsid w:val="00B63FEF"/>
    <w:rsid w:val="00B71ACD"/>
    <w:rsid w:val="00C00B1C"/>
    <w:rsid w:val="00C205D4"/>
    <w:rsid w:val="00C26A2D"/>
    <w:rsid w:val="00C8296B"/>
    <w:rsid w:val="00C84C25"/>
    <w:rsid w:val="00D035E3"/>
    <w:rsid w:val="00D2160C"/>
    <w:rsid w:val="00D36692"/>
    <w:rsid w:val="00D51F5D"/>
    <w:rsid w:val="00D67A68"/>
    <w:rsid w:val="00DA5268"/>
    <w:rsid w:val="00DC3A35"/>
    <w:rsid w:val="00DD58AD"/>
    <w:rsid w:val="00E200C6"/>
    <w:rsid w:val="00E564C5"/>
    <w:rsid w:val="00E629F3"/>
    <w:rsid w:val="00E7434B"/>
    <w:rsid w:val="00E74CE9"/>
    <w:rsid w:val="00E84440"/>
    <w:rsid w:val="00EA7F9A"/>
    <w:rsid w:val="00ED4BBB"/>
    <w:rsid w:val="00EE6DE3"/>
    <w:rsid w:val="00EE7645"/>
    <w:rsid w:val="00F0140D"/>
    <w:rsid w:val="00F47B26"/>
    <w:rsid w:val="00F86A70"/>
    <w:rsid w:val="00F926C7"/>
    <w:rsid w:val="00FB394F"/>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49E"/>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7D549E"/>
    <w:rPr>
      <w:sz w:val="18"/>
      <w:szCs w:val="18"/>
    </w:rPr>
  </w:style>
  <w:style w:type="paragraph" w:styleId="a4">
    <w:name w:val="footer"/>
    <w:basedOn w:val="a"/>
    <w:link w:val="Char0"/>
    <w:uiPriority w:val="99"/>
    <w:unhideWhenUsed/>
    <w:qFormat/>
    <w:rsid w:val="007D549E"/>
    <w:pPr>
      <w:widowControl w:val="0"/>
      <w:tabs>
        <w:tab w:val="center" w:pos="4153"/>
        <w:tab w:val="right" w:pos="8306"/>
      </w:tabs>
      <w:snapToGrid w:val="0"/>
      <w:spacing w:after="0" w:line="240" w:lineRule="auto"/>
    </w:pPr>
    <w:rPr>
      <w:kern w:val="2"/>
      <w:sz w:val="18"/>
      <w:szCs w:val="18"/>
      <w:lang w:eastAsia="zh-CN"/>
    </w:rPr>
  </w:style>
  <w:style w:type="paragraph" w:styleId="a5">
    <w:name w:val="header"/>
    <w:basedOn w:val="a"/>
    <w:link w:val="Char1"/>
    <w:unhideWhenUsed/>
    <w:qFormat/>
    <w:rsid w:val="007D549E"/>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Char1">
    <w:name w:val="页眉 Char"/>
    <w:link w:val="a5"/>
    <w:uiPriority w:val="99"/>
    <w:qFormat/>
    <w:rsid w:val="007D549E"/>
    <w:rPr>
      <w:sz w:val="18"/>
      <w:szCs w:val="18"/>
    </w:rPr>
  </w:style>
  <w:style w:type="character" w:customStyle="1" w:styleId="Char0">
    <w:name w:val="页脚 Char"/>
    <w:link w:val="a4"/>
    <w:uiPriority w:val="99"/>
    <w:qFormat/>
    <w:rsid w:val="007D549E"/>
    <w:rPr>
      <w:sz w:val="18"/>
      <w:szCs w:val="18"/>
    </w:rPr>
  </w:style>
  <w:style w:type="character" w:customStyle="1" w:styleId="Char">
    <w:name w:val="批注框文本 Char"/>
    <w:link w:val="a3"/>
    <w:uiPriority w:val="99"/>
    <w:semiHidden/>
    <w:qFormat/>
    <w:rsid w:val="007D549E"/>
    <w:rPr>
      <w:sz w:val="18"/>
      <w:szCs w:val="18"/>
    </w:rPr>
  </w:style>
  <w:style w:type="paragraph" w:customStyle="1" w:styleId="1">
    <w:name w:val="正文1"/>
    <w:qFormat/>
    <w:rsid w:val="007D549E"/>
    <w:pPr>
      <w:jc w:val="both"/>
    </w:pPr>
    <w:rPr>
      <w:kern w:val="2"/>
      <w:sz w:val="21"/>
      <w:szCs w:val="21"/>
    </w:rPr>
  </w:style>
  <w:style w:type="character" w:customStyle="1" w:styleId="15">
    <w:name w:val="15"/>
    <w:qFormat/>
    <w:rsid w:val="007D549E"/>
    <w:rPr>
      <w:rFonts w:ascii="Times New Roman" w:hAnsi="Times New Roman" w:cs="Times New Roman" w:hint="default"/>
      <w:color w:val="0000FF"/>
      <w:u w:val="single"/>
    </w:rPr>
  </w:style>
  <w:style w:type="paragraph" w:customStyle="1" w:styleId="2">
    <w:name w:val="正文2"/>
    <w:qFormat/>
    <w:rsid w:val="007D549E"/>
    <w:pPr>
      <w:jc w:val="both"/>
    </w:pPr>
    <w:rPr>
      <w:kern w:val="2"/>
      <w:sz w:val="21"/>
      <w:szCs w:val="21"/>
    </w:rPr>
  </w:style>
  <w:style w:type="character" w:customStyle="1" w:styleId="DefaultParagraphFontPHPDOCX">
    <w:name w:val="Default Paragraph Font PHPDOCX"/>
    <w:uiPriority w:val="1"/>
    <w:semiHidden/>
    <w:unhideWhenUsed/>
    <w:rsid w:val="007D549E"/>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eastAsia="宋体" w:hAnsi="Cambria" w:cs="Times New Roman"/>
      <w:color w:val="17365D"/>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eastAsia="宋体" w:hAnsi="Cambria" w:cs="Times New Roman"/>
      <w:i/>
      <w:iCs/>
      <w:color w:val="4F81BD"/>
      <w:spacing w:val="15"/>
      <w:sz w:val="24"/>
      <w:szCs w:val="24"/>
    </w:rPr>
  </w:style>
  <w:style w:type="table" w:customStyle="1" w:styleId="NormalTablePHPDOCX">
    <w:name w:val="Normal Table PHPDOCX"/>
    <w:uiPriority w:val="99"/>
    <w:semiHidden/>
    <w:unhideWhenUsed/>
    <w:qFormat/>
    <w:rsid w:val="007D549E"/>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3B6F05"/>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BCF9B-1710-48C1-B736-B7B0A188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2</cp:revision>
  <dcterms:created xsi:type="dcterms:W3CDTF">2022-07-20T11:56:00Z</dcterms:created>
  <dcterms:modified xsi:type="dcterms:W3CDTF">2022-07-20T11:56:00Z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