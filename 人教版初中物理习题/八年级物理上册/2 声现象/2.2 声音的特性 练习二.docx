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5E1" w:rsidRPr="00F405E1" w:rsidRDefault="002E0B74" w:rsidP="00F405E1">
      <w:pPr>
        <w:ind w:left="455" w:hangingChars="151" w:hanging="455"/>
        <w:jc w:val="center"/>
        <w:rPr>
          <w:rFonts w:hint="eastAsia"/>
          <w:b/>
          <w:bCs/>
          <w:sz w:val="30"/>
          <w:szCs w:val="30"/>
          <w:lang w:eastAsia="zh-CN"/>
        </w:rPr>
      </w:pPr>
      <w:r w:rsidRPr="00F405E1">
        <w:rPr>
          <w:b/>
          <w:bCs/>
          <w:sz w:val="30"/>
          <w:szCs w:val="30"/>
          <w:lang w:eastAsia="zh-C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5" type="#_x0000_t75" style="position:absolute;left:0;text-align:left;margin-left:926pt;margin-top:857pt;width:32pt;height:25pt;z-index:1;mso-left-percent:-10001;mso-top-percent:-10001;mso-position-horizontal:absolute;mso-position-horizontal-relative:page;mso-position-vertical:absolute;mso-position-vertical-relative:page;mso-left-percent:-10001;mso-top-percent:-10001">
            <v:imagedata r:id="rId9" o:title=""/>
            <w10:wrap anchorx="page"/>
          </v:shape>
        </w:pict>
      </w:r>
      <w:r w:rsidR="00736FD3" w:rsidRPr="00F405E1">
        <w:rPr>
          <w:rFonts w:hint="eastAsia"/>
          <w:b/>
          <w:bCs/>
          <w:sz w:val="30"/>
          <w:szCs w:val="30"/>
          <w:lang w:eastAsia="zh-CN"/>
        </w:rPr>
        <w:t>人教版八年级上册物理</w:t>
      </w:r>
      <w:r w:rsidR="00736FD3" w:rsidRPr="00F405E1">
        <w:rPr>
          <w:rFonts w:hint="eastAsia"/>
          <w:b/>
          <w:bCs/>
          <w:sz w:val="30"/>
          <w:szCs w:val="30"/>
          <w:lang w:eastAsia="zh-CN"/>
        </w:rPr>
        <w:t xml:space="preserve"> </w:t>
      </w:r>
    </w:p>
    <w:p w:rsidR="004D26A1" w:rsidRPr="00F405E1" w:rsidRDefault="00736FD3" w:rsidP="00F405E1">
      <w:pPr>
        <w:ind w:left="455" w:hangingChars="151" w:hanging="455"/>
        <w:jc w:val="center"/>
        <w:rPr>
          <w:sz w:val="30"/>
          <w:szCs w:val="30"/>
          <w:lang w:eastAsia="zh-CN"/>
        </w:rPr>
      </w:pPr>
      <w:r w:rsidRPr="00F405E1">
        <w:rPr>
          <w:rFonts w:hint="eastAsia"/>
          <w:b/>
          <w:bCs/>
          <w:sz w:val="30"/>
          <w:szCs w:val="30"/>
          <w:lang w:eastAsia="zh-CN"/>
        </w:rPr>
        <w:t>2.2</w:t>
      </w:r>
      <w:r w:rsidRPr="00F405E1">
        <w:rPr>
          <w:rFonts w:hint="eastAsia"/>
          <w:b/>
          <w:bCs/>
          <w:sz w:val="30"/>
          <w:szCs w:val="30"/>
          <w:lang w:eastAsia="zh-CN"/>
        </w:rPr>
        <w:t>声音的特性</w:t>
      </w:r>
      <w:r w:rsidRPr="00F405E1">
        <w:rPr>
          <w:rFonts w:hint="eastAsia"/>
          <w:b/>
          <w:bCs/>
          <w:sz w:val="30"/>
          <w:szCs w:val="30"/>
          <w:lang w:eastAsia="zh-CN"/>
        </w:rPr>
        <w:t xml:space="preserve"> </w:t>
      </w:r>
      <w:r w:rsidRPr="00F405E1">
        <w:rPr>
          <w:rFonts w:hint="eastAsia"/>
          <w:b/>
          <w:bCs/>
          <w:sz w:val="30"/>
          <w:szCs w:val="30"/>
          <w:lang w:eastAsia="zh-CN"/>
        </w:rPr>
        <w:t>同步</w:t>
      </w:r>
      <w:r w:rsidR="00F405E1" w:rsidRPr="00F405E1">
        <w:rPr>
          <w:rFonts w:hint="eastAsia"/>
          <w:b/>
          <w:bCs/>
          <w:sz w:val="30"/>
          <w:szCs w:val="30"/>
          <w:lang w:eastAsia="zh-CN"/>
        </w:rPr>
        <w:t>练习</w:t>
      </w:r>
    </w:p>
    <w:p w:rsidR="004D26A1" w:rsidRPr="00F405E1" w:rsidRDefault="00736FD3" w:rsidP="00F405E1">
      <w:pPr>
        <w:ind w:left="455" w:hangingChars="151" w:hanging="455"/>
        <w:rPr>
          <w:sz w:val="30"/>
          <w:szCs w:val="30"/>
          <w:lang w:eastAsia="zh-CN"/>
        </w:rPr>
      </w:pPr>
      <w:r w:rsidRPr="00F405E1">
        <w:rPr>
          <w:b/>
          <w:bCs/>
          <w:sz w:val="30"/>
          <w:szCs w:val="30"/>
          <w:lang w:eastAsia="zh-CN"/>
        </w:rPr>
        <w:t>一、单选题</w:t>
      </w:r>
    </w:p>
    <w:p w:rsidR="004D26A1" w:rsidRPr="00F405E1" w:rsidRDefault="00736FD3" w:rsidP="00F405E1">
      <w:pPr>
        <w:spacing w:after="0"/>
        <w:ind w:left="453" w:hangingChars="151" w:hanging="453"/>
        <w:rPr>
          <w:sz w:val="30"/>
          <w:szCs w:val="30"/>
          <w:lang w:eastAsia="zh-CN"/>
        </w:rPr>
      </w:pPr>
      <w:r w:rsidRPr="00F405E1">
        <w:rPr>
          <w:color w:val="000000"/>
          <w:sz w:val="30"/>
          <w:szCs w:val="30"/>
          <w:lang w:eastAsia="zh-CN"/>
        </w:rPr>
        <w:t>1.</w:t>
      </w:r>
      <w:r w:rsidRPr="00F405E1">
        <w:rPr>
          <w:color w:val="000000"/>
          <w:sz w:val="30"/>
          <w:szCs w:val="30"/>
          <w:lang w:eastAsia="zh-CN"/>
        </w:rPr>
        <w:t>做广播体操时，体育老师利用扩音器喊口令是为了（</w:t>
      </w:r>
      <w:r w:rsidRPr="00F405E1">
        <w:rPr>
          <w:color w:val="000000"/>
          <w:sz w:val="30"/>
          <w:szCs w:val="30"/>
          <w:lang w:eastAsia="zh-CN"/>
        </w:rPr>
        <w:t xml:space="preserve">   </w:t>
      </w:r>
      <w:r w:rsidRPr="00F405E1">
        <w:rPr>
          <w:color w:val="000000"/>
          <w:sz w:val="30"/>
          <w:szCs w:val="30"/>
          <w:lang w:eastAsia="zh-CN"/>
        </w:rPr>
        <w:t>）</w:t>
      </w:r>
      <w:r w:rsidRPr="00F405E1">
        <w:rPr>
          <w:color w:val="000000"/>
          <w:sz w:val="30"/>
          <w:szCs w:val="30"/>
          <w:lang w:eastAsia="zh-CN"/>
        </w:rPr>
        <w:t xml:space="preserve">            </w:t>
      </w:r>
    </w:p>
    <w:p w:rsidR="004D26A1" w:rsidRPr="00F405E1" w:rsidRDefault="00736FD3" w:rsidP="00F405E1">
      <w:pPr>
        <w:spacing w:after="0"/>
        <w:ind w:leftChars="150" w:left="318" w:hangingChars="1" w:hanging="3"/>
        <w:rPr>
          <w:sz w:val="30"/>
          <w:szCs w:val="30"/>
          <w:lang w:eastAsia="zh-CN"/>
        </w:rPr>
      </w:pPr>
      <w:r w:rsidRPr="00F405E1">
        <w:rPr>
          <w:color w:val="000000"/>
          <w:sz w:val="30"/>
          <w:szCs w:val="30"/>
          <w:lang w:eastAsia="zh-CN"/>
        </w:rPr>
        <w:t>A. </w:t>
      </w:r>
      <w:r w:rsidRPr="00F405E1">
        <w:rPr>
          <w:color w:val="000000"/>
          <w:sz w:val="30"/>
          <w:szCs w:val="30"/>
          <w:lang w:eastAsia="zh-CN"/>
        </w:rPr>
        <w:t>增大响度</w:t>
      </w:r>
      <w:r w:rsidRPr="00F405E1">
        <w:rPr>
          <w:color w:val="000000"/>
          <w:sz w:val="30"/>
          <w:szCs w:val="30"/>
          <w:lang w:eastAsia="zh-CN"/>
        </w:rPr>
        <w:t>         </w:t>
      </w:r>
      <w:r w:rsidRPr="00F405E1">
        <w:rPr>
          <w:color w:val="000000"/>
          <w:sz w:val="30"/>
          <w:szCs w:val="30"/>
          <w:lang w:eastAsia="zh-CN"/>
        </w:rPr>
        <w:t>          </w:t>
      </w:r>
      <w:r w:rsidR="002E0B74" w:rsidRPr="00F405E1">
        <w:rPr>
          <w:noProof/>
          <w:sz w:val="30"/>
          <w:szCs w:val="30"/>
          <w:lang w:eastAsia="zh-CN"/>
        </w:rPr>
        <w:pict>
          <v:shape id="图片 1" o:spid="_x0000_i1025" type="#_x0000_t75" style="width:2.25pt;height:3pt;visibility:visible;mso-wrap-style:square">
            <v:imagedata r:id="rId10" o:title=""/>
          </v:shape>
        </w:pict>
      </w:r>
      <w:r w:rsidRPr="00F405E1">
        <w:rPr>
          <w:color w:val="000000"/>
          <w:sz w:val="30"/>
          <w:szCs w:val="30"/>
          <w:lang w:eastAsia="zh-CN"/>
        </w:rPr>
        <w:t>B. </w:t>
      </w:r>
      <w:r w:rsidRPr="00F405E1">
        <w:rPr>
          <w:color w:val="000000"/>
          <w:sz w:val="30"/>
          <w:szCs w:val="30"/>
          <w:lang w:eastAsia="zh-CN"/>
        </w:rPr>
        <w:t>增大频率</w:t>
      </w:r>
      <w:r w:rsidRPr="00F405E1">
        <w:rPr>
          <w:color w:val="000000"/>
          <w:sz w:val="30"/>
          <w:szCs w:val="30"/>
          <w:lang w:eastAsia="zh-CN"/>
        </w:rPr>
        <w:t>          </w:t>
      </w:r>
      <w:r w:rsidRPr="00F405E1">
        <w:rPr>
          <w:color w:val="000000"/>
          <w:sz w:val="30"/>
          <w:szCs w:val="30"/>
          <w:lang w:eastAsia="zh-CN"/>
        </w:rPr>
        <w:t>         </w:t>
      </w:r>
      <w:r w:rsidR="002E0B74" w:rsidRPr="00F405E1">
        <w:rPr>
          <w:noProof/>
          <w:sz w:val="30"/>
          <w:szCs w:val="30"/>
          <w:lang w:eastAsia="zh-CN"/>
        </w:rPr>
        <w:pict>
          <v:shape id="图片 2" o:spid="_x0000_i1026" type="#_x0000_t75" style="width:2.25pt;height:3pt;visibility:visible;mso-wrap-style:square">
            <v:imagedata r:id="rId10" o:title=""/>
          </v:shape>
        </w:pict>
      </w:r>
      <w:r w:rsidRPr="00F405E1">
        <w:rPr>
          <w:color w:val="000000"/>
          <w:sz w:val="30"/>
          <w:szCs w:val="30"/>
          <w:lang w:eastAsia="zh-CN"/>
        </w:rPr>
        <w:t>C. </w:t>
      </w:r>
      <w:r w:rsidRPr="00F405E1">
        <w:rPr>
          <w:color w:val="000000"/>
          <w:sz w:val="30"/>
          <w:szCs w:val="30"/>
          <w:lang w:eastAsia="zh-CN"/>
        </w:rPr>
        <w:t>改变音色</w:t>
      </w:r>
      <w:r w:rsidRPr="00F405E1">
        <w:rPr>
          <w:color w:val="000000"/>
          <w:sz w:val="30"/>
          <w:szCs w:val="30"/>
          <w:lang w:eastAsia="zh-CN"/>
        </w:rPr>
        <w:t>               </w:t>
      </w:r>
      <w:r w:rsidRPr="00F405E1">
        <w:rPr>
          <w:color w:val="000000"/>
          <w:sz w:val="30"/>
          <w:szCs w:val="30"/>
          <w:lang w:eastAsia="zh-CN"/>
        </w:rPr>
        <w:t>        </w:t>
      </w:r>
      <w:r w:rsidR="002E0B74" w:rsidRPr="00F405E1">
        <w:rPr>
          <w:noProof/>
          <w:sz w:val="30"/>
          <w:szCs w:val="30"/>
          <w:lang w:eastAsia="zh-CN"/>
        </w:rPr>
        <w:pict>
          <v:shape id="图片 3" o:spid="_x0000_i1027" type="#_x0000_t75" style="width:2.25pt;height:3pt;visibility:visible;mso-wrap-style:square">
            <v:imagedata r:id="rId10" o:title=""/>
          </v:shape>
        </w:pict>
      </w:r>
      <w:r w:rsidRPr="00F405E1">
        <w:rPr>
          <w:color w:val="000000"/>
          <w:sz w:val="30"/>
          <w:szCs w:val="30"/>
          <w:lang w:eastAsia="zh-CN"/>
        </w:rPr>
        <w:t>D. </w:t>
      </w:r>
      <w:r w:rsidRPr="00F405E1">
        <w:rPr>
          <w:color w:val="000000"/>
          <w:sz w:val="30"/>
          <w:szCs w:val="30"/>
          <w:lang w:eastAsia="zh-CN"/>
        </w:rPr>
        <w:t>提高音调</w:t>
      </w:r>
    </w:p>
    <w:p w:rsidR="004D26A1" w:rsidRPr="00F405E1" w:rsidRDefault="00736FD3" w:rsidP="00F405E1">
      <w:pPr>
        <w:spacing w:after="0"/>
        <w:ind w:left="453" w:hangingChars="151" w:hanging="453"/>
        <w:rPr>
          <w:sz w:val="30"/>
          <w:szCs w:val="30"/>
          <w:lang w:eastAsia="zh-CN"/>
        </w:rPr>
      </w:pPr>
      <w:r w:rsidRPr="00F405E1">
        <w:rPr>
          <w:color w:val="000000"/>
          <w:sz w:val="30"/>
          <w:szCs w:val="30"/>
          <w:lang w:eastAsia="zh-CN"/>
        </w:rPr>
        <w:t>2.</w:t>
      </w:r>
      <w:r w:rsidRPr="00F405E1">
        <w:rPr>
          <w:color w:val="000000"/>
          <w:sz w:val="30"/>
          <w:szCs w:val="30"/>
          <w:lang w:eastAsia="zh-CN"/>
        </w:rPr>
        <w:t>成语</w:t>
      </w:r>
      <w:r w:rsidRPr="00F405E1">
        <w:rPr>
          <w:color w:val="000000"/>
          <w:sz w:val="30"/>
          <w:szCs w:val="30"/>
          <w:lang w:eastAsia="zh-CN"/>
        </w:rPr>
        <w:t>“</w:t>
      </w:r>
      <w:r w:rsidRPr="00F405E1">
        <w:rPr>
          <w:color w:val="000000"/>
          <w:sz w:val="30"/>
          <w:szCs w:val="30"/>
          <w:lang w:eastAsia="zh-CN"/>
        </w:rPr>
        <w:t>声如洪钟</w:t>
      </w:r>
      <w:r w:rsidRPr="00F405E1">
        <w:rPr>
          <w:color w:val="000000"/>
          <w:sz w:val="30"/>
          <w:szCs w:val="30"/>
          <w:lang w:eastAsia="zh-CN"/>
        </w:rPr>
        <w:t>”</w:t>
      </w:r>
      <w:r w:rsidRPr="00F405E1">
        <w:rPr>
          <w:color w:val="000000"/>
          <w:sz w:val="30"/>
          <w:szCs w:val="30"/>
          <w:lang w:eastAsia="zh-CN"/>
        </w:rPr>
        <w:t>形容说话或歌唱时声音洪亮，它描述的是声音的（</w:t>
      </w:r>
      <w:r w:rsidRPr="00F405E1">
        <w:rPr>
          <w:color w:val="000000"/>
          <w:sz w:val="30"/>
          <w:szCs w:val="30"/>
          <w:lang w:eastAsia="zh-CN"/>
        </w:rPr>
        <w:t xml:space="preserve">   </w:t>
      </w:r>
      <w:r w:rsidRPr="00F405E1">
        <w:rPr>
          <w:color w:val="000000"/>
          <w:sz w:val="30"/>
          <w:szCs w:val="30"/>
          <w:lang w:eastAsia="zh-CN"/>
        </w:rPr>
        <w:t>）</w:t>
      </w:r>
      <w:r w:rsidRPr="00F405E1">
        <w:rPr>
          <w:color w:val="000000"/>
          <w:sz w:val="30"/>
          <w:szCs w:val="30"/>
          <w:lang w:eastAsia="zh-CN"/>
        </w:rPr>
        <w:t xml:space="preserve">            </w:t>
      </w:r>
    </w:p>
    <w:p w:rsidR="004D26A1" w:rsidRPr="00F405E1" w:rsidRDefault="00736FD3" w:rsidP="00F405E1">
      <w:pPr>
        <w:spacing w:after="0"/>
        <w:ind w:leftChars="150" w:left="318" w:hangingChars="1" w:hanging="3"/>
        <w:rPr>
          <w:sz w:val="30"/>
          <w:szCs w:val="30"/>
          <w:lang w:eastAsia="zh-CN"/>
        </w:rPr>
      </w:pPr>
      <w:r w:rsidRPr="00F405E1">
        <w:rPr>
          <w:color w:val="000000"/>
          <w:sz w:val="30"/>
          <w:szCs w:val="30"/>
          <w:lang w:eastAsia="zh-CN"/>
        </w:rPr>
        <w:t>A. </w:t>
      </w:r>
      <w:r w:rsidRPr="00F405E1">
        <w:rPr>
          <w:color w:val="000000"/>
          <w:sz w:val="30"/>
          <w:szCs w:val="30"/>
          <w:lang w:eastAsia="zh-CN"/>
        </w:rPr>
        <w:t>响度</w:t>
      </w:r>
      <w:r w:rsidRPr="00F405E1">
        <w:rPr>
          <w:color w:val="000000"/>
          <w:sz w:val="30"/>
          <w:szCs w:val="30"/>
          <w:lang w:eastAsia="zh-CN"/>
        </w:rPr>
        <w:t>           </w:t>
      </w:r>
      <w:r w:rsidRPr="00F405E1">
        <w:rPr>
          <w:color w:val="000000"/>
          <w:sz w:val="30"/>
          <w:szCs w:val="30"/>
          <w:lang w:eastAsia="zh-CN"/>
        </w:rPr>
        <w:t>                   B. </w:t>
      </w:r>
      <w:r w:rsidRPr="00F405E1">
        <w:rPr>
          <w:color w:val="000000"/>
          <w:sz w:val="30"/>
          <w:szCs w:val="30"/>
          <w:lang w:eastAsia="zh-CN"/>
        </w:rPr>
        <w:t>音调</w:t>
      </w:r>
      <w:r w:rsidRPr="00F405E1">
        <w:rPr>
          <w:color w:val="000000"/>
          <w:sz w:val="30"/>
          <w:szCs w:val="30"/>
          <w:lang w:eastAsia="zh-CN"/>
        </w:rPr>
        <w:t>                    </w:t>
      </w:r>
      <w:r w:rsidRPr="00F405E1">
        <w:rPr>
          <w:color w:val="000000"/>
          <w:sz w:val="30"/>
          <w:szCs w:val="30"/>
          <w:lang w:eastAsia="zh-CN"/>
        </w:rPr>
        <w:t>         C. </w:t>
      </w:r>
      <w:r w:rsidRPr="00F405E1">
        <w:rPr>
          <w:color w:val="000000"/>
          <w:sz w:val="30"/>
          <w:szCs w:val="30"/>
          <w:lang w:eastAsia="zh-CN"/>
        </w:rPr>
        <w:t>音色</w:t>
      </w:r>
      <w:r w:rsidRPr="00F405E1">
        <w:rPr>
          <w:color w:val="000000"/>
          <w:sz w:val="30"/>
          <w:szCs w:val="30"/>
          <w:lang w:eastAsia="zh-CN"/>
        </w:rPr>
        <w:t>               </w:t>
      </w:r>
      <w:r w:rsidRPr="00F405E1">
        <w:rPr>
          <w:color w:val="000000"/>
          <w:sz w:val="30"/>
          <w:szCs w:val="30"/>
          <w:lang w:eastAsia="zh-CN"/>
        </w:rPr>
        <w:t>               D. </w:t>
      </w:r>
      <w:r w:rsidRPr="00F405E1">
        <w:rPr>
          <w:color w:val="000000"/>
          <w:sz w:val="30"/>
          <w:szCs w:val="30"/>
          <w:lang w:eastAsia="zh-CN"/>
        </w:rPr>
        <w:t>声速</w:t>
      </w:r>
    </w:p>
    <w:p w:rsidR="004D26A1" w:rsidRPr="00F405E1" w:rsidRDefault="00736FD3" w:rsidP="00F405E1">
      <w:pPr>
        <w:spacing w:after="0"/>
        <w:ind w:left="453" w:hangingChars="151" w:hanging="453"/>
        <w:rPr>
          <w:sz w:val="30"/>
          <w:szCs w:val="30"/>
          <w:lang w:eastAsia="zh-CN"/>
        </w:rPr>
      </w:pPr>
      <w:r w:rsidRPr="00F405E1">
        <w:rPr>
          <w:color w:val="000000"/>
          <w:sz w:val="30"/>
          <w:szCs w:val="30"/>
          <w:lang w:eastAsia="zh-CN"/>
        </w:rPr>
        <w:t>3.</w:t>
      </w:r>
      <w:r w:rsidRPr="00F405E1">
        <w:rPr>
          <w:color w:val="000000"/>
          <w:sz w:val="30"/>
          <w:szCs w:val="30"/>
          <w:lang w:eastAsia="zh-CN"/>
        </w:rPr>
        <w:t>关于扩音机的作用，下列说法中正确的是（</w:t>
      </w:r>
      <w:r w:rsidRPr="00F405E1">
        <w:rPr>
          <w:color w:val="000000"/>
          <w:sz w:val="30"/>
          <w:szCs w:val="30"/>
          <w:lang w:eastAsia="zh-CN"/>
        </w:rPr>
        <w:t xml:space="preserve">   </w:t>
      </w:r>
      <w:r w:rsidRPr="00F405E1">
        <w:rPr>
          <w:color w:val="000000"/>
          <w:sz w:val="30"/>
          <w:szCs w:val="30"/>
          <w:lang w:eastAsia="zh-CN"/>
        </w:rPr>
        <w:t>）</w:t>
      </w:r>
      <w:r w:rsidRPr="00F405E1">
        <w:rPr>
          <w:color w:val="000000"/>
          <w:sz w:val="30"/>
          <w:szCs w:val="30"/>
          <w:lang w:eastAsia="zh-CN"/>
        </w:rPr>
        <w:t xml:space="preserve">            </w:t>
      </w:r>
    </w:p>
    <w:p w:rsidR="004D26A1" w:rsidRPr="00F405E1" w:rsidRDefault="00736FD3" w:rsidP="00F405E1">
      <w:pPr>
        <w:spacing w:after="0"/>
        <w:ind w:leftChars="150" w:left="318" w:hangingChars="1" w:hanging="3"/>
        <w:rPr>
          <w:sz w:val="30"/>
          <w:szCs w:val="30"/>
          <w:lang w:eastAsia="zh-CN"/>
        </w:rPr>
      </w:pPr>
      <w:r w:rsidRPr="00F405E1">
        <w:rPr>
          <w:color w:val="000000"/>
          <w:sz w:val="30"/>
          <w:szCs w:val="30"/>
          <w:lang w:eastAsia="zh-CN"/>
        </w:rPr>
        <w:t>A. </w:t>
      </w:r>
      <w:r w:rsidRPr="00F405E1">
        <w:rPr>
          <w:color w:val="000000"/>
          <w:sz w:val="30"/>
          <w:szCs w:val="30"/>
          <w:lang w:eastAsia="zh-CN"/>
        </w:rPr>
        <w:t>改变响度</w:t>
      </w:r>
      <w:r w:rsidRPr="00F405E1">
        <w:rPr>
          <w:color w:val="000000"/>
          <w:sz w:val="30"/>
          <w:szCs w:val="30"/>
          <w:lang w:eastAsia="zh-CN"/>
        </w:rPr>
        <w:t>       </w:t>
      </w:r>
      <w:r w:rsidRPr="00F405E1">
        <w:rPr>
          <w:color w:val="000000"/>
          <w:sz w:val="30"/>
          <w:szCs w:val="30"/>
          <w:lang w:eastAsia="zh-CN"/>
        </w:rPr>
        <w:t>        </w:t>
      </w:r>
      <w:r w:rsidR="002E0B74" w:rsidRPr="00F405E1">
        <w:rPr>
          <w:noProof/>
          <w:sz w:val="30"/>
          <w:szCs w:val="30"/>
          <w:lang w:eastAsia="zh-CN"/>
        </w:rPr>
        <w:pict>
          <v:shape id="图片 4" o:spid="_x0000_i1028" type="#_x0000_t75" style="width:.75pt;height:3pt;visibility:visible;mso-wrap-style:square">
            <v:imagedata r:id="rId11" o:title=""/>
          </v:shape>
        </w:pict>
      </w:r>
      <w:r w:rsidRPr="00F405E1">
        <w:rPr>
          <w:color w:val="000000"/>
          <w:sz w:val="30"/>
          <w:szCs w:val="30"/>
          <w:lang w:eastAsia="zh-CN"/>
        </w:rPr>
        <w:t>B. </w:t>
      </w:r>
      <w:r w:rsidRPr="00F405E1">
        <w:rPr>
          <w:color w:val="000000"/>
          <w:sz w:val="30"/>
          <w:szCs w:val="30"/>
          <w:lang w:eastAsia="zh-CN"/>
        </w:rPr>
        <w:t>改变音调</w:t>
      </w:r>
      <w:r w:rsidRPr="00F405E1">
        <w:rPr>
          <w:color w:val="000000"/>
          <w:sz w:val="30"/>
          <w:szCs w:val="30"/>
          <w:lang w:eastAsia="zh-CN"/>
        </w:rPr>
        <w:t>               </w:t>
      </w:r>
      <w:r w:rsidRPr="00F405E1">
        <w:rPr>
          <w:color w:val="000000"/>
          <w:sz w:val="30"/>
          <w:szCs w:val="30"/>
          <w:lang w:eastAsia="zh-CN"/>
        </w:rPr>
        <w:t>   </w:t>
      </w:r>
      <w:r w:rsidR="002E0B74" w:rsidRPr="00F405E1">
        <w:rPr>
          <w:noProof/>
          <w:sz w:val="30"/>
          <w:szCs w:val="30"/>
          <w:lang w:eastAsia="zh-CN"/>
        </w:rPr>
        <w:pict>
          <v:shape id="图片 5" o:spid="_x0000_i1029" type="#_x0000_t75" style="width:.75pt;height:3pt;visibility:visible;mso-wrap-style:square">
            <v:imagedata r:id="rId11" o:title=""/>
          </v:shape>
        </w:pict>
      </w:r>
      <w:r w:rsidRPr="00F405E1">
        <w:rPr>
          <w:color w:val="000000"/>
          <w:sz w:val="30"/>
          <w:szCs w:val="30"/>
          <w:lang w:eastAsia="zh-CN"/>
        </w:rPr>
        <w:t>C. </w:t>
      </w:r>
      <w:r w:rsidRPr="00F405E1">
        <w:rPr>
          <w:color w:val="000000"/>
          <w:sz w:val="30"/>
          <w:szCs w:val="30"/>
          <w:lang w:eastAsia="zh-CN"/>
        </w:rPr>
        <w:t>改变音色</w:t>
      </w:r>
      <w:r w:rsidRPr="00F405E1">
        <w:rPr>
          <w:color w:val="000000"/>
          <w:sz w:val="30"/>
          <w:szCs w:val="30"/>
          <w:lang w:eastAsia="zh-CN"/>
        </w:rPr>
        <w:t>             </w:t>
      </w:r>
      <w:r w:rsidRPr="00F405E1">
        <w:rPr>
          <w:color w:val="000000"/>
          <w:sz w:val="30"/>
          <w:szCs w:val="30"/>
          <w:lang w:eastAsia="zh-CN"/>
        </w:rPr>
        <w:t>    </w:t>
      </w:r>
      <w:r w:rsidR="002E0B74" w:rsidRPr="00F405E1">
        <w:rPr>
          <w:noProof/>
          <w:sz w:val="30"/>
          <w:szCs w:val="30"/>
          <w:lang w:eastAsia="zh-CN"/>
        </w:rPr>
        <w:pict>
          <v:shape id="图片 6" o:spid="_x0000_i1030" type="#_x0000_t75" style="width:.75pt;height:3pt;visibility:visible;mso-wrap-style:square">
            <v:imagedata r:id="rId11" o:title=""/>
          </v:shape>
        </w:pict>
      </w:r>
      <w:r w:rsidRPr="00F405E1">
        <w:rPr>
          <w:color w:val="000000"/>
          <w:sz w:val="30"/>
          <w:szCs w:val="30"/>
          <w:lang w:eastAsia="zh-CN"/>
        </w:rPr>
        <w:t>D. </w:t>
      </w:r>
      <w:r w:rsidRPr="00F405E1">
        <w:rPr>
          <w:color w:val="000000"/>
          <w:sz w:val="30"/>
          <w:szCs w:val="30"/>
          <w:lang w:eastAsia="zh-CN"/>
        </w:rPr>
        <w:t>减小声音的分散</w:t>
      </w:r>
    </w:p>
    <w:p w:rsidR="004D26A1" w:rsidRPr="00F405E1" w:rsidRDefault="00736FD3" w:rsidP="00F405E1">
      <w:pPr>
        <w:spacing w:after="0"/>
        <w:ind w:left="453" w:hangingChars="151" w:hanging="453"/>
        <w:rPr>
          <w:sz w:val="30"/>
          <w:szCs w:val="30"/>
          <w:lang w:eastAsia="zh-CN"/>
        </w:rPr>
      </w:pPr>
      <w:r w:rsidRPr="00F405E1">
        <w:rPr>
          <w:color w:val="000000"/>
          <w:sz w:val="30"/>
          <w:szCs w:val="30"/>
          <w:lang w:eastAsia="zh-CN"/>
        </w:rPr>
        <w:t>4.</w:t>
      </w:r>
      <w:r w:rsidRPr="00F405E1">
        <w:rPr>
          <w:color w:val="000000"/>
          <w:sz w:val="30"/>
          <w:szCs w:val="30"/>
          <w:lang w:eastAsia="zh-CN"/>
        </w:rPr>
        <w:t>如图所示，小华发现风铃的金属管互相撞击时，能发出音调不同的声音．为探究金属管发出声音的音调与哪些因素有关，她用下表所示的几种金属管进行研究．其中在探究音</w:t>
      </w:r>
      <w:r w:rsidR="00F405E1">
        <w:rPr>
          <w:noProof/>
        </w:rPr>
        <w:pict>
          <v:shape id="图片 7" o:spid="_x0000_s1046" type="#_x0000_t75" style="position:absolute;left:0;text-align:left;margin-left:511.15pt;margin-top:86.8pt;width:38.25pt;height:145.5pt;z-index:2;visibility:visible;mso-position-horizontal-relative:text;mso-position-vertical-relative:text">
            <v:imagedata r:id="rId12" o:title=""/>
            <w10:wrap type="square"/>
          </v:shape>
        </w:pict>
      </w:r>
      <w:r w:rsidRPr="00F405E1">
        <w:rPr>
          <w:color w:val="000000"/>
          <w:sz w:val="30"/>
          <w:szCs w:val="30"/>
          <w:lang w:eastAsia="zh-CN"/>
        </w:rPr>
        <w:t>调与长度的关系时，应选用金属管的编号是（</w:t>
      </w:r>
      <w:r w:rsidRPr="00F405E1">
        <w:rPr>
          <w:color w:val="000000"/>
          <w:sz w:val="30"/>
          <w:szCs w:val="30"/>
          <w:lang w:eastAsia="zh-CN"/>
        </w:rPr>
        <w:t xml:space="preserve">   </w:t>
      </w:r>
      <w:r w:rsidRPr="00F405E1">
        <w:rPr>
          <w:color w:val="000000"/>
          <w:sz w:val="30"/>
          <w:szCs w:val="30"/>
          <w:lang w:eastAsia="zh-CN"/>
        </w:rPr>
        <w:t>）</w:t>
      </w:r>
    </w:p>
    <w:tbl>
      <w:tblPr>
        <w:tblW w:w="0" w:type="auto"/>
        <w:tblInd w:w="623" w:type="dxa"/>
        <w:tblBorders>
          <w:top w:val="inset" w:sz="8" w:space="0" w:color="000000"/>
          <w:left w:val="inset" w:sz="8" w:space="0" w:color="000000"/>
          <w:bottom w:val="inset" w:sz="8" w:space="0" w:color="000000"/>
          <w:right w:val="inset" w:sz="8" w:space="0" w:color="000000"/>
        </w:tblBorders>
        <w:tblLook w:val="04A0"/>
      </w:tblPr>
      <w:tblGrid>
        <w:gridCol w:w="1809"/>
        <w:gridCol w:w="429"/>
        <w:gridCol w:w="429"/>
        <w:gridCol w:w="429"/>
        <w:gridCol w:w="429"/>
        <w:gridCol w:w="429"/>
      </w:tblGrid>
      <w:tr w:rsidR="002E0B74" w:rsidRPr="00F405E1" w:rsidTr="00F405E1"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D26A1" w:rsidRPr="00F405E1" w:rsidRDefault="00736FD3" w:rsidP="00F405E1">
            <w:pPr>
              <w:spacing w:after="0"/>
              <w:ind w:left="453" w:hangingChars="151" w:hanging="453"/>
              <w:rPr>
                <w:sz w:val="30"/>
                <w:szCs w:val="30"/>
              </w:rPr>
            </w:pPr>
            <w:r w:rsidRPr="00F405E1">
              <w:rPr>
                <w:color w:val="000000"/>
                <w:sz w:val="30"/>
                <w:szCs w:val="30"/>
              </w:rPr>
              <w:t>编号</w:t>
            </w:r>
          </w:p>
        </w:tc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D26A1" w:rsidRPr="00F405E1" w:rsidRDefault="00736FD3" w:rsidP="00F405E1">
            <w:pPr>
              <w:spacing w:after="0"/>
              <w:ind w:left="453" w:hangingChars="151" w:hanging="453"/>
              <w:rPr>
                <w:sz w:val="30"/>
                <w:szCs w:val="30"/>
              </w:rPr>
            </w:pPr>
            <w:r w:rsidRPr="00F405E1">
              <w:rPr>
                <w:color w:val="000000"/>
                <w:sz w:val="30"/>
                <w:szCs w:val="30"/>
              </w:rPr>
              <w:t>①</w:t>
            </w:r>
          </w:p>
        </w:tc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D26A1" w:rsidRPr="00F405E1" w:rsidRDefault="00736FD3" w:rsidP="00F405E1">
            <w:pPr>
              <w:spacing w:after="0"/>
              <w:ind w:left="453" w:hangingChars="151" w:hanging="453"/>
              <w:rPr>
                <w:sz w:val="30"/>
                <w:szCs w:val="30"/>
              </w:rPr>
            </w:pPr>
            <w:r w:rsidRPr="00F405E1">
              <w:rPr>
                <w:color w:val="000000"/>
                <w:sz w:val="30"/>
                <w:szCs w:val="30"/>
              </w:rPr>
              <w:t>②</w:t>
            </w:r>
          </w:p>
        </w:tc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D26A1" w:rsidRPr="00F405E1" w:rsidRDefault="00736FD3" w:rsidP="00F405E1">
            <w:pPr>
              <w:spacing w:after="0"/>
              <w:ind w:left="453" w:hangingChars="151" w:hanging="453"/>
              <w:rPr>
                <w:sz w:val="30"/>
                <w:szCs w:val="30"/>
              </w:rPr>
            </w:pPr>
            <w:r w:rsidRPr="00F405E1">
              <w:rPr>
                <w:color w:val="000000"/>
                <w:sz w:val="30"/>
                <w:szCs w:val="30"/>
              </w:rPr>
              <w:t>③</w:t>
            </w:r>
          </w:p>
        </w:tc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D26A1" w:rsidRPr="00F405E1" w:rsidRDefault="00736FD3" w:rsidP="00F405E1">
            <w:pPr>
              <w:spacing w:after="0"/>
              <w:ind w:left="453" w:hangingChars="151" w:hanging="453"/>
              <w:rPr>
                <w:sz w:val="30"/>
                <w:szCs w:val="30"/>
              </w:rPr>
            </w:pPr>
            <w:r w:rsidRPr="00F405E1">
              <w:rPr>
                <w:color w:val="000000"/>
                <w:sz w:val="30"/>
                <w:szCs w:val="30"/>
              </w:rPr>
              <w:t>④</w:t>
            </w:r>
          </w:p>
        </w:tc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D26A1" w:rsidRPr="00F405E1" w:rsidRDefault="00736FD3" w:rsidP="00F405E1">
            <w:pPr>
              <w:spacing w:after="0"/>
              <w:ind w:left="453" w:hangingChars="151" w:hanging="453"/>
              <w:rPr>
                <w:sz w:val="30"/>
                <w:szCs w:val="30"/>
              </w:rPr>
            </w:pPr>
            <w:r w:rsidRPr="00F405E1">
              <w:rPr>
                <w:color w:val="000000"/>
                <w:sz w:val="30"/>
                <w:szCs w:val="30"/>
              </w:rPr>
              <w:t>⑤</w:t>
            </w:r>
          </w:p>
        </w:tc>
      </w:tr>
      <w:tr w:rsidR="002E0B74" w:rsidRPr="00F405E1" w:rsidTr="00F405E1"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D26A1" w:rsidRPr="00F405E1" w:rsidRDefault="00736FD3" w:rsidP="00F405E1">
            <w:pPr>
              <w:spacing w:after="0"/>
              <w:ind w:left="453" w:hangingChars="151" w:hanging="453"/>
              <w:rPr>
                <w:sz w:val="30"/>
                <w:szCs w:val="30"/>
              </w:rPr>
            </w:pPr>
            <w:r w:rsidRPr="00F405E1">
              <w:rPr>
                <w:color w:val="000000"/>
                <w:sz w:val="30"/>
                <w:szCs w:val="30"/>
              </w:rPr>
              <w:t>材料</w:t>
            </w:r>
          </w:p>
        </w:tc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D26A1" w:rsidRPr="00F405E1" w:rsidRDefault="00736FD3" w:rsidP="00F405E1">
            <w:pPr>
              <w:spacing w:after="0"/>
              <w:ind w:left="453" w:hangingChars="151" w:hanging="453"/>
              <w:rPr>
                <w:sz w:val="30"/>
                <w:szCs w:val="30"/>
              </w:rPr>
            </w:pPr>
            <w:r w:rsidRPr="00F405E1">
              <w:rPr>
                <w:color w:val="000000"/>
                <w:sz w:val="30"/>
                <w:szCs w:val="30"/>
              </w:rPr>
              <w:t>钢</w:t>
            </w:r>
          </w:p>
        </w:tc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D26A1" w:rsidRPr="00F405E1" w:rsidRDefault="00736FD3" w:rsidP="00F405E1">
            <w:pPr>
              <w:spacing w:after="0"/>
              <w:ind w:left="453" w:hangingChars="151" w:hanging="453"/>
              <w:rPr>
                <w:sz w:val="30"/>
                <w:szCs w:val="30"/>
              </w:rPr>
            </w:pPr>
            <w:r w:rsidRPr="00F405E1">
              <w:rPr>
                <w:color w:val="000000"/>
                <w:sz w:val="30"/>
                <w:szCs w:val="30"/>
              </w:rPr>
              <w:t>钢</w:t>
            </w:r>
          </w:p>
        </w:tc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D26A1" w:rsidRPr="00F405E1" w:rsidRDefault="00736FD3" w:rsidP="00F405E1">
            <w:pPr>
              <w:spacing w:after="0"/>
              <w:ind w:left="453" w:hangingChars="151" w:hanging="453"/>
              <w:rPr>
                <w:sz w:val="30"/>
                <w:szCs w:val="30"/>
              </w:rPr>
            </w:pPr>
            <w:r w:rsidRPr="00F405E1">
              <w:rPr>
                <w:color w:val="000000"/>
                <w:sz w:val="30"/>
                <w:szCs w:val="30"/>
              </w:rPr>
              <w:t>钢</w:t>
            </w:r>
          </w:p>
        </w:tc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D26A1" w:rsidRPr="00F405E1" w:rsidRDefault="00736FD3" w:rsidP="00F405E1">
            <w:pPr>
              <w:spacing w:after="0"/>
              <w:ind w:left="453" w:hangingChars="151" w:hanging="453"/>
              <w:rPr>
                <w:sz w:val="30"/>
                <w:szCs w:val="30"/>
              </w:rPr>
            </w:pPr>
            <w:r w:rsidRPr="00F405E1">
              <w:rPr>
                <w:color w:val="000000"/>
                <w:sz w:val="30"/>
                <w:szCs w:val="30"/>
              </w:rPr>
              <w:t>铜</w:t>
            </w:r>
          </w:p>
        </w:tc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D26A1" w:rsidRPr="00F405E1" w:rsidRDefault="00736FD3" w:rsidP="00F405E1">
            <w:pPr>
              <w:spacing w:after="0"/>
              <w:ind w:left="453" w:hangingChars="151" w:hanging="453"/>
              <w:rPr>
                <w:sz w:val="30"/>
                <w:szCs w:val="30"/>
              </w:rPr>
            </w:pPr>
            <w:r w:rsidRPr="00F405E1">
              <w:rPr>
                <w:color w:val="000000"/>
                <w:sz w:val="30"/>
                <w:szCs w:val="30"/>
              </w:rPr>
              <w:t>铜</w:t>
            </w:r>
          </w:p>
        </w:tc>
      </w:tr>
      <w:tr w:rsidR="002E0B74" w:rsidRPr="00F405E1" w:rsidTr="00F405E1"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D26A1" w:rsidRPr="00F405E1" w:rsidRDefault="00736FD3" w:rsidP="00F405E1">
            <w:pPr>
              <w:spacing w:after="0"/>
              <w:ind w:left="453" w:hangingChars="151" w:hanging="453"/>
              <w:rPr>
                <w:sz w:val="30"/>
                <w:szCs w:val="30"/>
              </w:rPr>
            </w:pPr>
            <w:r w:rsidRPr="00F405E1">
              <w:rPr>
                <w:color w:val="000000"/>
                <w:sz w:val="30"/>
                <w:szCs w:val="30"/>
              </w:rPr>
              <w:t>长度</w:t>
            </w:r>
            <w:r w:rsidRPr="00F405E1">
              <w:rPr>
                <w:color w:val="000000"/>
                <w:sz w:val="30"/>
                <w:szCs w:val="30"/>
              </w:rPr>
              <w:t>/cm</w:t>
            </w:r>
          </w:p>
        </w:tc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D26A1" w:rsidRPr="00F405E1" w:rsidRDefault="00736FD3" w:rsidP="00F405E1">
            <w:pPr>
              <w:spacing w:after="0"/>
              <w:ind w:left="453" w:hangingChars="151" w:hanging="453"/>
              <w:rPr>
                <w:sz w:val="30"/>
                <w:szCs w:val="30"/>
              </w:rPr>
            </w:pPr>
            <w:r w:rsidRPr="00F405E1">
              <w:rPr>
                <w:color w:val="000000"/>
                <w:sz w:val="30"/>
                <w:szCs w:val="30"/>
              </w:rPr>
              <w:t>20</w:t>
            </w:r>
          </w:p>
        </w:tc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D26A1" w:rsidRPr="00F405E1" w:rsidRDefault="00736FD3" w:rsidP="00F405E1">
            <w:pPr>
              <w:spacing w:after="0"/>
              <w:ind w:left="453" w:hangingChars="151" w:hanging="453"/>
              <w:rPr>
                <w:sz w:val="30"/>
                <w:szCs w:val="30"/>
              </w:rPr>
            </w:pPr>
            <w:r w:rsidRPr="00F405E1">
              <w:rPr>
                <w:color w:val="000000"/>
                <w:sz w:val="30"/>
                <w:szCs w:val="30"/>
              </w:rPr>
              <w:t>20</w:t>
            </w:r>
          </w:p>
        </w:tc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D26A1" w:rsidRPr="00F405E1" w:rsidRDefault="00736FD3" w:rsidP="00F405E1">
            <w:pPr>
              <w:spacing w:after="0"/>
              <w:ind w:left="453" w:hangingChars="151" w:hanging="453"/>
              <w:rPr>
                <w:sz w:val="30"/>
                <w:szCs w:val="30"/>
              </w:rPr>
            </w:pPr>
            <w:r w:rsidRPr="00F405E1">
              <w:rPr>
                <w:color w:val="000000"/>
                <w:sz w:val="30"/>
                <w:szCs w:val="30"/>
              </w:rPr>
              <w:t>40</w:t>
            </w:r>
          </w:p>
        </w:tc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D26A1" w:rsidRPr="00F405E1" w:rsidRDefault="00736FD3" w:rsidP="00F405E1">
            <w:pPr>
              <w:spacing w:after="0"/>
              <w:ind w:left="453" w:hangingChars="151" w:hanging="453"/>
              <w:rPr>
                <w:sz w:val="30"/>
                <w:szCs w:val="30"/>
              </w:rPr>
            </w:pPr>
            <w:r w:rsidRPr="00F405E1">
              <w:rPr>
                <w:color w:val="000000"/>
                <w:sz w:val="30"/>
                <w:szCs w:val="30"/>
              </w:rPr>
              <w:t>20</w:t>
            </w:r>
          </w:p>
        </w:tc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D26A1" w:rsidRPr="00F405E1" w:rsidRDefault="00736FD3" w:rsidP="00F405E1">
            <w:pPr>
              <w:spacing w:after="0"/>
              <w:ind w:left="453" w:hangingChars="151" w:hanging="453"/>
              <w:rPr>
                <w:sz w:val="30"/>
                <w:szCs w:val="30"/>
              </w:rPr>
            </w:pPr>
            <w:r w:rsidRPr="00F405E1">
              <w:rPr>
                <w:color w:val="000000"/>
                <w:sz w:val="30"/>
                <w:szCs w:val="30"/>
              </w:rPr>
              <w:t>40</w:t>
            </w:r>
          </w:p>
        </w:tc>
      </w:tr>
      <w:tr w:rsidR="002E0B74" w:rsidRPr="00F405E1" w:rsidTr="00F405E1"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D26A1" w:rsidRPr="00F405E1" w:rsidRDefault="00736FD3" w:rsidP="00F405E1">
            <w:pPr>
              <w:spacing w:after="0"/>
              <w:ind w:left="453" w:hangingChars="151" w:hanging="453"/>
              <w:rPr>
                <w:sz w:val="30"/>
                <w:szCs w:val="30"/>
              </w:rPr>
            </w:pPr>
            <w:r w:rsidRPr="00F405E1">
              <w:rPr>
                <w:color w:val="000000"/>
                <w:sz w:val="30"/>
                <w:szCs w:val="30"/>
              </w:rPr>
              <w:t>横截面积</w:t>
            </w:r>
            <w:r w:rsidRPr="00F405E1">
              <w:rPr>
                <w:color w:val="000000"/>
                <w:sz w:val="30"/>
                <w:szCs w:val="30"/>
              </w:rPr>
              <w:t>/cm</w:t>
            </w:r>
            <w:r w:rsidRPr="00F405E1">
              <w:rPr>
                <w:color w:val="000000"/>
                <w:sz w:val="30"/>
                <w:szCs w:val="30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D26A1" w:rsidRPr="00F405E1" w:rsidRDefault="00736FD3" w:rsidP="00F405E1">
            <w:pPr>
              <w:spacing w:after="0"/>
              <w:ind w:left="453" w:hangingChars="151" w:hanging="453"/>
              <w:rPr>
                <w:sz w:val="30"/>
                <w:szCs w:val="30"/>
              </w:rPr>
            </w:pPr>
            <w:r w:rsidRPr="00F405E1">
              <w:rPr>
                <w:color w:val="000000"/>
                <w:sz w:val="30"/>
                <w:szCs w:val="30"/>
              </w:rPr>
              <w:t>0.3</w:t>
            </w:r>
          </w:p>
        </w:tc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D26A1" w:rsidRPr="00F405E1" w:rsidRDefault="00736FD3" w:rsidP="00F405E1">
            <w:pPr>
              <w:spacing w:after="0"/>
              <w:ind w:left="453" w:hangingChars="151" w:hanging="453"/>
              <w:rPr>
                <w:sz w:val="30"/>
                <w:szCs w:val="30"/>
              </w:rPr>
            </w:pPr>
            <w:r w:rsidRPr="00F405E1">
              <w:rPr>
                <w:color w:val="000000"/>
                <w:sz w:val="30"/>
                <w:szCs w:val="30"/>
              </w:rPr>
              <w:t>0.7</w:t>
            </w:r>
          </w:p>
        </w:tc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D26A1" w:rsidRPr="00F405E1" w:rsidRDefault="00736FD3" w:rsidP="00F405E1">
            <w:pPr>
              <w:spacing w:after="0"/>
              <w:ind w:left="453" w:hangingChars="151" w:hanging="453"/>
              <w:rPr>
                <w:sz w:val="30"/>
                <w:szCs w:val="30"/>
              </w:rPr>
            </w:pPr>
            <w:r w:rsidRPr="00F405E1">
              <w:rPr>
                <w:color w:val="000000"/>
                <w:sz w:val="30"/>
                <w:szCs w:val="30"/>
              </w:rPr>
              <w:t>0.5</w:t>
            </w:r>
          </w:p>
        </w:tc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D26A1" w:rsidRPr="00F405E1" w:rsidRDefault="00736FD3" w:rsidP="00F405E1">
            <w:pPr>
              <w:spacing w:after="0"/>
              <w:ind w:left="453" w:hangingChars="151" w:hanging="453"/>
              <w:rPr>
                <w:sz w:val="30"/>
                <w:szCs w:val="30"/>
              </w:rPr>
            </w:pPr>
            <w:r w:rsidRPr="00F405E1">
              <w:rPr>
                <w:color w:val="000000"/>
                <w:sz w:val="30"/>
                <w:szCs w:val="30"/>
              </w:rPr>
              <w:t>0.5</w:t>
            </w:r>
          </w:p>
        </w:tc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D26A1" w:rsidRPr="00F405E1" w:rsidRDefault="00736FD3" w:rsidP="00F405E1">
            <w:pPr>
              <w:spacing w:after="0"/>
              <w:ind w:left="453" w:hangingChars="151" w:hanging="453"/>
              <w:rPr>
                <w:sz w:val="30"/>
                <w:szCs w:val="30"/>
              </w:rPr>
            </w:pPr>
            <w:r w:rsidRPr="00F405E1">
              <w:rPr>
                <w:color w:val="000000"/>
                <w:sz w:val="30"/>
                <w:szCs w:val="30"/>
              </w:rPr>
              <w:t>0.5</w:t>
            </w:r>
          </w:p>
        </w:tc>
      </w:tr>
    </w:tbl>
    <w:p w:rsidR="004D26A1" w:rsidRPr="00F405E1" w:rsidRDefault="00736FD3" w:rsidP="00F405E1">
      <w:pPr>
        <w:spacing w:after="0"/>
        <w:ind w:left="453" w:hangingChars="151" w:hanging="453"/>
        <w:rPr>
          <w:sz w:val="30"/>
          <w:szCs w:val="30"/>
        </w:rPr>
      </w:pPr>
    </w:p>
    <w:p w:rsidR="004D26A1" w:rsidRPr="00F405E1" w:rsidRDefault="00736FD3" w:rsidP="00F405E1">
      <w:pPr>
        <w:spacing w:after="0"/>
        <w:ind w:leftChars="150" w:left="315"/>
        <w:rPr>
          <w:sz w:val="30"/>
          <w:szCs w:val="30"/>
        </w:rPr>
      </w:pPr>
      <w:r w:rsidRPr="00F405E1">
        <w:rPr>
          <w:color w:val="000000"/>
          <w:sz w:val="30"/>
          <w:szCs w:val="30"/>
        </w:rPr>
        <w:t>A. ②③           </w:t>
      </w:r>
      <w:r w:rsidRPr="00F405E1">
        <w:rPr>
          <w:color w:val="000000"/>
          <w:sz w:val="30"/>
          <w:szCs w:val="30"/>
        </w:rPr>
        <w:t>           B. ③④                </w:t>
      </w:r>
      <w:r w:rsidRPr="00F405E1">
        <w:rPr>
          <w:color w:val="000000"/>
          <w:sz w:val="30"/>
          <w:szCs w:val="30"/>
        </w:rPr>
        <w:t>           C. ④⑤             </w:t>
      </w:r>
      <w:r w:rsidRPr="00F405E1">
        <w:rPr>
          <w:color w:val="000000"/>
          <w:sz w:val="30"/>
          <w:szCs w:val="30"/>
        </w:rPr>
        <w:t>         D. ①③</w:t>
      </w:r>
    </w:p>
    <w:p w:rsidR="004D26A1" w:rsidRPr="00F405E1" w:rsidRDefault="00736FD3" w:rsidP="00F405E1">
      <w:pPr>
        <w:spacing w:after="0"/>
        <w:ind w:left="453" w:hangingChars="151" w:hanging="453"/>
        <w:rPr>
          <w:sz w:val="30"/>
          <w:szCs w:val="30"/>
          <w:lang w:eastAsia="zh-CN"/>
        </w:rPr>
      </w:pPr>
      <w:r w:rsidRPr="00F405E1">
        <w:rPr>
          <w:color w:val="000000"/>
          <w:sz w:val="30"/>
          <w:szCs w:val="30"/>
          <w:lang w:eastAsia="zh-CN"/>
        </w:rPr>
        <w:t>5.</w:t>
      </w:r>
      <w:r w:rsidRPr="00F405E1">
        <w:rPr>
          <w:color w:val="000000"/>
          <w:sz w:val="30"/>
          <w:szCs w:val="30"/>
          <w:lang w:eastAsia="zh-CN"/>
        </w:rPr>
        <w:t>编钟是我国春秋战国时期的打击乐器．用相同力度敲击大小不同的编钟时，发出的声音具有不同的（</w:t>
      </w:r>
      <w:r w:rsidRPr="00F405E1">
        <w:rPr>
          <w:color w:val="000000"/>
          <w:sz w:val="30"/>
          <w:szCs w:val="30"/>
          <w:lang w:eastAsia="zh-CN"/>
        </w:rPr>
        <w:t xml:space="preserve">  </w:t>
      </w:r>
      <w:r w:rsidRPr="00F405E1">
        <w:rPr>
          <w:color w:val="000000"/>
          <w:sz w:val="30"/>
          <w:szCs w:val="30"/>
          <w:lang w:eastAsia="zh-CN"/>
        </w:rPr>
        <w:t>）</w:t>
      </w:r>
      <w:r w:rsidRPr="00F405E1">
        <w:rPr>
          <w:color w:val="000000"/>
          <w:sz w:val="30"/>
          <w:szCs w:val="30"/>
          <w:lang w:eastAsia="zh-CN"/>
        </w:rPr>
        <w:t xml:space="preserve">            </w:t>
      </w:r>
    </w:p>
    <w:p w:rsidR="004D26A1" w:rsidRPr="00F405E1" w:rsidRDefault="00736FD3" w:rsidP="00F405E1">
      <w:pPr>
        <w:spacing w:after="0"/>
        <w:ind w:leftChars="150" w:left="318" w:hangingChars="1" w:hanging="3"/>
        <w:rPr>
          <w:sz w:val="30"/>
          <w:szCs w:val="30"/>
          <w:lang w:eastAsia="zh-CN"/>
        </w:rPr>
      </w:pPr>
      <w:r w:rsidRPr="00F405E1">
        <w:rPr>
          <w:color w:val="000000"/>
          <w:sz w:val="30"/>
          <w:szCs w:val="30"/>
          <w:lang w:eastAsia="zh-CN"/>
        </w:rPr>
        <w:t>A. </w:t>
      </w:r>
      <w:r w:rsidRPr="00F405E1">
        <w:rPr>
          <w:color w:val="000000"/>
          <w:sz w:val="30"/>
          <w:szCs w:val="30"/>
          <w:lang w:eastAsia="zh-CN"/>
        </w:rPr>
        <w:t>音调</w:t>
      </w:r>
      <w:r w:rsidRPr="00F405E1">
        <w:rPr>
          <w:color w:val="000000"/>
          <w:sz w:val="30"/>
          <w:szCs w:val="30"/>
          <w:lang w:eastAsia="zh-CN"/>
        </w:rPr>
        <w:t>                                     B. </w:t>
      </w:r>
      <w:r w:rsidRPr="00F405E1">
        <w:rPr>
          <w:color w:val="000000"/>
          <w:sz w:val="30"/>
          <w:szCs w:val="30"/>
          <w:lang w:eastAsia="zh-CN"/>
        </w:rPr>
        <w:t>响度</w:t>
      </w:r>
      <w:r w:rsidRPr="00F405E1">
        <w:rPr>
          <w:color w:val="000000"/>
          <w:sz w:val="30"/>
          <w:szCs w:val="30"/>
          <w:lang w:eastAsia="zh-CN"/>
        </w:rPr>
        <w:t>      </w:t>
      </w:r>
      <w:r w:rsidRPr="00F405E1">
        <w:rPr>
          <w:color w:val="000000"/>
          <w:sz w:val="30"/>
          <w:szCs w:val="30"/>
          <w:lang w:eastAsia="zh-CN"/>
        </w:rPr>
        <w:t>                               C. </w:t>
      </w:r>
      <w:r w:rsidRPr="00F405E1">
        <w:rPr>
          <w:color w:val="000000"/>
          <w:sz w:val="30"/>
          <w:szCs w:val="30"/>
          <w:lang w:eastAsia="zh-CN"/>
        </w:rPr>
        <w:t>音色</w:t>
      </w:r>
      <w:r w:rsidRPr="00F405E1">
        <w:rPr>
          <w:color w:val="000000"/>
          <w:sz w:val="30"/>
          <w:szCs w:val="30"/>
          <w:lang w:eastAsia="zh-CN"/>
        </w:rPr>
        <w:t>                                     D. </w:t>
      </w:r>
      <w:r w:rsidRPr="00F405E1">
        <w:rPr>
          <w:color w:val="000000"/>
          <w:sz w:val="30"/>
          <w:szCs w:val="30"/>
          <w:lang w:eastAsia="zh-CN"/>
        </w:rPr>
        <w:t>声速</w:t>
      </w:r>
    </w:p>
    <w:p w:rsidR="004D26A1" w:rsidRPr="00F405E1" w:rsidRDefault="00736FD3" w:rsidP="00F405E1">
      <w:pPr>
        <w:spacing w:after="0"/>
        <w:ind w:left="453" w:hangingChars="151" w:hanging="453"/>
        <w:rPr>
          <w:sz w:val="30"/>
          <w:szCs w:val="30"/>
          <w:lang w:eastAsia="zh-CN"/>
        </w:rPr>
      </w:pPr>
      <w:r w:rsidRPr="00F405E1">
        <w:rPr>
          <w:color w:val="000000"/>
          <w:sz w:val="30"/>
          <w:szCs w:val="30"/>
          <w:lang w:eastAsia="zh-CN"/>
        </w:rPr>
        <w:t>6.</w:t>
      </w:r>
      <w:r w:rsidRPr="00F405E1">
        <w:rPr>
          <w:color w:val="000000"/>
          <w:sz w:val="30"/>
          <w:szCs w:val="30"/>
          <w:lang w:eastAsia="zh-CN"/>
        </w:rPr>
        <w:t>声音从声源发出，在空气里传播过程中，下列说法中不正确的是</w:t>
      </w:r>
      <w:r w:rsidRPr="00F405E1">
        <w:rPr>
          <w:color w:val="000000"/>
          <w:sz w:val="30"/>
          <w:szCs w:val="30"/>
          <w:lang w:eastAsia="zh-CN"/>
        </w:rPr>
        <w:t xml:space="preserve">            </w:t>
      </w:r>
    </w:p>
    <w:p w:rsidR="004D26A1" w:rsidRPr="00F405E1" w:rsidRDefault="00736FD3" w:rsidP="00F405E1">
      <w:pPr>
        <w:spacing w:after="0"/>
        <w:ind w:leftChars="150" w:left="315"/>
        <w:rPr>
          <w:sz w:val="30"/>
          <w:szCs w:val="30"/>
          <w:lang w:eastAsia="zh-CN"/>
        </w:rPr>
      </w:pPr>
      <w:r w:rsidRPr="00F405E1">
        <w:rPr>
          <w:color w:val="000000"/>
          <w:sz w:val="30"/>
          <w:szCs w:val="30"/>
          <w:lang w:eastAsia="zh-CN"/>
        </w:rPr>
        <w:lastRenderedPageBreak/>
        <w:t>A. </w:t>
      </w:r>
      <w:r w:rsidRPr="00F405E1">
        <w:rPr>
          <w:color w:val="000000"/>
          <w:sz w:val="30"/>
          <w:szCs w:val="30"/>
          <w:lang w:eastAsia="zh-CN"/>
        </w:rPr>
        <w:t>声音的音调保持不变</w:t>
      </w:r>
      <w:r w:rsidRPr="00F405E1">
        <w:rPr>
          <w:color w:val="000000"/>
          <w:sz w:val="30"/>
          <w:szCs w:val="30"/>
          <w:lang w:eastAsia="zh-CN"/>
        </w:rPr>
        <w:t>                                           </w:t>
      </w:r>
      <w:r w:rsidR="00F405E1" w:rsidRPr="00F405E1">
        <w:rPr>
          <w:noProof/>
          <w:sz w:val="30"/>
          <w:szCs w:val="30"/>
          <w:lang w:eastAsia="zh-CN"/>
        </w:rPr>
        <w:pict>
          <v:shape id="图片 8" o:spid="_x0000_i1031" type="#_x0000_t75" style="width:.75pt;height:3pt;visibility:visible;mso-wrap-style:square">
            <v:imagedata r:id="rId11" o:title=""/>
          </v:shape>
        </w:pict>
      </w:r>
      <w:r w:rsidRPr="00F405E1">
        <w:rPr>
          <w:color w:val="000000"/>
          <w:sz w:val="30"/>
          <w:szCs w:val="30"/>
          <w:lang w:eastAsia="zh-CN"/>
        </w:rPr>
        <w:t>B. </w:t>
      </w:r>
      <w:r w:rsidRPr="00F405E1">
        <w:rPr>
          <w:color w:val="000000"/>
          <w:sz w:val="30"/>
          <w:szCs w:val="30"/>
          <w:lang w:eastAsia="zh-CN"/>
        </w:rPr>
        <w:t>声音的音色保持不变</w:t>
      </w:r>
      <w:r w:rsidRPr="00F405E1">
        <w:rPr>
          <w:sz w:val="30"/>
          <w:szCs w:val="30"/>
          <w:lang w:eastAsia="zh-CN"/>
        </w:rPr>
        <w:br/>
      </w:r>
      <w:r w:rsidRPr="00F405E1">
        <w:rPr>
          <w:color w:val="000000"/>
          <w:sz w:val="30"/>
          <w:szCs w:val="30"/>
          <w:lang w:eastAsia="zh-CN"/>
        </w:rPr>
        <w:t>C. </w:t>
      </w:r>
      <w:r w:rsidRPr="00F405E1">
        <w:rPr>
          <w:color w:val="000000"/>
          <w:sz w:val="30"/>
          <w:szCs w:val="30"/>
          <w:lang w:eastAsia="zh-CN"/>
        </w:rPr>
        <w:t>声音的传播速度保持不变</w:t>
      </w:r>
      <w:r w:rsidRPr="00F405E1">
        <w:rPr>
          <w:color w:val="000000"/>
          <w:sz w:val="30"/>
          <w:szCs w:val="30"/>
          <w:lang w:eastAsia="zh-CN"/>
        </w:rPr>
        <w:t>                                    </w:t>
      </w:r>
      <w:r w:rsidR="00F405E1" w:rsidRPr="00F405E1">
        <w:rPr>
          <w:noProof/>
          <w:sz w:val="30"/>
          <w:szCs w:val="30"/>
          <w:lang w:eastAsia="zh-CN"/>
        </w:rPr>
        <w:pict>
          <v:shape id="图片 9" o:spid="_x0000_i1032" type="#_x0000_t75" style="width:.75pt;height:3pt;visibility:visible;mso-wrap-style:square">
            <v:imagedata r:id="rId11" o:title=""/>
          </v:shape>
        </w:pict>
      </w:r>
      <w:r w:rsidRPr="00F405E1">
        <w:rPr>
          <w:color w:val="000000"/>
          <w:sz w:val="30"/>
          <w:szCs w:val="30"/>
          <w:lang w:eastAsia="zh-CN"/>
        </w:rPr>
        <w:t>D. </w:t>
      </w:r>
      <w:r w:rsidRPr="00F405E1">
        <w:rPr>
          <w:color w:val="000000"/>
          <w:sz w:val="30"/>
          <w:szCs w:val="30"/>
          <w:lang w:eastAsia="zh-CN"/>
        </w:rPr>
        <w:t>在不同地方声音的大小相</w:t>
      </w:r>
      <w:r w:rsidRPr="00F405E1">
        <w:rPr>
          <w:color w:val="000000"/>
          <w:sz w:val="30"/>
          <w:szCs w:val="30"/>
          <w:lang w:eastAsia="zh-CN"/>
        </w:rPr>
        <w:t>同</w:t>
      </w:r>
    </w:p>
    <w:p w:rsidR="004D26A1" w:rsidRPr="00F405E1" w:rsidRDefault="00736FD3" w:rsidP="00F405E1">
      <w:pPr>
        <w:spacing w:after="0"/>
        <w:ind w:left="453" w:hangingChars="151" w:hanging="453"/>
        <w:rPr>
          <w:sz w:val="30"/>
          <w:szCs w:val="30"/>
          <w:lang w:eastAsia="zh-CN"/>
        </w:rPr>
      </w:pPr>
      <w:r w:rsidRPr="00F405E1">
        <w:rPr>
          <w:color w:val="000000"/>
          <w:sz w:val="30"/>
          <w:szCs w:val="30"/>
          <w:lang w:eastAsia="zh-CN"/>
        </w:rPr>
        <w:t>7.</w:t>
      </w:r>
      <w:r w:rsidRPr="00F405E1">
        <w:rPr>
          <w:color w:val="000000"/>
          <w:sz w:val="30"/>
          <w:szCs w:val="30"/>
          <w:lang w:eastAsia="zh-CN"/>
        </w:rPr>
        <w:t>下列做法用来改变音调的是（</w:t>
      </w:r>
      <w:r w:rsidRPr="00F405E1">
        <w:rPr>
          <w:color w:val="000000"/>
          <w:sz w:val="30"/>
          <w:szCs w:val="30"/>
          <w:lang w:eastAsia="zh-CN"/>
        </w:rPr>
        <w:t xml:space="preserve">   </w:t>
      </w:r>
      <w:r w:rsidRPr="00F405E1">
        <w:rPr>
          <w:color w:val="000000"/>
          <w:sz w:val="30"/>
          <w:szCs w:val="30"/>
          <w:lang w:eastAsia="zh-CN"/>
        </w:rPr>
        <w:t>）</w:t>
      </w:r>
      <w:r w:rsidRPr="00F405E1">
        <w:rPr>
          <w:color w:val="000000"/>
          <w:sz w:val="30"/>
          <w:szCs w:val="30"/>
          <w:lang w:eastAsia="zh-CN"/>
        </w:rPr>
        <w:t xml:space="preserve">            </w:t>
      </w:r>
    </w:p>
    <w:p w:rsidR="004D26A1" w:rsidRPr="00F405E1" w:rsidRDefault="00736FD3" w:rsidP="00F405E1">
      <w:pPr>
        <w:spacing w:after="0"/>
        <w:ind w:leftChars="150" w:left="318" w:hangingChars="1" w:hanging="3"/>
        <w:rPr>
          <w:sz w:val="30"/>
          <w:szCs w:val="30"/>
          <w:lang w:eastAsia="zh-CN"/>
        </w:rPr>
      </w:pPr>
      <w:r w:rsidRPr="00F405E1">
        <w:rPr>
          <w:color w:val="000000"/>
          <w:sz w:val="30"/>
          <w:szCs w:val="30"/>
          <w:lang w:eastAsia="zh-CN"/>
        </w:rPr>
        <w:t>A. </w:t>
      </w:r>
      <w:r w:rsidRPr="00F405E1">
        <w:rPr>
          <w:color w:val="000000"/>
          <w:sz w:val="30"/>
          <w:szCs w:val="30"/>
          <w:lang w:eastAsia="zh-CN"/>
        </w:rPr>
        <w:t>依次敲击装有不同高度水的瓶子</w:t>
      </w:r>
      <w:r w:rsidRPr="00F405E1">
        <w:rPr>
          <w:color w:val="000000"/>
          <w:sz w:val="30"/>
          <w:szCs w:val="30"/>
          <w:lang w:eastAsia="zh-CN"/>
        </w:rPr>
        <w:t>                         </w:t>
      </w:r>
      <w:r w:rsidR="00F405E1" w:rsidRPr="00F405E1">
        <w:rPr>
          <w:noProof/>
          <w:sz w:val="30"/>
          <w:szCs w:val="30"/>
          <w:lang w:eastAsia="zh-CN"/>
        </w:rPr>
        <w:pict>
          <v:shape id="图片 10" o:spid="_x0000_i1033" type="#_x0000_t75" style="width:2.25pt;height:3pt;visibility:visible;mso-wrap-style:square">
            <v:imagedata r:id="rId10" o:title=""/>
          </v:shape>
        </w:pict>
      </w:r>
      <w:r w:rsidRPr="00F405E1">
        <w:rPr>
          <w:color w:val="000000"/>
          <w:sz w:val="30"/>
          <w:szCs w:val="30"/>
          <w:lang w:eastAsia="zh-CN"/>
        </w:rPr>
        <w:t>B. </w:t>
      </w:r>
      <w:r w:rsidRPr="00F405E1">
        <w:rPr>
          <w:color w:val="000000"/>
          <w:sz w:val="30"/>
          <w:szCs w:val="30"/>
          <w:lang w:eastAsia="zh-CN"/>
        </w:rPr>
        <w:t>摩托车上装消音器</w:t>
      </w:r>
      <w:r w:rsidRPr="00F405E1">
        <w:rPr>
          <w:sz w:val="30"/>
          <w:szCs w:val="30"/>
          <w:lang w:eastAsia="zh-CN"/>
        </w:rPr>
        <w:br/>
      </w:r>
      <w:r w:rsidRPr="00F405E1">
        <w:rPr>
          <w:color w:val="000000"/>
          <w:sz w:val="30"/>
          <w:szCs w:val="30"/>
          <w:lang w:eastAsia="zh-CN"/>
        </w:rPr>
        <w:t>C. </w:t>
      </w:r>
      <w:r w:rsidRPr="00F405E1">
        <w:rPr>
          <w:color w:val="000000"/>
          <w:sz w:val="30"/>
          <w:szCs w:val="30"/>
          <w:lang w:eastAsia="zh-CN"/>
        </w:rPr>
        <w:t>用大小不同的力敲击同一音叉</w:t>
      </w:r>
      <w:r w:rsidRPr="00F405E1">
        <w:rPr>
          <w:color w:val="000000"/>
          <w:sz w:val="30"/>
          <w:szCs w:val="30"/>
          <w:lang w:eastAsia="zh-CN"/>
        </w:rPr>
        <w:t>                             </w:t>
      </w:r>
      <w:r w:rsidR="00F405E1" w:rsidRPr="00F405E1">
        <w:rPr>
          <w:noProof/>
          <w:sz w:val="30"/>
          <w:szCs w:val="30"/>
          <w:lang w:eastAsia="zh-CN"/>
        </w:rPr>
        <w:pict>
          <v:shape id="图片 11" o:spid="_x0000_i1034" type="#_x0000_t75" style="width:.75pt;height:3pt;visibility:visible;mso-wrap-style:square">
            <v:imagedata r:id="rId11" o:title=""/>
          </v:shape>
        </w:pict>
      </w:r>
      <w:r w:rsidRPr="00F405E1">
        <w:rPr>
          <w:color w:val="000000"/>
          <w:sz w:val="30"/>
          <w:szCs w:val="30"/>
          <w:lang w:eastAsia="zh-CN"/>
        </w:rPr>
        <w:t>D. </w:t>
      </w:r>
      <w:r w:rsidRPr="00F405E1">
        <w:rPr>
          <w:color w:val="000000"/>
          <w:sz w:val="30"/>
          <w:szCs w:val="30"/>
          <w:lang w:eastAsia="zh-CN"/>
        </w:rPr>
        <w:t>老师用扩音器讲课</w:t>
      </w:r>
    </w:p>
    <w:p w:rsidR="004D26A1" w:rsidRPr="00F405E1" w:rsidRDefault="00736FD3" w:rsidP="00F405E1">
      <w:pPr>
        <w:spacing w:after="0"/>
        <w:ind w:left="453" w:hangingChars="151" w:hanging="453"/>
        <w:rPr>
          <w:sz w:val="30"/>
          <w:szCs w:val="30"/>
          <w:lang w:eastAsia="zh-CN"/>
        </w:rPr>
      </w:pPr>
      <w:r w:rsidRPr="00F405E1">
        <w:rPr>
          <w:color w:val="000000"/>
          <w:sz w:val="30"/>
          <w:szCs w:val="30"/>
          <w:lang w:eastAsia="zh-CN"/>
        </w:rPr>
        <w:t>8.</w:t>
      </w:r>
      <w:r w:rsidRPr="00F405E1">
        <w:rPr>
          <w:color w:val="000000"/>
          <w:sz w:val="30"/>
          <w:szCs w:val="30"/>
          <w:lang w:eastAsia="zh-CN"/>
        </w:rPr>
        <w:t>家住三楼的王琴早上醒来，听到同学李娟在楼下喊她一起上学，下列有关声现象的解释，错误的是（　　）</w:t>
      </w:r>
      <w:r w:rsidRPr="00F405E1">
        <w:rPr>
          <w:color w:val="000000"/>
          <w:sz w:val="30"/>
          <w:szCs w:val="30"/>
          <w:lang w:eastAsia="zh-CN"/>
        </w:rPr>
        <w:t xml:space="preserve">            </w:t>
      </w:r>
    </w:p>
    <w:p w:rsidR="004D26A1" w:rsidRPr="00F405E1" w:rsidRDefault="00736FD3" w:rsidP="00F405E1">
      <w:pPr>
        <w:spacing w:after="0"/>
        <w:ind w:leftChars="150" w:left="318" w:hangingChars="1" w:hanging="3"/>
        <w:rPr>
          <w:sz w:val="30"/>
          <w:szCs w:val="30"/>
          <w:lang w:eastAsia="zh-CN"/>
        </w:rPr>
      </w:pPr>
      <w:r w:rsidRPr="00F405E1">
        <w:rPr>
          <w:color w:val="000000"/>
          <w:sz w:val="30"/>
          <w:szCs w:val="30"/>
          <w:lang w:eastAsia="zh-CN"/>
        </w:rPr>
        <w:t>A. </w:t>
      </w:r>
      <w:r w:rsidRPr="00F405E1">
        <w:rPr>
          <w:color w:val="000000"/>
          <w:sz w:val="30"/>
          <w:szCs w:val="30"/>
          <w:lang w:eastAsia="zh-CN"/>
        </w:rPr>
        <w:t>王琴能听到楼下的叫喊声，说明声音可以在空气中传播</w:t>
      </w:r>
      <w:r w:rsidRPr="00F405E1">
        <w:rPr>
          <w:sz w:val="30"/>
          <w:szCs w:val="30"/>
          <w:lang w:eastAsia="zh-CN"/>
        </w:rPr>
        <w:br/>
      </w:r>
      <w:r w:rsidRPr="00F405E1">
        <w:rPr>
          <w:color w:val="000000"/>
          <w:sz w:val="30"/>
          <w:szCs w:val="30"/>
          <w:lang w:eastAsia="zh-CN"/>
        </w:rPr>
        <w:t>B. </w:t>
      </w:r>
      <w:r w:rsidRPr="00F405E1">
        <w:rPr>
          <w:color w:val="000000"/>
          <w:sz w:val="30"/>
          <w:szCs w:val="30"/>
          <w:lang w:eastAsia="zh-CN"/>
        </w:rPr>
        <w:t>李娟的叫喊声很大，说明她的音调高</w:t>
      </w:r>
      <w:r w:rsidRPr="00F405E1">
        <w:rPr>
          <w:sz w:val="30"/>
          <w:szCs w:val="30"/>
          <w:lang w:eastAsia="zh-CN"/>
        </w:rPr>
        <w:br/>
      </w:r>
      <w:r w:rsidRPr="00F405E1">
        <w:rPr>
          <w:color w:val="000000"/>
          <w:sz w:val="30"/>
          <w:szCs w:val="30"/>
          <w:lang w:eastAsia="zh-CN"/>
        </w:rPr>
        <w:t>C. </w:t>
      </w:r>
      <w:r w:rsidRPr="00F405E1">
        <w:rPr>
          <w:color w:val="000000"/>
          <w:sz w:val="30"/>
          <w:szCs w:val="30"/>
          <w:lang w:eastAsia="zh-CN"/>
        </w:rPr>
        <w:t>王琴从叫喊声中听出是李娟，她是根据声音的音色来判断的</w:t>
      </w:r>
      <w:r w:rsidRPr="00F405E1">
        <w:rPr>
          <w:sz w:val="30"/>
          <w:szCs w:val="30"/>
          <w:lang w:eastAsia="zh-CN"/>
        </w:rPr>
        <w:br/>
      </w:r>
      <w:r w:rsidRPr="00F405E1">
        <w:rPr>
          <w:color w:val="000000"/>
          <w:sz w:val="30"/>
          <w:szCs w:val="30"/>
          <w:lang w:eastAsia="zh-CN"/>
        </w:rPr>
        <w:t>D. </w:t>
      </w:r>
      <w:r w:rsidRPr="00F405E1">
        <w:rPr>
          <w:color w:val="000000"/>
          <w:sz w:val="30"/>
          <w:szCs w:val="30"/>
          <w:lang w:eastAsia="zh-CN"/>
        </w:rPr>
        <w:t>王琴的妈妈提醒她下楼时脚步要轻些，这是为了减弱噪声</w:t>
      </w:r>
    </w:p>
    <w:p w:rsidR="004D26A1" w:rsidRPr="00F405E1" w:rsidRDefault="00736FD3" w:rsidP="00F405E1">
      <w:pPr>
        <w:spacing w:after="0"/>
        <w:ind w:left="453" w:hangingChars="151" w:hanging="453"/>
        <w:rPr>
          <w:sz w:val="30"/>
          <w:szCs w:val="30"/>
          <w:lang w:eastAsia="zh-CN"/>
        </w:rPr>
      </w:pPr>
      <w:r w:rsidRPr="00F405E1">
        <w:rPr>
          <w:color w:val="000000"/>
          <w:sz w:val="30"/>
          <w:szCs w:val="30"/>
          <w:lang w:eastAsia="zh-CN"/>
        </w:rPr>
        <w:t>9.</w:t>
      </w:r>
      <w:r w:rsidRPr="00F405E1">
        <w:rPr>
          <w:color w:val="000000"/>
          <w:sz w:val="30"/>
          <w:szCs w:val="30"/>
          <w:lang w:eastAsia="zh-CN"/>
        </w:rPr>
        <w:t>如图所示的实验，通过听声音的变化，能够达到</w:t>
      </w:r>
      <w:r w:rsidRPr="00F405E1">
        <w:rPr>
          <w:color w:val="000000"/>
          <w:sz w:val="30"/>
          <w:szCs w:val="30"/>
          <w:lang w:eastAsia="zh-CN"/>
        </w:rPr>
        <w:t>“</w:t>
      </w:r>
      <w:r w:rsidRPr="00F405E1">
        <w:rPr>
          <w:color w:val="000000"/>
          <w:sz w:val="30"/>
          <w:szCs w:val="30"/>
          <w:lang w:eastAsia="zh-CN"/>
        </w:rPr>
        <w:t>探究影响声音响度的因素</w:t>
      </w:r>
      <w:r w:rsidRPr="00F405E1">
        <w:rPr>
          <w:color w:val="000000"/>
          <w:sz w:val="30"/>
          <w:szCs w:val="30"/>
          <w:lang w:eastAsia="zh-CN"/>
        </w:rPr>
        <w:t>”</w:t>
      </w:r>
      <w:r w:rsidRPr="00F405E1">
        <w:rPr>
          <w:color w:val="000000"/>
          <w:sz w:val="30"/>
          <w:szCs w:val="30"/>
          <w:lang w:eastAsia="zh-CN"/>
        </w:rPr>
        <w:t>这个目的一项是（　　）</w:t>
      </w:r>
      <w:r w:rsidRPr="00F405E1">
        <w:rPr>
          <w:color w:val="000000"/>
          <w:sz w:val="30"/>
          <w:szCs w:val="30"/>
          <w:lang w:eastAsia="zh-CN"/>
        </w:rPr>
        <w:t xml:space="preserve">            </w:t>
      </w:r>
    </w:p>
    <w:p w:rsidR="004D26A1" w:rsidRPr="00F405E1" w:rsidRDefault="00736FD3" w:rsidP="00F405E1">
      <w:pPr>
        <w:spacing w:after="0"/>
        <w:ind w:leftChars="150" w:left="318" w:hangingChars="1" w:hanging="3"/>
        <w:rPr>
          <w:sz w:val="30"/>
          <w:szCs w:val="30"/>
          <w:lang w:eastAsia="zh-CN"/>
        </w:rPr>
      </w:pPr>
      <w:r w:rsidRPr="00F405E1">
        <w:rPr>
          <w:color w:val="000000"/>
          <w:sz w:val="30"/>
          <w:szCs w:val="30"/>
          <w:lang w:eastAsia="zh-CN"/>
        </w:rPr>
        <w:t>A. </w:t>
      </w:r>
      <w:r w:rsidR="00F405E1" w:rsidRPr="00F405E1">
        <w:rPr>
          <w:noProof/>
          <w:sz w:val="30"/>
          <w:szCs w:val="30"/>
          <w:lang w:eastAsia="zh-CN"/>
        </w:rPr>
        <w:pict>
          <v:shape id="图片 12" o:spid="_x0000_i1035" type="#_x0000_t75" style="width:102.75pt;height:87.75pt;visibility:visible;mso-wrap-style:square">
            <v:imagedata r:id="rId13" o:title=""/>
          </v:shape>
        </w:pict>
      </w:r>
      <w:r w:rsidRPr="00F405E1">
        <w:rPr>
          <w:color w:val="000000"/>
          <w:sz w:val="30"/>
          <w:szCs w:val="30"/>
          <w:lang w:eastAsia="zh-CN"/>
        </w:rPr>
        <w:t>让同一小球从不同高度掉到鼓面上</w:t>
      </w:r>
      <w:r w:rsidRPr="00F405E1">
        <w:rPr>
          <w:sz w:val="30"/>
          <w:szCs w:val="30"/>
          <w:lang w:eastAsia="zh-CN"/>
        </w:rPr>
        <w:br/>
      </w:r>
      <w:r w:rsidRPr="00F405E1">
        <w:rPr>
          <w:color w:val="000000"/>
          <w:sz w:val="30"/>
          <w:szCs w:val="30"/>
          <w:lang w:eastAsia="zh-CN"/>
        </w:rPr>
        <w:t>B. </w:t>
      </w:r>
      <w:r w:rsidR="00F405E1" w:rsidRPr="00F405E1">
        <w:rPr>
          <w:noProof/>
          <w:sz w:val="30"/>
          <w:szCs w:val="30"/>
          <w:lang w:eastAsia="zh-CN"/>
        </w:rPr>
        <w:pict>
          <v:shape id="图片 13" o:spid="_x0000_i1036" type="#_x0000_t75" style="width:76.5pt;height:79.5pt;visibility:visible;mso-wrap-style:square">
            <v:imagedata r:id="rId14" o:title=""/>
          </v:shape>
        </w:pict>
      </w:r>
      <w:r w:rsidRPr="00F405E1">
        <w:rPr>
          <w:color w:val="000000"/>
          <w:sz w:val="30"/>
          <w:szCs w:val="30"/>
          <w:lang w:eastAsia="zh-CN"/>
        </w:rPr>
        <w:t>把玻璃罩里的空气慢慢抽出</w:t>
      </w:r>
      <w:r w:rsidRPr="00F405E1">
        <w:rPr>
          <w:sz w:val="30"/>
          <w:szCs w:val="30"/>
          <w:lang w:eastAsia="zh-CN"/>
        </w:rPr>
        <w:br/>
      </w:r>
      <w:r w:rsidRPr="00F405E1">
        <w:rPr>
          <w:color w:val="000000"/>
          <w:sz w:val="30"/>
          <w:szCs w:val="30"/>
          <w:lang w:eastAsia="zh-CN"/>
        </w:rPr>
        <w:t>C. </w:t>
      </w:r>
      <w:r w:rsidR="00F405E1" w:rsidRPr="00F405E1">
        <w:rPr>
          <w:noProof/>
          <w:sz w:val="30"/>
          <w:szCs w:val="30"/>
          <w:lang w:eastAsia="zh-CN"/>
        </w:rPr>
        <w:pict>
          <v:shape id="图片 14" o:spid="_x0000_i1037" type="#_x0000_t75" style="width:96pt;height:81pt;visibility:visible;mso-wrap-style:square">
            <v:imagedata r:id="rId15" o:title=""/>
          </v:shape>
        </w:pict>
      </w:r>
      <w:r w:rsidRPr="00F405E1">
        <w:rPr>
          <w:color w:val="000000"/>
          <w:sz w:val="30"/>
          <w:szCs w:val="30"/>
          <w:lang w:eastAsia="zh-CN"/>
        </w:rPr>
        <w:t>用塑料片以不同的速度从梳子上刮过</w:t>
      </w:r>
      <w:r w:rsidRPr="00F405E1">
        <w:rPr>
          <w:sz w:val="30"/>
          <w:szCs w:val="30"/>
          <w:lang w:eastAsia="zh-CN"/>
        </w:rPr>
        <w:br/>
      </w:r>
      <w:r w:rsidRPr="00F405E1">
        <w:rPr>
          <w:color w:val="000000"/>
          <w:sz w:val="30"/>
          <w:szCs w:val="30"/>
          <w:lang w:eastAsia="zh-CN"/>
        </w:rPr>
        <w:t>D. </w:t>
      </w:r>
      <w:r w:rsidR="00F405E1" w:rsidRPr="00F405E1">
        <w:rPr>
          <w:noProof/>
          <w:sz w:val="30"/>
          <w:szCs w:val="30"/>
          <w:lang w:eastAsia="zh-CN"/>
        </w:rPr>
        <w:pict>
          <v:shape id="图片 15" o:spid="_x0000_i1038" type="#_x0000_t75" style="width:84pt;height:63.75pt;visibility:visible;mso-wrap-style:square">
            <v:imagedata r:id="rId16" o:title=""/>
          </v:shape>
        </w:pict>
      </w:r>
      <w:r w:rsidRPr="00F405E1">
        <w:rPr>
          <w:color w:val="000000"/>
          <w:sz w:val="30"/>
          <w:szCs w:val="30"/>
          <w:lang w:eastAsia="zh-CN"/>
        </w:rPr>
        <w:t>吹口哨，把活塞向下慢慢拉动</w:t>
      </w:r>
    </w:p>
    <w:p w:rsidR="004D26A1" w:rsidRPr="00F405E1" w:rsidRDefault="00736FD3" w:rsidP="00F405E1">
      <w:pPr>
        <w:spacing w:after="0"/>
        <w:ind w:left="453" w:hangingChars="151" w:hanging="453"/>
        <w:rPr>
          <w:sz w:val="30"/>
          <w:szCs w:val="30"/>
          <w:lang w:eastAsia="zh-CN"/>
        </w:rPr>
      </w:pPr>
      <w:r w:rsidRPr="00F405E1">
        <w:rPr>
          <w:color w:val="000000"/>
          <w:sz w:val="30"/>
          <w:szCs w:val="30"/>
          <w:lang w:eastAsia="zh-CN"/>
        </w:rPr>
        <w:lastRenderedPageBreak/>
        <w:t>10.“</w:t>
      </w:r>
      <w:r w:rsidRPr="00F405E1">
        <w:rPr>
          <w:color w:val="000000"/>
          <w:sz w:val="30"/>
          <w:szCs w:val="30"/>
          <w:lang w:eastAsia="zh-CN"/>
        </w:rPr>
        <w:t>文明伴我行，在公交车上不能大声喧哗</w:t>
      </w:r>
      <w:r w:rsidRPr="00F405E1">
        <w:rPr>
          <w:color w:val="000000"/>
          <w:sz w:val="30"/>
          <w:szCs w:val="30"/>
          <w:lang w:eastAsia="zh-CN"/>
        </w:rPr>
        <w:t>”</w:t>
      </w:r>
      <w:r w:rsidRPr="00F405E1">
        <w:rPr>
          <w:color w:val="000000"/>
          <w:sz w:val="30"/>
          <w:szCs w:val="30"/>
          <w:lang w:eastAsia="zh-CN"/>
        </w:rPr>
        <w:t>这里的</w:t>
      </w:r>
      <w:r w:rsidRPr="00F405E1">
        <w:rPr>
          <w:color w:val="000000"/>
          <w:sz w:val="30"/>
          <w:szCs w:val="30"/>
          <w:lang w:eastAsia="zh-CN"/>
        </w:rPr>
        <w:t>“</w:t>
      </w:r>
      <w:r w:rsidRPr="00F405E1">
        <w:rPr>
          <w:color w:val="000000"/>
          <w:sz w:val="30"/>
          <w:szCs w:val="30"/>
          <w:lang w:eastAsia="zh-CN"/>
        </w:rPr>
        <w:t>大声</w:t>
      </w:r>
      <w:r w:rsidRPr="00F405E1">
        <w:rPr>
          <w:color w:val="000000"/>
          <w:sz w:val="30"/>
          <w:szCs w:val="30"/>
          <w:lang w:eastAsia="zh-CN"/>
        </w:rPr>
        <w:t>”</w:t>
      </w:r>
      <w:r w:rsidRPr="00F405E1">
        <w:rPr>
          <w:color w:val="000000"/>
          <w:sz w:val="30"/>
          <w:szCs w:val="30"/>
          <w:lang w:eastAsia="zh-CN"/>
        </w:rPr>
        <w:t>是指声音的（</w:t>
      </w:r>
      <w:r w:rsidRPr="00F405E1">
        <w:rPr>
          <w:color w:val="000000"/>
          <w:sz w:val="30"/>
          <w:szCs w:val="30"/>
          <w:lang w:eastAsia="zh-CN"/>
        </w:rPr>
        <w:t xml:space="preserve">   </w:t>
      </w:r>
      <w:r w:rsidRPr="00F405E1">
        <w:rPr>
          <w:color w:val="000000"/>
          <w:sz w:val="30"/>
          <w:szCs w:val="30"/>
          <w:lang w:eastAsia="zh-CN"/>
        </w:rPr>
        <w:t>）</w:t>
      </w:r>
      <w:r w:rsidRPr="00F405E1">
        <w:rPr>
          <w:color w:val="000000"/>
          <w:sz w:val="30"/>
          <w:szCs w:val="30"/>
          <w:lang w:eastAsia="zh-CN"/>
        </w:rPr>
        <w:t xml:space="preserve">            </w:t>
      </w:r>
    </w:p>
    <w:p w:rsidR="004D26A1" w:rsidRPr="00F405E1" w:rsidRDefault="00736FD3" w:rsidP="00F405E1">
      <w:pPr>
        <w:spacing w:after="0"/>
        <w:ind w:leftChars="150" w:left="315"/>
        <w:rPr>
          <w:sz w:val="30"/>
          <w:szCs w:val="30"/>
          <w:lang w:eastAsia="zh-CN"/>
        </w:rPr>
      </w:pPr>
      <w:r w:rsidRPr="00F405E1">
        <w:rPr>
          <w:color w:val="000000"/>
          <w:sz w:val="30"/>
          <w:szCs w:val="30"/>
          <w:lang w:eastAsia="zh-CN"/>
        </w:rPr>
        <w:t>A. </w:t>
      </w:r>
      <w:r w:rsidRPr="00F405E1">
        <w:rPr>
          <w:color w:val="000000"/>
          <w:sz w:val="30"/>
          <w:szCs w:val="30"/>
          <w:lang w:eastAsia="zh-CN"/>
        </w:rPr>
        <w:t>响度</w:t>
      </w:r>
      <w:r w:rsidRPr="00F405E1">
        <w:rPr>
          <w:color w:val="000000"/>
          <w:sz w:val="30"/>
          <w:szCs w:val="30"/>
          <w:lang w:eastAsia="zh-CN"/>
        </w:rPr>
        <w:t>   </w:t>
      </w:r>
      <w:r w:rsidRPr="00F405E1">
        <w:rPr>
          <w:color w:val="000000"/>
          <w:sz w:val="30"/>
          <w:szCs w:val="30"/>
          <w:lang w:eastAsia="zh-CN"/>
        </w:rPr>
        <w:t>                      </w:t>
      </w:r>
      <w:r w:rsidRPr="00F405E1">
        <w:rPr>
          <w:color w:val="000000"/>
          <w:sz w:val="30"/>
          <w:szCs w:val="30"/>
          <w:lang w:eastAsia="zh-CN"/>
        </w:rPr>
        <w:t>          B. </w:t>
      </w:r>
      <w:r w:rsidRPr="00F405E1">
        <w:rPr>
          <w:color w:val="000000"/>
          <w:sz w:val="30"/>
          <w:szCs w:val="30"/>
          <w:lang w:eastAsia="zh-CN"/>
        </w:rPr>
        <w:t>音调</w:t>
      </w:r>
      <w:r w:rsidRPr="00F405E1">
        <w:rPr>
          <w:color w:val="000000"/>
          <w:sz w:val="30"/>
          <w:szCs w:val="30"/>
          <w:lang w:eastAsia="zh-CN"/>
        </w:rPr>
        <w:t>                        </w:t>
      </w:r>
      <w:r w:rsidRPr="00F405E1">
        <w:rPr>
          <w:color w:val="000000"/>
          <w:sz w:val="30"/>
          <w:szCs w:val="30"/>
          <w:lang w:eastAsia="zh-CN"/>
        </w:rPr>
        <w:t>           C. </w:t>
      </w:r>
      <w:r w:rsidRPr="00F405E1">
        <w:rPr>
          <w:color w:val="000000"/>
          <w:sz w:val="30"/>
          <w:szCs w:val="30"/>
          <w:lang w:eastAsia="zh-CN"/>
        </w:rPr>
        <w:t>音色</w:t>
      </w:r>
      <w:r w:rsidRPr="00F405E1">
        <w:rPr>
          <w:color w:val="000000"/>
          <w:sz w:val="30"/>
          <w:szCs w:val="30"/>
          <w:lang w:eastAsia="zh-CN"/>
        </w:rPr>
        <w:t>            </w:t>
      </w:r>
      <w:r w:rsidRPr="00F405E1">
        <w:rPr>
          <w:color w:val="000000"/>
          <w:sz w:val="30"/>
          <w:szCs w:val="30"/>
          <w:lang w:eastAsia="zh-CN"/>
        </w:rPr>
        <w:t>                      D. </w:t>
      </w:r>
      <w:r w:rsidRPr="00F405E1">
        <w:rPr>
          <w:color w:val="000000"/>
          <w:sz w:val="30"/>
          <w:szCs w:val="30"/>
          <w:lang w:eastAsia="zh-CN"/>
        </w:rPr>
        <w:t>频率</w:t>
      </w:r>
    </w:p>
    <w:p w:rsidR="004D26A1" w:rsidRPr="00F405E1" w:rsidRDefault="00736FD3" w:rsidP="00F405E1">
      <w:pPr>
        <w:ind w:left="455" w:hangingChars="151" w:hanging="455"/>
        <w:rPr>
          <w:sz w:val="30"/>
          <w:szCs w:val="30"/>
          <w:lang w:eastAsia="zh-CN"/>
        </w:rPr>
      </w:pPr>
      <w:r w:rsidRPr="00F405E1">
        <w:rPr>
          <w:b/>
          <w:bCs/>
          <w:sz w:val="30"/>
          <w:szCs w:val="30"/>
          <w:lang w:eastAsia="zh-CN"/>
        </w:rPr>
        <w:t>二、填空题</w:t>
      </w:r>
    </w:p>
    <w:p w:rsidR="004D26A1" w:rsidRPr="00F405E1" w:rsidRDefault="00736FD3" w:rsidP="00F405E1">
      <w:pPr>
        <w:spacing w:after="0"/>
        <w:ind w:left="453" w:hangingChars="151" w:hanging="453"/>
        <w:rPr>
          <w:sz w:val="30"/>
          <w:szCs w:val="30"/>
          <w:lang w:eastAsia="zh-CN"/>
        </w:rPr>
      </w:pPr>
      <w:r w:rsidRPr="00F405E1">
        <w:rPr>
          <w:color w:val="000000"/>
          <w:sz w:val="30"/>
          <w:szCs w:val="30"/>
          <w:lang w:eastAsia="zh-CN"/>
        </w:rPr>
        <w:t>11.</w:t>
      </w:r>
      <w:r w:rsidRPr="00F405E1">
        <w:rPr>
          <w:color w:val="000000"/>
          <w:sz w:val="30"/>
          <w:szCs w:val="30"/>
          <w:lang w:eastAsia="zh-CN"/>
        </w:rPr>
        <w:t>如图，用话简</w:t>
      </w:r>
      <w:r w:rsidRPr="00F405E1">
        <w:rPr>
          <w:color w:val="000000"/>
          <w:sz w:val="30"/>
          <w:szCs w:val="30"/>
          <w:lang w:eastAsia="zh-CN"/>
        </w:rPr>
        <w:t>M</w:t>
      </w:r>
      <w:r w:rsidRPr="00F405E1">
        <w:rPr>
          <w:color w:val="000000"/>
          <w:sz w:val="30"/>
          <w:szCs w:val="30"/>
          <w:lang w:eastAsia="zh-CN"/>
        </w:rPr>
        <w:t>接收音叉发出的声音，送到示波器</w:t>
      </w:r>
      <w:r w:rsidRPr="00F405E1">
        <w:rPr>
          <w:color w:val="000000"/>
          <w:sz w:val="30"/>
          <w:szCs w:val="30"/>
          <w:lang w:eastAsia="zh-CN"/>
        </w:rPr>
        <w:t>S</w:t>
      </w:r>
      <w:r w:rsidRPr="00F405E1">
        <w:rPr>
          <w:color w:val="000000"/>
          <w:sz w:val="30"/>
          <w:szCs w:val="30"/>
          <w:lang w:eastAsia="zh-CN"/>
        </w:rPr>
        <w:t>显示．保持示波器的工作状态不变，示波器显示</w:t>
      </w:r>
      <w:r w:rsidRPr="00F405E1">
        <w:rPr>
          <w:color w:val="000000"/>
          <w:sz w:val="30"/>
          <w:szCs w:val="30"/>
          <w:lang w:eastAsia="zh-CN"/>
        </w:rPr>
        <w:t>B</w:t>
      </w:r>
      <w:r w:rsidRPr="00F405E1">
        <w:rPr>
          <w:color w:val="000000"/>
          <w:sz w:val="30"/>
          <w:szCs w:val="30"/>
          <w:lang w:eastAsia="zh-CN"/>
        </w:rPr>
        <w:t>音叉发出的声音波形比</w:t>
      </w:r>
      <w:r w:rsidRPr="00F405E1">
        <w:rPr>
          <w:color w:val="000000"/>
          <w:sz w:val="30"/>
          <w:szCs w:val="30"/>
          <w:lang w:eastAsia="zh-CN"/>
        </w:rPr>
        <w:t>A</w:t>
      </w:r>
      <w:r w:rsidRPr="00F405E1">
        <w:rPr>
          <w:color w:val="000000"/>
          <w:sz w:val="30"/>
          <w:szCs w:val="30"/>
          <w:lang w:eastAsia="zh-CN"/>
        </w:rPr>
        <w:t>发出的密，则</w:t>
      </w:r>
      <w:r w:rsidRPr="00F405E1">
        <w:rPr>
          <w:color w:val="000000"/>
          <w:sz w:val="30"/>
          <w:szCs w:val="30"/>
          <w:lang w:eastAsia="zh-CN"/>
        </w:rPr>
        <w:t>B</w:t>
      </w:r>
      <w:r w:rsidRPr="00F405E1">
        <w:rPr>
          <w:color w:val="000000"/>
          <w:sz w:val="30"/>
          <w:szCs w:val="30"/>
          <w:lang w:eastAsia="zh-CN"/>
        </w:rPr>
        <w:t>音叉发出声音的音调</w:t>
      </w:r>
      <w:r w:rsidRPr="00F405E1">
        <w:rPr>
          <w:color w:val="000000"/>
          <w:sz w:val="30"/>
          <w:szCs w:val="30"/>
          <w:lang w:eastAsia="zh-CN"/>
        </w:rPr>
        <w:t> ________</w:t>
      </w:r>
      <w:r w:rsidRPr="00F405E1">
        <w:rPr>
          <w:color w:val="000000"/>
          <w:sz w:val="30"/>
          <w:szCs w:val="30"/>
          <w:lang w:eastAsia="zh-CN"/>
        </w:rPr>
        <w:t>（选填</w:t>
      </w:r>
      <w:r w:rsidRPr="00F405E1">
        <w:rPr>
          <w:color w:val="000000"/>
          <w:sz w:val="30"/>
          <w:szCs w:val="30"/>
          <w:lang w:eastAsia="zh-CN"/>
        </w:rPr>
        <w:t>“</w:t>
      </w:r>
      <w:r w:rsidRPr="00F405E1">
        <w:rPr>
          <w:color w:val="000000"/>
          <w:sz w:val="30"/>
          <w:szCs w:val="30"/>
          <w:lang w:eastAsia="zh-CN"/>
        </w:rPr>
        <w:t>高</w:t>
      </w:r>
      <w:r w:rsidRPr="00F405E1">
        <w:rPr>
          <w:color w:val="000000"/>
          <w:sz w:val="30"/>
          <w:szCs w:val="30"/>
          <w:lang w:eastAsia="zh-CN"/>
        </w:rPr>
        <w:t>”</w:t>
      </w:r>
      <w:r w:rsidRPr="00F405E1">
        <w:rPr>
          <w:color w:val="000000"/>
          <w:sz w:val="30"/>
          <w:szCs w:val="30"/>
          <w:lang w:eastAsia="zh-CN"/>
        </w:rPr>
        <w:t>或</w:t>
      </w:r>
      <w:r w:rsidRPr="00F405E1">
        <w:rPr>
          <w:color w:val="000000"/>
          <w:sz w:val="30"/>
          <w:szCs w:val="30"/>
          <w:lang w:eastAsia="zh-CN"/>
        </w:rPr>
        <w:t>“</w:t>
      </w:r>
      <w:r w:rsidRPr="00F405E1">
        <w:rPr>
          <w:color w:val="000000"/>
          <w:sz w:val="30"/>
          <w:szCs w:val="30"/>
          <w:lang w:eastAsia="zh-CN"/>
        </w:rPr>
        <w:t>低</w:t>
      </w:r>
      <w:r w:rsidRPr="00F405E1">
        <w:rPr>
          <w:color w:val="000000"/>
          <w:sz w:val="30"/>
          <w:szCs w:val="30"/>
          <w:lang w:eastAsia="zh-CN"/>
        </w:rPr>
        <w:t>”</w:t>
      </w:r>
      <w:r w:rsidRPr="00F405E1">
        <w:rPr>
          <w:color w:val="000000"/>
          <w:sz w:val="30"/>
          <w:szCs w:val="30"/>
          <w:lang w:eastAsia="zh-CN"/>
        </w:rPr>
        <w:t>）．</w:t>
      </w:r>
      <w:r w:rsidRPr="00F405E1">
        <w:rPr>
          <w:sz w:val="30"/>
          <w:szCs w:val="30"/>
          <w:lang w:eastAsia="zh-CN"/>
        </w:rPr>
        <w:br/>
      </w:r>
      <w:r w:rsidR="00F405E1" w:rsidRPr="00F405E1">
        <w:rPr>
          <w:noProof/>
          <w:sz w:val="30"/>
          <w:szCs w:val="30"/>
          <w:lang w:eastAsia="zh-CN"/>
        </w:rPr>
        <w:pict>
          <v:shape id="图片 16" o:spid="_x0000_i1039" type="#_x0000_t75" style="width:193.5pt;height:90pt;visibility:visible;mso-wrap-style:square">
            <v:imagedata r:id="rId17" o:title=""/>
          </v:shape>
        </w:pict>
      </w:r>
    </w:p>
    <w:p w:rsidR="004D26A1" w:rsidRPr="00F405E1" w:rsidRDefault="00736FD3" w:rsidP="00F405E1">
      <w:pPr>
        <w:spacing w:after="0"/>
        <w:ind w:left="453" w:hangingChars="151" w:hanging="453"/>
        <w:rPr>
          <w:sz w:val="30"/>
          <w:szCs w:val="30"/>
          <w:lang w:eastAsia="zh-CN"/>
        </w:rPr>
      </w:pPr>
      <w:r w:rsidRPr="00F405E1">
        <w:rPr>
          <w:color w:val="000000"/>
          <w:sz w:val="30"/>
          <w:szCs w:val="30"/>
          <w:lang w:eastAsia="zh-CN"/>
        </w:rPr>
        <w:t>12.</w:t>
      </w:r>
      <w:r w:rsidRPr="00F405E1">
        <w:rPr>
          <w:color w:val="000000"/>
          <w:sz w:val="30"/>
          <w:szCs w:val="30"/>
          <w:lang w:eastAsia="zh-CN"/>
        </w:rPr>
        <w:t>某种苍蝇在飞行时</w:t>
      </w:r>
      <w:r w:rsidRPr="00F405E1">
        <w:rPr>
          <w:color w:val="000000"/>
          <w:sz w:val="30"/>
          <w:szCs w:val="30"/>
          <w:lang w:eastAsia="zh-CN"/>
        </w:rPr>
        <w:t>lmin</w:t>
      </w:r>
      <w:r w:rsidRPr="00F405E1">
        <w:rPr>
          <w:color w:val="000000"/>
          <w:sz w:val="30"/>
          <w:szCs w:val="30"/>
          <w:lang w:eastAsia="zh-CN"/>
        </w:rPr>
        <w:t>内翅膀振动</w:t>
      </w:r>
      <w:r w:rsidRPr="00F405E1">
        <w:rPr>
          <w:color w:val="000000"/>
          <w:sz w:val="30"/>
          <w:szCs w:val="30"/>
          <w:lang w:eastAsia="zh-CN"/>
        </w:rPr>
        <w:t>1800</w:t>
      </w:r>
      <w:r w:rsidRPr="00F405E1">
        <w:rPr>
          <w:color w:val="000000"/>
          <w:sz w:val="30"/>
          <w:szCs w:val="30"/>
          <w:lang w:eastAsia="zh-CN"/>
        </w:rPr>
        <w:t>次，则频率是</w:t>
      </w:r>
      <w:r w:rsidRPr="00F405E1">
        <w:rPr>
          <w:color w:val="000000"/>
          <w:sz w:val="30"/>
          <w:szCs w:val="30"/>
          <w:lang w:eastAsia="zh-CN"/>
        </w:rPr>
        <w:t>________</w:t>
      </w:r>
      <w:r w:rsidRPr="00F405E1">
        <w:rPr>
          <w:color w:val="000000"/>
          <w:sz w:val="30"/>
          <w:szCs w:val="30"/>
          <w:lang w:eastAsia="zh-CN"/>
        </w:rPr>
        <w:t>（填写数值和单位）人类</w:t>
      </w:r>
      <w:r w:rsidRPr="00F405E1">
        <w:rPr>
          <w:color w:val="000000"/>
          <w:sz w:val="30"/>
          <w:szCs w:val="30"/>
          <w:lang w:eastAsia="zh-CN"/>
        </w:rPr>
        <w:t>________</w:t>
      </w:r>
      <w:r w:rsidRPr="00F405E1">
        <w:rPr>
          <w:color w:val="000000"/>
          <w:sz w:val="30"/>
          <w:szCs w:val="30"/>
          <w:lang w:eastAsia="zh-CN"/>
        </w:rPr>
        <w:t>（选填</w:t>
      </w:r>
      <w:r w:rsidRPr="00F405E1">
        <w:rPr>
          <w:color w:val="000000"/>
          <w:sz w:val="30"/>
          <w:szCs w:val="30"/>
          <w:lang w:eastAsia="zh-CN"/>
        </w:rPr>
        <w:t>“</w:t>
      </w:r>
      <w:r w:rsidRPr="00F405E1">
        <w:rPr>
          <w:color w:val="000000"/>
          <w:sz w:val="30"/>
          <w:szCs w:val="30"/>
          <w:lang w:eastAsia="zh-CN"/>
        </w:rPr>
        <w:t>能</w:t>
      </w:r>
      <w:r w:rsidRPr="00F405E1">
        <w:rPr>
          <w:color w:val="000000"/>
          <w:sz w:val="30"/>
          <w:szCs w:val="30"/>
          <w:lang w:eastAsia="zh-CN"/>
        </w:rPr>
        <w:t>”</w:t>
      </w:r>
      <w:r w:rsidRPr="00F405E1">
        <w:rPr>
          <w:color w:val="000000"/>
          <w:sz w:val="30"/>
          <w:szCs w:val="30"/>
          <w:lang w:eastAsia="zh-CN"/>
        </w:rPr>
        <w:t>或</w:t>
      </w:r>
      <w:r w:rsidRPr="00F405E1">
        <w:rPr>
          <w:color w:val="000000"/>
          <w:sz w:val="30"/>
          <w:szCs w:val="30"/>
          <w:lang w:eastAsia="zh-CN"/>
        </w:rPr>
        <w:t>“</w:t>
      </w:r>
      <w:r w:rsidRPr="00F405E1">
        <w:rPr>
          <w:color w:val="000000"/>
          <w:sz w:val="30"/>
          <w:szCs w:val="30"/>
          <w:lang w:eastAsia="zh-CN"/>
        </w:rPr>
        <w:t>不能</w:t>
      </w:r>
      <w:r w:rsidRPr="00F405E1">
        <w:rPr>
          <w:color w:val="000000"/>
          <w:sz w:val="30"/>
          <w:szCs w:val="30"/>
          <w:lang w:eastAsia="zh-CN"/>
        </w:rPr>
        <w:t>”</w:t>
      </w:r>
      <w:r w:rsidRPr="00F405E1">
        <w:rPr>
          <w:color w:val="000000"/>
          <w:sz w:val="30"/>
          <w:szCs w:val="30"/>
          <w:lang w:eastAsia="zh-CN"/>
        </w:rPr>
        <w:t>）听到这种苍蝇发出的声音．</w:t>
      </w:r>
      <w:r w:rsidRPr="00F405E1">
        <w:rPr>
          <w:color w:val="000000"/>
          <w:sz w:val="30"/>
          <w:szCs w:val="30"/>
          <w:lang w:eastAsia="zh-CN"/>
        </w:rPr>
        <w:t xml:space="preserve">    </w:t>
      </w:r>
    </w:p>
    <w:p w:rsidR="004D26A1" w:rsidRPr="00F405E1" w:rsidRDefault="00736FD3" w:rsidP="00F405E1">
      <w:pPr>
        <w:spacing w:after="0"/>
        <w:ind w:left="453" w:hangingChars="151" w:hanging="453"/>
        <w:rPr>
          <w:sz w:val="30"/>
          <w:szCs w:val="30"/>
          <w:lang w:eastAsia="zh-CN"/>
        </w:rPr>
      </w:pPr>
      <w:r w:rsidRPr="00F405E1">
        <w:rPr>
          <w:color w:val="000000"/>
          <w:sz w:val="30"/>
          <w:szCs w:val="30"/>
          <w:lang w:eastAsia="zh-CN"/>
        </w:rPr>
        <w:t>13.</w:t>
      </w:r>
      <w:r w:rsidRPr="00F405E1">
        <w:rPr>
          <w:color w:val="000000"/>
          <w:sz w:val="30"/>
          <w:szCs w:val="30"/>
          <w:lang w:eastAsia="zh-CN"/>
        </w:rPr>
        <w:t>如图所示，相同的瓶子里装入了不同的水量，用棒敲击瓶子中部时，可发出不同音高．那么发声体是</w:t>
      </w:r>
      <w:r w:rsidRPr="00F405E1">
        <w:rPr>
          <w:color w:val="000000"/>
          <w:sz w:val="30"/>
          <w:szCs w:val="30"/>
          <w:lang w:eastAsia="zh-CN"/>
        </w:rPr>
        <w:t> ________</w:t>
      </w:r>
      <w:r w:rsidRPr="00F405E1">
        <w:rPr>
          <w:color w:val="000000"/>
          <w:sz w:val="30"/>
          <w:szCs w:val="30"/>
          <w:lang w:eastAsia="zh-CN"/>
        </w:rPr>
        <w:t>，发出的声音音调从左至右是</w:t>
      </w:r>
      <w:r w:rsidRPr="00F405E1">
        <w:rPr>
          <w:color w:val="000000"/>
          <w:sz w:val="30"/>
          <w:szCs w:val="30"/>
          <w:lang w:eastAsia="zh-CN"/>
        </w:rPr>
        <w:t> ________</w:t>
      </w:r>
      <w:r w:rsidRPr="00F405E1">
        <w:rPr>
          <w:sz w:val="30"/>
          <w:szCs w:val="30"/>
          <w:lang w:eastAsia="zh-CN"/>
        </w:rPr>
        <w:br/>
      </w:r>
      <w:r w:rsidR="00F405E1" w:rsidRPr="00F405E1">
        <w:rPr>
          <w:noProof/>
          <w:sz w:val="30"/>
          <w:szCs w:val="30"/>
          <w:lang w:eastAsia="zh-CN"/>
        </w:rPr>
        <w:pict>
          <v:shape id="图片 17" o:spid="_x0000_i1040" type="#_x0000_t75" style="width:136.5pt;height:58.5pt;visibility:visible;mso-wrap-style:square">
            <v:imagedata r:id="rId18" o:title=""/>
          </v:shape>
        </w:pict>
      </w:r>
      <w:r w:rsidRPr="00F405E1">
        <w:rPr>
          <w:color w:val="000000"/>
          <w:sz w:val="30"/>
          <w:szCs w:val="30"/>
          <w:lang w:eastAsia="zh-CN"/>
        </w:rPr>
        <w:t>​</w:t>
      </w:r>
      <w:r w:rsidRPr="00F405E1">
        <w:rPr>
          <w:color w:val="000000"/>
          <w:sz w:val="30"/>
          <w:szCs w:val="30"/>
          <w:lang w:eastAsia="zh-CN"/>
        </w:rPr>
        <w:t xml:space="preserve">    </w:t>
      </w:r>
    </w:p>
    <w:p w:rsidR="004D26A1" w:rsidRPr="00F405E1" w:rsidRDefault="00736FD3" w:rsidP="00F405E1">
      <w:pPr>
        <w:spacing w:after="0"/>
        <w:ind w:left="453" w:hangingChars="151" w:hanging="453"/>
        <w:rPr>
          <w:sz w:val="30"/>
          <w:szCs w:val="30"/>
          <w:lang w:eastAsia="zh-CN"/>
        </w:rPr>
      </w:pPr>
      <w:r w:rsidRPr="00F405E1">
        <w:rPr>
          <w:color w:val="000000"/>
          <w:sz w:val="30"/>
          <w:szCs w:val="30"/>
          <w:lang w:eastAsia="zh-CN"/>
        </w:rPr>
        <w:t>14.</w:t>
      </w:r>
      <w:r w:rsidRPr="00F405E1">
        <w:rPr>
          <w:color w:val="000000"/>
          <w:sz w:val="30"/>
          <w:szCs w:val="30"/>
          <w:lang w:eastAsia="zh-CN"/>
        </w:rPr>
        <w:t>男低音放声歌唱时女高音轻声伴唱，男低音与女高音相比较，男低音的响度</w:t>
      </w:r>
      <w:r w:rsidRPr="00F405E1">
        <w:rPr>
          <w:color w:val="000000"/>
          <w:sz w:val="30"/>
          <w:szCs w:val="30"/>
          <w:lang w:eastAsia="zh-CN"/>
        </w:rPr>
        <w:t>________</w:t>
      </w:r>
      <w:r w:rsidRPr="00F405E1">
        <w:rPr>
          <w:color w:val="000000"/>
          <w:sz w:val="30"/>
          <w:szCs w:val="30"/>
          <w:lang w:eastAsia="zh-CN"/>
        </w:rPr>
        <w:t>（填</w:t>
      </w:r>
      <w:r w:rsidRPr="00F405E1">
        <w:rPr>
          <w:color w:val="000000"/>
          <w:sz w:val="30"/>
          <w:szCs w:val="30"/>
          <w:lang w:eastAsia="zh-CN"/>
        </w:rPr>
        <w:t>“</w:t>
      </w:r>
      <w:r w:rsidRPr="00F405E1">
        <w:rPr>
          <w:color w:val="000000"/>
          <w:sz w:val="30"/>
          <w:szCs w:val="30"/>
          <w:lang w:eastAsia="zh-CN"/>
        </w:rPr>
        <w:t>大</w:t>
      </w:r>
      <w:r w:rsidRPr="00F405E1">
        <w:rPr>
          <w:color w:val="000000"/>
          <w:sz w:val="30"/>
          <w:szCs w:val="30"/>
          <w:lang w:eastAsia="zh-CN"/>
        </w:rPr>
        <w:t>”</w:t>
      </w:r>
      <w:r w:rsidRPr="00F405E1">
        <w:rPr>
          <w:color w:val="000000"/>
          <w:sz w:val="30"/>
          <w:szCs w:val="30"/>
          <w:lang w:eastAsia="zh-CN"/>
        </w:rPr>
        <w:t>或</w:t>
      </w:r>
      <w:r w:rsidRPr="00F405E1">
        <w:rPr>
          <w:color w:val="000000"/>
          <w:sz w:val="30"/>
          <w:szCs w:val="30"/>
          <w:lang w:eastAsia="zh-CN"/>
        </w:rPr>
        <w:t>“</w:t>
      </w:r>
      <w:r w:rsidRPr="00F405E1">
        <w:rPr>
          <w:color w:val="000000"/>
          <w:sz w:val="30"/>
          <w:szCs w:val="30"/>
          <w:lang w:eastAsia="zh-CN"/>
        </w:rPr>
        <w:t>小</w:t>
      </w:r>
      <w:r w:rsidRPr="00F405E1">
        <w:rPr>
          <w:color w:val="000000"/>
          <w:sz w:val="30"/>
          <w:szCs w:val="30"/>
          <w:lang w:eastAsia="zh-CN"/>
        </w:rPr>
        <w:t>”</w:t>
      </w:r>
      <w:r w:rsidRPr="00F405E1">
        <w:rPr>
          <w:color w:val="000000"/>
          <w:sz w:val="30"/>
          <w:szCs w:val="30"/>
          <w:lang w:eastAsia="zh-CN"/>
        </w:rPr>
        <w:t>），女高音的音调</w:t>
      </w:r>
      <w:r w:rsidRPr="00F405E1">
        <w:rPr>
          <w:color w:val="000000"/>
          <w:sz w:val="30"/>
          <w:szCs w:val="30"/>
          <w:lang w:eastAsia="zh-CN"/>
        </w:rPr>
        <w:t>________</w:t>
      </w:r>
      <w:r w:rsidRPr="00F405E1">
        <w:rPr>
          <w:color w:val="000000"/>
          <w:sz w:val="30"/>
          <w:szCs w:val="30"/>
          <w:lang w:eastAsia="zh-CN"/>
        </w:rPr>
        <w:t>（填</w:t>
      </w:r>
      <w:r w:rsidRPr="00F405E1">
        <w:rPr>
          <w:color w:val="000000"/>
          <w:sz w:val="30"/>
          <w:szCs w:val="30"/>
          <w:lang w:eastAsia="zh-CN"/>
        </w:rPr>
        <w:t>“</w:t>
      </w:r>
      <w:r w:rsidRPr="00F405E1">
        <w:rPr>
          <w:color w:val="000000"/>
          <w:sz w:val="30"/>
          <w:szCs w:val="30"/>
          <w:lang w:eastAsia="zh-CN"/>
        </w:rPr>
        <w:t>高</w:t>
      </w:r>
      <w:r w:rsidRPr="00F405E1">
        <w:rPr>
          <w:color w:val="000000"/>
          <w:sz w:val="30"/>
          <w:szCs w:val="30"/>
          <w:lang w:eastAsia="zh-CN"/>
        </w:rPr>
        <w:t>”</w:t>
      </w:r>
      <w:r w:rsidRPr="00F405E1">
        <w:rPr>
          <w:color w:val="000000"/>
          <w:sz w:val="30"/>
          <w:szCs w:val="30"/>
          <w:lang w:eastAsia="zh-CN"/>
        </w:rPr>
        <w:t>或</w:t>
      </w:r>
      <w:r w:rsidRPr="00F405E1">
        <w:rPr>
          <w:color w:val="000000"/>
          <w:sz w:val="30"/>
          <w:szCs w:val="30"/>
          <w:lang w:eastAsia="zh-CN"/>
        </w:rPr>
        <w:t>“</w:t>
      </w:r>
      <w:r w:rsidRPr="00F405E1">
        <w:rPr>
          <w:color w:val="000000"/>
          <w:sz w:val="30"/>
          <w:szCs w:val="30"/>
          <w:lang w:eastAsia="zh-CN"/>
        </w:rPr>
        <w:t>低</w:t>
      </w:r>
      <w:r w:rsidRPr="00F405E1">
        <w:rPr>
          <w:color w:val="000000"/>
          <w:sz w:val="30"/>
          <w:szCs w:val="30"/>
          <w:lang w:eastAsia="zh-CN"/>
        </w:rPr>
        <w:t>”</w:t>
      </w:r>
      <w:r w:rsidRPr="00F405E1">
        <w:rPr>
          <w:color w:val="000000"/>
          <w:sz w:val="30"/>
          <w:szCs w:val="30"/>
          <w:lang w:eastAsia="zh-CN"/>
        </w:rPr>
        <w:t>）</w:t>
      </w:r>
      <w:r w:rsidRPr="00F405E1">
        <w:rPr>
          <w:color w:val="000000"/>
          <w:sz w:val="30"/>
          <w:szCs w:val="30"/>
          <w:lang w:eastAsia="zh-CN"/>
        </w:rPr>
        <w:t xml:space="preserve">.    </w:t>
      </w:r>
    </w:p>
    <w:p w:rsidR="004D26A1" w:rsidRPr="00F405E1" w:rsidRDefault="00736FD3" w:rsidP="00F405E1">
      <w:pPr>
        <w:spacing w:after="0"/>
        <w:ind w:left="453" w:hangingChars="151" w:hanging="453"/>
        <w:rPr>
          <w:sz w:val="30"/>
          <w:szCs w:val="30"/>
          <w:lang w:eastAsia="zh-CN"/>
        </w:rPr>
      </w:pPr>
      <w:r w:rsidRPr="00F405E1">
        <w:rPr>
          <w:color w:val="000000"/>
          <w:sz w:val="30"/>
          <w:szCs w:val="30"/>
          <w:lang w:eastAsia="zh-CN"/>
        </w:rPr>
        <w:t>15.</w:t>
      </w:r>
      <w:r w:rsidRPr="00F405E1">
        <w:rPr>
          <w:color w:val="000000"/>
          <w:sz w:val="30"/>
          <w:szCs w:val="30"/>
          <w:lang w:eastAsia="zh-CN"/>
        </w:rPr>
        <w:t>有人形容歌手李健嗓音清澈，辨识度极高，这</w:t>
      </w:r>
      <w:r w:rsidRPr="00F405E1">
        <w:rPr>
          <w:color w:val="000000"/>
          <w:sz w:val="30"/>
          <w:szCs w:val="30"/>
          <w:lang w:eastAsia="zh-CN"/>
        </w:rPr>
        <w:t>是指李健声音的</w:t>
      </w:r>
      <w:r w:rsidRPr="00F405E1">
        <w:rPr>
          <w:color w:val="000000"/>
          <w:sz w:val="30"/>
          <w:szCs w:val="30"/>
          <w:lang w:eastAsia="zh-CN"/>
        </w:rPr>
        <w:t>________</w:t>
      </w:r>
      <w:r w:rsidRPr="00F405E1">
        <w:rPr>
          <w:color w:val="000000"/>
          <w:sz w:val="30"/>
          <w:szCs w:val="30"/>
          <w:lang w:eastAsia="zh-CN"/>
        </w:rPr>
        <w:t>比较独特；李健自弹自唱时不断移动手指按压吉他琴弦的不同位置，这是为了改变琴声的</w:t>
      </w:r>
      <w:r w:rsidRPr="00F405E1">
        <w:rPr>
          <w:color w:val="000000"/>
          <w:sz w:val="30"/>
          <w:szCs w:val="30"/>
          <w:lang w:eastAsia="zh-CN"/>
        </w:rPr>
        <w:t>________</w:t>
      </w:r>
      <w:r w:rsidRPr="00F405E1">
        <w:rPr>
          <w:color w:val="000000"/>
          <w:sz w:val="30"/>
          <w:szCs w:val="30"/>
          <w:lang w:eastAsia="zh-CN"/>
        </w:rPr>
        <w:t>．</w:t>
      </w:r>
      <w:r w:rsidRPr="00F405E1">
        <w:rPr>
          <w:color w:val="000000"/>
          <w:sz w:val="30"/>
          <w:szCs w:val="30"/>
          <w:lang w:eastAsia="zh-CN"/>
        </w:rPr>
        <w:t xml:space="preserve">    </w:t>
      </w:r>
    </w:p>
    <w:p w:rsidR="004D26A1" w:rsidRPr="00F405E1" w:rsidRDefault="00736FD3" w:rsidP="00F405E1">
      <w:pPr>
        <w:ind w:left="455" w:hangingChars="151" w:hanging="455"/>
        <w:rPr>
          <w:sz w:val="30"/>
          <w:szCs w:val="30"/>
          <w:lang w:eastAsia="zh-CN"/>
        </w:rPr>
      </w:pPr>
      <w:r w:rsidRPr="00F405E1">
        <w:rPr>
          <w:b/>
          <w:bCs/>
          <w:sz w:val="30"/>
          <w:szCs w:val="30"/>
          <w:lang w:eastAsia="zh-CN"/>
        </w:rPr>
        <w:t>三、解答题</w:t>
      </w:r>
    </w:p>
    <w:p w:rsidR="004D26A1" w:rsidRPr="00F405E1" w:rsidRDefault="00736FD3" w:rsidP="00F405E1">
      <w:pPr>
        <w:spacing w:after="0"/>
        <w:ind w:left="453" w:hangingChars="151" w:hanging="453"/>
        <w:rPr>
          <w:sz w:val="30"/>
          <w:szCs w:val="30"/>
          <w:lang w:eastAsia="zh-CN"/>
        </w:rPr>
      </w:pPr>
      <w:r w:rsidRPr="00F405E1">
        <w:rPr>
          <w:color w:val="000000"/>
          <w:sz w:val="30"/>
          <w:szCs w:val="30"/>
          <w:lang w:eastAsia="zh-CN"/>
        </w:rPr>
        <w:t>16.</w:t>
      </w:r>
      <w:r w:rsidRPr="00F405E1">
        <w:rPr>
          <w:color w:val="000000"/>
          <w:sz w:val="30"/>
          <w:szCs w:val="30"/>
          <w:lang w:eastAsia="zh-CN"/>
        </w:rPr>
        <w:t>一位女高音正在轻声为一名放声歌唱的男低音伴唱，他们谁的音调高？谁的响度大？</w:t>
      </w:r>
      <w:r w:rsidRPr="00F405E1">
        <w:rPr>
          <w:color w:val="000000"/>
          <w:sz w:val="30"/>
          <w:szCs w:val="30"/>
          <w:lang w:eastAsia="zh-CN"/>
        </w:rPr>
        <w:t xml:space="preserve">    </w:t>
      </w:r>
    </w:p>
    <w:p w:rsidR="004D26A1" w:rsidRPr="00F405E1" w:rsidRDefault="00736FD3" w:rsidP="00F405E1">
      <w:pPr>
        <w:ind w:left="455" w:hangingChars="151" w:hanging="455"/>
        <w:rPr>
          <w:sz w:val="30"/>
          <w:szCs w:val="30"/>
          <w:lang w:eastAsia="zh-CN"/>
        </w:rPr>
      </w:pPr>
      <w:r w:rsidRPr="00F405E1">
        <w:rPr>
          <w:b/>
          <w:bCs/>
          <w:sz w:val="30"/>
          <w:szCs w:val="30"/>
          <w:lang w:eastAsia="zh-CN"/>
        </w:rPr>
        <w:t>四、实验探究题</w:t>
      </w:r>
    </w:p>
    <w:p w:rsidR="004D26A1" w:rsidRPr="00F405E1" w:rsidRDefault="00736FD3" w:rsidP="00F405E1">
      <w:pPr>
        <w:spacing w:after="0"/>
        <w:ind w:left="453" w:hangingChars="151" w:hanging="453"/>
        <w:rPr>
          <w:sz w:val="30"/>
          <w:szCs w:val="30"/>
          <w:lang w:eastAsia="zh-CN"/>
        </w:rPr>
      </w:pPr>
      <w:r w:rsidRPr="00F405E1">
        <w:rPr>
          <w:color w:val="000000"/>
          <w:sz w:val="30"/>
          <w:szCs w:val="30"/>
          <w:lang w:eastAsia="zh-CN"/>
        </w:rPr>
        <w:lastRenderedPageBreak/>
        <w:t>17.</w:t>
      </w:r>
      <w:r w:rsidRPr="00F405E1">
        <w:rPr>
          <w:color w:val="000000"/>
          <w:sz w:val="30"/>
          <w:szCs w:val="30"/>
          <w:lang w:eastAsia="zh-CN"/>
        </w:rPr>
        <w:t>为了探究声音的特征，小东做了以下实验</w:t>
      </w:r>
      <w:r w:rsidRPr="00F405E1">
        <w:rPr>
          <w:color w:val="000000"/>
          <w:sz w:val="30"/>
          <w:szCs w:val="30"/>
          <w:lang w:eastAsia="zh-CN"/>
        </w:rPr>
        <w:t>.</w:t>
      </w:r>
      <w:r w:rsidRPr="00F405E1">
        <w:rPr>
          <w:sz w:val="30"/>
          <w:szCs w:val="30"/>
          <w:lang w:eastAsia="zh-CN"/>
        </w:rPr>
        <w:br/>
      </w:r>
      <w:r w:rsidR="00F405E1" w:rsidRPr="00F405E1">
        <w:rPr>
          <w:noProof/>
          <w:sz w:val="30"/>
          <w:szCs w:val="30"/>
          <w:lang w:eastAsia="zh-CN"/>
        </w:rPr>
        <w:pict>
          <v:shape id="图片 18" o:spid="_x0000_i1041" type="#_x0000_t75" style="width:117pt;height:68.25pt;visibility:visible;mso-wrap-style:square">
            <v:imagedata r:id="rId19" o:title=""/>
          </v:shape>
        </w:pict>
      </w:r>
    </w:p>
    <w:p w:rsidR="004D26A1" w:rsidRPr="00F405E1" w:rsidRDefault="00736FD3" w:rsidP="00F405E1">
      <w:pPr>
        <w:spacing w:after="0"/>
        <w:ind w:left="453" w:hangingChars="151" w:hanging="453"/>
        <w:rPr>
          <w:sz w:val="30"/>
          <w:szCs w:val="30"/>
          <w:lang w:eastAsia="zh-CN"/>
        </w:rPr>
      </w:pPr>
      <w:r w:rsidRPr="00F405E1">
        <w:rPr>
          <w:color w:val="000000"/>
          <w:sz w:val="30"/>
          <w:szCs w:val="30"/>
          <w:lang w:eastAsia="zh-CN"/>
        </w:rPr>
        <w:t>（</w:t>
      </w:r>
      <w:r w:rsidRPr="00F405E1">
        <w:rPr>
          <w:color w:val="000000"/>
          <w:sz w:val="30"/>
          <w:szCs w:val="30"/>
          <w:lang w:eastAsia="zh-CN"/>
        </w:rPr>
        <w:t>1</w:t>
      </w:r>
      <w:r w:rsidRPr="00F405E1">
        <w:rPr>
          <w:color w:val="000000"/>
          <w:sz w:val="30"/>
          <w:szCs w:val="30"/>
          <w:lang w:eastAsia="zh-CN"/>
        </w:rPr>
        <w:t>）小东将钢尺的某处压在桌面上，保持钢尺伸出桌边的长度一定，分别用大小不同的力上下拨动钢尺的另一端，如图所示</w:t>
      </w:r>
      <w:r w:rsidRPr="00F405E1">
        <w:rPr>
          <w:color w:val="000000"/>
          <w:sz w:val="30"/>
          <w:szCs w:val="30"/>
          <w:lang w:eastAsia="zh-CN"/>
        </w:rPr>
        <w:t>.</w:t>
      </w:r>
      <w:r w:rsidRPr="00F405E1">
        <w:rPr>
          <w:color w:val="000000"/>
          <w:sz w:val="30"/>
          <w:szCs w:val="30"/>
          <w:lang w:eastAsia="zh-CN"/>
        </w:rPr>
        <w:t>实验中发现，钢尺被压得越弯，上下振动的幅度越大，桌面被拍打得越响</w:t>
      </w:r>
      <w:r w:rsidRPr="00F405E1">
        <w:rPr>
          <w:color w:val="000000"/>
          <w:sz w:val="30"/>
          <w:szCs w:val="30"/>
          <w:lang w:eastAsia="zh-CN"/>
        </w:rPr>
        <w:t>.</w:t>
      </w:r>
      <w:r w:rsidRPr="00F405E1">
        <w:rPr>
          <w:color w:val="000000"/>
          <w:sz w:val="30"/>
          <w:szCs w:val="30"/>
          <w:lang w:eastAsia="zh-CN"/>
        </w:rPr>
        <w:t>根据这一实验证据，他得出了振幅</w:t>
      </w:r>
      <w:r w:rsidRPr="00F405E1">
        <w:rPr>
          <w:color w:val="000000"/>
          <w:sz w:val="30"/>
          <w:szCs w:val="30"/>
          <w:lang w:eastAsia="zh-CN"/>
        </w:rPr>
        <w:t>越大响度越大的结论</w:t>
      </w:r>
      <w:r w:rsidRPr="00F405E1">
        <w:rPr>
          <w:color w:val="000000"/>
          <w:sz w:val="30"/>
          <w:szCs w:val="30"/>
          <w:lang w:eastAsia="zh-CN"/>
        </w:rPr>
        <w:t>.</w:t>
      </w:r>
      <w:r w:rsidRPr="00F405E1">
        <w:rPr>
          <w:sz w:val="30"/>
          <w:szCs w:val="30"/>
          <w:lang w:eastAsia="zh-CN"/>
        </w:rPr>
        <w:br/>
      </w:r>
      <w:r w:rsidRPr="00F405E1">
        <w:rPr>
          <w:color w:val="000000"/>
          <w:sz w:val="30"/>
          <w:szCs w:val="30"/>
          <w:lang w:eastAsia="zh-CN"/>
        </w:rPr>
        <w:t>①</w:t>
      </w:r>
      <w:r w:rsidRPr="00F405E1">
        <w:rPr>
          <w:color w:val="000000"/>
          <w:sz w:val="30"/>
          <w:szCs w:val="30"/>
          <w:lang w:eastAsia="zh-CN"/>
        </w:rPr>
        <w:t>小红认为实验证据中存在错误，理由是</w:t>
      </w:r>
      <w:r w:rsidRPr="00F405E1">
        <w:rPr>
          <w:color w:val="000000"/>
          <w:sz w:val="30"/>
          <w:szCs w:val="30"/>
          <w:lang w:eastAsia="zh-CN"/>
        </w:rPr>
        <w:t>________.</w:t>
      </w:r>
      <w:r w:rsidRPr="00F405E1">
        <w:rPr>
          <w:sz w:val="30"/>
          <w:szCs w:val="30"/>
          <w:lang w:eastAsia="zh-CN"/>
        </w:rPr>
        <w:br/>
      </w:r>
      <w:r w:rsidRPr="00F405E1">
        <w:rPr>
          <w:color w:val="000000"/>
          <w:sz w:val="30"/>
          <w:szCs w:val="30"/>
          <w:lang w:eastAsia="zh-CN"/>
        </w:rPr>
        <w:t>②</w:t>
      </w:r>
      <w:r w:rsidRPr="00F405E1">
        <w:rPr>
          <w:color w:val="000000"/>
          <w:sz w:val="30"/>
          <w:szCs w:val="30"/>
          <w:lang w:eastAsia="zh-CN"/>
        </w:rPr>
        <w:t>结合如图所示和上述小东的操作，请你指出他操作中的错误</w:t>
      </w:r>
      <w:r w:rsidRPr="00F405E1">
        <w:rPr>
          <w:color w:val="000000"/>
          <w:sz w:val="30"/>
          <w:szCs w:val="30"/>
          <w:lang w:eastAsia="zh-CN"/>
        </w:rPr>
        <w:t xml:space="preserve">.________.    </w:t>
      </w:r>
    </w:p>
    <w:p w:rsidR="004D26A1" w:rsidRPr="00F405E1" w:rsidRDefault="00736FD3" w:rsidP="00F405E1">
      <w:pPr>
        <w:spacing w:after="0"/>
        <w:ind w:left="453" w:hangingChars="151" w:hanging="453"/>
        <w:rPr>
          <w:sz w:val="30"/>
          <w:szCs w:val="30"/>
          <w:lang w:eastAsia="zh-CN"/>
        </w:rPr>
      </w:pPr>
      <w:r w:rsidRPr="00F405E1">
        <w:rPr>
          <w:color w:val="000000"/>
          <w:sz w:val="30"/>
          <w:szCs w:val="30"/>
          <w:lang w:eastAsia="zh-CN"/>
        </w:rPr>
        <w:t>（</w:t>
      </w:r>
      <w:r w:rsidRPr="00F405E1">
        <w:rPr>
          <w:color w:val="000000"/>
          <w:sz w:val="30"/>
          <w:szCs w:val="30"/>
          <w:lang w:eastAsia="zh-CN"/>
        </w:rPr>
        <w:t>2</w:t>
      </w:r>
      <w:r w:rsidRPr="00F405E1">
        <w:rPr>
          <w:color w:val="000000"/>
          <w:sz w:val="30"/>
          <w:szCs w:val="30"/>
          <w:lang w:eastAsia="zh-CN"/>
        </w:rPr>
        <w:t>）改正实验后，他逐渐增加钢尺伸出桌面的长度，钢尺振动发出声音的音调会逐渐变</w:t>
      </w:r>
      <w:r w:rsidRPr="00F405E1">
        <w:rPr>
          <w:color w:val="000000"/>
          <w:sz w:val="30"/>
          <w:szCs w:val="30"/>
          <w:lang w:eastAsia="zh-CN"/>
        </w:rPr>
        <w:t>________.</w:t>
      </w:r>
      <w:r w:rsidRPr="00F405E1">
        <w:rPr>
          <w:color w:val="000000"/>
          <w:sz w:val="30"/>
          <w:szCs w:val="30"/>
          <w:lang w:eastAsia="zh-CN"/>
        </w:rPr>
        <w:t>当钢尺伸出桌面超过一定长度时，虽然用同样的力拨动钢尺振动，却听不到声音，这是由于</w:t>
      </w:r>
      <w:r w:rsidRPr="00F405E1">
        <w:rPr>
          <w:color w:val="000000"/>
          <w:sz w:val="30"/>
          <w:szCs w:val="30"/>
          <w:lang w:eastAsia="zh-CN"/>
        </w:rPr>
        <w:t xml:space="preserve">________.    </w:t>
      </w:r>
    </w:p>
    <w:p w:rsidR="004D26A1" w:rsidRPr="00F405E1" w:rsidRDefault="00736FD3" w:rsidP="00F405E1">
      <w:pPr>
        <w:spacing w:after="0"/>
        <w:ind w:left="453" w:hangingChars="151" w:hanging="453"/>
        <w:rPr>
          <w:sz w:val="30"/>
          <w:szCs w:val="30"/>
          <w:lang w:eastAsia="zh-CN"/>
        </w:rPr>
      </w:pPr>
      <w:r w:rsidRPr="00F405E1">
        <w:rPr>
          <w:color w:val="000000"/>
          <w:sz w:val="30"/>
          <w:szCs w:val="30"/>
          <w:lang w:eastAsia="zh-CN"/>
        </w:rPr>
        <w:t>18.</w:t>
      </w:r>
      <w:r w:rsidRPr="00F405E1">
        <w:rPr>
          <w:color w:val="000000"/>
          <w:sz w:val="30"/>
          <w:szCs w:val="30"/>
          <w:lang w:eastAsia="zh-CN"/>
        </w:rPr>
        <w:t>将一个滴答作响的小闹钟放在桌面上，听其发声的响度大小；再将其放在一个空木盒上，听其发声的响度大小，发现第二次实验中声音的响度较大．由此可知：</w:t>
      </w:r>
      <w:r w:rsidRPr="00F405E1">
        <w:rPr>
          <w:color w:val="000000"/>
          <w:sz w:val="30"/>
          <w:szCs w:val="30"/>
          <w:lang w:eastAsia="zh-CN"/>
        </w:rPr>
        <w:t xml:space="preserve">    </w:t>
      </w:r>
    </w:p>
    <w:p w:rsidR="004D26A1" w:rsidRPr="00F405E1" w:rsidRDefault="00736FD3" w:rsidP="00F405E1">
      <w:pPr>
        <w:spacing w:after="0"/>
        <w:ind w:left="453" w:hangingChars="151" w:hanging="453"/>
        <w:rPr>
          <w:sz w:val="30"/>
          <w:szCs w:val="30"/>
          <w:lang w:eastAsia="zh-CN"/>
        </w:rPr>
      </w:pPr>
      <w:r w:rsidRPr="00F405E1">
        <w:rPr>
          <w:color w:val="000000"/>
          <w:sz w:val="30"/>
          <w:szCs w:val="30"/>
          <w:lang w:eastAsia="zh-CN"/>
        </w:rPr>
        <w:t>（</w:t>
      </w:r>
      <w:r w:rsidRPr="00F405E1">
        <w:rPr>
          <w:color w:val="000000"/>
          <w:sz w:val="30"/>
          <w:szCs w:val="30"/>
          <w:lang w:eastAsia="zh-CN"/>
        </w:rPr>
        <w:t>1</w:t>
      </w:r>
      <w:r w:rsidRPr="00F405E1">
        <w:rPr>
          <w:color w:val="000000"/>
          <w:sz w:val="30"/>
          <w:szCs w:val="30"/>
          <w:lang w:eastAsia="zh-CN"/>
        </w:rPr>
        <w:t>）将发声体置于一个空盒或箱子上，可以</w:t>
      </w:r>
      <w:r w:rsidRPr="00F405E1">
        <w:rPr>
          <w:color w:val="000000"/>
          <w:sz w:val="30"/>
          <w:szCs w:val="30"/>
          <w:lang w:eastAsia="zh-CN"/>
        </w:rPr>
        <w:t>________</w:t>
      </w:r>
      <w:r w:rsidRPr="00F405E1">
        <w:rPr>
          <w:color w:val="000000"/>
          <w:sz w:val="30"/>
          <w:szCs w:val="30"/>
          <w:lang w:eastAsia="zh-CN"/>
        </w:rPr>
        <w:t>（选填</w:t>
      </w:r>
      <w:r w:rsidRPr="00F405E1">
        <w:rPr>
          <w:color w:val="000000"/>
          <w:sz w:val="30"/>
          <w:szCs w:val="30"/>
          <w:lang w:eastAsia="zh-CN"/>
        </w:rPr>
        <w:t>“</w:t>
      </w:r>
      <w:r w:rsidRPr="00F405E1">
        <w:rPr>
          <w:color w:val="000000"/>
          <w:sz w:val="30"/>
          <w:szCs w:val="30"/>
          <w:lang w:eastAsia="zh-CN"/>
        </w:rPr>
        <w:t>增大</w:t>
      </w:r>
      <w:r w:rsidRPr="00F405E1">
        <w:rPr>
          <w:color w:val="000000"/>
          <w:sz w:val="30"/>
          <w:szCs w:val="30"/>
          <w:lang w:eastAsia="zh-CN"/>
        </w:rPr>
        <w:t>”</w:t>
      </w:r>
      <w:r w:rsidRPr="00F405E1">
        <w:rPr>
          <w:color w:val="000000"/>
          <w:sz w:val="30"/>
          <w:szCs w:val="30"/>
          <w:lang w:eastAsia="zh-CN"/>
        </w:rPr>
        <w:t>或</w:t>
      </w:r>
      <w:r w:rsidRPr="00F405E1">
        <w:rPr>
          <w:color w:val="000000"/>
          <w:sz w:val="30"/>
          <w:szCs w:val="30"/>
          <w:lang w:eastAsia="zh-CN"/>
        </w:rPr>
        <w:t>“</w:t>
      </w:r>
      <w:r w:rsidRPr="00F405E1">
        <w:rPr>
          <w:color w:val="000000"/>
          <w:sz w:val="30"/>
          <w:szCs w:val="30"/>
          <w:lang w:eastAsia="zh-CN"/>
        </w:rPr>
        <w:t>减小</w:t>
      </w:r>
      <w:r w:rsidRPr="00F405E1">
        <w:rPr>
          <w:color w:val="000000"/>
          <w:sz w:val="30"/>
          <w:szCs w:val="30"/>
          <w:lang w:eastAsia="zh-CN"/>
        </w:rPr>
        <w:t>”</w:t>
      </w:r>
      <w:r w:rsidRPr="00F405E1">
        <w:rPr>
          <w:color w:val="000000"/>
          <w:sz w:val="30"/>
          <w:szCs w:val="30"/>
          <w:lang w:eastAsia="zh-CN"/>
        </w:rPr>
        <w:t>）声音的响度，这个空盒子也叫</w:t>
      </w:r>
      <w:r w:rsidRPr="00F405E1">
        <w:rPr>
          <w:color w:val="000000"/>
          <w:sz w:val="30"/>
          <w:szCs w:val="30"/>
          <w:lang w:eastAsia="zh-CN"/>
        </w:rPr>
        <w:t>“</w:t>
      </w:r>
      <w:r w:rsidRPr="00F405E1">
        <w:rPr>
          <w:color w:val="000000"/>
          <w:sz w:val="30"/>
          <w:szCs w:val="30"/>
          <w:lang w:eastAsia="zh-CN"/>
        </w:rPr>
        <w:t>共鸣箱</w:t>
      </w:r>
      <w:r w:rsidRPr="00F405E1">
        <w:rPr>
          <w:color w:val="000000"/>
          <w:sz w:val="30"/>
          <w:szCs w:val="30"/>
          <w:lang w:eastAsia="zh-CN"/>
        </w:rPr>
        <w:t>”</w:t>
      </w:r>
      <w:r w:rsidRPr="00F405E1">
        <w:rPr>
          <w:color w:val="000000"/>
          <w:sz w:val="30"/>
          <w:szCs w:val="30"/>
          <w:lang w:eastAsia="zh-CN"/>
        </w:rPr>
        <w:t>．</w:t>
      </w:r>
      <w:r w:rsidRPr="00F405E1">
        <w:rPr>
          <w:color w:val="000000"/>
          <w:sz w:val="30"/>
          <w:szCs w:val="30"/>
          <w:lang w:eastAsia="zh-CN"/>
        </w:rPr>
        <w:t xml:space="preserve">    </w:t>
      </w:r>
    </w:p>
    <w:p w:rsidR="004D26A1" w:rsidRPr="00F405E1" w:rsidRDefault="00736FD3" w:rsidP="00F405E1">
      <w:pPr>
        <w:spacing w:after="0"/>
        <w:ind w:left="453" w:hangingChars="151" w:hanging="453"/>
        <w:rPr>
          <w:sz w:val="30"/>
          <w:szCs w:val="30"/>
          <w:lang w:eastAsia="zh-CN"/>
        </w:rPr>
      </w:pPr>
      <w:r w:rsidRPr="00F405E1">
        <w:rPr>
          <w:color w:val="000000"/>
          <w:sz w:val="30"/>
          <w:szCs w:val="30"/>
          <w:lang w:eastAsia="zh-CN"/>
        </w:rPr>
        <w:t>（</w:t>
      </w:r>
      <w:r w:rsidRPr="00F405E1">
        <w:rPr>
          <w:color w:val="000000"/>
          <w:sz w:val="30"/>
          <w:szCs w:val="30"/>
          <w:lang w:eastAsia="zh-CN"/>
        </w:rPr>
        <w:t>2</w:t>
      </w:r>
      <w:r w:rsidRPr="00F405E1">
        <w:rPr>
          <w:color w:val="000000"/>
          <w:sz w:val="30"/>
          <w:szCs w:val="30"/>
          <w:lang w:eastAsia="zh-CN"/>
        </w:rPr>
        <w:t>）乐器往往采用加装共鸣箱的方法来增加其发声的响度．下列乐器中没有共鸣箱的是（</w:t>
      </w:r>
      <w:r w:rsidR="00F405E1">
        <w:rPr>
          <w:rFonts w:hint="eastAsia"/>
          <w:color w:val="000000"/>
          <w:sz w:val="30"/>
          <w:szCs w:val="30"/>
          <w:lang w:eastAsia="zh-CN"/>
        </w:rPr>
        <w:t xml:space="preserve">   </w:t>
      </w:r>
      <w:r w:rsidRPr="00F405E1">
        <w:rPr>
          <w:color w:val="000000"/>
          <w:sz w:val="30"/>
          <w:szCs w:val="30"/>
          <w:lang w:eastAsia="zh-CN"/>
        </w:rPr>
        <w:t>）</w:t>
      </w:r>
      <w:r w:rsidRPr="00F405E1">
        <w:rPr>
          <w:color w:val="000000"/>
          <w:sz w:val="30"/>
          <w:szCs w:val="30"/>
          <w:lang w:eastAsia="zh-CN"/>
        </w:rPr>
        <w:t xml:space="preserve">            </w:t>
      </w:r>
    </w:p>
    <w:p w:rsidR="004D26A1" w:rsidRPr="00F405E1" w:rsidRDefault="00736FD3" w:rsidP="00F405E1">
      <w:pPr>
        <w:spacing w:after="0"/>
        <w:ind w:leftChars="150" w:left="315"/>
        <w:rPr>
          <w:sz w:val="30"/>
          <w:szCs w:val="30"/>
          <w:lang w:eastAsia="zh-CN"/>
        </w:rPr>
      </w:pPr>
      <w:r w:rsidRPr="00F405E1">
        <w:rPr>
          <w:color w:val="000000"/>
          <w:sz w:val="30"/>
          <w:szCs w:val="30"/>
          <w:lang w:eastAsia="zh-CN"/>
        </w:rPr>
        <w:t>A. </w:t>
      </w:r>
      <w:r w:rsidRPr="00F405E1">
        <w:rPr>
          <w:color w:val="000000"/>
          <w:sz w:val="30"/>
          <w:szCs w:val="30"/>
          <w:lang w:eastAsia="zh-CN"/>
        </w:rPr>
        <w:t>小提琴</w:t>
      </w:r>
      <w:r w:rsidRPr="00F405E1">
        <w:rPr>
          <w:color w:val="000000"/>
          <w:sz w:val="30"/>
          <w:szCs w:val="30"/>
          <w:lang w:eastAsia="zh-CN"/>
        </w:rPr>
        <w:t>                   </w:t>
      </w:r>
      <w:r w:rsidRPr="00F405E1">
        <w:rPr>
          <w:color w:val="000000"/>
          <w:sz w:val="30"/>
          <w:szCs w:val="30"/>
          <w:lang w:eastAsia="zh-CN"/>
        </w:rPr>
        <w:t>               B. </w:t>
      </w:r>
      <w:r w:rsidRPr="00F405E1">
        <w:rPr>
          <w:color w:val="000000"/>
          <w:sz w:val="30"/>
          <w:szCs w:val="30"/>
          <w:lang w:eastAsia="zh-CN"/>
        </w:rPr>
        <w:t>二胡</w:t>
      </w:r>
      <w:r w:rsidRPr="00F405E1">
        <w:rPr>
          <w:color w:val="000000"/>
          <w:sz w:val="30"/>
          <w:szCs w:val="30"/>
          <w:lang w:eastAsia="zh-CN"/>
        </w:rPr>
        <w:t>                 </w:t>
      </w:r>
      <w:r w:rsidRPr="00F405E1">
        <w:rPr>
          <w:color w:val="000000"/>
          <w:sz w:val="30"/>
          <w:szCs w:val="30"/>
          <w:lang w:eastAsia="zh-CN"/>
        </w:rPr>
        <w:t>                 C. </w:t>
      </w:r>
      <w:r w:rsidRPr="00F405E1">
        <w:rPr>
          <w:color w:val="000000"/>
          <w:sz w:val="30"/>
          <w:szCs w:val="30"/>
          <w:lang w:eastAsia="zh-CN"/>
        </w:rPr>
        <w:t>锣</w:t>
      </w:r>
      <w:r w:rsidRPr="00F405E1">
        <w:rPr>
          <w:color w:val="000000"/>
          <w:sz w:val="30"/>
          <w:szCs w:val="30"/>
          <w:lang w:eastAsia="zh-CN"/>
        </w:rPr>
        <w:t>          </w:t>
      </w:r>
      <w:r w:rsidRPr="00F405E1">
        <w:rPr>
          <w:color w:val="000000"/>
          <w:sz w:val="30"/>
          <w:szCs w:val="30"/>
          <w:lang w:eastAsia="zh-CN"/>
        </w:rPr>
        <w:t>                       D. </w:t>
      </w:r>
      <w:r w:rsidRPr="00F405E1">
        <w:rPr>
          <w:color w:val="000000"/>
          <w:sz w:val="30"/>
          <w:szCs w:val="30"/>
          <w:lang w:eastAsia="zh-CN"/>
        </w:rPr>
        <w:t>鼓．</w:t>
      </w:r>
    </w:p>
    <w:p w:rsidR="004D26A1" w:rsidRPr="00F405E1" w:rsidRDefault="00736FD3" w:rsidP="00F405E1">
      <w:pPr>
        <w:ind w:left="455" w:hangingChars="151" w:hanging="455"/>
        <w:rPr>
          <w:sz w:val="30"/>
          <w:szCs w:val="30"/>
          <w:lang w:eastAsia="zh-CN"/>
        </w:rPr>
      </w:pPr>
      <w:r w:rsidRPr="00F405E1">
        <w:rPr>
          <w:b/>
          <w:bCs/>
          <w:sz w:val="30"/>
          <w:szCs w:val="30"/>
          <w:lang w:eastAsia="zh-CN"/>
        </w:rPr>
        <w:t>五、综合题</w:t>
      </w:r>
      <w:bookmarkStart w:id="0" w:name="_GoBack"/>
      <w:bookmarkEnd w:id="0"/>
    </w:p>
    <w:p w:rsidR="004D26A1" w:rsidRPr="00F405E1" w:rsidRDefault="00736FD3" w:rsidP="00F405E1">
      <w:pPr>
        <w:spacing w:after="0"/>
        <w:ind w:left="453" w:hangingChars="151" w:hanging="453"/>
        <w:rPr>
          <w:sz w:val="30"/>
          <w:szCs w:val="30"/>
          <w:lang w:eastAsia="zh-CN"/>
        </w:rPr>
      </w:pPr>
      <w:r w:rsidRPr="00F405E1">
        <w:rPr>
          <w:color w:val="000000"/>
          <w:sz w:val="30"/>
          <w:szCs w:val="30"/>
          <w:lang w:eastAsia="zh-CN"/>
        </w:rPr>
        <w:t>19.</w:t>
      </w:r>
      <w:r w:rsidRPr="00F405E1">
        <w:rPr>
          <w:color w:val="000000"/>
          <w:sz w:val="30"/>
          <w:szCs w:val="30"/>
          <w:lang w:eastAsia="zh-CN"/>
        </w:rPr>
        <w:t>说出下列有关声音的用语表示的物理意义：</w:t>
      </w:r>
      <w:r w:rsidRPr="00F405E1">
        <w:rPr>
          <w:color w:val="000000"/>
          <w:sz w:val="30"/>
          <w:szCs w:val="30"/>
          <w:lang w:eastAsia="zh-CN"/>
        </w:rPr>
        <w:t xml:space="preserve">    </w:t>
      </w:r>
    </w:p>
    <w:p w:rsidR="004D26A1" w:rsidRPr="00F405E1" w:rsidRDefault="00736FD3" w:rsidP="00F405E1">
      <w:pPr>
        <w:spacing w:after="0"/>
        <w:ind w:left="453" w:hangingChars="151" w:hanging="453"/>
        <w:rPr>
          <w:sz w:val="30"/>
          <w:szCs w:val="30"/>
          <w:lang w:eastAsia="zh-CN"/>
        </w:rPr>
      </w:pPr>
      <w:r w:rsidRPr="00F405E1">
        <w:rPr>
          <w:color w:val="000000"/>
          <w:sz w:val="30"/>
          <w:szCs w:val="30"/>
          <w:lang w:eastAsia="zh-CN"/>
        </w:rPr>
        <w:t>（</w:t>
      </w:r>
      <w:r w:rsidRPr="00F405E1">
        <w:rPr>
          <w:color w:val="000000"/>
          <w:sz w:val="30"/>
          <w:szCs w:val="30"/>
          <w:lang w:eastAsia="zh-CN"/>
        </w:rPr>
        <w:t>1</w:t>
      </w:r>
      <w:r w:rsidRPr="00F405E1">
        <w:rPr>
          <w:color w:val="000000"/>
          <w:sz w:val="30"/>
          <w:szCs w:val="30"/>
          <w:lang w:eastAsia="zh-CN"/>
        </w:rPr>
        <w:t>）</w:t>
      </w:r>
      <w:r w:rsidRPr="00F405E1">
        <w:rPr>
          <w:color w:val="000000"/>
          <w:sz w:val="30"/>
          <w:szCs w:val="30"/>
          <w:lang w:eastAsia="zh-CN"/>
        </w:rPr>
        <w:t>“</w:t>
      </w:r>
      <w:r w:rsidRPr="00F405E1">
        <w:rPr>
          <w:color w:val="000000"/>
          <w:sz w:val="30"/>
          <w:szCs w:val="30"/>
          <w:lang w:eastAsia="zh-CN"/>
        </w:rPr>
        <w:t>小孩的尖叫声刺耳</w:t>
      </w:r>
      <w:r w:rsidRPr="00F405E1">
        <w:rPr>
          <w:color w:val="000000"/>
          <w:sz w:val="30"/>
          <w:szCs w:val="30"/>
          <w:lang w:eastAsia="zh-CN"/>
        </w:rPr>
        <w:t>”</w:t>
      </w:r>
      <w:r w:rsidRPr="00F405E1">
        <w:rPr>
          <w:color w:val="000000"/>
          <w:sz w:val="30"/>
          <w:szCs w:val="30"/>
          <w:lang w:eastAsia="zh-CN"/>
        </w:rPr>
        <w:t>主要是指声音的</w:t>
      </w:r>
      <w:r w:rsidRPr="00F405E1">
        <w:rPr>
          <w:color w:val="000000"/>
          <w:sz w:val="30"/>
          <w:szCs w:val="30"/>
          <w:lang w:eastAsia="zh-CN"/>
        </w:rPr>
        <w:t>________</w:t>
      </w:r>
      <w:r w:rsidRPr="00F405E1">
        <w:rPr>
          <w:color w:val="000000"/>
          <w:sz w:val="30"/>
          <w:szCs w:val="30"/>
          <w:lang w:eastAsia="zh-CN"/>
        </w:rPr>
        <w:t>．</w:t>
      </w:r>
      <w:r w:rsidRPr="00F405E1">
        <w:rPr>
          <w:color w:val="000000"/>
          <w:sz w:val="30"/>
          <w:szCs w:val="30"/>
          <w:lang w:eastAsia="zh-CN"/>
        </w:rPr>
        <w:t xml:space="preserve">    </w:t>
      </w:r>
    </w:p>
    <w:p w:rsidR="004D26A1" w:rsidRPr="00F405E1" w:rsidRDefault="00736FD3" w:rsidP="00F405E1">
      <w:pPr>
        <w:spacing w:after="0"/>
        <w:ind w:left="453" w:hangingChars="151" w:hanging="453"/>
        <w:rPr>
          <w:sz w:val="30"/>
          <w:szCs w:val="30"/>
          <w:lang w:eastAsia="zh-CN"/>
        </w:rPr>
      </w:pPr>
      <w:r w:rsidRPr="00F405E1">
        <w:rPr>
          <w:color w:val="000000"/>
          <w:sz w:val="30"/>
          <w:szCs w:val="30"/>
          <w:lang w:eastAsia="zh-CN"/>
        </w:rPr>
        <w:t>（</w:t>
      </w:r>
      <w:r w:rsidRPr="00F405E1">
        <w:rPr>
          <w:color w:val="000000"/>
          <w:sz w:val="30"/>
          <w:szCs w:val="30"/>
          <w:lang w:eastAsia="zh-CN"/>
        </w:rPr>
        <w:t>2</w:t>
      </w:r>
      <w:r w:rsidRPr="00F405E1">
        <w:rPr>
          <w:color w:val="000000"/>
          <w:sz w:val="30"/>
          <w:szCs w:val="30"/>
          <w:lang w:eastAsia="zh-CN"/>
        </w:rPr>
        <w:t>）</w:t>
      </w:r>
      <w:r w:rsidRPr="00F405E1">
        <w:rPr>
          <w:color w:val="000000"/>
          <w:sz w:val="30"/>
          <w:szCs w:val="30"/>
          <w:lang w:eastAsia="zh-CN"/>
        </w:rPr>
        <w:t>“</w:t>
      </w:r>
      <w:r w:rsidRPr="00F405E1">
        <w:rPr>
          <w:color w:val="000000"/>
          <w:sz w:val="30"/>
          <w:szCs w:val="30"/>
          <w:lang w:eastAsia="zh-CN"/>
        </w:rPr>
        <w:t>雷声震耳欲聋</w:t>
      </w:r>
      <w:r w:rsidRPr="00F405E1">
        <w:rPr>
          <w:color w:val="000000"/>
          <w:sz w:val="30"/>
          <w:szCs w:val="30"/>
          <w:lang w:eastAsia="zh-CN"/>
        </w:rPr>
        <w:t>”</w:t>
      </w:r>
      <w:r w:rsidRPr="00F405E1">
        <w:rPr>
          <w:color w:val="000000"/>
          <w:sz w:val="30"/>
          <w:szCs w:val="30"/>
          <w:lang w:eastAsia="zh-CN"/>
        </w:rPr>
        <w:t>主要是指声音的</w:t>
      </w:r>
      <w:r w:rsidRPr="00F405E1">
        <w:rPr>
          <w:color w:val="000000"/>
          <w:sz w:val="30"/>
          <w:szCs w:val="30"/>
          <w:lang w:eastAsia="zh-CN"/>
        </w:rPr>
        <w:t>________</w:t>
      </w:r>
      <w:r w:rsidRPr="00F405E1">
        <w:rPr>
          <w:color w:val="000000"/>
          <w:sz w:val="30"/>
          <w:szCs w:val="30"/>
          <w:lang w:eastAsia="zh-CN"/>
        </w:rPr>
        <w:t>．</w:t>
      </w:r>
      <w:r w:rsidRPr="00F405E1">
        <w:rPr>
          <w:color w:val="000000"/>
          <w:sz w:val="30"/>
          <w:szCs w:val="30"/>
          <w:lang w:eastAsia="zh-CN"/>
        </w:rPr>
        <w:t xml:space="preserve">    </w:t>
      </w:r>
    </w:p>
    <w:p w:rsidR="004D26A1" w:rsidRPr="00F405E1" w:rsidRDefault="00736FD3" w:rsidP="00F405E1">
      <w:pPr>
        <w:spacing w:after="0"/>
        <w:ind w:left="453" w:hangingChars="151" w:hanging="453"/>
        <w:rPr>
          <w:sz w:val="30"/>
          <w:szCs w:val="30"/>
          <w:lang w:eastAsia="zh-CN"/>
        </w:rPr>
      </w:pPr>
      <w:r w:rsidRPr="00F405E1">
        <w:rPr>
          <w:color w:val="000000"/>
          <w:sz w:val="30"/>
          <w:szCs w:val="30"/>
          <w:lang w:eastAsia="zh-CN"/>
        </w:rPr>
        <w:t>（</w:t>
      </w:r>
      <w:r w:rsidRPr="00F405E1">
        <w:rPr>
          <w:color w:val="000000"/>
          <w:sz w:val="30"/>
          <w:szCs w:val="30"/>
          <w:lang w:eastAsia="zh-CN"/>
        </w:rPr>
        <w:t>3</w:t>
      </w:r>
      <w:r w:rsidRPr="00F405E1">
        <w:rPr>
          <w:color w:val="000000"/>
          <w:sz w:val="30"/>
          <w:szCs w:val="30"/>
          <w:lang w:eastAsia="zh-CN"/>
        </w:rPr>
        <w:t>）</w:t>
      </w:r>
      <w:r w:rsidRPr="00F405E1">
        <w:rPr>
          <w:color w:val="000000"/>
          <w:sz w:val="30"/>
          <w:szCs w:val="30"/>
          <w:lang w:eastAsia="zh-CN"/>
        </w:rPr>
        <w:t>“</w:t>
      </w:r>
      <w:r w:rsidRPr="00F405E1">
        <w:rPr>
          <w:color w:val="000000"/>
          <w:sz w:val="30"/>
          <w:szCs w:val="30"/>
          <w:lang w:eastAsia="zh-CN"/>
        </w:rPr>
        <w:t>你的声音真好听</w:t>
      </w:r>
      <w:r w:rsidRPr="00F405E1">
        <w:rPr>
          <w:color w:val="000000"/>
          <w:sz w:val="30"/>
          <w:szCs w:val="30"/>
          <w:lang w:eastAsia="zh-CN"/>
        </w:rPr>
        <w:t>”</w:t>
      </w:r>
      <w:r w:rsidRPr="00F405E1">
        <w:rPr>
          <w:color w:val="000000"/>
          <w:sz w:val="30"/>
          <w:szCs w:val="30"/>
          <w:lang w:eastAsia="zh-CN"/>
        </w:rPr>
        <w:t>主要是指声音的</w:t>
      </w:r>
      <w:r w:rsidRPr="00F405E1">
        <w:rPr>
          <w:color w:val="000000"/>
          <w:sz w:val="30"/>
          <w:szCs w:val="30"/>
          <w:lang w:eastAsia="zh-CN"/>
        </w:rPr>
        <w:t>________</w:t>
      </w:r>
      <w:r w:rsidRPr="00F405E1">
        <w:rPr>
          <w:color w:val="000000"/>
          <w:sz w:val="30"/>
          <w:szCs w:val="30"/>
          <w:lang w:eastAsia="zh-CN"/>
        </w:rPr>
        <w:t>．</w:t>
      </w:r>
      <w:r w:rsidRPr="00F405E1">
        <w:rPr>
          <w:color w:val="000000"/>
          <w:sz w:val="30"/>
          <w:szCs w:val="30"/>
          <w:lang w:eastAsia="zh-CN"/>
        </w:rPr>
        <w:t xml:space="preserve">    </w:t>
      </w:r>
    </w:p>
    <w:p w:rsidR="004D26A1" w:rsidRPr="00F405E1" w:rsidRDefault="00736FD3" w:rsidP="00F405E1">
      <w:pPr>
        <w:spacing w:after="0"/>
        <w:ind w:left="453" w:hangingChars="151" w:hanging="453"/>
        <w:rPr>
          <w:sz w:val="30"/>
          <w:szCs w:val="30"/>
          <w:lang w:eastAsia="zh-CN"/>
        </w:rPr>
      </w:pPr>
      <w:r w:rsidRPr="00F405E1">
        <w:rPr>
          <w:color w:val="000000"/>
          <w:sz w:val="30"/>
          <w:szCs w:val="30"/>
          <w:lang w:eastAsia="zh-CN"/>
        </w:rPr>
        <w:t>（</w:t>
      </w:r>
      <w:r w:rsidRPr="00F405E1">
        <w:rPr>
          <w:color w:val="000000"/>
          <w:sz w:val="30"/>
          <w:szCs w:val="30"/>
          <w:lang w:eastAsia="zh-CN"/>
        </w:rPr>
        <w:t>4</w:t>
      </w:r>
      <w:r w:rsidRPr="00F405E1">
        <w:rPr>
          <w:color w:val="000000"/>
          <w:sz w:val="30"/>
          <w:szCs w:val="30"/>
          <w:lang w:eastAsia="zh-CN"/>
        </w:rPr>
        <w:t>）</w:t>
      </w:r>
      <w:r w:rsidRPr="00F405E1">
        <w:rPr>
          <w:color w:val="000000"/>
          <w:sz w:val="30"/>
          <w:szCs w:val="30"/>
          <w:lang w:eastAsia="zh-CN"/>
        </w:rPr>
        <w:t>“</w:t>
      </w:r>
      <w:r w:rsidRPr="00F405E1">
        <w:rPr>
          <w:color w:val="000000"/>
          <w:sz w:val="30"/>
          <w:szCs w:val="30"/>
          <w:lang w:eastAsia="zh-CN"/>
        </w:rPr>
        <w:t>引吭高歌</w:t>
      </w:r>
      <w:r w:rsidRPr="00F405E1">
        <w:rPr>
          <w:color w:val="000000"/>
          <w:sz w:val="30"/>
          <w:szCs w:val="30"/>
          <w:lang w:eastAsia="zh-CN"/>
        </w:rPr>
        <w:t>”</w:t>
      </w:r>
      <w:r w:rsidRPr="00F405E1">
        <w:rPr>
          <w:color w:val="000000"/>
          <w:sz w:val="30"/>
          <w:szCs w:val="30"/>
          <w:lang w:eastAsia="zh-CN"/>
        </w:rPr>
        <w:t>主要是指声音的</w:t>
      </w:r>
      <w:r w:rsidRPr="00F405E1">
        <w:rPr>
          <w:color w:val="000000"/>
          <w:sz w:val="30"/>
          <w:szCs w:val="30"/>
          <w:lang w:eastAsia="zh-CN"/>
        </w:rPr>
        <w:t>________</w:t>
      </w:r>
      <w:r w:rsidRPr="00F405E1">
        <w:rPr>
          <w:color w:val="000000"/>
          <w:sz w:val="30"/>
          <w:szCs w:val="30"/>
          <w:lang w:eastAsia="zh-CN"/>
        </w:rPr>
        <w:t>．</w:t>
      </w:r>
      <w:r w:rsidRPr="00F405E1">
        <w:rPr>
          <w:color w:val="000000"/>
          <w:sz w:val="30"/>
          <w:szCs w:val="30"/>
          <w:lang w:eastAsia="zh-CN"/>
        </w:rPr>
        <w:t xml:space="preserve">    </w:t>
      </w:r>
    </w:p>
    <w:p w:rsidR="004D26A1" w:rsidRPr="00F405E1" w:rsidRDefault="00736FD3" w:rsidP="00F405E1">
      <w:pPr>
        <w:ind w:left="453" w:hangingChars="151" w:hanging="453"/>
        <w:jc w:val="center"/>
        <w:rPr>
          <w:b/>
          <w:sz w:val="30"/>
          <w:szCs w:val="30"/>
          <w:lang w:eastAsia="zh-CN"/>
        </w:rPr>
      </w:pPr>
      <w:r w:rsidRPr="00F405E1">
        <w:rPr>
          <w:sz w:val="30"/>
          <w:szCs w:val="30"/>
          <w:lang w:eastAsia="zh-CN"/>
        </w:rPr>
        <w:br w:type="page"/>
      </w:r>
      <w:r w:rsidR="00F405E1" w:rsidRPr="00F405E1">
        <w:rPr>
          <w:rFonts w:hint="eastAsia"/>
          <w:b/>
          <w:sz w:val="30"/>
          <w:szCs w:val="30"/>
          <w:lang w:eastAsia="zh-CN"/>
        </w:rPr>
        <w:lastRenderedPageBreak/>
        <w:t>参考</w:t>
      </w:r>
      <w:r w:rsidRPr="00F405E1">
        <w:rPr>
          <w:b/>
          <w:bCs/>
          <w:sz w:val="30"/>
          <w:szCs w:val="30"/>
          <w:lang w:eastAsia="zh-CN"/>
        </w:rPr>
        <w:t>答案</w:t>
      </w:r>
    </w:p>
    <w:p w:rsidR="004D26A1" w:rsidRPr="00F405E1" w:rsidRDefault="00736FD3" w:rsidP="00F405E1">
      <w:pPr>
        <w:spacing w:after="0"/>
        <w:ind w:left="453" w:hangingChars="151" w:hanging="453"/>
        <w:rPr>
          <w:sz w:val="30"/>
          <w:szCs w:val="30"/>
          <w:lang w:eastAsia="zh-CN"/>
        </w:rPr>
      </w:pPr>
      <w:r w:rsidRPr="00F405E1">
        <w:rPr>
          <w:color w:val="000000"/>
          <w:sz w:val="30"/>
          <w:szCs w:val="30"/>
          <w:lang w:eastAsia="zh-CN"/>
        </w:rPr>
        <w:t>1.</w:t>
      </w:r>
      <w:r w:rsidRPr="00F405E1">
        <w:rPr>
          <w:color w:val="000000"/>
          <w:sz w:val="30"/>
          <w:szCs w:val="30"/>
          <w:lang w:eastAsia="zh-CN"/>
        </w:rPr>
        <w:t xml:space="preserve">A  </w:t>
      </w:r>
      <w:r w:rsidRPr="00F405E1">
        <w:rPr>
          <w:color w:val="000000"/>
          <w:sz w:val="30"/>
          <w:szCs w:val="30"/>
          <w:lang w:eastAsia="zh-CN"/>
        </w:rPr>
        <w:t>2.</w:t>
      </w:r>
      <w:r w:rsidRPr="00F405E1">
        <w:rPr>
          <w:color w:val="000000"/>
          <w:sz w:val="30"/>
          <w:szCs w:val="30"/>
          <w:lang w:eastAsia="zh-CN"/>
        </w:rPr>
        <w:t xml:space="preserve">A  </w:t>
      </w:r>
      <w:r w:rsidRPr="00F405E1">
        <w:rPr>
          <w:color w:val="000000"/>
          <w:sz w:val="30"/>
          <w:szCs w:val="30"/>
          <w:lang w:eastAsia="zh-CN"/>
        </w:rPr>
        <w:t>3.</w:t>
      </w:r>
      <w:r w:rsidRPr="00F405E1">
        <w:rPr>
          <w:color w:val="000000"/>
          <w:sz w:val="30"/>
          <w:szCs w:val="30"/>
          <w:lang w:eastAsia="zh-CN"/>
        </w:rPr>
        <w:t xml:space="preserve">D  </w:t>
      </w:r>
      <w:r w:rsidRPr="00F405E1">
        <w:rPr>
          <w:color w:val="000000"/>
          <w:sz w:val="30"/>
          <w:szCs w:val="30"/>
          <w:lang w:eastAsia="zh-CN"/>
        </w:rPr>
        <w:t>4.</w:t>
      </w:r>
      <w:r w:rsidRPr="00F405E1">
        <w:rPr>
          <w:color w:val="000000"/>
          <w:sz w:val="30"/>
          <w:szCs w:val="30"/>
          <w:lang w:eastAsia="zh-CN"/>
        </w:rPr>
        <w:t xml:space="preserve">C  </w:t>
      </w:r>
      <w:r w:rsidRPr="00F405E1">
        <w:rPr>
          <w:color w:val="000000"/>
          <w:sz w:val="30"/>
          <w:szCs w:val="30"/>
          <w:lang w:eastAsia="zh-CN"/>
        </w:rPr>
        <w:t>5.</w:t>
      </w:r>
      <w:r w:rsidRPr="00F405E1">
        <w:rPr>
          <w:color w:val="000000"/>
          <w:sz w:val="30"/>
          <w:szCs w:val="30"/>
          <w:lang w:eastAsia="zh-CN"/>
        </w:rPr>
        <w:t xml:space="preserve">A </w:t>
      </w:r>
      <w:r w:rsidRPr="00F405E1">
        <w:rPr>
          <w:color w:val="000000"/>
          <w:sz w:val="30"/>
          <w:szCs w:val="30"/>
          <w:lang w:eastAsia="zh-CN"/>
        </w:rPr>
        <w:t xml:space="preserve"> </w:t>
      </w:r>
      <w:r w:rsidRPr="00F405E1">
        <w:rPr>
          <w:color w:val="000000"/>
          <w:sz w:val="30"/>
          <w:szCs w:val="30"/>
          <w:lang w:eastAsia="zh-CN"/>
        </w:rPr>
        <w:t>6.</w:t>
      </w:r>
      <w:r w:rsidRPr="00F405E1">
        <w:rPr>
          <w:color w:val="000000"/>
          <w:sz w:val="30"/>
          <w:szCs w:val="30"/>
          <w:lang w:eastAsia="zh-CN"/>
        </w:rPr>
        <w:t xml:space="preserve">D  </w:t>
      </w:r>
      <w:r w:rsidRPr="00F405E1">
        <w:rPr>
          <w:color w:val="000000"/>
          <w:sz w:val="30"/>
          <w:szCs w:val="30"/>
          <w:lang w:eastAsia="zh-CN"/>
        </w:rPr>
        <w:t>7.</w:t>
      </w:r>
      <w:r w:rsidRPr="00F405E1">
        <w:rPr>
          <w:color w:val="000000"/>
          <w:sz w:val="30"/>
          <w:szCs w:val="30"/>
          <w:lang w:eastAsia="zh-CN"/>
        </w:rPr>
        <w:t xml:space="preserve">A  </w:t>
      </w:r>
      <w:r w:rsidRPr="00F405E1">
        <w:rPr>
          <w:color w:val="000000"/>
          <w:sz w:val="30"/>
          <w:szCs w:val="30"/>
          <w:lang w:eastAsia="zh-CN"/>
        </w:rPr>
        <w:t>8.</w:t>
      </w:r>
      <w:r w:rsidRPr="00F405E1">
        <w:rPr>
          <w:color w:val="000000"/>
          <w:sz w:val="30"/>
          <w:szCs w:val="30"/>
          <w:lang w:eastAsia="zh-CN"/>
        </w:rPr>
        <w:t xml:space="preserve">B  </w:t>
      </w:r>
      <w:r w:rsidRPr="00F405E1">
        <w:rPr>
          <w:color w:val="000000"/>
          <w:sz w:val="30"/>
          <w:szCs w:val="30"/>
          <w:lang w:eastAsia="zh-CN"/>
        </w:rPr>
        <w:t>9.</w:t>
      </w:r>
      <w:r w:rsidRPr="00F405E1">
        <w:rPr>
          <w:color w:val="000000"/>
          <w:sz w:val="30"/>
          <w:szCs w:val="30"/>
          <w:lang w:eastAsia="zh-CN"/>
        </w:rPr>
        <w:t xml:space="preserve">A  </w:t>
      </w:r>
      <w:r w:rsidRPr="00F405E1">
        <w:rPr>
          <w:color w:val="000000"/>
          <w:sz w:val="30"/>
          <w:szCs w:val="30"/>
          <w:lang w:eastAsia="zh-CN"/>
        </w:rPr>
        <w:t>10.</w:t>
      </w:r>
      <w:r w:rsidRPr="00F405E1">
        <w:rPr>
          <w:color w:val="000000"/>
          <w:sz w:val="30"/>
          <w:szCs w:val="30"/>
          <w:lang w:eastAsia="zh-CN"/>
        </w:rPr>
        <w:t xml:space="preserve">A  </w:t>
      </w:r>
    </w:p>
    <w:p w:rsidR="004D26A1" w:rsidRPr="00F405E1" w:rsidRDefault="00736FD3" w:rsidP="00F405E1">
      <w:pPr>
        <w:spacing w:after="0"/>
        <w:ind w:left="453" w:hangingChars="151" w:hanging="453"/>
        <w:rPr>
          <w:sz w:val="30"/>
          <w:szCs w:val="30"/>
          <w:lang w:eastAsia="zh-CN"/>
        </w:rPr>
      </w:pPr>
      <w:r w:rsidRPr="00F405E1">
        <w:rPr>
          <w:color w:val="000000"/>
          <w:sz w:val="30"/>
          <w:szCs w:val="30"/>
          <w:lang w:eastAsia="zh-CN"/>
        </w:rPr>
        <w:t>11.</w:t>
      </w:r>
      <w:r w:rsidRPr="00F405E1">
        <w:rPr>
          <w:color w:val="000000"/>
          <w:sz w:val="30"/>
          <w:szCs w:val="30"/>
          <w:lang w:eastAsia="zh-CN"/>
        </w:rPr>
        <w:t>高</w:t>
      </w:r>
      <w:r w:rsidRPr="00F405E1">
        <w:rPr>
          <w:color w:val="000000"/>
          <w:sz w:val="30"/>
          <w:szCs w:val="30"/>
          <w:lang w:eastAsia="zh-CN"/>
        </w:rPr>
        <w:t xml:space="preserve">  </w:t>
      </w:r>
    </w:p>
    <w:p w:rsidR="004D26A1" w:rsidRPr="00F405E1" w:rsidRDefault="00736FD3" w:rsidP="00F405E1">
      <w:pPr>
        <w:spacing w:after="0"/>
        <w:ind w:left="453" w:hangingChars="151" w:hanging="453"/>
        <w:rPr>
          <w:sz w:val="30"/>
          <w:szCs w:val="30"/>
          <w:lang w:eastAsia="zh-CN"/>
        </w:rPr>
      </w:pPr>
      <w:r w:rsidRPr="00F405E1">
        <w:rPr>
          <w:color w:val="000000"/>
          <w:sz w:val="30"/>
          <w:szCs w:val="30"/>
          <w:lang w:eastAsia="zh-CN"/>
        </w:rPr>
        <w:t>12.</w:t>
      </w:r>
      <w:r w:rsidRPr="00F405E1">
        <w:rPr>
          <w:color w:val="000000"/>
          <w:sz w:val="30"/>
          <w:szCs w:val="30"/>
          <w:lang w:eastAsia="zh-CN"/>
        </w:rPr>
        <w:t>30Hz</w:t>
      </w:r>
      <w:r w:rsidRPr="00F405E1">
        <w:rPr>
          <w:color w:val="000000"/>
          <w:sz w:val="30"/>
          <w:szCs w:val="30"/>
          <w:lang w:eastAsia="zh-CN"/>
        </w:rPr>
        <w:t>；能</w:t>
      </w:r>
      <w:r w:rsidRPr="00F405E1">
        <w:rPr>
          <w:color w:val="000000"/>
          <w:sz w:val="30"/>
          <w:szCs w:val="30"/>
          <w:lang w:eastAsia="zh-CN"/>
        </w:rPr>
        <w:t xml:space="preserve">  </w:t>
      </w:r>
    </w:p>
    <w:p w:rsidR="004D26A1" w:rsidRPr="00F405E1" w:rsidRDefault="00736FD3" w:rsidP="00F405E1">
      <w:pPr>
        <w:spacing w:after="0"/>
        <w:ind w:left="453" w:hangingChars="151" w:hanging="453"/>
        <w:rPr>
          <w:sz w:val="30"/>
          <w:szCs w:val="30"/>
          <w:lang w:eastAsia="zh-CN"/>
        </w:rPr>
      </w:pPr>
      <w:r w:rsidRPr="00F405E1">
        <w:rPr>
          <w:color w:val="000000"/>
          <w:sz w:val="30"/>
          <w:szCs w:val="30"/>
          <w:lang w:eastAsia="zh-CN"/>
        </w:rPr>
        <w:t>13.</w:t>
      </w:r>
      <w:r w:rsidRPr="00F405E1">
        <w:rPr>
          <w:color w:val="000000"/>
          <w:sz w:val="30"/>
          <w:szCs w:val="30"/>
          <w:lang w:eastAsia="zh-CN"/>
        </w:rPr>
        <w:t>瓶子和水；音调降低</w:t>
      </w:r>
      <w:r w:rsidRPr="00F405E1">
        <w:rPr>
          <w:color w:val="000000"/>
          <w:sz w:val="30"/>
          <w:szCs w:val="30"/>
          <w:lang w:eastAsia="zh-CN"/>
        </w:rPr>
        <w:t xml:space="preserve">  </w:t>
      </w:r>
    </w:p>
    <w:p w:rsidR="004D26A1" w:rsidRPr="00F405E1" w:rsidRDefault="00736FD3" w:rsidP="00F405E1">
      <w:pPr>
        <w:spacing w:after="0"/>
        <w:ind w:left="453" w:hangingChars="151" w:hanging="453"/>
        <w:rPr>
          <w:sz w:val="30"/>
          <w:szCs w:val="30"/>
          <w:lang w:eastAsia="zh-CN"/>
        </w:rPr>
      </w:pPr>
      <w:r w:rsidRPr="00F405E1">
        <w:rPr>
          <w:color w:val="000000"/>
          <w:sz w:val="30"/>
          <w:szCs w:val="30"/>
          <w:lang w:eastAsia="zh-CN"/>
        </w:rPr>
        <w:t>14.</w:t>
      </w:r>
      <w:r w:rsidRPr="00F405E1">
        <w:rPr>
          <w:color w:val="000000"/>
          <w:sz w:val="30"/>
          <w:szCs w:val="30"/>
          <w:lang w:eastAsia="zh-CN"/>
        </w:rPr>
        <w:t>大；高</w:t>
      </w:r>
      <w:r w:rsidRPr="00F405E1">
        <w:rPr>
          <w:color w:val="000000"/>
          <w:sz w:val="30"/>
          <w:szCs w:val="30"/>
          <w:lang w:eastAsia="zh-CN"/>
        </w:rPr>
        <w:t xml:space="preserve">  </w:t>
      </w:r>
    </w:p>
    <w:p w:rsidR="004D26A1" w:rsidRPr="00F405E1" w:rsidRDefault="00736FD3" w:rsidP="00F405E1">
      <w:pPr>
        <w:spacing w:after="0"/>
        <w:ind w:left="453" w:hangingChars="151" w:hanging="453"/>
        <w:rPr>
          <w:sz w:val="30"/>
          <w:szCs w:val="30"/>
          <w:lang w:eastAsia="zh-CN"/>
        </w:rPr>
      </w:pPr>
      <w:r w:rsidRPr="00F405E1">
        <w:rPr>
          <w:color w:val="000000"/>
          <w:sz w:val="30"/>
          <w:szCs w:val="30"/>
          <w:lang w:eastAsia="zh-CN"/>
        </w:rPr>
        <w:t>15.</w:t>
      </w:r>
      <w:r w:rsidRPr="00F405E1">
        <w:rPr>
          <w:color w:val="000000"/>
          <w:sz w:val="30"/>
          <w:szCs w:val="30"/>
          <w:lang w:eastAsia="zh-CN"/>
        </w:rPr>
        <w:t>音色；音调</w:t>
      </w:r>
      <w:r w:rsidRPr="00F405E1">
        <w:rPr>
          <w:color w:val="000000"/>
          <w:sz w:val="30"/>
          <w:szCs w:val="30"/>
          <w:lang w:eastAsia="zh-CN"/>
        </w:rPr>
        <w:t xml:space="preserve">  </w:t>
      </w:r>
    </w:p>
    <w:p w:rsidR="004D26A1" w:rsidRPr="00F405E1" w:rsidRDefault="00736FD3" w:rsidP="00F405E1">
      <w:pPr>
        <w:spacing w:after="0"/>
        <w:ind w:left="453" w:hangingChars="151" w:hanging="453"/>
        <w:rPr>
          <w:sz w:val="30"/>
          <w:szCs w:val="30"/>
          <w:lang w:eastAsia="zh-CN"/>
        </w:rPr>
      </w:pPr>
      <w:r w:rsidRPr="00F405E1">
        <w:rPr>
          <w:color w:val="000000"/>
          <w:sz w:val="30"/>
          <w:szCs w:val="30"/>
          <w:lang w:eastAsia="zh-CN"/>
        </w:rPr>
        <w:t>16.</w:t>
      </w:r>
      <w:r w:rsidRPr="00F405E1">
        <w:rPr>
          <w:color w:val="000000"/>
          <w:sz w:val="30"/>
          <w:szCs w:val="30"/>
          <w:lang w:eastAsia="zh-CN"/>
        </w:rPr>
        <w:t>女高音音调高；男低音响度大。</w:t>
      </w:r>
    </w:p>
    <w:p w:rsidR="004D26A1" w:rsidRPr="00F405E1" w:rsidRDefault="00736FD3" w:rsidP="00F405E1">
      <w:pPr>
        <w:spacing w:after="0"/>
        <w:ind w:left="453" w:hangingChars="151" w:hanging="453"/>
        <w:rPr>
          <w:sz w:val="30"/>
          <w:szCs w:val="30"/>
          <w:lang w:eastAsia="zh-CN"/>
        </w:rPr>
      </w:pPr>
      <w:r w:rsidRPr="00F405E1">
        <w:rPr>
          <w:color w:val="000000"/>
          <w:sz w:val="30"/>
          <w:szCs w:val="30"/>
          <w:lang w:eastAsia="zh-CN"/>
        </w:rPr>
        <w:t>17.</w:t>
      </w:r>
      <w:r w:rsidRPr="00F405E1">
        <w:rPr>
          <w:color w:val="000000"/>
          <w:sz w:val="30"/>
          <w:szCs w:val="30"/>
          <w:lang w:eastAsia="zh-CN"/>
        </w:rPr>
        <w:t>（</w:t>
      </w:r>
      <w:r w:rsidRPr="00F405E1">
        <w:rPr>
          <w:color w:val="000000"/>
          <w:sz w:val="30"/>
          <w:szCs w:val="30"/>
          <w:lang w:eastAsia="zh-CN"/>
        </w:rPr>
        <w:t>1</w:t>
      </w:r>
      <w:r w:rsidRPr="00F405E1">
        <w:rPr>
          <w:color w:val="000000"/>
          <w:sz w:val="30"/>
          <w:szCs w:val="30"/>
          <w:lang w:eastAsia="zh-CN"/>
        </w:rPr>
        <w:t>）这个实验研究对象是钢尺，应该搜集钢尺振动的声音，不应该收集桌面被拍打时，桌子发出的声音，桌子和钢尺不是</w:t>
      </w:r>
      <w:r w:rsidRPr="00F405E1">
        <w:rPr>
          <w:color w:val="000000"/>
          <w:sz w:val="30"/>
          <w:szCs w:val="30"/>
          <w:lang w:eastAsia="zh-CN"/>
        </w:rPr>
        <w:t>同一研究对象；手没有压紧钢尺与桌子边缘接触的地方</w:t>
      </w:r>
      <w:r w:rsidRPr="00F405E1">
        <w:rPr>
          <w:sz w:val="30"/>
          <w:szCs w:val="30"/>
          <w:lang w:eastAsia="zh-CN"/>
        </w:rPr>
        <w:br/>
      </w:r>
      <w:r w:rsidRPr="00F405E1">
        <w:rPr>
          <w:color w:val="000000"/>
          <w:sz w:val="30"/>
          <w:szCs w:val="30"/>
          <w:lang w:eastAsia="zh-CN"/>
        </w:rPr>
        <w:t>（</w:t>
      </w:r>
      <w:r w:rsidRPr="00F405E1">
        <w:rPr>
          <w:color w:val="000000"/>
          <w:sz w:val="30"/>
          <w:szCs w:val="30"/>
          <w:lang w:eastAsia="zh-CN"/>
        </w:rPr>
        <w:t>2</w:t>
      </w:r>
      <w:r w:rsidRPr="00F405E1">
        <w:rPr>
          <w:color w:val="000000"/>
          <w:sz w:val="30"/>
          <w:szCs w:val="30"/>
          <w:lang w:eastAsia="zh-CN"/>
        </w:rPr>
        <w:t>）低；钢尺振动的频率小于</w:t>
      </w:r>
      <w:r w:rsidRPr="00F405E1">
        <w:rPr>
          <w:color w:val="000000"/>
          <w:sz w:val="30"/>
          <w:szCs w:val="30"/>
          <w:lang w:eastAsia="zh-CN"/>
        </w:rPr>
        <w:t xml:space="preserve">20Hz  </w:t>
      </w:r>
    </w:p>
    <w:p w:rsidR="004D26A1" w:rsidRPr="00F405E1" w:rsidRDefault="00736FD3" w:rsidP="00F405E1">
      <w:pPr>
        <w:spacing w:after="0"/>
        <w:ind w:left="453" w:hangingChars="151" w:hanging="453"/>
        <w:rPr>
          <w:sz w:val="30"/>
          <w:szCs w:val="30"/>
        </w:rPr>
      </w:pPr>
      <w:r w:rsidRPr="00F405E1">
        <w:rPr>
          <w:color w:val="000000"/>
          <w:sz w:val="30"/>
          <w:szCs w:val="30"/>
        </w:rPr>
        <w:t>18.</w:t>
      </w:r>
      <w:r w:rsidRPr="00F405E1">
        <w:rPr>
          <w:color w:val="000000"/>
          <w:sz w:val="30"/>
          <w:szCs w:val="30"/>
        </w:rPr>
        <w:t>（</w:t>
      </w:r>
      <w:r w:rsidRPr="00F405E1">
        <w:rPr>
          <w:color w:val="000000"/>
          <w:sz w:val="30"/>
          <w:szCs w:val="30"/>
        </w:rPr>
        <w:t>1</w:t>
      </w:r>
      <w:r w:rsidRPr="00F405E1">
        <w:rPr>
          <w:color w:val="000000"/>
          <w:sz w:val="30"/>
          <w:szCs w:val="30"/>
        </w:rPr>
        <w:t>）增大</w:t>
      </w:r>
      <w:r w:rsidRPr="00F405E1">
        <w:rPr>
          <w:sz w:val="30"/>
          <w:szCs w:val="30"/>
        </w:rPr>
        <w:br/>
      </w:r>
      <w:r w:rsidRPr="00F405E1">
        <w:rPr>
          <w:color w:val="000000"/>
          <w:sz w:val="30"/>
          <w:szCs w:val="30"/>
        </w:rPr>
        <w:t>（</w:t>
      </w:r>
      <w:r w:rsidRPr="00F405E1">
        <w:rPr>
          <w:color w:val="000000"/>
          <w:sz w:val="30"/>
          <w:szCs w:val="30"/>
        </w:rPr>
        <w:t>2</w:t>
      </w:r>
      <w:r w:rsidRPr="00F405E1">
        <w:rPr>
          <w:color w:val="000000"/>
          <w:sz w:val="30"/>
          <w:szCs w:val="30"/>
        </w:rPr>
        <w:t>）</w:t>
      </w:r>
      <w:r w:rsidRPr="00F405E1">
        <w:rPr>
          <w:color w:val="000000"/>
          <w:sz w:val="30"/>
          <w:szCs w:val="30"/>
        </w:rPr>
        <w:t xml:space="preserve">C  </w:t>
      </w:r>
    </w:p>
    <w:p w:rsidR="004D26A1" w:rsidRPr="00F405E1" w:rsidRDefault="00736FD3" w:rsidP="00F405E1">
      <w:pPr>
        <w:spacing w:after="0"/>
        <w:ind w:left="453" w:hangingChars="151" w:hanging="453"/>
        <w:rPr>
          <w:sz w:val="30"/>
          <w:szCs w:val="30"/>
          <w:lang w:eastAsia="zh-CN"/>
        </w:rPr>
      </w:pPr>
      <w:r w:rsidRPr="00F405E1">
        <w:rPr>
          <w:color w:val="000000"/>
          <w:sz w:val="30"/>
          <w:szCs w:val="30"/>
          <w:lang w:eastAsia="zh-CN"/>
        </w:rPr>
        <w:t>19.</w:t>
      </w:r>
      <w:r w:rsidRPr="00F405E1">
        <w:rPr>
          <w:color w:val="000000"/>
          <w:sz w:val="30"/>
          <w:szCs w:val="30"/>
          <w:lang w:eastAsia="zh-CN"/>
        </w:rPr>
        <w:t>（</w:t>
      </w:r>
      <w:r w:rsidRPr="00F405E1">
        <w:rPr>
          <w:color w:val="000000"/>
          <w:sz w:val="30"/>
          <w:szCs w:val="30"/>
          <w:lang w:eastAsia="zh-CN"/>
        </w:rPr>
        <w:t>1</w:t>
      </w:r>
      <w:r w:rsidRPr="00F405E1">
        <w:rPr>
          <w:color w:val="000000"/>
          <w:sz w:val="30"/>
          <w:szCs w:val="30"/>
          <w:lang w:eastAsia="zh-CN"/>
        </w:rPr>
        <w:t>）音调高</w:t>
      </w:r>
      <w:r w:rsidRPr="00F405E1">
        <w:rPr>
          <w:sz w:val="30"/>
          <w:szCs w:val="30"/>
          <w:lang w:eastAsia="zh-CN"/>
        </w:rPr>
        <w:br/>
      </w:r>
      <w:r w:rsidRPr="00F405E1">
        <w:rPr>
          <w:color w:val="000000"/>
          <w:sz w:val="30"/>
          <w:szCs w:val="30"/>
          <w:lang w:eastAsia="zh-CN"/>
        </w:rPr>
        <w:t>（</w:t>
      </w:r>
      <w:r w:rsidRPr="00F405E1">
        <w:rPr>
          <w:color w:val="000000"/>
          <w:sz w:val="30"/>
          <w:szCs w:val="30"/>
          <w:lang w:eastAsia="zh-CN"/>
        </w:rPr>
        <w:t>2</w:t>
      </w:r>
      <w:r w:rsidRPr="00F405E1">
        <w:rPr>
          <w:color w:val="000000"/>
          <w:sz w:val="30"/>
          <w:szCs w:val="30"/>
          <w:lang w:eastAsia="zh-CN"/>
        </w:rPr>
        <w:t>）响度大</w:t>
      </w:r>
      <w:r w:rsidRPr="00F405E1">
        <w:rPr>
          <w:sz w:val="30"/>
          <w:szCs w:val="30"/>
          <w:lang w:eastAsia="zh-CN"/>
        </w:rPr>
        <w:br/>
      </w:r>
      <w:r w:rsidRPr="00F405E1">
        <w:rPr>
          <w:color w:val="000000"/>
          <w:sz w:val="30"/>
          <w:szCs w:val="30"/>
          <w:lang w:eastAsia="zh-CN"/>
        </w:rPr>
        <w:t>（</w:t>
      </w:r>
      <w:r w:rsidRPr="00F405E1">
        <w:rPr>
          <w:color w:val="000000"/>
          <w:sz w:val="30"/>
          <w:szCs w:val="30"/>
          <w:lang w:eastAsia="zh-CN"/>
        </w:rPr>
        <w:t>3</w:t>
      </w:r>
      <w:r w:rsidRPr="00F405E1">
        <w:rPr>
          <w:color w:val="000000"/>
          <w:sz w:val="30"/>
          <w:szCs w:val="30"/>
          <w:lang w:eastAsia="zh-CN"/>
        </w:rPr>
        <w:t>）音色好</w:t>
      </w:r>
      <w:r w:rsidRPr="00F405E1">
        <w:rPr>
          <w:sz w:val="30"/>
          <w:szCs w:val="30"/>
          <w:lang w:eastAsia="zh-CN"/>
        </w:rPr>
        <w:br/>
      </w:r>
      <w:r w:rsidRPr="00F405E1">
        <w:rPr>
          <w:color w:val="000000"/>
          <w:sz w:val="30"/>
          <w:szCs w:val="30"/>
          <w:lang w:eastAsia="zh-CN"/>
        </w:rPr>
        <w:t>（</w:t>
      </w:r>
      <w:r w:rsidRPr="00F405E1">
        <w:rPr>
          <w:color w:val="000000"/>
          <w:sz w:val="30"/>
          <w:szCs w:val="30"/>
          <w:lang w:eastAsia="zh-CN"/>
        </w:rPr>
        <w:t>4</w:t>
      </w:r>
      <w:r w:rsidRPr="00F405E1">
        <w:rPr>
          <w:color w:val="000000"/>
          <w:sz w:val="30"/>
          <w:szCs w:val="30"/>
          <w:lang w:eastAsia="zh-CN"/>
        </w:rPr>
        <w:t>）响度大</w:t>
      </w:r>
      <w:r w:rsidRPr="00F405E1">
        <w:rPr>
          <w:color w:val="000000"/>
          <w:sz w:val="30"/>
          <w:szCs w:val="30"/>
          <w:lang w:eastAsia="zh-CN"/>
        </w:rPr>
        <w:t xml:space="preserve">  </w:t>
      </w:r>
    </w:p>
    <w:sectPr w:rsidR="004D26A1" w:rsidRPr="00F405E1" w:rsidSect="00F405E1">
      <w:headerReference w:type="even" r:id="rId20"/>
      <w:footerReference w:type="default" r:id="rId21"/>
      <w:pgSz w:w="11907" w:h="16839"/>
      <w:pgMar w:top="284" w:right="141" w:bottom="1134" w:left="142" w:header="397" w:footer="340" w:gutter="0"/>
      <w:pgNumType w:chapStyle="1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6FD3" w:rsidRDefault="00736FD3" w:rsidP="002E0B74">
      <w:pPr>
        <w:spacing w:after="0" w:line="240" w:lineRule="auto"/>
      </w:pPr>
      <w:r>
        <w:separator/>
      </w:r>
    </w:p>
  </w:endnote>
  <w:endnote w:type="continuationSeparator" w:id="0">
    <w:p w:rsidR="00736FD3" w:rsidRDefault="00736FD3" w:rsidP="002E0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26A1" w:rsidRDefault="00736FD3">
    <w:pPr>
      <w:pStyle w:val="2"/>
      <w:tabs>
        <w:tab w:val="right" w:pos="9639"/>
      </w:tabs>
    </w:pPr>
    <w:r>
      <w:rPr>
        <w:rFonts w:ascii="微软雅黑" w:eastAsia="微软雅黑" w:hAnsi="微软雅黑" w:cs="微软雅黑" w:hint="eastAsia"/>
        <w:sz w:val="18"/>
        <w:szCs w:val="18"/>
      </w:rPr>
      <w:t xml:space="preserve">                         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6FD3" w:rsidRDefault="00736FD3" w:rsidP="002E0B74">
      <w:pPr>
        <w:spacing w:after="0" w:line="240" w:lineRule="auto"/>
      </w:pPr>
      <w:r>
        <w:separator/>
      </w:r>
    </w:p>
  </w:footnote>
  <w:footnote w:type="continuationSeparator" w:id="0">
    <w:p w:rsidR="00736FD3" w:rsidRDefault="00736FD3" w:rsidP="002E0B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26A1" w:rsidRDefault="002E0B74">
    <w:pPr>
      <w:pStyle w:val="a5"/>
      <w:pBdr>
        <w:bottom w:val="nil"/>
      </w:pBdr>
    </w:pPr>
    <w:r>
      <w:pict>
        <v:rect id="Rectangle 7" o:spid="_x0000_s2049" style="position:absolute;left:0;text-align:left;margin-left:1056.4pt;margin-top:-43pt;width:42.15pt;height:57pt;z-index:1" o:preferrelative="t" fillcolor="gray"/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Quad Arrow 1" o:spid="_x0000_s2050" type="#_x0000_t202" style="position:absolute;left:0;text-align:left;margin-left:1098.55pt;margin-top:-43pt;width:31.6pt;height:843pt;z-index:2;v-text-anchor:middle" o:preferrelative="t">
          <v:textbox style="layout-flow:vertical;mso-layout-flow-alt:bottom-to-top">
            <w:txbxContent>
              <w:p w:rsidR="004D26A1" w:rsidRDefault="00736FD3">
                <w:pPr>
                  <w:spacing w:after="0" w:line="240" w:lineRule="auto"/>
                  <w:jc w:val="distribute"/>
                  <w:rPr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>…………○…………外…………○…………装…………○…………订…………○…………线…………○…………</w:t>
                </w:r>
              </w:p>
            </w:txbxContent>
          </v:textbox>
        </v:shape>
      </w:pict>
    </w:r>
    <w:r>
      <w:pict>
        <v:shape id="Quad Arrow 3" o:spid="_x0000_s2051" type="#_x0000_t202" style="position:absolute;left:0;text-align:left;margin-left:1056.4pt;margin-top:-43pt;width:42.15pt;height:843pt;z-index:3;v-text-anchor:middle" o:preferrelative="t" fillcolor="#d8d8d8">
          <v:textbox style="layout-flow:vertical;mso-layout-flow-alt:bottom-to-top">
            <w:txbxContent>
              <w:p w:rsidR="004D26A1" w:rsidRDefault="00736FD3" w:rsidP="00F405E1">
                <w:pPr>
                  <w:spacing w:beforeLines="100" w:afterLines="100" w:line="240" w:lineRule="auto"/>
                  <w:jc w:val="center"/>
                  <w:rPr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>※※请※※不※※要※※在※※装※※订※※线※※内※※答※※题※※</w:t>
                </w:r>
              </w:p>
            </w:txbxContent>
          </v:textbox>
        </v:shape>
      </w:pict>
    </w:r>
    <w:r>
      <w:pict>
        <v:shape id="Quad Arrow 5" o:spid="_x0000_s2052" type="#_x0000_t202" style="position:absolute;left:0;text-align:left;margin-left:1025.45pt;margin-top:-43pt;width:30.95pt;height:843pt;z-index:4;v-text-anchor:middle" o:preferrelative="t">
          <v:textbox style="layout-flow:vertical;mso-layout-flow-alt:bottom-to-top">
            <w:txbxContent>
              <w:p w:rsidR="004D26A1" w:rsidRDefault="00736FD3">
                <w:pPr>
                  <w:spacing w:after="0" w:line="240" w:lineRule="auto"/>
                  <w:jc w:val="distribute"/>
                  <w:rPr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>…………○…………内…………○…………装…………○…………订…………○…………线…………○…………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ED1BD2"/>
    <w:multiLevelType w:val="hybridMultilevel"/>
    <w:tmpl w:val="13E23F9C"/>
    <w:lvl w:ilvl="0" w:tplc="77F8FA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20201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8B25D2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9EA8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3233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8F836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E8466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3C24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0828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4E030807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516B4C7F"/>
    <w:multiLevelType w:val="hybridMultilevel"/>
    <w:tmpl w:val="D562937E"/>
    <w:lvl w:ilvl="0" w:tplc="94AC1A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F8EF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14A55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3CB19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709FE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B62ED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04192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C2C6D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D720F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6792213"/>
    <w:multiLevelType w:val="hybridMultilevel"/>
    <w:tmpl w:val="C502613C"/>
    <w:lvl w:ilvl="0" w:tplc="30FA5DC2">
      <w:start w:val="1"/>
      <w:numFmt w:val="decimal"/>
      <w:lvlText w:val="%1."/>
      <w:lvlJc w:val="left"/>
      <w:pPr>
        <w:ind w:left="720" w:hanging="360"/>
      </w:pPr>
    </w:lvl>
    <w:lvl w:ilvl="1" w:tplc="4FFC104A" w:tentative="1">
      <w:start w:val="1"/>
      <w:numFmt w:val="lowerLetter"/>
      <w:lvlText w:val="%2."/>
      <w:lvlJc w:val="left"/>
      <w:pPr>
        <w:ind w:left="1440" w:hanging="360"/>
      </w:pPr>
    </w:lvl>
    <w:lvl w:ilvl="2" w:tplc="396E8DB2" w:tentative="1">
      <w:start w:val="1"/>
      <w:numFmt w:val="lowerRoman"/>
      <w:lvlText w:val="%3."/>
      <w:lvlJc w:val="right"/>
      <w:pPr>
        <w:ind w:left="2160" w:hanging="180"/>
      </w:pPr>
    </w:lvl>
    <w:lvl w:ilvl="3" w:tplc="86C47F72" w:tentative="1">
      <w:start w:val="1"/>
      <w:numFmt w:val="decimal"/>
      <w:lvlText w:val="%4."/>
      <w:lvlJc w:val="left"/>
      <w:pPr>
        <w:ind w:left="2880" w:hanging="360"/>
      </w:pPr>
    </w:lvl>
    <w:lvl w:ilvl="4" w:tplc="AA340A94" w:tentative="1">
      <w:start w:val="1"/>
      <w:numFmt w:val="lowerLetter"/>
      <w:lvlText w:val="%5."/>
      <w:lvlJc w:val="left"/>
      <w:pPr>
        <w:ind w:left="3600" w:hanging="360"/>
      </w:pPr>
    </w:lvl>
    <w:lvl w:ilvl="5" w:tplc="4AC60884" w:tentative="1">
      <w:start w:val="1"/>
      <w:numFmt w:val="lowerRoman"/>
      <w:lvlText w:val="%6."/>
      <w:lvlJc w:val="right"/>
      <w:pPr>
        <w:ind w:left="4320" w:hanging="180"/>
      </w:pPr>
    </w:lvl>
    <w:lvl w:ilvl="6" w:tplc="E9643E10" w:tentative="1">
      <w:start w:val="1"/>
      <w:numFmt w:val="decimal"/>
      <w:lvlText w:val="%7."/>
      <w:lvlJc w:val="left"/>
      <w:pPr>
        <w:ind w:left="5040" w:hanging="360"/>
      </w:pPr>
    </w:lvl>
    <w:lvl w:ilvl="7" w:tplc="393E4DA6" w:tentative="1">
      <w:start w:val="1"/>
      <w:numFmt w:val="lowerLetter"/>
      <w:lvlText w:val="%8."/>
      <w:lvlJc w:val="left"/>
      <w:pPr>
        <w:ind w:left="5760" w:hanging="360"/>
      </w:pPr>
    </w:lvl>
    <w:lvl w:ilvl="8" w:tplc="48F8D57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0B6759"/>
    <w:multiLevelType w:val="hybridMultilevel"/>
    <w:tmpl w:val="FB1AC864"/>
    <w:lvl w:ilvl="0" w:tplc="EDBCDDEA">
      <w:start w:val="1"/>
      <w:numFmt w:val="decimal"/>
      <w:lvlText w:val="%1."/>
      <w:lvlJc w:val="left"/>
      <w:pPr>
        <w:ind w:left="720" w:hanging="360"/>
      </w:pPr>
    </w:lvl>
    <w:lvl w:ilvl="1" w:tplc="0E923440" w:tentative="1">
      <w:start w:val="1"/>
      <w:numFmt w:val="lowerLetter"/>
      <w:lvlText w:val="%2."/>
      <w:lvlJc w:val="left"/>
      <w:pPr>
        <w:ind w:left="1440" w:hanging="360"/>
      </w:pPr>
    </w:lvl>
    <w:lvl w:ilvl="2" w:tplc="EC307A7E" w:tentative="1">
      <w:start w:val="1"/>
      <w:numFmt w:val="lowerRoman"/>
      <w:lvlText w:val="%3."/>
      <w:lvlJc w:val="right"/>
      <w:pPr>
        <w:ind w:left="2160" w:hanging="180"/>
      </w:pPr>
    </w:lvl>
    <w:lvl w:ilvl="3" w:tplc="CE728328" w:tentative="1">
      <w:start w:val="1"/>
      <w:numFmt w:val="decimal"/>
      <w:lvlText w:val="%4."/>
      <w:lvlJc w:val="left"/>
      <w:pPr>
        <w:ind w:left="2880" w:hanging="360"/>
      </w:pPr>
    </w:lvl>
    <w:lvl w:ilvl="4" w:tplc="393AEB6A" w:tentative="1">
      <w:start w:val="1"/>
      <w:numFmt w:val="lowerLetter"/>
      <w:lvlText w:val="%5."/>
      <w:lvlJc w:val="left"/>
      <w:pPr>
        <w:ind w:left="3600" w:hanging="360"/>
      </w:pPr>
    </w:lvl>
    <w:lvl w:ilvl="5" w:tplc="C988F2C4" w:tentative="1">
      <w:start w:val="1"/>
      <w:numFmt w:val="lowerRoman"/>
      <w:lvlText w:val="%6."/>
      <w:lvlJc w:val="right"/>
      <w:pPr>
        <w:ind w:left="4320" w:hanging="180"/>
      </w:pPr>
    </w:lvl>
    <w:lvl w:ilvl="6" w:tplc="D66EF198" w:tentative="1">
      <w:start w:val="1"/>
      <w:numFmt w:val="decimal"/>
      <w:lvlText w:val="%7."/>
      <w:lvlJc w:val="left"/>
      <w:pPr>
        <w:ind w:left="5040" w:hanging="360"/>
      </w:pPr>
    </w:lvl>
    <w:lvl w:ilvl="7" w:tplc="126C3FD0" w:tentative="1">
      <w:start w:val="1"/>
      <w:numFmt w:val="lowerLetter"/>
      <w:lvlText w:val="%8."/>
      <w:lvlJc w:val="left"/>
      <w:pPr>
        <w:ind w:left="5760" w:hanging="360"/>
      </w:pPr>
    </w:lvl>
    <w:lvl w:ilvl="8" w:tplc="A3A80D1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0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E0B74"/>
    <w:rsid w:val="002E0B74"/>
    <w:rsid w:val="00736FD3"/>
    <w:rsid w:val="00F405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 w:qFormat="1"/>
    <w:lsdException w:name="footer" w:semiHidden="0" w:uiPriority="99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 w:qFormat="1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0B74"/>
    <w:pPr>
      <w:spacing w:after="120" w:line="288" w:lineRule="auto"/>
      <w:textAlignment w:val="center"/>
    </w:pPr>
    <w:rPr>
      <w:rFonts w:ascii="Calibri" w:hAnsi="Calibri"/>
      <w:sz w:val="21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2E0B74"/>
    <w:rPr>
      <w:rFonts w:ascii="Times New Roman" w:hAnsi="Times New Roman"/>
      <w:sz w:val="18"/>
      <w:szCs w:val="18"/>
      <w:lang/>
    </w:rPr>
  </w:style>
  <w:style w:type="paragraph" w:styleId="a4">
    <w:name w:val="footer"/>
    <w:basedOn w:val="a"/>
    <w:link w:val="Char0"/>
    <w:uiPriority w:val="99"/>
    <w:unhideWhenUsed/>
    <w:qFormat/>
    <w:rsid w:val="002E0B74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rFonts w:ascii="Times New Roman" w:hAnsi="Times New Roman"/>
      <w:sz w:val="18"/>
      <w:szCs w:val="18"/>
      <w:lang/>
    </w:rPr>
  </w:style>
  <w:style w:type="paragraph" w:styleId="a5">
    <w:name w:val="header"/>
    <w:basedOn w:val="a"/>
    <w:link w:val="Char1"/>
    <w:uiPriority w:val="99"/>
    <w:unhideWhenUsed/>
    <w:qFormat/>
    <w:rsid w:val="002E0B74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rFonts w:ascii="Times New Roman" w:hAnsi="Times New Roman"/>
      <w:sz w:val="18"/>
      <w:szCs w:val="18"/>
      <w:lang/>
    </w:rPr>
  </w:style>
  <w:style w:type="character" w:customStyle="1" w:styleId="Char1">
    <w:name w:val="页眉 Char"/>
    <w:link w:val="a5"/>
    <w:uiPriority w:val="99"/>
    <w:qFormat/>
    <w:rsid w:val="002E0B74"/>
    <w:rPr>
      <w:sz w:val="18"/>
      <w:szCs w:val="18"/>
    </w:rPr>
  </w:style>
  <w:style w:type="character" w:customStyle="1" w:styleId="Char0">
    <w:name w:val="页脚 Char"/>
    <w:link w:val="a4"/>
    <w:uiPriority w:val="99"/>
    <w:qFormat/>
    <w:rsid w:val="002E0B74"/>
    <w:rPr>
      <w:sz w:val="18"/>
      <w:szCs w:val="18"/>
    </w:rPr>
  </w:style>
  <w:style w:type="character" w:customStyle="1" w:styleId="Char">
    <w:name w:val="批注框文本 Char"/>
    <w:link w:val="a3"/>
    <w:uiPriority w:val="99"/>
    <w:semiHidden/>
    <w:qFormat/>
    <w:rsid w:val="002E0B74"/>
    <w:rPr>
      <w:sz w:val="18"/>
      <w:szCs w:val="18"/>
    </w:rPr>
  </w:style>
  <w:style w:type="paragraph" w:customStyle="1" w:styleId="1">
    <w:name w:val="正文1"/>
    <w:qFormat/>
    <w:rsid w:val="002E0B74"/>
    <w:pPr>
      <w:jc w:val="both"/>
    </w:pPr>
    <w:rPr>
      <w:kern w:val="2"/>
      <w:sz w:val="21"/>
      <w:szCs w:val="21"/>
    </w:rPr>
  </w:style>
  <w:style w:type="character" w:customStyle="1" w:styleId="15">
    <w:name w:val="15"/>
    <w:qFormat/>
    <w:rsid w:val="002E0B74"/>
    <w:rPr>
      <w:rFonts w:ascii="Times New Roman" w:hAnsi="Times New Roman" w:cs="Times New Roman" w:hint="default"/>
      <w:color w:val="0000FF"/>
      <w:u w:val="single"/>
    </w:rPr>
  </w:style>
  <w:style w:type="paragraph" w:customStyle="1" w:styleId="2">
    <w:name w:val="正文2"/>
    <w:qFormat/>
    <w:rsid w:val="002E0B74"/>
    <w:pPr>
      <w:jc w:val="both"/>
    </w:pPr>
    <w:rPr>
      <w:kern w:val="2"/>
      <w:sz w:val="21"/>
      <w:szCs w:val="21"/>
    </w:rPr>
  </w:style>
  <w:style w:type="character" w:customStyle="1" w:styleId="DefaultParagraphFontPHPDOCX">
    <w:name w:val="Default Paragraph Font PHPDOCX"/>
    <w:uiPriority w:val="1"/>
    <w:semiHidden/>
    <w:unhideWhenUsed/>
    <w:rsid w:val="002E0B74"/>
  </w:style>
  <w:style w:type="paragraph" w:customStyle="1" w:styleId="ListParagraphPHPDOCX">
    <w:name w:val="List Paragraph PHPDOCX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link w:val="TitleCarPHPDOCX"/>
    <w:uiPriority w:val="10"/>
    <w:qFormat/>
    <w:rsid w:val="00DF064E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arPHPDOCX">
    <w:name w:val="Title Car PHPDOCX"/>
    <w:link w:val="TitlePHPDOCX"/>
    <w:uiPriority w:val="10"/>
    <w:rsid w:val="00DF064E"/>
    <w:rPr>
      <w:rFonts w:ascii="Cambria" w:hAnsi="Cambria"/>
      <w:color w:val="17365D"/>
      <w:spacing w:val="5"/>
      <w:kern w:val="28"/>
      <w:sz w:val="52"/>
      <w:szCs w:val="52"/>
      <w:lang w:bidi="ar-SA"/>
    </w:rPr>
  </w:style>
  <w:style w:type="paragraph" w:customStyle="1" w:styleId="SubtitlePHPDOCX">
    <w:name w:val="Subtitle PHPDOCX"/>
    <w:link w:val="SubtitleCarPHPDOCX"/>
    <w:uiPriority w:val="11"/>
    <w:qFormat/>
    <w:rsid w:val="00DF064E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arPHPDOCX">
    <w:name w:val="Subtitle Car PHPDOCX"/>
    <w:link w:val="SubtitlePHPDOCX"/>
    <w:uiPriority w:val="11"/>
    <w:rsid w:val="00DF064E"/>
    <w:rPr>
      <w:rFonts w:ascii="Cambria" w:hAnsi="Cambria"/>
      <w:i/>
      <w:iCs/>
      <w:color w:val="4F81BD"/>
      <w:spacing w:val="15"/>
      <w:sz w:val="24"/>
      <w:szCs w:val="24"/>
      <w:lang w:bidi="ar-SA"/>
    </w:rPr>
  </w:style>
  <w:style w:type="table" w:customStyle="1" w:styleId="NormalTablePHPDOCX">
    <w:name w:val="Normal Table PHPDOCX"/>
    <w:uiPriority w:val="99"/>
    <w:semiHidden/>
    <w:unhideWhenUsed/>
    <w:qFormat/>
    <w:rsid w:val="002E0B7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link w:val="CommentTextCharPHPDOCX"/>
    <w:uiPriority w:val="99"/>
    <w:semiHidden/>
    <w:unhideWhenUsed/>
    <w:rsid w:val="00E139EA"/>
  </w:style>
  <w:style w:type="character" w:customStyle="1" w:styleId="CommentTextCharPHPDOCX">
    <w:name w:val="Comment Text Char PHPDOCX"/>
    <w:link w:val="annotationtextPHPDOCX"/>
    <w:uiPriority w:val="99"/>
    <w:semiHidden/>
    <w:rsid w:val="00E139EA"/>
    <w:rPr>
      <w:lang w:val="en-US" w:eastAsia="zh-CN" w:bidi="ar-SA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link w:val="BalloonTextCharPHPDOCX"/>
    <w:uiPriority w:val="99"/>
    <w:semiHidden/>
    <w:unhideWhenUsed/>
    <w:rsid w:val="00E139EA"/>
    <w:rPr>
      <w:rFonts w:ascii="Tahoma" w:hAnsi="Tahoma"/>
      <w:sz w:val="16"/>
      <w:szCs w:val="16"/>
    </w:rPr>
  </w:style>
  <w:style w:type="character" w:customStyle="1" w:styleId="BalloonTextCharPHPDOCX">
    <w:name w:val="Balloon Text Char PHPDOCX"/>
    <w:link w:val="BalloonTextPHPDOCX"/>
    <w:uiPriority w:val="99"/>
    <w:semiHidden/>
    <w:rsid w:val="00E139EA"/>
    <w:rPr>
      <w:rFonts w:ascii="Tahoma" w:hAnsi="Tahoma"/>
      <w:sz w:val="16"/>
      <w:szCs w:val="16"/>
      <w:lang w:bidi="ar-SA"/>
    </w:rPr>
  </w:style>
  <w:style w:type="paragraph" w:customStyle="1" w:styleId="footnoteTextPHPDOCX">
    <w:name w:val="footnote Text PHPDOCX"/>
    <w:link w:val="footnoteTextCarPHPDOCX"/>
    <w:uiPriority w:val="99"/>
    <w:semiHidden/>
    <w:unhideWhenUsed/>
    <w:rsid w:val="006E0FDA"/>
  </w:style>
  <w:style w:type="character" w:customStyle="1" w:styleId="footnoteTextCarPHPDOCX">
    <w:name w:val="footnote Text Car PHPDOCX"/>
    <w:link w:val="footnoteTextPHPDOCX"/>
    <w:uiPriority w:val="99"/>
    <w:semiHidden/>
    <w:rsid w:val="006E0FDA"/>
    <w:rPr>
      <w:lang w:val="en-US" w:eastAsia="zh-CN" w:bidi="ar-SA"/>
    </w:rPr>
  </w:style>
  <w:style w:type="character" w:customStyle="1" w:styleId="footnoteReferencePHPDOCX">
    <w:name w:val="footnote Reference 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link w:val="endnoteTextCarPHPDOCX"/>
    <w:uiPriority w:val="99"/>
    <w:semiHidden/>
    <w:unhideWhenUsed/>
    <w:rsid w:val="006E0FDA"/>
  </w:style>
  <w:style w:type="character" w:customStyle="1" w:styleId="endnoteTextCarPHPDOCX">
    <w:name w:val="endnote Text Car PHPDOCX"/>
    <w:link w:val="endnoteTextPHPDOCX"/>
    <w:uiPriority w:val="99"/>
    <w:semiHidden/>
    <w:rsid w:val="006E0FDA"/>
    <w:rPr>
      <w:lang w:val="en-US" w:eastAsia="zh-CN" w:bidi="ar-SA"/>
    </w:rPr>
  </w:style>
  <w:style w:type="character" w:customStyle="1" w:styleId="endnoteReferencePHPDOCX">
    <w:name w:val="endnote Reference 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4098"/>
    <customShpInfo spid="_x0000_s4099"/>
    <customShpInfo spid="_x0000_s4100"/>
    <customShpInfo spid="_x0000_s4102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F2A6A1A-B8AF-4EFE-9659-D37AA1B97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495</Words>
  <Characters>2822</Characters>
  <Application>Microsoft Office Word</Application>
  <DocSecurity>0</DocSecurity>
  <Lines>23</Lines>
  <Paragraphs>6</Paragraphs>
  <ScaleCrop>false</ScaleCrop>
  <Company>Microsoft</Company>
  <LinksUpToDate>false</LinksUpToDate>
  <CharactersWithSpaces>3311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</dc:creator>
  <cp:lastModifiedBy>Administrator</cp:lastModifiedBy>
  <cp:revision>9</cp:revision>
  <dcterms:created xsi:type="dcterms:W3CDTF">2013-12-09T06:44:00Z</dcterms:created>
  <dcterms:modified xsi:type="dcterms:W3CDTF">2020-08-30T12:27:00Z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