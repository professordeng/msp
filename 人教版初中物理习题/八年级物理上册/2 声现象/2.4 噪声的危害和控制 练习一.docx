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663567" w:rsidRPr="00392D8F" w:rsidP="00392D8F">
      <w:pPr>
        <w:spacing w:line="360" w:lineRule="auto"/>
        <w:jc w:val="center"/>
        <w:rPr>
          <w:rFonts w:ascii="黑体" w:eastAsia="黑体" w:hAnsi="黑体"/>
          <w:sz w:val="32"/>
          <w:lang w:eastAsia="zh-CN"/>
        </w:rPr>
      </w:pPr>
      <w:r w:rsidRPr="00392D8F">
        <w:rPr>
          <w:rFonts w:ascii="黑体" w:eastAsia="黑体" w:hAnsi="黑体"/>
          <w:bCs/>
          <w:sz w:val="32"/>
          <w:szCs w:val="28"/>
          <w:lang w:eastAsia="zh-CN"/>
        </w:rPr>
        <w:t>2.4噪声的危害和控制</w:t>
      </w:r>
    </w:p>
    <w:p w:rsidR="00663567" w:rsidP="00392D8F">
      <w:pPr>
        <w:spacing w:line="360" w:lineRule="auto"/>
        <w:rPr>
          <w:lang w:eastAsia="zh-CN"/>
        </w:rPr>
      </w:pPr>
      <w:r>
        <w:rPr>
          <w:b/>
          <w:bCs/>
          <w:sz w:val="24"/>
          <w:szCs w:val="24"/>
          <w:lang w:eastAsia="zh-CN"/>
        </w:rPr>
        <w:t>一、单选题</w:t>
      </w:r>
    </w:p>
    <w:p w:rsidR="00663567" w:rsidP="00392D8F">
      <w:pPr>
        <w:spacing w:after="0" w:line="360" w:lineRule="auto"/>
        <w:rPr>
          <w:lang w:eastAsia="zh-CN"/>
        </w:rPr>
      </w:pPr>
      <w:r>
        <w:rPr>
          <w:color w:val="000000"/>
          <w:lang w:eastAsia="zh-CN"/>
        </w:rPr>
        <w:t>1.</w:t>
      </w:r>
      <w:r>
        <w:rPr>
          <w:color w:val="000000"/>
          <w:lang w:eastAsia="zh-CN"/>
        </w:rPr>
        <w:t>下列做法属于在声源处有效制止了噪音产生的是（</w:t>
      </w:r>
      <w:r>
        <w:rPr>
          <w:color w:val="000000"/>
          <w:lang w:eastAsia="zh-CN"/>
        </w:rPr>
        <w:t xml:space="preserve">   </w:t>
      </w:r>
      <w:r>
        <w:rPr>
          <w:color w:val="000000"/>
          <w:lang w:eastAsia="zh-CN"/>
        </w:rPr>
        <w:t>）</w:t>
      </w:r>
      <w:r>
        <w:rPr>
          <w:color w:val="000000"/>
          <w:lang w:eastAsia="zh-CN"/>
        </w:rPr>
        <w:t xml:space="preserve">  </w:t>
      </w:r>
    </w:p>
    <w:p w:rsidR="00663567" w:rsidP="00392D8F">
      <w:pPr>
        <w:spacing w:after="0"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1" style="width:65.25pt;height:63.75pt;mso-wrap-style:square;visibility:visible">
            <v:imagedata r:id="rId6" o:title="图片_x0020_100001"/>
          </v:shape>
        </w:pict>
      </w:r>
    </w:p>
    <w:p w:rsidR="00392D8F" w:rsidP="004B5C37">
      <w:pPr>
        <w:spacing w:after="0" w:line="360" w:lineRule="auto"/>
        <w:rPr>
          <w:rFonts w:hint="eastAsia"/>
          <w:lang w:eastAsia="zh-CN"/>
        </w:rPr>
      </w:pPr>
      <w:r>
        <w:rPr>
          <w:color w:val="000000"/>
          <w:lang w:eastAsia="zh-CN"/>
        </w:rPr>
        <w:t>A. </w:t>
      </w:r>
      <w:r>
        <w:rPr>
          <w:color w:val="000000"/>
          <w:lang w:eastAsia="zh-CN"/>
        </w:rPr>
        <w:t>在嘈杂的环境中带好耳塞</w:t>
      </w:r>
      <w:r>
        <w:rPr>
          <w:color w:val="000000"/>
          <w:lang w:eastAsia="zh-CN"/>
        </w:rPr>
        <w:t xml:space="preserve">  </w:t>
      </w:r>
    </w:p>
    <w:p w:rsidR="00392D8F" w:rsidP="00392D8F">
      <w:pPr>
        <w:spacing w:after="0" w:line="360" w:lineRule="auto"/>
        <w:rPr>
          <w:rFonts w:hint="eastAsia"/>
          <w:lang w:eastAsia="zh-CN"/>
        </w:rPr>
      </w:pPr>
      <w:r>
        <w:rPr>
          <w:color w:val="000000"/>
          <w:lang w:eastAsia="zh-CN"/>
        </w:rPr>
        <w:t>B. </w:t>
      </w:r>
      <w:r>
        <w:rPr>
          <w:color w:val="000000"/>
          <w:lang w:eastAsia="zh-CN"/>
        </w:rPr>
        <w:t>歌厅的内墙使用很厚的软材料装修</w:t>
      </w:r>
      <w:r>
        <w:rPr>
          <w:color w:val="000000"/>
          <w:lang w:eastAsia="zh-CN"/>
        </w:rPr>
        <w:t xml:space="preserve">  </w:t>
      </w:r>
    </w:p>
    <w:p w:rsidR="00392D8F" w:rsidRPr="004B5C37" w:rsidP="00392D8F">
      <w:pPr>
        <w:spacing w:after="0" w:line="360" w:lineRule="auto"/>
        <w:rPr>
          <w:rFonts w:hint="eastAsia"/>
          <w:lang w:eastAsia="zh-CN"/>
        </w:rPr>
      </w:pPr>
      <w:r>
        <w:rPr>
          <w:color w:val="000000"/>
          <w:lang w:eastAsia="zh-CN"/>
        </w:rPr>
        <w:t>C. </w:t>
      </w:r>
      <w:r>
        <w:rPr>
          <w:color w:val="000000"/>
          <w:lang w:eastAsia="zh-CN"/>
        </w:rPr>
        <w:t>会场里将手机调静音</w:t>
      </w:r>
      <w:r>
        <w:rPr>
          <w:color w:val="000000"/>
          <w:lang w:eastAsia="zh-CN"/>
        </w:rPr>
        <w:t xml:space="preserve">  </w:t>
      </w:r>
    </w:p>
    <w:p w:rsidR="00392D8F" w:rsidP="00392D8F">
      <w:pPr>
        <w:spacing w:after="0" w:line="360" w:lineRule="auto"/>
        <w:rPr>
          <w:rFonts w:hint="eastAsia"/>
          <w:lang w:eastAsia="zh-CN"/>
        </w:rPr>
      </w:pPr>
      <w:r>
        <w:rPr>
          <w:color w:val="000000"/>
          <w:lang w:eastAsia="zh-CN"/>
        </w:rPr>
        <w:t>D. </w:t>
      </w:r>
      <w:r>
        <w:rPr>
          <w:color w:val="000000"/>
          <w:lang w:eastAsia="zh-CN"/>
        </w:rPr>
        <w:t>有居民居住的公路旁修建隔音墙</w:t>
      </w:r>
      <w:r>
        <w:rPr>
          <w:color w:val="000000"/>
          <w:lang w:eastAsia="zh-CN"/>
        </w:rPr>
        <w:t xml:space="preserve">  </w:t>
      </w:r>
    </w:p>
    <w:p w:rsidR="00663567" w:rsidP="00392D8F">
      <w:pPr>
        <w:spacing w:after="0" w:line="360" w:lineRule="auto"/>
        <w:rPr>
          <w:lang w:eastAsia="zh-CN"/>
        </w:rPr>
      </w:pPr>
      <w:r>
        <w:rPr>
          <w:color w:val="000000"/>
          <w:lang w:eastAsia="zh-CN"/>
        </w:rPr>
        <w:t>2.</w:t>
      </w:r>
      <w:r>
        <w:rPr>
          <w:color w:val="000000"/>
          <w:lang w:eastAsia="zh-CN"/>
        </w:rPr>
        <w:t>通常，人们会从噪声的产生、传播和接收三个环节控制噪声。下列措施中，属于在噪声产生环节处控制噪声的是（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临街的房屋安装隔音玻璃</w:t>
      </w:r>
      <w:r>
        <w:rPr>
          <w:color w:val="000000"/>
          <w:lang w:eastAsia="zh-CN"/>
        </w:rPr>
        <w:t>                                    </w:t>
      </w:r>
      <w:r>
        <w:rPr>
          <w:noProof/>
        </w:rPr>
        <w:pict>
          <v:shape id="图片 2" o:spid="_x0000_i1026" type="#_x0000_t75" style="width:0.75pt;height:3pt;mso-wrap-style:square;visibility:visible">
            <v:imagedata r:id="rId7" o:title=""/>
          </v:shape>
        </w:pict>
      </w:r>
      <w:r>
        <w:rPr>
          <w:color w:val="000000"/>
          <w:lang w:eastAsia="zh-CN"/>
        </w:rPr>
        <w:t>B. </w:t>
      </w:r>
      <w:r>
        <w:rPr>
          <w:color w:val="000000"/>
          <w:lang w:eastAsia="zh-CN"/>
        </w:rPr>
        <w:t>学校附近禁止汽车鸣笛</w:t>
      </w:r>
    </w:p>
    <w:p w:rsidR="00663567" w:rsidP="00392D8F">
      <w:pPr>
        <w:spacing w:after="0" w:line="360" w:lineRule="auto"/>
        <w:ind w:left="150"/>
        <w:rPr>
          <w:lang w:eastAsia="zh-CN"/>
        </w:rPr>
      </w:pPr>
      <w:r>
        <w:rPr>
          <w:color w:val="000000"/>
          <w:lang w:eastAsia="zh-CN"/>
        </w:rPr>
        <w:t>C. </w:t>
      </w:r>
      <w:r>
        <w:rPr>
          <w:color w:val="000000"/>
          <w:lang w:eastAsia="zh-CN"/>
        </w:rPr>
        <w:t>在高噪声环境下工作的人戴着耳罩</w:t>
      </w:r>
      <w:r>
        <w:rPr>
          <w:color w:val="000000"/>
          <w:lang w:eastAsia="zh-CN"/>
        </w:rPr>
        <w:t>                      </w:t>
      </w:r>
      <w:r>
        <w:rPr>
          <w:noProof/>
        </w:rPr>
        <w:pict>
          <v:shape id="图片 3" o:spid="_x0000_i1027" type="#_x0000_t75" style="width:0.75pt;height:3pt;mso-wrap-style:square;visibility:visible">
            <v:imagedata r:id="rId7" o:title=""/>
          </v:shape>
        </w:pict>
      </w:r>
      <w:r>
        <w:rPr>
          <w:color w:val="000000"/>
          <w:lang w:eastAsia="zh-CN"/>
        </w:rPr>
        <w:t>D. </w:t>
      </w:r>
      <w:r>
        <w:rPr>
          <w:color w:val="000000"/>
          <w:lang w:eastAsia="zh-CN"/>
        </w:rPr>
        <w:t>在公路两侧设置屏障墙</w:t>
      </w:r>
    </w:p>
    <w:p w:rsidR="00663567" w:rsidP="00392D8F">
      <w:pPr>
        <w:spacing w:after="0" w:line="360" w:lineRule="auto"/>
        <w:rPr>
          <w:lang w:eastAsia="zh-CN"/>
        </w:rPr>
      </w:pPr>
      <w:r>
        <w:rPr>
          <w:color w:val="000000"/>
          <w:lang w:eastAsia="zh-CN"/>
        </w:rPr>
        <w:t>3.</w:t>
      </w:r>
      <w:r>
        <w:rPr>
          <w:color w:val="000000"/>
          <w:lang w:eastAsia="zh-CN"/>
        </w:rPr>
        <w:t>空心玻璃棉作为一种新型的吸声建筑材料得到广泛使用，利用其控制噪声属于下列方法中的</w:t>
      </w:r>
      <w:r>
        <w:rPr>
          <w:color w:val="000000"/>
          <w:lang w:eastAsia="zh-CN"/>
        </w:rPr>
        <w:t>(</w:t>
      </w:r>
      <w:r>
        <w:rPr>
          <w:color w:val="000000"/>
          <w:lang w:eastAsia="zh-CN"/>
        </w:rPr>
        <w:t>　　</w:t>
      </w:r>
      <w:r>
        <w:rPr>
          <w:color w:val="000000"/>
          <w:lang w:eastAsia="zh-CN"/>
        </w:rPr>
        <w:t xml:space="preserve">)  </w:t>
      </w:r>
    </w:p>
    <w:p w:rsidR="00663567" w:rsidP="00392D8F">
      <w:pPr>
        <w:spacing w:after="0" w:line="360" w:lineRule="auto"/>
      </w:pPr>
      <w:r>
        <w:rPr>
          <w:noProof/>
        </w:rPr>
        <w:pict>
          <v:shape id="图片 4" o:spid="_x0000_i1028" type="#_x0000_t75" style="width:190.5pt;height:115.5pt;mso-wrap-style:square;visibility:visible">
            <v:imagedata r:id="rId8" o:title=""/>
          </v:shape>
        </w:pict>
      </w:r>
    </w:p>
    <w:p w:rsidR="00663567" w:rsidP="00392D8F">
      <w:pPr>
        <w:spacing w:after="0" w:line="360" w:lineRule="auto"/>
      </w:pPr>
      <w:r>
        <w:rPr>
          <w:color w:val="000000"/>
        </w:rPr>
        <w:t xml:space="preserve">       </w:t>
      </w:r>
    </w:p>
    <w:p w:rsidR="00663567" w:rsidP="00392D8F">
      <w:pPr>
        <w:spacing w:after="0" w:line="360" w:lineRule="auto"/>
        <w:ind w:left="150"/>
        <w:rPr>
          <w:lang w:eastAsia="zh-CN"/>
        </w:rPr>
      </w:pPr>
      <w:r>
        <w:rPr>
          <w:color w:val="000000"/>
          <w:lang w:eastAsia="zh-CN"/>
        </w:rPr>
        <w:t>A. </w:t>
      </w:r>
      <w:r>
        <w:rPr>
          <w:color w:val="000000"/>
          <w:lang w:eastAsia="zh-CN"/>
        </w:rPr>
        <w:t>在声源处控制噪声</w:t>
      </w:r>
      <w:r>
        <w:rPr>
          <w:color w:val="000000"/>
          <w:lang w:eastAsia="zh-CN"/>
        </w:rPr>
        <w:t>           </w:t>
      </w:r>
      <w:r>
        <w:rPr>
          <w:noProof/>
        </w:rPr>
        <w:pict>
          <v:shape id="图片 5" o:spid="_x0000_i1029" type="#_x0000_t75" style="width:1.5pt;height:3pt;mso-wrap-style:square;visibility:visible">
            <v:imagedata r:id="rId9" o:title=""/>
          </v:shape>
        </w:pict>
      </w:r>
      <w:r>
        <w:rPr>
          <w:color w:val="000000"/>
          <w:lang w:eastAsia="zh-CN"/>
        </w:rPr>
        <w:t>B. </w:t>
      </w:r>
      <w:r>
        <w:rPr>
          <w:color w:val="000000"/>
          <w:lang w:eastAsia="zh-CN"/>
        </w:rPr>
        <w:t>在传播过程中减弱噪声</w:t>
      </w:r>
      <w:r>
        <w:rPr>
          <w:color w:val="000000"/>
          <w:lang w:eastAsia="zh-CN"/>
        </w:rPr>
        <w:t>           </w:t>
      </w:r>
      <w:r>
        <w:rPr>
          <w:noProof/>
        </w:rPr>
        <w:pict>
          <v:shape id="图片 6" o:spid="_x0000_i1030" type="#_x0000_t75" style="width:1.5pt;height:3pt;mso-wrap-style:square;visibility:visible">
            <v:imagedata r:id="rId9" o:title=""/>
          </v:shape>
        </w:pict>
      </w:r>
      <w:r>
        <w:rPr>
          <w:color w:val="000000"/>
          <w:lang w:eastAsia="zh-CN"/>
        </w:rPr>
        <w:t>C. </w:t>
      </w:r>
      <w:r>
        <w:rPr>
          <w:color w:val="000000"/>
          <w:lang w:eastAsia="zh-CN"/>
        </w:rPr>
        <w:t>在人耳处减弱噪声</w:t>
      </w:r>
      <w:r>
        <w:rPr>
          <w:color w:val="000000"/>
          <w:lang w:eastAsia="zh-CN"/>
        </w:rPr>
        <w:t>           </w:t>
      </w:r>
      <w:r>
        <w:rPr>
          <w:noProof/>
        </w:rPr>
        <w:pict>
          <v:shape id="图片 7" o:spid="_x0000_i1031" type="#_x0000_t75" style="width:1.5pt;height:3pt;mso-wrap-style:square;visibility:visible">
            <v:imagedata r:id="rId9" o:title=""/>
          </v:shape>
        </w:pict>
      </w:r>
      <w:r>
        <w:rPr>
          <w:color w:val="000000"/>
          <w:lang w:eastAsia="zh-CN"/>
        </w:rPr>
        <w:t>D. </w:t>
      </w:r>
      <w:r>
        <w:rPr>
          <w:color w:val="000000"/>
          <w:lang w:eastAsia="zh-CN"/>
        </w:rPr>
        <w:t>无法判断</w:t>
      </w:r>
    </w:p>
    <w:p w:rsidR="00663567" w:rsidP="00392D8F">
      <w:pPr>
        <w:spacing w:after="0" w:line="360" w:lineRule="auto"/>
        <w:rPr>
          <w:lang w:eastAsia="zh-CN"/>
        </w:rPr>
      </w:pPr>
      <w:r>
        <w:rPr>
          <w:color w:val="000000"/>
          <w:lang w:eastAsia="zh-CN"/>
        </w:rPr>
        <w:t>4.</w:t>
      </w:r>
      <w:r>
        <w:rPr>
          <w:color w:val="000000"/>
          <w:lang w:eastAsia="zh-CN"/>
        </w:rPr>
        <w:t>疫情期间，小明在家学习，为减少噪声干扰将门窗关闭｡以下控制噪声的方法与小明相同的是（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工人戴上防噪声耳罩</w:t>
      </w:r>
      <w:r>
        <w:rPr>
          <w:color w:val="000000"/>
          <w:lang w:eastAsia="zh-CN"/>
        </w:rPr>
        <w:t>                                           </w:t>
      </w:r>
      <w:r>
        <w:rPr>
          <w:noProof/>
        </w:rPr>
        <w:pict>
          <v:shape id="图片 8" o:spid="_x0000_i1032" type="#_x0000_t75" style="width:0.75pt;height:3pt;mso-wrap-style:square;visibility:visible">
            <v:imagedata r:id="rId7" o:title=""/>
          </v:shape>
        </w:pict>
      </w:r>
      <w:r>
        <w:rPr>
          <w:color w:val="000000"/>
          <w:lang w:eastAsia="zh-CN"/>
        </w:rPr>
        <w:t>B. </w:t>
      </w:r>
      <w:r>
        <w:rPr>
          <w:color w:val="000000"/>
          <w:lang w:eastAsia="zh-CN"/>
        </w:rPr>
        <w:t>在道路旁设置隔音墙</w:t>
      </w:r>
    </w:p>
    <w:p w:rsidR="00663567" w:rsidP="00392D8F">
      <w:pPr>
        <w:spacing w:after="0" w:line="360" w:lineRule="auto"/>
        <w:ind w:left="150"/>
        <w:rPr>
          <w:lang w:eastAsia="zh-CN"/>
        </w:rPr>
      </w:pPr>
      <w:r>
        <w:rPr>
          <w:color w:val="000000"/>
          <w:lang w:eastAsia="zh-CN"/>
        </w:rPr>
        <w:t>C. </w:t>
      </w:r>
      <w:r>
        <w:rPr>
          <w:color w:val="000000"/>
          <w:lang w:eastAsia="zh-CN"/>
        </w:rPr>
        <w:t>张贴禁止鸣笛标志牌</w:t>
      </w:r>
      <w:r>
        <w:rPr>
          <w:color w:val="000000"/>
          <w:lang w:eastAsia="zh-CN"/>
        </w:rPr>
        <w:t>                                           </w:t>
      </w:r>
      <w:r>
        <w:rPr>
          <w:noProof/>
        </w:rPr>
        <w:pict>
          <v:shape id="图片 9" o:spid="_x0000_i1033" type="#_x0000_t75" style="width:0.75pt;height:3pt;mso-wrap-style:square;visibility:visible">
            <v:imagedata r:id="rId7" o:title=""/>
          </v:shape>
        </w:pict>
      </w:r>
      <w:r>
        <w:rPr>
          <w:color w:val="000000"/>
          <w:lang w:eastAsia="zh-CN"/>
        </w:rPr>
        <w:t>D. </w:t>
      </w:r>
      <w:r>
        <w:rPr>
          <w:color w:val="000000"/>
          <w:lang w:eastAsia="zh-CN"/>
        </w:rPr>
        <w:t>摩托车上安装消声器</w:t>
      </w:r>
    </w:p>
    <w:p w:rsidR="00663567" w:rsidP="00392D8F">
      <w:pPr>
        <w:spacing w:after="0" w:line="360" w:lineRule="auto"/>
        <w:rPr>
          <w:lang w:eastAsia="zh-CN"/>
        </w:rPr>
      </w:pPr>
      <w:r>
        <w:rPr>
          <w:color w:val="000000"/>
          <w:lang w:eastAsia="zh-CN"/>
        </w:rPr>
        <w:t>5.</w:t>
      </w:r>
      <w:r>
        <w:rPr>
          <w:color w:val="000000"/>
          <w:lang w:eastAsia="zh-CN"/>
        </w:rPr>
        <w:t>控制噪声污染应从防止噪声产生、阻断噪声传播和防止噪声进入人耳三个方面着手，下列事例属于阻断噪声传播的是（　　）</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中考期间考场周边工地停止施工</w:t>
      </w:r>
    </w:p>
    <w:p w:rsidR="00392D8F" w:rsidP="00392D8F">
      <w:pPr>
        <w:spacing w:after="0" w:line="360" w:lineRule="auto"/>
        <w:ind w:left="150"/>
        <w:rPr>
          <w:lang w:eastAsia="zh-CN"/>
        </w:rPr>
      </w:pPr>
      <w:r>
        <w:rPr>
          <w:color w:val="000000"/>
          <w:lang w:eastAsia="zh-CN"/>
        </w:rPr>
        <w:t>B. </w:t>
      </w:r>
      <w:r>
        <w:rPr>
          <w:color w:val="000000"/>
          <w:lang w:eastAsia="zh-CN"/>
        </w:rPr>
        <w:t>飞机场附近居民采用双层真空窗</w:t>
      </w:r>
    </w:p>
    <w:p w:rsidR="00392D8F" w:rsidP="00392D8F">
      <w:pPr>
        <w:spacing w:after="0" w:line="360" w:lineRule="auto"/>
        <w:ind w:left="150"/>
        <w:rPr>
          <w:lang w:eastAsia="zh-CN"/>
        </w:rPr>
      </w:pPr>
      <w:r>
        <w:rPr>
          <w:color w:val="000000"/>
          <w:lang w:eastAsia="zh-CN"/>
        </w:rPr>
        <w:t>C. </w:t>
      </w:r>
      <w:r>
        <w:rPr>
          <w:color w:val="000000"/>
          <w:lang w:eastAsia="zh-CN"/>
        </w:rPr>
        <w:t>工人工作时戴防噪声耳罩</w:t>
      </w:r>
    </w:p>
    <w:p w:rsidR="00663567" w:rsidP="00392D8F">
      <w:pPr>
        <w:spacing w:after="0" w:line="360" w:lineRule="auto"/>
        <w:ind w:left="150"/>
        <w:rPr>
          <w:lang w:eastAsia="zh-CN"/>
        </w:rPr>
      </w:pPr>
      <w:r>
        <w:rPr>
          <w:color w:val="000000"/>
          <w:lang w:eastAsia="zh-CN"/>
        </w:rPr>
        <w:t>D. </w:t>
      </w:r>
      <w:r>
        <w:rPr>
          <w:color w:val="000000"/>
          <w:lang w:eastAsia="zh-CN"/>
        </w:rPr>
        <w:t>汽车驶入市区禁止鸣喇叭</w:t>
      </w:r>
    </w:p>
    <w:p w:rsidR="00663567" w:rsidP="00392D8F">
      <w:pPr>
        <w:spacing w:after="0" w:line="360" w:lineRule="auto"/>
        <w:rPr>
          <w:lang w:eastAsia="zh-CN"/>
        </w:rPr>
      </w:pPr>
      <w:r>
        <w:rPr>
          <w:color w:val="000000"/>
          <w:lang w:eastAsia="zh-CN"/>
        </w:rPr>
        <w:t>6.</w:t>
      </w:r>
      <w:r>
        <w:rPr>
          <w:color w:val="000000"/>
          <w:lang w:eastAsia="zh-CN"/>
        </w:rPr>
        <w:t>下列措施中，属于在传播过程中控制噪声的是（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阅览室禁止大声喧哗</w:t>
      </w:r>
      <w:r>
        <w:rPr>
          <w:color w:val="000000"/>
          <w:lang w:eastAsia="zh-CN"/>
        </w:rPr>
        <w:t>                                           </w:t>
      </w:r>
      <w:r>
        <w:rPr>
          <w:noProof/>
        </w:rPr>
        <w:pict>
          <v:shape id="图片 10" o:spid="_x0000_i1034" type="#_x0000_t75" style="width:0.75pt;height:3pt;mso-wrap-style:square;visibility:visible">
            <v:imagedata r:id="rId7" o:title=""/>
          </v:shape>
        </w:pict>
      </w:r>
      <w:r>
        <w:rPr>
          <w:color w:val="000000"/>
          <w:lang w:eastAsia="zh-CN"/>
        </w:rPr>
        <w:t>B. </w:t>
      </w:r>
      <w:r>
        <w:rPr>
          <w:color w:val="000000"/>
          <w:lang w:eastAsia="zh-CN"/>
        </w:rPr>
        <w:t>街头设置噪声监测仪</w:t>
      </w:r>
    </w:p>
    <w:p w:rsidR="00663567" w:rsidP="00392D8F">
      <w:pPr>
        <w:spacing w:after="0" w:line="360" w:lineRule="auto"/>
        <w:ind w:left="150"/>
        <w:rPr>
          <w:lang w:eastAsia="zh-CN"/>
        </w:rPr>
      </w:pPr>
      <w:r>
        <w:rPr>
          <w:color w:val="000000"/>
          <w:lang w:eastAsia="zh-CN"/>
        </w:rPr>
        <w:t>C. </w:t>
      </w:r>
      <w:r>
        <w:rPr>
          <w:color w:val="000000"/>
          <w:lang w:eastAsia="zh-CN"/>
        </w:rPr>
        <w:t>机场工作人员佩戴有耳罩的头盔</w:t>
      </w:r>
      <w:r>
        <w:rPr>
          <w:color w:val="000000"/>
          <w:lang w:eastAsia="zh-CN"/>
        </w:rPr>
        <w:t>                         </w:t>
      </w:r>
      <w:r>
        <w:rPr>
          <w:noProof/>
        </w:rPr>
        <w:pict>
          <v:shape id="图片 11" o:spid="_x0000_i1035" type="#_x0000_t75" style="width:2.25pt;height:3pt;mso-wrap-style:square;visibility:visible">
            <v:imagedata r:id="rId10" o:title=""/>
          </v:shape>
        </w:pict>
      </w:r>
      <w:r>
        <w:rPr>
          <w:color w:val="000000"/>
          <w:lang w:eastAsia="zh-CN"/>
        </w:rPr>
        <w:t>D. </w:t>
      </w:r>
      <w:r>
        <w:rPr>
          <w:color w:val="000000"/>
          <w:lang w:eastAsia="zh-CN"/>
        </w:rPr>
        <w:t>高架道路两侧建起透明隔音板墙</w:t>
      </w:r>
    </w:p>
    <w:p w:rsidR="00663567" w:rsidP="00392D8F">
      <w:pPr>
        <w:spacing w:after="0" w:line="360" w:lineRule="auto"/>
        <w:rPr>
          <w:lang w:eastAsia="zh-CN"/>
        </w:rPr>
      </w:pPr>
      <w:r>
        <w:rPr>
          <w:color w:val="000000"/>
          <w:lang w:eastAsia="zh-CN"/>
        </w:rPr>
        <w:t>7.</w:t>
      </w:r>
      <w:r>
        <w:rPr>
          <w:color w:val="000000"/>
          <w:lang w:eastAsia="zh-CN"/>
        </w:rPr>
        <w:t>万家丽路自北向南贯穿长沙市开福区、芙蓉区、雨花区，在给大家出行带来方便的同时，也给周边居民带来了噪声困扰。为此，政府部门在道路两旁加装了高高的隔音板以减弱噪音，下列方式与之相同的是（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在道路醒目位置安装噪声监测仪</w:t>
      </w:r>
      <w:r>
        <w:rPr>
          <w:color w:val="000000"/>
          <w:lang w:eastAsia="zh-CN"/>
        </w:rPr>
        <w:t>                         </w:t>
      </w:r>
      <w:r>
        <w:rPr>
          <w:noProof/>
        </w:rPr>
        <w:pict>
          <v:shape id="图片 12" o:spid="_x0000_i1036" type="#_x0000_t75" style="width:2.25pt;height:3pt;mso-wrap-style:square;visibility:visible">
            <v:imagedata r:id="rId10" o:title=""/>
          </v:shape>
        </w:pict>
      </w:r>
      <w:r>
        <w:rPr>
          <w:color w:val="000000"/>
          <w:lang w:eastAsia="zh-CN"/>
        </w:rPr>
        <w:t>B. </w:t>
      </w:r>
      <w:r>
        <w:rPr>
          <w:color w:val="000000"/>
          <w:lang w:eastAsia="zh-CN"/>
        </w:rPr>
        <w:t>城市禁止鸣笛</w:t>
      </w:r>
    </w:p>
    <w:p w:rsidR="00663567" w:rsidP="00392D8F">
      <w:pPr>
        <w:spacing w:after="0" w:line="360" w:lineRule="auto"/>
        <w:ind w:left="150"/>
        <w:rPr>
          <w:lang w:eastAsia="zh-CN"/>
        </w:rPr>
      </w:pPr>
      <w:r>
        <w:rPr>
          <w:color w:val="000000"/>
          <w:lang w:eastAsia="zh-CN"/>
        </w:rPr>
        <w:t>C. </w:t>
      </w:r>
      <w:r>
        <w:rPr>
          <w:color w:val="000000"/>
          <w:lang w:eastAsia="zh-CN"/>
        </w:rPr>
        <w:t>校园周边密集种植各种树木</w:t>
      </w:r>
      <w:r>
        <w:rPr>
          <w:color w:val="000000"/>
          <w:lang w:eastAsia="zh-CN"/>
        </w:rPr>
        <w:t>                                </w:t>
      </w:r>
      <w:r>
        <w:rPr>
          <w:noProof/>
        </w:rPr>
        <w:pict>
          <v:shape id="图片 13" o:spid="_x0000_i1037" type="#_x0000_t75" style="width:2.25pt;height:3pt;mso-wrap-style:square;visibility:visible">
            <v:imagedata r:id="rId10" o:title=""/>
          </v:shape>
        </w:pict>
      </w:r>
      <w:r>
        <w:rPr>
          <w:color w:val="000000"/>
          <w:lang w:eastAsia="zh-CN"/>
        </w:rPr>
        <w:t>D. </w:t>
      </w:r>
      <w:r>
        <w:rPr>
          <w:color w:val="000000"/>
          <w:lang w:eastAsia="zh-CN"/>
        </w:rPr>
        <w:t>工厂工人戴上耳罩</w:t>
      </w:r>
    </w:p>
    <w:p w:rsidR="00663567" w:rsidP="00392D8F">
      <w:pPr>
        <w:spacing w:after="0" w:line="360" w:lineRule="auto"/>
        <w:rPr>
          <w:lang w:eastAsia="zh-CN"/>
        </w:rPr>
      </w:pPr>
      <w:r>
        <w:rPr>
          <w:color w:val="000000"/>
          <w:lang w:eastAsia="zh-CN"/>
        </w:rPr>
        <w:t>8.</w:t>
      </w:r>
      <w:r>
        <w:rPr>
          <w:color w:val="000000"/>
          <w:lang w:eastAsia="zh-CN"/>
        </w:rPr>
        <w:t>小华要爸爸把客厅里电视节目音量调小些，以免影响他在房间学习。从减小噪声影响的角度来看，下图的情形中与小华采取相同的措施的是（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noProof/>
        </w:rPr>
        <w:pict>
          <v:shape id="图片 14" o:spid="_x0000_i1038" type="#_x0000_t75" alt="图片_x0020_296955562" style="width:89.25pt;height:84.75pt;mso-wrap-style:square;visibility:visible">
            <v:imagedata r:id="rId11" o:title="图片_x0020_296955562"/>
          </v:shape>
        </w:pict>
      </w:r>
      <w:r>
        <w:rPr>
          <w:color w:val="000000"/>
          <w:lang w:eastAsia="zh-CN"/>
        </w:rPr>
        <w:t>戴防噪耳机</w:t>
      </w:r>
    </w:p>
    <w:p w:rsidR="00392D8F" w:rsidP="00392D8F">
      <w:pPr>
        <w:spacing w:after="0" w:line="360" w:lineRule="auto"/>
        <w:ind w:left="150"/>
        <w:rPr>
          <w:lang w:eastAsia="zh-CN"/>
        </w:rPr>
      </w:pPr>
      <w:r>
        <w:rPr>
          <w:color w:val="000000"/>
          <w:lang w:eastAsia="zh-CN"/>
        </w:rPr>
        <w:t>B. </w:t>
      </w:r>
      <w:r>
        <w:rPr>
          <w:noProof/>
        </w:rPr>
        <w:pict>
          <v:shape id="图片 15" o:spid="_x0000_i1039" type="#_x0000_t75" alt="图片_x0020_1540297074" style="width:51pt;height:125.25pt;mso-wrap-style:square;visibility:visible">
            <v:imagedata r:id="rId12" o:title="图片_x0020_1540297074"/>
          </v:shape>
        </w:pict>
      </w:r>
      <w:r>
        <w:rPr>
          <w:color w:val="000000"/>
          <w:lang w:eastAsia="zh-CN"/>
        </w:rPr>
        <w:t>用监测器监测噪声</w:t>
      </w:r>
    </w:p>
    <w:p w:rsidR="00392D8F" w:rsidP="00392D8F">
      <w:pPr>
        <w:spacing w:after="0" w:line="360" w:lineRule="auto"/>
        <w:ind w:left="150"/>
        <w:rPr>
          <w:lang w:eastAsia="zh-CN"/>
        </w:rPr>
      </w:pPr>
      <w:r>
        <w:rPr>
          <w:color w:val="000000"/>
          <w:lang w:eastAsia="zh-CN"/>
        </w:rPr>
        <w:t>C. </w:t>
      </w:r>
      <w:r>
        <w:rPr>
          <w:noProof/>
        </w:rPr>
        <w:pict>
          <v:shape id="图片 16" o:spid="_x0000_i1040" type="#_x0000_t75" alt="图片_x0020_72318090" style="width:144.75pt;height:108.75pt;mso-wrap-style:square;visibility:visible">
            <v:imagedata r:id="rId13" o:title="图片_x0020_72318090"/>
          </v:shape>
        </w:pict>
      </w:r>
      <w:r>
        <w:rPr>
          <w:color w:val="000000"/>
          <w:lang w:eastAsia="zh-CN"/>
        </w:rPr>
        <w:t>铁道旁装隔音板</w:t>
      </w:r>
    </w:p>
    <w:p w:rsidR="00663567" w:rsidP="00392D8F">
      <w:pPr>
        <w:spacing w:after="0" w:line="360" w:lineRule="auto"/>
        <w:ind w:left="150"/>
        <w:rPr>
          <w:lang w:eastAsia="zh-CN"/>
        </w:rPr>
      </w:pPr>
      <w:r>
        <w:rPr>
          <w:color w:val="000000"/>
          <w:lang w:eastAsia="zh-CN"/>
        </w:rPr>
        <w:t>D. </w:t>
      </w:r>
      <w:r>
        <w:rPr>
          <w:noProof/>
        </w:rPr>
        <w:pict>
          <v:shape id="图片 17" o:spid="_x0000_i1041" type="#_x0000_t75" alt="图片_x0020_2109493230" style="width:154.5pt;height:101.25pt;mso-wrap-style:square;visibility:visible">
            <v:imagedata r:id="rId14" o:title="图片_x0020_2109493230"/>
          </v:shape>
        </w:pict>
      </w:r>
      <w:r>
        <w:rPr>
          <w:color w:val="000000"/>
          <w:lang w:eastAsia="zh-CN"/>
        </w:rPr>
        <w:t>给排气管装消音器</w:t>
      </w:r>
    </w:p>
    <w:p w:rsidR="00663567" w:rsidP="00392D8F">
      <w:pPr>
        <w:spacing w:after="0" w:line="360" w:lineRule="auto"/>
        <w:rPr>
          <w:lang w:eastAsia="zh-CN"/>
        </w:rPr>
      </w:pPr>
      <w:r>
        <w:rPr>
          <w:color w:val="000000"/>
          <w:lang w:eastAsia="zh-CN"/>
        </w:rPr>
        <w:t>9.</w:t>
      </w:r>
      <w:r>
        <w:rPr>
          <w:color w:val="000000"/>
          <w:lang w:eastAsia="zh-CN"/>
        </w:rPr>
        <w:t>高速公路安装隔音板，大约能降低噪声</w:t>
      </w:r>
      <w:r>
        <w:rPr>
          <w:color w:val="000000"/>
          <w:lang w:eastAsia="zh-CN"/>
        </w:rPr>
        <w:t>20</w:t>
      </w:r>
      <w:r>
        <w:rPr>
          <w:color w:val="000000"/>
          <w:lang w:eastAsia="zh-CN"/>
        </w:rPr>
        <w:t>分贝左右</w:t>
      </w:r>
      <w:r>
        <w:rPr>
          <w:color w:val="000000"/>
          <w:lang w:eastAsia="zh-CN"/>
        </w:rPr>
        <w:t>.</w:t>
      </w:r>
      <w:r>
        <w:rPr>
          <w:color w:val="000000"/>
          <w:lang w:eastAsia="zh-CN"/>
        </w:rPr>
        <w:t>下列说法中正确的是（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 xml:space="preserve">A. 20 </w:t>
      </w:r>
      <w:r>
        <w:rPr>
          <w:color w:val="000000"/>
          <w:lang w:eastAsia="zh-CN"/>
        </w:rPr>
        <w:t>分贝是指噪声的音调大小</w:t>
      </w:r>
    </w:p>
    <w:p w:rsidR="00392D8F" w:rsidP="00392D8F">
      <w:pPr>
        <w:spacing w:after="0" w:line="360" w:lineRule="auto"/>
        <w:ind w:left="150"/>
        <w:rPr>
          <w:lang w:eastAsia="zh-CN"/>
        </w:rPr>
      </w:pPr>
      <w:r>
        <w:rPr>
          <w:color w:val="000000"/>
          <w:lang w:eastAsia="zh-CN"/>
        </w:rPr>
        <w:t>B. </w:t>
      </w:r>
      <w:r>
        <w:rPr>
          <w:color w:val="000000"/>
          <w:lang w:eastAsia="zh-CN"/>
        </w:rPr>
        <w:t>隔音板可以使噪声发生反射，起到阻碍噪声传播的作用</w:t>
      </w:r>
    </w:p>
    <w:p w:rsidR="00392D8F" w:rsidP="00392D8F">
      <w:pPr>
        <w:spacing w:after="0" w:line="360" w:lineRule="auto"/>
        <w:ind w:left="150"/>
        <w:rPr>
          <w:lang w:eastAsia="zh-CN"/>
        </w:rPr>
      </w:pPr>
      <w:r>
        <w:rPr>
          <w:color w:val="000000"/>
          <w:lang w:eastAsia="zh-CN"/>
        </w:rPr>
        <w:t>C. </w:t>
      </w:r>
      <w:r>
        <w:rPr>
          <w:color w:val="000000"/>
          <w:lang w:eastAsia="zh-CN"/>
        </w:rPr>
        <w:t>隔音板是从</w:t>
      </w:r>
      <w:r>
        <w:rPr>
          <w:color w:val="000000"/>
          <w:lang w:eastAsia="zh-CN"/>
        </w:rPr>
        <w:t>“</w:t>
      </w:r>
      <w:r>
        <w:rPr>
          <w:color w:val="000000"/>
          <w:lang w:eastAsia="zh-CN"/>
        </w:rPr>
        <w:t>防止噪声产生</w:t>
      </w:r>
      <w:r>
        <w:rPr>
          <w:color w:val="000000"/>
          <w:lang w:eastAsia="zh-CN"/>
        </w:rPr>
        <w:t>”</w:t>
      </w:r>
      <w:r>
        <w:rPr>
          <w:color w:val="000000"/>
          <w:lang w:eastAsia="zh-CN"/>
        </w:rPr>
        <w:t>方面控制噪声</w:t>
      </w:r>
    </w:p>
    <w:p w:rsidR="00663567" w:rsidP="00392D8F">
      <w:pPr>
        <w:spacing w:after="0" w:line="360" w:lineRule="auto"/>
        <w:ind w:left="150"/>
        <w:rPr>
          <w:lang w:eastAsia="zh-CN"/>
        </w:rPr>
      </w:pPr>
      <w:r>
        <w:rPr>
          <w:color w:val="000000"/>
          <w:lang w:eastAsia="zh-CN"/>
        </w:rPr>
        <w:t>D. </w:t>
      </w:r>
      <w:r>
        <w:rPr>
          <w:color w:val="000000"/>
          <w:lang w:eastAsia="zh-CN"/>
        </w:rPr>
        <w:t>物体做规则振动产生的声音一定不是噪声</w:t>
      </w:r>
    </w:p>
    <w:p w:rsidR="00663567" w:rsidP="00392D8F">
      <w:pPr>
        <w:spacing w:after="0" w:line="360" w:lineRule="auto"/>
        <w:rPr>
          <w:lang w:eastAsia="zh-CN"/>
        </w:rPr>
      </w:pPr>
      <w:r>
        <w:rPr>
          <w:color w:val="000000"/>
          <w:lang w:eastAsia="zh-CN"/>
        </w:rPr>
        <w:t>10.</w:t>
      </w:r>
      <w:r>
        <w:rPr>
          <w:color w:val="000000"/>
          <w:lang w:eastAsia="zh-CN"/>
        </w:rPr>
        <w:t>下列有关噪声的叙述错误的是（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发声体做无规则振动发出的声音是噪声</w:t>
      </w:r>
      <w:r>
        <w:rPr>
          <w:color w:val="000000"/>
          <w:lang w:eastAsia="zh-CN"/>
        </w:rPr>
        <w:t>    B. </w:t>
      </w:r>
      <w:r>
        <w:rPr>
          <w:color w:val="000000"/>
          <w:lang w:eastAsia="zh-CN"/>
        </w:rPr>
        <w:t>妨碍人们正常工作、学习和休息的声音都是噪声</w:t>
      </w:r>
    </w:p>
    <w:p w:rsidR="00663567" w:rsidP="00392D8F">
      <w:pPr>
        <w:spacing w:after="0" w:line="360" w:lineRule="auto"/>
        <w:ind w:left="150"/>
        <w:rPr>
          <w:lang w:eastAsia="zh-CN"/>
        </w:rPr>
      </w:pPr>
      <w:r>
        <w:rPr>
          <w:color w:val="000000"/>
          <w:lang w:eastAsia="zh-CN"/>
        </w:rPr>
        <w:t>C. </w:t>
      </w:r>
      <w:r>
        <w:rPr>
          <w:color w:val="000000"/>
          <w:lang w:eastAsia="zh-CN"/>
        </w:rPr>
        <w:t>在校园内植树可以减弱校外传来的噪声</w:t>
      </w:r>
      <w:r>
        <w:rPr>
          <w:color w:val="000000"/>
          <w:lang w:eastAsia="zh-CN"/>
        </w:rPr>
        <w:t>    D. </w:t>
      </w:r>
      <w:r>
        <w:rPr>
          <w:color w:val="000000"/>
          <w:lang w:eastAsia="zh-CN"/>
        </w:rPr>
        <w:t>在考场附近机动车禁鸣喇叭属于在传播过程中减弱噪声</w:t>
      </w:r>
    </w:p>
    <w:p w:rsidR="00663567" w:rsidP="00392D8F">
      <w:pPr>
        <w:spacing w:after="0" w:line="360" w:lineRule="auto"/>
        <w:rPr>
          <w:lang w:eastAsia="zh-CN"/>
        </w:rPr>
      </w:pPr>
      <w:r>
        <w:rPr>
          <w:color w:val="000000"/>
          <w:lang w:eastAsia="zh-CN"/>
        </w:rPr>
        <w:t>11.</w:t>
      </w:r>
      <w:r>
        <w:rPr>
          <w:color w:val="000000"/>
          <w:lang w:eastAsia="zh-CN"/>
        </w:rPr>
        <w:t>从环境保护角度来说，下列不属于噪声的是：（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马路上人群的喧闹声</w:t>
      </w:r>
    </w:p>
    <w:p w:rsidR="00392D8F" w:rsidP="00392D8F">
      <w:pPr>
        <w:spacing w:after="0" w:line="360" w:lineRule="auto"/>
        <w:ind w:left="150"/>
        <w:rPr>
          <w:lang w:eastAsia="zh-CN"/>
        </w:rPr>
      </w:pPr>
      <w:r>
        <w:rPr>
          <w:color w:val="000000"/>
          <w:lang w:eastAsia="zh-CN"/>
        </w:rPr>
        <w:t>B. </w:t>
      </w:r>
      <w:r>
        <w:rPr>
          <w:color w:val="000000"/>
          <w:lang w:eastAsia="zh-CN"/>
        </w:rPr>
        <w:t>马路上车辆的马达声</w:t>
      </w:r>
    </w:p>
    <w:p w:rsidR="00392D8F" w:rsidP="00392D8F">
      <w:pPr>
        <w:spacing w:after="0" w:line="360" w:lineRule="auto"/>
        <w:ind w:left="150"/>
        <w:rPr>
          <w:lang w:eastAsia="zh-CN"/>
        </w:rPr>
      </w:pPr>
      <w:r>
        <w:rPr>
          <w:color w:val="000000"/>
          <w:lang w:eastAsia="zh-CN"/>
        </w:rPr>
        <w:t>C. </w:t>
      </w:r>
      <w:r>
        <w:rPr>
          <w:color w:val="000000"/>
          <w:lang w:eastAsia="zh-CN"/>
        </w:rPr>
        <w:t>建筑工地上嘈杂的各种响声</w:t>
      </w:r>
    </w:p>
    <w:p w:rsidR="00663567" w:rsidP="00392D8F">
      <w:pPr>
        <w:spacing w:after="0" w:line="360" w:lineRule="auto"/>
        <w:ind w:left="150"/>
        <w:rPr>
          <w:lang w:eastAsia="zh-CN"/>
        </w:rPr>
      </w:pPr>
      <w:r>
        <w:rPr>
          <w:color w:val="000000"/>
          <w:lang w:eastAsia="zh-CN"/>
        </w:rPr>
        <w:t>D. </w:t>
      </w:r>
      <w:r>
        <w:rPr>
          <w:color w:val="000000"/>
          <w:lang w:eastAsia="zh-CN"/>
        </w:rPr>
        <w:t>课堂上老师的讲课声</w:t>
      </w:r>
    </w:p>
    <w:p w:rsidR="00663567" w:rsidP="00392D8F">
      <w:pPr>
        <w:spacing w:after="0" w:line="360" w:lineRule="auto"/>
        <w:rPr>
          <w:lang w:eastAsia="zh-CN"/>
        </w:rPr>
      </w:pPr>
      <w:r>
        <w:rPr>
          <w:color w:val="000000"/>
          <w:lang w:eastAsia="zh-CN"/>
        </w:rPr>
        <w:t>12.</w:t>
      </w:r>
      <w:r>
        <w:rPr>
          <w:color w:val="000000"/>
          <w:lang w:eastAsia="zh-CN"/>
        </w:rPr>
        <w:t>噪声会严重影响人们的工作和生活，因此控制噪声十分重要。如图措施中属于在声源处有效防止噪声产生的是（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noProof/>
        </w:rPr>
        <w:pict>
          <v:shape id="图片 18" o:spid="_x0000_i1042" type="#_x0000_t75" alt="图片_x0020_379166282" style="width:126.75pt;height:78pt;mso-wrap-style:square;visibility:visible">
            <v:imagedata r:id="rId15" o:title="图片_x0020_379166282"/>
          </v:shape>
        </w:pict>
      </w:r>
      <w:r>
        <w:rPr>
          <w:color w:val="000000"/>
          <w:lang w:eastAsia="zh-CN"/>
        </w:rPr>
        <w:t>学校周围植树</w:t>
      </w:r>
    </w:p>
    <w:p w:rsidR="00392D8F" w:rsidP="00392D8F">
      <w:pPr>
        <w:spacing w:after="0" w:line="360" w:lineRule="auto"/>
        <w:ind w:left="150"/>
        <w:rPr>
          <w:lang w:eastAsia="zh-CN"/>
        </w:rPr>
      </w:pPr>
      <w:r>
        <w:rPr>
          <w:color w:val="000000"/>
          <w:lang w:eastAsia="zh-CN"/>
        </w:rPr>
        <w:t>B. </w:t>
      </w:r>
      <w:r>
        <w:rPr>
          <w:noProof/>
        </w:rPr>
        <w:pict>
          <v:shape id="图片 19" o:spid="_x0000_i1043" type="#_x0000_t75" alt="图片_x0020_2092937367" style="width:123pt;height:82.5pt;mso-wrap-style:square;visibility:visible">
            <v:imagedata r:id="rId16" o:title="图片_x0020_2092937367"/>
          </v:shape>
        </w:pict>
      </w:r>
      <w:r>
        <w:rPr>
          <w:color w:val="000000"/>
          <w:lang w:eastAsia="zh-CN"/>
        </w:rPr>
        <w:t>摩托车安装消声器</w:t>
      </w:r>
    </w:p>
    <w:p w:rsidR="00392D8F" w:rsidP="00392D8F">
      <w:pPr>
        <w:spacing w:after="0" w:line="360" w:lineRule="auto"/>
        <w:ind w:left="150"/>
        <w:rPr>
          <w:lang w:eastAsia="zh-CN"/>
        </w:rPr>
      </w:pPr>
      <w:r>
        <w:rPr>
          <w:color w:val="000000"/>
          <w:lang w:eastAsia="zh-CN"/>
        </w:rPr>
        <w:t>C. </w:t>
      </w:r>
      <w:r>
        <w:rPr>
          <w:noProof/>
        </w:rPr>
        <w:pict>
          <v:shape id="图片 20" o:spid="_x0000_i1044" type="#_x0000_t75" alt="图片_x0020_198474638" style="width:126pt;height:136.5pt;mso-wrap-style:square;visibility:visible">
            <v:imagedata r:id="rId17" o:title="图片_x0020_198474638"/>
          </v:shape>
        </w:pict>
      </w:r>
      <w:r>
        <w:rPr>
          <w:color w:val="000000"/>
          <w:lang w:eastAsia="zh-CN"/>
        </w:rPr>
        <w:t>闹市区安装噪声监控装置</w:t>
      </w:r>
    </w:p>
    <w:p w:rsidR="00663567" w:rsidP="00392D8F">
      <w:pPr>
        <w:spacing w:after="0" w:line="360" w:lineRule="auto"/>
        <w:ind w:left="150"/>
      </w:pPr>
      <w:r>
        <w:rPr>
          <w:color w:val="000000"/>
        </w:rPr>
        <w:t>D. </w:t>
      </w:r>
      <w:r>
        <w:rPr>
          <w:noProof/>
        </w:rPr>
        <w:pict>
          <v:shape id="图片 21" o:spid="_x0000_i1045" type="#_x0000_t75" alt="图片_x0020_1060508943" style="width:124.5pt;height:91.5pt;mso-wrap-style:square;visibility:visible">
            <v:imagedata r:id="rId18" o:title="图片_x0020_1060508943"/>
          </v:shape>
        </w:pict>
      </w:r>
      <w:r>
        <w:rPr>
          <w:color w:val="000000"/>
        </w:rPr>
        <w:t>工人戴防噪声耳罩</w:t>
      </w:r>
    </w:p>
    <w:p w:rsidR="00663567" w:rsidP="00392D8F">
      <w:pPr>
        <w:spacing w:after="0" w:line="360" w:lineRule="auto"/>
        <w:rPr>
          <w:lang w:eastAsia="zh-CN"/>
        </w:rPr>
      </w:pPr>
      <w:r>
        <w:rPr>
          <w:color w:val="000000"/>
          <w:lang w:eastAsia="zh-CN"/>
        </w:rPr>
        <w:t>13.</w:t>
      </w:r>
      <w:r>
        <w:rPr>
          <w:color w:val="000000"/>
          <w:lang w:eastAsia="zh-CN"/>
        </w:rPr>
        <w:t>下列关于声现象的说法中正确的是（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公路旁安装隔音板是为了在传播中减弱噪声</w:t>
      </w:r>
    </w:p>
    <w:p w:rsidR="00392D8F" w:rsidP="00392D8F">
      <w:pPr>
        <w:spacing w:after="0" w:line="360" w:lineRule="auto"/>
        <w:ind w:left="150"/>
        <w:rPr>
          <w:lang w:eastAsia="zh-CN"/>
        </w:rPr>
      </w:pPr>
      <w:r>
        <w:rPr>
          <w:color w:val="000000"/>
          <w:lang w:eastAsia="zh-CN"/>
        </w:rPr>
        <w:t>B. </w:t>
      </w:r>
      <w:r>
        <w:rPr>
          <w:color w:val="000000"/>
          <w:lang w:eastAsia="zh-CN"/>
        </w:rPr>
        <w:t>物体振动的频率越高，声音的响度越大</w:t>
      </w:r>
    </w:p>
    <w:p w:rsidR="00392D8F" w:rsidP="00392D8F">
      <w:pPr>
        <w:spacing w:after="0" w:line="360" w:lineRule="auto"/>
        <w:ind w:left="150"/>
        <w:rPr>
          <w:lang w:eastAsia="zh-CN"/>
        </w:rPr>
      </w:pPr>
      <w:r>
        <w:rPr>
          <w:color w:val="000000"/>
          <w:lang w:eastAsia="zh-CN"/>
        </w:rPr>
        <w:t>C. </w:t>
      </w:r>
      <w:r>
        <w:rPr>
          <w:color w:val="000000"/>
          <w:lang w:eastAsia="zh-CN"/>
        </w:rPr>
        <w:t>同一乐器，弹奏的频率不同，发声的音色就不同</w:t>
      </w:r>
    </w:p>
    <w:p w:rsidR="00663567" w:rsidP="00392D8F">
      <w:pPr>
        <w:spacing w:after="0" w:line="360" w:lineRule="auto"/>
        <w:ind w:left="150"/>
        <w:rPr>
          <w:lang w:eastAsia="zh-CN"/>
        </w:rPr>
      </w:pPr>
      <w:r>
        <w:rPr>
          <w:color w:val="000000"/>
          <w:lang w:eastAsia="zh-CN"/>
        </w:rPr>
        <w:t>D. </w:t>
      </w:r>
      <w:r>
        <w:rPr>
          <w:color w:val="000000"/>
          <w:lang w:eastAsia="zh-CN"/>
        </w:rPr>
        <w:t>声音在真空中的传播速度为</w:t>
      </w:r>
      <w:r>
        <w:rPr>
          <w:color w:val="000000"/>
          <w:lang w:eastAsia="zh-CN"/>
        </w:rPr>
        <w:t xml:space="preserve"> 340m/s</w:t>
      </w:r>
    </w:p>
    <w:p w:rsidR="00663567" w:rsidP="00392D8F">
      <w:pPr>
        <w:spacing w:after="0" w:line="360" w:lineRule="auto"/>
        <w:rPr>
          <w:lang w:eastAsia="zh-CN"/>
        </w:rPr>
      </w:pPr>
      <w:r>
        <w:rPr>
          <w:color w:val="000000"/>
          <w:lang w:eastAsia="zh-CN"/>
        </w:rPr>
        <w:t>14.</w:t>
      </w:r>
      <w:r>
        <w:rPr>
          <w:color w:val="000000"/>
          <w:lang w:eastAsia="zh-CN"/>
        </w:rPr>
        <w:t>噪声是严重影响我们生活的污染之一。下列措施中属于在传播过程中控制噪声的是（</w:t>
      </w:r>
      <w:r>
        <w:rPr>
          <w:color w:val="000000"/>
          <w:lang w:eastAsia="zh-CN"/>
        </w:rPr>
        <w:t xml:space="preserve">   </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 </w:t>
      </w:r>
      <w:r>
        <w:rPr>
          <w:color w:val="000000"/>
          <w:lang w:eastAsia="zh-CN"/>
        </w:rPr>
        <w:t>车间上班的工人佩戴耳罩</w:t>
      </w:r>
      <w:r>
        <w:rPr>
          <w:color w:val="000000"/>
          <w:lang w:eastAsia="zh-CN"/>
        </w:rPr>
        <w:t>                                    </w:t>
      </w:r>
      <w:r>
        <w:rPr>
          <w:noProof/>
        </w:rPr>
        <w:pict>
          <v:shape id="图片 22" o:spid="_x0000_i1046" type="#_x0000_t75" style="width:0.75pt;height:3pt;mso-wrap-style:square;visibility:visible">
            <v:imagedata r:id="rId7" o:title=""/>
          </v:shape>
        </w:pict>
      </w:r>
      <w:r>
        <w:rPr>
          <w:color w:val="000000"/>
          <w:lang w:eastAsia="zh-CN"/>
        </w:rPr>
        <w:t>B. </w:t>
      </w:r>
      <w:r>
        <w:rPr>
          <w:color w:val="000000"/>
          <w:lang w:eastAsia="zh-CN"/>
        </w:rPr>
        <w:t>汽车排气管上安装消声器</w:t>
      </w:r>
    </w:p>
    <w:p w:rsidR="00663567" w:rsidP="00392D8F">
      <w:pPr>
        <w:spacing w:after="0" w:line="360" w:lineRule="auto"/>
        <w:ind w:left="150"/>
        <w:rPr>
          <w:lang w:eastAsia="zh-CN"/>
        </w:rPr>
      </w:pPr>
      <w:r>
        <w:rPr>
          <w:color w:val="000000"/>
          <w:lang w:eastAsia="zh-CN"/>
        </w:rPr>
        <w:t>C. </w:t>
      </w:r>
      <w:r>
        <w:rPr>
          <w:color w:val="000000"/>
          <w:lang w:eastAsia="zh-CN"/>
        </w:rPr>
        <w:t>开会时，将手机调至静音</w:t>
      </w:r>
      <w:r>
        <w:rPr>
          <w:color w:val="000000"/>
          <w:lang w:eastAsia="zh-CN"/>
        </w:rPr>
        <w:t>                                    </w:t>
      </w:r>
      <w:r>
        <w:rPr>
          <w:noProof/>
        </w:rPr>
        <w:pict>
          <v:shape id="图片 23" o:spid="_x0000_i1047" type="#_x0000_t75" style="width:0.75pt;height:3pt;mso-wrap-style:square;visibility:visible">
            <v:imagedata r:id="rId7" o:title=""/>
          </v:shape>
        </w:pict>
      </w:r>
      <w:r>
        <w:rPr>
          <w:color w:val="000000"/>
          <w:lang w:eastAsia="zh-CN"/>
        </w:rPr>
        <w:t>D. </w:t>
      </w:r>
      <w:r>
        <w:rPr>
          <w:color w:val="000000"/>
          <w:lang w:eastAsia="zh-CN"/>
        </w:rPr>
        <w:t>在靠近学校的道路旁安装隔声板</w:t>
      </w:r>
    </w:p>
    <w:p w:rsidR="00663567" w:rsidP="00392D8F">
      <w:pPr>
        <w:spacing w:after="0" w:line="360" w:lineRule="auto"/>
        <w:rPr>
          <w:lang w:eastAsia="zh-CN"/>
        </w:rPr>
      </w:pPr>
      <w:r>
        <w:rPr>
          <w:color w:val="000000"/>
          <w:lang w:eastAsia="zh-CN"/>
        </w:rPr>
        <w:t>15.</w:t>
      </w:r>
      <w:r>
        <w:rPr>
          <w:color w:val="000000"/>
          <w:lang w:eastAsia="zh-CN"/>
        </w:rPr>
        <w:t>在飞机旁边的工作人员佩戴有耳罩的头盔，耳罩的作用是（</w:t>
      </w:r>
      <w:r>
        <w:rPr>
          <w:color w:val="000000"/>
          <w:lang w:eastAsia="zh-CN"/>
        </w:rPr>
        <w:t xml:space="preserve">   </w:t>
      </w:r>
      <w:r>
        <w:rPr>
          <w:color w:val="000000"/>
          <w:lang w:eastAsia="zh-CN"/>
        </w:rPr>
        <w:t>）</w:t>
      </w:r>
      <w:r>
        <w:rPr>
          <w:color w:val="000000"/>
          <w:lang w:eastAsia="zh-CN"/>
        </w:rPr>
        <w:t xml:space="preserve">            </w:t>
      </w:r>
    </w:p>
    <w:p w:rsidR="00663567" w:rsidP="00392D8F">
      <w:pPr>
        <w:spacing w:after="0" w:line="360" w:lineRule="auto"/>
        <w:ind w:left="150"/>
        <w:rPr>
          <w:lang w:eastAsia="zh-CN"/>
        </w:rPr>
      </w:pPr>
      <w:r>
        <w:rPr>
          <w:color w:val="000000"/>
          <w:lang w:eastAsia="zh-CN"/>
        </w:rPr>
        <w:t>A. </w:t>
      </w:r>
      <w:r>
        <w:rPr>
          <w:color w:val="000000"/>
          <w:lang w:eastAsia="zh-CN"/>
        </w:rPr>
        <w:t>防止噪声产生</w:t>
      </w:r>
      <w:r>
        <w:rPr>
          <w:color w:val="000000"/>
          <w:lang w:eastAsia="zh-CN"/>
        </w:rPr>
        <w:t>                  </w:t>
      </w:r>
      <w:r>
        <w:rPr>
          <w:noProof/>
        </w:rPr>
        <w:pict>
          <v:shape id="图片 24" o:spid="_x0000_i1048" type="#_x0000_t75" style="width:1.5pt;height:3pt;mso-wrap-style:square;visibility:visible">
            <v:imagedata r:id="rId9" o:title=""/>
          </v:shape>
        </w:pict>
      </w:r>
      <w:r>
        <w:rPr>
          <w:color w:val="000000"/>
          <w:lang w:eastAsia="zh-CN"/>
        </w:rPr>
        <w:t>B. </w:t>
      </w:r>
      <w:r>
        <w:rPr>
          <w:color w:val="000000"/>
          <w:lang w:eastAsia="zh-CN"/>
        </w:rPr>
        <w:t>阻断噪声传播</w:t>
      </w:r>
      <w:r>
        <w:rPr>
          <w:color w:val="000000"/>
          <w:lang w:eastAsia="zh-CN"/>
        </w:rPr>
        <w:t>                  </w:t>
      </w:r>
      <w:r>
        <w:rPr>
          <w:noProof/>
        </w:rPr>
        <w:pict>
          <v:shape id="图片 25" o:spid="_x0000_i1049" type="#_x0000_t75" style="width:1.5pt;height:3pt;mso-wrap-style:square;visibility:visible">
            <v:imagedata r:id="rId9" o:title=""/>
          </v:shape>
        </w:pict>
      </w:r>
      <w:r>
        <w:rPr>
          <w:color w:val="000000"/>
          <w:lang w:eastAsia="zh-CN"/>
        </w:rPr>
        <w:t>C. </w:t>
      </w:r>
      <w:r>
        <w:rPr>
          <w:color w:val="000000"/>
          <w:lang w:eastAsia="zh-CN"/>
        </w:rPr>
        <w:t>防止风吹头部</w:t>
      </w:r>
      <w:r>
        <w:rPr>
          <w:color w:val="000000"/>
          <w:lang w:eastAsia="zh-CN"/>
        </w:rPr>
        <w:t>                  </w:t>
      </w:r>
      <w:r>
        <w:rPr>
          <w:noProof/>
        </w:rPr>
        <w:pict>
          <v:shape id="图片 26" o:spid="_x0000_i1050" type="#_x0000_t75" style="width:1.5pt;height:3pt;mso-wrap-style:square;visibility:visible">
            <v:imagedata r:id="rId9" o:title=""/>
          </v:shape>
        </w:pict>
      </w:r>
      <w:r>
        <w:rPr>
          <w:color w:val="000000"/>
          <w:lang w:eastAsia="zh-CN"/>
        </w:rPr>
        <w:t>D. </w:t>
      </w:r>
      <w:r>
        <w:rPr>
          <w:color w:val="000000"/>
          <w:lang w:eastAsia="zh-CN"/>
        </w:rPr>
        <w:t>防止噪声入耳</w:t>
      </w:r>
    </w:p>
    <w:p w:rsidR="00663567" w:rsidP="00392D8F">
      <w:pPr>
        <w:spacing w:line="360" w:lineRule="auto"/>
        <w:rPr>
          <w:lang w:eastAsia="zh-CN"/>
        </w:rPr>
      </w:pPr>
      <w:r>
        <w:rPr>
          <w:b/>
          <w:bCs/>
          <w:sz w:val="24"/>
          <w:szCs w:val="24"/>
          <w:lang w:eastAsia="zh-CN"/>
        </w:rPr>
        <w:t>二、解答题</w:t>
      </w:r>
    </w:p>
    <w:p w:rsidR="004B5C37" w:rsidP="00392D8F">
      <w:pPr>
        <w:spacing w:after="0" w:line="360" w:lineRule="auto"/>
        <w:rPr>
          <w:color w:val="000000"/>
          <w:lang w:eastAsia="zh-CN"/>
        </w:rPr>
      </w:pPr>
      <w:r>
        <w:rPr>
          <w:color w:val="000000"/>
          <w:lang w:eastAsia="zh-CN"/>
        </w:rPr>
        <w:t>16.</w:t>
      </w:r>
      <w:r>
        <w:rPr>
          <w:color w:val="000000"/>
          <w:lang w:eastAsia="zh-CN"/>
        </w:rPr>
        <w:t>夜间，同学们已经进入梦乡，可宿舍附近的舞厅又响起一阵阵乐曲声，几个同学被吵醒后，一个起身关上窗户，一个用被子蒙住了头，另一个起身到舞厅交涉，要求将音量放小，这三位同学各采取了什么方法减弱噪声？</w:t>
      </w:r>
      <w:r>
        <w:rPr>
          <w:color w:val="000000"/>
          <w:lang w:eastAsia="zh-CN"/>
        </w:rPr>
        <w:t xml:space="preserve">   </w:t>
      </w:r>
    </w:p>
    <w:p w:rsidR="004B5C37" w:rsidP="00392D8F">
      <w:pPr>
        <w:spacing w:after="0" w:line="360" w:lineRule="auto"/>
        <w:rPr>
          <w:color w:val="000000"/>
          <w:lang w:eastAsia="zh-CN"/>
        </w:rPr>
      </w:pPr>
    </w:p>
    <w:p w:rsidR="00663567" w:rsidP="00392D8F">
      <w:pPr>
        <w:spacing w:after="0" w:line="360" w:lineRule="auto"/>
        <w:rPr>
          <w:lang w:eastAsia="zh-CN"/>
        </w:rPr>
      </w:pPr>
      <w:r>
        <w:rPr>
          <w:color w:val="000000"/>
          <w:lang w:eastAsia="zh-CN"/>
        </w:rPr>
        <w:t xml:space="preserve"> </w:t>
      </w:r>
    </w:p>
    <w:p w:rsidR="004B5C37" w:rsidP="00392D8F">
      <w:pPr>
        <w:spacing w:after="0" w:line="360" w:lineRule="auto"/>
        <w:rPr>
          <w:color w:val="000000"/>
          <w:lang w:eastAsia="zh-CN"/>
        </w:rPr>
      </w:pPr>
      <w:r>
        <w:rPr>
          <w:color w:val="000000"/>
          <w:lang w:eastAsia="zh-CN"/>
        </w:rPr>
        <w:t>17.</w:t>
      </w:r>
      <w:r>
        <w:rPr>
          <w:color w:val="000000"/>
          <w:lang w:eastAsia="zh-CN"/>
        </w:rPr>
        <w:t>控制噪声的措施有很多，其中一个是戴耳罩，一般在耳罩中会填入填充物，那么泡沫塑料、纸巾、棉布三种材料，哪种材料填充入耳罩中，能更好的减弱噪声呢</w:t>
      </w:r>
      <w:r>
        <w:rPr>
          <w:color w:val="000000"/>
          <w:lang w:eastAsia="zh-CN"/>
        </w:rPr>
        <w:t>?</w:t>
      </w:r>
      <w:r>
        <w:rPr>
          <w:color w:val="000000"/>
          <w:lang w:eastAsia="zh-CN"/>
        </w:rPr>
        <w:t>请自选器材设计实验判断。写出选择的器材、实验步骤及判断依据。</w:t>
      </w:r>
      <w:r>
        <w:rPr>
          <w:color w:val="000000"/>
          <w:lang w:eastAsia="zh-CN"/>
        </w:rPr>
        <w:t xml:space="preserve"> </w:t>
      </w:r>
    </w:p>
    <w:p w:rsidR="00663567" w:rsidP="00392D8F">
      <w:pPr>
        <w:spacing w:after="0" w:line="360" w:lineRule="auto"/>
        <w:rPr>
          <w:lang w:eastAsia="zh-CN"/>
        </w:rPr>
      </w:pPr>
      <w:r>
        <w:rPr>
          <w:color w:val="000000"/>
          <w:lang w:eastAsia="zh-CN"/>
        </w:rPr>
        <w:t xml:space="preserve">   </w:t>
      </w:r>
    </w:p>
    <w:p w:rsidR="00663567" w:rsidP="00392D8F">
      <w:pPr>
        <w:spacing w:after="0" w:line="360" w:lineRule="auto"/>
        <w:rPr>
          <w:color w:val="000000"/>
          <w:lang w:eastAsia="zh-CN"/>
        </w:rPr>
      </w:pPr>
      <w:r>
        <w:rPr>
          <w:color w:val="000000"/>
          <w:lang w:eastAsia="zh-CN"/>
        </w:rPr>
        <w:t>18.</w:t>
      </w:r>
      <w:r>
        <w:rPr>
          <w:color w:val="000000"/>
          <w:lang w:eastAsia="zh-CN"/>
        </w:rPr>
        <w:t>为什么雪后给人的感觉很寂静？</w:t>
      </w:r>
      <w:r>
        <w:rPr>
          <w:color w:val="000000"/>
          <w:lang w:eastAsia="zh-CN"/>
        </w:rPr>
        <w:t xml:space="preserve">    </w:t>
      </w:r>
    </w:p>
    <w:p w:rsidR="004B5C37" w:rsidP="00392D8F">
      <w:pPr>
        <w:spacing w:after="0" w:line="360" w:lineRule="auto"/>
        <w:rPr>
          <w:color w:val="000000"/>
          <w:lang w:eastAsia="zh-CN"/>
        </w:rPr>
      </w:pPr>
    </w:p>
    <w:p w:rsidR="004B5C37" w:rsidP="00392D8F">
      <w:pPr>
        <w:spacing w:after="0" w:line="360" w:lineRule="auto"/>
        <w:rPr>
          <w:color w:val="000000"/>
          <w:lang w:eastAsia="zh-CN"/>
        </w:rPr>
      </w:pPr>
    </w:p>
    <w:p w:rsidR="004B5C37" w:rsidP="00392D8F">
      <w:pPr>
        <w:spacing w:after="0" w:line="360" w:lineRule="auto"/>
        <w:rPr>
          <w:color w:val="000000"/>
          <w:lang w:eastAsia="zh-CN"/>
        </w:rPr>
      </w:pPr>
    </w:p>
    <w:p w:rsidR="004B5C37" w:rsidP="00392D8F">
      <w:pPr>
        <w:spacing w:after="0" w:line="360" w:lineRule="auto"/>
        <w:rPr>
          <w:rFonts w:hint="eastAsia"/>
          <w:lang w:eastAsia="zh-CN"/>
        </w:rPr>
      </w:pPr>
      <w:bookmarkStart w:id="0" w:name="_GoBack"/>
      <w:bookmarkEnd w:id="0"/>
    </w:p>
    <w:p w:rsidR="00663567" w:rsidP="00392D8F">
      <w:pPr>
        <w:spacing w:after="0" w:line="360" w:lineRule="auto"/>
        <w:rPr>
          <w:lang w:eastAsia="zh-CN"/>
        </w:rPr>
      </w:pPr>
      <w:r>
        <w:rPr>
          <w:color w:val="000000"/>
          <w:lang w:eastAsia="zh-CN"/>
        </w:rPr>
        <w:t>19.</w:t>
      </w:r>
      <w:r>
        <w:rPr>
          <w:color w:val="000000"/>
          <w:lang w:eastAsia="zh-CN"/>
        </w:rPr>
        <w:t>据报道，</w:t>
      </w:r>
      <w:r>
        <w:rPr>
          <w:color w:val="000000"/>
          <w:lang w:eastAsia="zh-CN"/>
        </w:rPr>
        <w:t>1995</w:t>
      </w:r>
      <w:r>
        <w:rPr>
          <w:color w:val="000000"/>
          <w:lang w:eastAsia="zh-CN"/>
        </w:rPr>
        <w:t>年，有人为了奖金自愿做超音速飞机的噪声作用试验，飞机从他们头顶掠过，尽管他们双手掩耳，还是全部被噪声击毙，而且死状十分难看．</w:t>
      </w:r>
      <w:r>
        <w:rPr>
          <w:color w:val="000000"/>
          <w:lang w:eastAsia="zh-CN"/>
        </w:rPr>
        <w:t>1994</w:t>
      </w:r>
      <w:r>
        <w:rPr>
          <w:color w:val="000000"/>
          <w:lang w:eastAsia="zh-CN"/>
        </w:rPr>
        <w:t>年，某国空军的喷气式飞机做超音速飞行试验，</w:t>
      </w:r>
      <w:r>
        <w:rPr>
          <w:color w:val="000000"/>
          <w:lang w:eastAsia="zh-CN"/>
        </w:rPr>
        <w:t>6</w:t>
      </w:r>
      <w:r>
        <w:rPr>
          <w:color w:val="000000"/>
          <w:lang w:eastAsia="zh-CN"/>
        </w:rPr>
        <w:t>个月后，地面农场的</w:t>
      </w:r>
      <w:r>
        <w:rPr>
          <w:color w:val="000000"/>
          <w:lang w:eastAsia="zh-CN"/>
        </w:rPr>
        <w:t>10000</w:t>
      </w:r>
      <w:r>
        <w:rPr>
          <w:color w:val="000000"/>
          <w:lang w:eastAsia="zh-CN"/>
        </w:rPr>
        <w:t>只鸡遭受噪声致死的有</w:t>
      </w:r>
      <w:r>
        <w:rPr>
          <w:color w:val="000000"/>
          <w:lang w:eastAsia="zh-CN"/>
        </w:rPr>
        <w:t>6000</w:t>
      </w:r>
      <w:r>
        <w:rPr>
          <w:color w:val="000000"/>
          <w:lang w:eastAsia="zh-CN"/>
        </w:rPr>
        <w:t>只，幸存下来的或脱毛或不下蛋，奶牛也挤不出牛奶．这一现象说明了什么？</w:t>
      </w:r>
      <w:r>
        <w:rPr>
          <w:color w:val="000000"/>
          <w:lang w:eastAsia="zh-CN"/>
        </w:rPr>
        <w:t xml:space="preserve">    </w:t>
      </w:r>
    </w:p>
    <w:p w:rsidR="00663567" w:rsidP="00392D8F">
      <w:pPr>
        <w:spacing w:line="360" w:lineRule="auto"/>
        <w:rPr>
          <w:lang w:eastAsia="zh-CN"/>
        </w:rPr>
      </w:pPr>
      <w:r>
        <w:rPr>
          <w:b/>
          <w:bCs/>
          <w:sz w:val="24"/>
          <w:szCs w:val="24"/>
          <w:lang w:eastAsia="zh-CN"/>
        </w:rPr>
        <w:t>三、实验探究题</w:t>
      </w:r>
    </w:p>
    <w:p w:rsidR="00663567" w:rsidP="00392D8F">
      <w:pPr>
        <w:spacing w:after="0" w:line="360" w:lineRule="auto"/>
        <w:rPr>
          <w:lang w:eastAsia="zh-CN"/>
        </w:rPr>
      </w:pPr>
      <w:r>
        <w:rPr>
          <w:color w:val="000000"/>
          <w:lang w:eastAsia="zh-CN"/>
        </w:rPr>
        <w:t>20.</w:t>
      </w:r>
      <w:r>
        <w:rPr>
          <w:color w:val="000000"/>
          <w:lang w:eastAsia="zh-CN"/>
        </w:rPr>
        <w:t>小华学了有关声音的知识后，对材料的隔音性能很感兴趣，于是他设计了实验进行探究。实验步骤如下：</w:t>
      </w:r>
      <w:r>
        <w:rPr>
          <w:color w:val="000000"/>
          <w:lang w:eastAsia="zh-CN"/>
        </w:rPr>
        <w:t>①</w:t>
      </w:r>
      <w:r>
        <w:rPr>
          <w:color w:val="000000"/>
          <w:lang w:eastAsia="zh-CN"/>
        </w:rPr>
        <w:t>先搜集各种材料，如衣服、报纸、平装书、塑料袋、袜子。</w:t>
      </w:r>
      <w:r>
        <w:rPr>
          <w:color w:val="000000"/>
          <w:lang w:eastAsia="zh-CN"/>
        </w:rPr>
        <w:t>②</w:t>
      </w:r>
      <w:r>
        <w:rPr>
          <w:color w:val="000000"/>
          <w:lang w:eastAsia="zh-CN"/>
        </w:rPr>
        <w:t>把钟表放到一个盒子里，用衣服盖住钟表，然后逐渐远离盒子直到听不到嘀嗒声，记下此时人离盒子的距离。</w:t>
      </w:r>
      <w:r>
        <w:rPr>
          <w:color w:val="000000"/>
          <w:lang w:eastAsia="zh-CN"/>
        </w:rPr>
        <w:t>③</w:t>
      </w:r>
      <w:r>
        <w:rPr>
          <w:color w:val="000000"/>
          <w:lang w:eastAsia="zh-CN"/>
        </w:rPr>
        <w:t>更换不同材料，仿照步骤</w:t>
      </w:r>
      <w:r>
        <w:rPr>
          <w:color w:val="000000"/>
          <w:lang w:eastAsia="zh-CN"/>
        </w:rPr>
        <w:t>2</w:t>
      </w:r>
      <w:r>
        <w:rPr>
          <w:color w:val="000000"/>
          <w:lang w:eastAsia="zh-CN"/>
        </w:rPr>
        <w:t>，再做四次，将数据记录，得到如下表的数据。</w:t>
      </w:r>
      <w:r>
        <w:rPr>
          <w:color w:val="000000"/>
          <w:lang w:eastAsia="zh-CN"/>
        </w:rPr>
        <w:t xml:space="preserve">  </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2130"/>
        <w:gridCol w:w="450"/>
        <w:gridCol w:w="450"/>
        <w:gridCol w:w="450"/>
        <w:gridCol w:w="660"/>
        <w:gridCol w:w="660"/>
      </w:tblGrid>
      <w:tr>
        <w:tblPrEx>
          <w:tblW w:w="0" w:type="auto"/>
          <w:tblInd w:w="115" w:type="dxa"/>
          <w:tblBorders>
            <w:top w:val="inset" w:sz="8" w:space="0" w:color="000000"/>
            <w:left w:val="inset" w:sz="8" w:space="0" w:color="000000"/>
            <w:bottom w:val="inset" w:sz="8" w:space="0" w:color="000000"/>
            <w:right w:val="inset" w:sz="8" w:space="0" w:color="000000"/>
          </w:tblBorders>
          <w:tblLook w:val="04A0"/>
        </w:tblPrEx>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材料</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袜子</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衣服</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报纸</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平装书</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塑料袋</w:t>
            </w:r>
          </w:p>
        </w:tc>
      </w:tr>
      <w:tr>
        <w:tblPrEx>
          <w:tblW w:w="0" w:type="auto"/>
          <w:tblInd w:w="115" w:type="dxa"/>
          <w:tblLook w:val="04A0"/>
        </w:tblPrEx>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rPr>
                <w:lang w:eastAsia="zh-CN"/>
              </w:rPr>
            </w:pPr>
            <w:r>
              <w:rPr>
                <w:color w:val="000000"/>
                <w:lang w:eastAsia="zh-CN"/>
              </w:rPr>
              <w:t>听不见钟声的实际距离</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1.2</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2.1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2.8</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3.7</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663567" w:rsidP="00392D8F">
            <w:pPr>
              <w:spacing w:after="0" w:line="360" w:lineRule="auto"/>
            </w:pPr>
            <w:r>
              <w:rPr>
                <w:color w:val="000000"/>
              </w:rPr>
              <w:t>5.2</w:t>
            </w:r>
          </w:p>
        </w:tc>
      </w:tr>
    </w:tbl>
    <w:p w:rsidR="00663567" w:rsidP="00392D8F">
      <w:pPr>
        <w:spacing w:after="0" w:line="360" w:lineRule="auto"/>
      </w:pPr>
      <w:r>
        <w:rPr>
          <w:color w:val="000000"/>
        </w:rPr>
        <w:t>请你回答问题：</w:t>
      </w:r>
    </w:p>
    <w:p w:rsidR="00663567" w:rsidP="00392D8F">
      <w:pPr>
        <w:spacing w:after="0" w:line="360" w:lineRule="auto"/>
        <w:rPr>
          <w:lang w:eastAsia="zh-CN"/>
        </w:rPr>
      </w:pPr>
      <w:r>
        <w:rPr>
          <w:color w:val="000000"/>
          <w:lang w:eastAsia="zh-CN"/>
        </w:rPr>
        <w:t>（</w:t>
      </w:r>
      <w:r>
        <w:rPr>
          <w:color w:val="000000"/>
          <w:lang w:eastAsia="zh-CN"/>
        </w:rPr>
        <w:t>1</w:t>
      </w:r>
      <w:r>
        <w:rPr>
          <w:color w:val="000000"/>
          <w:lang w:eastAsia="zh-CN"/>
        </w:rPr>
        <w:t>）在小华设计的实验中，他依据听不见钟声的实际距离来判断物体的隔音性能，这里采用的物理方法是</w:t>
      </w:r>
      <w:r>
        <w:rPr>
          <w:color w:val="000000"/>
          <w:lang w:eastAsia="zh-CN"/>
        </w:rPr>
        <w:t>________</w:t>
      </w:r>
      <w:r>
        <w:rPr>
          <w:color w:val="000000"/>
          <w:lang w:eastAsia="zh-CN"/>
        </w:rPr>
        <w:t>。</w:t>
      </w:r>
      <w:r>
        <w:rPr>
          <w:color w:val="000000"/>
          <w:lang w:eastAsia="zh-CN"/>
        </w:rPr>
        <w:t>(</w:t>
      </w:r>
      <w:r>
        <w:rPr>
          <w:color w:val="000000"/>
          <w:lang w:eastAsia="zh-CN"/>
        </w:rPr>
        <w:t>选填</w:t>
      </w:r>
      <w:r>
        <w:rPr>
          <w:color w:val="000000"/>
          <w:lang w:eastAsia="zh-CN"/>
        </w:rPr>
        <w:t>“</w:t>
      </w:r>
      <w:r>
        <w:rPr>
          <w:color w:val="000000"/>
          <w:lang w:eastAsia="zh-CN"/>
        </w:rPr>
        <w:t>转换法</w:t>
      </w:r>
      <w:r>
        <w:rPr>
          <w:color w:val="000000"/>
          <w:lang w:eastAsia="zh-CN"/>
        </w:rPr>
        <w:t>”</w:t>
      </w:r>
      <w:r>
        <w:rPr>
          <w:color w:val="000000"/>
          <w:lang w:eastAsia="zh-CN"/>
        </w:rPr>
        <w:t>或</w:t>
      </w:r>
      <w:r>
        <w:rPr>
          <w:color w:val="000000"/>
          <w:lang w:eastAsia="zh-CN"/>
        </w:rPr>
        <w:t>“</w:t>
      </w:r>
      <w:r>
        <w:rPr>
          <w:color w:val="000000"/>
          <w:lang w:eastAsia="zh-CN"/>
        </w:rPr>
        <w:t>控制变量法</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2</w:t>
      </w:r>
      <w:r>
        <w:rPr>
          <w:color w:val="000000"/>
          <w:lang w:eastAsia="zh-CN"/>
        </w:rPr>
        <w:t>）根据表中所示数据可以初步判断，上表所示的五种材料中</w:t>
      </w:r>
      <w:r>
        <w:rPr>
          <w:color w:val="000000"/>
          <w:lang w:eastAsia="zh-CN"/>
        </w:rPr>
        <w:t>________</w:t>
      </w:r>
      <w:r>
        <w:rPr>
          <w:color w:val="000000"/>
          <w:lang w:eastAsia="zh-CN"/>
        </w:rPr>
        <w:t>的隔音效果最好。</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）在控制噪声的方法中，</w:t>
      </w:r>
      <w:r>
        <w:rPr>
          <w:color w:val="000000"/>
          <w:lang w:eastAsia="zh-CN"/>
        </w:rPr>
        <w:t>“</w:t>
      </w:r>
      <w:r>
        <w:rPr>
          <w:color w:val="000000"/>
          <w:lang w:eastAsia="zh-CN"/>
        </w:rPr>
        <w:t>隔音</w:t>
      </w:r>
      <w:r>
        <w:rPr>
          <w:color w:val="000000"/>
          <w:lang w:eastAsia="zh-CN"/>
        </w:rPr>
        <w:t>”</w:t>
      </w:r>
      <w:r>
        <w:rPr>
          <w:color w:val="000000"/>
          <w:lang w:eastAsia="zh-CN"/>
        </w:rPr>
        <w:t>是采用了</w:t>
      </w:r>
      <w:r>
        <w:rPr>
          <w:color w:val="000000"/>
          <w:lang w:eastAsia="zh-CN"/>
        </w:rPr>
        <w:t>________</w:t>
      </w:r>
      <w:r>
        <w:rPr>
          <w:color w:val="000000"/>
          <w:lang w:eastAsia="zh-CN"/>
        </w:rPr>
        <w:t>（选填</w:t>
      </w:r>
      <w:r>
        <w:rPr>
          <w:color w:val="000000"/>
          <w:lang w:eastAsia="zh-CN"/>
        </w:rPr>
        <w:t>“</w:t>
      </w:r>
      <w:r>
        <w:rPr>
          <w:color w:val="000000"/>
          <w:lang w:eastAsia="zh-CN"/>
        </w:rPr>
        <w:t>防止噪声产生</w:t>
      </w:r>
      <w:r>
        <w:rPr>
          <w:color w:val="000000"/>
          <w:lang w:eastAsia="zh-CN"/>
        </w:rPr>
        <w:t>”</w:t>
      </w:r>
      <w:r>
        <w:rPr>
          <w:color w:val="000000"/>
          <w:lang w:eastAsia="zh-CN"/>
        </w:rPr>
        <w:t>、</w:t>
      </w:r>
      <w:r>
        <w:rPr>
          <w:color w:val="000000"/>
          <w:lang w:eastAsia="zh-CN"/>
        </w:rPr>
        <w:t>“</w:t>
      </w:r>
      <w:r>
        <w:rPr>
          <w:color w:val="000000"/>
          <w:lang w:eastAsia="zh-CN"/>
        </w:rPr>
        <w:t>阻断噪声传播</w:t>
      </w:r>
      <w:r>
        <w:rPr>
          <w:color w:val="000000"/>
          <w:lang w:eastAsia="zh-CN"/>
        </w:rPr>
        <w:t>”</w:t>
      </w:r>
      <w:r>
        <w:rPr>
          <w:color w:val="000000"/>
          <w:lang w:eastAsia="zh-CN"/>
        </w:rPr>
        <w:t>、</w:t>
      </w:r>
      <w:r>
        <w:rPr>
          <w:color w:val="000000"/>
          <w:lang w:eastAsia="zh-CN"/>
        </w:rPr>
        <w:t>“</w:t>
      </w:r>
      <w:r>
        <w:rPr>
          <w:color w:val="000000"/>
          <w:lang w:eastAsia="zh-CN"/>
        </w:rPr>
        <w:t>防止噪声进入耳朵</w:t>
      </w:r>
      <w:r>
        <w:rPr>
          <w:color w:val="000000"/>
          <w:lang w:eastAsia="zh-CN"/>
        </w:rPr>
        <w:t>”</w:t>
      </w:r>
      <w:r>
        <w:rPr>
          <w:color w:val="000000"/>
          <w:lang w:eastAsia="zh-CN"/>
        </w:rPr>
        <w:t>）的方法减弱噪音。</w:t>
      </w:r>
      <w:r>
        <w:rPr>
          <w:color w:val="000000"/>
          <w:lang w:eastAsia="zh-CN"/>
        </w:rPr>
        <w:t xml:space="preserve">    </w:t>
      </w:r>
    </w:p>
    <w:p w:rsidR="00663567" w:rsidP="00392D8F">
      <w:pPr>
        <w:spacing w:after="0" w:line="360" w:lineRule="auto"/>
      </w:pPr>
      <w:r>
        <w:rPr>
          <w:color w:val="000000"/>
        </w:rPr>
        <w:t xml:space="preserve">21.               </w:t>
      </w:r>
    </w:p>
    <w:p w:rsidR="00663567" w:rsidP="00392D8F">
      <w:pPr>
        <w:spacing w:after="0" w:line="360" w:lineRule="auto"/>
      </w:pPr>
      <w:r>
        <w:rPr>
          <w:noProof/>
        </w:rPr>
        <w:pict>
          <v:shape id="图片 27" o:spid="_x0000_i1051" type="#_x0000_t75" alt="图片_x0020_100019" style="width:421.5pt;height:86.25pt;mso-wrap-style:square;visibility:visible">
            <v:imagedata r:id="rId19" o:title="图片_x0020_100019"/>
          </v:shape>
        </w:pict>
      </w:r>
    </w:p>
    <w:p w:rsidR="00663567" w:rsidP="00392D8F">
      <w:pPr>
        <w:spacing w:after="0" w:line="360" w:lineRule="auto"/>
        <w:rPr>
          <w:lang w:eastAsia="zh-CN"/>
        </w:rPr>
      </w:pPr>
      <w:r>
        <w:rPr>
          <w:color w:val="000000"/>
          <w:lang w:eastAsia="zh-CN"/>
        </w:rPr>
        <w:t>（</w:t>
      </w:r>
      <w:r>
        <w:rPr>
          <w:color w:val="000000"/>
          <w:lang w:eastAsia="zh-CN"/>
        </w:rPr>
        <w:t>1</w:t>
      </w:r>
      <w:r>
        <w:rPr>
          <w:color w:val="000000"/>
          <w:lang w:eastAsia="zh-CN"/>
        </w:rPr>
        <w:t>）如下图所示，图中</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w:t>
      </w:r>
      <w:r>
        <w:rPr>
          <w:color w:val="000000"/>
          <w:lang w:eastAsia="zh-CN"/>
        </w:rPr>
        <w:t>d</w:t>
      </w:r>
      <w:r>
        <w:rPr>
          <w:color w:val="000000"/>
          <w:lang w:eastAsia="zh-CN"/>
        </w:rPr>
        <w:t>是四种声音的波形图，从图形可知：图</w:t>
      </w:r>
      <w:r>
        <w:rPr>
          <w:color w:val="000000"/>
          <w:lang w:eastAsia="zh-CN"/>
        </w:rPr>
        <w:t>________</w:t>
      </w:r>
      <w:r>
        <w:rPr>
          <w:color w:val="000000"/>
          <w:lang w:eastAsia="zh-CN"/>
        </w:rPr>
        <w:t>是噪声的波形。图</w:t>
      </w:r>
      <w:r>
        <w:rPr>
          <w:color w:val="000000"/>
          <w:lang w:eastAsia="zh-CN"/>
        </w:rPr>
        <w:t>a</w:t>
      </w:r>
      <w:r>
        <w:rPr>
          <w:color w:val="000000"/>
          <w:lang w:eastAsia="zh-CN"/>
        </w:rPr>
        <w:t>和图</w:t>
      </w:r>
      <w:r>
        <w:rPr>
          <w:color w:val="000000"/>
          <w:lang w:eastAsia="zh-CN"/>
        </w:rPr>
        <w:t>b</w:t>
      </w:r>
      <w:r>
        <w:rPr>
          <w:color w:val="000000"/>
          <w:lang w:eastAsia="zh-CN"/>
        </w:rPr>
        <w:t>进行对比，图</w:t>
      </w:r>
      <w:r>
        <w:rPr>
          <w:color w:val="000000"/>
          <w:lang w:eastAsia="zh-CN"/>
        </w:rPr>
        <w:t>________</w:t>
      </w:r>
      <w:r>
        <w:rPr>
          <w:color w:val="000000"/>
          <w:lang w:eastAsia="zh-CN"/>
        </w:rPr>
        <w:t>响度较大。</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2</w:t>
      </w:r>
      <w:r>
        <w:rPr>
          <w:color w:val="000000"/>
          <w:lang w:eastAsia="zh-CN"/>
        </w:rPr>
        <w:t>）如甲图，是某道路噪声监测器，这个数字表示的是当时环境声音的</w:t>
      </w:r>
      <w:r>
        <w:rPr>
          <w:color w:val="000000"/>
          <w:lang w:eastAsia="zh-CN"/>
        </w:rPr>
        <w:t xml:space="preserve">________ </w:t>
      </w:r>
      <w:r>
        <w:rPr>
          <w:color w:val="000000"/>
          <w:lang w:eastAsia="zh-CN"/>
        </w:rPr>
        <w:t>（选填</w:t>
      </w:r>
      <w:r>
        <w:rPr>
          <w:color w:val="000000"/>
          <w:lang w:eastAsia="zh-CN"/>
        </w:rPr>
        <w:t>“</w:t>
      </w:r>
      <w:r>
        <w:rPr>
          <w:color w:val="000000"/>
          <w:lang w:eastAsia="zh-CN"/>
        </w:rPr>
        <w:t>音调</w:t>
      </w:r>
      <w:r>
        <w:rPr>
          <w:color w:val="000000"/>
          <w:lang w:eastAsia="zh-CN"/>
        </w:rPr>
        <w:t>”“</w:t>
      </w:r>
      <w:r>
        <w:rPr>
          <w:color w:val="000000"/>
          <w:lang w:eastAsia="zh-CN"/>
        </w:rPr>
        <w:t>响度</w:t>
      </w:r>
      <w:r>
        <w:rPr>
          <w:color w:val="000000"/>
          <w:lang w:eastAsia="zh-CN"/>
        </w:rPr>
        <w:t>”</w:t>
      </w:r>
      <w:r>
        <w:rPr>
          <w:color w:val="000000"/>
          <w:lang w:eastAsia="zh-CN"/>
        </w:rPr>
        <w:t>或</w:t>
      </w:r>
      <w:r>
        <w:rPr>
          <w:color w:val="000000"/>
          <w:lang w:eastAsia="zh-CN"/>
        </w:rPr>
        <w:t>“</w:t>
      </w:r>
      <w:r>
        <w:rPr>
          <w:color w:val="000000"/>
          <w:lang w:eastAsia="zh-CN"/>
        </w:rPr>
        <w:t>音色</w:t>
      </w:r>
      <w:r>
        <w:rPr>
          <w:color w:val="000000"/>
          <w:lang w:eastAsia="zh-CN"/>
        </w:rPr>
        <w:t>”</w:t>
      </w:r>
      <w:r>
        <w:rPr>
          <w:color w:val="000000"/>
          <w:lang w:eastAsia="zh-CN"/>
        </w:rPr>
        <w:t>）．当附近有汽车或摩托车驶过时，显示屏上的数字将</w:t>
      </w:r>
      <w:r>
        <w:rPr>
          <w:color w:val="000000"/>
          <w:lang w:eastAsia="zh-CN"/>
        </w:rPr>
        <w:t>________</w:t>
      </w:r>
      <w:r>
        <w:rPr>
          <w:color w:val="000000"/>
          <w:lang w:eastAsia="zh-CN"/>
        </w:rPr>
        <w:t>．（选填</w:t>
      </w:r>
      <w:r>
        <w:rPr>
          <w:color w:val="000000"/>
          <w:lang w:eastAsia="zh-CN"/>
        </w:rPr>
        <w:t>“</w:t>
      </w:r>
      <w:r>
        <w:rPr>
          <w:color w:val="000000"/>
          <w:lang w:eastAsia="zh-CN"/>
        </w:rPr>
        <w:t>增大</w:t>
      </w:r>
      <w:r>
        <w:rPr>
          <w:color w:val="000000"/>
          <w:lang w:eastAsia="zh-CN"/>
        </w:rPr>
        <w:t>”“</w:t>
      </w:r>
      <w:r>
        <w:rPr>
          <w:color w:val="000000"/>
          <w:lang w:eastAsia="zh-CN"/>
        </w:rPr>
        <w:t>减少</w:t>
      </w:r>
      <w:r>
        <w:rPr>
          <w:color w:val="000000"/>
          <w:lang w:eastAsia="zh-CN"/>
        </w:rPr>
        <w:t>”</w:t>
      </w:r>
      <w:r>
        <w:rPr>
          <w:color w:val="000000"/>
          <w:lang w:eastAsia="zh-CN"/>
        </w:rPr>
        <w:t>或</w:t>
      </w:r>
      <w:r>
        <w:rPr>
          <w:color w:val="000000"/>
          <w:lang w:eastAsia="zh-CN"/>
        </w:rPr>
        <w:t>“</w:t>
      </w:r>
      <w:r>
        <w:rPr>
          <w:color w:val="000000"/>
          <w:lang w:eastAsia="zh-CN"/>
        </w:rPr>
        <w:t>不变</w:t>
      </w:r>
      <w:r>
        <w:rPr>
          <w:color w:val="000000"/>
          <w:lang w:eastAsia="zh-CN"/>
        </w:rPr>
        <w:t>”</w:t>
      </w:r>
      <w:r>
        <w:rPr>
          <w:color w:val="000000"/>
          <w:lang w:eastAsia="zh-CN"/>
        </w:rPr>
        <w:t>）</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）乙图是马路上常见的标志，此标志是从</w:t>
      </w:r>
      <w:r>
        <w:rPr>
          <w:color w:val="000000"/>
          <w:lang w:eastAsia="zh-CN"/>
        </w:rPr>
        <w:t>________</w:t>
      </w:r>
      <w:r>
        <w:rPr>
          <w:color w:val="000000"/>
          <w:lang w:eastAsia="zh-CN"/>
        </w:rPr>
        <w:t>减少噪声污染。</w:t>
      </w:r>
      <w:r>
        <w:rPr>
          <w:color w:val="000000"/>
          <w:lang w:eastAsia="zh-CN"/>
        </w:rPr>
        <w:t xml:space="preserve">    </w:t>
      </w:r>
    </w:p>
    <w:p w:rsidR="00663567" w:rsidP="00392D8F">
      <w:pPr>
        <w:spacing w:after="0" w:line="360" w:lineRule="auto"/>
        <w:rPr>
          <w:lang w:eastAsia="zh-CN"/>
        </w:rPr>
      </w:pPr>
      <w:r>
        <w:rPr>
          <w:color w:val="000000"/>
          <w:lang w:eastAsia="zh-CN"/>
        </w:rPr>
        <w:t>22.</w:t>
      </w:r>
      <w:r>
        <w:rPr>
          <w:color w:val="000000"/>
          <w:lang w:eastAsia="zh-CN"/>
        </w:rPr>
        <w:t>小明想比较几种材料（衣服、报纸、平装书、塑料袋、袜子）的隔音性能，除了待检测的材料外，可利用的器材还有：音叉、机械闹钟、鞋盒。</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1</w:t>
      </w:r>
      <w:r>
        <w:rPr>
          <w:color w:val="000000"/>
          <w:lang w:eastAsia="zh-CN"/>
        </w:rPr>
        <w:t>）在本实验中适合作声源的是</w:t>
      </w:r>
      <w:r>
        <w:rPr>
          <w:color w:val="000000"/>
          <w:lang w:eastAsia="zh-CN"/>
        </w:rPr>
        <w:t>________</w:t>
      </w:r>
      <w:r>
        <w:rPr>
          <w:color w:val="000000"/>
          <w:lang w:eastAsia="zh-CN"/>
        </w:rPr>
        <w:t>；</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2</w:t>
      </w:r>
      <w:r>
        <w:rPr>
          <w:color w:val="000000"/>
          <w:lang w:eastAsia="zh-CN"/>
        </w:rPr>
        <w:t>）小明设计了如下实验进行探究，实验步骤如下：</w:t>
      </w:r>
      <w:r>
        <w:rPr>
          <w:color w:val="000000"/>
          <w:lang w:eastAsia="zh-CN"/>
        </w:rPr>
        <w:t xml:space="preserve">  </w:t>
      </w:r>
    </w:p>
    <w:p w:rsidR="00663567" w:rsidP="00392D8F">
      <w:pPr>
        <w:spacing w:after="0" w:line="360" w:lineRule="auto"/>
        <w:rPr>
          <w:lang w:eastAsia="zh-CN"/>
        </w:rPr>
      </w:pPr>
      <w:r>
        <w:rPr>
          <w:color w:val="000000"/>
          <w:lang w:eastAsia="zh-CN"/>
        </w:rPr>
        <w:t>①</w:t>
      </w:r>
      <w:r>
        <w:rPr>
          <w:color w:val="000000"/>
          <w:lang w:eastAsia="zh-CN"/>
        </w:rPr>
        <w:t>将声源放入鞋盒内，在其四周塞满待测材料，然后逐渐远离盒子直到听不到声音，记下此时人离盒子的距离；</w:t>
      </w:r>
    </w:p>
    <w:p w:rsidR="00663567" w:rsidP="00392D8F">
      <w:pPr>
        <w:spacing w:after="0" w:line="360" w:lineRule="auto"/>
        <w:rPr>
          <w:lang w:eastAsia="zh-CN"/>
        </w:rPr>
      </w:pPr>
      <w:r>
        <w:rPr>
          <w:color w:val="000000"/>
          <w:lang w:eastAsia="zh-CN"/>
        </w:rPr>
        <w:t>②</w:t>
      </w:r>
      <w:r>
        <w:rPr>
          <w:color w:val="000000"/>
          <w:lang w:eastAsia="zh-CN"/>
        </w:rPr>
        <w:t>依次分别将各种材料盖在声源上方重复以上实验，得到如下表的数据</w:t>
      </w:r>
      <w:r>
        <w:rPr>
          <w:color w:val="000000"/>
          <w:lang w:eastAsia="zh-CN"/>
        </w:rPr>
        <w:t>.</w:t>
      </w:r>
    </w:p>
    <w:p w:rsidR="00663567" w:rsidP="00392D8F">
      <w:pPr>
        <w:spacing w:after="0" w:line="360" w:lineRule="auto"/>
      </w:pPr>
      <w:r>
        <w:rPr>
          <w:noProof/>
        </w:rPr>
        <w:pict>
          <v:shape id="图片 28" o:spid="_x0000_i1052" type="#_x0000_t75" style="width:355.5pt;height:42.75pt;mso-wrap-style:square;visibility:visible">
            <v:imagedata r:id="rId20" o:title=""/>
          </v:shape>
        </w:pict>
      </w:r>
    </w:p>
    <w:p w:rsidR="00663567" w:rsidP="00392D8F">
      <w:pPr>
        <w:spacing w:after="0" w:line="360" w:lineRule="auto"/>
        <w:rPr>
          <w:lang w:eastAsia="zh-CN"/>
        </w:rPr>
      </w:pPr>
      <w:r>
        <w:rPr>
          <w:color w:val="000000"/>
          <w:lang w:eastAsia="zh-CN"/>
        </w:rPr>
        <w:t>请你回答问题：</w:t>
      </w:r>
    </w:p>
    <w:p w:rsidR="00663567" w:rsidP="00392D8F">
      <w:pPr>
        <w:spacing w:after="0" w:line="360" w:lineRule="auto"/>
        <w:rPr>
          <w:lang w:eastAsia="zh-CN"/>
        </w:rPr>
      </w:pPr>
      <w:r>
        <w:rPr>
          <w:color w:val="000000"/>
          <w:lang w:eastAsia="zh-CN"/>
        </w:rPr>
        <w:t>①</w:t>
      </w:r>
      <w:r>
        <w:rPr>
          <w:color w:val="000000"/>
          <w:lang w:eastAsia="zh-CN"/>
        </w:rPr>
        <w:t>小明设计的实验利用了离声源越远，听到的声音响度越</w:t>
      </w:r>
      <w:r>
        <w:rPr>
          <w:color w:val="000000"/>
          <w:lang w:eastAsia="zh-CN"/>
        </w:rPr>
        <w:t>________</w:t>
      </w:r>
      <w:r>
        <w:rPr>
          <w:color w:val="000000"/>
          <w:lang w:eastAsia="zh-CN"/>
        </w:rPr>
        <w:t>（大</w:t>
      </w:r>
      <w:r>
        <w:rPr>
          <w:color w:val="000000"/>
          <w:lang w:eastAsia="zh-CN"/>
        </w:rPr>
        <w:t>/</w:t>
      </w:r>
      <w:r>
        <w:rPr>
          <w:color w:val="000000"/>
          <w:lang w:eastAsia="zh-CN"/>
        </w:rPr>
        <w:t>小）的原理。</w:t>
      </w:r>
    </w:p>
    <w:p w:rsidR="00663567" w:rsidP="00392D8F">
      <w:pPr>
        <w:spacing w:after="0" w:line="360" w:lineRule="auto"/>
        <w:rPr>
          <w:lang w:eastAsia="zh-CN"/>
        </w:rPr>
      </w:pPr>
      <w:r>
        <w:rPr>
          <w:color w:val="000000"/>
          <w:lang w:eastAsia="zh-CN"/>
        </w:rPr>
        <w:t>②</w:t>
      </w:r>
      <w:r>
        <w:rPr>
          <w:color w:val="000000"/>
          <w:lang w:eastAsia="zh-CN"/>
        </w:rPr>
        <w:t>根据实验数据，在上述待测材料中隔音性能最好的材料是</w:t>
      </w:r>
      <w:r>
        <w:rPr>
          <w:color w:val="000000"/>
          <w:lang w:eastAsia="zh-CN"/>
        </w:rPr>
        <w:t>________</w:t>
      </w:r>
      <w:r>
        <w:rPr>
          <w:color w:val="000000"/>
          <w:lang w:eastAsia="zh-CN"/>
        </w:rPr>
        <w:t>。</w:t>
      </w:r>
    </w:p>
    <w:p w:rsidR="00663567" w:rsidP="00392D8F">
      <w:pPr>
        <w:spacing w:after="0" w:line="360" w:lineRule="auto"/>
        <w:rPr>
          <w:lang w:eastAsia="zh-CN"/>
        </w:rPr>
      </w:pPr>
      <w:r>
        <w:rPr>
          <w:color w:val="000000"/>
          <w:lang w:eastAsia="zh-CN"/>
        </w:rPr>
        <w:t>③</w:t>
      </w:r>
      <w:r>
        <w:rPr>
          <w:color w:val="000000"/>
          <w:lang w:eastAsia="zh-CN"/>
        </w:rPr>
        <w:t>根据小明的实验结果，你可以作一个猜想：</w:t>
      </w:r>
      <w:r>
        <w:rPr>
          <w:color w:val="000000"/>
          <w:lang w:eastAsia="zh-CN"/>
        </w:rPr>
        <w:t>________</w:t>
      </w:r>
      <w:r>
        <w:rPr>
          <w:color w:val="000000"/>
          <w:lang w:eastAsia="zh-CN"/>
        </w:rPr>
        <w:t>。</w:t>
      </w:r>
    </w:p>
    <w:p w:rsidR="00663567" w:rsidP="00392D8F">
      <w:pPr>
        <w:spacing w:after="0" w:line="360" w:lineRule="auto"/>
        <w:rPr>
          <w:lang w:eastAsia="zh-CN"/>
        </w:rPr>
      </w:pPr>
      <w:r>
        <w:rPr>
          <w:color w:val="000000"/>
          <w:lang w:eastAsia="zh-CN"/>
        </w:rPr>
        <w:t>23.</w:t>
      </w:r>
      <w:r>
        <w:rPr>
          <w:color w:val="000000"/>
          <w:lang w:eastAsia="zh-CN"/>
        </w:rPr>
        <w:t>噪声是一种严重的环境污染。小明想制作一个防噪声的耳罩，他通过比较几种材料（衣服、锡箔纸、泡沫塑料）的隔音性能来选择一种隔音性能好的材料作耳罩的填充物。</w:t>
      </w:r>
      <w:r>
        <w:rPr>
          <w:color w:val="000000"/>
          <w:lang w:eastAsia="zh-CN"/>
        </w:rPr>
        <w:t xml:space="preserve">    </w:t>
      </w:r>
    </w:p>
    <w:p w:rsidR="00663567" w:rsidP="00392D8F">
      <w:pPr>
        <w:spacing w:after="0" w:line="360" w:lineRule="auto"/>
        <w:rPr>
          <w:lang w:eastAsia="zh-CN"/>
        </w:rPr>
      </w:pPr>
      <w:r>
        <w:rPr>
          <w:color w:val="000000"/>
          <w:lang w:eastAsia="zh-CN"/>
        </w:rPr>
        <w:t>（</w:t>
      </w:r>
      <w:r>
        <w:rPr>
          <w:color w:val="000000"/>
          <w:lang w:eastAsia="zh-CN"/>
        </w:rPr>
        <w:t>1</w:t>
      </w:r>
      <w:r>
        <w:rPr>
          <w:color w:val="000000"/>
          <w:lang w:eastAsia="zh-CN"/>
        </w:rPr>
        <w:t>）实验材料除了待检测的材料外，还有：音叉、机械闹钟、鞋盒。在本实验中适合作声源的是</w:t>
      </w:r>
      <w:r>
        <w:rPr>
          <w:color w:val="000000"/>
          <w:lang w:eastAsia="zh-CN"/>
        </w:rPr>
        <w:t xml:space="preserve">________    </w:t>
      </w:r>
    </w:p>
    <w:p w:rsidR="00663567" w:rsidP="00392D8F">
      <w:pPr>
        <w:spacing w:after="0" w:line="360" w:lineRule="auto"/>
        <w:rPr>
          <w:lang w:eastAsia="zh-CN"/>
        </w:rPr>
      </w:pPr>
      <w:r>
        <w:rPr>
          <w:color w:val="000000"/>
          <w:lang w:eastAsia="zh-CN"/>
        </w:rPr>
        <w:t>（</w:t>
      </w:r>
      <w:r>
        <w:rPr>
          <w:color w:val="000000"/>
          <w:lang w:eastAsia="zh-CN"/>
        </w:rPr>
        <w:t>2</w:t>
      </w:r>
      <w:r>
        <w:rPr>
          <w:color w:val="000000"/>
          <w:lang w:eastAsia="zh-CN"/>
        </w:rPr>
        <w:t>）李明将声源放入鞋盒内，在四周塞满待测材料。他设想了以下</w:t>
      </w:r>
      <w:r>
        <w:rPr>
          <w:color w:val="000000"/>
          <w:lang w:eastAsia="zh-CN"/>
        </w:rPr>
        <w:t>A</w:t>
      </w:r>
      <w:r>
        <w:rPr>
          <w:color w:val="000000"/>
          <w:lang w:eastAsia="zh-CN"/>
        </w:rPr>
        <w:t>、</w:t>
      </w:r>
      <w:r>
        <w:rPr>
          <w:color w:val="000000"/>
          <w:lang w:eastAsia="zh-CN"/>
        </w:rPr>
        <w:t>B</w:t>
      </w:r>
      <w:r>
        <w:rPr>
          <w:color w:val="000000"/>
          <w:lang w:eastAsia="zh-CN"/>
        </w:rPr>
        <w:t>两种实验方案，你认为最佳的是</w:t>
      </w:r>
      <w:r>
        <w:rPr>
          <w:color w:val="000000"/>
          <w:lang w:eastAsia="zh-CN"/>
        </w:rPr>
        <w:t>______</w:t>
      </w:r>
      <w:r>
        <w:rPr>
          <w:color w:val="000000"/>
          <w:lang w:eastAsia="zh-CN"/>
        </w:rPr>
        <w:t>。</w:t>
      </w:r>
      <w:r>
        <w:rPr>
          <w:color w:val="000000"/>
          <w:lang w:eastAsia="zh-CN"/>
        </w:rPr>
        <w:t xml:space="preserve">            </w:t>
      </w:r>
    </w:p>
    <w:p w:rsidR="00392D8F" w:rsidP="00392D8F">
      <w:pPr>
        <w:spacing w:after="0" w:line="360" w:lineRule="auto"/>
        <w:ind w:left="150"/>
        <w:rPr>
          <w:lang w:eastAsia="zh-CN"/>
        </w:rPr>
      </w:pPr>
      <w:r>
        <w:rPr>
          <w:color w:val="000000"/>
          <w:lang w:eastAsia="zh-CN"/>
        </w:rPr>
        <w:t>A.</w:t>
      </w:r>
      <w:r>
        <w:rPr>
          <w:color w:val="000000"/>
          <w:lang w:eastAsia="zh-CN"/>
        </w:rPr>
        <w:t>让人站在距鞋盒一定的距离处，比较所听到的声音的响度。</w:t>
      </w:r>
    </w:p>
    <w:p w:rsidR="00663567" w:rsidP="00392D8F">
      <w:pPr>
        <w:spacing w:after="0" w:line="360" w:lineRule="auto"/>
        <w:ind w:left="150"/>
        <w:rPr>
          <w:lang w:eastAsia="zh-CN"/>
        </w:rPr>
      </w:pPr>
      <w:r>
        <w:rPr>
          <w:color w:val="000000"/>
          <w:lang w:eastAsia="zh-CN"/>
        </w:rPr>
        <w:t>B.</w:t>
      </w:r>
      <w:r>
        <w:rPr>
          <w:color w:val="000000"/>
          <w:lang w:eastAsia="zh-CN"/>
        </w:rPr>
        <w:t>让人一边听声音，一边向后退，直到听不见声音为止，比较此处距鞋盒的距离。</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）实验得到的结果如下表所示，则待测材料中隔音性能由强到弱的顺序是：</w:t>
      </w:r>
      <w:r>
        <w:rPr>
          <w:color w:val="000000"/>
          <w:lang w:eastAsia="zh-CN"/>
        </w:rPr>
        <w:t>________</w:t>
      </w:r>
    </w:p>
    <w:p w:rsidR="00663567" w:rsidP="00392D8F">
      <w:pPr>
        <w:spacing w:after="0" w:line="360" w:lineRule="auto"/>
      </w:pPr>
      <w:r>
        <w:rPr>
          <w:noProof/>
        </w:rPr>
        <w:pict>
          <v:shape id="图片 29" o:spid="_x0000_i1053" type="#_x0000_t75" style="width:285.75pt;height:67.5pt;mso-wrap-style:square;visibility:visible">
            <v:imagedata r:id="rId21" o:title=""/>
          </v:shape>
        </w:pict>
      </w:r>
    </w:p>
    <w:p w:rsidR="00663567" w:rsidP="00392D8F">
      <w:pPr>
        <w:spacing w:line="360" w:lineRule="auto"/>
        <w:jc w:val="center"/>
        <w:rPr>
          <w:lang w:eastAsia="zh-CN"/>
        </w:rPr>
      </w:pPr>
      <w:r>
        <w:rPr>
          <w:lang w:eastAsia="zh-CN"/>
        </w:rPr>
        <w:br w:type="page"/>
      </w:r>
      <w:r>
        <w:rPr>
          <w:b/>
          <w:bCs/>
          <w:sz w:val="28"/>
          <w:szCs w:val="28"/>
          <w:lang w:eastAsia="zh-CN"/>
        </w:rPr>
        <w:t>答案解析部分</w:t>
      </w:r>
    </w:p>
    <w:p w:rsidR="00663567" w:rsidP="00392D8F">
      <w:pPr>
        <w:spacing w:line="360" w:lineRule="auto"/>
        <w:rPr>
          <w:lang w:eastAsia="zh-CN"/>
        </w:rPr>
      </w:pPr>
      <w:r>
        <w:rPr>
          <w:lang w:eastAsia="zh-CN"/>
        </w:rPr>
        <w:t>一、单选题</w:t>
      </w:r>
    </w:p>
    <w:p w:rsidR="00663567" w:rsidP="00392D8F">
      <w:pPr>
        <w:spacing w:after="0" w:line="360" w:lineRule="auto"/>
        <w:rPr>
          <w:lang w:eastAsia="zh-CN"/>
        </w:rPr>
      </w:pPr>
      <w:r>
        <w:rPr>
          <w:color w:val="000000"/>
          <w:lang w:eastAsia="zh-CN"/>
        </w:rPr>
        <w:t xml:space="preserve">1. C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．在嘈杂的环境中带好耳塞，是在人耳处减弱噪声，</w:t>
      </w:r>
      <w:r w:rsidR="00C17E06">
        <w:rPr>
          <w:color w:val="000000"/>
          <w:lang w:eastAsia="zh-CN"/>
        </w:rPr>
        <w:t>A</w:t>
      </w:r>
      <w:r w:rsidR="00C17E06">
        <w:rPr>
          <w:color w:val="000000"/>
          <w:lang w:eastAsia="zh-CN"/>
        </w:rPr>
        <w:t>不符合题意；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．歌厅的内墙使用很厚的软材料装修，这是在传播途径中隔离和吸收噪声，</w:t>
      </w:r>
      <w:r>
        <w:rPr>
          <w:color w:val="000000"/>
          <w:lang w:eastAsia="zh-CN"/>
        </w:rPr>
        <w:t>B</w:t>
      </w:r>
      <w:r>
        <w:rPr>
          <w:color w:val="000000"/>
          <w:lang w:eastAsia="zh-CN"/>
        </w:rPr>
        <w:t>不符合题意；</w:t>
      </w:r>
    </w:p>
    <w:p w:rsidR="00663567" w:rsidP="00392D8F">
      <w:pPr>
        <w:spacing w:after="0" w:line="360" w:lineRule="auto"/>
        <w:rPr>
          <w:lang w:eastAsia="zh-CN"/>
        </w:rPr>
      </w:pPr>
      <w:r>
        <w:rPr>
          <w:color w:val="000000"/>
          <w:lang w:eastAsia="zh-CN"/>
        </w:rPr>
        <w:t>C</w:t>
      </w:r>
      <w:r>
        <w:rPr>
          <w:color w:val="000000"/>
          <w:lang w:eastAsia="zh-CN"/>
        </w:rPr>
        <w:t>．会场里将手机调静音，这是在声源处减弱噪声，</w:t>
      </w:r>
      <w:r>
        <w:rPr>
          <w:color w:val="000000"/>
          <w:lang w:eastAsia="zh-CN"/>
        </w:rPr>
        <w:t>C</w:t>
      </w:r>
      <w:r>
        <w:rPr>
          <w:color w:val="000000"/>
          <w:lang w:eastAsia="zh-CN"/>
        </w:rPr>
        <w:t>符合题意；</w:t>
      </w:r>
    </w:p>
    <w:p w:rsidR="00663567" w:rsidP="00392D8F">
      <w:pPr>
        <w:spacing w:after="0" w:line="360" w:lineRule="auto"/>
        <w:rPr>
          <w:lang w:eastAsia="zh-CN"/>
        </w:rPr>
      </w:pPr>
      <w:r>
        <w:rPr>
          <w:color w:val="000000"/>
          <w:lang w:eastAsia="zh-CN"/>
        </w:rPr>
        <w:t>D</w:t>
      </w:r>
      <w:r>
        <w:rPr>
          <w:color w:val="000000"/>
          <w:lang w:eastAsia="zh-CN"/>
        </w:rPr>
        <w:t>．路两旁建隔音墙，这是在传播途径中隔离和吸收噪声，</w:t>
      </w:r>
      <w:r>
        <w:rPr>
          <w:color w:val="000000"/>
          <w:lang w:eastAsia="zh-CN"/>
        </w:rPr>
        <w:t>D</w:t>
      </w:r>
      <w:r>
        <w:rPr>
          <w:color w:val="000000"/>
          <w:lang w:eastAsia="zh-CN"/>
        </w:rPr>
        <w:t>不符合题意。</w:t>
      </w:r>
    </w:p>
    <w:p w:rsidR="00663567" w:rsidP="00392D8F">
      <w:pPr>
        <w:spacing w:after="0" w:line="360" w:lineRule="auto"/>
        <w:rPr>
          <w:lang w:eastAsia="zh-CN"/>
        </w:rPr>
      </w:pPr>
      <w:r>
        <w:rPr>
          <w:color w:val="000000"/>
          <w:lang w:eastAsia="zh-CN"/>
        </w:rPr>
        <w:t>故答案为：</w:t>
      </w:r>
      <w:r>
        <w:rPr>
          <w:color w:val="000000"/>
          <w:lang w:eastAsia="zh-CN"/>
        </w:rPr>
        <w:t>C</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2. B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．临街的房屋安装隔音玻璃，是在传播过程中减弱噪声，</w:t>
      </w:r>
      <w:r w:rsidR="00C17E06">
        <w:rPr>
          <w:color w:val="000000"/>
          <w:lang w:eastAsia="zh-CN"/>
        </w:rPr>
        <w:t>A</w:t>
      </w:r>
      <w:r w:rsidR="00C17E06">
        <w:rPr>
          <w:color w:val="000000"/>
          <w:lang w:eastAsia="zh-CN"/>
        </w:rPr>
        <w:t>不符合题意；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．学校附近禁止汽车鸣笛，是在声源处减弱噪声，即在产生环节控制噪声，</w:t>
      </w:r>
      <w:r>
        <w:rPr>
          <w:color w:val="000000"/>
          <w:lang w:eastAsia="zh-CN"/>
        </w:rPr>
        <w:t>B</w:t>
      </w:r>
      <w:r>
        <w:rPr>
          <w:color w:val="000000"/>
          <w:lang w:eastAsia="zh-CN"/>
        </w:rPr>
        <w:t>符合题意；</w:t>
      </w:r>
    </w:p>
    <w:p w:rsidR="00663567" w:rsidP="00392D8F">
      <w:pPr>
        <w:spacing w:after="0" w:line="360" w:lineRule="auto"/>
        <w:rPr>
          <w:lang w:eastAsia="zh-CN"/>
        </w:rPr>
      </w:pPr>
      <w:r>
        <w:rPr>
          <w:color w:val="000000"/>
          <w:lang w:eastAsia="zh-CN"/>
        </w:rPr>
        <w:t>C</w:t>
      </w:r>
      <w:r>
        <w:rPr>
          <w:color w:val="000000"/>
          <w:lang w:eastAsia="zh-CN"/>
        </w:rPr>
        <w:t>．高噪声环境下工作的人戴耳罩，是在人耳处减弱噪声，</w:t>
      </w:r>
      <w:r>
        <w:rPr>
          <w:color w:val="000000"/>
          <w:lang w:eastAsia="zh-CN"/>
        </w:rPr>
        <w:t>C</w:t>
      </w:r>
      <w:r>
        <w:rPr>
          <w:color w:val="000000"/>
          <w:lang w:eastAsia="zh-CN"/>
        </w:rPr>
        <w:t>不符合题意；</w:t>
      </w:r>
    </w:p>
    <w:p w:rsidR="00663567" w:rsidP="00392D8F">
      <w:pPr>
        <w:spacing w:after="0" w:line="360" w:lineRule="auto"/>
        <w:rPr>
          <w:lang w:eastAsia="zh-CN"/>
        </w:rPr>
      </w:pPr>
      <w:r>
        <w:rPr>
          <w:color w:val="000000"/>
          <w:lang w:eastAsia="zh-CN"/>
        </w:rPr>
        <w:t>D</w:t>
      </w:r>
      <w:r>
        <w:rPr>
          <w:color w:val="000000"/>
          <w:lang w:eastAsia="zh-CN"/>
        </w:rPr>
        <w:t>．在公路两侧设置屏障墙，是在传播过程中减弱噪声，</w:t>
      </w:r>
      <w:r>
        <w:rPr>
          <w:color w:val="000000"/>
          <w:lang w:eastAsia="zh-CN"/>
        </w:rPr>
        <w:t>D</w:t>
      </w:r>
      <w:r>
        <w:rPr>
          <w:color w:val="000000"/>
          <w:lang w:eastAsia="zh-CN"/>
        </w:rPr>
        <w:t>不符合题意。</w:t>
      </w:r>
    </w:p>
    <w:p w:rsidR="00663567" w:rsidP="00392D8F">
      <w:pPr>
        <w:spacing w:after="0" w:line="360" w:lineRule="auto"/>
        <w:rPr>
          <w:lang w:eastAsia="zh-CN"/>
        </w:rPr>
      </w:pPr>
      <w:r>
        <w:rPr>
          <w:color w:val="000000"/>
          <w:lang w:eastAsia="zh-CN"/>
        </w:rPr>
        <w:t>故答案为：</w:t>
      </w:r>
      <w:r>
        <w:rPr>
          <w:color w:val="000000"/>
          <w:lang w:eastAsia="zh-CN"/>
        </w:rPr>
        <w:t>B</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3. B   </w:t>
      </w:r>
    </w:p>
    <w:p w:rsidR="00392D8F" w:rsidP="00392D8F">
      <w:pPr>
        <w:spacing w:after="0" w:line="360" w:lineRule="auto"/>
        <w:rPr>
          <w:lang w:eastAsia="zh-CN"/>
        </w:rPr>
      </w:pPr>
      <w:r>
        <w:rPr>
          <w:color w:val="000000"/>
          <w:lang w:eastAsia="zh-CN"/>
        </w:rPr>
        <w:t>解答：</w:t>
      </w:r>
      <w:r w:rsidR="00C17E06">
        <w:rPr>
          <w:color w:val="000000"/>
          <w:lang w:eastAsia="zh-CN"/>
        </w:rPr>
        <w:t>空心玻璃棉是一种新型的吸声材料，广泛应用在建筑中，在噪声的传播过程中中有效的减弱了噪声。</w:t>
      </w:r>
    </w:p>
    <w:p w:rsidR="00392D8F" w:rsidP="00392D8F">
      <w:pPr>
        <w:spacing w:after="0" w:line="360" w:lineRule="auto"/>
        <w:rPr>
          <w:lang w:eastAsia="zh-CN"/>
        </w:rPr>
      </w:pPr>
      <w:r>
        <w:rPr>
          <w:color w:val="000000"/>
          <w:lang w:eastAsia="zh-CN"/>
        </w:rPr>
        <w:t xml:space="preserve"> </w:t>
      </w:r>
      <w:r>
        <w:rPr>
          <w:color w:val="000000"/>
          <w:lang w:eastAsia="zh-CN"/>
        </w:rPr>
        <w:t>故答案为：</w:t>
      </w:r>
      <w:r>
        <w:rPr>
          <w:color w:val="000000"/>
          <w:lang w:eastAsia="zh-CN"/>
        </w:rPr>
        <w:t>B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减弱噪声的方法有三种途径，在声源处，在传播过程中，在人耳处。</w:t>
      </w:r>
    </w:p>
    <w:p w:rsidR="00663567" w:rsidP="00392D8F">
      <w:pPr>
        <w:spacing w:after="0" w:line="360" w:lineRule="auto"/>
        <w:rPr>
          <w:lang w:eastAsia="zh-CN"/>
        </w:rPr>
      </w:pPr>
      <w:r>
        <w:rPr>
          <w:color w:val="000000"/>
          <w:lang w:eastAsia="zh-CN"/>
        </w:rPr>
        <w:t xml:space="preserve">4. B   </w:t>
      </w:r>
    </w:p>
    <w:p w:rsidR="00663567" w:rsidP="00392D8F">
      <w:pPr>
        <w:spacing w:after="0" w:line="360" w:lineRule="auto"/>
        <w:rPr>
          <w:lang w:eastAsia="zh-CN"/>
        </w:rPr>
      </w:pPr>
      <w:r>
        <w:rPr>
          <w:color w:val="000000"/>
          <w:lang w:eastAsia="zh-CN"/>
        </w:rPr>
        <w:t>解答：</w:t>
      </w:r>
      <w:r w:rsidR="00C17E06">
        <w:rPr>
          <w:color w:val="000000"/>
          <w:lang w:eastAsia="zh-CN"/>
        </w:rPr>
        <w:t>根据题意知道，关闭门窗是在传播过程中减弱噪声。</w:t>
      </w:r>
      <w:r w:rsidR="00C17E06">
        <w:rPr>
          <w:color w:val="000000"/>
          <w:lang w:eastAsia="zh-CN"/>
        </w:rPr>
        <w:t xml:space="preserve"> </w:t>
      </w:r>
    </w:p>
    <w:p w:rsidR="00663567" w:rsidP="00392D8F">
      <w:pPr>
        <w:spacing w:after="0" w:line="360" w:lineRule="auto"/>
        <w:rPr>
          <w:lang w:eastAsia="zh-CN"/>
        </w:rPr>
      </w:pPr>
      <w:r>
        <w:rPr>
          <w:color w:val="000000"/>
          <w:lang w:eastAsia="zh-CN"/>
        </w:rPr>
        <w:t>A</w:t>
      </w:r>
      <w:r>
        <w:rPr>
          <w:color w:val="000000"/>
          <w:lang w:eastAsia="zh-CN"/>
        </w:rPr>
        <w:t>．工人戴上防噪声耳罩，是在人耳处减弱噪声，</w:t>
      </w:r>
      <w:r>
        <w:rPr>
          <w:color w:val="000000"/>
          <w:lang w:eastAsia="zh-CN"/>
        </w:rPr>
        <w:t>A</w:t>
      </w:r>
      <w:r>
        <w:rPr>
          <w:color w:val="000000"/>
          <w:lang w:eastAsia="zh-CN"/>
        </w:rPr>
        <w:t>不合题意；</w:t>
      </w:r>
    </w:p>
    <w:p w:rsidR="00663567" w:rsidP="00392D8F">
      <w:pPr>
        <w:spacing w:after="0" w:line="360" w:lineRule="auto"/>
        <w:rPr>
          <w:lang w:eastAsia="zh-CN"/>
        </w:rPr>
      </w:pPr>
      <w:r>
        <w:rPr>
          <w:color w:val="000000"/>
          <w:lang w:eastAsia="zh-CN"/>
        </w:rPr>
        <w:t>B</w:t>
      </w:r>
      <w:r>
        <w:rPr>
          <w:color w:val="000000"/>
          <w:lang w:eastAsia="zh-CN"/>
        </w:rPr>
        <w:t>．在道路旁设置隔声板，是在传播过程中减弱噪声，</w:t>
      </w:r>
      <w:r>
        <w:rPr>
          <w:color w:val="000000"/>
          <w:lang w:eastAsia="zh-CN"/>
        </w:rPr>
        <w:t>B</w:t>
      </w:r>
      <w:r>
        <w:rPr>
          <w:color w:val="000000"/>
          <w:lang w:eastAsia="zh-CN"/>
        </w:rPr>
        <w:t>符合题意；</w:t>
      </w:r>
    </w:p>
    <w:p w:rsidR="00663567" w:rsidP="00392D8F">
      <w:pPr>
        <w:spacing w:after="0" w:line="360" w:lineRule="auto"/>
        <w:rPr>
          <w:lang w:eastAsia="zh-CN"/>
        </w:rPr>
      </w:pPr>
      <w:r>
        <w:rPr>
          <w:color w:val="000000"/>
          <w:lang w:eastAsia="zh-CN"/>
        </w:rPr>
        <w:t>C</w:t>
      </w:r>
      <w:r>
        <w:rPr>
          <w:color w:val="000000"/>
          <w:lang w:eastAsia="zh-CN"/>
        </w:rPr>
        <w:t>．张贴禁鸣笛的标志牌，是在声源处减弱噪声，</w:t>
      </w:r>
      <w:r>
        <w:rPr>
          <w:color w:val="000000"/>
          <w:lang w:eastAsia="zh-CN"/>
        </w:rPr>
        <w:t>C</w:t>
      </w:r>
      <w:r>
        <w:rPr>
          <w:color w:val="000000"/>
          <w:lang w:eastAsia="zh-CN"/>
        </w:rPr>
        <w:t>不合题意；</w:t>
      </w:r>
    </w:p>
    <w:p w:rsidR="00663567" w:rsidP="00392D8F">
      <w:pPr>
        <w:spacing w:after="0" w:line="360" w:lineRule="auto"/>
        <w:rPr>
          <w:lang w:eastAsia="zh-CN"/>
        </w:rPr>
      </w:pPr>
      <w:r>
        <w:rPr>
          <w:color w:val="000000"/>
          <w:lang w:eastAsia="zh-CN"/>
        </w:rPr>
        <w:t>D</w:t>
      </w:r>
      <w:r>
        <w:rPr>
          <w:color w:val="000000"/>
          <w:lang w:eastAsia="zh-CN"/>
        </w:rPr>
        <w:t>．在摩托车上安装消声器，是在声源处减弱噪声，</w:t>
      </w:r>
      <w:r>
        <w:rPr>
          <w:color w:val="000000"/>
          <w:lang w:eastAsia="zh-CN"/>
        </w:rPr>
        <w:t>D</w:t>
      </w:r>
      <w:r>
        <w:rPr>
          <w:color w:val="000000"/>
          <w:lang w:eastAsia="zh-CN"/>
        </w:rPr>
        <w:t>不合题意。</w:t>
      </w:r>
    </w:p>
    <w:p w:rsidR="00663567" w:rsidP="00392D8F">
      <w:pPr>
        <w:spacing w:after="0" w:line="360" w:lineRule="auto"/>
        <w:rPr>
          <w:lang w:eastAsia="zh-CN"/>
        </w:rPr>
      </w:pPr>
      <w:r>
        <w:rPr>
          <w:color w:val="000000"/>
          <w:lang w:eastAsia="zh-CN"/>
        </w:rPr>
        <w:t>故答案为：</w:t>
      </w:r>
      <w:r>
        <w:rPr>
          <w:color w:val="000000"/>
          <w:lang w:eastAsia="zh-CN"/>
        </w:rPr>
        <w:t>B</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5. B   </w:t>
      </w:r>
    </w:p>
    <w:p w:rsidR="00392D8F"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中考期间考场周边工地停止施工是在声源处减弱噪声，故</w:t>
      </w:r>
      <w:r w:rsidR="00C17E06">
        <w:rPr>
          <w:color w:val="000000"/>
          <w:lang w:eastAsia="zh-CN"/>
        </w:rPr>
        <w:t>A</w:t>
      </w:r>
      <w:r w:rsidR="00C17E06">
        <w:rPr>
          <w:color w:val="000000"/>
          <w:lang w:eastAsia="zh-CN"/>
        </w:rPr>
        <w:t>错误</w:t>
      </w:r>
    </w:p>
    <w:p w:rsidR="00392D8F" w:rsidP="00392D8F">
      <w:pPr>
        <w:spacing w:after="0" w:line="360" w:lineRule="auto"/>
        <w:rPr>
          <w:lang w:eastAsia="zh-CN"/>
        </w:rPr>
      </w:pPr>
      <w:r>
        <w:rPr>
          <w:color w:val="000000"/>
          <w:lang w:eastAsia="zh-CN"/>
        </w:rPr>
        <w:t xml:space="preserve"> B,</w:t>
      </w:r>
      <w:r>
        <w:rPr>
          <w:color w:val="000000"/>
          <w:lang w:eastAsia="zh-CN"/>
        </w:rPr>
        <w:t>飞机场附近居民采用双层真空窗是在传播过程中减弱噪声，属于阻断噪声的传播，故</w:t>
      </w:r>
      <w:r>
        <w:rPr>
          <w:color w:val="000000"/>
          <w:lang w:eastAsia="zh-CN"/>
        </w:rPr>
        <w:t>B</w:t>
      </w:r>
      <w:r>
        <w:rPr>
          <w:color w:val="000000"/>
          <w:lang w:eastAsia="zh-CN"/>
        </w:rPr>
        <w:t>正确。</w:t>
      </w:r>
    </w:p>
    <w:p w:rsidR="00392D8F" w:rsidP="00392D8F">
      <w:pPr>
        <w:spacing w:after="0" w:line="360" w:lineRule="auto"/>
        <w:rPr>
          <w:lang w:eastAsia="zh-CN"/>
        </w:rPr>
      </w:pPr>
      <w:r>
        <w:rPr>
          <w:color w:val="000000"/>
          <w:lang w:eastAsia="zh-CN"/>
        </w:rPr>
        <w:t xml:space="preserve"> C.</w:t>
      </w:r>
      <w:r>
        <w:rPr>
          <w:color w:val="000000"/>
          <w:lang w:eastAsia="zh-CN"/>
        </w:rPr>
        <w:t>工人工作时戴防噪声耳罩是在人耳处减弱噪声，故</w:t>
      </w:r>
      <w:r>
        <w:rPr>
          <w:color w:val="000000"/>
          <w:lang w:eastAsia="zh-CN"/>
        </w:rPr>
        <w:t>C</w:t>
      </w:r>
      <w:r>
        <w:rPr>
          <w:color w:val="000000"/>
          <w:lang w:eastAsia="zh-CN"/>
        </w:rPr>
        <w:t>错误。</w:t>
      </w:r>
    </w:p>
    <w:p w:rsidR="00392D8F" w:rsidP="00392D8F">
      <w:pPr>
        <w:spacing w:after="0" w:line="360" w:lineRule="auto"/>
        <w:rPr>
          <w:lang w:eastAsia="zh-CN"/>
        </w:rPr>
      </w:pPr>
      <w:r>
        <w:rPr>
          <w:color w:val="000000"/>
          <w:lang w:eastAsia="zh-CN"/>
        </w:rPr>
        <w:t xml:space="preserve"> D.</w:t>
      </w:r>
      <w:r>
        <w:rPr>
          <w:color w:val="000000"/>
          <w:lang w:eastAsia="zh-CN"/>
        </w:rPr>
        <w:t>汽车驶入市区禁止鸣喇叭是在声源处减弱噪声，故</w:t>
      </w:r>
      <w:r>
        <w:rPr>
          <w:color w:val="000000"/>
          <w:lang w:eastAsia="zh-CN"/>
        </w:rPr>
        <w:t>D</w:t>
      </w:r>
      <w:r>
        <w:rPr>
          <w:color w:val="000000"/>
          <w:lang w:eastAsia="zh-CN"/>
        </w:rPr>
        <w:t>错误。</w:t>
      </w:r>
    </w:p>
    <w:p w:rsidR="00392D8F" w:rsidP="00392D8F">
      <w:pPr>
        <w:spacing w:after="0" w:line="360" w:lineRule="auto"/>
        <w:rPr>
          <w:lang w:eastAsia="zh-CN"/>
        </w:rPr>
      </w:pPr>
      <w:r>
        <w:rPr>
          <w:color w:val="000000"/>
          <w:lang w:eastAsia="zh-CN"/>
        </w:rPr>
        <w:t xml:space="preserve"> </w:t>
      </w:r>
      <w:r>
        <w:rPr>
          <w:color w:val="000000"/>
          <w:lang w:eastAsia="zh-CN"/>
        </w:rPr>
        <w:t>故答案为：</w:t>
      </w:r>
      <w:r>
        <w:rPr>
          <w:color w:val="000000"/>
          <w:lang w:eastAsia="zh-CN"/>
        </w:rPr>
        <w:t>B</w:t>
      </w:r>
    </w:p>
    <w:p w:rsidR="00392D8F"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减弱噪声的途径有在声源处减弱，在传播过程中减弱，在人耳处减弱。</w:t>
      </w:r>
    </w:p>
    <w:p w:rsidR="00663567"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6. D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．阅览室禁止大声喧哗，是在声源处控制噪声，故</w:t>
      </w:r>
      <w:r w:rsidR="00C17E06">
        <w:rPr>
          <w:color w:val="000000"/>
          <w:lang w:eastAsia="zh-CN"/>
        </w:rPr>
        <w:t xml:space="preserve"> A</w:t>
      </w:r>
      <w:r w:rsidR="00C17E06">
        <w:rPr>
          <w:color w:val="000000"/>
          <w:lang w:eastAsia="zh-CN"/>
        </w:rPr>
        <w:t>选项错误；</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．街头设置噪声监测仪，只能起监测作用，不能起控制噪声的作用，</w:t>
      </w:r>
      <w:r>
        <w:rPr>
          <w:color w:val="000000"/>
          <w:lang w:eastAsia="zh-CN"/>
        </w:rPr>
        <w:t>B</w:t>
      </w:r>
      <w:r>
        <w:rPr>
          <w:color w:val="000000"/>
          <w:lang w:eastAsia="zh-CN"/>
        </w:rPr>
        <w:t>选项错误；</w:t>
      </w:r>
    </w:p>
    <w:p w:rsidR="00663567" w:rsidP="00392D8F">
      <w:pPr>
        <w:spacing w:after="0" w:line="360" w:lineRule="auto"/>
        <w:rPr>
          <w:lang w:eastAsia="zh-CN"/>
        </w:rPr>
      </w:pPr>
      <w:r>
        <w:rPr>
          <w:color w:val="000000"/>
          <w:lang w:eastAsia="zh-CN"/>
        </w:rPr>
        <w:t>C</w:t>
      </w:r>
      <w:r>
        <w:rPr>
          <w:color w:val="000000"/>
          <w:lang w:eastAsia="zh-CN"/>
        </w:rPr>
        <w:t>．机场工作人员佩戴有耳罩的头盔，从人耳处控制噪声，</w:t>
      </w:r>
      <w:r>
        <w:rPr>
          <w:color w:val="000000"/>
          <w:lang w:eastAsia="zh-CN"/>
        </w:rPr>
        <w:t>C</w:t>
      </w:r>
      <w:r>
        <w:rPr>
          <w:color w:val="000000"/>
          <w:lang w:eastAsia="zh-CN"/>
        </w:rPr>
        <w:t>选项错误；</w:t>
      </w:r>
    </w:p>
    <w:p w:rsidR="00663567" w:rsidP="00392D8F">
      <w:pPr>
        <w:spacing w:after="0" w:line="360" w:lineRule="auto"/>
        <w:rPr>
          <w:lang w:eastAsia="zh-CN"/>
        </w:rPr>
      </w:pPr>
      <w:r>
        <w:rPr>
          <w:color w:val="000000"/>
          <w:lang w:eastAsia="zh-CN"/>
        </w:rPr>
        <w:t>D</w:t>
      </w:r>
      <w:r>
        <w:rPr>
          <w:color w:val="000000"/>
          <w:lang w:eastAsia="zh-CN"/>
        </w:rPr>
        <w:t>．高架道路两侧建起透明隔音板墙，在传播过程中控制噪声，</w:t>
      </w:r>
      <w:r>
        <w:rPr>
          <w:color w:val="000000"/>
          <w:lang w:eastAsia="zh-CN"/>
        </w:rPr>
        <w:t>D</w:t>
      </w:r>
      <w:r>
        <w:rPr>
          <w:color w:val="000000"/>
          <w:lang w:eastAsia="zh-CN"/>
        </w:rPr>
        <w:t>选项错误。</w:t>
      </w:r>
    </w:p>
    <w:p w:rsidR="00663567" w:rsidP="00392D8F">
      <w:pPr>
        <w:spacing w:after="0" w:line="360" w:lineRule="auto"/>
        <w:rPr>
          <w:lang w:eastAsia="zh-CN"/>
        </w:rPr>
      </w:pPr>
      <w:r>
        <w:rPr>
          <w:color w:val="000000"/>
          <w:lang w:eastAsia="zh-CN"/>
        </w:rPr>
        <w:t>故答案为：</w:t>
      </w:r>
      <w:r>
        <w:rPr>
          <w:color w:val="000000"/>
          <w:lang w:eastAsia="zh-CN"/>
        </w:rPr>
        <w:t>D</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阻止声音的传播，是在传播过程中减弱噪声。</w:t>
      </w:r>
    </w:p>
    <w:p w:rsidR="00663567" w:rsidP="00392D8F">
      <w:pPr>
        <w:spacing w:after="0" w:line="360" w:lineRule="auto"/>
        <w:rPr>
          <w:lang w:eastAsia="zh-CN"/>
        </w:rPr>
      </w:pPr>
      <w:r>
        <w:rPr>
          <w:color w:val="000000"/>
          <w:lang w:eastAsia="zh-CN"/>
        </w:rPr>
        <w:t xml:space="preserve">7. C   </w:t>
      </w:r>
    </w:p>
    <w:p w:rsidR="00663567" w:rsidP="00392D8F">
      <w:pPr>
        <w:spacing w:after="0" w:line="360" w:lineRule="auto"/>
        <w:rPr>
          <w:lang w:eastAsia="zh-CN"/>
        </w:rPr>
      </w:pPr>
      <w:r>
        <w:rPr>
          <w:color w:val="000000"/>
          <w:lang w:eastAsia="zh-CN"/>
        </w:rPr>
        <w:t>解答：</w:t>
      </w:r>
      <w:r w:rsidR="00C17E06">
        <w:rPr>
          <w:color w:val="000000"/>
          <w:lang w:eastAsia="zh-CN"/>
        </w:rPr>
        <w:t>政府部门在道路两旁加装了高高的隔音板以减弱噪音是通过在传播过程中控制噪声：</w:t>
      </w:r>
      <w:r w:rsidR="00C17E06">
        <w:rPr>
          <w:color w:val="000000"/>
          <w:lang w:eastAsia="zh-CN"/>
        </w:rPr>
        <w:t xml:space="preserve"> </w:t>
      </w:r>
    </w:p>
    <w:p w:rsidR="00663567" w:rsidP="00392D8F">
      <w:pPr>
        <w:spacing w:after="0" w:line="360" w:lineRule="auto"/>
        <w:rPr>
          <w:lang w:eastAsia="zh-CN"/>
        </w:rPr>
      </w:pPr>
      <w:r>
        <w:rPr>
          <w:color w:val="000000"/>
          <w:lang w:eastAsia="zh-CN"/>
        </w:rPr>
        <w:t>A</w:t>
      </w:r>
      <w:r>
        <w:rPr>
          <w:color w:val="000000"/>
          <w:lang w:eastAsia="zh-CN"/>
        </w:rPr>
        <w:t>．在道路醒目位置安装噪声监测仪，只能起到监测噪声的作用，</w:t>
      </w:r>
      <w:r>
        <w:rPr>
          <w:color w:val="000000"/>
          <w:lang w:eastAsia="zh-CN"/>
        </w:rPr>
        <w:t>A</w:t>
      </w:r>
      <w:r>
        <w:rPr>
          <w:color w:val="000000"/>
          <w:lang w:eastAsia="zh-CN"/>
        </w:rPr>
        <w:t>不符合题意；</w:t>
      </w:r>
    </w:p>
    <w:p w:rsidR="00663567" w:rsidP="00392D8F">
      <w:pPr>
        <w:spacing w:after="0" w:line="360" w:lineRule="auto"/>
        <w:rPr>
          <w:lang w:eastAsia="zh-CN"/>
        </w:rPr>
      </w:pPr>
      <w:r>
        <w:rPr>
          <w:color w:val="000000"/>
          <w:lang w:eastAsia="zh-CN"/>
        </w:rPr>
        <w:t>B</w:t>
      </w:r>
      <w:r>
        <w:rPr>
          <w:color w:val="000000"/>
          <w:lang w:eastAsia="zh-CN"/>
        </w:rPr>
        <w:t>．城市禁止鸣笛，是在声源处控制噪声，</w:t>
      </w:r>
      <w:r>
        <w:rPr>
          <w:color w:val="000000"/>
          <w:lang w:eastAsia="zh-CN"/>
        </w:rPr>
        <w:t>B</w:t>
      </w:r>
      <w:r>
        <w:rPr>
          <w:color w:val="000000"/>
          <w:lang w:eastAsia="zh-CN"/>
        </w:rPr>
        <w:t>不符合题意；</w:t>
      </w:r>
    </w:p>
    <w:p w:rsidR="00663567" w:rsidP="00392D8F">
      <w:pPr>
        <w:spacing w:after="0" w:line="360" w:lineRule="auto"/>
        <w:rPr>
          <w:lang w:eastAsia="zh-CN"/>
        </w:rPr>
      </w:pPr>
      <w:r>
        <w:rPr>
          <w:color w:val="000000"/>
          <w:lang w:eastAsia="zh-CN"/>
        </w:rPr>
        <w:t>C</w:t>
      </w:r>
      <w:r>
        <w:rPr>
          <w:color w:val="000000"/>
          <w:lang w:eastAsia="zh-CN"/>
        </w:rPr>
        <w:t>．校园周边密集种植各种树木，是通过在传播过程中控制噪声，</w:t>
      </w:r>
      <w:r>
        <w:rPr>
          <w:color w:val="000000"/>
          <w:lang w:eastAsia="zh-CN"/>
        </w:rPr>
        <w:t>C</w:t>
      </w:r>
      <w:r>
        <w:rPr>
          <w:color w:val="000000"/>
          <w:lang w:eastAsia="zh-CN"/>
        </w:rPr>
        <w:t>符合题意；</w:t>
      </w:r>
    </w:p>
    <w:p w:rsidR="00663567" w:rsidP="00392D8F">
      <w:pPr>
        <w:spacing w:after="0" w:line="360" w:lineRule="auto"/>
        <w:rPr>
          <w:lang w:eastAsia="zh-CN"/>
        </w:rPr>
      </w:pPr>
      <w:r>
        <w:rPr>
          <w:color w:val="000000"/>
          <w:lang w:eastAsia="zh-CN"/>
        </w:rPr>
        <w:t>D</w:t>
      </w:r>
      <w:r>
        <w:rPr>
          <w:color w:val="000000"/>
          <w:lang w:eastAsia="zh-CN"/>
        </w:rPr>
        <w:t>．工厂工人戴上耳罩，是在人耳处控制噪声，</w:t>
      </w:r>
      <w:r>
        <w:rPr>
          <w:color w:val="000000"/>
          <w:lang w:eastAsia="zh-CN"/>
        </w:rPr>
        <w:t>D</w:t>
      </w:r>
      <w:r>
        <w:rPr>
          <w:color w:val="000000"/>
          <w:lang w:eastAsia="zh-CN"/>
        </w:rPr>
        <w:t>不符合题意。</w:t>
      </w:r>
    </w:p>
    <w:p w:rsidR="00663567" w:rsidP="00392D8F">
      <w:pPr>
        <w:spacing w:after="0" w:line="360" w:lineRule="auto"/>
        <w:rPr>
          <w:lang w:eastAsia="zh-CN"/>
        </w:rPr>
      </w:pPr>
      <w:r>
        <w:rPr>
          <w:color w:val="000000"/>
          <w:lang w:eastAsia="zh-CN"/>
        </w:rPr>
        <w:t>故答案为：</w:t>
      </w:r>
      <w:r>
        <w:rPr>
          <w:color w:val="000000"/>
          <w:lang w:eastAsia="zh-CN"/>
        </w:rPr>
        <w:t>C</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8. D   </w:t>
      </w:r>
    </w:p>
    <w:p w:rsidR="00663567" w:rsidP="00392D8F">
      <w:pPr>
        <w:spacing w:after="0" w:line="360" w:lineRule="auto"/>
        <w:rPr>
          <w:lang w:eastAsia="zh-CN"/>
        </w:rPr>
      </w:pPr>
      <w:r>
        <w:rPr>
          <w:color w:val="000000"/>
          <w:lang w:eastAsia="zh-CN"/>
        </w:rPr>
        <w:t>解答：</w:t>
      </w:r>
      <w:r w:rsidR="00C17E06">
        <w:rPr>
          <w:color w:val="000000"/>
          <w:lang w:eastAsia="zh-CN"/>
        </w:rPr>
        <w:t>小华要爸爸把客厅里电视节目音量调小些，是从声源处减弱的噪声。戴防噪耳机，是从人耳处减弱噪声；用监测器监测噪声，只能监测噪声的大小，不能减弱噪声；铁道旁装隔音板，是从传播过程中减弱噪声；给排气管装消音器，是在声源处减弱噪声。</w:t>
      </w:r>
      <w:r w:rsidR="00C17E06">
        <w:rPr>
          <w:color w:val="000000"/>
          <w:lang w:eastAsia="zh-CN"/>
        </w:rPr>
        <w:t xml:space="preserve"> </w:t>
      </w:r>
    </w:p>
    <w:p w:rsidR="00663567" w:rsidP="00392D8F">
      <w:pPr>
        <w:spacing w:after="0" w:line="360" w:lineRule="auto"/>
        <w:rPr>
          <w:lang w:eastAsia="zh-CN"/>
        </w:rPr>
      </w:pPr>
      <w:r>
        <w:rPr>
          <w:color w:val="000000"/>
          <w:lang w:eastAsia="zh-CN"/>
        </w:rPr>
        <w:t>故答案为：</w:t>
      </w:r>
      <w:r>
        <w:rPr>
          <w:color w:val="000000"/>
          <w:lang w:eastAsia="zh-CN"/>
        </w:rPr>
        <w:t>D</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减小声音的响度，减少噪声的产生，可以在声源处控制噪声。</w:t>
      </w:r>
    </w:p>
    <w:p w:rsidR="00663567" w:rsidP="00392D8F">
      <w:pPr>
        <w:spacing w:after="0" w:line="360" w:lineRule="auto"/>
        <w:rPr>
          <w:lang w:eastAsia="zh-CN"/>
        </w:rPr>
      </w:pPr>
      <w:r>
        <w:rPr>
          <w:color w:val="000000"/>
          <w:lang w:eastAsia="zh-CN"/>
        </w:rPr>
        <w:t xml:space="preserve">9. B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．声音的强弱等级以分贝为单位来划分，所以</w:t>
      </w:r>
      <w:r w:rsidR="00C17E06">
        <w:rPr>
          <w:color w:val="000000"/>
          <w:lang w:eastAsia="zh-CN"/>
        </w:rPr>
        <w:t xml:space="preserve">20 </w:t>
      </w:r>
      <w:r w:rsidR="00C17E06">
        <w:rPr>
          <w:color w:val="000000"/>
          <w:lang w:eastAsia="zh-CN"/>
        </w:rPr>
        <w:t>分贝是指噪声的（强弱）响度大小的，</w:t>
      </w:r>
      <w:r w:rsidR="00C17E06">
        <w:rPr>
          <w:color w:val="000000"/>
          <w:lang w:eastAsia="zh-CN"/>
        </w:rPr>
        <w:t>A</w:t>
      </w:r>
      <w:r w:rsidR="00C17E06">
        <w:rPr>
          <w:color w:val="000000"/>
          <w:lang w:eastAsia="zh-CN"/>
        </w:rPr>
        <w:t>不符合题意；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．隔音板可以使噪声发生反射，在传播过程中起到减弱噪声的作用，</w:t>
      </w:r>
      <w:r>
        <w:rPr>
          <w:color w:val="000000"/>
          <w:lang w:eastAsia="zh-CN"/>
        </w:rPr>
        <w:t>B</w:t>
      </w:r>
      <w:r>
        <w:rPr>
          <w:color w:val="000000"/>
          <w:lang w:eastAsia="zh-CN"/>
        </w:rPr>
        <w:t>符合题意；</w:t>
      </w:r>
    </w:p>
    <w:p w:rsidR="00663567" w:rsidP="00392D8F">
      <w:pPr>
        <w:spacing w:after="0" w:line="360" w:lineRule="auto"/>
        <w:rPr>
          <w:lang w:eastAsia="zh-CN"/>
        </w:rPr>
      </w:pPr>
      <w:r>
        <w:rPr>
          <w:color w:val="000000"/>
          <w:lang w:eastAsia="zh-CN"/>
        </w:rPr>
        <w:t>C</w:t>
      </w:r>
      <w:r>
        <w:rPr>
          <w:color w:val="000000"/>
          <w:lang w:eastAsia="zh-CN"/>
        </w:rPr>
        <w:t>．隔音板在传播过程中减弱噪声，不是从声源处</w:t>
      </w:r>
      <w:r>
        <w:rPr>
          <w:color w:val="000000"/>
          <w:lang w:eastAsia="zh-CN"/>
        </w:rPr>
        <w:t>“</w:t>
      </w:r>
      <w:r>
        <w:rPr>
          <w:color w:val="000000"/>
          <w:lang w:eastAsia="zh-CN"/>
        </w:rPr>
        <w:t>防止噪声产生</w:t>
      </w:r>
      <w:r>
        <w:rPr>
          <w:color w:val="000000"/>
          <w:lang w:eastAsia="zh-CN"/>
        </w:rPr>
        <w:t>”</w:t>
      </w:r>
      <w:r>
        <w:rPr>
          <w:color w:val="000000"/>
          <w:lang w:eastAsia="zh-CN"/>
        </w:rPr>
        <w:t>，</w:t>
      </w:r>
      <w:r>
        <w:rPr>
          <w:color w:val="000000"/>
          <w:lang w:eastAsia="zh-CN"/>
        </w:rPr>
        <w:t>C</w:t>
      </w:r>
      <w:r>
        <w:rPr>
          <w:color w:val="000000"/>
          <w:lang w:eastAsia="zh-CN"/>
        </w:rPr>
        <w:t>不符合题意；</w:t>
      </w:r>
    </w:p>
    <w:p w:rsidR="00663567" w:rsidP="00392D8F">
      <w:pPr>
        <w:spacing w:after="0" w:line="360" w:lineRule="auto"/>
        <w:rPr>
          <w:lang w:eastAsia="zh-CN"/>
        </w:rPr>
      </w:pPr>
      <w:r>
        <w:rPr>
          <w:color w:val="000000"/>
          <w:lang w:eastAsia="zh-CN"/>
        </w:rPr>
        <w:t>D</w:t>
      </w:r>
      <w:r>
        <w:rPr>
          <w:color w:val="000000"/>
          <w:lang w:eastAsia="zh-CN"/>
        </w:rPr>
        <w:t>．从物理学的角度分析，物体做规则振动产生的声音叫乐音，乐音如果影响了人们正常的生活、学习、工作或休息，也就成为噪声了，</w:t>
      </w:r>
      <w:r>
        <w:rPr>
          <w:color w:val="000000"/>
          <w:lang w:eastAsia="zh-CN"/>
        </w:rPr>
        <w:t>D</w:t>
      </w:r>
      <w:r>
        <w:rPr>
          <w:color w:val="000000"/>
          <w:lang w:eastAsia="zh-CN"/>
        </w:rPr>
        <w:t>不符合题意。</w:t>
      </w:r>
    </w:p>
    <w:p w:rsidR="00663567" w:rsidP="00392D8F">
      <w:pPr>
        <w:spacing w:after="0" w:line="360" w:lineRule="auto"/>
        <w:rPr>
          <w:lang w:eastAsia="zh-CN"/>
        </w:rPr>
      </w:pPr>
      <w:r>
        <w:rPr>
          <w:color w:val="000000"/>
          <w:lang w:eastAsia="zh-CN"/>
        </w:rPr>
        <w:t>故答案为：</w:t>
      </w:r>
      <w:r>
        <w:rPr>
          <w:color w:val="000000"/>
          <w:lang w:eastAsia="zh-CN"/>
        </w:rPr>
        <w:t>B</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10. D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．从物理的角度来区别：噪声是发声体无规则振动发出的声音，</w:t>
      </w:r>
      <w:r w:rsidR="00C17E06">
        <w:rPr>
          <w:color w:val="000000"/>
          <w:lang w:eastAsia="zh-CN"/>
        </w:rPr>
        <w:t>A</w:t>
      </w:r>
      <w:r w:rsidR="00C17E06">
        <w:rPr>
          <w:color w:val="000000"/>
          <w:lang w:eastAsia="zh-CN"/>
        </w:rPr>
        <w:t>正确，不符合题意；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．从环境保护的角度看：凡是影响人们正常工作、学习和休息的声音都属于噪声，</w:t>
      </w:r>
      <w:r>
        <w:rPr>
          <w:color w:val="000000"/>
          <w:lang w:eastAsia="zh-CN"/>
        </w:rPr>
        <w:t>B</w:t>
      </w:r>
      <w:r>
        <w:rPr>
          <w:color w:val="000000"/>
          <w:lang w:eastAsia="zh-CN"/>
        </w:rPr>
        <w:t>正确，不符合题意；</w:t>
      </w:r>
    </w:p>
    <w:p w:rsidR="00663567" w:rsidP="00392D8F">
      <w:pPr>
        <w:spacing w:after="0" w:line="360" w:lineRule="auto"/>
        <w:rPr>
          <w:lang w:eastAsia="zh-CN"/>
        </w:rPr>
      </w:pPr>
      <w:r>
        <w:rPr>
          <w:color w:val="000000"/>
          <w:lang w:eastAsia="zh-CN"/>
        </w:rPr>
        <w:t>C</w:t>
      </w:r>
      <w:r>
        <w:rPr>
          <w:color w:val="000000"/>
          <w:lang w:eastAsia="zh-CN"/>
        </w:rPr>
        <w:t>．在校园内植树，校外传来的噪声可以被树木阻挡，从而减弱噪声，</w:t>
      </w:r>
      <w:r>
        <w:rPr>
          <w:color w:val="000000"/>
          <w:lang w:eastAsia="zh-CN"/>
        </w:rPr>
        <w:t>C</w:t>
      </w:r>
      <w:r>
        <w:rPr>
          <w:color w:val="000000"/>
          <w:lang w:eastAsia="zh-CN"/>
        </w:rPr>
        <w:t>正确，不符合题意；</w:t>
      </w:r>
    </w:p>
    <w:p w:rsidR="00663567" w:rsidP="00392D8F">
      <w:pPr>
        <w:spacing w:after="0" w:line="360" w:lineRule="auto"/>
        <w:rPr>
          <w:lang w:eastAsia="zh-CN"/>
        </w:rPr>
      </w:pPr>
      <w:r>
        <w:rPr>
          <w:color w:val="000000"/>
          <w:lang w:eastAsia="zh-CN"/>
        </w:rPr>
        <w:t>D</w:t>
      </w:r>
      <w:r>
        <w:rPr>
          <w:color w:val="000000"/>
          <w:lang w:eastAsia="zh-CN"/>
        </w:rPr>
        <w:t>．在考场附近机动车禁鸣喇叭，而喇叭是声源，这是在声源处减弱噪声，不是传播过程中减弱，</w:t>
      </w:r>
      <w:r>
        <w:rPr>
          <w:color w:val="000000"/>
          <w:lang w:eastAsia="zh-CN"/>
        </w:rPr>
        <w:t>D</w:t>
      </w:r>
      <w:r>
        <w:rPr>
          <w:color w:val="000000"/>
          <w:lang w:eastAsia="zh-CN"/>
        </w:rPr>
        <w:t>错误，符合题意。</w:t>
      </w:r>
    </w:p>
    <w:p w:rsidR="00663567" w:rsidP="00392D8F">
      <w:pPr>
        <w:spacing w:after="0" w:line="360" w:lineRule="auto"/>
        <w:rPr>
          <w:lang w:eastAsia="zh-CN"/>
        </w:rPr>
      </w:pPr>
      <w:r>
        <w:rPr>
          <w:color w:val="000000"/>
          <w:lang w:eastAsia="zh-CN"/>
        </w:rPr>
        <w:t>故答案为：</w:t>
      </w:r>
      <w:r>
        <w:rPr>
          <w:color w:val="000000"/>
          <w:lang w:eastAsia="zh-CN"/>
        </w:rPr>
        <w:t>D</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11. D   </w:t>
      </w:r>
    </w:p>
    <w:p w:rsidR="00663567" w:rsidP="00392D8F">
      <w:pPr>
        <w:spacing w:after="0" w:line="360" w:lineRule="auto"/>
        <w:rPr>
          <w:lang w:eastAsia="zh-CN"/>
        </w:rPr>
      </w:pPr>
      <w:r>
        <w:rPr>
          <w:color w:val="000000"/>
          <w:lang w:eastAsia="zh-CN"/>
        </w:rPr>
        <w:t>解答：</w:t>
      </w:r>
      <w:r w:rsidR="00C17E06">
        <w:rPr>
          <w:color w:val="000000"/>
          <w:lang w:eastAsia="zh-CN"/>
        </w:rPr>
        <w:t>噪音是一类引起人烦躁、或音量过强而危害人体健康的声音，马路上人群的喧闹声、马路上车辆的马达声及建筑工地上嘈杂的各种响声都会对引起人烦躁，属于噪声；而课堂上老师的讲课声传递的是有用的重要信息，不属于噪声。</w:t>
      </w:r>
      <w:r w:rsidR="00C17E06">
        <w:rPr>
          <w:color w:val="000000"/>
          <w:lang w:eastAsia="zh-CN"/>
        </w:rPr>
        <w:t xml:space="preserve"> </w:t>
      </w:r>
    </w:p>
    <w:p w:rsidR="00663567" w:rsidP="00392D8F">
      <w:pPr>
        <w:spacing w:after="0" w:line="360" w:lineRule="auto"/>
        <w:rPr>
          <w:lang w:eastAsia="zh-CN"/>
        </w:rPr>
      </w:pPr>
      <w:r>
        <w:rPr>
          <w:color w:val="000000"/>
          <w:lang w:eastAsia="zh-CN"/>
        </w:rPr>
        <w:t>故答案为：</w:t>
      </w:r>
      <w:r>
        <w:rPr>
          <w:color w:val="000000"/>
          <w:lang w:eastAsia="zh-CN"/>
        </w:rPr>
        <w:t>D</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从物理学的角度考虑，把波形有规律的称为乐音，波形没有规律的称为噪声；从环境保护的角度来看，凡是影响人们正常生活的声音都成为噪声。</w:t>
      </w:r>
    </w:p>
    <w:p w:rsidR="00663567" w:rsidP="00392D8F">
      <w:pPr>
        <w:spacing w:after="0" w:line="360" w:lineRule="auto"/>
        <w:rPr>
          <w:lang w:eastAsia="zh-CN"/>
        </w:rPr>
      </w:pPr>
      <w:r>
        <w:rPr>
          <w:color w:val="000000"/>
          <w:lang w:eastAsia="zh-CN"/>
        </w:rPr>
        <w:t xml:space="preserve">12. B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．学校周围植树属于在传播过程中减弱噪声，</w:t>
      </w:r>
      <w:r w:rsidR="00C17E06">
        <w:rPr>
          <w:color w:val="000000"/>
          <w:lang w:eastAsia="zh-CN"/>
        </w:rPr>
        <w:t>A</w:t>
      </w:r>
      <w:r w:rsidR="00C17E06">
        <w:rPr>
          <w:color w:val="000000"/>
          <w:lang w:eastAsia="zh-CN"/>
        </w:rPr>
        <w:t>不符合题意；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．摩托车安装消声器，属于在声源处有效防止噪声产生，</w:t>
      </w:r>
      <w:r>
        <w:rPr>
          <w:color w:val="000000"/>
          <w:lang w:eastAsia="zh-CN"/>
        </w:rPr>
        <w:t>B</w:t>
      </w:r>
      <w:r>
        <w:rPr>
          <w:color w:val="000000"/>
          <w:lang w:eastAsia="zh-CN"/>
        </w:rPr>
        <w:t>符合题意；</w:t>
      </w:r>
    </w:p>
    <w:p w:rsidR="00663567" w:rsidP="00392D8F">
      <w:pPr>
        <w:spacing w:after="0" w:line="360" w:lineRule="auto"/>
        <w:rPr>
          <w:lang w:eastAsia="zh-CN"/>
        </w:rPr>
      </w:pPr>
      <w:r>
        <w:rPr>
          <w:color w:val="000000"/>
          <w:lang w:eastAsia="zh-CN"/>
        </w:rPr>
        <w:t>C</w:t>
      </w:r>
      <w:r>
        <w:rPr>
          <w:color w:val="000000"/>
          <w:lang w:eastAsia="zh-CN"/>
        </w:rPr>
        <w:t>．安装噪声监控装置只能检测出声音的大小，不能减弱噪声，</w:t>
      </w:r>
      <w:r>
        <w:rPr>
          <w:color w:val="000000"/>
          <w:lang w:eastAsia="zh-CN"/>
        </w:rPr>
        <w:t>C</w:t>
      </w:r>
      <w:r>
        <w:rPr>
          <w:color w:val="000000"/>
          <w:lang w:eastAsia="zh-CN"/>
        </w:rPr>
        <w:t>不符合题意；</w:t>
      </w:r>
    </w:p>
    <w:p w:rsidR="00663567" w:rsidP="00392D8F">
      <w:pPr>
        <w:spacing w:after="0" w:line="360" w:lineRule="auto"/>
        <w:rPr>
          <w:lang w:eastAsia="zh-CN"/>
        </w:rPr>
      </w:pPr>
      <w:r>
        <w:rPr>
          <w:color w:val="000000"/>
          <w:lang w:eastAsia="zh-CN"/>
        </w:rPr>
        <w:t>D</w:t>
      </w:r>
      <w:r>
        <w:rPr>
          <w:color w:val="000000"/>
          <w:lang w:eastAsia="zh-CN"/>
        </w:rPr>
        <w:t>．工人戴防噪声耳罩属于在人耳处减弱噪声，</w:t>
      </w:r>
      <w:r>
        <w:rPr>
          <w:color w:val="000000"/>
          <w:lang w:eastAsia="zh-CN"/>
        </w:rPr>
        <w:t>D</w:t>
      </w:r>
      <w:r>
        <w:rPr>
          <w:color w:val="000000"/>
          <w:lang w:eastAsia="zh-CN"/>
        </w:rPr>
        <w:t>不符合题意。</w:t>
      </w:r>
    </w:p>
    <w:p w:rsidR="00663567" w:rsidP="00392D8F">
      <w:pPr>
        <w:spacing w:after="0" w:line="360" w:lineRule="auto"/>
        <w:rPr>
          <w:lang w:eastAsia="zh-CN"/>
        </w:rPr>
      </w:pPr>
      <w:r>
        <w:rPr>
          <w:color w:val="000000"/>
          <w:lang w:eastAsia="zh-CN"/>
        </w:rPr>
        <w:t>故答案为：</w:t>
      </w:r>
      <w:r>
        <w:rPr>
          <w:color w:val="000000"/>
          <w:lang w:eastAsia="zh-CN"/>
        </w:rPr>
        <w:t>B</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13. A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．公路两旁安装隔音板是在声音的传播过程中减弱噪声，</w:t>
      </w:r>
      <w:r w:rsidR="00C17E06">
        <w:rPr>
          <w:color w:val="000000"/>
          <w:lang w:eastAsia="zh-CN"/>
        </w:rPr>
        <w:t>A</w:t>
      </w:r>
      <w:r w:rsidR="00C17E06">
        <w:rPr>
          <w:color w:val="000000"/>
          <w:lang w:eastAsia="zh-CN"/>
        </w:rPr>
        <w:t>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．物体振动的频率越高，声音的音调越高，不是响度越大，</w:t>
      </w:r>
      <w:r>
        <w:rPr>
          <w:color w:val="000000"/>
          <w:lang w:eastAsia="zh-CN"/>
        </w:rPr>
        <w:t>B</w:t>
      </w:r>
      <w:r>
        <w:rPr>
          <w:color w:val="000000"/>
          <w:lang w:eastAsia="zh-CN"/>
        </w:rPr>
        <w:t>不符合题意；</w:t>
      </w:r>
    </w:p>
    <w:p w:rsidR="00663567" w:rsidP="00392D8F">
      <w:pPr>
        <w:spacing w:after="0" w:line="360" w:lineRule="auto"/>
        <w:rPr>
          <w:lang w:eastAsia="zh-CN"/>
        </w:rPr>
      </w:pPr>
      <w:r>
        <w:rPr>
          <w:color w:val="000000"/>
          <w:lang w:eastAsia="zh-CN"/>
        </w:rPr>
        <w:t>C</w:t>
      </w:r>
      <w:r>
        <w:rPr>
          <w:color w:val="000000"/>
          <w:lang w:eastAsia="zh-CN"/>
        </w:rPr>
        <w:t>．同一乐器，弹奏的频率不同，发声的音调就不同，不是音色不同，</w:t>
      </w:r>
      <w:r>
        <w:rPr>
          <w:color w:val="000000"/>
          <w:lang w:eastAsia="zh-CN"/>
        </w:rPr>
        <w:t>C</w:t>
      </w:r>
      <w:r>
        <w:rPr>
          <w:color w:val="000000"/>
          <w:lang w:eastAsia="zh-CN"/>
        </w:rPr>
        <w:t>不符合题意；</w:t>
      </w:r>
    </w:p>
    <w:p w:rsidR="00663567" w:rsidP="00392D8F">
      <w:pPr>
        <w:spacing w:after="0" w:line="360" w:lineRule="auto"/>
        <w:rPr>
          <w:lang w:eastAsia="zh-CN"/>
        </w:rPr>
      </w:pPr>
      <w:r>
        <w:rPr>
          <w:color w:val="000000"/>
          <w:lang w:eastAsia="zh-CN"/>
        </w:rPr>
        <w:t>D</w:t>
      </w:r>
      <w:r>
        <w:rPr>
          <w:color w:val="000000"/>
          <w:lang w:eastAsia="zh-CN"/>
        </w:rPr>
        <w:t>．声音不能在真空中传播，即声音在真空中的传播速度为</w:t>
      </w:r>
      <w:r>
        <w:rPr>
          <w:color w:val="000000"/>
          <w:lang w:eastAsia="zh-CN"/>
        </w:rPr>
        <w:t>0</w:t>
      </w:r>
      <w:r>
        <w:rPr>
          <w:color w:val="000000"/>
          <w:lang w:eastAsia="zh-CN"/>
        </w:rPr>
        <w:t>，</w:t>
      </w:r>
      <w:r>
        <w:rPr>
          <w:color w:val="000000"/>
          <w:lang w:eastAsia="zh-CN"/>
        </w:rPr>
        <w:t>D</w:t>
      </w:r>
      <w:r>
        <w:rPr>
          <w:color w:val="000000"/>
          <w:lang w:eastAsia="zh-CN"/>
        </w:rPr>
        <w:t>不符合题意。</w:t>
      </w:r>
    </w:p>
    <w:p w:rsidR="00663567" w:rsidP="00392D8F">
      <w:pPr>
        <w:spacing w:after="0" w:line="360" w:lineRule="auto"/>
        <w:rPr>
          <w:lang w:eastAsia="zh-CN"/>
        </w:rPr>
      </w:pPr>
      <w:r>
        <w:rPr>
          <w:color w:val="000000"/>
          <w:lang w:eastAsia="zh-CN"/>
        </w:rPr>
        <w:t>故答案为：</w:t>
      </w:r>
      <w:r>
        <w:rPr>
          <w:color w:val="000000"/>
          <w:lang w:eastAsia="zh-CN"/>
        </w:rPr>
        <w:t>A</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after="0" w:line="360" w:lineRule="auto"/>
        <w:rPr>
          <w:lang w:eastAsia="zh-CN"/>
        </w:rPr>
      </w:pPr>
      <w:r>
        <w:rPr>
          <w:color w:val="000000"/>
          <w:lang w:eastAsia="zh-CN"/>
        </w:rPr>
        <w:t xml:space="preserve">14. D   </w:t>
      </w:r>
    </w:p>
    <w:p w:rsidR="00663567" w:rsidP="00392D8F">
      <w:pPr>
        <w:spacing w:after="0" w:line="360" w:lineRule="auto"/>
        <w:rPr>
          <w:lang w:eastAsia="zh-CN"/>
        </w:rPr>
      </w:pPr>
      <w:r>
        <w:rPr>
          <w:color w:val="000000"/>
          <w:lang w:eastAsia="zh-CN"/>
        </w:rPr>
        <w:t>解答：</w:t>
      </w:r>
      <w:r w:rsidR="00C17E06">
        <w:rPr>
          <w:color w:val="000000"/>
          <w:lang w:eastAsia="zh-CN"/>
        </w:rPr>
        <w:t>A</w:t>
      </w:r>
      <w:r w:rsidR="00C17E06">
        <w:rPr>
          <w:color w:val="000000"/>
          <w:lang w:eastAsia="zh-CN"/>
        </w:rPr>
        <w:t>．车间上班的工人佩戴耳罩，是在人耳处减弱噪声，</w:t>
      </w:r>
      <w:r w:rsidR="00C17E06">
        <w:rPr>
          <w:color w:val="000000"/>
          <w:lang w:eastAsia="zh-CN"/>
        </w:rPr>
        <w:t>A</w:t>
      </w:r>
      <w:r w:rsidR="00C17E06">
        <w:rPr>
          <w:color w:val="000000"/>
          <w:lang w:eastAsia="zh-CN"/>
        </w:rPr>
        <w:t>不符合题意；</w:t>
      </w:r>
      <w:r w:rsidR="00C17E06">
        <w:rPr>
          <w:color w:val="000000"/>
          <w:lang w:eastAsia="zh-CN"/>
        </w:rPr>
        <w:t xml:space="preserve"> </w:t>
      </w:r>
    </w:p>
    <w:p w:rsidR="00663567" w:rsidP="00392D8F">
      <w:pPr>
        <w:spacing w:after="0" w:line="360" w:lineRule="auto"/>
        <w:rPr>
          <w:lang w:eastAsia="zh-CN"/>
        </w:rPr>
      </w:pPr>
      <w:r>
        <w:rPr>
          <w:color w:val="000000"/>
          <w:lang w:eastAsia="zh-CN"/>
        </w:rPr>
        <w:t>B</w:t>
      </w:r>
      <w:r>
        <w:rPr>
          <w:color w:val="000000"/>
          <w:lang w:eastAsia="zh-CN"/>
        </w:rPr>
        <w:t>．汽车排气管上安装消声器，是在声源处减弱噪声，</w:t>
      </w:r>
      <w:r>
        <w:rPr>
          <w:color w:val="000000"/>
          <w:lang w:eastAsia="zh-CN"/>
        </w:rPr>
        <w:t>B</w:t>
      </w:r>
      <w:r>
        <w:rPr>
          <w:color w:val="000000"/>
          <w:lang w:eastAsia="zh-CN"/>
        </w:rPr>
        <w:t>不符合题意；</w:t>
      </w:r>
    </w:p>
    <w:p w:rsidR="00663567" w:rsidP="00392D8F">
      <w:pPr>
        <w:spacing w:after="0" w:line="360" w:lineRule="auto"/>
        <w:rPr>
          <w:lang w:eastAsia="zh-CN"/>
        </w:rPr>
      </w:pPr>
      <w:r>
        <w:rPr>
          <w:color w:val="000000"/>
          <w:lang w:eastAsia="zh-CN"/>
        </w:rPr>
        <w:t>C</w:t>
      </w:r>
      <w:r>
        <w:rPr>
          <w:color w:val="000000"/>
          <w:lang w:eastAsia="zh-CN"/>
        </w:rPr>
        <w:t>．开会时，将手机调至静音，是在声源处减弱噪声，</w:t>
      </w:r>
      <w:r>
        <w:rPr>
          <w:color w:val="000000"/>
          <w:lang w:eastAsia="zh-CN"/>
        </w:rPr>
        <w:t>C</w:t>
      </w:r>
      <w:r>
        <w:rPr>
          <w:color w:val="000000"/>
          <w:lang w:eastAsia="zh-CN"/>
        </w:rPr>
        <w:t>不符合题意；</w:t>
      </w:r>
    </w:p>
    <w:p w:rsidR="00663567" w:rsidP="00392D8F">
      <w:pPr>
        <w:spacing w:after="0" w:line="360" w:lineRule="auto"/>
        <w:rPr>
          <w:lang w:eastAsia="zh-CN"/>
        </w:rPr>
      </w:pPr>
      <w:r>
        <w:rPr>
          <w:color w:val="000000"/>
          <w:lang w:eastAsia="zh-CN"/>
        </w:rPr>
        <w:t>D</w:t>
      </w:r>
      <w:r>
        <w:rPr>
          <w:color w:val="000000"/>
          <w:lang w:eastAsia="zh-CN"/>
        </w:rPr>
        <w:t>．在靠近学校的道路旁安装隔声板，是在传播过程中减弱噪声，</w:t>
      </w:r>
      <w:r>
        <w:rPr>
          <w:color w:val="000000"/>
          <w:lang w:eastAsia="zh-CN"/>
        </w:rPr>
        <w:t>D</w:t>
      </w:r>
      <w:r>
        <w:rPr>
          <w:color w:val="000000"/>
          <w:lang w:eastAsia="zh-CN"/>
        </w:rPr>
        <w:t>符合题意。</w:t>
      </w:r>
    </w:p>
    <w:p w:rsidR="00663567" w:rsidP="00392D8F">
      <w:pPr>
        <w:spacing w:after="0" w:line="360" w:lineRule="auto"/>
        <w:rPr>
          <w:lang w:eastAsia="zh-CN"/>
        </w:rPr>
      </w:pPr>
      <w:r>
        <w:rPr>
          <w:color w:val="000000"/>
          <w:lang w:eastAsia="zh-CN"/>
        </w:rPr>
        <w:t>故答案为：</w:t>
      </w:r>
      <w:r>
        <w:rPr>
          <w:color w:val="000000"/>
          <w:lang w:eastAsia="zh-CN"/>
        </w:rPr>
        <w:t>D</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阻断声音的传播，是在传播途径处减弱噪声。</w:t>
      </w:r>
    </w:p>
    <w:p w:rsidR="00663567" w:rsidP="00392D8F">
      <w:pPr>
        <w:spacing w:after="0" w:line="360" w:lineRule="auto"/>
        <w:rPr>
          <w:lang w:eastAsia="zh-CN"/>
        </w:rPr>
      </w:pPr>
      <w:r>
        <w:rPr>
          <w:color w:val="000000"/>
          <w:lang w:eastAsia="zh-CN"/>
        </w:rPr>
        <w:t xml:space="preserve">15. D   </w:t>
      </w:r>
    </w:p>
    <w:p w:rsidR="00663567" w:rsidP="00392D8F">
      <w:pPr>
        <w:spacing w:after="0" w:line="360" w:lineRule="auto"/>
        <w:rPr>
          <w:lang w:eastAsia="zh-CN"/>
        </w:rPr>
      </w:pPr>
      <w:r>
        <w:rPr>
          <w:color w:val="000000"/>
          <w:lang w:eastAsia="zh-CN"/>
        </w:rPr>
        <w:t>解答：</w:t>
      </w:r>
      <w:r w:rsidR="00C17E06">
        <w:rPr>
          <w:color w:val="000000"/>
          <w:lang w:eastAsia="zh-CN"/>
        </w:rPr>
        <w:t>因为飞机发生声音的响度非常大，所以在飞机旁边的工作人员佩戴有耳罩的头盔，目的是在人耳处防止噪声进入耳朵。</w:t>
      </w:r>
      <w:r w:rsidR="00C17E06">
        <w:rPr>
          <w:color w:val="000000"/>
          <w:lang w:eastAsia="zh-CN"/>
        </w:rPr>
        <w:t xml:space="preserve"> </w:t>
      </w:r>
    </w:p>
    <w:p w:rsidR="00663567" w:rsidP="00392D8F">
      <w:pPr>
        <w:spacing w:after="0" w:line="360" w:lineRule="auto"/>
        <w:rPr>
          <w:lang w:eastAsia="zh-CN"/>
        </w:rPr>
      </w:pPr>
      <w:r>
        <w:rPr>
          <w:color w:val="000000"/>
          <w:lang w:eastAsia="zh-CN"/>
        </w:rPr>
        <w:t>故答案为：</w:t>
      </w:r>
      <w:r>
        <w:rPr>
          <w:color w:val="000000"/>
          <w:lang w:eastAsia="zh-CN"/>
        </w:rPr>
        <w:t>D</w:t>
      </w:r>
      <w:r>
        <w:rPr>
          <w:color w:val="000000"/>
          <w:lang w:eastAsia="zh-CN"/>
        </w:rPr>
        <w:t>。</w:t>
      </w:r>
    </w:p>
    <w:p w:rsidR="00392D8F" w:rsidP="00392D8F">
      <w:pPr>
        <w:spacing w:after="0" w:line="360" w:lineRule="auto"/>
        <w:rPr>
          <w:lang w:eastAsia="zh-CN"/>
        </w:rPr>
      </w:pPr>
      <w:r>
        <w:rPr>
          <w:color w:val="000000"/>
          <w:lang w:eastAsia="zh-CN"/>
        </w:rPr>
        <w:t xml:space="preserve"> </w:t>
      </w:r>
    </w:p>
    <w:p w:rsidR="00663567"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663567" w:rsidP="00392D8F">
      <w:pPr>
        <w:spacing w:line="360" w:lineRule="auto"/>
        <w:rPr>
          <w:lang w:eastAsia="zh-CN"/>
        </w:rPr>
      </w:pPr>
      <w:r>
        <w:rPr>
          <w:lang w:eastAsia="zh-CN"/>
        </w:rPr>
        <w:t>二、解答题</w:t>
      </w:r>
    </w:p>
    <w:p w:rsidR="00663567" w:rsidP="00392D8F">
      <w:pPr>
        <w:spacing w:after="0" w:line="360" w:lineRule="auto"/>
        <w:rPr>
          <w:lang w:eastAsia="zh-CN"/>
        </w:rPr>
      </w:pPr>
      <w:r>
        <w:rPr>
          <w:color w:val="000000"/>
          <w:lang w:eastAsia="zh-CN"/>
        </w:rPr>
        <w:t xml:space="preserve">16. </w:t>
      </w:r>
      <w:r>
        <w:rPr>
          <w:color w:val="000000"/>
          <w:lang w:eastAsia="zh-CN"/>
        </w:rPr>
        <w:t>关窗户的是在传播过程中减弱噪声，用被子蒙住头的是在人耳处减弱噪声，到舞厅交涉的是在声源处减弱噪声</w:t>
      </w:r>
      <w:r>
        <w:rPr>
          <w:color w:val="000000"/>
          <w:lang w:eastAsia="zh-CN"/>
        </w:rPr>
        <w:t xml:space="preserve">   </w:t>
      </w:r>
    </w:p>
    <w:p w:rsidR="00663567" w:rsidP="00392D8F">
      <w:pPr>
        <w:spacing w:after="0" w:line="360" w:lineRule="auto"/>
        <w:rPr>
          <w:lang w:eastAsia="zh-CN"/>
        </w:rPr>
      </w:pPr>
      <w:r>
        <w:rPr>
          <w:color w:val="000000"/>
          <w:lang w:eastAsia="zh-CN"/>
        </w:rPr>
        <w:t>解答：</w:t>
      </w:r>
      <w:r w:rsidR="00C17E06">
        <w:rPr>
          <w:color w:val="000000"/>
          <w:lang w:eastAsia="zh-CN"/>
        </w:rPr>
        <w:t>关窗户的是在传播过程中减弱噪声，用被子蒙住头的是在人耳处减弱噪声，到舞厅交涉的是在声源处减弱噪声。</w:t>
      </w:r>
    </w:p>
    <w:p w:rsidR="00663567" w:rsidP="00392D8F">
      <w:pPr>
        <w:spacing w:after="0" w:line="360" w:lineRule="auto"/>
        <w:rPr>
          <w:lang w:eastAsia="zh-CN"/>
        </w:rPr>
      </w:pPr>
      <w:r>
        <w:rPr>
          <w:color w:val="000000"/>
          <w:lang w:eastAsia="zh-CN"/>
        </w:rPr>
        <w:t>分析：</w:t>
      </w:r>
      <w:r w:rsidR="00C17E06">
        <w:rPr>
          <w:color w:val="000000"/>
          <w:lang w:eastAsia="zh-CN"/>
        </w:rPr>
        <w:t>减弱噪声的途径：</w:t>
      </w:r>
      <w:r w:rsidR="00C17E06">
        <w:rPr>
          <w:color w:val="000000"/>
          <w:lang w:eastAsia="zh-CN"/>
        </w:rPr>
        <w:t>(1)</w:t>
      </w:r>
      <w:r w:rsidR="00C17E06">
        <w:rPr>
          <w:color w:val="000000"/>
          <w:lang w:eastAsia="zh-CN"/>
        </w:rPr>
        <w:t>在声源处减弱；</w:t>
      </w:r>
      <w:r w:rsidR="00C17E06">
        <w:rPr>
          <w:color w:val="000000"/>
          <w:lang w:eastAsia="zh-CN"/>
        </w:rPr>
        <w:t>(2)</w:t>
      </w:r>
      <w:r w:rsidR="00C17E06">
        <w:rPr>
          <w:color w:val="000000"/>
          <w:lang w:eastAsia="zh-CN"/>
        </w:rPr>
        <w:t>在传播过程中减弱；</w:t>
      </w:r>
      <w:r w:rsidR="00C17E06">
        <w:rPr>
          <w:color w:val="000000"/>
          <w:lang w:eastAsia="zh-CN"/>
        </w:rPr>
        <w:t>(3)</w:t>
      </w:r>
      <w:r w:rsidR="00C17E06">
        <w:rPr>
          <w:color w:val="000000"/>
          <w:lang w:eastAsia="zh-CN"/>
        </w:rPr>
        <w:t>在人耳处减弱</w:t>
      </w:r>
      <w:r w:rsidR="00C17E06">
        <w:rPr>
          <w:color w:val="000000"/>
          <w:lang w:eastAsia="zh-CN"/>
        </w:rPr>
        <w:t>.</w:t>
      </w:r>
    </w:p>
    <w:p w:rsidR="00663567" w:rsidP="00392D8F">
      <w:pPr>
        <w:spacing w:after="0" w:line="360" w:lineRule="auto"/>
        <w:rPr>
          <w:lang w:eastAsia="zh-CN"/>
        </w:rPr>
      </w:pPr>
      <w:r>
        <w:rPr>
          <w:color w:val="000000"/>
          <w:lang w:eastAsia="zh-CN"/>
        </w:rPr>
        <w:t xml:space="preserve">17. </w:t>
      </w:r>
      <w:r>
        <w:rPr>
          <w:color w:val="000000"/>
          <w:lang w:eastAsia="zh-CN"/>
        </w:rPr>
        <w:t>解：器材：</w:t>
      </w:r>
      <w:r>
        <w:rPr>
          <w:color w:val="000000"/>
          <w:lang w:eastAsia="zh-CN"/>
        </w:rPr>
        <w:t xml:space="preserve"> </w:t>
      </w:r>
      <w:r>
        <w:rPr>
          <w:color w:val="000000"/>
          <w:lang w:eastAsia="zh-CN"/>
        </w:rPr>
        <w:t>闹钟</w:t>
      </w:r>
    </w:p>
    <w:p w:rsidR="00663567" w:rsidP="00392D8F">
      <w:pPr>
        <w:spacing w:after="0" w:line="360" w:lineRule="auto"/>
        <w:rPr>
          <w:lang w:eastAsia="zh-CN"/>
        </w:rPr>
      </w:pPr>
      <w:r>
        <w:rPr>
          <w:color w:val="000000"/>
          <w:lang w:eastAsia="zh-CN"/>
        </w:rPr>
        <w:t>步骤：将声源放入一个盒内，在其四周塞满待测填充材料，让人一边听声音，一边向后退，直至听不见声音为止，比较此处距盒子的距离。</w:t>
      </w:r>
    </w:p>
    <w:p w:rsidR="00663567" w:rsidP="00392D8F">
      <w:pPr>
        <w:spacing w:after="0" w:line="360" w:lineRule="auto"/>
        <w:rPr>
          <w:lang w:eastAsia="zh-CN"/>
        </w:rPr>
      </w:pPr>
      <w:r>
        <w:rPr>
          <w:color w:val="000000"/>
          <w:lang w:eastAsia="zh-CN"/>
        </w:rPr>
        <w:t>判断依据：在短的距离内就听不到声音了，表明隔音效果最好</w:t>
      </w:r>
    </w:p>
    <w:p w:rsidR="00663567" w:rsidP="00392D8F">
      <w:pPr>
        <w:spacing w:after="0" w:line="360" w:lineRule="auto"/>
        <w:rPr>
          <w:lang w:eastAsia="zh-CN"/>
        </w:rPr>
      </w:pPr>
      <w:r>
        <w:rPr>
          <w:color w:val="000000"/>
          <w:lang w:eastAsia="zh-CN"/>
        </w:rPr>
        <w:t>解答：</w:t>
      </w:r>
      <w:r w:rsidR="00C17E06">
        <w:rPr>
          <w:color w:val="000000"/>
          <w:lang w:eastAsia="zh-CN"/>
        </w:rPr>
        <w:t>根据题意知道，需要有稳定的声源，闹钟的声音稳定且有规律，所以可以选择闹钟作为声源较为合适；</w:t>
      </w:r>
    </w:p>
    <w:p w:rsidR="00663567" w:rsidP="00392D8F">
      <w:pPr>
        <w:spacing w:after="0" w:line="360" w:lineRule="auto"/>
        <w:rPr>
          <w:lang w:eastAsia="zh-CN"/>
        </w:rPr>
      </w:pPr>
      <w:r>
        <w:rPr>
          <w:color w:val="000000"/>
          <w:lang w:eastAsia="zh-CN"/>
        </w:rPr>
        <w:t>⑴</w:t>
      </w:r>
      <w:r>
        <w:rPr>
          <w:color w:val="000000"/>
          <w:lang w:eastAsia="zh-CN"/>
        </w:rPr>
        <w:t>器材：</w:t>
      </w:r>
      <w:r>
        <w:rPr>
          <w:color w:val="000000"/>
          <w:lang w:eastAsia="zh-CN"/>
        </w:rPr>
        <w:t xml:space="preserve"> </w:t>
      </w:r>
      <w:r>
        <w:rPr>
          <w:color w:val="000000"/>
          <w:lang w:eastAsia="zh-CN"/>
        </w:rPr>
        <w:t>闹钟</w:t>
      </w:r>
    </w:p>
    <w:p w:rsidR="00663567" w:rsidP="00392D8F">
      <w:pPr>
        <w:spacing w:after="0" w:line="360" w:lineRule="auto"/>
        <w:rPr>
          <w:lang w:eastAsia="zh-CN"/>
        </w:rPr>
      </w:pPr>
      <w:r>
        <w:rPr>
          <w:color w:val="000000"/>
          <w:lang w:eastAsia="zh-CN"/>
        </w:rPr>
        <w:t>⑵</w:t>
      </w:r>
      <w:r>
        <w:rPr>
          <w:color w:val="000000"/>
          <w:lang w:eastAsia="zh-CN"/>
        </w:rPr>
        <w:t>步骤：将声源放入一个盒内，在其四周塞满待测填充材料，让人一边听声音，一边向后退，直至听不见声音为止，比较此处距盒子的距离。</w:t>
      </w:r>
    </w:p>
    <w:p w:rsidR="00663567" w:rsidP="00392D8F">
      <w:pPr>
        <w:spacing w:after="0" w:line="360" w:lineRule="auto"/>
        <w:rPr>
          <w:lang w:eastAsia="zh-CN"/>
        </w:rPr>
      </w:pPr>
      <w:r>
        <w:rPr>
          <w:color w:val="000000"/>
          <w:lang w:eastAsia="zh-CN"/>
        </w:rPr>
        <w:t>⑶</w:t>
      </w:r>
      <w:r>
        <w:rPr>
          <w:color w:val="000000"/>
          <w:lang w:eastAsia="zh-CN"/>
        </w:rPr>
        <w:t>判断依据：在短的距离内就听不到声音了，表明隔音效果最好。</w:t>
      </w:r>
    </w:p>
    <w:p w:rsidR="00663567" w:rsidP="00392D8F">
      <w:pPr>
        <w:spacing w:after="0" w:line="360" w:lineRule="auto"/>
        <w:rPr>
          <w:lang w:eastAsia="zh-CN"/>
        </w:rPr>
      </w:pPr>
      <w:r>
        <w:rPr>
          <w:color w:val="000000"/>
          <w:lang w:eastAsia="zh-CN"/>
        </w:rPr>
        <w:t>分析：</w:t>
      </w:r>
      <w:r w:rsidR="00C17E06">
        <w:rPr>
          <w:color w:val="000000"/>
          <w:lang w:eastAsia="zh-CN"/>
        </w:rPr>
        <w:t>探究不同物体的隔声效果时，利用闹钟发声，用不同的材料隔声并后退，听不到声音时距离最短的隔声效果好。</w:t>
      </w:r>
    </w:p>
    <w:p w:rsidR="00663567" w:rsidP="00392D8F">
      <w:pPr>
        <w:spacing w:after="0" w:line="360" w:lineRule="auto"/>
        <w:rPr>
          <w:lang w:eastAsia="zh-CN"/>
        </w:rPr>
      </w:pPr>
      <w:r>
        <w:rPr>
          <w:color w:val="000000"/>
          <w:lang w:eastAsia="zh-CN"/>
        </w:rPr>
        <w:t xml:space="preserve">18. </w:t>
      </w:r>
      <w:r>
        <w:rPr>
          <w:color w:val="000000"/>
          <w:lang w:eastAsia="zh-CN"/>
        </w:rPr>
        <w:t>解</w:t>
      </w:r>
      <w:r>
        <w:rPr>
          <w:color w:val="000000"/>
          <w:lang w:eastAsia="zh-CN"/>
        </w:rPr>
        <w:t>:</w:t>
      </w:r>
      <w:r>
        <w:rPr>
          <w:color w:val="000000"/>
          <w:lang w:eastAsia="zh-CN"/>
        </w:rPr>
        <w:t>雪蓬松多空对噪声有很好的吸收作用，是在传播途径中减弱噪声，所以雪后给人的感觉很寂静。</w:t>
      </w:r>
      <w:r>
        <w:rPr>
          <w:color w:val="000000"/>
          <w:lang w:eastAsia="zh-CN"/>
        </w:rPr>
        <w:t xml:space="preserve">   </w:t>
      </w:r>
    </w:p>
    <w:p w:rsidR="00663567" w:rsidP="00392D8F">
      <w:pPr>
        <w:spacing w:after="0" w:line="360" w:lineRule="auto"/>
        <w:rPr>
          <w:lang w:eastAsia="zh-CN"/>
        </w:rPr>
      </w:pPr>
      <w:r>
        <w:rPr>
          <w:color w:val="000000"/>
          <w:lang w:eastAsia="zh-CN"/>
        </w:rPr>
        <w:t>分析：</w:t>
      </w:r>
      <w:r w:rsidR="00C17E06">
        <w:rPr>
          <w:color w:val="000000"/>
          <w:lang w:eastAsia="zh-CN"/>
        </w:rPr>
        <w:t>减弱噪声的途径：</w:t>
      </w:r>
      <w:r w:rsidR="00C17E06">
        <w:rPr>
          <w:color w:val="000000"/>
          <w:lang w:eastAsia="zh-CN"/>
        </w:rPr>
        <w:t>(1)</w:t>
      </w:r>
      <w:r w:rsidR="00C17E06">
        <w:rPr>
          <w:color w:val="000000"/>
          <w:lang w:eastAsia="zh-CN"/>
        </w:rPr>
        <w:t>在声源处减弱；</w:t>
      </w:r>
      <w:r w:rsidR="00C17E06">
        <w:rPr>
          <w:color w:val="000000"/>
          <w:lang w:eastAsia="zh-CN"/>
        </w:rPr>
        <w:t>(2)</w:t>
      </w:r>
      <w:r w:rsidR="00C17E06">
        <w:rPr>
          <w:color w:val="000000"/>
          <w:lang w:eastAsia="zh-CN"/>
        </w:rPr>
        <w:t>在传播过程中减弱；</w:t>
      </w:r>
      <w:r w:rsidR="00C17E06">
        <w:rPr>
          <w:color w:val="000000"/>
          <w:lang w:eastAsia="zh-CN"/>
        </w:rPr>
        <w:t>(3)</w:t>
      </w:r>
      <w:r w:rsidR="00C17E06">
        <w:rPr>
          <w:color w:val="000000"/>
          <w:lang w:eastAsia="zh-CN"/>
        </w:rPr>
        <w:t>在人耳处减弱</w:t>
      </w:r>
      <w:r w:rsidR="00C17E06">
        <w:rPr>
          <w:color w:val="000000"/>
          <w:lang w:eastAsia="zh-CN"/>
        </w:rPr>
        <w:t>.</w:t>
      </w:r>
    </w:p>
    <w:p w:rsidR="00663567" w:rsidP="00392D8F">
      <w:pPr>
        <w:spacing w:after="0" w:line="360" w:lineRule="auto"/>
        <w:rPr>
          <w:lang w:eastAsia="zh-CN"/>
        </w:rPr>
      </w:pPr>
      <w:r>
        <w:rPr>
          <w:color w:val="000000"/>
          <w:lang w:eastAsia="zh-CN"/>
        </w:rPr>
        <w:t xml:space="preserve">19. </w:t>
      </w:r>
      <w:r>
        <w:rPr>
          <w:color w:val="000000"/>
          <w:lang w:eastAsia="zh-CN"/>
        </w:rPr>
        <w:t>答：这一现象说明噪声对人体和动植物的生长危害很大，控制噪声十分有必要，人人都要加强环保意识．</w:t>
      </w:r>
      <w:r>
        <w:rPr>
          <w:color w:val="000000"/>
          <w:lang w:eastAsia="zh-CN"/>
        </w:rPr>
        <w:t xml:space="preserve">   </w:t>
      </w:r>
    </w:p>
    <w:p w:rsidR="00663567" w:rsidP="00392D8F">
      <w:pPr>
        <w:spacing w:after="0" w:line="360" w:lineRule="auto"/>
        <w:rPr>
          <w:lang w:eastAsia="zh-CN"/>
        </w:rPr>
      </w:pPr>
      <w:r>
        <w:rPr>
          <w:color w:val="000000"/>
          <w:lang w:eastAsia="zh-CN"/>
        </w:rPr>
        <w:t>分析：</w:t>
      </w:r>
      <w:r w:rsidR="00C17E06">
        <w:rPr>
          <w:color w:val="000000"/>
          <w:lang w:eastAsia="zh-CN"/>
        </w:rPr>
        <w:t>噪声在生活中的非常常见，为了保证正常的睡眠休息，应控制噪声不能超过</w:t>
      </w:r>
      <w:r w:rsidR="00C17E06">
        <w:rPr>
          <w:color w:val="000000"/>
          <w:lang w:eastAsia="zh-CN"/>
        </w:rPr>
        <w:t>50db</w:t>
      </w:r>
      <w:r w:rsidR="00C17E06">
        <w:rPr>
          <w:color w:val="000000"/>
          <w:lang w:eastAsia="zh-CN"/>
        </w:rPr>
        <w:t>，为了保证正常的工作学习，应控制噪声不能超过</w:t>
      </w:r>
      <w:r w:rsidR="00C17E06">
        <w:rPr>
          <w:color w:val="000000"/>
          <w:lang w:eastAsia="zh-CN"/>
        </w:rPr>
        <w:t>70db</w:t>
      </w:r>
      <w:r w:rsidR="00C17E06">
        <w:rPr>
          <w:color w:val="000000"/>
          <w:lang w:eastAsia="zh-CN"/>
        </w:rPr>
        <w:t>，为了保护听力，应控制噪声不能超过</w:t>
      </w:r>
      <w:r w:rsidR="00C17E06">
        <w:rPr>
          <w:color w:val="000000"/>
          <w:lang w:eastAsia="zh-CN"/>
        </w:rPr>
        <w:t>90db</w:t>
      </w:r>
      <w:r w:rsidR="00C17E06">
        <w:rPr>
          <w:color w:val="000000"/>
          <w:lang w:eastAsia="zh-CN"/>
        </w:rPr>
        <w:t>，如果双耳突然暴露在高达</w:t>
      </w:r>
      <w:r w:rsidR="00C17E06">
        <w:rPr>
          <w:color w:val="000000"/>
          <w:lang w:eastAsia="zh-CN"/>
        </w:rPr>
        <w:t>150db</w:t>
      </w:r>
      <w:r w:rsidR="00C17E06">
        <w:rPr>
          <w:color w:val="000000"/>
          <w:lang w:eastAsia="zh-CN"/>
        </w:rPr>
        <w:t>的</w:t>
      </w:r>
      <w:r w:rsidR="00C17E06">
        <w:rPr>
          <w:color w:val="000000"/>
          <w:lang w:eastAsia="zh-CN"/>
        </w:rPr>
        <w:t xml:space="preserve"> </w:t>
      </w:r>
      <w:r w:rsidR="00C17E06">
        <w:rPr>
          <w:color w:val="000000"/>
          <w:lang w:eastAsia="zh-CN"/>
        </w:rPr>
        <w:t>噪声环境中，鼓膜会破裂出血，双耳完全失去听力．</w:t>
      </w:r>
    </w:p>
    <w:p w:rsidR="00663567" w:rsidP="00392D8F">
      <w:pPr>
        <w:spacing w:line="360" w:lineRule="auto"/>
        <w:rPr>
          <w:lang w:eastAsia="zh-CN"/>
        </w:rPr>
      </w:pPr>
      <w:r>
        <w:rPr>
          <w:lang w:eastAsia="zh-CN"/>
        </w:rPr>
        <w:t>三、实验探究题</w:t>
      </w:r>
    </w:p>
    <w:p w:rsidR="00392D8F" w:rsidP="00392D8F">
      <w:pPr>
        <w:spacing w:after="0" w:line="360" w:lineRule="auto"/>
        <w:rPr>
          <w:lang w:eastAsia="zh-CN"/>
        </w:rPr>
      </w:pPr>
      <w:r>
        <w:rPr>
          <w:color w:val="000000"/>
          <w:lang w:eastAsia="zh-CN"/>
        </w:rPr>
        <w:t xml:space="preserve">20. </w:t>
      </w:r>
      <w:r>
        <w:rPr>
          <w:color w:val="000000"/>
          <w:lang w:eastAsia="zh-CN"/>
        </w:rPr>
        <w:t>（</w:t>
      </w:r>
      <w:r>
        <w:rPr>
          <w:color w:val="000000"/>
          <w:lang w:eastAsia="zh-CN"/>
        </w:rPr>
        <w:t>1</w:t>
      </w:r>
      <w:r>
        <w:rPr>
          <w:color w:val="000000"/>
          <w:lang w:eastAsia="zh-CN"/>
        </w:rPr>
        <w:t>）转换法</w:t>
      </w:r>
    </w:p>
    <w:p w:rsidR="00392D8F" w:rsidP="00392D8F">
      <w:pPr>
        <w:spacing w:after="0" w:line="360" w:lineRule="auto"/>
        <w:rPr>
          <w:lang w:eastAsia="zh-CN"/>
        </w:rPr>
      </w:pPr>
      <w:r>
        <w:rPr>
          <w:color w:val="000000"/>
          <w:lang w:eastAsia="zh-CN"/>
        </w:rPr>
        <w:t>（</w:t>
      </w:r>
      <w:r>
        <w:rPr>
          <w:color w:val="000000"/>
          <w:lang w:eastAsia="zh-CN"/>
        </w:rPr>
        <w:t>2</w:t>
      </w:r>
      <w:r>
        <w:rPr>
          <w:color w:val="000000"/>
          <w:lang w:eastAsia="zh-CN"/>
        </w:rPr>
        <w:t>）袜子</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）阻断噪声传播</w:t>
      </w:r>
      <w:r>
        <w:rPr>
          <w:color w:val="000000"/>
          <w:lang w:eastAsia="zh-CN"/>
        </w:rPr>
        <w:t xml:space="preserve">   </w:t>
      </w:r>
    </w:p>
    <w:p w:rsidR="00392D8F" w:rsidP="00392D8F">
      <w:pPr>
        <w:spacing w:after="0" w:line="360" w:lineRule="auto"/>
        <w:rPr>
          <w:lang w:eastAsia="zh-CN"/>
        </w:rPr>
      </w:pPr>
      <w:r>
        <w:rPr>
          <w:color w:val="000000"/>
          <w:lang w:eastAsia="zh-CN"/>
        </w:rPr>
        <w:t>解答：</w:t>
      </w:r>
      <w:r w:rsidR="00C17E06">
        <w:rPr>
          <w:color w:val="000000"/>
          <w:lang w:eastAsia="zh-CN"/>
        </w:rPr>
        <w:t>(1)</w:t>
      </w:r>
      <w:r w:rsidR="00C17E06">
        <w:rPr>
          <w:color w:val="000000"/>
          <w:lang w:eastAsia="zh-CN"/>
        </w:rPr>
        <w:t>依据听不见钟声的实际距离来判断物体的隔音性能，将隔音性能好坏转换为听不见钟声的实际距离的远近，这种方法叫做转换法。</w:t>
      </w:r>
      <w:r w:rsidR="00C17E06">
        <w:rPr>
          <w:color w:val="000000"/>
          <w:lang w:eastAsia="zh-CN"/>
        </w:rPr>
        <w:t>(2)</w:t>
      </w:r>
      <w:r w:rsidR="00C17E06">
        <w:rPr>
          <w:color w:val="000000"/>
          <w:lang w:eastAsia="zh-CN"/>
        </w:rPr>
        <w:t>听不见声音的距离越小，材料的隔音性能越好，从表格中可以看出袜子听不见声音的距离最小，所以袜子的隔音效果越好。</w:t>
      </w:r>
      <w:r w:rsidR="00C17E06">
        <w:rPr>
          <w:color w:val="000000"/>
          <w:lang w:eastAsia="zh-CN"/>
        </w:rPr>
        <w:t>(3)</w:t>
      </w:r>
      <w:r w:rsidR="00C17E06">
        <w:rPr>
          <w:color w:val="000000"/>
          <w:lang w:eastAsia="zh-CN"/>
        </w:rPr>
        <w:t>隔音既不是在生源处减弱噪声，也不在声音的接收处减弱噪声，而是在声音的传播过程隔音。所以</w:t>
      </w:r>
      <w:r w:rsidR="00C17E06">
        <w:rPr>
          <w:color w:val="000000"/>
          <w:lang w:eastAsia="zh-CN"/>
        </w:rPr>
        <w:t>“</w:t>
      </w:r>
      <w:r w:rsidR="00C17E06">
        <w:rPr>
          <w:color w:val="000000"/>
          <w:lang w:eastAsia="zh-CN"/>
        </w:rPr>
        <w:t>隔音</w:t>
      </w:r>
      <w:r w:rsidR="00C17E06">
        <w:rPr>
          <w:color w:val="000000"/>
          <w:lang w:eastAsia="zh-CN"/>
        </w:rPr>
        <w:t>”</w:t>
      </w:r>
      <w:r w:rsidR="00C17E06">
        <w:rPr>
          <w:color w:val="000000"/>
          <w:lang w:eastAsia="zh-CN"/>
        </w:rPr>
        <w:t>是采用了阻断噪声传播的方法减弱噪音。</w:t>
      </w:r>
    </w:p>
    <w:p w:rsidR="00392D8F"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w:t>
      </w:r>
      <w:r>
        <w:rPr>
          <w:color w:val="000000"/>
          <w:lang w:eastAsia="zh-CN"/>
        </w:rPr>
        <w:t>1</w:t>
      </w:r>
      <w:r>
        <w:rPr>
          <w:color w:val="000000"/>
          <w:lang w:eastAsia="zh-CN"/>
        </w:rPr>
        <w:t>）转换法是把一种不明显、不容易测量的量转化为一种容易测量的量；</w:t>
      </w:r>
    </w:p>
    <w:p w:rsidR="00392D8F" w:rsidP="00392D8F">
      <w:pPr>
        <w:spacing w:after="0" w:line="360" w:lineRule="auto"/>
        <w:rPr>
          <w:lang w:eastAsia="zh-CN"/>
        </w:rPr>
      </w:pPr>
      <w:r>
        <w:rPr>
          <w:color w:val="000000"/>
          <w:lang w:eastAsia="zh-CN"/>
        </w:rPr>
        <w:t xml:space="preserve"> </w:t>
      </w:r>
      <w:r>
        <w:rPr>
          <w:color w:val="000000"/>
          <w:lang w:eastAsia="zh-CN"/>
        </w:rPr>
        <w:t>（</w:t>
      </w:r>
      <w:r>
        <w:rPr>
          <w:color w:val="000000"/>
          <w:lang w:eastAsia="zh-CN"/>
        </w:rPr>
        <w:t>2</w:t>
      </w:r>
      <w:r>
        <w:rPr>
          <w:color w:val="000000"/>
          <w:lang w:eastAsia="zh-CN"/>
        </w:rPr>
        <w:t>）距离越短，说明物体的隔音效果越好，结合数据分析求解即可；</w:t>
      </w:r>
    </w:p>
    <w:p w:rsidR="00663567" w:rsidP="00392D8F">
      <w:pPr>
        <w:spacing w:after="0" w:line="360" w:lineRule="auto"/>
        <w:rPr>
          <w:lang w:eastAsia="zh-CN"/>
        </w:rPr>
      </w:pPr>
      <w:r>
        <w:rPr>
          <w:color w:val="000000"/>
          <w:lang w:eastAsia="zh-CN"/>
        </w:rPr>
        <w:t xml:space="preserve"> </w:t>
      </w:r>
      <w:r>
        <w:rPr>
          <w:color w:val="000000"/>
          <w:lang w:eastAsia="zh-CN"/>
        </w:rPr>
        <w:t>（</w:t>
      </w:r>
      <w:r>
        <w:rPr>
          <w:color w:val="000000"/>
          <w:lang w:eastAsia="zh-CN"/>
        </w:rPr>
        <w:t>3</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392D8F" w:rsidP="00392D8F">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w:t>
      </w:r>
      <w:r>
        <w:rPr>
          <w:color w:val="000000"/>
          <w:lang w:eastAsia="zh-CN"/>
        </w:rPr>
        <w:t>d</w:t>
      </w:r>
      <w:r>
        <w:rPr>
          <w:color w:val="000000"/>
          <w:lang w:eastAsia="zh-CN"/>
        </w:rPr>
        <w:t>；</w:t>
      </w:r>
      <w:r>
        <w:rPr>
          <w:color w:val="000000"/>
          <w:lang w:eastAsia="zh-CN"/>
        </w:rPr>
        <w:t>a</w:t>
      </w:r>
    </w:p>
    <w:p w:rsidR="00392D8F" w:rsidP="00392D8F">
      <w:pPr>
        <w:spacing w:after="0" w:line="360" w:lineRule="auto"/>
        <w:rPr>
          <w:lang w:eastAsia="zh-CN"/>
        </w:rPr>
      </w:pPr>
      <w:r>
        <w:rPr>
          <w:color w:val="000000"/>
          <w:lang w:eastAsia="zh-CN"/>
        </w:rPr>
        <w:t>（</w:t>
      </w:r>
      <w:r>
        <w:rPr>
          <w:color w:val="000000"/>
          <w:lang w:eastAsia="zh-CN"/>
        </w:rPr>
        <w:t>2</w:t>
      </w:r>
      <w:r>
        <w:rPr>
          <w:color w:val="000000"/>
          <w:lang w:eastAsia="zh-CN"/>
        </w:rPr>
        <w:t>）响度；增大</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）声源处</w:t>
      </w:r>
      <w:r>
        <w:rPr>
          <w:color w:val="000000"/>
          <w:lang w:eastAsia="zh-CN"/>
        </w:rPr>
        <w:t xml:space="preserve">   </w:t>
      </w:r>
    </w:p>
    <w:p w:rsidR="00392D8F" w:rsidP="00392D8F">
      <w:pPr>
        <w:spacing w:after="0" w:line="360" w:lineRule="auto"/>
        <w:rPr>
          <w:lang w:eastAsia="zh-CN"/>
        </w:rPr>
      </w:pPr>
      <w:r>
        <w:rPr>
          <w:color w:val="000000"/>
          <w:lang w:eastAsia="zh-CN"/>
        </w:rPr>
        <w:t>解答：</w:t>
      </w:r>
      <w:r w:rsidR="00C17E06">
        <w:rPr>
          <w:color w:val="000000"/>
          <w:lang w:eastAsia="zh-CN"/>
        </w:rPr>
        <w:t>(1)</w:t>
      </w:r>
      <w:r w:rsidR="00C17E06">
        <w:rPr>
          <w:color w:val="000000"/>
          <w:lang w:eastAsia="zh-CN"/>
        </w:rPr>
        <w:t>从物理学角度看，噪声是指发声体做无规则的杂乱无章的振动时发出的声音；结合声音的波形图可知，</w:t>
      </w:r>
      <w:r w:rsidR="00C17E06">
        <w:rPr>
          <w:color w:val="000000"/>
          <w:lang w:eastAsia="zh-CN"/>
        </w:rPr>
        <w:t>d</w:t>
      </w:r>
      <w:r w:rsidR="00C17E06">
        <w:rPr>
          <w:color w:val="000000"/>
          <w:lang w:eastAsia="zh-CN"/>
        </w:rPr>
        <w:t>图中的波形没有规律，声音杂乱无章是噪声的波形图；响度是指声音的大小，它由发声体的振幅决定，振幅就是物体振动时离开平衡位置的最大幅度。</w:t>
      </w:r>
      <w:r w:rsidR="00C17E06">
        <w:rPr>
          <w:color w:val="000000"/>
          <w:lang w:eastAsia="zh-CN"/>
        </w:rPr>
        <w:t>ab</w:t>
      </w:r>
      <w:r w:rsidR="00C17E06">
        <w:rPr>
          <w:color w:val="000000"/>
          <w:lang w:eastAsia="zh-CN"/>
        </w:rPr>
        <w:t>两图中，</w:t>
      </w:r>
      <w:r w:rsidR="00C17E06">
        <w:rPr>
          <w:color w:val="000000"/>
          <w:lang w:eastAsia="zh-CN"/>
        </w:rPr>
        <w:t>a</w:t>
      </w:r>
      <w:r w:rsidR="00C17E06">
        <w:rPr>
          <w:color w:val="000000"/>
          <w:lang w:eastAsia="zh-CN"/>
        </w:rPr>
        <w:t>的振幅较大，</w:t>
      </w:r>
      <w:r w:rsidR="00C17E06">
        <w:rPr>
          <w:color w:val="000000"/>
          <w:lang w:eastAsia="zh-CN"/>
        </w:rPr>
        <w:t>b</w:t>
      </w:r>
      <w:r w:rsidR="00C17E06">
        <w:rPr>
          <w:color w:val="000000"/>
          <w:lang w:eastAsia="zh-CN"/>
        </w:rPr>
        <w:t>的振幅小，振幅越大则响度越大，</w:t>
      </w:r>
      <w:r w:rsidR="00C17E06">
        <w:rPr>
          <w:color w:val="000000"/>
          <w:lang w:eastAsia="zh-CN"/>
        </w:rPr>
        <w:t>A</w:t>
      </w:r>
      <w:r w:rsidR="00C17E06">
        <w:rPr>
          <w:color w:val="000000"/>
          <w:lang w:eastAsia="zh-CN"/>
        </w:rPr>
        <w:t>的响度大。</w:t>
      </w:r>
      <w:r w:rsidR="00C17E06">
        <w:rPr>
          <w:color w:val="000000"/>
          <w:lang w:eastAsia="zh-CN"/>
        </w:rPr>
        <w:t>(2)</w:t>
      </w:r>
      <w:r w:rsidR="00C17E06">
        <w:rPr>
          <w:color w:val="000000"/>
          <w:lang w:eastAsia="zh-CN"/>
        </w:rPr>
        <w:t>噪声监测器是用来监测噪声大小的仪器，其原理是外界的噪声越大，也就是声音越强，即响度越大，其所显示的数字就越大。故其测的是当时环境声音的响度。若有汽车或摩托车驶过时，其噪声变强，所以噪声监测器的数字将会变大。</w:t>
      </w:r>
      <w:r w:rsidR="00C17E06">
        <w:rPr>
          <w:color w:val="000000"/>
          <w:lang w:eastAsia="zh-CN"/>
        </w:rPr>
        <w:t>(3)</w:t>
      </w:r>
      <w:r w:rsidR="00C17E06">
        <w:rPr>
          <w:color w:val="000000"/>
          <w:lang w:eastAsia="zh-CN"/>
        </w:rPr>
        <w:t>控制噪声有三种方法：防止噪声的产生（即在声源处减弱噪声）、阻断噪声的传播（即在传播过程中减弱）和防止噪声进入耳朵（在人耳处减弱）。禁鸣喇叭就是在声源处减弱噪声。</w:t>
      </w:r>
    </w:p>
    <w:p w:rsidR="00392D8F" w:rsidP="00392D8F">
      <w:pPr>
        <w:spacing w:after="0" w:line="360" w:lineRule="auto"/>
        <w:rPr>
          <w:lang w:eastAsia="zh-CN"/>
        </w:rPr>
      </w:pPr>
      <w:r>
        <w:rPr>
          <w:color w:val="000000"/>
          <w:lang w:eastAsia="zh-CN"/>
        </w:rPr>
        <w:t xml:space="preserve"> </w:t>
      </w:r>
      <w:r w:rsidR="00B97D3A">
        <w:rPr>
          <w:color w:val="000000"/>
          <w:lang w:eastAsia="zh-CN"/>
        </w:rPr>
        <w:t>分析：</w:t>
      </w:r>
      <w:r>
        <w:rPr>
          <w:color w:val="000000"/>
          <w:lang w:eastAsia="zh-CN"/>
        </w:rPr>
        <w:t>（</w:t>
      </w:r>
      <w:r>
        <w:rPr>
          <w:color w:val="000000"/>
          <w:lang w:eastAsia="zh-CN"/>
        </w:rPr>
        <w:t>1</w:t>
      </w:r>
      <w:r>
        <w:rPr>
          <w:color w:val="000000"/>
          <w:lang w:eastAsia="zh-CN"/>
        </w:rPr>
        <w:t>）从物理学的角度考虑，把波形有规律的称为乐音，波形没有规律的称为噪声；从环境保护的角度来看，凡是影响人们正常生活的声音都成为噪声；</w:t>
      </w:r>
    </w:p>
    <w:p w:rsidR="00392D8F" w:rsidP="00392D8F">
      <w:pPr>
        <w:spacing w:after="0" w:line="360" w:lineRule="auto"/>
        <w:rPr>
          <w:lang w:eastAsia="zh-CN"/>
        </w:rPr>
      </w:pPr>
      <w:r>
        <w:rPr>
          <w:color w:val="000000"/>
          <w:lang w:eastAsia="zh-CN"/>
        </w:rPr>
        <w:t xml:space="preserve"> </w:t>
      </w:r>
      <w:r>
        <w:rPr>
          <w:color w:val="000000"/>
          <w:lang w:eastAsia="zh-CN"/>
        </w:rPr>
        <w:t>（</w:t>
      </w:r>
      <w:r>
        <w:rPr>
          <w:color w:val="000000"/>
          <w:lang w:eastAsia="zh-CN"/>
        </w:rPr>
        <w:t>2</w:t>
      </w:r>
      <w:r>
        <w:rPr>
          <w:color w:val="000000"/>
          <w:lang w:eastAsia="zh-CN"/>
        </w:rPr>
        <w:t>）响度描述声音的强弱，物体的振动幅度、传播距离和分散程度都会影响声音的响度。</w:t>
      </w:r>
    </w:p>
    <w:p w:rsidR="00663567" w:rsidP="00392D8F">
      <w:pPr>
        <w:spacing w:after="0" w:line="360" w:lineRule="auto"/>
        <w:rPr>
          <w:lang w:eastAsia="zh-CN"/>
        </w:rPr>
      </w:pPr>
      <w:r>
        <w:rPr>
          <w:color w:val="000000"/>
          <w:lang w:eastAsia="zh-CN"/>
        </w:rPr>
        <w:t xml:space="preserve"> </w:t>
      </w:r>
      <w:r>
        <w:rPr>
          <w:color w:val="000000"/>
          <w:lang w:eastAsia="zh-CN"/>
        </w:rPr>
        <w:t>（</w:t>
      </w:r>
      <w:r>
        <w:rPr>
          <w:color w:val="000000"/>
          <w:lang w:eastAsia="zh-CN"/>
        </w:rPr>
        <w:t>3</w:t>
      </w:r>
      <w:r>
        <w:rPr>
          <w:color w:val="000000"/>
          <w:lang w:eastAsia="zh-CN"/>
        </w:rPr>
        <w:t>）噪声会影响人们的生活和身体健康，要对噪声进行防治；可以从三个方面进行防治噪声，从声源处、传播过程中和人耳处减弱噪声，不同途径对应着不同的具体措施。</w:t>
      </w:r>
    </w:p>
    <w:p w:rsidR="00392D8F" w:rsidP="00392D8F">
      <w:pPr>
        <w:spacing w:after="0" w:line="360" w:lineRule="auto"/>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）机械闹钟</w:t>
      </w:r>
    </w:p>
    <w:p w:rsidR="00663567" w:rsidP="00392D8F">
      <w:pPr>
        <w:spacing w:after="0" w:line="360" w:lineRule="auto"/>
        <w:rPr>
          <w:lang w:eastAsia="zh-CN"/>
        </w:rPr>
      </w:pPr>
      <w:r>
        <w:rPr>
          <w:color w:val="000000"/>
          <w:lang w:eastAsia="zh-CN"/>
        </w:rPr>
        <w:t>（</w:t>
      </w:r>
      <w:r>
        <w:rPr>
          <w:color w:val="000000"/>
          <w:lang w:eastAsia="zh-CN"/>
        </w:rPr>
        <w:t>2</w:t>
      </w:r>
      <w:r>
        <w:rPr>
          <w:color w:val="000000"/>
          <w:lang w:eastAsia="zh-CN"/>
        </w:rPr>
        <w:t>）小；袜子；表面粗糙多孔的材料隔音性能好些</w:t>
      </w:r>
      <w:r>
        <w:rPr>
          <w:color w:val="000000"/>
          <w:lang w:eastAsia="zh-CN"/>
        </w:rPr>
        <w:t xml:space="preserve">   </w:t>
      </w:r>
    </w:p>
    <w:p w:rsidR="00663567" w:rsidP="00392D8F">
      <w:pPr>
        <w:spacing w:after="0" w:line="360" w:lineRule="auto"/>
        <w:rPr>
          <w:lang w:eastAsia="zh-CN"/>
        </w:rPr>
      </w:pPr>
      <w:r>
        <w:rPr>
          <w:color w:val="000000"/>
          <w:lang w:eastAsia="zh-CN"/>
        </w:rPr>
        <w:t>解答：</w:t>
      </w:r>
      <w:r w:rsidR="00C17E06">
        <w:rPr>
          <w:color w:val="000000"/>
          <w:lang w:eastAsia="zh-CN"/>
        </w:rPr>
        <w:t>机械闹钟发出的声音有节奏，声音较为稳定，适合做实验声源；（</w:t>
      </w:r>
      <w:r w:rsidR="00C17E06">
        <w:rPr>
          <w:color w:val="000000"/>
          <w:lang w:eastAsia="zh-CN"/>
        </w:rPr>
        <w:t>1</w:t>
      </w:r>
      <w:r w:rsidR="00C17E06">
        <w:rPr>
          <w:color w:val="000000"/>
          <w:lang w:eastAsia="zh-CN"/>
        </w:rPr>
        <w:t>）声音的响度和距离发声体的远近有关，距离发声体越远，听到的声音的响度越小；（</w:t>
      </w:r>
      <w:r w:rsidR="00C17E06">
        <w:rPr>
          <w:color w:val="000000"/>
          <w:lang w:eastAsia="zh-CN"/>
        </w:rPr>
        <w:t>2</w:t>
      </w:r>
      <w:r w:rsidR="00C17E06">
        <w:rPr>
          <w:color w:val="000000"/>
          <w:lang w:eastAsia="zh-CN"/>
        </w:rPr>
        <w:t>）由表格数据可知，袜子的距离最短，说明隔音效果最好；塑料袋的距离最长，说明隔音效果最差；（</w:t>
      </w:r>
      <w:r w:rsidR="00C17E06">
        <w:rPr>
          <w:color w:val="000000"/>
          <w:lang w:eastAsia="zh-CN"/>
        </w:rPr>
        <w:t>3</w:t>
      </w:r>
      <w:r w:rsidR="00C17E06">
        <w:rPr>
          <w:color w:val="000000"/>
          <w:lang w:eastAsia="zh-CN"/>
        </w:rPr>
        <w:t>）根据小明的实验结果，可以再作一个猜想：表面粗糙多孔的材料隔音性能好些。</w:t>
      </w:r>
      <w:r w:rsidR="00C17E06">
        <w:rPr>
          <w:color w:val="000000"/>
          <w:lang w:eastAsia="zh-CN"/>
        </w:rPr>
        <w:t xml:space="preserve"> </w:t>
      </w:r>
    </w:p>
    <w:p w:rsidR="00663567" w:rsidP="00392D8F">
      <w:pPr>
        <w:spacing w:after="0" w:line="360" w:lineRule="auto"/>
        <w:rPr>
          <w:lang w:eastAsia="zh-CN"/>
        </w:rPr>
      </w:pPr>
      <w:r>
        <w:rPr>
          <w:color w:val="000000"/>
          <w:lang w:eastAsia="zh-CN"/>
        </w:rPr>
        <w:t>分析：</w:t>
      </w:r>
      <w:r w:rsidR="00C17E06">
        <w:rPr>
          <w:color w:val="000000"/>
          <w:lang w:eastAsia="zh-CN"/>
        </w:rPr>
        <w:t>本题是探究材料的隔音性能，要会分析问题，声音的响度与振幅和距离发声体的远近有关，要会分析表中数据</w:t>
      </w:r>
      <w:r w:rsidR="00C17E06">
        <w:rPr>
          <w:color w:val="000000"/>
          <w:lang w:eastAsia="zh-CN"/>
        </w:rPr>
        <w:t>.</w:t>
      </w:r>
    </w:p>
    <w:p w:rsidR="00392D8F" w:rsidP="00392D8F">
      <w:pPr>
        <w:spacing w:after="0" w:line="360" w:lineRule="auto"/>
        <w:rPr>
          <w:lang w:eastAsia="zh-CN"/>
        </w:rPr>
      </w:pPr>
      <w:r>
        <w:rPr>
          <w:color w:val="000000"/>
          <w:lang w:eastAsia="zh-CN"/>
        </w:rPr>
        <w:t xml:space="preserve">23. </w:t>
      </w:r>
      <w:r>
        <w:rPr>
          <w:color w:val="000000"/>
          <w:lang w:eastAsia="zh-CN"/>
        </w:rPr>
        <w:t>（</w:t>
      </w:r>
      <w:r>
        <w:rPr>
          <w:color w:val="000000"/>
          <w:lang w:eastAsia="zh-CN"/>
        </w:rPr>
        <w:t>1</w:t>
      </w:r>
      <w:r>
        <w:rPr>
          <w:color w:val="000000"/>
          <w:lang w:eastAsia="zh-CN"/>
        </w:rPr>
        <w:t>）机械闹钟</w:t>
      </w:r>
    </w:p>
    <w:p w:rsidR="00392D8F" w:rsidP="00392D8F">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B</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）泡沫塑料、衣服、锡箔纸</w:t>
      </w:r>
      <w:r>
        <w:rPr>
          <w:color w:val="000000"/>
          <w:lang w:eastAsia="zh-CN"/>
        </w:rPr>
        <w:t xml:space="preserve">   </w:t>
      </w:r>
    </w:p>
    <w:p w:rsidR="00392D8F" w:rsidP="00392D8F">
      <w:pPr>
        <w:spacing w:after="0" w:line="360" w:lineRule="auto"/>
        <w:rPr>
          <w:lang w:eastAsia="zh-CN"/>
        </w:rPr>
      </w:pPr>
      <w:r>
        <w:rPr>
          <w:color w:val="000000"/>
          <w:lang w:eastAsia="zh-CN"/>
        </w:rPr>
        <w:t>解答：</w:t>
      </w:r>
      <w:r w:rsidR="00C17E06">
        <w:rPr>
          <w:color w:val="000000"/>
          <w:lang w:eastAsia="zh-CN"/>
        </w:rPr>
        <w:t>（</w:t>
      </w:r>
      <w:r w:rsidR="00C17E06">
        <w:rPr>
          <w:color w:val="000000"/>
          <w:lang w:eastAsia="zh-CN"/>
        </w:rPr>
        <w:t>1</w:t>
      </w:r>
      <w:r w:rsidR="00C17E06">
        <w:rPr>
          <w:color w:val="000000"/>
          <w:lang w:eastAsia="zh-CN"/>
        </w:rPr>
        <w:t>）机械闹钟发出的声音较为稳定，适合做实验声源；</w:t>
      </w:r>
    </w:p>
    <w:p w:rsidR="00392D8F" w:rsidP="00392D8F">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A</w:t>
      </w:r>
      <w:r>
        <w:rPr>
          <w:color w:val="000000"/>
          <w:lang w:eastAsia="zh-CN"/>
        </w:rPr>
        <w:t>、靠听到声音的响度判断不是太直观，具有很大的误差，方案不适合；</w:t>
      </w:r>
      <w:r>
        <w:rPr>
          <w:color w:val="000000"/>
          <w:lang w:eastAsia="zh-CN"/>
        </w:rPr>
        <w:t>B</w:t>
      </w:r>
      <w:r>
        <w:rPr>
          <w:color w:val="000000"/>
          <w:lang w:eastAsia="zh-CN"/>
        </w:rPr>
        <w:t>、测量听不到声音的距离较为直观，具有可靠性；</w:t>
      </w:r>
    </w:p>
    <w:p w:rsidR="00663567" w:rsidP="00392D8F">
      <w:pPr>
        <w:spacing w:after="0" w:line="360" w:lineRule="auto"/>
        <w:rPr>
          <w:lang w:eastAsia="zh-CN"/>
        </w:rPr>
      </w:pPr>
      <w:r>
        <w:rPr>
          <w:color w:val="000000"/>
          <w:lang w:eastAsia="zh-CN"/>
        </w:rPr>
        <w:t>（</w:t>
      </w:r>
      <w:r>
        <w:rPr>
          <w:color w:val="000000"/>
          <w:lang w:eastAsia="zh-CN"/>
        </w:rPr>
        <w:t>3</w:t>
      </w:r>
      <w:r>
        <w:rPr>
          <w:color w:val="000000"/>
          <w:lang w:eastAsia="zh-CN"/>
        </w:rPr>
        <w:t>）人听不到声音的位置与电子音乐器的距离为</w:t>
      </w:r>
      <w:r>
        <w:rPr>
          <w:color w:val="000000"/>
          <w:lang w:eastAsia="zh-CN"/>
        </w:rPr>
        <w:t>L</w:t>
      </w:r>
      <w:r>
        <w:rPr>
          <w:color w:val="000000"/>
          <w:vertAlign w:val="subscript"/>
          <w:lang w:eastAsia="zh-CN"/>
        </w:rPr>
        <w:t>泡沫</w:t>
      </w:r>
      <w:r>
        <w:rPr>
          <w:color w:val="000000"/>
          <w:lang w:eastAsia="zh-CN"/>
        </w:rPr>
        <w:t>＜</w:t>
      </w:r>
      <w:r>
        <w:rPr>
          <w:color w:val="000000"/>
          <w:lang w:eastAsia="zh-CN"/>
        </w:rPr>
        <w:t>L</w:t>
      </w:r>
      <w:r>
        <w:rPr>
          <w:color w:val="000000"/>
          <w:vertAlign w:val="subscript"/>
          <w:lang w:eastAsia="zh-CN"/>
        </w:rPr>
        <w:t>衣服</w:t>
      </w:r>
      <w:r>
        <w:rPr>
          <w:color w:val="000000"/>
          <w:lang w:eastAsia="zh-CN"/>
        </w:rPr>
        <w:t>＜</w:t>
      </w:r>
      <w:r>
        <w:rPr>
          <w:color w:val="000000"/>
          <w:lang w:eastAsia="zh-CN"/>
        </w:rPr>
        <w:t>L</w:t>
      </w:r>
      <w:r>
        <w:rPr>
          <w:color w:val="000000"/>
          <w:vertAlign w:val="subscript"/>
          <w:lang w:eastAsia="zh-CN"/>
        </w:rPr>
        <w:t>锡箔纸</w:t>
      </w:r>
      <w:r>
        <w:rPr>
          <w:color w:val="000000"/>
          <w:lang w:eastAsia="zh-CN"/>
        </w:rPr>
        <w:t xml:space="preserve">  </w:t>
      </w:r>
      <w:r>
        <w:rPr>
          <w:color w:val="000000"/>
          <w:lang w:eastAsia="zh-CN"/>
        </w:rPr>
        <w:t>，</w:t>
      </w:r>
      <w:r>
        <w:rPr>
          <w:color w:val="000000"/>
          <w:lang w:eastAsia="zh-CN"/>
        </w:rPr>
        <w:t xml:space="preserve"> </w:t>
      </w:r>
      <w:r>
        <w:rPr>
          <w:color w:val="000000"/>
          <w:lang w:eastAsia="zh-CN"/>
        </w:rPr>
        <w:t>泡沫塑料的距离最短，说明隔音效果最好；锡箔纸的距离最长，说明隔音效果最差，因此待测材料隔声性能由好到差的顺序为：泡沫塑料、衣服、锡箔纸．</w:t>
      </w:r>
    </w:p>
    <w:p w:rsidR="00663567" w:rsidP="00392D8F">
      <w:pPr>
        <w:spacing w:after="0" w:line="360" w:lineRule="auto"/>
        <w:rPr>
          <w:lang w:eastAsia="zh-CN"/>
        </w:rPr>
      </w:pPr>
      <w:r>
        <w:rPr>
          <w:color w:val="000000"/>
          <w:lang w:eastAsia="zh-CN"/>
        </w:rPr>
        <w:t>分析：</w:t>
      </w:r>
      <w:r w:rsidR="00C17E06">
        <w:rPr>
          <w:color w:val="000000"/>
          <w:lang w:eastAsia="zh-CN"/>
        </w:rPr>
        <w:t>机械闹钟发出的声音较为稳定，适合做实验声源；测量听不到声音的距离较为直观，具有可靠性；泡沫塑料的距离最短，说明隔音效果最好；锡箔纸的距离最长，说明隔音效果最差</w:t>
      </w:r>
      <w:r w:rsidR="00C17E06">
        <w:rPr>
          <w:color w:val="000000"/>
          <w:lang w:eastAsia="zh-CN"/>
        </w:rPr>
        <w:t>.</w:t>
      </w:r>
    </w:p>
    <w:sectPr>
      <w:headerReference w:type="even" r:id="rId22"/>
      <w:headerReference w:type="default" r:id="rId23"/>
      <w:footerReference w:type="default" r:id="rId24"/>
      <w:headerReference w:type="first" r:id="rId25"/>
      <w:pgSz w:w="11907" w:h="16839"/>
      <w:pgMar w:top="1134" w:right="1134" w:bottom="1134" w:left="1134" w:header="397" w:footer="340" w:gutter="0"/>
      <w:pgNumType w:chapStyle="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B5C37" w:rsidP="00170002">
    <w:pPr>
      <w:ind w:firstLine="2415" w:firstLineChars="1150"/>
      <w:rPr>
        <w:color w:val="000000"/>
        <w:szCs w:val="21"/>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4" type="#_x0000_t75" style="width:21.75pt;height:25.5pt;mso-position-horizontal-relative:page;mso-position-vertical-relative:page">
          <v:imagedata r:id="rId1" o:title="学科网LOGO源文件"/>
        </v:shape>
      </w:pict>
    </w:r>
    <w:r>
      <w:rPr>
        <w:color w:val="000000"/>
        <w:szCs w:val="21"/>
      </w:rPr>
      <w:pict>
        <v:rect id="_x0000_s2055" style="width:4.55pt;height:10.35pt;margin-top:0;margin-left:-2334.35pt;mso-position-horizontal:right;mso-position-horizontal-relative:margin;mso-wrap-style:none;position:absolute;z-index:251664384" filled="f" stroked="f">
          <v:textbox style="mso-fit-shape-to-text:t" inset="0,0,0,0">
            <w:txbxContent>
              <w:p w:rsidR="004B5C37" w:rsidRPr="0081069C" w:rsidP="00902F56">
                <w:pPr>
                  <w:snapToGrid w:val="0"/>
                  <w:rPr>
                    <w:sz w:val="18"/>
                  </w:rPr>
                </w:pPr>
                <w:r w:rsidRPr="0081069C">
                  <w:rPr>
                    <w:sz w:val="18"/>
                  </w:rPr>
                  <w:fldChar w:fldCharType="begin"/>
                </w:r>
                <w:r w:rsidRPr="0081069C">
                  <w:rPr>
                    <w:sz w:val="18"/>
                  </w:rPr>
                  <w:instrText xml:space="preserve"> PAGE  \* MERGEFORMAT </w:instrText>
                </w:r>
                <w:r w:rsidRPr="0081069C">
                  <w:rPr>
                    <w:sz w:val="18"/>
                  </w:rPr>
                  <w:fldChar w:fldCharType="separate"/>
                </w:r>
                <w:r>
                  <w:rPr>
                    <w:noProof/>
                    <w:sz w:val="18"/>
                  </w:rPr>
                  <w:t>1</w:t>
                </w:r>
                <w:r w:rsidRPr="0081069C">
                  <w:rPr>
                    <w:sz w:val="18"/>
                  </w:rPr>
                  <w:fldChar w:fldCharType="end"/>
                </w:r>
              </w:p>
            </w:txbxContent>
          </v:textbox>
          <w10:wrap anchorx="margin"/>
        </v:rect>
      </w:pict>
    </w:r>
    <w:r w:rsidRPr="007A43E3">
      <w:rPr>
        <w:rFonts w:hint="eastAsia"/>
        <w:lang w:eastAsia="zh-CN"/>
      </w:rPr>
      <w:t>原创精品资源学科网独家享有版权，侵权必究</w:t>
    </w:r>
    <w:r>
      <w:rPr>
        <w:rFonts w:hint="eastAsia"/>
        <w:color w:val="000000"/>
        <w:szCs w:val="21"/>
        <w:lang w:eastAsia="zh-CN"/>
      </w:rPr>
      <w:t>！</w:t>
    </w:r>
  </w:p>
  <w:p w:rsidR="00663567" w:rsidRPr="00C17E06" w:rsidP="00C17E0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63567">
    <w:pPr>
      <w:pStyle w:val="Header"/>
      <w:pBdr>
        <w:bottom w:val="none" w:sz="0" w:space="0" w:color="auto"/>
      </w:pBdr>
    </w:pPr>
    <w:r>
      <w:pict>
        <v:rect id="Rectangle 7" o:spid="_x0000_s2049" style="width:42.15pt;height:57pt;margin-top:-43pt;margin-left:1056.4pt;mso-height-relative:page;mso-width-relative:page;position:absolute;z-index:251658240" o:preferrelative="t" fillcolor="gray"/>
      </w:pict>
    </w:r>
    <w:r>
      <w:pict>
        <v:shapetype id="_x0000_t202" coordsize="21600,21600" o:spt="202" path="m,l,21600r21600,l21600,xe">
          <v:stroke joinstyle="miter"/>
          <v:path gradientshapeok="t" o:connecttype="rect"/>
        </v:shapetype>
        <v:shape id="Quad Arrow 1" o:spid="_x0000_s2050" type="#_x0000_t202" style="width:31.6pt;height:843pt;margin-top:-43pt;margin-left:1098.55pt;mso-height-relative:page;mso-width-relative:page;position:absolute;v-text-anchor:middle;z-index:251660288" o:preferrelative="t">
          <v:textbox style="layout-flow:vertical;mso-layout-flow-alt:bottom-to-top">
            <w:txbxContent>
              <w:p w:rsidR="00663567">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width:42.15pt;height:843pt;margin-top:-43pt;margin-left:1056.4pt;mso-height-relative:page;mso-width-relative:page;position:absolute;v-text-anchor:middle;z-index:251661312" o:preferrelative="t" fillcolor="#d8d8d8">
          <v:textbox style="layout-flow:vertical;mso-layout-flow-alt:bottom-to-top">
            <w:txbxContent>
              <w:p w:rsidR="00663567">
                <w:pPr>
                  <w:spacing w:before="312" w:beforeLines="100" w:after="312"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width:30.95pt;height:843pt;margin-top:-43pt;margin-left:1025.45pt;mso-height-relative:page;mso-width-relative:page;position:absolute;v-text-anchor:middle;z-index:251662336" o:preferrelative="t">
          <v:textbox style="layout-flow:vertical;mso-layout-flow-alt:bottom-to-top">
            <w:txbxContent>
              <w:p w:rsidR="00663567">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B5C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width:592.7pt;height:67.5pt;margin-top:-43.3pt;margin-left:-53.1pt;position:absolute;z-index:251663360">
          <v:imagedata r:id="rId1" o:title="页眉3"/>
          <w10:wrap type="square"/>
        </v:shape>
      </w:pict>
    </w:r>
  </w:p>
  <w:p w:rsidR="00663567" w:rsidRPr="00C17E06" w:rsidP="00C17E0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width:27pt;height:20pt;margin-top:1000pt;margin-left:10pt;mso-position-horizontal-relative:page;mso-position-vertical-relative:page;position:absolute;z-index:251659264">
          <v:imagedata r:id="rId1" o:title=""/>
          <o:lock v:ext="edit" aspectratio="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90D079B"/>
    <w:multiLevelType w:val="hybridMultilevel"/>
    <w:tmpl w:val="DCF074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FCF4168"/>
    <w:multiLevelType w:val="hybridMultilevel"/>
    <w:tmpl w:val="0A0480A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8"/>
  </w:num>
  <w:num w:numId="4">
    <w:abstractNumId w:val="4"/>
  </w:num>
  <w:num w:numId="5">
    <w:abstractNumId w:val="1"/>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D1"/>
    <w:rsid w:val="00035A1A"/>
    <w:rsid w:val="00081CD1"/>
    <w:rsid w:val="000D1FDB"/>
    <w:rsid w:val="00105B32"/>
    <w:rsid w:val="0016193D"/>
    <w:rsid w:val="00170002"/>
    <w:rsid w:val="0019595E"/>
    <w:rsid w:val="00243F78"/>
    <w:rsid w:val="00244DEA"/>
    <w:rsid w:val="002A22FB"/>
    <w:rsid w:val="002B1B52"/>
    <w:rsid w:val="002B79A1"/>
    <w:rsid w:val="002C5454"/>
    <w:rsid w:val="002F406B"/>
    <w:rsid w:val="00392D8F"/>
    <w:rsid w:val="003C7056"/>
    <w:rsid w:val="004621D6"/>
    <w:rsid w:val="004A7EC2"/>
    <w:rsid w:val="004B0B79"/>
    <w:rsid w:val="004B5C37"/>
    <w:rsid w:val="0052166A"/>
    <w:rsid w:val="00570E98"/>
    <w:rsid w:val="00663567"/>
    <w:rsid w:val="006B7A92"/>
    <w:rsid w:val="006D054F"/>
    <w:rsid w:val="00751BBD"/>
    <w:rsid w:val="00777D0A"/>
    <w:rsid w:val="007A43E3"/>
    <w:rsid w:val="0081069C"/>
    <w:rsid w:val="008222E8"/>
    <w:rsid w:val="00827CAC"/>
    <w:rsid w:val="008512EA"/>
    <w:rsid w:val="008860DB"/>
    <w:rsid w:val="008977BC"/>
    <w:rsid w:val="008E0712"/>
    <w:rsid w:val="00902F56"/>
    <w:rsid w:val="00903B0A"/>
    <w:rsid w:val="009074D2"/>
    <w:rsid w:val="009413CA"/>
    <w:rsid w:val="0099608E"/>
    <w:rsid w:val="009A1E5B"/>
    <w:rsid w:val="009B1FC3"/>
    <w:rsid w:val="00A00BCA"/>
    <w:rsid w:val="00A35226"/>
    <w:rsid w:val="00A45102"/>
    <w:rsid w:val="00A747B5"/>
    <w:rsid w:val="00A8793C"/>
    <w:rsid w:val="00A93CE9"/>
    <w:rsid w:val="00AA525A"/>
    <w:rsid w:val="00AD40B2"/>
    <w:rsid w:val="00AE4496"/>
    <w:rsid w:val="00AF3E37"/>
    <w:rsid w:val="00B255F7"/>
    <w:rsid w:val="00B63FEF"/>
    <w:rsid w:val="00B71ACD"/>
    <w:rsid w:val="00B97D3A"/>
    <w:rsid w:val="00C00B1C"/>
    <w:rsid w:val="00C17E06"/>
    <w:rsid w:val="00C205D4"/>
    <w:rsid w:val="00C26A2D"/>
    <w:rsid w:val="00C84C25"/>
    <w:rsid w:val="00D035E3"/>
    <w:rsid w:val="00D2160C"/>
    <w:rsid w:val="00D36692"/>
    <w:rsid w:val="00D51F5D"/>
    <w:rsid w:val="00D67A68"/>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DB4D8F30-00E4-4C71-9E2F-CC50B636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88" w:lineRule="auto"/>
      <w:textAlignment w:val="center"/>
    </w:pPr>
    <w:rPr>
      <w:rFonts w:ascii="Calibri" w:hAnsi="Calibri"/>
      <w:sz w:val="21"/>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unhideWhenUsed/>
    <w:qFormat/>
    <w:rPr>
      <w:sz w:val="18"/>
      <w:szCs w:val="18"/>
    </w:rPr>
  </w:style>
  <w:style w:type="paragraph" w:styleId="Footer">
    <w:name w:val="footer"/>
    <w:basedOn w:val="Normal"/>
    <w:link w:val="a0"/>
    <w:uiPriority w:val="99"/>
    <w:unhideWhenUsed/>
    <w:qFormat/>
    <w:pPr>
      <w:widowControl w:val="0"/>
      <w:tabs>
        <w:tab w:val="center" w:pos="4153"/>
        <w:tab w:val="right" w:pos="8306"/>
      </w:tabs>
      <w:snapToGrid w:val="0"/>
      <w:spacing w:after="0" w:line="240" w:lineRule="auto"/>
    </w:pPr>
    <w:rPr>
      <w:kern w:val="2"/>
      <w:sz w:val="18"/>
      <w:szCs w:val="18"/>
      <w:lang w:eastAsia="zh-CN"/>
    </w:rPr>
  </w:style>
  <w:style w:type="paragraph" w:styleId="Header">
    <w:name w:val="header"/>
    <w:basedOn w:val="Normal"/>
    <w:link w:val="a"/>
    <w:unhideWhenUsed/>
    <w:qFormat/>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a">
    <w:name w:val="页眉 字符"/>
    <w:link w:val="Header"/>
    <w:uiPriority w:val="99"/>
    <w:qFormat/>
    <w:rPr>
      <w:sz w:val="18"/>
      <w:szCs w:val="18"/>
    </w:rPr>
  </w:style>
  <w:style w:type="character" w:customStyle="1" w:styleId="a0">
    <w:name w:val="页脚 字符"/>
    <w:link w:val="Footer"/>
    <w:uiPriority w:val="99"/>
    <w:qFormat/>
    <w:rPr>
      <w:sz w:val="18"/>
      <w:szCs w:val="18"/>
    </w:rPr>
  </w:style>
  <w:style w:type="character" w:customStyle="1" w:styleId="a1">
    <w:name w:val="批注框文本 字符"/>
    <w:link w:val="BalloonText"/>
    <w:uiPriority w:val="99"/>
    <w:semiHidden/>
    <w:qFormat/>
    <w:rPr>
      <w:sz w:val="18"/>
      <w:szCs w:val="18"/>
    </w:rPr>
  </w:style>
  <w:style w:type="paragraph" w:customStyle="1" w:styleId="1">
    <w:name w:val="正文1"/>
    <w:qFormat/>
    <w:pPr>
      <w:jc w:val="both"/>
    </w:pPr>
    <w:rPr>
      <w:kern w:val="2"/>
      <w:sz w:val="21"/>
      <w:szCs w:val="21"/>
    </w:rPr>
  </w:style>
  <w:style w:type="character" w:customStyle="1" w:styleId="15">
    <w:name w:val="15"/>
    <w:qFormat/>
    <w:rPr>
      <w:rFonts w:ascii="Times New Roman" w:hAnsi="Times New Roman" w:cs="Times New Roman" w:hint="default"/>
      <w:color w:val="0000FF"/>
      <w:u w:val="single"/>
    </w:rPr>
  </w:style>
  <w:style w:type="paragraph" w:customStyle="1" w:styleId="2">
    <w:name w:val="正文2"/>
    <w:qFormat/>
    <w:pPr>
      <w:jc w:val="both"/>
    </w:pPr>
    <w:rPr>
      <w:kern w:val="2"/>
      <w:sz w:val="21"/>
      <w:szCs w:val="21"/>
    </w:rPr>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eastAsia="宋体" w:hAnsi="Cambria" w:cs="Times New Roman"/>
      <w:color w:val="17365D"/>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eastAsia="宋体" w:hAnsi="Cambria"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4B5C37"/>
    <w:rPr>
      <w:rFonts w:ascii="Times New Roman" w:eastAsia="宋体"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jpeg" /><Relationship Id="rId22" Type="http://schemas.openxmlformats.org/officeDocument/2006/relationships/header" Target="header1.xml" /><Relationship Id="rId23" Type="http://schemas.openxmlformats.org/officeDocument/2006/relationships/header" Target="header2.xml" /><Relationship Id="rId24" Type="http://schemas.openxmlformats.org/officeDocument/2006/relationships/footer" Target="footer1.xml" /><Relationship Id="rId25" Type="http://schemas.openxmlformats.org/officeDocument/2006/relationships/header" Target="header3.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footer1.xml.rels>&#65279;<?xml version="1.0" encoding="utf-8" standalone="yes"?><Relationships xmlns="http://schemas.openxmlformats.org/package/2006/relationships"><Relationship Id="rId1" Type="http://schemas.openxmlformats.org/officeDocument/2006/relationships/image" Target="media/image18.png" /></Relationships>
</file>

<file path=word/_rels/header2.xml.rels>&#65279;<?xml version="1.0" encoding="utf-8" standalone="yes"?><Relationships xmlns="http://schemas.openxmlformats.org/package/2006/relationships"><Relationship Id="rId1" Type="http://schemas.openxmlformats.org/officeDocument/2006/relationships/image" Target="media/image17.png" /></Relationships>
</file>

<file path=word/_rels/header3.xml.rels>&#65279;<?xml version="1.0" encoding="utf-8" standalone="yes"?><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F3EB6E-786C-40FB-9F4F-9191E66E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10</cp:revision>
  <dcterms:created xsi:type="dcterms:W3CDTF">2013-12-09T06:44:00Z</dcterms:created>
  <dcterms:modified xsi:type="dcterms:W3CDTF">2021-07-08T06:26:00Z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