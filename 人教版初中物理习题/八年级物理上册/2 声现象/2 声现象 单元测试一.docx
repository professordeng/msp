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3CE" w:rsidRPr="005F44EE" w:rsidRDefault="00662D7E" w:rsidP="0084398D">
      <w:pPr>
        <w:spacing w:line="360" w:lineRule="auto"/>
        <w:ind w:left="282" w:hangingChars="88" w:hanging="282"/>
        <w:jc w:val="center"/>
        <w:rPr>
          <w:rFonts w:ascii="黑体" w:eastAsia="黑体" w:hAnsi="黑体"/>
          <w:sz w:val="32"/>
          <w:lang w:eastAsia="zh-CN"/>
        </w:rPr>
      </w:pPr>
      <w:r w:rsidRPr="005F44EE">
        <w:rPr>
          <w:rFonts w:ascii="黑体" w:eastAsia="黑体" w:hAnsi="黑体"/>
          <w:bCs/>
          <w:sz w:val="32"/>
          <w:szCs w:val="28"/>
          <w:lang w:eastAsia="zh-CN"/>
        </w:rPr>
        <w:t>第二章</w:t>
      </w:r>
      <w:r w:rsidRPr="005F44EE">
        <w:rPr>
          <w:rFonts w:ascii="黑体" w:eastAsia="黑体" w:hAnsi="黑体"/>
          <w:bCs/>
          <w:sz w:val="32"/>
          <w:szCs w:val="28"/>
          <w:lang w:eastAsia="zh-CN"/>
        </w:rPr>
        <w:t xml:space="preserve"> </w:t>
      </w:r>
      <w:r w:rsidRPr="005F44EE">
        <w:rPr>
          <w:rFonts w:ascii="黑体" w:eastAsia="黑体" w:hAnsi="黑体"/>
          <w:bCs/>
          <w:sz w:val="32"/>
          <w:szCs w:val="28"/>
          <w:lang w:eastAsia="zh-CN"/>
        </w:rPr>
        <w:t>声现象单元测试</w:t>
      </w:r>
    </w:p>
    <w:p w:rsidR="00B233CE" w:rsidRDefault="00662D7E" w:rsidP="0084398D">
      <w:pPr>
        <w:spacing w:line="360" w:lineRule="auto"/>
        <w:ind w:left="212" w:hangingChars="88" w:hanging="212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  <w:r w:rsidR="00306CAD">
        <w:rPr>
          <w:rFonts w:hint="eastAsia"/>
          <w:b/>
          <w:bCs/>
          <w:sz w:val="24"/>
          <w:szCs w:val="24"/>
          <w:lang w:eastAsia="zh-CN"/>
        </w:rPr>
        <w:t>（共</w:t>
      </w:r>
      <w:r w:rsidR="00306CAD">
        <w:rPr>
          <w:rFonts w:hint="eastAsia"/>
          <w:b/>
          <w:bCs/>
          <w:sz w:val="24"/>
          <w:szCs w:val="24"/>
          <w:lang w:eastAsia="zh-CN"/>
        </w:rPr>
        <w:t>2</w:t>
      </w:r>
      <w:r w:rsidR="00306CAD">
        <w:rPr>
          <w:b/>
          <w:bCs/>
          <w:sz w:val="24"/>
          <w:szCs w:val="24"/>
          <w:lang w:eastAsia="zh-CN"/>
        </w:rPr>
        <w:t>0</w:t>
      </w:r>
      <w:r w:rsidR="00306CAD">
        <w:rPr>
          <w:rFonts w:hint="eastAsia"/>
          <w:b/>
          <w:bCs/>
          <w:sz w:val="24"/>
          <w:szCs w:val="24"/>
          <w:lang w:eastAsia="zh-CN"/>
        </w:rPr>
        <w:t>题，共</w:t>
      </w:r>
      <w:r w:rsidR="00306CAD">
        <w:rPr>
          <w:rFonts w:hint="eastAsia"/>
          <w:b/>
          <w:bCs/>
          <w:sz w:val="24"/>
          <w:szCs w:val="24"/>
          <w:lang w:eastAsia="zh-CN"/>
        </w:rPr>
        <w:t>5</w:t>
      </w:r>
      <w:r w:rsidR="00306CAD">
        <w:rPr>
          <w:b/>
          <w:bCs/>
          <w:sz w:val="24"/>
          <w:szCs w:val="24"/>
          <w:lang w:eastAsia="zh-CN"/>
        </w:rPr>
        <w:t>0</w:t>
      </w:r>
      <w:r w:rsidR="00306CAD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关于声现象，下列说法正确的是（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声音的传播速度为</w:t>
      </w:r>
      <w:r>
        <w:rPr>
          <w:color w:val="000000"/>
          <w:lang w:eastAsia="zh-CN"/>
        </w:rPr>
        <w:t>340m/s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只要物体在振动，人就能听到声音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超声具有很强的穿透能力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增大琴弦拨动力度会增大振动频率</w:t>
      </w:r>
    </w:p>
    <w:p w:rsidR="00B233CE" w:rsidRDefault="00662D7E" w:rsidP="0084398D">
      <w:pPr>
        <w:spacing w:after="0" w:line="360" w:lineRule="auto"/>
        <w:ind w:left="185" w:hangingChars="88" w:hanging="185"/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小聪同学跟家人寒假外出旅游，去了永济市普救寺中的莺莺塔。如图所示，它是我国现有的四大回音建筑之一。若游人在塔附近的一定位置以两石相击，便可听到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呱、呱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的回声．类似青蛙鸣叫，并且声音格外响亮。</w:t>
      </w:r>
      <w:r>
        <w:rPr>
          <w:color w:val="000000"/>
        </w:rPr>
        <w:t>关于此现象，下列说法正确的是（　　）</w:t>
      </w:r>
      <w:r>
        <w:rPr>
          <w:color w:val="000000"/>
        </w:rPr>
        <w:t xml:space="preserve">  </w:t>
      </w:r>
    </w:p>
    <w:p w:rsidR="00B233CE" w:rsidRDefault="00F21362" w:rsidP="0084398D">
      <w:pPr>
        <w:spacing w:after="0" w:line="360" w:lineRule="auto"/>
        <w:ind w:left="185" w:hangingChars="88" w:hanging="18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1" style="width:106.5pt;height:111.75pt;visibility:visible;mso-wrap-style:square">
            <v:imagedata r:id="rId9" o:title="图片_x0020_100001"/>
          </v:shape>
        </w:pic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“</w:t>
      </w:r>
      <w:r>
        <w:rPr>
          <w:color w:val="000000"/>
          <w:lang w:eastAsia="zh-CN"/>
        </w:rPr>
        <w:t>以两石相击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是使石头振动发声</w:t>
      </w:r>
      <w:r>
        <w:rPr>
          <w:color w:val="000000"/>
          <w:lang w:eastAsia="zh-CN"/>
        </w:rPr>
        <w:t>                      </w:t>
      </w:r>
      <w:r w:rsidR="0084398D">
        <w:rPr>
          <w:noProof/>
        </w:rPr>
        <w:pict>
          <v:shape id="图片 2" o:spid="_x0000_i1026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“</w:t>
      </w:r>
      <w:r>
        <w:rPr>
          <w:color w:val="000000"/>
          <w:lang w:eastAsia="zh-CN"/>
        </w:rPr>
        <w:t>类似青蛙鸣叫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是指响度相近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“</w:t>
      </w:r>
      <w:r>
        <w:rPr>
          <w:color w:val="000000"/>
          <w:lang w:eastAsia="zh-CN"/>
        </w:rPr>
        <w:t>格外响亮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是指音调高</w:t>
      </w:r>
      <w:r>
        <w:rPr>
          <w:color w:val="000000"/>
          <w:lang w:eastAsia="zh-CN"/>
        </w:rPr>
        <w:t>                                    </w:t>
      </w:r>
      <w:r w:rsidR="0084398D">
        <w:rPr>
          <w:noProof/>
        </w:rPr>
        <w:pict>
          <v:shape id="图片 3" o:spid="_x0000_i1027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“</w:t>
      </w:r>
      <w:r>
        <w:rPr>
          <w:color w:val="000000"/>
          <w:lang w:eastAsia="zh-CN"/>
        </w:rPr>
        <w:t>呱呱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的回声一定是噪声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在敲响大钟时有同学发现，停止了对大钟的撞击后大钟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余音未绝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，其原因是（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一定是大钟的回声</w:t>
      </w:r>
      <w:r>
        <w:rPr>
          <w:color w:val="000000"/>
          <w:lang w:eastAsia="zh-CN"/>
        </w:rPr>
        <w:t>                                              </w:t>
      </w:r>
      <w:r w:rsidR="0084398D">
        <w:rPr>
          <w:noProof/>
        </w:rPr>
        <w:pict>
          <v:shape id="图片 4" o:spid="_x0000_i1028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是因为人的听觉发生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延长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</w:t>
      </w:r>
      <w:r>
        <w:rPr>
          <w:color w:val="000000"/>
          <w:lang w:eastAsia="zh-CN"/>
        </w:rPr>
        <w:t>缘故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大钟虽已停止振动，但空气仍在振动</w:t>
      </w:r>
      <w:r>
        <w:rPr>
          <w:color w:val="000000"/>
          <w:lang w:eastAsia="zh-CN"/>
        </w:rPr>
        <w:t>                  </w:t>
      </w:r>
      <w:r w:rsidR="0084398D">
        <w:rPr>
          <w:noProof/>
        </w:rPr>
        <w:pict>
          <v:shape id="图片 5" o:spid="_x0000_i1029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有余音说明大钟仍在振动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用手将正在发声的音叉握住后，发声立即停止，这是因为（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音叉的振动停止了</w:t>
      </w:r>
      <w:r>
        <w:rPr>
          <w:color w:val="000000"/>
          <w:lang w:eastAsia="zh-CN"/>
        </w:rPr>
        <w:t>     </w:t>
      </w:r>
      <w:r w:rsidR="0084398D">
        <w:rPr>
          <w:noProof/>
        </w:rPr>
        <w:pict>
          <v:shape id="图片 6" o:spid="_x0000_i1030" type="#_x0000_t75" style="width:1.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声音的速度变小了</w:t>
      </w:r>
      <w:r>
        <w:rPr>
          <w:color w:val="000000"/>
          <w:lang w:eastAsia="zh-CN"/>
        </w:rPr>
        <w:t>     </w:t>
      </w:r>
      <w:r w:rsidR="0084398D">
        <w:rPr>
          <w:noProof/>
        </w:rPr>
        <w:pict>
          <v:shape id="图片 7" o:spid="_x0000_i1031" type="#_x0000_t75" style="width:1.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空气不再传声</w:t>
      </w:r>
      <w:r>
        <w:rPr>
          <w:color w:val="000000"/>
          <w:lang w:eastAsia="zh-CN"/>
        </w:rPr>
        <w:t>     </w:t>
      </w:r>
      <w:r w:rsidR="0084398D">
        <w:rPr>
          <w:noProof/>
        </w:rPr>
        <w:pict>
          <v:shape id="图片 8" o:spid="_x0000_i1032" type="#_x0000_t75" style="width:1.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声音强度变弱，我们听不到了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表中记录了声音在一些介质中的传播速度，请根据表中的相关数据判断，以下说法正确的是（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1293"/>
        <w:gridCol w:w="1201"/>
        <w:gridCol w:w="1293"/>
        <w:gridCol w:w="1201"/>
      </w:tblGrid>
      <w:tr w:rsidR="00F21362">
        <w:tc>
          <w:tcPr>
            <w:tcW w:w="0" w:type="auto"/>
            <w:gridSpan w:val="4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一些介质中的声速</w:t>
            </w:r>
          </w:p>
        </w:tc>
      </w:tr>
      <w:tr w:rsidR="00F21362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介质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声速（</w:t>
            </w:r>
            <w:r>
              <w:rPr>
                <w:color w:val="000000"/>
              </w:rPr>
              <w:t>m/s</w:t>
            </w:r>
            <w:r>
              <w:rPr>
                <w:color w:val="000000"/>
              </w:rPr>
              <w:t>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介质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声速（</w:t>
            </w:r>
            <w:r>
              <w:rPr>
                <w:color w:val="000000"/>
              </w:rPr>
              <w:t>m/s</w:t>
            </w:r>
            <w:r>
              <w:rPr>
                <w:color w:val="000000"/>
              </w:rPr>
              <w:t>）</w:t>
            </w:r>
          </w:p>
        </w:tc>
      </w:tr>
      <w:tr w:rsidR="00F21362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空气（</w:t>
            </w:r>
            <w:r>
              <w:rPr>
                <w:color w:val="000000"/>
              </w:rPr>
              <w:t>0℃</w:t>
            </w:r>
            <w:r>
              <w:rPr>
                <w:color w:val="000000"/>
              </w:rPr>
              <w:t>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331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软木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500</w:t>
            </w:r>
          </w:p>
        </w:tc>
      </w:tr>
      <w:tr w:rsidR="00F21362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空气（</w:t>
            </w:r>
            <w:r>
              <w:rPr>
                <w:color w:val="000000"/>
              </w:rPr>
              <w:t>15℃</w:t>
            </w:r>
            <w:r>
              <w:rPr>
                <w:color w:val="000000"/>
              </w:rPr>
              <w:t>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340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水（常温）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1500</w:t>
            </w:r>
          </w:p>
        </w:tc>
      </w:tr>
      <w:tr w:rsidR="00F21362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空气（</w:t>
            </w:r>
            <w:r>
              <w:rPr>
                <w:color w:val="000000"/>
              </w:rPr>
              <w:t>20℃</w:t>
            </w:r>
            <w:r>
              <w:rPr>
                <w:color w:val="000000"/>
              </w:rPr>
              <w:t>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343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海水（</w:t>
            </w:r>
            <w:r>
              <w:rPr>
                <w:color w:val="000000"/>
              </w:rPr>
              <w:t>25℃</w:t>
            </w:r>
            <w:r>
              <w:rPr>
                <w:color w:val="000000"/>
              </w:rPr>
              <w:t>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1531</w:t>
            </w:r>
          </w:p>
        </w:tc>
      </w:tr>
      <w:tr w:rsidR="00F21362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氮气（</w:t>
            </w:r>
            <w:r>
              <w:rPr>
                <w:color w:val="000000"/>
              </w:rPr>
              <w:t>10℃</w:t>
            </w:r>
            <w:r>
              <w:rPr>
                <w:color w:val="000000"/>
              </w:rPr>
              <w:t>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343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铜（棒）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3750</w:t>
            </w:r>
          </w:p>
        </w:tc>
      </w:tr>
      <w:tr w:rsidR="00F21362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氮气（</w:t>
            </w:r>
            <w:r>
              <w:rPr>
                <w:color w:val="000000"/>
              </w:rPr>
              <w:t>20℃</w:t>
            </w:r>
            <w:r>
              <w:rPr>
                <w:color w:val="000000"/>
              </w:rPr>
              <w:t>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349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铁（棒）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233CE" w:rsidRDefault="00662D7E" w:rsidP="0084398D">
            <w:pPr>
              <w:spacing w:after="0" w:line="360" w:lineRule="auto"/>
              <w:ind w:left="185" w:hangingChars="88" w:hanging="185"/>
            </w:pPr>
            <w:r>
              <w:rPr>
                <w:color w:val="000000"/>
              </w:rPr>
              <w:t>5200</w:t>
            </w:r>
          </w:p>
        </w:tc>
      </w:tr>
    </w:tbl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lastRenderedPageBreak/>
        <w:t>A. </w:t>
      </w:r>
      <w:r>
        <w:rPr>
          <w:color w:val="000000"/>
          <w:lang w:eastAsia="zh-CN"/>
        </w:rPr>
        <w:t>声速的大小只跟介质的种类有关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介质的温度会影响声在介质中的传播速度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声在固体中传播的速度一定比在液体中的传播速度快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声在空气中传播的速度与在氮气中传播的速度一定不相等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教室中的多媒体设备都接有外置音箱，这样做的目的是为了增大声音的（　　）</w:t>
      </w:r>
      <w:r>
        <w:rPr>
          <w:color w:val="000000"/>
          <w:lang w:eastAsia="zh-CN"/>
        </w:rPr>
        <w:t xml:space="preserve">        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频率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深圳红树林公园旁设置了隔音墙，主要是为了改变声音的（　　）</w:t>
      </w:r>
      <w:r>
        <w:rPr>
          <w:color w:val="000000"/>
          <w:lang w:eastAsia="zh-CN"/>
        </w:rPr>
        <w:t xml:space="preserve">  </w:t>
      </w:r>
    </w:p>
    <w:p w:rsidR="00B233CE" w:rsidRDefault="0084398D" w:rsidP="0084398D">
      <w:pPr>
        <w:spacing w:after="0" w:line="360" w:lineRule="auto"/>
        <w:ind w:left="185" w:hangingChars="88" w:hanging="185"/>
      </w:pPr>
      <w:r>
        <w:rPr>
          <w:noProof/>
        </w:rPr>
        <w:pict>
          <v:shape id="图片 9" o:spid="_x0000_i1033" type="#_x0000_t75" alt="图片_x0020_100001" style="width:93pt;height:74.25pt;visibility:visible;mso-wrap-style:square">
            <v:imagedata r:id="rId13" o:title="图片_x0020_100001"/>
          </v:shape>
        </w:pic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音</w:t>
      </w:r>
      <w:r>
        <w:rPr>
          <w:color w:val="000000"/>
          <w:lang w:eastAsia="zh-CN"/>
        </w:rPr>
        <w:t>色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频率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8.“</w:t>
      </w:r>
      <w:r>
        <w:rPr>
          <w:color w:val="000000"/>
          <w:lang w:eastAsia="zh-CN"/>
        </w:rPr>
        <w:t>达人秀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中用冬瓜、土豆做成吹奏乐器，用它们吹奏出来的声音可能具有的相同特征是（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</w:t>
      </w:r>
      <w:r w:rsidR="0084398D">
        <w:rPr>
          <w:noProof/>
        </w:rPr>
        <w:pict>
          <v:shape id="图片 10" o:spid="_x0000_i1034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</w:t>
      </w:r>
      <w:r w:rsidR="0084398D">
        <w:rPr>
          <w:noProof/>
        </w:rPr>
        <w:pict>
          <v:shape id="图片 11" o:spid="_x0000_i1035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</w:t>
      </w:r>
      <w:r w:rsidR="0084398D">
        <w:rPr>
          <w:noProof/>
        </w:rPr>
        <w:pict>
          <v:shape id="图片 12" o:spid="_x0000_i1036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响度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有一种新型声纹锁，只要主人说出事先设定的暗语就能把锁打开，别人即使说出暗语也打不开，这种声纹锁辨别声音的主要依据是（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音调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响度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音色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声速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音乐会上，女中音放声独唱，男高音轻声伴唱。则女中音比男高音（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音调低、响度大</w:t>
      </w:r>
      <w:r>
        <w:rPr>
          <w:color w:val="000000"/>
          <w:lang w:eastAsia="zh-CN"/>
        </w:rPr>
        <w:t>             </w:t>
      </w:r>
      <w:r w:rsidR="0084398D">
        <w:rPr>
          <w:noProof/>
        </w:rPr>
        <w:pict>
          <v:shape id="图片 13" o:spid="_x0000_i1037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音调低、响度小</w:t>
      </w:r>
      <w:r>
        <w:rPr>
          <w:color w:val="000000"/>
          <w:lang w:eastAsia="zh-CN"/>
        </w:rPr>
        <w:t xml:space="preserve">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             </w:t>
      </w:r>
      <w:r w:rsidR="0084398D">
        <w:rPr>
          <w:noProof/>
        </w:rPr>
        <w:pict>
          <v:shape id="图片 14" o:spid="_x0000_i1038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音调高、响度大</w:t>
      </w:r>
      <w:r>
        <w:rPr>
          <w:color w:val="000000"/>
          <w:lang w:eastAsia="zh-CN"/>
        </w:rPr>
        <w:t>             </w:t>
      </w:r>
      <w:r w:rsidR="0084398D">
        <w:rPr>
          <w:noProof/>
        </w:rPr>
        <w:pict>
          <v:shape id="图片 15" o:spid="_x0000_i1039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音调高、响度小</w:t>
      </w:r>
      <w:r>
        <w:rPr>
          <w:color w:val="000000"/>
          <w:lang w:eastAsia="zh-CN"/>
        </w:rPr>
        <w:t xml:space="preserve">  </w:t>
      </w:r>
    </w:p>
    <w:p w:rsidR="005F44EE" w:rsidRDefault="005F44EE" w:rsidP="0084398D">
      <w:pPr>
        <w:spacing w:after="0" w:line="360" w:lineRule="auto"/>
        <w:ind w:left="185" w:hangingChars="88" w:hanging="185"/>
        <w:rPr>
          <w:lang w:eastAsia="zh-CN"/>
        </w:rPr>
      </w:pP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下列所给的成语，是描述声音响度的是（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233CE" w:rsidRDefault="0084398D" w:rsidP="0084398D">
      <w:pPr>
        <w:spacing w:after="0" w:line="360" w:lineRule="auto"/>
        <w:ind w:left="185" w:hangingChars="88" w:hanging="185"/>
      </w:pPr>
      <w:r>
        <w:rPr>
          <w:noProof/>
        </w:rPr>
        <w:pict>
          <v:shape id="图片 16" o:spid="_x0000_i1040" type="#_x0000_t75" alt="图片_x0020_100001" style="width:387.75pt;height:86.25pt;visibility:visible;mso-wrap-style:square">
            <v:imagedata r:id="rId14" o:title="图片_x0020_100001"/>
          </v:shape>
        </w:pict>
      </w:r>
    </w:p>
    <w:p w:rsidR="005F44EE" w:rsidRDefault="00662D7E" w:rsidP="0084398D">
      <w:pPr>
        <w:spacing w:after="0" w:line="360" w:lineRule="auto"/>
        <w:ind w:left="185" w:hangingChars="88" w:hanging="185"/>
      </w:pPr>
      <w:r>
        <w:rPr>
          <w:color w:val="000000"/>
        </w:rPr>
        <w:t xml:space="preserve">A. ①②                                     B. ③④                                     C. ②③                                     D. ①③  </w:t>
      </w:r>
    </w:p>
    <w:p w:rsidR="005F44EE" w:rsidRDefault="005F44EE" w:rsidP="0084398D">
      <w:pPr>
        <w:spacing w:after="0" w:line="360" w:lineRule="auto"/>
        <w:ind w:left="185" w:hangingChars="88" w:hanging="185"/>
      </w:pP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关于声现象，下列说法正确的是（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听不同乐器弹奏同一首歌曲时能分辨出所用乐器，是利用了声音的音色不同</w:t>
      </w:r>
      <w:r>
        <w:rPr>
          <w:color w:val="000000"/>
          <w:lang w:eastAsia="zh-CN"/>
        </w:rPr>
        <w:t xml:space="preserve">  </w:t>
      </w:r>
    </w:p>
    <w:p w:rsidR="005F44EE" w:rsidRDefault="005F44EE" w:rsidP="0084398D">
      <w:pPr>
        <w:spacing w:after="0" w:line="360" w:lineRule="auto"/>
        <w:ind w:left="185" w:hangingChars="88" w:hanging="185"/>
        <w:rPr>
          <w:lang w:eastAsia="zh-CN"/>
        </w:rPr>
      </w:pP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发出较强声音的喇叭能使它前边的烛焰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跳舞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，说明声音能传递信息</w:t>
      </w:r>
      <w:r>
        <w:rPr>
          <w:color w:val="000000"/>
          <w:lang w:eastAsia="zh-CN"/>
        </w:rPr>
        <w:t xml:space="preserve">  </w:t>
      </w:r>
    </w:p>
    <w:p w:rsidR="005F44EE" w:rsidRDefault="005F44EE" w:rsidP="0084398D">
      <w:pPr>
        <w:spacing w:after="0" w:line="360" w:lineRule="auto"/>
        <w:ind w:left="185" w:hangingChars="88" w:hanging="185"/>
        <w:rPr>
          <w:lang w:eastAsia="zh-CN"/>
        </w:rPr>
      </w:pP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lastRenderedPageBreak/>
        <w:t>C. </w:t>
      </w:r>
      <w:r>
        <w:rPr>
          <w:color w:val="000000"/>
          <w:lang w:eastAsia="zh-CN"/>
        </w:rPr>
        <w:t>古诗句中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不敢高声语，恐惊天上人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中的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高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是指声音的音调高</w:t>
      </w:r>
      <w:r>
        <w:rPr>
          <w:color w:val="000000"/>
          <w:lang w:eastAsia="zh-CN"/>
        </w:rPr>
        <w:t xml:space="preserve">  </w:t>
      </w:r>
    </w:p>
    <w:p w:rsidR="005F44EE" w:rsidRDefault="005F44EE" w:rsidP="0084398D">
      <w:pPr>
        <w:spacing w:after="0" w:line="360" w:lineRule="auto"/>
        <w:ind w:left="185" w:hangingChars="88" w:hanging="185"/>
        <w:rPr>
          <w:lang w:eastAsia="zh-CN"/>
        </w:rPr>
      </w:pP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频率小于</w:t>
      </w:r>
      <w:r>
        <w:rPr>
          <w:color w:val="000000"/>
          <w:lang w:eastAsia="zh-CN"/>
        </w:rPr>
        <w:t>2000Hz</w:t>
      </w:r>
      <w:r>
        <w:rPr>
          <w:color w:val="000000"/>
          <w:lang w:eastAsia="zh-CN"/>
        </w:rPr>
        <w:t>的声音人们都能听到</w:t>
      </w:r>
      <w:r>
        <w:rPr>
          <w:color w:val="000000"/>
          <w:lang w:eastAsia="zh-CN"/>
        </w:rPr>
        <w:t xml:space="preserve">  </w:t>
      </w:r>
    </w:p>
    <w:p w:rsidR="005F44EE" w:rsidRDefault="005F44EE" w:rsidP="0084398D">
      <w:pPr>
        <w:spacing w:after="0" w:line="360" w:lineRule="auto"/>
        <w:ind w:left="185" w:hangingChars="88" w:hanging="185"/>
        <w:rPr>
          <w:lang w:eastAsia="zh-CN"/>
        </w:rPr>
      </w:pP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物理学习过程中，对物理知识的正确认识是非常重要的，以下说法正确的是（　　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骑自行车上坡前加速蹬几下，是因为速度越大，惯性越大，更容易上坡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汽车上安装的倒车雷达，是利用超声波传递信息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意大利物理学家托里拆利在马德堡做了著名的马德堡半球实验，证明了大气压的存在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夏天房间内空调，玻璃窗的内侧附着小水珠，是水蒸气液化现象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关于声现象，下列说法中正确的是（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声音在各种介质中的传播速度一样大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用超声波可击碎人体内结石，说明声波能传递能量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在城市中禁鸣汽车喇叭是为了阻断噪声的传播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人们能辨别不同乐器发出的声音，是因</w:t>
      </w:r>
      <w:r>
        <w:rPr>
          <w:color w:val="000000"/>
          <w:lang w:eastAsia="zh-CN"/>
        </w:rPr>
        <w:t>为它们的音调不同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下列事例是利用声传递能量的是（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利用超声波给金属工件探伤</w:t>
      </w:r>
      <w:r>
        <w:rPr>
          <w:color w:val="000000"/>
          <w:lang w:eastAsia="zh-CN"/>
        </w:rPr>
        <w:t>                         B. </w:t>
      </w:r>
      <w:r>
        <w:rPr>
          <w:color w:val="000000"/>
          <w:lang w:eastAsia="zh-CN"/>
        </w:rPr>
        <w:t>医生通过听诊器给病人诊病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利用超声波排除人体内的结石</w:t>
      </w:r>
      <w:r>
        <w:rPr>
          <w:color w:val="000000"/>
          <w:lang w:eastAsia="zh-CN"/>
        </w:rPr>
        <w:t>                     </w:t>
      </w:r>
      <w:r w:rsidR="0084398D">
        <w:rPr>
          <w:noProof/>
        </w:rPr>
        <w:pict>
          <v:shape id="图片 17" o:spid="_x0000_i1041" type="#_x0000_t75" style="width:1.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通过声学仪器接收到的次声波判断地震的方位和强度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下列实例中，不能说明声波能传递能量的是（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清洗钟表的精细器件</w:t>
      </w:r>
      <w:r>
        <w:rPr>
          <w:color w:val="000000"/>
          <w:lang w:eastAsia="zh-CN"/>
        </w:rPr>
        <w:t>                                       </w:t>
      </w:r>
      <w:r>
        <w:rPr>
          <w:color w:val="000000"/>
          <w:lang w:eastAsia="zh-CN"/>
        </w:rPr>
        <w:t>    </w:t>
      </w:r>
      <w:r w:rsidR="0084398D">
        <w:rPr>
          <w:noProof/>
        </w:rPr>
        <w:pict>
          <v:shape id="图片 18" o:spid="_x0000_i1042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孕妇做</w:t>
      </w:r>
      <w:r>
        <w:rPr>
          <w:color w:val="000000"/>
          <w:lang w:eastAsia="zh-CN"/>
        </w:rPr>
        <w:t>“B</w:t>
      </w:r>
      <w:r>
        <w:rPr>
          <w:color w:val="000000"/>
          <w:lang w:eastAsia="zh-CN"/>
        </w:rPr>
        <w:t>超</w:t>
      </w:r>
      <w:r>
        <w:rPr>
          <w:color w:val="000000"/>
          <w:lang w:eastAsia="zh-CN"/>
        </w:rPr>
        <w:t>”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外科医生用超声波切除病人体内的结石</w:t>
      </w:r>
      <w:r>
        <w:rPr>
          <w:color w:val="000000"/>
          <w:lang w:eastAsia="zh-CN"/>
        </w:rPr>
        <w:t>               </w:t>
      </w:r>
      <w:r w:rsidR="0084398D">
        <w:rPr>
          <w:noProof/>
        </w:rPr>
        <w:pict>
          <v:shape id="图片 19" o:spid="_x0000_i1043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利用超声波加工高硬度工件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17.“</w:t>
      </w:r>
      <w:r>
        <w:rPr>
          <w:color w:val="000000"/>
          <w:lang w:eastAsia="zh-CN"/>
        </w:rPr>
        <w:t>禁止燃放烟花爆竹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这一规定得到我市市民的一片叫好，它不仅保护了自然环境，也还给了市民一个清静的居住环境。禁止燃放烟花爆竹是（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从人耳处减弱噪声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从传播途径中减弱噪声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从声源处减弱噪声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以上三种减弱噪声的方法都用了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在医院、学校附近，常常有禁止鸣笛的标志，如图所示。这种控制噪声的措施属于（　　）</w:t>
      </w:r>
      <w:r>
        <w:rPr>
          <w:color w:val="000000"/>
          <w:lang w:eastAsia="zh-CN"/>
        </w:rPr>
        <w:t xml:space="preserve">  </w:t>
      </w:r>
    </w:p>
    <w:p w:rsidR="00B233CE" w:rsidRDefault="0084398D" w:rsidP="0084398D">
      <w:pPr>
        <w:spacing w:after="0" w:line="360" w:lineRule="auto"/>
        <w:ind w:left="185" w:hangingChars="88" w:hanging="185"/>
      </w:pPr>
      <w:r>
        <w:rPr>
          <w:noProof/>
        </w:rPr>
        <w:pict>
          <v:shape id="图片 20" o:spid="_x0000_i1044" type="#_x0000_t75" alt="图片_x0020_100001" style="width:91.5pt;height:95.25pt;visibility:visible;mso-wrap-style:square">
            <v:imagedata r:id="rId15" o:title="图片_x0020_100001"/>
          </v:shape>
        </w:pic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lastRenderedPageBreak/>
        <w:t>A. </w:t>
      </w:r>
      <w:r>
        <w:rPr>
          <w:color w:val="000000"/>
          <w:lang w:eastAsia="zh-CN"/>
        </w:rPr>
        <w:t>防止噪声产生</w:t>
      </w:r>
      <w:r>
        <w:rPr>
          <w:color w:val="000000"/>
          <w:lang w:eastAsia="zh-CN"/>
        </w:rPr>
        <w:t>             </w:t>
      </w:r>
      <w:r w:rsidR="0084398D">
        <w:rPr>
          <w:noProof/>
        </w:rPr>
        <w:pict>
          <v:shape id="图片 21" o:spid="_x0000_i1045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阻断噪声传播</w:t>
      </w:r>
      <w:r>
        <w:rPr>
          <w:color w:val="000000"/>
          <w:lang w:eastAsia="zh-CN"/>
        </w:rPr>
        <w:t>             </w:t>
      </w:r>
      <w:r w:rsidR="0084398D">
        <w:rPr>
          <w:noProof/>
        </w:rPr>
        <w:pict>
          <v:shape id="图片 22" o:spid="_x0000_i1046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减小噪声传播速度</w:t>
      </w:r>
      <w:r>
        <w:rPr>
          <w:color w:val="000000"/>
          <w:lang w:eastAsia="zh-CN"/>
        </w:rPr>
        <w:t>             </w:t>
      </w:r>
      <w:r w:rsidR="0084398D">
        <w:rPr>
          <w:noProof/>
        </w:rPr>
        <w:pict>
          <v:shape id="图片 23" o:spid="_x0000_i1047" type="#_x0000_t75" style="width:2.2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通过监测减弱噪声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下列控制噪声的措施中，相对应的解释正确的是（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高速公路旁安装隔音墙</w:t>
      </w:r>
      <w:r>
        <w:rPr>
          <w:color w:val="000000"/>
          <w:lang w:eastAsia="zh-CN"/>
        </w:rPr>
        <w:t>——</w:t>
      </w:r>
      <w:r>
        <w:rPr>
          <w:color w:val="000000"/>
          <w:lang w:eastAsia="zh-CN"/>
        </w:rPr>
        <w:t>在传播过程中减弱噪声</w:t>
      </w:r>
      <w:r>
        <w:rPr>
          <w:color w:val="000000"/>
          <w:lang w:eastAsia="zh-CN"/>
        </w:rPr>
        <w:t xml:space="preserve">  </w:t>
      </w:r>
    </w:p>
    <w:p w:rsidR="005F44EE" w:rsidRDefault="005F44EE" w:rsidP="0084398D">
      <w:pPr>
        <w:spacing w:after="0" w:line="360" w:lineRule="auto"/>
        <w:ind w:left="185" w:hangingChars="88" w:hanging="185"/>
        <w:rPr>
          <w:lang w:eastAsia="zh-CN"/>
        </w:rPr>
      </w:pP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开会把手机调到静音状态</w:t>
      </w:r>
      <w:r>
        <w:rPr>
          <w:color w:val="000000"/>
          <w:lang w:eastAsia="zh-CN"/>
        </w:rPr>
        <w:t>——</w:t>
      </w:r>
      <w:r>
        <w:rPr>
          <w:color w:val="000000"/>
          <w:lang w:eastAsia="zh-CN"/>
        </w:rPr>
        <w:t>在人耳处减弱噪声</w:t>
      </w:r>
      <w:r>
        <w:rPr>
          <w:color w:val="000000"/>
          <w:lang w:eastAsia="zh-CN"/>
        </w:rPr>
        <w:t xml:space="preserve">  </w:t>
      </w:r>
    </w:p>
    <w:p w:rsidR="005F44EE" w:rsidRDefault="005F44EE" w:rsidP="0084398D">
      <w:pPr>
        <w:spacing w:after="0" w:line="360" w:lineRule="auto"/>
        <w:ind w:left="185" w:hangingChars="88" w:hanging="185"/>
        <w:rPr>
          <w:lang w:eastAsia="zh-CN"/>
        </w:rPr>
      </w:pP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关闭房问的门窗</w:t>
      </w:r>
      <w:r>
        <w:rPr>
          <w:color w:val="000000"/>
          <w:lang w:eastAsia="zh-CN"/>
        </w:rPr>
        <w:t>——</w:t>
      </w:r>
      <w:r>
        <w:rPr>
          <w:color w:val="000000"/>
          <w:lang w:eastAsia="zh-CN"/>
        </w:rPr>
        <w:t>在声源处减弱噪声</w:t>
      </w:r>
      <w:r>
        <w:rPr>
          <w:color w:val="000000"/>
          <w:lang w:eastAsia="zh-CN"/>
        </w:rPr>
        <w:t xml:space="preserve">  </w:t>
      </w:r>
    </w:p>
    <w:p w:rsidR="005F44EE" w:rsidRDefault="005F44EE" w:rsidP="0084398D">
      <w:pPr>
        <w:spacing w:after="0" w:line="360" w:lineRule="auto"/>
        <w:ind w:left="185" w:hangingChars="88" w:hanging="185"/>
        <w:rPr>
          <w:lang w:eastAsia="zh-CN"/>
        </w:rPr>
      </w:pP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机场跑道工作人员戴防噪声耳置</w:t>
      </w:r>
      <w:r>
        <w:rPr>
          <w:color w:val="000000"/>
          <w:lang w:eastAsia="zh-CN"/>
        </w:rPr>
        <w:t>——</w:t>
      </w:r>
      <w:r>
        <w:rPr>
          <w:color w:val="000000"/>
          <w:lang w:eastAsia="zh-CN"/>
        </w:rPr>
        <w:t>在传播过程中减弱噪声</w:t>
      </w:r>
      <w:r>
        <w:rPr>
          <w:color w:val="000000"/>
          <w:lang w:eastAsia="zh-CN"/>
        </w:rPr>
        <w:t xml:space="preserve">  </w:t>
      </w:r>
    </w:p>
    <w:p w:rsidR="005F44EE" w:rsidRDefault="005F44EE" w:rsidP="0084398D">
      <w:pPr>
        <w:spacing w:after="0" w:line="360" w:lineRule="auto"/>
        <w:ind w:left="185" w:hangingChars="88" w:hanging="185"/>
        <w:rPr>
          <w:lang w:eastAsia="zh-CN"/>
        </w:rPr>
      </w:pP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下图是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辽宁号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航母上战斗机起飞时的情景。起飞引导员佩戴耳罩可以（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233CE" w:rsidRDefault="0084398D" w:rsidP="0084398D">
      <w:pPr>
        <w:spacing w:after="0" w:line="360" w:lineRule="auto"/>
        <w:ind w:left="185" w:hangingChars="88" w:hanging="185"/>
      </w:pPr>
      <w:r>
        <w:rPr>
          <w:noProof/>
        </w:rPr>
        <w:pict>
          <v:shape id="图片 24" o:spid="_x0000_i1048" type="#_x0000_t75" alt="图片_x0020_100002" style="width:204.75pt;height:108.75pt;visibility:visible;mso-wrap-style:square">
            <v:imagedata r:id="rId16" o:title="图片_x0020_100002"/>
          </v:shape>
        </w:pic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防止噪音</w:t>
      </w:r>
      <w:r>
        <w:rPr>
          <w:color w:val="000000"/>
          <w:lang w:eastAsia="zh-CN"/>
        </w:rPr>
        <w:t>                 </w:t>
      </w:r>
      <w:r w:rsidR="0084398D">
        <w:rPr>
          <w:noProof/>
        </w:rPr>
        <w:pict>
          <v:shape id="图片 25" o:spid="_x0000_i1049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减弱噪声产生</w:t>
      </w:r>
      <w:r>
        <w:rPr>
          <w:color w:val="000000"/>
          <w:lang w:eastAsia="zh-CN"/>
        </w:rPr>
        <w:t>                 </w:t>
      </w:r>
      <w:r w:rsidR="0084398D">
        <w:rPr>
          <w:noProof/>
        </w:rPr>
        <w:pict>
          <v:shape id="图片 26" o:spid="_x0000_i1050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在人耳处减弱噪声</w:t>
      </w:r>
      <w:r>
        <w:rPr>
          <w:color w:val="000000"/>
          <w:lang w:eastAsia="zh-CN"/>
        </w:rPr>
        <w:t>                 </w:t>
      </w:r>
      <w:r w:rsidR="0084398D">
        <w:rPr>
          <w:noProof/>
        </w:rPr>
        <w:pict>
          <v:shape id="图片 27" o:spid="_x0000_i1051" type="#_x0000_t75" style="width:.7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防止次声波产生</w:t>
      </w:r>
    </w:p>
    <w:p w:rsidR="00B233CE" w:rsidRDefault="00662D7E" w:rsidP="0084398D">
      <w:pPr>
        <w:spacing w:line="360" w:lineRule="auto"/>
        <w:ind w:left="212" w:hangingChars="88" w:hanging="212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二、计算题</w:t>
      </w:r>
      <w:r w:rsidR="00306CAD">
        <w:rPr>
          <w:rFonts w:hint="eastAsia"/>
          <w:b/>
          <w:bCs/>
          <w:sz w:val="24"/>
          <w:szCs w:val="24"/>
          <w:lang w:eastAsia="zh-CN"/>
        </w:rPr>
        <w:t>（共</w:t>
      </w:r>
      <w:r w:rsidR="00306CAD">
        <w:rPr>
          <w:rFonts w:hint="eastAsia"/>
          <w:b/>
          <w:bCs/>
          <w:sz w:val="24"/>
          <w:szCs w:val="24"/>
          <w:lang w:eastAsia="zh-CN"/>
        </w:rPr>
        <w:t>2</w:t>
      </w:r>
      <w:r w:rsidR="00306CAD">
        <w:rPr>
          <w:rFonts w:hint="eastAsia"/>
          <w:b/>
          <w:bCs/>
          <w:sz w:val="24"/>
          <w:szCs w:val="24"/>
          <w:lang w:eastAsia="zh-CN"/>
        </w:rPr>
        <w:t>题，共</w:t>
      </w:r>
      <w:r w:rsidR="00306CAD">
        <w:rPr>
          <w:b/>
          <w:bCs/>
          <w:sz w:val="24"/>
          <w:szCs w:val="24"/>
          <w:lang w:eastAsia="zh-CN"/>
        </w:rPr>
        <w:t>22</w:t>
      </w:r>
      <w:bookmarkStart w:id="0" w:name="_GoBack"/>
      <w:bookmarkEnd w:id="0"/>
      <w:r w:rsidR="00306CAD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一列长为</w:t>
      </w:r>
      <w:r>
        <w:rPr>
          <w:color w:val="000000"/>
          <w:lang w:eastAsia="zh-CN"/>
        </w:rPr>
        <w:t xml:space="preserve"> </w:t>
      </w:r>
      <w:r w:rsidR="00F21362" w:rsidRPr="00306CAD">
        <w:rPr>
          <w:color w:val="000000"/>
          <w:lang w:eastAsia="zh-CN"/>
        </w:rPr>
        <w:fldChar w:fldCharType="begin"/>
      </w:r>
      <w:r w:rsidR="00306CAD" w:rsidRPr="00306CAD">
        <w:rPr>
          <w:color w:val="000000"/>
          <w:lang w:eastAsia="zh-CN"/>
        </w:rPr>
        <w:instrText xml:space="preserve"> QUOTE </w:instrText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18"/>
        </w:rPr>
        <w:pict>
          <v:shape id="_x0000_i1057" type="#_x0000_t75" style="width:48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04279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04279&quot;&gt;&lt;m:oMathPara&gt;&lt;m:oMath&gt;&lt;m:r&gt;&lt;w:rPr&gt;&lt;w:rFonts w:ascii=&quot;Cambria Math&quot; w:hint=&quot;fareast&quot;/&gt;&lt;wx:font wx:val=&quot;Cambria Math&quot;/&gt;&lt;w:i/&gt;&lt;w:lang w:fareast=&quot;ZH-CN&quot;/&gt;&lt;/w:rPr&gt;&lt;m:t&gt;l=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18"/>
        </w:rPr>
        <w:pict>
          <v:shape id="_x0000_i1058" type="#_x0000_t75" style="width:48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04279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04279&quot;&gt;&lt;m:oMathPara&gt;&lt;m:oMath&gt;&lt;m:r&gt;&lt;w:rPr&gt;&lt;w:rFonts w:ascii=&quot;Cambria Math&quot; w:hint=&quot;fareast&quot;/&gt;&lt;wx:font wx:val=&quot;Cambria Math&quot;/&gt;&lt;w:i/&gt;&lt;w:lang w:fareast=&quot;ZH-CN&quot;/&gt;&lt;/w:rPr&gt;&lt;m:t&gt;l=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306CAD" w:rsidRPr="00306CAD">
        <w:rPr>
          <w:color w:val="000000"/>
          <w:lang w:eastAsia="zh-CN"/>
        </w:rPr>
        <w:instrText xml:space="preserve"> </w:instrText>
      </w:r>
      <w:r w:rsidR="00F21362" w:rsidRPr="00306CAD">
        <w:rPr>
          <w:color w:val="000000"/>
          <w:lang w:eastAsia="zh-CN"/>
        </w:rPr>
        <w:fldChar w:fldCharType="separate"/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18"/>
        </w:rPr>
        <w:pict>
          <v:shape id="_x0000_i1059" type="#_x0000_t75" style="width:49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A5B32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A5B32&quot;&gt;&lt;m:oMathPara&gt;&lt;m:oMath&gt;&lt;m:r&gt;&lt;w:rPr&gt;&lt;w:rFonts w:ascii=&quot;Cambria Math&quot; w:hint=&quot;fareast&quot;/&gt;&lt;wx:font wx:val=&quot;Cambria Math&quot;/&gt;&lt;w:i/&gt;&lt;w:lang w:fareast=&quot;ZH-CN&quot;/&gt;&lt;/w:rPr&gt;&lt;m:t&gt;l=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18"/>
        </w:rPr>
        <w:pict>
          <v:shape id="_x0000_i1060" type="#_x0000_t75" style="width:49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A5B32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A5B32&quot;&gt;&lt;m:oMathPara&gt;&lt;m:oMath&gt;&lt;m:r&gt;&lt;w:rPr&gt;&lt;w:rFonts w:ascii=&quot;Cambria Math&quot; w:hint=&quot;fareast&quot;/&gt;&lt;wx:font wx:val=&quot;Cambria Math&quot;/&gt;&lt;w:i/&gt;&lt;w:lang w:fareast=&quot;ZH-CN&quot;/&gt;&lt;/w:rPr&gt;&lt;m:t&gt;l=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F21362" w:rsidRPr="00306CAD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的货运列车，在平直的轨道上以速度为</w:t>
      </w:r>
      <w:r>
        <w:rPr>
          <w:color w:val="000000"/>
          <w:lang w:eastAsia="zh-CN"/>
        </w:rPr>
        <w:t>35m/s</w:t>
      </w:r>
      <w:r>
        <w:rPr>
          <w:color w:val="000000"/>
          <w:lang w:eastAsia="zh-CN"/>
        </w:rPr>
        <w:t>匀速行驶，在要通过某长度为</w:t>
      </w:r>
      <w:r>
        <w:rPr>
          <w:color w:val="000000"/>
          <w:lang w:eastAsia="zh-CN"/>
        </w:rPr>
        <w:t xml:space="preserve"> </w:t>
      </w:r>
      <w:r w:rsidR="00F21362" w:rsidRPr="00306CAD">
        <w:rPr>
          <w:color w:val="000000"/>
          <w:lang w:eastAsia="zh-CN"/>
        </w:rPr>
        <w:fldChar w:fldCharType="begin"/>
      </w:r>
      <w:r w:rsidR="00306CAD" w:rsidRPr="00306CAD">
        <w:rPr>
          <w:color w:val="000000"/>
          <w:lang w:eastAsia="zh-CN"/>
        </w:rPr>
        <w:instrText xml:space="preserve"> QUOTE </w:instrText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18"/>
        </w:rPr>
        <w:pict>
          <v:shape id="_x0000_i1061" type="#_x0000_t75" style="width:45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7E5134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E5134&quot;&gt;&lt;m:oMathPara&gt;&lt;m:oMath&gt;&lt;m:r&gt;&lt;w:rPr&gt;&lt;w:rFonts w:ascii=&quot;Cambria Math&quot; w:hint=&quot;fareast&quot;/&gt;&lt;wx:font wx:val=&quot;Cambria Math&quot;/&gt;&lt;w:i/&gt;&lt;w:lang w:fareast=&quot;ZH-CN&quot;/&gt;&lt;/w:rPr&gt;&lt;m:t&gt;L=6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18"/>
        </w:rPr>
        <w:pict>
          <v:shape id="_x0000_i1062" type="#_x0000_t75" style="width:45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7E5134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E5134&quot;&gt;&lt;m:oMathPara&gt;&lt;m:oMath&gt;&lt;m:r&gt;&lt;w:rPr&gt;&lt;w:rFonts w:ascii=&quot;Cambria Math&quot; w:hint=&quot;fareast&quot;/&gt;&lt;wx:font wx:val=&quot;Cambria Math&quot;/&gt;&lt;w:i/&gt;&lt;w:lang w:fareast=&quot;ZH-CN&quot;/&gt;&lt;/w:rPr&gt;&lt;m:t&gt;L=6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306CAD" w:rsidRPr="00306CAD">
        <w:rPr>
          <w:color w:val="000000"/>
          <w:lang w:eastAsia="zh-CN"/>
        </w:rPr>
        <w:instrText xml:space="preserve"> </w:instrText>
      </w:r>
      <w:r w:rsidR="00F21362" w:rsidRPr="00306CAD">
        <w:rPr>
          <w:color w:val="000000"/>
          <w:lang w:eastAsia="zh-CN"/>
        </w:rPr>
        <w:fldChar w:fldCharType="separate"/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18"/>
        </w:rPr>
        <w:pict>
          <v:shape id="_x0000_i1063" type="#_x0000_t75" style="width:45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523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4523A&quot;&gt;&lt;m:oMathPara&gt;&lt;m:oMath&gt;&lt;m:r&gt;&lt;w:rPr&gt;&lt;w:rFonts w:ascii=&quot;Cambria Math&quot; w:hint=&quot;fareast&quot;/&gt;&lt;wx:font wx:val=&quot;Cambria Math&quot;/&gt;&lt;w:i/&gt;&lt;w:lang w:fareast=&quot;ZH-CN&quot;/&gt;&lt;/w:rPr&gt;&lt;m:t&gt;L=6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18"/>
        </w:rPr>
        <w:pict>
          <v:shape id="_x0000_i1064" type="#_x0000_t75" style="width:45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4523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4523A&quot;&gt;&lt;m:oMathPara&gt;&lt;m:oMath&gt;&lt;m:r&gt;&lt;w:rPr&gt;&lt;w:rFonts w:ascii=&quot;Cambria Math&quot; w:hint=&quot;fareast&quot;/&gt;&lt;wx:font wx:val=&quot;Cambria Math&quot;/&gt;&lt;w:i/&gt;&lt;w:lang w:fareast=&quot;ZH-CN&quot;/&gt;&lt;/w:rPr&gt;&lt;m:t&gt;L=6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F21362" w:rsidRPr="00306CAD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的跨江大桥时，为提醒大桥上铁轨两旁的行人注意，处于车头的司机在机车到达桥头时拉响汽笛，已知空气中声速为</w:t>
      </w:r>
      <w:r>
        <w:rPr>
          <w:color w:val="000000"/>
          <w:lang w:eastAsia="zh-CN"/>
        </w:rPr>
        <w:t xml:space="preserve"> </w:t>
      </w:r>
      <w:r w:rsidR="00F21362" w:rsidRPr="00306CAD">
        <w:rPr>
          <w:color w:val="000000"/>
          <w:lang w:eastAsia="zh-CN"/>
        </w:rPr>
        <w:fldChar w:fldCharType="begin"/>
      </w:r>
      <w:r w:rsidR="00306CAD" w:rsidRPr="00306CAD">
        <w:rPr>
          <w:color w:val="000000"/>
          <w:lang w:eastAsia="zh-CN"/>
        </w:rPr>
        <w:instrText xml:space="preserve"> QUOTE </w:instrText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18"/>
        </w:rPr>
        <w:pict>
          <v:shape id="_x0000_i1065" type="#_x0000_t75" style="width:59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3901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C390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18"/>
        </w:rPr>
        <w:pict>
          <v:shape id="_x0000_i1066" type="#_x0000_t75" style="width:59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3901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C390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306CAD" w:rsidRPr="00306CAD">
        <w:rPr>
          <w:color w:val="000000"/>
          <w:lang w:eastAsia="zh-CN"/>
        </w:rPr>
        <w:instrText xml:space="preserve"> </w:instrText>
      </w:r>
      <w:r w:rsidR="00F21362" w:rsidRPr="00306CAD">
        <w:rPr>
          <w:color w:val="000000"/>
          <w:lang w:eastAsia="zh-CN"/>
        </w:rPr>
        <w:fldChar w:fldCharType="separate"/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18"/>
        </w:rPr>
        <w:pict>
          <v:shape id="_x0000_i1067" type="#_x0000_t75" style="width:60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3E5FDF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E5FD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18"/>
        </w:rPr>
        <w:pict>
          <v:shape id="_x0000_i1068" type="#_x0000_t75" style="width:60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3E5FDF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3E5FD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F21362" w:rsidRPr="00306CAD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求：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）列车通过大桥的时间</w:t>
      </w:r>
      <w:r>
        <w:rPr>
          <w:color w:val="000000"/>
          <w:lang w:eastAsia="zh-CN"/>
        </w:rPr>
        <w:t>t</w:t>
      </w:r>
      <w:r>
        <w:rPr>
          <w:color w:val="000000"/>
          <w:vertAlign w:val="subscript"/>
          <w:lang w:eastAsia="zh-CN"/>
        </w:rPr>
        <w:t>1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）位于车尾的押运员经过多少时间可以听到汽笛声．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利用超声波测位仪可以测定海洋的深度。当超声波测位仪从海面竖直向海底发射超声波，到接收到回声时所用时间为</w:t>
      </w:r>
      <w:r>
        <w:rPr>
          <w:color w:val="000000"/>
          <w:lang w:eastAsia="zh-CN"/>
        </w:rPr>
        <w:t>4s</w:t>
      </w:r>
      <w:r>
        <w:rPr>
          <w:color w:val="000000"/>
          <w:lang w:eastAsia="zh-CN"/>
        </w:rPr>
        <w:t>，已知声音在海水中的传播速度为</w:t>
      </w:r>
      <w:r>
        <w:rPr>
          <w:color w:val="000000"/>
          <w:lang w:eastAsia="zh-CN"/>
        </w:rPr>
        <w:t>1500m/s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求：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）该处海洋的深度；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）利用超声测位仪是否可以测</w:t>
      </w:r>
      <w:r>
        <w:rPr>
          <w:color w:val="000000"/>
          <w:lang w:eastAsia="zh-CN"/>
        </w:rPr>
        <w:t>量地球与月球间的距离？为什么？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line="360" w:lineRule="auto"/>
        <w:ind w:left="212" w:hangingChars="88" w:hanging="212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三、实验探究题</w:t>
      </w:r>
      <w:r w:rsidR="00306CAD">
        <w:rPr>
          <w:rFonts w:hint="eastAsia"/>
          <w:b/>
          <w:bCs/>
          <w:sz w:val="24"/>
          <w:szCs w:val="24"/>
          <w:lang w:eastAsia="zh-CN"/>
        </w:rPr>
        <w:t>（共</w:t>
      </w:r>
      <w:r w:rsidR="00306CAD">
        <w:rPr>
          <w:b/>
          <w:bCs/>
          <w:sz w:val="24"/>
          <w:szCs w:val="24"/>
          <w:lang w:eastAsia="zh-CN"/>
        </w:rPr>
        <w:t>3</w:t>
      </w:r>
      <w:r w:rsidR="00306CAD">
        <w:rPr>
          <w:rFonts w:hint="eastAsia"/>
          <w:b/>
          <w:bCs/>
          <w:sz w:val="24"/>
          <w:szCs w:val="24"/>
          <w:lang w:eastAsia="zh-CN"/>
        </w:rPr>
        <w:t>题，共</w:t>
      </w:r>
      <w:r w:rsidR="00306CAD">
        <w:rPr>
          <w:b/>
          <w:bCs/>
          <w:sz w:val="24"/>
          <w:szCs w:val="24"/>
          <w:lang w:eastAsia="zh-CN"/>
        </w:rPr>
        <w:t>28</w:t>
      </w:r>
      <w:r w:rsidR="00306CAD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如图所示为小华、小明同学用自制的土吉他研究音调与哪些因素有关的实验示意图。他们选用的琴弦的长度、粗细、材料图中已标出（</w:t>
      </w:r>
      <w:r>
        <w:rPr>
          <w:color w:val="000000"/>
          <w:lang w:eastAsia="zh-CN"/>
        </w:rPr>
        <w:t>acd</w:t>
      </w:r>
      <w:r>
        <w:rPr>
          <w:color w:val="000000"/>
          <w:lang w:eastAsia="zh-CN"/>
        </w:rPr>
        <w:t>粗细相同，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较粗），并且每根琴弦固定在音箱上的松紧程度一致。</w:t>
      </w:r>
      <w:r>
        <w:rPr>
          <w:color w:val="000000"/>
          <w:lang w:eastAsia="zh-CN"/>
        </w:rPr>
        <w:t xml:space="preserve">  </w:t>
      </w:r>
    </w:p>
    <w:p w:rsidR="00B233CE" w:rsidRDefault="0084398D" w:rsidP="0084398D">
      <w:pPr>
        <w:spacing w:after="0" w:line="360" w:lineRule="auto"/>
        <w:ind w:left="185" w:hangingChars="88" w:hanging="185"/>
      </w:pPr>
      <w:r>
        <w:rPr>
          <w:noProof/>
        </w:rPr>
        <w:lastRenderedPageBreak/>
        <w:pict>
          <v:shape id="图片 28" o:spid="_x0000_i1052" type="#_x0000_t75" alt="图片_x0020_100025" style="width:100.5pt;height:51.75pt;visibility:visible;mso-wrap-style:square">
            <v:imagedata r:id="rId23" o:title="图片_x0020_100025"/>
          </v:shape>
        </w:pic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）若他们选择琴弦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，是为了研究音调高低与琴弦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的关系。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）若他们想研究音调高低与琴弦长度的关系，应选择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两根琴弦。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）两位同学所用的研究物理问题的主要方法是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如图所示是探究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声音的传播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实验装置：</w:t>
      </w:r>
      <w:r>
        <w:rPr>
          <w:color w:val="000000"/>
          <w:lang w:eastAsia="zh-CN"/>
        </w:rPr>
        <w:t xml:space="preserve">  </w:t>
      </w:r>
    </w:p>
    <w:p w:rsidR="00B233CE" w:rsidRDefault="0084398D" w:rsidP="0084398D">
      <w:pPr>
        <w:spacing w:after="0" w:line="360" w:lineRule="auto"/>
        <w:ind w:left="185" w:hangingChars="88" w:hanging="185"/>
      </w:pPr>
      <w:r>
        <w:rPr>
          <w:noProof/>
        </w:rPr>
        <w:pict>
          <v:shape id="图片 29" o:spid="_x0000_i1053" type="#_x0000_t75" alt="图片_x0020_734083115" style="width:81.75pt;height:110.25pt;visibility:visible;mso-wrap-style:square">
            <v:imagedata r:id="rId24" o:title="图片_x0020_734083115"/>
          </v:shape>
        </w:pic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）交流讨论：</w:t>
      </w:r>
      <w:r>
        <w:rPr>
          <w:color w:val="000000"/>
          <w:lang w:eastAsia="zh-CN"/>
        </w:rPr>
        <w:t xml:space="preserve">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在玻璃钟罩内的木塞上，放一个正在发声的音乐闹铃，此时我们能听到音乐。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用抽气设备抽钟罩内空气，在抽气的过程中，你听到音乐声将会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变大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不变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变小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③</w:t>
      </w:r>
      <w:r>
        <w:rPr>
          <w:color w:val="000000"/>
          <w:lang w:eastAsia="zh-CN"/>
        </w:rPr>
        <w:t>如果把钟罩内空气完全抽出我们将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能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不能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）听到声音。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）实验结论：声音的传播需要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，声音在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中不能传播。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）通常人们会从噪声的产生、传播及接收三个环节控制噪声。下列控制噪声的措施中，与上述实验结论相符合的是</w:t>
      </w:r>
      <w:r>
        <w:rPr>
          <w:color w:val="000000"/>
          <w:lang w:eastAsia="zh-CN"/>
        </w:rPr>
        <w:t>______</w:t>
      </w:r>
      <w:r>
        <w:rPr>
          <w:color w:val="000000"/>
          <w:lang w:eastAsia="zh-CN"/>
        </w:rPr>
        <w:t>（填序号）。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</w:t>
      </w:r>
      <w:r>
        <w:rPr>
          <w:color w:val="000000"/>
          <w:lang w:eastAsia="zh-CN"/>
        </w:rPr>
        <w:t>摩托车安装消声器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B.</w:t>
      </w:r>
      <w:r>
        <w:rPr>
          <w:color w:val="000000"/>
          <w:lang w:eastAsia="zh-CN"/>
        </w:rPr>
        <w:t>在高噪声环境下工作的人戴耳罩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</w:t>
      </w:r>
      <w:r>
        <w:rPr>
          <w:color w:val="000000"/>
          <w:lang w:eastAsia="zh-CN"/>
        </w:rPr>
        <w:t>临街的房屋安装双层真空玻璃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D.</w:t>
      </w:r>
      <w:r>
        <w:rPr>
          <w:color w:val="000000"/>
          <w:lang w:eastAsia="zh-CN"/>
        </w:rPr>
        <w:t>学校附近禁止汽车鸣笛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）声音在</w:t>
      </w:r>
      <w:r>
        <w:rPr>
          <w:color w:val="000000"/>
          <w:lang w:eastAsia="zh-CN"/>
        </w:rPr>
        <w:t>15℃</w:t>
      </w:r>
      <w:r>
        <w:rPr>
          <w:color w:val="000000"/>
          <w:lang w:eastAsia="zh-CN"/>
        </w:rPr>
        <w:t>的空气中的传播速度是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00"/>
          <w:lang w:eastAsia="zh-CN"/>
        </w:rPr>
        <w:t>如图，在</w:t>
      </w:r>
      <w:r>
        <w:rPr>
          <w:color w:val="000000"/>
          <w:lang w:eastAsia="zh-CN"/>
        </w:rPr>
        <w:t>8</w:t>
      </w:r>
      <w:r>
        <w:rPr>
          <w:color w:val="000000"/>
          <w:lang w:eastAsia="zh-CN"/>
        </w:rPr>
        <w:t>个相同的水瓶中，灌入质量不同的水，水面的高度不等。</w:t>
      </w:r>
      <w:r>
        <w:rPr>
          <w:color w:val="000000"/>
          <w:lang w:eastAsia="zh-CN"/>
        </w:rPr>
        <w:t xml:space="preserve">  </w:t>
      </w:r>
    </w:p>
    <w:p w:rsidR="00B233CE" w:rsidRDefault="0084398D" w:rsidP="0084398D">
      <w:pPr>
        <w:spacing w:after="0" w:line="360" w:lineRule="auto"/>
        <w:ind w:left="185" w:hangingChars="88" w:hanging="185"/>
      </w:pPr>
      <w:r>
        <w:rPr>
          <w:noProof/>
        </w:rPr>
        <w:pict>
          <v:shape id="图片 30" o:spid="_x0000_i1054" type="#_x0000_t75" alt="图片_x0020_100037" style="width:403.5pt;height:87.75pt;visibility:visible;mso-wrap-style:square">
            <v:imagedata r:id="rId25" o:title="图片_x0020_100037"/>
          </v:shape>
        </w:pic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）若用相同的力量敲击它们，就可以发出不同的音调，此时发出的声音是由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空气柱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瓶</w:t>
      </w:r>
      <w:r>
        <w:rPr>
          <w:color w:val="000000"/>
          <w:lang w:eastAsia="zh-CN"/>
        </w:rPr>
        <w:t>身和水柱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）的振动产生的，盛水越多，敲击时发出的声音的音调就越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lastRenderedPageBreak/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）若用嘴依次吹瓶口，也可以发出不同音调的声音，此时发出的声音是由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空气柱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瓶身和水柱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）的振动产生的，瓶中的空气柱越短，发出的声音的音调就越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）往保温瓶里灌开水的过程中．听声音就能判断壶里水位的高低，因为</w:t>
      </w:r>
      <w:r>
        <w:rPr>
          <w:color w:val="000000"/>
          <w:lang w:eastAsia="zh-CN"/>
        </w:rPr>
        <w:t>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     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A.</w:t>
      </w:r>
      <w:r>
        <w:rPr>
          <w:color w:val="000000"/>
          <w:lang w:eastAsia="zh-CN"/>
        </w:rPr>
        <w:t>随着水位升高，音调逐渐升高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B.</w:t>
      </w:r>
      <w:r>
        <w:rPr>
          <w:color w:val="000000"/>
          <w:lang w:eastAsia="zh-CN"/>
        </w:rPr>
        <w:t>随着水位升高，音调逐渐降低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C.</w:t>
      </w:r>
      <w:r>
        <w:rPr>
          <w:color w:val="000000"/>
          <w:lang w:eastAsia="zh-CN"/>
        </w:rPr>
        <w:t>灌水过程中音调保持不变，响度越来越大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D.</w:t>
      </w:r>
      <w:r>
        <w:rPr>
          <w:color w:val="000000"/>
          <w:lang w:eastAsia="zh-CN"/>
        </w:rPr>
        <w:t>灌水过程中</w:t>
      </w:r>
      <w:r>
        <w:rPr>
          <w:color w:val="000000"/>
          <w:lang w:eastAsia="zh-CN"/>
        </w:rPr>
        <w:t>音调保持不变，响度越来越小</w:t>
      </w:r>
    </w:p>
    <w:p w:rsidR="00B233CE" w:rsidRDefault="00662D7E" w:rsidP="0084398D">
      <w:pPr>
        <w:spacing w:line="360" w:lineRule="auto"/>
        <w:ind w:left="185" w:hangingChars="88" w:hanging="185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 xml:space="preserve">1. C   </w:t>
      </w:r>
      <w:r>
        <w:rPr>
          <w:color w:val="000000"/>
          <w:lang w:eastAsia="zh-CN"/>
        </w:rPr>
        <w:t xml:space="preserve">2. A   </w:t>
      </w:r>
      <w:r>
        <w:rPr>
          <w:color w:val="000000"/>
          <w:lang w:eastAsia="zh-CN"/>
        </w:rPr>
        <w:t xml:space="preserve">3. D   </w:t>
      </w:r>
      <w:r>
        <w:rPr>
          <w:color w:val="000000"/>
          <w:lang w:eastAsia="zh-CN"/>
        </w:rPr>
        <w:t xml:space="preserve">4. A   </w:t>
      </w:r>
      <w:r>
        <w:rPr>
          <w:color w:val="000000"/>
          <w:lang w:eastAsia="zh-CN"/>
        </w:rPr>
        <w:t xml:space="preserve">5. B   </w:t>
      </w:r>
      <w:r>
        <w:rPr>
          <w:color w:val="000000"/>
          <w:lang w:eastAsia="zh-CN"/>
        </w:rPr>
        <w:t xml:space="preserve">6. A   </w:t>
      </w:r>
      <w:r>
        <w:rPr>
          <w:color w:val="000000"/>
          <w:lang w:eastAsia="zh-CN"/>
        </w:rPr>
        <w:t xml:space="preserve">7. B   </w:t>
      </w:r>
      <w:r>
        <w:rPr>
          <w:color w:val="000000"/>
          <w:lang w:eastAsia="zh-CN"/>
        </w:rPr>
        <w:t xml:space="preserve">8. C   </w:t>
      </w:r>
      <w:r>
        <w:rPr>
          <w:color w:val="000000"/>
          <w:lang w:eastAsia="zh-CN"/>
        </w:rPr>
        <w:t xml:space="preserve">9. C   </w:t>
      </w:r>
      <w:r>
        <w:rPr>
          <w:color w:val="000000"/>
          <w:lang w:eastAsia="zh-CN"/>
        </w:rPr>
        <w:t xml:space="preserve">10. A   </w:t>
      </w:r>
      <w:r>
        <w:rPr>
          <w:color w:val="000000"/>
          <w:lang w:eastAsia="zh-CN"/>
        </w:rPr>
        <w:t xml:space="preserve">11. D   </w:t>
      </w:r>
      <w:r>
        <w:rPr>
          <w:color w:val="000000"/>
          <w:lang w:eastAsia="zh-CN"/>
        </w:rPr>
        <w:t xml:space="preserve">12. A   </w:t>
      </w:r>
      <w:r>
        <w:rPr>
          <w:color w:val="000000"/>
          <w:lang w:eastAsia="zh-CN"/>
        </w:rPr>
        <w:t xml:space="preserve">13. B   </w:t>
      </w:r>
      <w:r>
        <w:rPr>
          <w:color w:val="000000"/>
          <w:lang w:eastAsia="zh-CN"/>
        </w:rPr>
        <w:t xml:space="preserve">14. B   </w:t>
      </w:r>
      <w:r>
        <w:rPr>
          <w:color w:val="000000"/>
          <w:lang w:eastAsia="zh-CN"/>
        </w:rPr>
        <w:t xml:space="preserve">15. C 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 xml:space="preserve">16. B   </w:t>
      </w:r>
      <w:r>
        <w:rPr>
          <w:color w:val="000000"/>
          <w:lang w:eastAsia="zh-CN"/>
        </w:rPr>
        <w:t xml:space="preserve">17. C   </w:t>
      </w:r>
      <w:r>
        <w:rPr>
          <w:color w:val="000000"/>
          <w:lang w:eastAsia="zh-CN"/>
        </w:rPr>
        <w:t xml:space="preserve">18. A   </w:t>
      </w:r>
      <w:r>
        <w:rPr>
          <w:color w:val="000000"/>
          <w:lang w:eastAsia="zh-CN"/>
        </w:rPr>
        <w:t xml:space="preserve">19. A   </w:t>
      </w:r>
      <w:r>
        <w:rPr>
          <w:color w:val="000000"/>
          <w:lang w:eastAsia="zh-CN"/>
        </w:rPr>
        <w:t xml:space="preserve">20. C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）解：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列车通过大桥的路程：</w:t>
      </w:r>
      <w:r>
        <w:rPr>
          <w:color w:val="000000"/>
          <w:lang w:eastAsia="zh-CN"/>
        </w:rPr>
        <w:t>s=L+l=600m+1500m=2100m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由</w:t>
      </w:r>
      <w:r>
        <w:rPr>
          <w:color w:val="000000"/>
          <w:lang w:eastAsia="zh-CN"/>
        </w:rPr>
        <w:t xml:space="preserve"> </w:t>
      </w:r>
      <w:r w:rsidR="00F21362" w:rsidRPr="00306CAD">
        <w:rPr>
          <w:color w:val="000000"/>
          <w:lang w:eastAsia="zh-CN"/>
        </w:rPr>
        <w:fldChar w:fldCharType="begin"/>
      </w:r>
      <w:r w:rsidR="00306CAD" w:rsidRPr="00306CAD">
        <w:rPr>
          <w:color w:val="000000"/>
          <w:lang w:eastAsia="zh-CN"/>
        </w:rPr>
        <w:instrText xml:space="preserve"> QUOTE </w:instrText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30"/>
        </w:rPr>
        <w:pict>
          <v:shape id="_x0000_i1069" type="#_x0000_t75" style="width:18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94BC9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94BC9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30"/>
        </w:rPr>
        <w:pict>
          <v:shape id="_x0000_i1070" type="#_x0000_t75" style="width:18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94BC9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94BC9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306CAD" w:rsidRPr="00306CAD">
        <w:rPr>
          <w:color w:val="000000"/>
          <w:lang w:eastAsia="zh-CN"/>
        </w:rPr>
        <w:instrText xml:space="preserve"> </w:instrText>
      </w:r>
      <w:r w:rsidR="00F21362" w:rsidRPr="00306CAD">
        <w:rPr>
          <w:color w:val="000000"/>
          <w:lang w:eastAsia="zh-CN"/>
        </w:rPr>
        <w:fldChar w:fldCharType="separate"/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30"/>
        </w:rPr>
        <w:pict>
          <v:shape id="_x0000_i1071" type="#_x0000_t75" style="width:18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4313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43136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30"/>
        </w:rPr>
        <w:pict>
          <v:shape id="_x0000_i1072" type="#_x0000_t75" style="width:18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4313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43136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F21362" w:rsidRPr="00306CAD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得，列车通过大桥的时间：</w:t>
      </w:r>
      <w:r>
        <w:rPr>
          <w:color w:val="000000"/>
          <w:lang w:eastAsia="zh-CN"/>
        </w:rPr>
        <w:t xml:space="preserve"> </w:t>
      </w:r>
      <w:r w:rsidR="00F21362" w:rsidRPr="00306CAD">
        <w:rPr>
          <w:lang w:eastAsia="zh-CN"/>
        </w:rPr>
        <w:fldChar w:fldCharType="begin"/>
      </w:r>
      <w:r w:rsidR="00306CAD" w:rsidRPr="00306CAD">
        <w:rPr>
          <w:lang w:eastAsia="zh-CN"/>
        </w:rPr>
        <w:instrText xml:space="preserve"> QUOTE </w:instrText>
      </w:r>
      <w:r w:rsidR="0084398D" w:rsidRPr="00F21362">
        <w:rPr>
          <w:position w:val="-32"/>
        </w:rPr>
        <w:pict>
          <v:shape id="_x0000_i1055" type="#_x0000_t75" style="width:99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1ED7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962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ED4962&quot; wsp:rsidP=&quot;00ED4962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m:rPr&gt;&lt;m:nor/&gt;&lt;/m:rPr&gt;&lt;w:rPr&gt;&lt;w:rFonts w:ascii=&quot;Cambria Math&quot; w:hint=&quot;fareast&quot;/&gt;&lt;wx:font wx:val=&quot;瀹嬩綋&quot;/&gt;&lt;w:lang w:fareast=&quot;ZH-CN&quot;/&gt;&lt;/w:rPrrearea&gt;&lt;m:t&gt;杞?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a&quot;Cea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1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306CAD" w:rsidRPr="00306CAD">
        <w:rPr>
          <w:lang w:eastAsia="zh-CN"/>
        </w:rPr>
        <w:instrText xml:space="preserve"> </w:instrText>
      </w:r>
      <w:r w:rsidR="00F21362" w:rsidRPr="00306CAD">
        <w:rPr>
          <w:lang w:eastAsia="zh-CN"/>
        </w:rPr>
        <w:fldChar w:fldCharType="separate"/>
      </w:r>
      <w:r w:rsidR="0084398D" w:rsidRPr="00F21362">
        <w:rPr>
          <w:position w:val="-32"/>
        </w:rPr>
        <w:pict>
          <v:shape id="_x0000_i1056" type="#_x0000_t75" style="width:99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1ED7&quot;/&gt;&lt;wsp:rsid wsp:val=&quot;008977BC&quot;/&gt;&lt;wsp:rsid wsp:val=&quot;008E0712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962&quot;/&gt;&lt;wsp:rsid wsp:val=&quot;00ED4BBB&quot;/&gt;&lt;wsp:rsid wsp:val=&quot;00EE6DE3&quot;/&gt;&lt;wsp:rsid wsp:val=&quot;00EE7645&quot;/&gt;&lt;wsp:rsid wsp:val=&quot;00F47B26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ED4962&quot; wsp:rsidP=&quot;00ED4962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m:rPr&gt;&lt;m:nor/&gt;&lt;/m:rPr&gt;&lt;w:rPr&gt;&lt;w:rFonts w:ascii=&quot;Cambria Math&quot; w:hint=&quot;fareast&quot;/&gt;&lt;wx:font wx:val=&quot;瀹嬩綋&quot;/&gt;&lt;w:lang w:fareast=&quot;ZH-CN&quot;/&gt;&lt;/w:rPrrearea&gt;&lt;m:t&gt;杞?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a&quot;Cea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1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="00F21362" w:rsidRPr="00306CAD">
        <w:rPr>
          <w:lang w:eastAsia="zh-CN"/>
        </w:rPr>
        <w:fldChar w:fldCharType="end"/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答：列车通过大桥的时间</w:t>
      </w:r>
      <w:r>
        <w:rPr>
          <w:color w:val="000000"/>
          <w:lang w:eastAsia="zh-CN"/>
        </w:rPr>
        <w:t>t</w:t>
      </w:r>
      <w:r>
        <w:rPr>
          <w:color w:val="000000"/>
          <w:vertAlign w:val="subscript"/>
          <w:lang w:eastAsia="zh-CN"/>
        </w:rPr>
        <w:t>1</w:t>
      </w:r>
      <w:r>
        <w:rPr>
          <w:color w:val="000000"/>
          <w:lang w:eastAsia="zh-CN"/>
        </w:rPr>
        <w:t>是</w:t>
      </w:r>
      <w:r>
        <w:rPr>
          <w:color w:val="000000"/>
          <w:lang w:eastAsia="zh-CN"/>
        </w:rPr>
        <w:t>60s</w:t>
      </w:r>
      <w:r>
        <w:rPr>
          <w:color w:val="000000"/>
          <w:lang w:eastAsia="zh-CN"/>
        </w:rPr>
        <w:t>；</w:t>
      </w:r>
    </w:p>
    <w:p w:rsidR="00B233CE" w:rsidRDefault="00662D7E" w:rsidP="0084398D">
      <w:pPr>
        <w:spacing w:after="0" w:line="360" w:lineRule="auto"/>
        <w:ind w:left="185" w:hangingChars="88" w:hanging="185"/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）解：</w:t>
      </w:r>
      <w:r>
        <w:rPr>
          <w:color w:val="000000"/>
        </w:rPr>
        <w:t xml:space="preserve"> </w:t>
      </w:r>
      <w:r>
        <w:rPr>
          <w:color w:val="000000"/>
        </w:rPr>
        <w:t>由</w:t>
      </w:r>
      <w:r>
        <w:rPr>
          <w:color w:val="000000"/>
        </w:rPr>
        <w:t xml:space="preserve"> </w:t>
      </w:r>
      <w:r w:rsidR="00F21362" w:rsidRPr="00306CAD">
        <w:rPr>
          <w:color w:val="000000"/>
        </w:rPr>
        <w:fldChar w:fldCharType="begin"/>
      </w:r>
      <w:r w:rsidR="00306CAD" w:rsidRPr="00306CAD">
        <w:rPr>
          <w:color w:val="000000"/>
        </w:rPr>
        <w:instrText xml:space="preserve"> QUOTE </w:instrText>
      </w:r>
      <w:r w:rsidRPr="00662D7E">
        <w:rPr>
          <w:color w:val="000000"/>
        </w:rPr>
        <w:fldChar w:fldCharType="begin"/>
      </w:r>
      <w:r w:rsidRPr="00662D7E">
        <w:rPr>
          <w:color w:val="000000"/>
        </w:rPr>
        <w:instrText xml:space="preserve"> QUOTE </w:instrText>
      </w:r>
      <w:r w:rsidRPr="00662D7E">
        <w:rPr>
          <w:position w:val="-30"/>
        </w:rPr>
        <w:pict>
          <v:shape id="_x0000_i1073" type="#_x0000_t75" style="width:18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11AD4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11AD4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662D7E">
        <w:rPr>
          <w:color w:val="000000"/>
        </w:rPr>
        <w:instrText xml:space="preserve"> </w:instrText>
      </w:r>
      <w:r w:rsidRPr="00662D7E">
        <w:rPr>
          <w:color w:val="000000"/>
        </w:rPr>
        <w:fldChar w:fldCharType="separate"/>
      </w:r>
      <w:r w:rsidRPr="00662D7E">
        <w:rPr>
          <w:position w:val="-30"/>
        </w:rPr>
        <w:pict>
          <v:shape id="_x0000_i1074" type="#_x0000_t75" style="width:18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11AD4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11AD4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662D7E">
        <w:rPr>
          <w:color w:val="000000"/>
        </w:rPr>
        <w:fldChar w:fldCharType="end"/>
      </w:r>
      <w:r w:rsidR="00306CAD" w:rsidRPr="00306CAD">
        <w:rPr>
          <w:color w:val="000000"/>
        </w:rPr>
        <w:instrText xml:space="preserve"> </w:instrText>
      </w:r>
      <w:r w:rsidR="00F21362" w:rsidRPr="00306CAD">
        <w:rPr>
          <w:color w:val="000000"/>
        </w:rPr>
        <w:fldChar w:fldCharType="separate"/>
      </w:r>
      <w:r w:rsidRPr="00662D7E">
        <w:rPr>
          <w:color w:val="000000"/>
        </w:rPr>
        <w:fldChar w:fldCharType="begin"/>
      </w:r>
      <w:r w:rsidRPr="00662D7E">
        <w:rPr>
          <w:color w:val="000000"/>
        </w:rPr>
        <w:instrText xml:space="preserve"> QUOTE </w:instrText>
      </w:r>
      <w:r w:rsidRPr="00662D7E">
        <w:rPr>
          <w:position w:val="-30"/>
        </w:rPr>
        <w:pict>
          <v:shape id="_x0000_i1075" type="#_x0000_t75" style="width:18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459D0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459D0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662D7E">
        <w:rPr>
          <w:color w:val="000000"/>
        </w:rPr>
        <w:instrText xml:space="preserve"> </w:instrText>
      </w:r>
      <w:r w:rsidRPr="00662D7E">
        <w:rPr>
          <w:color w:val="000000"/>
        </w:rPr>
        <w:fldChar w:fldCharType="separate"/>
      </w:r>
      <w:r w:rsidRPr="00662D7E">
        <w:rPr>
          <w:position w:val="-30"/>
        </w:rPr>
        <w:pict>
          <v:shape id="_x0000_i1076" type="#_x0000_t75" style="width:18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459D0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459D0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662D7E">
        <w:rPr>
          <w:color w:val="000000"/>
        </w:rPr>
        <w:fldChar w:fldCharType="end"/>
      </w:r>
      <w:r w:rsidR="00F21362" w:rsidRPr="00306CAD"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t>得，位于车尾的押运员听到汽笛声所用的时间：</w:t>
      </w:r>
      <w:r>
        <w:rPr>
          <w:color w:val="000000"/>
        </w:rPr>
        <w:t xml:space="preserve"> </w:t>
      </w:r>
      <w:r w:rsidR="00F21362" w:rsidRPr="00306CAD">
        <w:rPr>
          <w:color w:val="000000"/>
        </w:rPr>
        <w:fldChar w:fldCharType="begin"/>
      </w:r>
      <w:r w:rsidR="00306CAD" w:rsidRPr="00306CAD">
        <w:rPr>
          <w:color w:val="000000"/>
        </w:rPr>
        <w:instrText xml:space="preserve"> QUOTE </w:instrText>
      </w:r>
      <w:r w:rsidRPr="00662D7E">
        <w:rPr>
          <w:color w:val="000000"/>
        </w:rPr>
        <w:fldChar w:fldCharType="begin"/>
      </w:r>
      <w:r w:rsidRPr="00662D7E">
        <w:rPr>
          <w:color w:val="000000"/>
        </w:rPr>
        <w:instrText xml:space="preserve"> QUOTE </w:instrText>
      </w:r>
      <w:r w:rsidRPr="00662D7E">
        <w:rPr>
          <w:position w:val="-30"/>
        </w:rPr>
        <w:pict>
          <v:shape id="_x0000_i1077" type="#_x0000_t75" style="width:130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956D0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956D0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l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m:r&gt;&lt;w:rPr&gt;&lt;w:rFonts w:ascii=&quot;Cambria Math&quot; w:hint=&quot;fareast&quot;/&gt;&lt;wx:font wx:val=&quot;Cambria Math&quot;/&gt;&lt;w:i/&gt;&lt;w:lang w:fareast=&quot;ZH-CN&quot;/&gt;&lt;/w:rPr&gt;&lt;m:t&gt;+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662D7E">
        <w:rPr>
          <w:color w:val="000000"/>
        </w:rPr>
        <w:instrText xml:space="preserve"> </w:instrText>
      </w:r>
      <w:r w:rsidRPr="00662D7E">
        <w:rPr>
          <w:color w:val="000000"/>
        </w:rPr>
        <w:fldChar w:fldCharType="separate"/>
      </w:r>
      <w:r w:rsidRPr="00662D7E">
        <w:rPr>
          <w:position w:val="-30"/>
        </w:rPr>
        <w:pict>
          <v:shape id="_x0000_i1078" type="#_x0000_t75" style="width:130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C956D0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956D0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l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m:r&gt;&lt;w:rPr&gt;&lt;w:rFonts w:ascii=&quot;Cambria Math&quot; w:hint=&quot;fareast&quot;/&gt;&lt;wx:font wx:val=&quot;Cambria Math&quot;/&gt;&lt;w:i/&gt;&lt;w:lang w:fareast=&quot;ZH-CN&quot;/&gt;&lt;/w:rPr&gt;&lt;m:t&gt;+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9" o:title="" chromakey="white"/>
          </v:shape>
        </w:pict>
      </w:r>
      <w:r w:rsidRPr="00662D7E">
        <w:rPr>
          <w:color w:val="000000"/>
        </w:rPr>
        <w:fldChar w:fldCharType="end"/>
      </w:r>
      <w:r w:rsidR="00306CAD" w:rsidRPr="00306CAD">
        <w:rPr>
          <w:color w:val="000000"/>
        </w:rPr>
        <w:instrText xml:space="preserve"> </w:instrText>
      </w:r>
      <w:r w:rsidR="00F21362" w:rsidRPr="00306CAD">
        <w:rPr>
          <w:color w:val="000000"/>
        </w:rPr>
        <w:fldChar w:fldCharType="separate"/>
      </w:r>
      <w:r w:rsidRPr="00662D7E">
        <w:rPr>
          <w:color w:val="000000"/>
        </w:rPr>
        <w:fldChar w:fldCharType="begin"/>
      </w:r>
      <w:r w:rsidRPr="00662D7E">
        <w:rPr>
          <w:color w:val="000000"/>
        </w:rPr>
        <w:instrText xml:space="preserve"> QUOTE </w:instrText>
      </w:r>
      <w:r w:rsidRPr="00662D7E">
        <w:rPr>
          <w:position w:val="-30"/>
        </w:rPr>
        <w:pict>
          <v:shape id="_x0000_i1079" type="#_x0000_t75" style="width:130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93F7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93F7C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l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m:r&gt;&lt;w:rPr&gt;&lt;w:rFonts w:ascii=&quot;Cambria Math&quot; w:hint=&quot;fareast&quot;/&gt;&lt;wx:font wx:val=&quot;Cambria Math&quot;/&gt;&lt;w:i/&gt;&lt;w:lang w:fareast=&quot;ZH-CN&quot;/&gt;&lt;/w:rPr&gt;&lt;m:t&gt;+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0" o:title="" chromakey="white"/>
          </v:shape>
        </w:pict>
      </w:r>
      <w:r w:rsidRPr="00662D7E">
        <w:rPr>
          <w:color w:val="000000"/>
        </w:rPr>
        <w:instrText xml:space="preserve"> </w:instrText>
      </w:r>
      <w:r w:rsidRPr="00662D7E">
        <w:rPr>
          <w:color w:val="000000"/>
        </w:rPr>
        <w:fldChar w:fldCharType="separate"/>
      </w:r>
      <w:r w:rsidRPr="00662D7E">
        <w:rPr>
          <w:position w:val="-30"/>
        </w:rPr>
        <w:pict>
          <v:shape id="_x0000_i1080" type="#_x0000_t75" style="width:130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93F7C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93F7C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l&lt;/m:t&gt;&lt;/m:r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5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34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m:r&gt;&lt;w:rPr&gt;&lt;w:rFonts w:ascii=&quot;Cambria Math&quot; w:hint=&quot;fareast&quot;/&gt;&lt;wx:font wx:val=&quot;Cambria Math&quot;/&gt;&lt;w:i/&gt;&lt;w:lang w:fareast=&quot;ZH-CN&quot;/&gt;&lt;/w:rPr&gt;&lt;m:t&gt;+3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0" o:title="" chromakey="white"/>
          </v:shape>
        </w:pict>
      </w:r>
      <w:r w:rsidRPr="00662D7E">
        <w:rPr>
          <w:color w:val="000000"/>
        </w:rPr>
        <w:fldChar w:fldCharType="end"/>
      </w:r>
      <w:r w:rsidR="00F21362" w:rsidRPr="00306CAD">
        <w:rPr>
          <w:color w:val="000000"/>
        </w:rPr>
        <w:fldChar w:fldCharType="end"/>
      </w:r>
      <w:r>
        <w:rPr>
          <w:color w:val="000000"/>
        </w:rPr>
        <w:t xml:space="preserve">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答：位于车尾的押运员经过</w:t>
      </w:r>
      <w:r>
        <w:rPr>
          <w:color w:val="000000"/>
          <w:lang w:eastAsia="zh-CN"/>
        </w:rPr>
        <w:t>4s</w:t>
      </w:r>
      <w:r>
        <w:rPr>
          <w:color w:val="000000"/>
          <w:lang w:eastAsia="zh-CN"/>
        </w:rPr>
        <w:t>时间可以听到汽笛声．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）解：超声波从海面到海底用的时间：</w:t>
      </w:r>
      <w:r>
        <w:rPr>
          <w:color w:val="000000"/>
          <w:lang w:eastAsia="zh-CN"/>
        </w:rPr>
        <w:t xml:space="preserve">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t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 xml:space="preserve"> </w:t>
      </w:r>
      <w:r w:rsidR="00F21362" w:rsidRPr="00306CAD">
        <w:rPr>
          <w:color w:val="000000"/>
          <w:lang w:eastAsia="zh-CN"/>
        </w:rPr>
        <w:fldChar w:fldCharType="begin"/>
      </w:r>
      <w:r w:rsidR="00306CAD" w:rsidRPr="00306CAD">
        <w:rPr>
          <w:color w:val="000000"/>
          <w:lang w:eastAsia="zh-CN"/>
        </w:rPr>
        <w:instrText xml:space="preserve"> QUOTE </w:instrText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30"/>
        </w:rPr>
        <w:pict>
          <v:shape id="_x0000_i1081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36BD6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136BD6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30"/>
        </w:rPr>
        <w:pict>
          <v:shape id="_x0000_i1082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36BD6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136BD6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306CAD" w:rsidRPr="00306CAD">
        <w:rPr>
          <w:color w:val="000000"/>
          <w:lang w:eastAsia="zh-CN"/>
        </w:rPr>
        <w:instrText xml:space="preserve"> </w:instrText>
      </w:r>
      <w:r w:rsidR="00F21362" w:rsidRPr="00306CAD">
        <w:rPr>
          <w:color w:val="000000"/>
          <w:lang w:eastAsia="zh-CN"/>
        </w:rPr>
        <w:fldChar w:fldCharType="separate"/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30"/>
        </w:rPr>
        <w:pict>
          <v:shape id="_x0000_i1083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85C2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85C28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30"/>
        </w:rPr>
        <w:pict>
          <v:shape id="_x0000_i1084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85C2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85C28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F21362" w:rsidRPr="00306CAD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t</w:t>
      </w:r>
      <w:r>
        <w:rPr>
          <w:color w:val="000000"/>
          <w:vertAlign w:val="subscript"/>
          <w:lang w:eastAsia="zh-CN"/>
        </w:rPr>
        <w:t>总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 xml:space="preserve"> </w:t>
      </w:r>
      <w:r w:rsidR="00F21362" w:rsidRPr="00306CAD">
        <w:rPr>
          <w:color w:val="000000"/>
          <w:lang w:eastAsia="zh-CN"/>
        </w:rPr>
        <w:fldChar w:fldCharType="begin"/>
      </w:r>
      <w:r w:rsidR="00306CAD" w:rsidRPr="00306CAD">
        <w:rPr>
          <w:color w:val="000000"/>
          <w:lang w:eastAsia="zh-CN"/>
        </w:rPr>
        <w:instrText xml:space="preserve"> QUOTE </w:instrText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30"/>
        </w:rPr>
        <w:pict>
          <v:shape id="_x0000_i1085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732B2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732B2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30"/>
        </w:rPr>
        <w:pict>
          <v:shape id="_x0000_i1086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732B2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732B2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306CAD" w:rsidRPr="00306CAD">
        <w:rPr>
          <w:color w:val="000000"/>
          <w:lang w:eastAsia="zh-CN"/>
        </w:rPr>
        <w:instrText xml:space="preserve"> </w:instrText>
      </w:r>
      <w:r w:rsidR="00F21362" w:rsidRPr="00306CAD">
        <w:rPr>
          <w:color w:val="000000"/>
          <w:lang w:eastAsia="zh-CN"/>
        </w:rPr>
        <w:fldChar w:fldCharType="separate"/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30"/>
        </w:rPr>
        <w:pict>
          <v:shape id="_x0000_i1087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D6CE0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D6CE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30"/>
        </w:rPr>
        <w:pict>
          <v:shape id="_x0000_i1088" type="#_x0000_t75" style="width: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D6CE0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D6CE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F21362" w:rsidRPr="00306CAD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×4s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>2s</w:t>
      </w:r>
      <w:r>
        <w:rPr>
          <w:color w:val="000000"/>
          <w:lang w:eastAsia="zh-CN"/>
        </w:rPr>
        <w:t>，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由</w:t>
      </w:r>
      <w:r>
        <w:rPr>
          <w:color w:val="000000"/>
          <w:lang w:eastAsia="zh-CN"/>
        </w:rPr>
        <w:t>v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 xml:space="preserve"> </w:t>
      </w:r>
      <w:r w:rsidR="00F21362" w:rsidRPr="00306CAD">
        <w:rPr>
          <w:color w:val="000000"/>
          <w:lang w:eastAsia="zh-CN"/>
        </w:rPr>
        <w:fldChar w:fldCharType="begin"/>
      </w:r>
      <w:r w:rsidR="00306CAD" w:rsidRPr="00306CAD">
        <w:rPr>
          <w:color w:val="000000"/>
          <w:lang w:eastAsia="zh-CN"/>
        </w:rPr>
        <w:instrText xml:space="preserve"> QUOTE </w:instrText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30"/>
        </w:rPr>
        <w:pict>
          <v:shape id="_x0000_i1089" type="#_x0000_t75" style="width: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BB2D7E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B2D7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30"/>
        </w:rPr>
        <w:pict>
          <v:shape id="_x0000_i1090" type="#_x0000_t75" style="width: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BB2D7E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BB2D7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306CAD" w:rsidRPr="00306CAD">
        <w:rPr>
          <w:color w:val="000000"/>
          <w:lang w:eastAsia="zh-CN"/>
        </w:rPr>
        <w:instrText xml:space="preserve"> </w:instrText>
      </w:r>
      <w:r w:rsidR="00F21362" w:rsidRPr="00306CAD">
        <w:rPr>
          <w:color w:val="000000"/>
          <w:lang w:eastAsia="zh-CN"/>
        </w:rPr>
        <w:fldChar w:fldCharType="separate"/>
      </w:r>
      <w:r w:rsidRPr="00662D7E">
        <w:rPr>
          <w:color w:val="000000"/>
          <w:lang w:eastAsia="zh-CN"/>
        </w:rPr>
        <w:fldChar w:fldCharType="begin"/>
      </w:r>
      <w:r w:rsidRPr="00662D7E">
        <w:rPr>
          <w:color w:val="000000"/>
          <w:lang w:eastAsia="zh-CN"/>
        </w:rPr>
        <w:instrText xml:space="preserve"> QUOTE </w:instrText>
      </w:r>
      <w:r w:rsidRPr="00662D7E">
        <w:rPr>
          <w:position w:val="-30"/>
        </w:rPr>
        <w:pict>
          <v:shape id="_x0000_i1091" type="#_x0000_t75" style="width: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7C4380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C438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662D7E">
        <w:rPr>
          <w:color w:val="000000"/>
          <w:lang w:eastAsia="zh-CN"/>
        </w:rPr>
        <w:instrText xml:space="preserve"> </w:instrText>
      </w:r>
      <w:r w:rsidRPr="00662D7E">
        <w:rPr>
          <w:color w:val="000000"/>
          <w:lang w:eastAsia="zh-CN"/>
        </w:rPr>
        <w:fldChar w:fldCharType="separate"/>
      </w:r>
      <w:r w:rsidRPr="00662D7E">
        <w:rPr>
          <w:position w:val="-30"/>
        </w:rPr>
        <w:pict>
          <v:shape id="_x0000_i1092" type="#_x0000_t75" style="width: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1D2DDA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06CAD&quot;/&gt;&lt;wsp:rsid wsp:val=&quot;003C7056&quot;/&gt;&lt;wsp:rsid wsp:val=&quot;00420DA6&quot;/&gt;&lt;wsp:rsid wsp:val=&quot;004621D6&quot;/&gt;&lt;wsp:rsid wsp:val=&quot;004A7EC2&quot;/&gt;&lt;wsp:rsid wsp:val=&quot;004B0B79&quot;/&gt;&lt;wsp:rsid wsp:val=&quot;0052166A&quot;/&gt;&lt;wsp:rsid wsp:val=&quot;00570E98&quot;/&gt;&lt;wsp:rsid wsp:val=&quot;005F44EE&quot;/&gt;&lt;wsp:rsid wsp:val=&quot;00662D7E&quot;/&gt;&lt;wsp:rsid wsp:val=&quot;006B7A92&quot;/&gt;&lt;wsp:rsid wsp:val=&quot;006D054F&quot;/&gt;&lt;wsp:rsid wsp:val=&quot;00751BBD&quot;/&gt;&lt;wsp:rsid wsp:val=&quot;00777D0A&quot;/&gt;&lt;wsp:rsid wsp:val=&quot;007A43E3&quot;/&gt;&lt;wsp:rsid wsp:val=&quot;007C4380&quot;/&gt;&lt;wsp:rsid wsp:val=&quot;0081069C&quot;/&gt;&lt;wsp:rsid wsp:val=&quot;008222E8&quot;/&gt;&lt;wsp:rsid wsp:val=&quot;00827CAC&quot;/&gt;&lt;wsp:rsid wsp:val=&quot;0084398D&quot;/&gt;&lt;wsp:rsid wsp:val=&quot;008512EA&quot;/&gt;&lt;wsp:rsid wsp:val=&quot;008860DB&quot;/&gt;&lt;wsp:rsid wsp:val=&quot;00891ED7&quot;/&gt;&lt;wsp:rsid wsp:val=&quot;008977BC&quot;/&gt;&lt;wsp:rsid wsp:val=&quot;008E0712&quot;/&gt;&lt;wsp:rsid wsp:val=&quot;00902F56&quot;/&gt;&lt;wsp:rsid wsp:val=&quot;00903B0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33CE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21362&quot;/&gt;&lt;wsp:rsid wsp:val=&quot;00F47B26&quot;/&gt;&lt;wsp:rsid wsp:val=&quot;00F642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C438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662D7E">
        <w:rPr>
          <w:color w:val="000000"/>
          <w:lang w:eastAsia="zh-CN"/>
        </w:rPr>
        <w:fldChar w:fldCharType="end"/>
      </w:r>
      <w:r w:rsidR="00F21362" w:rsidRPr="00306CAD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得，该处海洋的深度：</w:t>
      </w:r>
    </w:p>
    <w:p w:rsidR="00B233CE" w:rsidRDefault="00662D7E" w:rsidP="0084398D">
      <w:pPr>
        <w:spacing w:after="0" w:line="360" w:lineRule="auto"/>
        <w:ind w:left="185" w:hangingChars="88" w:hanging="185"/>
      </w:pPr>
      <w:r>
        <w:rPr>
          <w:color w:val="000000"/>
        </w:rPr>
        <w:t>s</w:t>
      </w:r>
      <w:r>
        <w:rPr>
          <w:color w:val="000000"/>
        </w:rPr>
        <w:t>＝</w:t>
      </w:r>
      <w:r>
        <w:rPr>
          <w:color w:val="000000"/>
        </w:rPr>
        <w:t>vt</w:t>
      </w:r>
      <w:r>
        <w:rPr>
          <w:color w:val="000000"/>
        </w:rPr>
        <w:t>＝</w:t>
      </w:r>
      <w:r>
        <w:rPr>
          <w:color w:val="000000"/>
        </w:rPr>
        <w:t>1500m/s×2s</w:t>
      </w:r>
      <w:r>
        <w:rPr>
          <w:color w:val="000000"/>
        </w:rPr>
        <w:t>＝</w:t>
      </w:r>
      <w:r>
        <w:rPr>
          <w:color w:val="000000"/>
        </w:rPr>
        <w:t>3000m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答：该处海洋的深度为</w:t>
      </w:r>
      <w:r>
        <w:rPr>
          <w:color w:val="000000"/>
          <w:lang w:eastAsia="zh-CN"/>
        </w:rPr>
        <w:t>3000m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）解：月球周围没有空气，而声音不能在真空中传播，故超声波不能到达月亮，更不能利用声波的反射测出地球与月球的距离</w:t>
      </w:r>
      <w:r>
        <w:rPr>
          <w:color w:val="000000"/>
          <w:lang w:eastAsia="zh-CN"/>
        </w:rPr>
        <w:t xml:space="preserve">  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答：不能；真空不能传声。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 xml:space="preserve">23.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）粗细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ad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）控制变量法</w:t>
      </w:r>
      <w:r>
        <w:rPr>
          <w:color w:val="000000"/>
          <w:lang w:eastAsia="zh-CN"/>
        </w:rPr>
        <w:t xml:space="preserve">   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 xml:space="preserve">24.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）变小；不能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）介质；真空</w:t>
      </w:r>
    </w:p>
    <w:p w:rsidR="005F44E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C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340m/s   </w:t>
      </w:r>
    </w:p>
    <w:p w:rsidR="005F44EE" w:rsidRDefault="00662D7E" w:rsidP="0084398D">
      <w:pPr>
        <w:spacing w:after="0" w:line="360" w:lineRule="auto"/>
        <w:ind w:left="185" w:hangingChars="88" w:hanging="185"/>
      </w:pPr>
      <w:r>
        <w:rPr>
          <w:color w:val="000000"/>
        </w:rPr>
        <w:t xml:space="preserve">25.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）瓶身和水柱；低</w:t>
      </w:r>
    </w:p>
    <w:p w:rsidR="005F44EE" w:rsidRDefault="00662D7E" w:rsidP="0084398D">
      <w:pPr>
        <w:spacing w:after="0" w:line="360" w:lineRule="auto"/>
        <w:ind w:left="185" w:hangingChars="88" w:hanging="185"/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）空气柱；高</w:t>
      </w:r>
    </w:p>
    <w:p w:rsidR="00B233CE" w:rsidRDefault="00662D7E" w:rsidP="0084398D">
      <w:pPr>
        <w:spacing w:after="0" w:line="360" w:lineRule="auto"/>
        <w:ind w:left="185" w:hangingChars="88" w:hanging="185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A   </w:t>
      </w:r>
    </w:p>
    <w:sectPr w:rsidR="00B233CE" w:rsidSect="0084398D">
      <w:headerReference w:type="even" r:id="rId34"/>
      <w:headerReference w:type="first" r:id="rId35"/>
      <w:pgSz w:w="11907" w:h="16839"/>
      <w:pgMar w:top="851" w:right="283" w:bottom="851" w:left="28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D7E" w:rsidRDefault="00662D7E" w:rsidP="00F21362">
      <w:pPr>
        <w:spacing w:after="0" w:line="240" w:lineRule="auto"/>
      </w:pPr>
      <w:r>
        <w:separator/>
      </w:r>
    </w:p>
  </w:endnote>
  <w:endnote w:type="continuationSeparator" w:id="0">
    <w:p w:rsidR="00662D7E" w:rsidRDefault="00662D7E" w:rsidP="00F2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D7E" w:rsidRDefault="00662D7E" w:rsidP="00F21362">
      <w:pPr>
        <w:spacing w:after="0" w:line="240" w:lineRule="auto"/>
      </w:pPr>
      <w:r>
        <w:separator/>
      </w:r>
    </w:p>
  </w:footnote>
  <w:footnote w:type="continuationSeparator" w:id="0">
    <w:p w:rsidR="00662D7E" w:rsidRDefault="00662D7E" w:rsidP="00F2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3CE" w:rsidRDefault="00F21362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B233CE" w:rsidRDefault="00662D7E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B233CE" w:rsidRDefault="00662D7E" w:rsidP="0084398D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B233CE" w:rsidRDefault="00662D7E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362" w:rsidRDefault="00F2136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7pt;height:21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720E7"/>
    <w:multiLevelType w:val="hybridMultilevel"/>
    <w:tmpl w:val="EE1682C6"/>
    <w:lvl w:ilvl="0" w:tplc="F844CC22">
      <w:start w:val="1"/>
      <w:numFmt w:val="decimal"/>
      <w:lvlText w:val="%1."/>
      <w:lvlJc w:val="left"/>
      <w:pPr>
        <w:ind w:left="720" w:hanging="360"/>
      </w:pPr>
    </w:lvl>
    <w:lvl w:ilvl="1" w:tplc="AE9C30C6" w:tentative="1">
      <w:start w:val="1"/>
      <w:numFmt w:val="lowerLetter"/>
      <w:lvlText w:val="%2."/>
      <w:lvlJc w:val="left"/>
      <w:pPr>
        <w:ind w:left="1440" w:hanging="360"/>
      </w:pPr>
    </w:lvl>
    <w:lvl w:ilvl="2" w:tplc="8DE058D0" w:tentative="1">
      <w:start w:val="1"/>
      <w:numFmt w:val="lowerRoman"/>
      <w:lvlText w:val="%3."/>
      <w:lvlJc w:val="right"/>
      <w:pPr>
        <w:ind w:left="2160" w:hanging="180"/>
      </w:pPr>
    </w:lvl>
    <w:lvl w:ilvl="3" w:tplc="B9AC7E3A" w:tentative="1">
      <w:start w:val="1"/>
      <w:numFmt w:val="decimal"/>
      <w:lvlText w:val="%4."/>
      <w:lvlJc w:val="left"/>
      <w:pPr>
        <w:ind w:left="2880" w:hanging="360"/>
      </w:pPr>
    </w:lvl>
    <w:lvl w:ilvl="4" w:tplc="DDACC2D6" w:tentative="1">
      <w:start w:val="1"/>
      <w:numFmt w:val="lowerLetter"/>
      <w:lvlText w:val="%5."/>
      <w:lvlJc w:val="left"/>
      <w:pPr>
        <w:ind w:left="3600" w:hanging="360"/>
      </w:pPr>
    </w:lvl>
    <w:lvl w:ilvl="5" w:tplc="13A6230C" w:tentative="1">
      <w:start w:val="1"/>
      <w:numFmt w:val="lowerRoman"/>
      <w:lvlText w:val="%6."/>
      <w:lvlJc w:val="right"/>
      <w:pPr>
        <w:ind w:left="4320" w:hanging="180"/>
      </w:pPr>
    </w:lvl>
    <w:lvl w:ilvl="6" w:tplc="FC201EEE" w:tentative="1">
      <w:start w:val="1"/>
      <w:numFmt w:val="decimal"/>
      <w:lvlText w:val="%7."/>
      <w:lvlJc w:val="left"/>
      <w:pPr>
        <w:ind w:left="5040" w:hanging="360"/>
      </w:pPr>
    </w:lvl>
    <w:lvl w:ilvl="7" w:tplc="D43EEABC" w:tentative="1">
      <w:start w:val="1"/>
      <w:numFmt w:val="lowerLetter"/>
      <w:lvlText w:val="%8."/>
      <w:lvlJc w:val="left"/>
      <w:pPr>
        <w:ind w:left="5760" w:hanging="360"/>
      </w:pPr>
    </w:lvl>
    <w:lvl w:ilvl="8" w:tplc="DEFCFD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9582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0C1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F25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0E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2B0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4F5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A1F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22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2C9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F6D4CFDE">
      <w:start w:val="1"/>
      <w:numFmt w:val="decimal"/>
      <w:lvlText w:val="%1."/>
      <w:lvlJc w:val="left"/>
      <w:pPr>
        <w:ind w:left="720" w:hanging="360"/>
      </w:pPr>
    </w:lvl>
    <w:lvl w:ilvl="1" w:tplc="090A4222" w:tentative="1">
      <w:start w:val="1"/>
      <w:numFmt w:val="lowerLetter"/>
      <w:lvlText w:val="%2."/>
      <w:lvlJc w:val="left"/>
      <w:pPr>
        <w:ind w:left="1440" w:hanging="360"/>
      </w:pPr>
    </w:lvl>
    <w:lvl w:ilvl="2" w:tplc="82185AE6" w:tentative="1">
      <w:start w:val="1"/>
      <w:numFmt w:val="lowerRoman"/>
      <w:lvlText w:val="%3."/>
      <w:lvlJc w:val="right"/>
      <w:pPr>
        <w:ind w:left="2160" w:hanging="180"/>
      </w:pPr>
    </w:lvl>
    <w:lvl w:ilvl="3" w:tplc="B5CE0EF2" w:tentative="1">
      <w:start w:val="1"/>
      <w:numFmt w:val="decimal"/>
      <w:lvlText w:val="%4."/>
      <w:lvlJc w:val="left"/>
      <w:pPr>
        <w:ind w:left="2880" w:hanging="360"/>
      </w:pPr>
    </w:lvl>
    <w:lvl w:ilvl="4" w:tplc="A58088BE" w:tentative="1">
      <w:start w:val="1"/>
      <w:numFmt w:val="lowerLetter"/>
      <w:lvlText w:val="%5."/>
      <w:lvlJc w:val="left"/>
      <w:pPr>
        <w:ind w:left="3600" w:hanging="360"/>
      </w:pPr>
    </w:lvl>
    <w:lvl w:ilvl="5" w:tplc="751E8354" w:tentative="1">
      <w:start w:val="1"/>
      <w:numFmt w:val="lowerRoman"/>
      <w:lvlText w:val="%6."/>
      <w:lvlJc w:val="right"/>
      <w:pPr>
        <w:ind w:left="4320" w:hanging="180"/>
      </w:pPr>
    </w:lvl>
    <w:lvl w:ilvl="6" w:tplc="D0D4CE94" w:tentative="1">
      <w:start w:val="1"/>
      <w:numFmt w:val="decimal"/>
      <w:lvlText w:val="%7."/>
      <w:lvlJc w:val="left"/>
      <w:pPr>
        <w:ind w:left="5040" w:hanging="360"/>
      </w:pPr>
    </w:lvl>
    <w:lvl w:ilvl="7" w:tplc="929AA274" w:tentative="1">
      <w:start w:val="1"/>
      <w:numFmt w:val="lowerLetter"/>
      <w:lvlText w:val="%8."/>
      <w:lvlJc w:val="left"/>
      <w:pPr>
        <w:ind w:left="5760" w:hanging="360"/>
      </w:pPr>
    </w:lvl>
    <w:lvl w:ilvl="8" w:tplc="E4DEA0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A376319"/>
    <w:multiLevelType w:val="hybridMultilevel"/>
    <w:tmpl w:val="E834CBB0"/>
    <w:lvl w:ilvl="0" w:tplc="ABD8E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CD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908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23F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2D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38F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0A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898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761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105B32"/>
    <w:rsid w:val="0016193D"/>
    <w:rsid w:val="00170002"/>
    <w:rsid w:val="0019595E"/>
    <w:rsid w:val="001D2DDA"/>
    <w:rsid w:val="00243F78"/>
    <w:rsid w:val="00244DEA"/>
    <w:rsid w:val="002A22FB"/>
    <w:rsid w:val="002B1B52"/>
    <w:rsid w:val="002B79A1"/>
    <w:rsid w:val="002C5454"/>
    <w:rsid w:val="002F406B"/>
    <w:rsid w:val="00306CAD"/>
    <w:rsid w:val="003C7056"/>
    <w:rsid w:val="00420DA6"/>
    <w:rsid w:val="004621D6"/>
    <w:rsid w:val="004A7EC2"/>
    <w:rsid w:val="004B0B79"/>
    <w:rsid w:val="0052166A"/>
    <w:rsid w:val="00570E98"/>
    <w:rsid w:val="005F44EE"/>
    <w:rsid w:val="00662D7E"/>
    <w:rsid w:val="006B7A92"/>
    <w:rsid w:val="006D054F"/>
    <w:rsid w:val="00751BBD"/>
    <w:rsid w:val="00777D0A"/>
    <w:rsid w:val="007A43E3"/>
    <w:rsid w:val="0081069C"/>
    <w:rsid w:val="008222E8"/>
    <w:rsid w:val="00827CAC"/>
    <w:rsid w:val="0084398D"/>
    <w:rsid w:val="008512EA"/>
    <w:rsid w:val="008860DB"/>
    <w:rsid w:val="00891ED7"/>
    <w:rsid w:val="008977BC"/>
    <w:rsid w:val="008E0712"/>
    <w:rsid w:val="00902F56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33CE"/>
    <w:rsid w:val="00B255F7"/>
    <w:rsid w:val="00B63FEF"/>
    <w:rsid w:val="00B71ACD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21362"/>
    <w:rsid w:val="00F47B26"/>
    <w:rsid w:val="00F64235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62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21362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F2136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F2136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F21362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F21362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F21362"/>
    <w:rPr>
      <w:sz w:val="18"/>
      <w:szCs w:val="18"/>
    </w:rPr>
  </w:style>
  <w:style w:type="paragraph" w:customStyle="1" w:styleId="1">
    <w:name w:val="正文1"/>
    <w:qFormat/>
    <w:rsid w:val="00F21362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F21362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F21362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F21362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F213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306CAD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6F4762-5782-4607-8455-416341E4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11</cp:revision>
  <dcterms:created xsi:type="dcterms:W3CDTF">2013-12-09T06:44:00Z</dcterms:created>
  <dcterms:modified xsi:type="dcterms:W3CDTF">2022-08-18T04:30:00Z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